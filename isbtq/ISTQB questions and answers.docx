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xml" ContentType="application/vnd.openxmlformats-officedocument.wordprocessingml.header+xml"/>
  <Override PartName="/word/footer14.xml" ContentType="application/vnd.openxmlformats-officedocument.wordprocessingml.footer+xml"/>
  <Override PartName="/word/header2.xml" ContentType="application/vnd.openxmlformats-officedocument.wordprocessingml.header+xml"/>
  <Override PartName="/word/footer1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header6.xml" ContentType="application/vnd.openxmlformats-officedocument.wordprocessingml.header+xml"/>
  <Override PartName="/word/footer1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8183" w14:textId="77777777" w:rsidR="00FE51B4" w:rsidRDefault="009A2ACB">
      <w:pPr>
        <w:spacing w:before="27" w:line="243" w:lineRule="exact"/>
        <w:ind w:right="-200"/>
        <w:jc w:val="both"/>
      </w:pPr>
      <w:r>
        <w:rPr>
          <w:rFonts w:ascii="Tahoma" w:eastAsia="Tahoma" w:hAnsi="Tahoma" w:cs="Tahoma"/>
          <w:b/>
          <w:bCs/>
          <w:color w:val="000000"/>
          <w:sz w:val="20"/>
        </w:rPr>
        <w:t xml:space="preserve">ISTQB Sample Question Paper Dump #11 </w:t>
      </w:r>
    </w:p>
    <w:p w14:paraId="3D8B8097" w14:textId="77777777" w:rsidR="00FE51B4" w:rsidRDefault="009A2ACB">
      <w:pPr>
        <w:numPr>
          <w:ilvl w:val="0"/>
          <w:numId w:val="1"/>
        </w:numPr>
        <w:spacing w:before="242" w:line="243" w:lineRule="exact"/>
        <w:ind w:right="-200"/>
        <w:jc w:val="both"/>
      </w:pPr>
      <w:r>
        <w:rPr>
          <w:rFonts w:ascii="Tahoma" w:eastAsia="Tahoma" w:hAnsi="Tahoma" w:cs="Tahoma"/>
          <w:color w:val="990000"/>
          <w:sz w:val="20"/>
        </w:rPr>
        <w:t>Which of the following is true</w:t>
      </w:r>
      <w:r>
        <w:rPr>
          <w:rFonts w:ascii="Tahoma" w:eastAsia="Tahoma" w:hAnsi="Tahoma" w:cs="Tahoma"/>
          <w:sz w:val="20"/>
        </w:rPr>
        <w:t xml:space="preserve"> </w:t>
      </w:r>
    </w:p>
    <w:p w14:paraId="2BD10064"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Testing is the same as quality assurance </w:t>
      </w:r>
    </w:p>
    <w:p w14:paraId="0C08C683"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Testing is a part of quality assurance </w:t>
      </w:r>
    </w:p>
    <w:p w14:paraId="47B43C52"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Testing is not a part of quality assurance </w:t>
      </w:r>
    </w:p>
    <w:p w14:paraId="687B007C" w14:textId="77777777" w:rsidR="00FE51B4" w:rsidRDefault="009A2ACB">
      <w:pPr>
        <w:numPr>
          <w:ilvl w:val="0"/>
          <w:numId w:val="2"/>
        </w:numPr>
        <w:spacing w:before="2" w:line="243" w:lineRule="exact"/>
        <w:ind w:right="-200"/>
        <w:jc w:val="both"/>
      </w:pPr>
      <w:r>
        <w:rPr>
          <w:rFonts w:ascii="Tahoma" w:eastAsia="Tahoma" w:hAnsi="Tahoma" w:cs="Tahoma"/>
          <w:color w:val="000000"/>
          <w:sz w:val="20"/>
        </w:rPr>
        <w:t xml:space="preserve">Testing is same as debugging </w:t>
      </w:r>
    </w:p>
    <w:p w14:paraId="51CE8810" w14:textId="77777777" w:rsidR="00FE51B4" w:rsidRDefault="009A2ACB">
      <w:pPr>
        <w:numPr>
          <w:ilvl w:val="0"/>
          <w:numId w:val="3"/>
        </w:numPr>
        <w:spacing w:before="237" w:after="2" w:line="243" w:lineRule="exact"/>
        <w:ind w:right="-200"/>
        <w:jc w:val="both"/>
      </w:pPr>
      <w:r>
        <w:rPr>
          <w:rFonts w:ascii="Tahoma" w:eastAsia="Tahoma" w:hAnsi="Tahoma" w:cs="Tahoma"/>
          <w:color w:val="990000"/>
          <w:sz w:val="20"/>
        </w:rPr>
        <w:t xml:space="preserve">Why is testing necessary? </w:t>
      </w:r>
    </w:p>
    <w:p w14:paraId="7B46A0AE"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Because testing is good method to make there are not defects in the software </w:t>
      </w:r>
    </w:p>
    <w:p w14:paraId="5F8F2F5E"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Because verification and validation are not enough to get to know the quality of the software </w:t>
      </w:r>
    </w:p>
    <w:p w14:paraId="1319023E" w14:textId="77777777" w:rsidR="00FE51B4" w:rsidRDefault="009A2ACB">
      <w:pPr>
        <w:numPr>
          <w:ilvl w:val="0"/>
          <w:numId w:val="4"/>
        </w:numPr>
        <w:spacing w:line="243" w:lineRule="exact"/>
        <w:ind w:right="-200"/>
        <w:jc w:val="both"/>
      </w:pPr>
      <w:r>
        <w:rPr>
          <w:rFonts w:ascii="Tahoma" w:eastAsia="Tahoma" w:hAnsi="Tahoma" w:cs="Tahoma"/>
          <w:color w:val="000000"/>
          <w:sz w:val="20"/>
        </w:rPr>
        <w:t>Because testing measures the quality of the software sys</w:t>
      </w:r>
      <w:r>
        <w:rPr>
          <w:rFonts w:ascii="Tahoma" w:eastAsia="Tahoma" w:hAnsi="Tahoma" w:cs="Tahoma"/>
          <w:color w:val="000000"/>
          <w:sz w:val="20"/>
        </w:rPr>
        <w:t xml:space="preserve">tem and helps to increase the quality </w:t>
      </w:r>
    </w:p>
    <w:p w14:paraId="4177B6E0" w14:textId="77777777" w:rsidR="00FE51B4" w:rsidRDefault="009A2ACB">
      <w:pPr>
        <w:numPr>
          <w:ilvl w:val="0"/>
          <w:numId w:val="4"/>
        </w:numPr>
        <w:spacing w:before="2" w:line="243" w:lineRule="exact"/>
        <w:ind w:right="-200"/>
        <w:jc w:val="both"/>
      </w:pPr>
      <w:r>
        <w:rPr>
          <w:rFonts w:ascii="Tahoma" w:eastAsia="Tahoma" w:hAnsi="Tahoma" w:cs="Tahoma"/>
          <w:color w:val="000000"/>
          <w:sz w:val="20"/>
        </w:rPr>
        <w:t xml:space="preserve">Because testing finds more defects than reviews and inspections. </w:t>
      </w:r>
    </w:p>
    <w:p w14:paraId="28AF8B9D" w14:textId="77777777" w:rsidR="00FE51B4" w:rsidRDefault="009A2ACB">
      <w:pPr>
        <w:numPr>
          <w:ilvl w:val="0"/>
          <w:numId w:val="5"/>
        </w:numPr>
        <w:spacing w:before="237" w:line="243" w:lineRule="exact"/>
        <w:ind w:right="-200"/>
        <w:jc w:val="both"/>
      </w:pPr>
      <w:r>
        <w:rPr>
          <w:rFonts w:ascii="Tahoma" w:eastAsia="Tahoma" w:hAnsi="Tahoma" w:cs="Tahoma"/>
          <w:color w:val="990000"/>
          <w:sz w:val="20"/>
        </w:rPr>
        <w:t xml:space="preserve">Integration testing has following characteristics </w:t>
      </w:r>
    </w:p>
    <w:p w14:paraId="718BD083" w14:textId="77777777" w:rsidR="00FE51B4" w:rsidRDefault="009A2ACB">
      <w:pPr>
        <w:numPr>
          <w:ilvl w:val="0"/>
          <w:numId w:val="6"/>
        </w:numPr>
        <w:spacing w:line="243" w:lineRule="exact"/>
        <w:ind w:right="-200"/>
        <w:jc w:val="both"/>
      </w:pPr>
      <w:r>
        <w:rPr>
          <w:rFonts w:ascii="Tahoma" w:eastAsia="Tahoma" w:hAnsi="Tahoma" w:cs="Tahoma"/>
          <w:color w:val="000000"/>
          <w:sz w:val="20"/>
        </w:rPr>
        <w:t xml:space="preserve">It can be done in incremental manner </w:t>
      </w:r>
    </w:p>
    <w:p w14:paraId="1BCB2090" w14:textId="77777777" w:rsidR="00FE51B4" w:rsidRDefault="009A2ACB">
      <w:pPr>
        <w:numPr>
          <w:ilvl w:val="0"/>
          <w:numId w:val="6"/>
        </w:numPr>
        <w:spacing w:before="2" w:line="243" w:lineRule="exact"/>
        <w:ind w:right="-200"/>
        <w:jc w:val="both"/>
      </w:pPr>
      <w:r>
        <w:rPr>
          <w:rFonts w:ascii="Tahoma" w:eastAsia="Tahoma" w:hAnsi="Tahoma" w:cs="Tahoma"/>
          <w:color w:val="000000"/>
          <w:sz w:val="20"/>
        </w:rPr>
        <w:t xml:space="preserve">It is always done after system testing </w:t>
      </w:r>
    </w:p>
    <w:p w14:paraId="5AACE83D" w14:textId="77777777" w:rsidR="00FE51B4" w:rsidRDefault="009A2ACB">
      <w:pPr>
        <w:numPr>
          <w:ilvl w:val="0"/>
          <w:numId w:val="6"/>
        </w:numPr>
        <w:spacing w:line="243" w:lineRule="exact"/>
        <w:ind w:right="-200"/>
        <w:jc w:val="both"/>
      </w:pPr>
      <w:r>
        <w:rPr>
          <w:rFonts w:ascii="Tahoma" w:eastAsia="Tahoma" w:hAnsi="Tahoma" w:cs="Tahoma"/>
          <w:color w:val="000000"/>
          <w:sz w:val="20"/>
        </w:rPr>
        <w:t xml:space="preserve">It includes functional tests </w:t>
      </w:r>
    </w:p>
    <w:p w14:paraId="36564148" w14:textId="77777777" w:rsidR="00FE51B4" w:rsidRDefault="009A2ACB">
      <w:pPr>
        <w:numPr>
          <w:ilvl w:val="0"/>
          <w:numId w:val="6"/>
        </w:numPr>
        <w:spacing w:after="242" w:line="243" w:lineRule="exact"/>
        <w:ind w:right="-200"/>
        <w:jc w:val="both"/>
      </w:pPr>
      <w:r>
        <w:rPr>
          <w:rFonts w:ascii="Tahoma" w:eastAsia="Tahoma" w:hAnsi="Tahoma" w:cs="Tahoma"/>
          <w:color w:val="000000"/>
          <w:sz w:val="20"/>
        </w:rPr>
        <w:t xml:space="preserve">It includes non-functional tests </w:t>
      </w:r>
    </w:p>
    <w:p w14:paraId="261327D2" w14:textId="77777777" w:rsidR="00FE51B4" w:rsidRDefault="009A2ACB">
      <w:pPr>
        <w:numPr>
          <w:ilvl w:val="0"/>
          <w:numId w:val="7"/>
        </w:numPr>
        <w:spacing w:line="243" w:lineRule="exact"/>
        <w:ind w:right="-200"/>
        <w:jc w:val="both"/>
      </w:pPr>
      <w:r>
        <w:rPr>
          <w:rFonts w:ascii="Tahoma" w:eastAsia="Tahoma" w:hAnsi="Tahoma" w:cs="Tahoma"/>
          <w:color w:val="000000"/>
          <w:sz w:val="20"/>
        </w:rPr>
        <w:t xml:space="preserve">I, II and </w:t>
      </w:r>
      <w:r>
        <w:rPr>
          <w:rFonts w:ascii="Tahoma" w:eastAsia="Tahoma" w:hAnsi="Tahoma" w:cs="Tahoma"/>
          <w:color w:val="000000"/>
          <w:spacing w:val="1"/>
          <w:sz w:val="20"/>
        </w:rPr>
        <w:t>III</w:t>
      </w:r>
      <w:r>
        <w:rPr>
          <w:rFonts w:ascii="Tahoma" w:eastAsia="Tahoma" w:hAnsi="Tahoma" w:cs="Tahoma"/>
          <w:color w:val="000000"/>
          <w:sz w:val="20"/>
        </w:rPr>
        <w:t xml:space="preserve"> are correct </w:t>
      </w:r>
    </w:p>
    <w:p w14:paraId="47EB73C3" w14:textId="77777777" w:rsidR="00FE51B4" w:rsidRDefault="009A2ACB">
      <w:pPr>
        <w:numPr>
          <w:ilvl w:val="0"/>
          <w:numId w:val="7"/>
        </w:numPr>
        <w:spacing w:line="243" w:lineRule="exact"/>
        <w:ind w:right="-200"/>
        <w:jc w:val="both"/>
      </w:pPr>
      <w:r>
        <w:rPr>
          <w:rFonts w:ascii="Tahoma" w:eastAsia="Tahoma" w:hAnsi="Tahoma" w:cs="Tahoma"/>
          <w:color w:val="000000"/>
          <w:sz w:val="20"/>
        </w:rPr>
        <w:t xml:space="preserve">I is correct </w:t>
      </w:r>
    </w:p>
    <w:p w14:paraId="2EC4DCD4" w14:textId="77777777" w:rsidR="00FE51B4" w:rsidRDefault="009A2ACB">
      <w:pPr>
        <w:numPr>
          <w:ilvl w:val="0"/>
          <w:numId w:val="7"/>
        </w:numPr>
        <w:spacing w:line="243" w:lineRule="exact"/>
        <w:ind w:right="-200"/>
        <w:jc w:val="both"/>
      </w:pPr>
      <w:r>
        <w:rPr>
          <w:rFonts w:ascii="Tahoma" w:eastAsia="Tahoma" w:hAnsi="Tahoma" w:cs="Tahoma"/>
          <w:color w:val="000000"/>
          <w:sz w:val="20"/>
        </w:rPr>
        <w:t xml:space="preserve">I, III and IV are correct </w:t>
      </w:r>
    </w:p>
    <w:p w14:paraId="51587473" w14:textId="77777777" w:rsidR="00FE51B4" w:rsidRDefault="009A2ACB">
      <w:pPr>
        <w:numPr>
          <w:ilvl w:val="0"/>
          <w:numId w:val="7"/>
        </w:numPr>
        <w:spacing w:before="2" w:line="243" w:lineRule="exact"/>
        <w:ind w:right="-200"/>
        <w:jc w:val="both"/>
      </w:pPr>
      <w:r>
        <w:rPr>
          <w:rFonts w:ascii="Tahoma" w:eastAsia="Tahoma" w:hAnsi="Tahoma" w:cs="Tahoma"/>
          <w:color w:val="000000"/>
          <w:sz w:val="20"/>
        </w:rPr>
        <w:t xml:space="preserve">I, II and IV are correct </w:t>
      </w:r>
    </w:p>
    <w:p w14:paraId="49784BE6" w14:textId="77777777" w:rsidR="00FE51B4" w:rsidRDefault="009A2ACB">
      <w:pPr>
        <w:numPr>
          <w:ilvl w:val="0"/>
          <w:numId w:val="8"/>
        </w:numPr>
        <w:spacing w:before="235" w:after="1" w:line="244" w:lineRule="exact"/>
        <w:ind w:right="-131"/>
      </w:pPr>
      <w:r>
        <w:rPr>
          <w:rFonts w:ascii="Tahoma" w:eastAsia="Tahoma" w:hAnsi="Tahoma" w:cs="Tahoma"/>
          <w:color w:val="990000"/>
          <w:sz w:val="20"/>
        </w:rPr>
        <w:t>A number of critical bugs are fixed in software. All the b</w:t>
      </w:r>
      <w:r>
        <w:rPr>
          <w:rFonts w:ascii="Tahoma" w:eastAsia="Tahoma" w:hAnsi="Tahoma" w:cs="Tahoma"/>
          <w:color w:val="990000"/>
          <w:sz w:val="20"/>
        </w:rPr>
        <w:t xml:space="preserve">ugs are in one module, related to reports. The test manager decides to do regression testing only on the reports module. </w:t>
      </w:r>
      <w:r>
        <w:rPr>
          <w:rFonts w:ascii="Tahoma" w:eastAsia="Tahoma" w:hAnsi="Tahoma" w:cs="Tahoma"/>
          <w:sz w:val="20"/>
        </w:rPr>
        <w:t xml:space="preserve"> </w:t>
      </w:r>
    </w:p>
    <w:p w14:paraId="27049484" w14:textId="77777777" w:rsidR="00FE51B4" w:rsidRDefault="009A2ACB">
      <w:pPr>
        <w:numPr>
          <w:ilvl w:val="0"/>
          <w:numId w:val="9"/>
        </w:numPr>
        <w:spacing w:line="243" w:lineRule="exact"/>
        <w:ind w:right="-200"/>
        <w:jc w:val="both"/>
      </w:pPr>
      <w:r>
        <w:rPr>
          <w:rFonts w:ascii="Tahoma" w:eastAsia="Tahoma" w:hAnsi="Tahoma" w:cs="Tahoma"/>
          <w:color w:val="000000"/>
          <w:spacing w:val="1"/>
          <w:sz w:val="20"/>
        </w:rPr>
        <w:t>The</w:t>
      </w:r>
      <w:r>
        <w:rPr>
          <w:rFonts w:ascii="Tahoma" w:eastAsia="Tahoma" w:hAnsi="Tahoma" w:cs="Tahoma"/>
          <w:color w:val="000000"/>
          <w:sz w:val="20"/>
        </w:rPr>
        <w:t xml:space="preserve"> test manager should do only automated regression testing. </w:t>
      </w:r>
    </w:p>
    <w:p w14:paraId="75C25D3F" w14:textId="77777777" w:rsidR="00FE51B4" w:rsidRDefault="009A2ACB">
      <w:pPr>
        <w:numPr>
          <w:ilvl w:val="0"/>
          <w:numId w:val="9"/>
        </w:numPr>
        <w:spacing w:line="243" w:lineRule="exact"/>
        <w:ind w:right="-200"/>
        <w:jc w:val="both"/>
      </w:pPr>
      <w:r>
        <w:rPr>
          <w:rFonts w:ascii="Tahoma" w:eastAsia="Tahoma" w:hAnsi="Tahoma" w:cs="Tahoma"/>
          <w:color w:val="000000"/>
          <w:sz w:val="20"/>
        </w:rPr>
        <w:t xml:space="preserve">The test manager is justified in her decision because no bug has been fixed in other modules </w:t>
      </w:r>
    </w:p>
    <w:p w14:paraId="3C803D29" w14:textId="77777777" w:rsidR="00FE51B4" w:rsidRDefault="009A2ACB">
      <w:pPr>
        <w:numPr>
          <w:ilvl w:val="0"/>
          <w:numId w:val="9"/>
        </w:numPr>
        <w:spacing w:line="243" w:lineRule="exact"/>
        <w:ind w:right="-200"/>
        <w:jc w:val="both"/>
      </w:pPr>
      <w:r>
        <w:rPr>
          <w:rFonts w:ascii="Tahoma" w:eastAsia="Tahoma" w:hAnsi="Tahoma" w:cs="Tahoma"/>
          <w:color w:val="000000"/>
          <w:sz w:val="20"/>
        </w:rPr>
        <w:t xml:space="preserve">The test manager should only do confirmation testing. There is no need to do regression testing </w:t>
      </w:r>
    </w:p>
    <w:p w14:paraId="1EB730BA" w14:textId="77777777" w:rsidR="00FE51B4" w:rsidRDefault="009A2ACB">
      <w:pPr>
        <w:numPr>
          <w:ilvl w:val="0"/>
          <w:numId w:val="9"/>
        </w:numPr>
        <w:spacing w:before="2" w:line="239" w:lineRule="exact"/>
        <w:ind w:right="166"/>
      </w:pPr>
      <w:r>
        <w:rPr>
          <w:rFonts w:ascii="Tahoma" w:eastAsia="Tahoma" w:hAnsi="Tahoma" w:cs="Tahoma"/>
          <w:color w:val="000000"/>
          <w:sz w:val="20"/>
        </w:rPr>
        <w:t>Regression testing should be done on other modules as well becaus</w:t>
      </w:r>
      <w:r>
        <w:rPr>
          <w:rFonts w:ascii="Tahoma" w:eastAsia="Tahoma" w:hAnsi="Tahoma" w:cs="Tahoma"/>
          <w:color w:val="000000"/>
          <w:sz w:val="20"/>
        </w:rPr>
        <w:t xml:space="preserve">e fixing one module may affect other modules </w:t>
      </w:r>
    </w:p>
    <w:p w14:paraId="74D51972" w14:textId="77777777" w:rsidR="00FE51B4" w:rsidRDefault="009A2ACB">
      <w:pPr>
        <w:numPr>
          <w:ilvl w:val="0"/>
          <w:numId w:val="10"/>
        </w:numPr>
        <w:spacing w:before="242" w:line="243" w:lineRule="exact"/>
        <w:ind w:right="-200"/>
        <w:jc w:val="both"/>
      </w:pPr>
      <w:r>
        <w:rPr>
          <w:rFonts w:ascii="Tahoma" w:eastAsia="Tahoma" w:hAnsi="Tahoma" w:cs="Tahoma"/>
          <w:color w:val="990000"/>
          <w:sz w:val="20"/>
        </w:rPr>
        <w:t xml:space="preserve">Which of the following is correct about static analysis tools? </w:t>
      </w:r>
    </w:p>
    <w:p w14:paraId="2E3E2E5D" w14:textId="77777777" w:rsidR="00FE51B4" w:rsidRDefault="009A2ACB">
      <w:pPr>
        <w:numPr>
          <w:ilvl w:val="0"/>
          <w:numId w:val="11"/>
        </w:numPr>
        <w:spacing w:line="243" w:lineRule="exact"/>
        <w:ind w:right="-200"/>
        <w:jc w:val="both"/>
      </w:pPr>
      <w:r>
        <w:rPr>
          <w:rFonts w:ascii="Tahoma" w:eastAsia="Tahoma" w:hAnsi="Tahoma" w:cs="Tahoma"/>
          <w:color w:val="000000"/>
          <w:sz w:val="20"/>
        </w:rPr>
        <w:t xml:space="preserve">Static analysis tools are used only by developers </w:t>
      </w:r>
    </w:p>
    <w:p w14:paraId="22857AAE" w14:textId="77777777" w:rsidR="00FE51B4" w:rsidRDefault="009A2ACB">
      <w:pPr>
        <w:numPr>
          <w:ilvl w:val="0"/>
          <w:numId w:val="11"/>
        </w:numPr>
        <w:spacing w:line="243" w:lineRule="exact"/>
        <w:ind w:right="-200"/>
        <w:jc w:val="both"/>
      </w:pPr>
      <w:r>
        <w:rPr>
          <w:rFonts w:ascii="Tahoma" w:eastAsia="Tahoma" w:hAnsi="Tahoma" w:cs="Tahoma"/>
          <w:color w:val="000000"/>
          <w:sz w:val="20"/>
        </w:rPr>
        <w:t xml:space="preserve">Compilers may offer some support for static analysis </w:t>
      </w:r>
    </w:p>
    <w:p w14:paraId="75C03754" w14:textId="77777777" w:rsidR="00FE51B4" w:rsidRDefault="009A2ACB">
      <w:pPr>
        <w:numPr>
          <w:ilvl w:val="0"/>
          <w:numId w:val="11"/>
        </w:numPr>
        <w:spacing w:before="2" w:line="243" w:lineRule="exact"/>
        <w:ind w:right="-200"/>
        <w:jc w:val="both"/>
      </w:pPr>
      <w:r>
        <w:rPr>
          <w:rFonts w:ascii="Tahoma" w:eastAsia="Tahoma" w:hAnsi="Tahoma" w:cs="Tahoma"/>
          <w:color w:val="000000"/>
          <w:sz w:val="20"/>
        </w:rPr>
        <w:t xml:space="preserve">Static analysis tools help find failures rather than defects </w:t>
      </w:r>
    </w:p>
    <w:p w14:paraId="6A1794B6" w14:textId="77777777" w:rsidR="00FE51B4" w:rsidRDefault="009A2ACB">
      <w:pPr>
        <w:numPr>
          <w:ilvl w:val="0"/>
          <w:numId w:val="11"/>
        </w:numPr>
        <w:spacing w:line="243" w:lineRule="exact"/>
        <w:ind w:right="-200"/>
        <w:jc w:val="both"/>
      </w:pPr>
      <w:r>
        <w:rPr>
          <w:rFonts w:ascii="Tahoma" w:eastAsia="Tahoma" w:hAnsi="Tahoma" w:cs="Tahoma"/>
          <w:color w:val="000000"/>
          <w:sz w:val="20"/>
        </w:rPr>
        <w:t xml:space="preserve">Static analysis tools require execution of the code to analyze the coverage </w:t>
      </w:r>
    </w:p>
    <w:p w14:paraId="25B10C6B" w14:textId="77777777" w:rsidR="00FE51B4" w:rsidRDefault="009A2ACB">
      <w:pPr>
        <w:numPr>
          <w:ilvl w:val="0"/>
          <w:numId w:val="12"/>
        </w:numPr>
        <w:spacing w:before="235" w:line="244" w:lineRule="exact"/>
        <w:ind w:right="-46"/>
        <w:jc w:val="both"/>
      </w:pPr>
      <w:r>
        <w:rPr>
          <w:rFonts w:ascii="Tahoma" w:eastAsia="Tahoma" w:hAnsi="Tahoma" w:cs="Tahoma"/>
          <w:color w:val="990000"/>
          <w:spacing w:val="2"/>
          <w:sz w:val="20"/>
        </w:rPr>
        <w:t>In</w:t>
      </w:r>
      <w:r>
        <w:rPr>
          <w:rFonts w:ascii="Tahoma" w:eastAsia="Tahoma" w:hAnsi="Tahoma" w:cs="Tahoma"/>
          <w:color w:val="990000"/>
          <w:sz w:val="20"/>
        </w:rPr>
        <w:t xml:space="preserve"> a flight reservation system, the number of available seats </w:t>
      </w:r>
      <w:r>
        <w:rPr>
          <w:rFonts w:ascii="Tahoma" w:eastAsia="Tahoma" w:hAnsi="Tahoma" w:cs="Tahoma"/>
          <w:color w:val="990000"/>
          <w:spacing w:val="2"/>
          <w:sz w:val="20"/>
        </w:rPr>
        <w:t>i</w:t>
      </w:r>
      <w:r>
        <w:rPr>
          <w:rFonts w:ascii="Tahoma" w:eastAsia="Tahoma" w:hAnsi="Tahoma" w:cs="Tahoma"/>
          <w:color w:val="990000"/>
          <w:spacing w:val="2"/>
          <w:sz w:val="20"/>
        </w:rPr>
        <w:t>n</w:t>
      </w:r>
      <w:r>
        <w:rPr>
          <w:rFonts w:ascii="Tahoma" w:eastAsia="Tahoma" w:hAnsi="Tahoma" w:cs="Tahoma"/>
          <w:color w:val="990000"/>
          <w:sz w:val="20"/>
        </w:rPr>
        <w:t xml:space="preserve"> each plane model is an input. A plane may have any positive number of available seats, up to the given capacity of the plane. Using Boundary Value analysis, a list of available – seat values were generated. Which of the following lists is correct?</w:t>
      </w:r>
      <w:r>
        <w:rPr>
          <w:rFonts w:ascii="Tahoma" w:eastAsia="Tahoma" w:hAnsi="Tahoma" w:cs="Tahoma"/>
          <w:sz w:val="20"/>
        </w:rPr>
        <w:t xml:space="preserve"> </w:t>
      </w:r>
    </w:p>
    <w:p w14:paraId="143639D8" w14:textId="77777777" w:rsidR="00FE51B4" w:rsidRDefault="009A2ACB">
      <w:pPr>
        <w:numPr>
          <w:ilvl w:val="0"/>
          <w:numId w:val="13"/>
        </w:numPr>
        <w:spacing w:before="1" w:line="243" w:lineRule="exact"/>
        <w:ind w:right="-200"/>
        <w:jc w:val="both"/>
      </w:pPr>
      <w:r>
        <w:rPr>
          <w:rFonts w:ascii="Tahoma" w:eastAsia="Tahoma" w:hAnsi="Tahoma" w:cs="Tahoma"/>
          <w:color w:val="000000"/>
          <w:sz w:val="20"/>
        </w:rPr>
        <w:t>1, 2,</w:t>
      </w:r>
      <w:r>
        <w:rPr>
          <w:rFonts w:ascii="Tahoma" w:eastAsia="Tahoma" w:hAnsi="Tahoma" w:cs="Tahoma"/>
          <w:color w:val="000000"/>
          <w:sz w:val="20"/>
        </w:rPr>
        <w:t xml:space="preserve"> capacity -1, capacity, capacity plus 1 </w:t>
      </w:r>
    </w:p>
    <w:p w14:paraId="7F55C631" w14:textId="77777777" w:rsidR="00FE51B4" w:rsidRDefault="009A2ACB">
      <w:pPr>
        <w:numPr>
          <w:ilvl w:val="0"/>
          <w:numId w:val="13"/>
        </w:numPr>
        <w:spacing w:before="2" w:line="243" w:lineRule="exact"/>
        <w:ind w:right="-200"/>
        <w:jc w:val="both"/>
      </w:pPr>
      <w:r>
        <w:rPr>
          <w:rFonts w:ascii="Tahoma" w:eastAsia="Tahoma" w:hAnsi="Tahoma" w:cs="Tahoma"/>
          <w:color w:val="000000"/>
          <w:sz w:val="20"/>
        </w:rPr>
        <w:t xml:space="preserve">0, 1, capacity, capacity plus 1 </w:t>
      </w:r>
    </w:p>
    <w:p w14:paraId="18A144E2" w14:textId="77777777" w:rsidR="00FE51B4" w:rsidRDefault="009A2ACB">
      <w:pPr>
        <w:numPr>
          <w:ilvl w:val="0"/>
          <w:numId w:val="13"/>
        </w:numPr>
        <w:spacing w:line="243" w:lineRule="exact"/>
        <w:ind w:right="-200"/>
        <w:jc w:val="both"/>
      </w:pPr>
      <w:r>
        <w:rPr>
          <w:rFonts w:ascii="Tahoma" w:eastAsia="Tahoma" w:hAnsi="Tahoma" w:cs="Tahoma"/>
          <w:color w:val="000000"/>
          <w:sz w:val="20"/>
        </w:rPr>
        <w:t xml:space="preserve">0, 1, 2, capacity plus 1, a very large number </w:t>
      </w:r>
    </w:p>
    <w:p w14:paraId="7DDC47F9" w14:textId="77777777" w:rsidR="00FE51B4" w:rsidRDefault="009A2ACB">
      <w:pPr>
        <w:numPr>
          <w:ilvl w:val="0"/>
          <w:numId w:val="13"/>
        </w:numPr>
        <w:spacing w:line="243" w:lineRule="exact"/>
        <w:ind w:right="-200"/>
        <w:jc w:val="both"/>
      </w:pPr>
      <w:r>
        <w:rPr>
          <w:rFonts w:ascii="Tahoma" w:eastAsia="Tahoma" w:hAnsi="Tahoma" w:cs="Tahoma"/>
          <w:color w:val="000000"/>
          <w:sz w:val="20"/>
        </w:rPr>
        <w:t xml:space="preserve">0, 1, 10, 100, capacity, capacity plus one </w:t>
      </w:r>
    </w:p>
    <w:p w14:paraId="06C20C4E" w14:textId="77777777" w:rsidR="00FE51B4" w:rsidRDefault="009A2ACB">
      <w:pPr>
        <w:numPr>
          <w:ilvl w:val="0"/>
          <w:numId w:val="14"/>
        </w:numPr>
        <w:spacing w:before="242" w:line="239" w:lineRule="exact"/>
        <w:ind w:right="203"/>
      </w:pPr>
      <w:r>
        <w:rPr>
          <w:rFonts w:ascii="Tahoma" w:eastAsia="Tahoma" w:hAnsi="Tahoma" w:cs="Tahoma"/>
          <w:color w:val="990000"/>
          <w:spacing w:val="1"/>
          <w:sz w:val="20"/>
        </w:rPr>
        <w:t>For</w:t>
      </w:r>
      <w:r>
        <w:rPr>
          <w:rFonts w:ascii="Tahoma" w:eastAsia="Tahoma" w:hAnsi="Tahoma" w:cs="Tahoma"/>
          <w:color w:val="990000"/>
          <w:sz w:val="20"/>
        </w:rPr>
        <w:t xml:space="preserve"> the code fragment given below, which answer correctly represents minimum tests required</w:t>
      </w:r>
      <w:r>
        <w:rPr>
          <w:rFonts w:ascii="Tahoma" w:eastAsia="Tahoma" w:hAnsi="Tahoma" w:cs="Tahoma"/>
          <w:color w:val="990000"/>
          <w:sz w:val="20"/>
        </w:rPr>
        <w:t xml:space="preserve"> for statement and branch coverage respectively?</w:t>
      </w:r>
      <w:r>
        <w:rPr>
          <w:rFonts w:ascii="Tahoma" w:eastAsia="Tahoma" w:hAnsi="Tahoma" w:cs="Tahoma"/>
          <w:sz w:val="20"/>
        </w:rPr>
        <w:t xml:space="preserve"> </w:t>
      </w:r>
    </w:p>
    <w:p w14:paraId="5D5EAEBA" w14:textId="77777777" w:rsidR="00FE51B4" w:rsidRDefault="009A2ACB">
      <w:pPr>
        <w:spacing w:before="1" w:line="243" w:lineRule="exact"/>
        <w:ind w:right="-200"/>
        <w:jc w:val="both"/>
      </w:pPr>
      <w:r>
        <w:rPr>
          <w:rFonts w:ascii="Tahoma" w:eastAsia="Tahoma" w:hAnsi="Tahoma" w:cs="Tahoma"/>
          <w:color w:val="000000"/>
          <w:sz w:val="20"/>
        </w:rPr>
        <w:t xml:space="preserve">Discount rate=1; </w:t>
      </w:r>
    </w:p>
    <w:p w14:paraId="1461FDB9" w14:textId="77777777" w:rsidR="00FE51B4" w:rsidRDefault="009A2ACB">
      <w:pPr>
        <w:spacing w:before="2" w:line="243" w:lineRule="exact"/>
        <w:ind w:right="-200"/>
        <w:jc w:val="both"/>
      </w:pPr>
      <w:r>
        <w:rPr>
          <w:rFonts w:ascii="Tahoma" w:eastAsia="Tahoma" w:hAnsi="Tahoma" w:cs="Tahoma"/>
          <w:color w:val="000000"/>
          <w:sz w:val="20"/>
        </w:rPr>
        <w:t xml:space="preserve">Fare = 1000; </w:t>
      </w:r>
    </w:p>
    <w:p w14:paraId="0E4F681E" w14:textId="77777777" w:rsidR="00FE51B4" w:rsidRDefault="009A2ACB">
      <w:pPr>
        <w:spacing w:line="243" w:lineRule="exact"/>
        <w:ind w:right="-200"/>
        <w:jc w:val="both"/>
      </w:pPr>
      <w:r>
        <w:rPr>
          <w:rFonts w:ascii="Tahoma" w:eastAsia="Tahoma" w:hAnsi="Tahoma" w:cs="Tahoma"/>
          <w:color w:val="000000"/>
          <w:sz w:val="20"/>
        </w:rPr>
        <w:t xml:space="preserve">If ((person == “senior citizen”) and (“travel month = January”)) </w:t>
      </w:r>
    </w:p>
    <w:p w14:paraId="175A0C6F" w14:textId="77777777" w:rsidR="00FE51B4" w:rsidRDefault="009A2ACB">
      <w:pPr>
        <w:spacing w:line="243" w:lineRule="exact"/>
        <w:ind w:right="-200"/>
        <w:jc w:val="both"/>
      </w:pPr>
      <w:r>
        <w:rPr>
          <w:rFonts w:ascii="Tahoma" w:eastAsia="Tahoma" w:hAnsi="Tahoma" w:cs="Tahoma"/>
          <w:color w:val="000000"/>
          <w:sz w:val="20"/>
        </w:rPr>
        <w:t xml:space="preserve">Bonuspoints = 100+Bonuspoints </w:t>
      </w:r>
    </w:p>
    <w:p w14:paraId="749BC760" w14:textId="77777777" w:rsidR="00FE51B4" w:rsidRDefault="009A2ACB">
      <w:pPr>
        <w:spacing w:before="2" w:line="243" w:lineRule="exact"/>
        <w:ind w:right="-200"/>
        <w:jc w:val="both"/>
      </w:pPr>
      <w:r>
        <w:rPr>
          <w:rFonts w:ascii="Tahoma" w:eastAsia="Tahoma" w:hAnsi="Tahoma" w:cs="Tahoma"/>
          <w:color w:val="000000"/>
          <w:sz w:val="20"/>
        </w:rPr>
        <w:t xml:space="preserve">If (class==”first”) </w:t>
      </w:r>
    </w:p>
    <w:p w14:paraId="173CB1E7" w14:textId="77777777" w:rsidR="00FE51B4" w:rsidRDefault="009A2ACB">
      <w:pPr>
        <w:spacing w:line="243" w:lineRule="exact"/>
        <w:ind w:right="-200"/>
        <w:jc w:val="both"/>
      </w:pPr>
      <w:r>
        <w:rPr>
          <w:rFonts w:ascii="Tahoma" w:eastAsia="Tahoma" w:hAnsi="Tahoma" w:cs="Tahoma"/>
          <w:color w:val="000000"/>
          <w:sz w:val="20"/>
        </w:rPr>
        <w:t xml:space="preserve">discountRate = .5; </w:t>
      </w:r>
    </w:p>
    <w:p w14:paraId="0E81A07F" w14:textId="77777777" w:rsidR="00FE51B4" w:rsidRDefault="009A2ACB">
      <w:pPr>
        <w:spacing w:line="243" w:lineRule="exact"/>
        <w:ind w:right="-200"/>
        <w:jc w:val="both"/>
      </w:pPr>
      <w:r>
        <w:rPr>
          <w:rFonts w:ascii="Tahoma" w:eastAsia="Tahoma" w:hAnsi="Tahoma" w:cs="Tahoma"/>
          <w:color w:val="000000"/>
          <w:sz w:val="20"/>
        </w:rPr>
        <w:lastRenderedPageBreak/>
        <w:t xml:space="preserve">Fare = fare * discountRate; </w:t>
      </w:r>
    </w:p>
    <w:p w14:paraId="1DF6D6BF" w14:textId="77777777" w:rsidR="00FE51B4" w:rsidRDefault="009A2ACB">
      <w:pPr>
        <w:numPr>
          <w:ilvl w:val="0"/>
          <w:numId w:val="15"/>
        </w:numPr>
        <w:spacing w:before="267" w:line="243" w:lineRule="exact"/>
        <w:ind w:right="-200"/>
        <w:jc w:val="both"/>
      </w:pPr>
      <w:r>
        <w:rPr>
          <w:rFonts w:ascii="Tahoma" w:eastAsia="Tahoma" w:hAnsi="Tahoma" w:cs="Tahoma"/>
          <w:color w:val="000000"/>
          <w:sz w:val="20"/>
        </w:rPr>
        <w:t xml:space="preserve">Statement Coverage = 1, Branch Coverage = 2 </w:t>
      </w:r>
    </w:p>
    <w:p w14:paraId="2199101E" w14:textId="77777777" w:rsidR="00FE51B4" w:rsidRDefault="009A2ACB">
      <w:pPr>
        <w:numPr>
          <w:ilvl w:val="0"/>
          <w:numId w:val="15"/>
        </w:numPr>
        <w:spacing w:before="2" w:line="243" w:lineRule="exact"/>
        <w:ind w:right="-200"/>
        <w:jc w:val="both"/>
      </w:pPr>
      <w:r>
        <w:rPr>
          <w:rFonts w:ascii="Tahoma" w:eastAsia="Tahoma" w:hAnsi="Tahoma" w:cs="Tahoma"/>
          <w:color w:val="000000"/>
          <w:sz w:val="20"/>
        </w:rPr>
        <w:t xml:space="preserve">Statement Coverage = 2, Branch Coverage = 2 </w:t>
      </w:r>
    </w:p>
    <w:p w14:paraId="080C0141" w14:textId="77777777" w:rsidR="00FE51B4" w:rsidRDefault="009A2ACB">
      <w:pPr>
        <w:numPr>
          <w:ilvl w:val="0"/>
          <w:numId w:val="15"/>
        </w:numPr>
        <w:spacing w:line="243" w:lineRule="exact"/>
        <w:ind w:right="-200"/>
        <w:jc w:val="both"/>
      </w:pPr>
      <w:r>
        <w:rPr>
          <w:rFonts w:ascii="Tahoma" w:eastAsia="Tahoma" w:hAnsi="Tahoma" w:cs="Tahoma"/>
          <w:color w:val="000000"/>
          <w:sz w:val="20"/>
        </w:rPr>
        <w:t xml:space="preserve">Statement Coverage = 1, Branch Coverage = 3 </w:t>
      </w:r>
    </w:p>
    <w:p w14:paraId="4F98D07C" w14:textId="77777777" w:rsidR="00FE51B4" w:rsidRDefault="009A2ACB">
      <w:pPr>
        <w:numPr>
          <w:ilvl w:val="0"/>
          <w:numId w:val="15"/>
        </w:numPr>
        <w:spacing w:line="243" w:lineRule="exact"/>
        <w:ind w:right="-200"/>
        <w:jc w:val="both"/>
      </w:pPr>
      <w:r>
        <w:rPr>
          <w:rFonts w:ascii="Tahoma" w:eastAsia="Tahoma" w:hAnsi="Tahoma" w:cs="Tahoma"/>
          <w:color w:val="000000"/>
          <w:sz w:val="20"/>
        </w:rPr>
        <w:t xml:space="preserve">Statement Coverage = 2, Branch Coverage = 4 </w:t>
      </w:r>
    </w:p>
    <w:p w14:paraId="348315E4" w14:textId="77777777" w:rsidR="00FE51B4" w:rsidRDefault="009A2ACB">
      <w:pPr>
        <w:numPr>
          <w:ilvl w:val="0"/>
          <w:numId w:val="16"/>
        </w:numPr>
        <w:spacing w:before="242" w:line="243" w:lineRule="exact"/>
        <w:ind w:right="-200"/>
        <w:jc w:val="both"/>
      </w:pPr>
      <w:r>
        <w:rPr>
          <w:rFonts w:ascii="Tahoma" w:eastAsia="Tahoma" w:hAnsi="Tahoma" w:cs="Tahoma"/>
          <w:color w:val="990000"/>
          <w:sz w:val="20"/>
        </w:rPr>
        <w:t xml:space="preserve">Which of the following is correct about </w:t>
      </w:r>
      <w:r>
        <w:rPr>
          <w:rFonts w:ascii="Tahoma" w:eastAsia="Tahoma" w:hAnsi="Tahoma" w:cs="Tahoma"/>
          <w:color w:val="990000"/>
          <w:sz w:val="20"/>
        </w:rPr>
        <w:t>static analysis tools</w:t>
      </w:r>
      <w:r>
        <w:rPr>
          <w:rFonts w:ascii="Tahoma" w:eastAsia="Tahoma" w:hAnsi="Tahoma" w:cs="Tahoma"/>
          <w:sz w:val="20"/>
        </w:rPr>
        <w:t xml:space="preserve"> </w:t>
      </w:r>
    </w:p>
    <w:p w14:paraId="23EB9470" w14:textId="77777777" w:rsidR="00FE51B4" w:rsidRDefault="009A2ACB">
      <w:pPr>
        <w:numPr>
          <w:ilvl w:val="0"/>
          <w:numId w:val="17"/>
        </w:numPr>
        <w:spacing w:line="243" w:lineRule="exact"/>
        <w:ind w:right="-200"/>
        <w:jc w:val="both"/>
      </w:pPr>
      <w:r>
        <w:rPr>
          <w:rFonts w:ascii="Tahoma" w:eastAsia="Tahoma" w:hAnsi="Tahoma" w:cs="Tahoma"/>
          <w:color w:val="000000"/>
          <w:sz w:val="20"/>
        </w:rPr>
        <w:t xml:space="preserve">They help you find defects rather than failures </w:t>
      </w:r>
    </w:p>
    <w:p w14:paraId="1FAA408A" w14:textId="77777777" w:rsidR="00FE51B4" w:rsidRDefault="009A2ACB">
      <w:pPr>
        <w:numPr>
          <w:ilvl w:val="0"/>
          <w:numId w:val="17"/>
        </w:numPr>
        <w:spacing w:line="243" w:lineRule="exact"/>
        <w:ind w:right="-200"/>
        <w:jc w:val="both"/>
      </w:pPr>
      <w:r>
        <w:rPr>
          <w:rFonts w:ascii="Tahoma" w:eastAsia="Tahoma" w:hAnsi="Tahoma" w:cs="Tahoma"/>
          <w:color w:val="000000"/>
          <w:sz w:val="20"/>
        </w:rPr>
        <w:t xml:space="preserve">They are used by developers only </w:t>
      </w:r>
    </w:p>
    <w:p w14:paraId="617ABC48" w14:textId="77777777" w:rsidR="00FE51B4" w:rsidRDefault="009A2ACB">
      <w:pPr>
        <w:numPr>
          <w:ilvl w:val="0"/>
          <w:numId w:val="17"/>
        </w:numPr>
        <w:spacing w:before="2" w:line="243" w:lineRule="exact"/>
        <w:ind w:right="-200"/>
        <w:jc w:val="both"/>
      </w:pPr>
      <w:r>
        <w:rPr>
          <w:rFonts w:ascii="Tahoma" w:eastAsia="Tahoma" w:hAnsi="Tahoma" w:cs="Tahoma"/>
          <w:color w:val="000000"/>
          <w:sz w:val="20"/>
        </w:rPr>
        <w:t xml:space="preserve">They require compilation of code </w:t>
      </w:r>
    </w:p>
    <w:p w14:paraId="3C96014E" w14:textId="77777777" w:rsidR="00FE51B4" w:rsidRDefault="009A2ACB">
      <w:pPr>
        <w:numPr>
          <w:ilvl w:val="0"/>
          <w:numId w:val="17"/>
        </w:numPr>
        <w:spacing w:line="243" w:lineRule="exact"/>
        <w:ind w:right="-200"/>
        <w:jc w:val="both"/>
      </w:pPr>
      <w:r>
        <w:rPr>
          <w:rFonts w:ascii="Tahoma" w:eastAsia="Tahoma" w:hAnsi="Tahoma" w:cs="Tahoma"/>
          <w:color w:val="000000"/>
          <w:sz w:val="20"/>
        </w:rPr>
        <w:t xml:space="preserve">They are useful only for regulated industries </w:t>
      </w:r>
    </w:p>
    <w:p w14:paraId="61BCDD6F" w14:textId="77777777" w:rsidR="00FE51B4" w:rsidRDefault="009A2ACB">
      <w:pPr>
        <w:numPr>
          <w:ilvl w:val="0"/>
          <w:numId w:val="18"/>
        </w:numPr>
        <w:spacing w:before="242" w:line="239" w:lineRule="exact"/>
        <w:ind w:right="136"/>
        <w:jc w:val="both"/>
      </w:pPr>
      <w:r>
        <w:rPr>
          <w:rFonts w:ascii="Tahoma" w:eastAsia="Tahoma" w:hAnsi="Tahoma" w:cs="Tahoma"/>
          <w:color w:val="990000"/>
          <w:sz w:val="20"/>
        </w:rPr>
        <w:t xml:space="preserve">Acme Inc. decides to use functional test execution </w:t>
      </w:r>
      <w:r>
        <w:rPr>
          <w:rFonts w:ascii="Tahoma" w:eastAsia="Tahoma" w:hAnsi="Tahoma" w:cs="Tahoma"/>
          <w:color w:val="990000"/>
          <w:sz w:val="20"/>
        </w:rPr>
        <w:t>automation tool for testing GUI of their product. The GUI is expected to change frequently. Acme Inc. has put some of the manual testers through a 3 day training program on how to use the tool. Which of the following is likely to be true?</w:t>
      </w:r>
      <w:r>
        <w:rPr>
          <w:rFonts w:ascii="Tahoma" w:eastAsia="Tahoma" w:hAnsi="Tahoma" w:cs="Tahoma"/>
          <w:sz w:val="20"/>
        </w:rPr>
        <w:t xml:space="preserve"> </w:t>
      </w:r>
    </w:p>
    <w:p w14:paraId="2587CBD5" w14:textId="77777777" w:rsidR="00FE51B4" w:rsidRDefault="009A2ACB">
      <w:pPr>
        <w:numPr>
          <w:ilvl w:val="0"/>
          <w:numId w:val="19"/>
        </w:numPr>
        <w:spacing w:before="1" w:line="243" w:lineRule="exact"/>
        <w:ind w:right="-200"/>
        <w:jc w:val="both"/>
      </w:pPr>
      <w:r>
        <w:rPr>
          <w:rFonts w:ascii="Tahoma" w:eastAsia="Tahoma" w:hAnsi="Tahoma" w:cs="Tahoma"/>
          <w:color w:val="000000"/>
          <w:sz w:val="20"/>
        </w:rPr>
        <w:t>Automation is li</w:t>
      </w:r>
      <w:r>
        <w:rPr>
          <w:rFonts w:ascii="Tahoma" w:eastAsia="Tahoma" w:hAnsi="Tahoma" w:cs="Tahoma"/>
          <w:color w:val="000000"/>
          <w:sz w:val="20"/>
        </w:rPr>
        <w:t xml:space="preserve">kely to fail because of frequent changes and lack of experience </w:t>
      </w:r>
    </w:p>
    <w:p w14:paraId="65A3826B" w14:textId="77777777" w:rsidR="00FE51B4" w:rsidRDefault="009A2ACB">
      <w:pPr>
        <w:numPr>
          <w:ilvl w:val="0"/>
          <w:numId w:val="19"/>
        </w:numPr>
        <w:spacing w:before="2" w:line="243" w:lineRule="exact"/>
        <w:ind w:right="-200"/>
        <w:jc w:val="both"/>
      </w:pPr>
      <w:r>
        <w:rPr>
          <w:rFonts w:ascii="Tahoma" w:eastAsia="Tahoma" w:hAnsi="Tahoma" w:cs="Tahoma"/>
          <w:color w:val="000000"/>
          <w:sz w:val="20"/>
        </w:rPr>
        <w:t xml:space="preserve">Automation is likely to fail because of GUI automation is not the right way to automate </w:t>
      </w:r>
    </w:p>
    <w:p w14:paraId="4CCF2D1E" w14:textId="77777777" w:rsidR="00FE51B4" w:rsidRDefault="009A2ACB">
      <w:pPr>
        <w:numPr>
          <w:ilvl w:val="0"/>
          <w:numId w:val="19"/>
        </w:numPr>
        <w:spacing w:line="243" w:lineRule="exact"/>
        <w:ind w:right="-200"/>
        <w:jc w:val="both"/>
      </w:pPr>
      <w:r>
        <w:rPr>
          <w:rFonts w:ascii="Tahoma" w:eastAsia="Tahoma" w:hAnsi="Tahoma" w:cs="Tahoma"/>
          <w:color w:val="000000"/>
          <w:sz w:val="20"/>
        </w:rPr>
        <w:t xml:space="preserve">Automation is likely to succeed because automation is very useful for frequent changes </w:t>
      </w:r>
    </w:p>
    <w:p w14:paraId="4302C778" w14:textId="77777777" w:rsidR="00FE51B4" w:rsidRDefault="009A2ACB">
      <w:pPr>
        <w:numPr>
          <w:ilvl w:val="0"/>
          <w:numId w:val="19"/>
        </w:numPr>
        <w:spacing w:line="243" w:lineRule="exact"/>
        <w:ind w:right="-200"/>
        <w:jc w:val="both"/>
      </w:pPr>
      <w:r>
        <w:rPr>
          <w:rFonts w:ascii="Tahoma" w:eastAsia="Tahoma" w:hAnsi="Tahoma" w:cs="Tahoma"/>
          <w:color w:val="000000"/>
          <w:sz w:val="20"/>
        </w:rPr>
        <w:t xml:space="preserve">Automation is </w:t>
      </w:r>
      <w:r>
        <w:rPr>
          <w:rFonts w:ascii="Tahoma" w:eastAsia="Tahoma" w:hAnsi="Tahoma" w:cs="Tahoma"/>
          <w:color w:val="000000"/>
          <w:sz w:val="20"/>
        </w:rPr>
        <w:t xml:space="preserve">likely to succeed because the team has been trained on tool. </w:t>
      </w:r>
    </w:p>
    <w:p w14:paraId="5CAB0BD3" w14:textId="77777777" w:rsidR="00FE51B4" w:rsidRDefault="009A2ACB">
      <w:pPr>
        <w:numPr>
          <w:ilvl w:val="0"/>
          <w:numId w:val="20"/>
        </w:numPr>
        <w:spacing w:before="242" w:line="239" w:lineRule="exact"/>
        <w:ind w:right="23"/>
      </w:pPr>
      <w:r>
        <w:rPr>
          <w:rFonts w:ascii="Tahoma" w:eastAsia="Tahoma" w:hAnsi="Tahoma" w:cs="Tahoma"/>
          <w:color w:val="990000"/>
          <w:spacing w:val="2"/>
          <w:sz w:val="20"/>
        </w:rPr>
        <w:t>In</w:t>
      </w:r>
      <w:r>
        <w:rPr>
          <w:rFonts w:ascii="Tahoma" w:eastAsia="Tahoma" w:hAnsi="Tahoma" w:cs="Tahoma"/>
          <w:color w:val="990000"/>
          <w:sz w:val="20"/>
        </w:rPr>
        <w:t xml:space="preserve"> foundation level syllabus you will find the main basic principles of testing. Which of the following sentences describes one of these basic principles? </w:t>
      </w:r>
    </w:p>
    <w:p w14:paraId="28F19790" w14:textId="77777777" w:rsidR="00FE51B4" w:rsidRDefault="009A2ACB">
      <w:pPr>
        <w:numPr>
          <w:ilvl w:val="0"/>
          <w:numId w:val="21"/>
        </w:numPr>
        <w:spacing w:before="1" w:line="243" w:lineRule="exact"/>
        <w:ind w:right="-200"/>
        <w:jc w:val="both"/>
      </w:pPr>
      <w:r>
        <w:rPr>
          <w:rFonts w:ascii="Tahoma" w:eastAsia="Tahoma" w:hAnsi="Tahoma" w:cs="Tahoma"/>
          <w:color w:val="000000"/>
          <w:sz w:val="20"/>
        </w:rPr>
        <w:t>Complete testing of software is attain</w:t>
      </w:r>
      <w:r>
        <w:rPr>
          <w:rFonts w:ascii="Tahoma" w:eastAsia="Tahoma" w:hAnsi="Tahoma" w:cs="Tahoma"/>
          <w:color w:val="000000"/>
          <w:sz w:val="20"/>
        </w:rPr>
        <w:t xml:space="preserve">able if you have enough resources and test tools </w:t>
      </w:r>
    </w:p>
    <w:p w14:paraId="57503718" w14:textId="77777777" w:rsidR="00FE51B4" w:rsidRDefault="009A2ACB">
      <w:pPr>
        <w:numPr>
          <w:ilvl w:val="0"/>
          <w:numId w:val="21"/>
        </w:numPr>
        <w:spacing w:before="2" w:line="243" w:lineRule="exact"/>
        <w:ind w:right="-200"/>
        <w:jc w:val="both"/>
      </w:pPr>
      <w:r>
        <w:rPr>
          <w:rFonts w:ascii="Tahoma" w:eastAsia="Tahoma" w:hAnsi="Tahoma" w:cs="Tahoma"/>
          <w:color w:val="000000"/>
          <w:sz w:val="20"/>
        </w:rPr>
        <w:t xml:space="preserve">With automated testing you can make statements with more confidence about the </w:t>
      </w:r>
    </w:p>
    <w:p w14:paraId="3B5E6E02" w14:textId="77777777" w:rsidR="00FE51B4" w:rsidRDefault="009A2ACB">
      <w:pPr>
        <w:spacing w:line="243" w:lineRule="exact"/>
        <w:ind w:right="-200"/>
        <w:jc w:val="both"/>
      </w:pPr>
      <w:r>
        <w:rPr>
          <w:rFonts w:ascii="Tahoma" w:eastAsia="Tahoma" w:hAnsi="Tahoma" w:cs="Tahoma"/>
          <w:color w:val="000000"/>
          <w:sz w:val="20"/>
        </w:rPr>
        <w:t xml:space="preserve">quality of a product than with manual testing </w:t>
      </w:r>
    </w:p>
    <w:p w14:paraId="30AF17D9" w14:textId="77777777" w:rsidR="00FE51B4" w:rsidRDefault="009A2ACB">
      <w:pPr>
        <w:numPr>
          <w:ilvl w:val="0"/>
          <w:numId w:val="22"/>
        </w:numPr>
        <w:spacing w:line="243" w:lineRule="exact"/>
        <w:ind w:right="658"/>
      </w:pPr>
      <w:r>
        <w:rPr>
          <w:rFonts w:ascii="Tahoma" w:eastAsia="Tahoma" w:hAnsi="Tahoma" w:cs="Tahoma"/>
          <w:color w:val="000000"/>
          <w:sz w:val="20"/>
        </w:rPr>
        <w:t xml:space="preserve">For a software system, it is not possible, under normal conditions, to test all </w:t>
      </w:r>
      <w:r>
        <w:rPr>
          <w:rFonts w:ascii="Tahoma" w:eastAsia="Tahoma" w:hAnsi="Tahoma" w:cs="Tahoma"/>
          <w:color w:val="000000"/>
          <w:sz w:val="20"/>
        </w:rPr>
        <w:t xml:space="preserve">input and output combinations. </w:t>
      </w:r>
    </w:p>
    <w:p w14:paraId="4832A07F" w14:textId="77777777" w:rsidR="00FE51B4" w:rsidRDefault="009A2ACB">
      <w:pPr>
        <w:numPr>
          <w:ilvl w:val="0"/>
          <w:numId w:val="22"/>
        </w:numPr>
        <w:spacing w:line="243" w:lineRule="exact"/>
        <w:ind w:right="-200"/>
        <w:jc w:val="both"/>
      </w:pPr>
      <w:r>
        <w:rPr>
          <w:rFonts w:ascii="Tahoma" w:eastAsia="Tahoma" w:hAnsi="Tahoma" w:cs="Tahoma"/>
          <w:color w:val="000000"/>
          <w:sz w:val="20"/>
        </w:rPr>
        <w:t xml:space="preserve">A goal of testing is to show that the software is defect free. </w:t>
      </w:r>
    </w:p>
    <w:p w14:paraId="5943F89C" w14:textId="77777777" w:rsidR="00FE51B4" w:rsidRDefault="009A2ACB">
      <w:pPr>
        <w:numPr>
          <w:ilvl w:val="0"/>
          <w:numId w:val="23"/>
        </w:numPr>
        <w:spacing w:before="237" w:after="2" w:line="243" w:lineRule="exact"/>
        <w:ind w:right="-200"/>
        <w:jc w:val="both"/>
      </w:pPr>
      <w:r>
        <w:rPr>
          <w:rFonts w:ascii="Tahoma" w:eastAsia="Tahoma" w:hAnsi="Tahoma" w:cs="Tahoma"/>
          <w:color w:val="990000"/>
          <w:sz w:val="20"/>
        </w:rPr>
        <w:t>Which of the following statements contains a valid goal for a functional test set?</w:t>
      </w:r>
      <w:r>
        <w:rPr>
          <w:rFonts w:ascii="Tahoma" w:eastAsia="Tahoma" w:hAnsi="Tahoma" w:cs="Tahoma"/>
          <w:sz w:val="20"/>
        </w:rPr>
        <w:t xml:space="preserve"> </w:t>
      </w:r>
    </w:p>
    <w:p w14:paraId="1FA555A9" w14:textId="77777777" w:rsidR="00FE51B4" w:rsidRDefault="009A2ACB">
      <w:pPr>
        <w:numPr>
          <w:ilvl w:val="0"/>
          <w:numId w:val="24"/>
        </w:numPr>
        <w:spacing w:line="243" w:lineRule="exact"/>
        <w:ind w:right="-200"/>
        <w:jc w:val="both"/>
      </w:pPr>
      <w:r>
        <w:rPr>
          <w:rFonts w:ascii="Tahoma" w:eastAsia="Tahoma" w:hAnsi="Tahoma" w:cs="Tahoma"/>
          <w:color w:val="000000"/>
          <w:sz w:val="20"/>
        </w:rPr>
        <w:t xml:space="preserve">A goal is that no more failures will result from the remaining defects </w:t>
      </w:r>
    </w:p>
    <w:p w14:paraId="24D3F7D5" w14:textId="77777777" w:rsidR="00FE51B4" w:rsidRDefault="009A2ACB">
      <w:pPr>
        <w:numPr>
          <w:ilvl w:val="0"/>
          <w:numId w:val="24"/>
        </w:numPr>
        <w:spacing w:line="238" w:lineRule="exact"/>
        <w:ind w:right="204"/>
      </w:pPr>
      <w:r>
        <w:rPr>
          <w:rFonts w:ascii="Tahoma" w:eastAsia="Tahoma" w:hAnsi="Tahoma" w:cs="Tahoma"/>
          <w:color w:val="000000"/>
          <w:sz w:val="20"/>
        </w:rPr>
        <w:t xml:space="preserve">A goal is to find as many failures as possible so that the cause of the failures can be identified and fixed </w:t>
      </w:r>
    </w:p>
    <w:p w14:paraId="72D76C22" w14:textId="77777777" w:rsidR="00FE51B4" w:rsidRDefault="009A2ACB">
      <w:pPr>
        <w:numPr>
          <w:ilvl w:val="0"/>
          <w:numId w:val="24"/>
        </w:numPr>
        <w:spacing w:before="2" w:line="243" w:lineRule="exact"/>
        <w:ind w:right="-200"/>
        <w:jc w:val="both"/>
      </w:pPr>
      <w:r>
        <w:rPr>
          <w:rFonts w:ascii="Tahoma" w:eastAsia="Tahoma" w:hAnsi="Tahoma" w:cs="Tahoma"/>
          <w:color w:val="000000"/>
          <w:sz w:val="20"/>
        </w:rPr>
        <w:t xml:space="preserve">A goal is to eliminate as much as possible the causes of defects </w:t>
      </w:r>
    </w:p>
    <w:p w14:paraId="4D5C58AD" w14:textId="77777777" w:rsidR="00FE51B4" w:rsidRDefault="009A2ACB">
      <w:pPr>
        <w:numPr>
          <w:ilvl w:val="0"/>
          <w:numId w:val="24"/>
        </w:numPr>
        <w:spacing w:line="243" w:lineRule="exact"/>
        <w:ind w:right="-200"/>
        <w:jc w:val="both"/>
      </w:pPr>
      <w:r>
        <w:rPr>
          <w:rFonts w:ascii="Tahoma" w:eastAsia="Tahoma" w:hAnsi="Tahoma" w:cs="Tahoma"/>
          <w:color w:val="000000"/>
          <w:sz w:val="20"/>
        </w:rPr>
        <w:t>A goal i</w:t>
      </w:r>
      <w:r>
        <w:rPr>
          <w:rFonts w:ascii="Tahoma" w:eastAsia="Tahoma" w:hAnsi="Tahoma" w:cs="Tahoma"/>
          <w:color w:val="000000"/>
          <w:sz w:val="20"/>
        </w:rPr>
        <w:t xml:space="preserve">s to fulfil all requirements for testing that are defined in the project plan. </w:t>
      </w:r>
    </w:p>
    <w:p w14:paraId="6AC2B64B" w14:textId="77777777" w:rsidR="00FE51B4" w:rsidRDefault="009A2ACB">
      <w:pPr>
        <w:numPr>
          <w:ilvl w:val="0"/>
          <w:numId w:val="25"/>
        </w:numPr>
        <w:spacing w:before="242" w:line="243" w:lineRule="exact"/>
        <w:ind w:right="-200"/>
        <w:jc w:val="both"/>
      </w:pPr>
      <w:r>
        <w:rPr>
          <w:rFonts w:ascii="Tahoma" w:eastAsia="Tahoma" w:hAnsi="Tahoma" w:cs="Tahoma"/>
          <w:color w:val="990000"/>
          <w:spacing w:val="2"/>
          <w:sz w:val="20"/>
        </w:rPr>
        <w:t>In</w:t>
      </w:r>
      <w:r>
        <w:rPr>
          <w:rFonts w:ascii="Tahoma" w:eastAsia="Tahoma" w:hAnsi="Tahoma" w:cs="Tahoma"/>
          <w:color w:val="990000"/>
          <w:sz w:val="20"/>
        </w:rPr>
        <w:t xml:space="preserve"> system testing...</w:t>
      </w:r>
      <w:r>
        <w:rPr>
          <w:rFonts w:ascii="Tahoma" w:eastAsia="Tahoma" w:hAnsi="Tahoma" w:cs="Tahoma"/>
          <w:sz w:val="20"/>
        </w:rPr>
        <w:t xml:space="preserve"> </w:t>
      </w:r>
    </w:p>
    <w:p w14:paraId="4AD84618" w14:textId="77777777" w:rsidR="00FE51B4" w:rsidRDefault="009A2ACB">
      <w:pPr>
        <w:numPr>
          <w:ilvl w:val="0"/>
          <w:numId w:val="26"/>
        </w:numPr>
        <w:spacing w:line="243" w:lineRule="exact"/>
        <w:ind w:right="-200"/>
        <w:jc w:val="both"/>
      </w:pPr>
      <w:r>
        <w:rPr>
          <w:rFonts w:ascii="Tahoma" w:eastAsia="Tahoma" w:hAnsi="Tahoma" w:cs="Tahoma"/>
          <w:color w:val="000000"/>
          <w:sz w:val="20"/>
        </w:rPr>
        <w:t xml:space="preserve">.. Both functional and non-functional requirements are to be tested </w:t>
      </w:r>
    </w:p>
    <w:p w14:paraId="6605E14E" w14:textId="77777777" w:rsidR="00FE51B4" w:rsidRDefault="009A2ACB">
      <w:pPr>
        <w:numPr>
          <w:ilvl w:val="0"/>
          <w:numId w:val="26"/>
        </w:numPr>
        <w:spacing w:line="243" w:lineRule="exact"/>
        <w:ind w:right="-200"/>
        <w:jc w:val="both"/>
      </w:pPr>
      <w:r>
        <w:rPr>
          <w:rFonts w:ascii="Tahoma" w:eastAsia="Tahoma" w:hAnsi="Tahoma" w:cs="Tahoma"/>
          <w:color w:val="000000"/>
          <w:sz w:val="20"/>
        </w:rPr>
        <w:t xml:space="preserve">... Only functional requirements are tested; non-functional requirements are validated in a review </w:t>
      </w:r>
    </w:p>
    <w:p w14:paraId="0AA15E55" w14:textId="77777777" w:rsidR="00FE51B4" w:rsidRDefault="009A2ACB">
      <w:pPr>
        <w:numPr>
          <w:ilvl w:val="0"/>
          <w:numId w:val="26"/>
        </w:numPr>
        <w:spacing w:line="243" w:lineRule="exact"/>
        <w:ind w:right="-200"/>
        <w:jc w:val="both"/>
      </w:pPr>
      <w:r>
        <w:rPr>
          <w:rFonts w:ascii="Tahoma" w:eastAsia="Tahoma" w:hAnsi="Tahoma" w:cs="Tahoma"/>
          <w:color w:val="000000"/>
          <w:sz w:val="20"/>
        </w:rPr>
        <w:t xml:space="preserve">... Only non-functional requirements are tested; functional requirements are validated in a review </w:t>
      </w:r>
    </w:p>
    <w:p w14:paraId="6BAC930E" w14:textId="77777777" w:rsidR="00FE51B4" w:rsidRDefault="009A2ACB">
      <w:pPr>
        <w:numPr>
          <w:ilvl w:val="0"/>
          <w:numId w:val="26"/>
        </w:numPr>
        <w:spacing w:before="2" w:line="243" w:lineRule="exact"/>
        <w:ind w:right="-200"/>
        <w:jc w:val="both"/>
      </w:pPr>
      <w:r>
        <w:rPr>
          <w:rFonts w:ascii="Tahoma" w:eastAsia="Tahoma" w:hAnsi="Tahoma" w:cs="Tahoma"/>
          <w:color w:val="000000"/>
          <w:sz w:val="20"/>
        </w:rPr>
        <w:t>... Only requirements which are listed in the specificat</w:t>
      </w:r>
      <w:r>
        <w:rPr>
          <w:rFonts w:ascii="Tahoma" w:eastAsia="Tahoma" w:hAnsi="Tahoma" w:cs="Tahoma"/>
          <w:color w:val="000000"/>
          <w:sz w:val="20"/>
        </w:rPr>
        <w:t xml:space="preserve">ion document are to be tested </w:t>
      </w:r>
    </w:p>
    <w:p w14:paraId="5692786B" w14:textId="77777777" w:rsidR="00FE51B4" w:rsidRDefault="009A2ACB">
      <w:pPr>
        <w:numPr>
          <w:ilvl w:val="0"/>
          <w:numId w:val="27"/>
        </w:numPr>
        <w:spacing w:before="237" w:after="2" w:line="243" w:lineRule="exact"/>
        <w:ind w:right="-200"/>
        <w:jc w:val="both"/>
      </w:pPr>
      <w:r>
        <w:rPr>
          <w:rFonts w:ascii="Tahoma" w:eastAsia="Tahoma" w:hAnsi="Tahoma" w:cs="Tahoma"/>
          <w:color w:val="990000"/>
          <w:sz w:val="20"/>
        </w:rPr>
        <w:t>Which of the following activities differentiate a walkthrough from a formal review?</w:t>
      </w:r>
      <w:r>
        <w:rPr>
          <w:rFonts w:ascii="Tahoma" w:eastAsia="Tahoma" w:hAnsi="Tahoma" w:cs="Tahoma"/>
          <w:sz w:val="20"/>
        </w:rPr>
        <w:t xml:space="preserve"> </w:t>
      </w:r>
    </w:p>
    <w:p w14:paraId="4C229649" w14:textId="77777777" w:rsidR="00FE51B4" w:rsidRDefault="009A2ACB">
      <w:pPr>
        <w:numPr>
          <w:ilvl w:val="0"/>
          <w:numId w:val="28"/>
        </w:numPr>
        <w:spacing w:line="243" w:lineRule="exact"/>
        <w:ind w:right="-200"/>
        <w:jc w:val="both"/>
      </w:pPr>
      <w:r>
        <w:rPr>
          <w:rFonts w:ascii="Tahoma" w:eastAsia="Tahoma" w:hAnsi="Tahoma" w:cs="Tahoma"/>
          <w:color w:val="000000"/>
          <w:sz w:val="20"/>
        </w:rPr>
        <w:t xml:space="preserve">A walkthrough does not follow a defined process </w:t>
      </w:r>
    </w:p>
    <w:p w14:paraId="65EC3A32" w14:textId="77777777" w:rsidR="00FE51B4" w:rsidRDefault="009A2ACB">
      <w:pPr>
        <w:numPr>
          <w:ilvl w:val="0"/>
          <w:numId w:val="28"/>
        </w:numPr>
        <w:spacing w:line="243" w:lineRule="exact"/>
        <w:ind w:right="-200"/>
        <w:jc w:val="both"/>
      </w:pPr>
      <w:r>
        <w:rPr>
          <w:rFonts w:ascii="Tahoma" w:eastAsia="Tahoma" w:hAnsi="Tahoma" w:cs="Tahoma"/>
          <w:color w:val="000000"/>
          <w:sz w:val="20"/>
        </w:rPr>
        <w:t xml:space="preserve">For a walkthrough individual preparation by the reviewers is optional </w:t>
      </w:r>
    </w:p>
    <w:p w14:paraId="32817B8A" w14:textId="77777777" w:rsidR="00FE51B4" w:rsidRDefault="009A2ACB">
      <w:pPr>
        <w:numPr>
          <w:ilvl w:val="0"/>
          <w:numId w:val="28"/>
        </w:numPr>
        <w:spacing w:line="243" w:lineRule="exact"/>
        <w:ind w:right="-200"/>
        <w:jc w:val="both"/>
      </w:pPr>
      <w:r>
        <w:rPr>
          <w:rFonts w:ascii="Tahoma" w:eastAsia="Tahoma" w:hAnsi="Tahoma" w:cs="Tahoma"/>
          <w:color w:val="000000"/>
          <w:sz w:val="20"/>
        </w:rPr>
        <w:t xml:space="preserve">A walkthrough requires meeting </w:t>
      </w:r>
    </w:p>
    <w:p w14:paraId="2C6D1BC6" w14:textId="77777777" w:rsidR="00FE51B4" w:rsidRDefault="009A2ACB">
      <w:pPr>
        <w:numPr>
          <w:ilvl w:val="0"/>
          <w:numId w:val="28"/>
        </w:numPr>
        <w:spacing w:line="243" w:lineRule="exact"/>
        <w:ind w:right="-200"/>
        <w:jc w:val="both"/>
      </w:pPr>
      <w:r>
        <w:rPr>
          <w:rFonts w:ascii="Tahoma" w:eastAsia="Tahoma" w:hAnsi="Tahoma" w:cs="Tahoma"/>
          <w:color w:val="000000"/>
          <w:sz w:val="20"/>
        </w:rPr>
        <w:t xml:space="preserve">A walkthrough finds the causes of failures, while formal review finds the failures </w:t>
      </w:r>
    </w:p>
    <w:p w14:paraId="70CF4F12" w14:textId="77777777" w:rsidR="00FE51B4" w:rsidRDefault="009A2ACB">
      <w:pPr>
        <w:numPr>
          <w:ilvl w:val="0"/>
          <w:numId w:val="29"/>
        </w:numPr>
        <w:spacing w:before="242" w:line="243" w:lineRule="exact"/>
        <w:ind w:right="-200"/>
        <w:jc w:val="both"/>
      </w:pPr>
      <w:r>
        <w:rPr>
          <w:rFonts w:ascii="Tahoma" w:eastAsia="Tahoma" w:hAnsi="Tahoma" w:cs="Tahoma"/>
          <w:color w:val="990000"/>
          <w:sz w:val="20"/>
        </w:rPr>
        <w:t xml:space="preserve">Why does the boundary value analysis provide good test cases? </w:t>
      </w:r>
    </w:p>
    <w:p w14:paraId="5C196511" w14:textId="77777777" w:rsidR="00FE51B4" w:rsidRDefault="009A2ACB">
      <w:pPr>
        <w:numPr>
          <w:ilvl w:val="0"/>
          <w:numId w:val="30"/>
        </w:numPr>
        <w:spacing w:line="243" w:lineRule="exact"/>
        <w:ind w:right="-200"/>
        <w:jc w:val="both"/>
      </w:pPr>
      <w:r>
        <w:rPr>
          <w:rFonts w:ascii="Tahoma" w:eastAsia="Tahoma" w:hAnsi="Tahoma" w:cs="Tahoma"/>
          <w:color w:val="000000"/>
          <w:sz w:val="20"/>
        </w:rPr>
        <w:t>Becaus</w:t>
      </w:r>
      <w:r>
        <w:rPr>
          <w:rFonts w:ascii="Tahoma" w:eastAsia="Tahoma" w:hAnsi="Tahoma" w:cs="Tahoma"/>
          <w:color w:val="000000"/>
          <w:sz w:val="20"/>
        </w:rPr>
        <w:t xml:space="preserve">e it is an industry standard </w:t>
      </w:r>
    </w:p>
    <w:p w14:paraId="55471D02" w14:textId="77777777" w:rsidR="00FE51B4" w:rsidRDefault="009A2ACB">
      <w:pPr>
        <w:numPr>
          <w:ilvl w:val="0"/>
          <w:numId w:val="30"/>
        </w:numPr>
        <w:spacing w:before="2" w:line="239" w:lineRule="exact"/>
        <w:ind w:right="-119"/>
      </w:pPr>
      <w:r>
        <w:rPr>
          <w:rFonts w:ascii="Tahoma" w:eastAsia="Tahoma" w:hAnsi="Tahoma" w:cs="Tahoma"/>
          <w:color w:val="000000"/>
          <w:sz w:val="20"/>
        </w:rPr>
        <w:t xml:space="preserve">Because errors are frequently made during programming of the different cases near the ‘edges’ of the range of values </w:t>
      </w:r>
    </w:p>
    <w:p w14:paraId="2430BBC8" w14:textId="77777777" w:rsidR="00FE51B4" w:rsidRDefault="009A2ACB">
      <w:pPr>
        <w:numPr>
          <w:ilvl w:val="0"/>
          <w:numId w:val="30"/>
        </w:numPr>
        <w:spacing w:before="1" w:line="243" w:lineRule="exact"/>
        <w:ind w:right="-12"/>
      </w:pPr>
      <w:r>
        <w:rPr>
          <w:rFonts w:ascii="Tahoma" w:eastAsia="Tahoma" w:hAnsi="Tahoma" w:cs="Tahoma"/>
          <w:color w:val="000000"/>
          <w:sz w:val="20"/>
        </w:rPr>
        <w:t>Because only equivalence classes that are equal from a functional point of view are considered in the test c</w:t>
      </w:r>
      <w:r>
        <w:rPr>
          <w:rFonts w:ascii="Tahoma" w:eastAsia="Tahoma" w:hAnsi="Tahoma" w:cs="Tahoma"/>
          <w:color w:val="000000"/>
          <w:sz w:val="20"/>
        </w:rPr>
        <w:t xml:space="preserve">ases </w:t>
      </w:r>
    </w:p>
    <w:p w14:paraId="7CA0AA44" w14:textId="77777777" w:rsidR="00FE51B4" w:rsidRDefault="009A2ACB">
      <w:pPr>
        <w:numPr>
          <w:ilvl w:val="0"/>
          <w:numId w:val="30"/>
        </w:numPr>
        <w:spacing w:line="243" w:lineRule="exact"/>
        <w:ind w:right="-200"/>
        <w:jc w:val="both"/>
      </w:pPr>
      <w:r>
        <w:rPr>
          <w:rFonts w:ascii="Tahoma" w:eastAsia="Tahoma" w:hAnsi="Tahoma" w:cs="Tahoma"/>
          <w:color w:val="000000"/>
          <w:sz w:val="20"/>
        </w:rPr>
        <w:lastRenderedPageBreak/>
        <w:t xml:space="preserve">Because the test object is tested under maximal load up to its performance limits </w:t>
      </w:r>
    </w:p>
    <w:p w14:paraId="3AB0DEE6" w14:textId="77777777" w:rsidR="00FE51B4" w:rsidRDefault="009A2ACB">
      <w:pPr>
        <w:numPr>
          <w:ilvl w:val="0"/>
          <w:numId w:val="31"/>
        </w:numPr>
        <w:spacing w:before="27" w:line="243" w:lineRule="exact"/>
        <w:ind w:right="-200"/>
        <w:jc w:val="both"/>
      </w:pPr>
      <w:r>
        <w:rPr>
          <w:rFonts w:ascii="Tahoma" w:eastAsia="Tahoma" w:hAnsi="Tahoma" w:cs="Tahoma"/>
          <w:color w:val="990000"/>
          <w:sz w:val="20"/>
        </w:rPr>
        <w:t>Which of the following list contains only non-functional tests?</w:t>
      </w:r>
      <w:r>
        <w:rPr>
          <w:rFonts w:ascii="Tahoma" w:eastAsia="Tahoma" w:hAnsi="Tahoma" w:cs="Tahoma"/>
          <w:sz w:val="20"/>
        </w:rPr>
        <w:t xml:space="preserve"> </w:t>
      </w:r>
    </w:p>
    <w:p w14:paraId="2E64027C"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Interoperability (compatibility) testing, reliability testing, performance testing </w:t>
      </w:r>
    </w:p>
    <w:p w14:paraId="4DC01C39" w14:textId="77777777" w:rsidR="00FE51B4" w:rsidRDefault="009A2ACB">
      <w:pPr>
        <w:numPr>
          <w:ilvl w:val="0"/>
          <w:numId w:val="32"/>
        </w:numPr>
        <w:spacing w:before="2" w:line="243" w:lineRule="exact"/>
        <w:ind w:right="-200"/>
        <w:jc w:val="both"/>
      </w:pPr>
      <w:r>
        <w:rPr>
          <w:rFonts w:ascii="Tahoma" w:eastAsia="Tahoma" w:hAnsi="Tahoma" w:cs="Tahoma"/>
          <w:color w:val="000000"/>
          <w:sz w:val="20"/>
        </w:rPr>
        <w:t>System testing, pe</w:t>
      </w:r>
      <w:r>
        <w:rPr>
          <w:rFonts w:ascii="Tahoma" w:eastAsia="Tahoma" w:hAnsi="Tahoma" w:cs="Tahoma"/>
          <w:color w:val="000000"/>
          <w:sz w:val="20"/>
        </w:rPr>
        <w:t xml:space="preserve">rformance testing </w:t>
      </w:r>
    </w:p>
    <w:p w14:paraId="5E0793FE"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Load testing, stress testing, component testing, portability testing </w:t>
      </w:r>
    </w:p>
    <w:p w14:paraId="63C55695"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Testing various configurations, beta testing, load testing </w:t>
      </w:r>
    </w:p>
    <w:p w14:paraId="24976DC5" w14:textId="77777777" w:rsidR="00FE51B4" w:rsidRDefault="009A2ACB">
      <w:pPr>
        <w:numPr>
          <w:ilvl w:val="0"/>
          <w:numId w:val="33"/>
        </w:numPr>
        <w:spacing w:before="242" w:line="239" w:lineRule="exact"/>
        <w:ind w:right="201"/>
      </w:pPr>
      <w:r>
        <w:rPr>
          <w:rFonts w:ascii="Tahoma" w:eastAsia="Tahoma" w:hAnsi="Tahoma" w:cs="Tahoma"/>
          <w:color w:val="990000"/>
          <w:sz w:val="20"/>
        </w:rPr>
        <w:t xml:space="preserve">The following list contains risks that have been identified for a software product to be developed. Which of these risks is an example of a product risk? </w:t>
      </w:r>
    </w:p>
    <w:p w14:paraId="605AD7A9" w14:textId="77777777" w:rsidR="00FE51B4" w:rsidRDefault="009A2ACB">
      <w:pPr>
        <w:numPr>
          <w:ilvl w:val="0"/>
          <w:numId w:val="34"/>
        </w:numPr>
        <w:spacing w:before="1" w:line="243" w:lineRule="exact"/>
        <w:ind w:right="-200"/>
        <w:jc w:val="both"/>
      </w:pPr>
      <w:r>
        <w:rPr>
          <w:rFonts w:ascii="Tahoma" w:eastAsia="Tahoma" w:hAnsi="Tahoma" w:cs="Tahoma"/>
          <w:color w:val="000000"/>
          <w:sz w:val="20"/>
        </w:rPr>
        <w:t xml:space="preserve">Not enough qualified testers to complete the planned tests </w:t>
      </w:r>
    </w:p>
    <w:p w14:paraId="181057F9" w14:textId="77777777" w:rsidR="00FE51B4" w:rsidRDefault="009A2ACB">
      <w:pPr>
        <w:numPr>
          <w:ilvl w:val="0"/>
          <w:numId w:val="34"/>
        </w:numPr>
        <w:spacing w:before="2" w:line="243" w:lineRule="exact"/>
        <w:ind w:right="-200"/>
        <w:jc w:val="both"/>
      </w:pPr>
      <w:r>
        <w:rPr>
          <w:rFonts w:ascii="Tahoma" w:eastAsia="Tahoma" w:hAnsi="Tahoma" w:cs="Tahoma"/>
          <w:color w:val="000000"/>
          <w:sz w:val="20"/>
        </w:rPr>
        <w:t xml:space="preserve">Software delivery is behind schedule </w:t>
      </w:r>
    </w:p>
    <w:p w14:paraId="460B9C4F" w14:textId="77777777" w:rsidR="00FE51B4" w:rsidRDefault="009A2ACB">
      <w:pPr>
        <w:numPr>
          <w:ilvl w:val="0"/>
          <w:numId w:val="34"/>
        </w:numPr>
        <w:spacing w:line="243" w:lineRule="exact"/>
        <w:ind w:right="-200"/>
        <w:jc w:val="both"/>
      </w:pPr>
      <w:r>
        <w:rPr>
          <w:rFonts w:ascii="Tahoma" w:eastAsia="Tahoma" w:hAnsi="Tahoma" w:cs="Tahoma"/>
          <w:color w:val="000000"/>
          <w:sz w:val="20"/>
        </w:rPr>
        <w:t>Thr</w:t>
      </w:r>
      <w:r>
        <w:rPr>
          <w:rFonts w:ascii="Tahoma" w:eastAsia="Tahoma" w:hAnsi="Tahoma" w:cs="Tahoma"/>
          <w:color w:val="000000"/>
          <w:sz w:val="20"/>
        </w:rPr>
        <w:t xml:space="preserve">eat to a patient’s life </w:t>
      </w:r>
    </w:p>
    <w:p w14:paraId="46786D06" w14:textId="77777777" w:rsidR="00FE51B4" w:rsidRDefault="009A2ACB">
      <w:pPr>
        <w:numPr>
          <w:ilvl w:val="0"/>
          <w:numId w:val="34"/>
        </w:numPr>
        <w:spacing w:line="243" w:lineRule="exact"/>
        <w:ind w:right="-200"/>
        <w:jc w:val="both"/>
      </w:pPr>
      <w:r>
        <w:rPr>
          <w:rFonts w:ascii="Tahoma" w:eastAsia="Tahoma" w:hAnsi="Tahoma" w:cs="Tahoma"/>
          <w:color w:val="000000"/>
          <w:sz w:val="20"/>
        </w:rPr>
        <w:t xml:space="preserve">3rd party supplier does not supply as stipulated </w:t>
      </w:r>
    </w:p>
    <w:p w14:paraId="14FB4F5B" w14:textId="77777777" w:rsidR="00FE51B4" w:rsidRDefault="009A2ACB">
      <w:pPr>
        <w:numPr>
          <w:ilvl w:val="0"/>
          <w:numId w:val="35"/>
        </w:numPr>
        <w:spacing w:before="242" w:line="243" w:lineRule="exact"/>
        <w:ind w:right="-200"/>
        <w:jc w:val="both"/>
      </w:pPr>
      <w:r>
        <w:rPr>
          <w:rFonts w:ascii="Tahoma" w:eastAsia="Tahoma" w:hAnsi="Tahoma" w:cs="Tahoma"/>
          <w:color w:val="990000"/>
          <w:sz w:val="20"/>
        </w:rPr>
        <w:t>Which set of metrics can be used for monitoring of the test execution?</w:t>
      </w:r>
      <w:r>
        <w:rPr>
          <w:rFonts w:ascii="Tahoma" w:eastAsia="Tahoma" w:hAnsi="Tahoma" w:cs="Tahoma"/>
          <w:sz w:val="20"/>
        </w:rPr>
        <w:t xml:space="preserve"> </w:t>
      </w:r>
    </w:p>
    <w:p w14:paraId="0820172D"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Number of detected defects, testing cost; </w:t>
      </w:r>
    </w:p>
    <w:p w14:paraId="5225C6E7"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Number of residual defects in the test object. </w:t>
      </w:r>
    </w:p>
    <w:p w14:paraId="0E4C768B" w14:textId="77777777" w:rsidR="00FE51B4" w:rsidRDefault="009A2ACB">
      <w:pPr>
        <w:numPr>
          <w:ilvl w:val="0"/>
          <w:numId w:val="36"/>
        </w:numPr>
        <w:spacing w:before="2" w:line="243" w:lineRule="exact"/>
        <w:ind w:right="-200"/>
        <w:jc w:val="both"/>
      </w:pPr>
      <w:r>
        <w:rPr>
          <w:rFonts w:ascii="Tahoma" w:eastAsia="Tahoma" w:hAnsi="Tahoma" w:cs="Tahoma"/>
          <w:color w:val="000000"/>
          <w:sz w:val="20"/>
        </w:rPr>
        <w:t>Percentage of comp</w:t>
      </w:r>
      <w:r>
        <w:rPr>
          <w:rFonts w:ascii="Tahoma" w:eastAsia="Tahoma" w:hAnsi="Tahoma" w:cs="Tahoma"/>
          <w:color w:val="000000"/>
          <w:sz w:val="20"/>
        </w:rPr>
        <w:t xml:space="preserve">leted tasks in the preparation of test environment; test cases prepared </w:t>
      </w:r>
    </w:p>
    <w:p w14:paraId="266C782E"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Number of test cases run / not run; test cases passed / failed </w:t>
      </w:r>
    </w:p>
    <w:p w14:paraId="2A4B53B4" w14:textId="77777777" w:rsidR="00FE51B4" w:rsidRDefault="009A2ACB">
      <w:pPr>
        <w:numPr>
          <w:ilvl w:val="0"/>
          <w:numId w:val="37"/>
        </w:numPr>
        <w:spacing w:before="242" w:line="243" w:lineRule="exact"/>
        <w:ind w:right="-200"/>
        <w:jc w:val="both"/>
      </w:pPr>
      <w:r>
        <w:rPr>
          <w:rFonts w:ascii="Tahoma" w:eastAsia="Tahoma" w:hAnsi="Tahoma" w:cs="Tahoma"/>
          <w:color w:val="990000"/>
          <w:sz w:val="20"/>
        </w:rPr>
        <w:t xml:space="preserve">Which of the following statements is correct? </w:t>
      </w:r>
    </w:p>
    <w:p w14:paraId="26D6F5D0" w14:textId="77777777" w:rsidR="00FE51B4" w:rsidRDefault="009A2ACB">
      <w:pPr>
        <w:numPr>
          <w:ilvl w:val="0"/>
          <w:numId w:val="38"/>
        </w:numPr>
        <w:spacing w:line="243" w:lineRule="exact"/>
        <w:ind w:right="-200"/>
        <w:jc w:val="both"/>
      </w:pPr>
      <w:r>
        <w:rPr>
          <w:rFonts w:ascii="Tahoma" w:eastAsia="Tahoma" w:hAnsi="Tahoma" w:cs="Tahoma"/>
          <w:color w:val="000000"/>
          <w:sz w:val="20"/>
        </w:rPr>
        <w:t xml:space="preserve">Static analysis tools produce statistics during program execution </w:t>
      </w:r>
    </w:p>
    <w:p w14:paraId="1FA0E2BD" w14:textId="77777777" w:rsidR="00FE51B4" w:rsidRDefault="009A2ACB">
      <w:pPr>
        <w:numPr>
          <w:ilvl w:val="0"/>
          <w:numId w:val="38"/>
        </w:numPr>
        <w:spacing w:line="238" w:lineRule="exact"/>
        <w:ind w:right="712"/>
      </w:pPr>
      <w:r>
        <w:rPr>
          <w:rFonts w:ascii="Tahoma" w:eastAsia="Tahoma" w:hAnsi="Tahoma" w:cs="Tahoma"/>
          <w:color w:val="000000"/>
          <w:sz w:val="20"/>
        </w:rPr>
        <w:t xml:space="preserve">Configuration management systems allow us to provide accurate defect statistics of different configurations </w:t>
      </w:r>
    </w:p>
    <w:p w14:paraId="7A272CA5" w14:textId="77777777" w:rsidR="00FE51B4" w:rsidRDefault="009A2ACB">
      <w:pPr>
        <w:numPr>
          <w:ilvl w:val="0"/>
          <w:numId w:val="38"/>
        </w:numPr>
        <w:spacing w:before="2" w:line="243" w:lineRule="exact"/>
        <w:ind w:right="-200"/>
        <w:jc w:val="both"/>
      </w:pPr>
      <w:r>
        <w:rPr>
          <w:rFonts w:ascii="Tahoma" w:eastAsia="Tahoma" w:hAnsi="Tahoma" w:cs="Tahoma"/>
          <w:color w:val="000000"/>
          <w:sz w:val="20"/>
        </w:rPr>
        <w:t xml:space="preserve">Stress testing tools examine the behaviour of the test object at or beyond full load </w:t>
      </w:r>
    </w:p>
    <w:p w14:paraId="4BE8BACA" w14:textId="77777777" w:rsidR="00FE51B4" w:rsidRDefault="009A2ACB">
      <w:pPr>
        <w:numPr>
          <w:ilvl w:val="0"/>
          <w:numId w:val="38"/>
        </w:numPr>
        <w:spacing w:line="243" w:lineRule="exact"/>
        <w:ind w:right="-200"/>
        <w:jc w:val="both"/>
      </w:pPr>
      <w:r>
        <w:rPr>
          <w:rFonts w:ascii="Tahoma" w:eastAsia="Tahoma" w:hAnsi="Tahoma" w:cs="Tahoma"/>
          <w:color w:val="000000"/>
          <w:sz w:val="20"/>
        </w:rPr>
        <w:t>Performance measurement tools can be used in all phases of so</w:t>
      </w:r>
      <w:r>
        <w:rPr>
          <w:rFonts w:ascii="Tahoma" w:eastAsia="Tahoma" w:hAnsi="Tahoma" w:cs="Tahoma"/>
          <w:color w:val="000000"/>
          <w:sz w:val="20"/>
        </w:rPr>
        <w:t xml:space="preserve">ftware life-cycle </w:t>
      </w:r>
    </w:p>
    <w:p w14:paraId="3A52B32C" w14:textId="77777777" w:rsidR="00FE51B4" w:rsidRDefault="009A2ACB">
      <w:pPr>
        <w:numPr>
          <w:ilvl w:val="0"/>
          <w:numId w:val="39"/>
        </w:numPr>
        <w:spacing w:before="242" w:line="243" w:lineRule="exact"/>
        <w:ind w:right="-200"/>
        <w:jc w:val="both"/>
      </w:pPr>
      <w:r>
        <w:rPr>
          <w:rFonts w:ascii="Tahoma" w:eastAsia="Tahoma" w:hAnsi="Tahoma" w:cs="Tahoma"/>
          <w:color w:val="990000"/>
          <w:sz w:val="20"/>
        </w:rPr>
        <w:t xml:space="preserve">What makes an inspection different from other review types? </w:t>
      </w:r>
    </w:p>
    <w:p w14:paraId="11B06605"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It is led by a trained leader, uses formal entry and exit criteria and checklists </w:t>
      </w:r>
    </w:p>
    <w:p w14:paraId="374688C9"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It is </w:t>
      </w:r>
      <w:r>
        <w:rPr>
          <w:rFonts w:ascii="Tahoma" w:eastAsia="Tahoma" w:hAnsi="Tahoma" w:cs="Tahoma"/>
          <w:color w:val="000000"/>
          <w:spacing w:val="1"/>
          <w:sz w:val="20"/>
        </w:rPr>
        <w:t>led</w:t>
      </w:r>
      <w:r>
        <w:rPr>
          <w:rFonts w:ascii="Tahoma" w:eastAsia="Tahoma" w:hAnsi="Tahoma" w:cs="Tahoma"/>
          <w:color w:val="000000"/>
          <w:sz w:val="20"/>
        </w:rPr>
        <w:t xml:space="preserve"> by the author of the document to be inspected </w:t>
      </w:r>
    </w:p>
    <w:p w14:paraId="27FA5EFD"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It can only be used for reviewing design and code </w:t>
      </w:r>
    </w:p>
    <w:p w14:paraId="4B1ACCD4" w14:textId="77777777" w:rsidR="00FE51B4" w:rsidRDefault="009A2ACB">
      <w:pPr>
        <w:numPr>
          <w:ilvl w:val="0"/>
          <w:numId w:val="40"/>
        </w:numPr>
        <w:spacing w:before="2" w:line="243" w:lineRule="exact"/>
        <w:ind w:right="-200"/>
        <w:jc w:val="both"/>
      </w:pPr>
      <w:r>
        <w:rPr>
          <w:rFonts w:ascii="Tahoma" w:eastAsia="Tahoma" w:hAnsi="Tahoma" w:cs="Tahoma"/>
          <w:color w:val="000000"/>
          <w:sz w:val="20"/>
        </w:rPr>
        <w:t xml:space="preserve">It is </w:t>
      </w:r>
      <w:r>
        <w:rPr>
          <w:rFonts w:ascii="Tahoma" w:eastAsia="Tahoma" w:hAnsi="Tahoma" w:cs="Tahoma"/>
          <w:color w:val="000000"/>
          <w:spacing w:val="1"/>
          <w:sz w:val="20"/>
        </w:rPr>
        <w:t>led</w:t>
      </w:r>
      <w:r>
        <w:rPr>
          <w:rFonts w:ascii="Tahoma" w:eastAsia="Tahoma" w:hAnsi="Tahoma" w:cs="Tahoma"/>
          <w:color w:val="000000"/>
          <w:sz w:val="20"/>
        </w:rPr>
        <w:t xml:space="preserve"> by the author, uses checklists, and collects data for improvement </w:t>
      </w:r>
    </w:p>
    <w:p w14:paraId="5E30AE57" w14:textId="77777777" w:rsidR="00FE51B4" w:rsidRDefault="009A2ACB">
      <w:pPr>
        <w:numPr>
          <w:ilvl w:val="0"/>
          <w:numId w:val="41"/>
        </w:numPr>
        <w:spacing w:before="235" w:after="1" w:line="244" w:lineRule="exact"/>
        <w:ind w:right="428"/>
      </w:pPr>
      <w:r>
        <w:rPr>
          <w:rFonts w:ascii="Tahoma" w:eastAsia="Tahoma" w:hAnsi="Tahoma" w:cs="Tahoma"/>
          <w:color w:val="990000"/>
          <w:sz w:val="20"/>
        </w:rPr>
        <w:t>Which of the following is a valid collection of equivalence classes for the foll</w:t>
      </w:r>
      <w:r>
        <w:rPr>
          <w:rFonts w:ascii="Tahoma" w:eastAsia="Tahoma" w:hAnsi="Tahoma" w:cs="Tahoma"/>
          <w:color w:val="990000"/>
          <w:sz w:val="20"/>
        </w:rPr>
        <w:t>owing problem: An integer field shall contain values from and including 1 to and including 15</w:t>
      </w:r>
      <w:r>
        <w:rPr>
          <w:rFonts w:ascii="Tahoma" w:eastAsia="Tahoma" w:hAnsi="Tahoma" w:cs="Tahoma"/>
          <w:sz w:val="20"/>
        </w:rPr>
        <w:t xml:space="preserve"> </w:t>
      </w:r>
    </w:p>
    <w:p w14:paraId="0C9D2AD5" w14:textId="77777777" w:rsidR="00FE51B4" w:rsidRDefault="009A2ACB">
      <w:pPr>
        <w:numPr>
          <w:ilvl w:val="0"/>
          <w:numId w:val="42"/>
        </w:numPr>
        <w:spacing w:line="243" w:lineRule="exact"/>
        <w:ind w:right="-200"/>
        <w:jc w:val="both"/>
      </w:pPr>
      <w:r>
        <w:rPr>
          <w:rFonts w:ascii="Tahoma" w:eastAsia="Tahoma" w:hAnsi="Tahoma" w:cs="Tahoma"/>
          <w:color w:val="000000"/>
          <w:sz w:val="20"/>
        </w:rPr>
        <w:t xml:space="preserve">Less than 1, 1 through 15, more than 15 </w:t>
      </w:r>
    </w:p>
    <w:p w14:paraId="0480DE16" w14:textId="77777777" w:rsidR="00FE51B4" w:rsidRDefault="009A2ACB">
      <w:pPr>
        <w:numPr>
          <w:ilvl w:val="0"/>
          <w:numId w:val="42"/>
        </w:numPr>
        <w:spacing w:line="243" w:lineRule="exact"/>
        <w:ind w:right="-200"/>
        <w:jc w:val="both"/>
      </w:pPr>
      <w:r>
        <w:rPr>
          <w:rFonts w:ascii="Tahoma" w:eastAsia="Tahoma" w:hAnsi="Tahoma" w:cs="Tahoma"/>
          <w:color w:val="000000"/>
          <w:sz w:val="20"/>
        </w:rPr>
        <w:t xml:space="preserve">Negative numbers, 1 through 15, above 15 </w:t>
      </w:r>
    </w:p>
    <w:p w14:paraId="5ED4A804" w14:textId="77777777" w:rsidR="00FE51B4" w:rsidRDefault="009A2ACB">
      <w:pPr>
        <w:numPr>
          <w:ilvl w:val="0"/>
          <w:numId w:val="42"/>
        </w:numPr>
        <w:spacing w:before="2" w:line="243" w:lineRule="exact"/>
        <w:ind w:right="-200"/>
        <w:jc w:val="both"/>
      </w:pPr>
      <w:r>
        <w:rPr>
          <w:rFonts w:ascii="Tahoma" w:eastAsia="Tahoma" w:hAnsi="Tahoma" w:cs="Tahoma"/>
          <w:color w:val="000000"/>
          <w:sz w:val="20"/>
        </w:rPr>
        <w:t xml:space="preserve">Less than 1, 1 through 14, more than 15 </w:t>
      </w:r>
    </w:p>
    <w:p w14:paraId="1F3E79DF" w14:textId="77777777" w:rsidR="00FE51B4" w:rsidRDefault="009A2ACB">
      <w:pPr>
        <w:numPr>
          <w:ilvl w:val="0"/>
          <w:numId w:val="42"/>
        </w:numPr>
        <w:spacing w:line="243" w:lineRule="exact"/>
        <w:ind w:right="-200"/>
        <w:jc w:val="both"/>
      </w:pPr>
      <w:r>
        <w:rPr>
          <w:rFonts w:ascii="Tahoma" w:eastAsia="Tahoma" w:hAnsi="Tahoma" w:cs="Tahoma"/>
          <w:color w:val="000000"/>
          <w:sz w:val="20"/>
        </w:rPr>
        <w:t>Less than 0, 1 through 14, 15 and mor</w:t>
      </w:r>
      <w:r>
        <w:rPr>
          <w:rFonts w:ascii="Tahoma" w:eastAsia="Tahoma" w:hAnsi="Tahoma" w:cs="Tahoma"/>
          <w:color w:val="000000"/>
          <w:sz w:val="20"/>
        </w:rPr>
        <w:t xml:space="preserve">e </w:t>
      </w:r>
    </w:p>
    <w:p w14:paraId="3AD62060" w14:textId="77777777" w:rsidR="00FE51B4" w:rsidRDefault="009A2ACB">
      <w:pPr>
        <w:numPr>
          <w:ilvl w:val="0"/>
          <w:numId w:val="43"/>
        </w:numPr>
        <w:spacing w:before="235" w:after="1" w:line="244" w:lineRule="exact"/>
        <w:ind w:right="79"/>
      </w:pPr>
      <w:r>
        <w:rPr>
          <w:rFonts w:ascii="Tahoma" w:eastAsia="Tahoma" w:hAnsi="Tahoma" w:cs="Tahoma"/>
          <w:color w:val="990000"/>
          <w:sz w:val="20"/>
        </w:rPr>
        <w:t xml:space="preserve">Which of the following is a valid collection of equivalence classes for the following problem: Paying with credit cards shall be possible with Visa, Master and Amex cards only. </w:t>
      </w:r>
    </w:p>
    <w:p w14:paraId="43A4DDD7" w14:textId="77777777" w:rsidR="00FE51B4" w:rsidRDefault="009A2ACB">
      <w:pPr>
        <w:numPr>
          <w:ilvl w:val="0"/>
          <w:numId w:val="44"/>
        </w:numPr>
        <w:spacing w:line="243" w:lineRule="exact"/>
        <w:ind w:right="-200"/>
        <w:jc w:val="both"/>
      </w:pPr>
      <w:r>
        <w:rPr>
          <w:rFonts w:ascii="Tahoma" w:eastAsia="Tahoma" w:hAnsi="Tahoma" w:cs="Tahoma"/>
          <w:color w:val="000000"/>
          <w:sz w:val="20"/>
        </w:rPr>
        <w:t xml:space="preserve">Visa, Master, Amex; </w:t>
      </w:r>
    </w:p>
    <w:p w14:paraId="26DF4837" w14:textId="77777777" w:rsidR="00FE51B4" w:rsidRDefault="009A2ACB">
      <w:pPr>
        <w:numPr>
          <w:ilvl w:val="0"/>
          <w:numId w:val="44"/>
        </w:numPr>
        <w:spacing w:line="243" w:lineRule="exact"/>
        <w:ind w:right="-200"/>
        <w:jc w:val="both"/>
      </w:pPr>
      <w:r>
        <w:rPr>
          <w:rFonts w:ascii="Tahoma" w:eastAsia="Tahoma" w:hAnsi="Tahoma" w:cs="Tahoma"/>
          <w:color w:val="000000"/>
          <w:sz w:val="20"/>
        </w:rPr>
        <w:t xml:space="preserve">Visa, Master, Amex, Diners, Keycards, and other option </w:t>
      </w:r>
    </w:p>
    <w:p w14:paraId="5EE227EA" w14:textId="77777777" w:rsidR="00FE51B4" w:rsidRDefault="009A2ACB">
      <w:pPr>
        <w:numPr>
          <w:ilvl w:val="0"/>
          <w:numId w:val="44"/>
        </w:numPr>
        <w:spacing w:before="2" w:line="243" w:lineRule="exact"/>
        <w:ind w:right="-200"/>
        <w:jc w:val="both"/>
      </w:pPr>
      <w:r>
        <w:rPr>
          <w:rFonts w:ascii="Tahoma" w:eastAsia="Tahoma" w:hAnsi="Tahoma" w:cs="Tahoma"/>
          <w:color w:val="000000"/>
          <w:sz w:val="20"/>
        </w:rPr>
        <w:t>V</w:t>
      </w:r>
      <w:r>
        <w:rPr>
          <w:rFonts w:ascii="Tahoma" w:eastAsia="Tahoma" w:hAnsi="Tahoma" w:cs="Tahoma"/>
          <w:color w:val="000000"/>
          <w:sz w:val="20"/>
        </w:rPr>
        <w:t xml:space="preserve">isa, Master, Amex, any other card, no card </w:t>
      </w:r>
    </w:p>
    <w:p w14:paraId="25223638" w14:textId="77777777" w:rsidR="00FE51B4" w:rsidRDefault="009A2ACB">
      <w:pPr>
        <w:numPr>
          <w:ilvl w:val="0"/>
          <w:numId w:val="44"/>
        </w:numPr>
        <w:spacing w:line="243" w:lineRule="exact"/>
        <w:ind w:right="-200"/>
        <w:jc w:val="both"/>
      </w:pPr>
      <w:r>
        <w:rPr>
          <w:rFonts w:ascii="Tahoma" w:eastAsia="Tahoma" w:hAnsi="Tahoma" w:cs="Tahoma"/>
          <w:color w:val="000000"/>
          <w:sz w:val="20"/>
        </w:rPr>
        <w:t xml:space="preserve">No card, other cards, any of Visa – Master – Amex </w:t>
      </w:r>
    </w:p>
    <w:p w14:paraId="2C86BFA3" w14:textId="77777777" w:rsidR="00FE51B4" w:rsidRDefault="009A2ACB">
      <w:pPr>
        <w:numPr>
          <w:ilvl w:val="0"/>
          <w:numId w:val="45"/>
        </w:numPr>
        <w:spacing w:before="237" w:after="2" w:line="243" w:lineRule="exact"/>
        <w:ind w:right="-200"/>
        <w:jc w:val="both"/>
      </w:pPr>
      <w:r>
        <w:rPr>
          <w:rFonts w:ascii="Tahoma" w:eastAsia="Tahoma" w:hAnsi="Tahoma" w:cs="Tahoma"/>
          <w:color w:val="990000"/>
          <w:sz w:val="20"/>
        </w:rPr>
        <w:t xml:space="preserve">Which of the following techniques are black box techniques? </w:t>
      </w:r>
    </w:p>
    <w:p w14:paraId="48729A05" w14:textId="77777777" w:rsidR="00FE51B4" w:rsidRDefault="009A2ACB">
      <w:pPr>
        <w:numPr>
          <w:ilvl w:val="0"/>
          <w:numId w:val="46"/>
        </w:numPr>
        <w:spacing w:line="243" w:lineRule="exact"/>
        <w:ind w:right="-200"/>
        <w:jc w:val="both"/>
      </w:pPr>
      <w:r>
        <w:rPr>
          <w:rFonts w:ascii="Tahoma" w:eastAsia="Tahoma" w:hAnsi="Tahoma" w:cs="Tahoma"/>
          <w:color w:val="000000"/>
          <w:sz w:val="20"/>
        </w:rPr>
        <w:t xml:space="preserve">State transition testing, code testing, agile testing </w:t>
      </w:r>
    </w:p>
    <w:p w14:paraId="6F8B886E" w14:textId="77777777" w:rsidR="00FE51B4" w:rsidRDefault="009A2ACB">
      <w:pPr>
        <w:numPr>
          <w:ilvl w:val="0"/>
          <w:numId w:val="46"/>
        </w:numPr>
        <w:spacing w:line="243" w:lineRule="exact"/>
        <w:ind w:right="-200"/>
        <w:jc w:val="both"/>
      </w:pPr>
      <w:r>
        <w:rPr>
          <w:rFonts w:ascii="Tahoma" w:eastAsia="Tahoma" w:hAnsi="Tahoma" w:cs="Tahoma"/>
          <w:color w:val="000000"/>
          <w:sz w:val="20"/>
        </w:rPr>
        <w:t>Equivalence partitioning, state transition te</w:t>
      </w:r>
      <w:r>
        <w:rPr>
          <w:rFonts w:ascii="Tahoma" w:eastAsia="Tahoma" w:hAnsi="Tahoma" w:cs="Tahoma"/>
          <w:color w:val="000000"/>
          <w:sz w:val="20"/>
        </w:rPr>
        <w:t xml:space="preserve">sting, decision table testing </w:t>
      </w:r>
    </w:p>
    <w:p w14:paraId="56FDE343" w14:textId="77777777" w:rsidR="00FE51B4" w:rsidRDefault="009A2ACB">
      <w:pPr>
        <w:numPr>
          <w:ilvl w:val="0"/>
          <w:numId w:val="46"/>
        </w:numPr>
        <w:spacing w:line="243" w:lineRule="exact"/>
        <w:ind w:right="-200"/>
        <w:jc w:val="both"/>
      </w:pPr>
      <w:r>
        <w:rPr>
          <w:rFonts w:ascii="Tahoma" w:eastAsia="Tahoma" w:hAnsi="Tahoma" w:cs="Tahoma"/>
          <w:color w:val="000000"/>
          <w:sz w:val="20"/>
        </w:rPr>
        <w:t xml:space="preserve">System testing, acceptance testing, equivalence partitioning </w:t>
      </w:r>
    </w:p>
    <w:p w14:paraId="6504728E" w14:textId="77777777" w:rsidR="00FE51B4" w:rsidRDefault="009A2ACB">
      <w:pPr>
        <w:numPr>
          <w:ilvl w:val="0"/>
          <w:numId w:val="46"/>
        </w:numPr>
        <w:spacing w:before="2" w:line="243" w:lineRule="exact"/>
        <w:ind w:right="-200"/>
        <w:jc w:val="both"/>
      </w:pPr>
      <w:r>
        <w:rPr>
          <w:rFonts w:ascii="Tahoma" w:eastAsia="Tahoma" w:hAnsi="Tahoma" w:cs="Tahoma"/>
          <w:color w:val="000000"/>
          <w:sz w:val="20"/>
        </w:rPr>
        <w:t xml:space="preserve">System integration testing, system testing, decision table testing </w:t>
      </w:r>
    </w:p>
    <w:p w14:paraId="76AB9D08" w14:textId="77777777" w:rsidR="00FE51B4" w:rsidRDefault="009A2ACB">
      <w:pPr>
        <w:numPr>
          <w:ilvl w:val="0"/>
          <w:numId w:val="47"/>
        </w:numPr>
        <w:spacing w:before="235" w:line="244" w:lineRule="exact"/>
        <w:ind w:right="-101"/>
      </w:pPr>
      <w:r>
        <w:rPr>
          <w:rFonts w:ascii="Tahoma" w:eastAsia="Tahoma" w:hAnsi="Tahoma" w:cs="Tahoma"/>
          <w:color w:val="990000"/>
          <w:sz w:val="20"/>
        </w:rPr>
        <w:t>A defect management system shall keep track of the status of every defect registered and enforc</w:t>
      </w:r>
      <w:r>
        <w:rPr>
          <w:rFonts w:ascii="Tahoma" w:eastAsia="Tahoma" w:hAnsi="Tahoma" w:cs="Tahoma"/>
          <w:color w:val="990000"/>
          <w:sz w:val="20"/>
        </w:rPr>
        <w:t>e the rules about changing these states. If your task is to test the status tracking, which method would be best?</w:t>
      </w:r>
      <w:r>
        <w:rPr>
          <w:rFonts w:ascii="Tahoma" w:eastAsia="Tahoma" w:hAnsi="Tahoma" w:cs="Tahoma"/>
          <w:sz w:val="20"/>
        </w:rPr>
        <w:t xml:space="preserve"> </w:t>
      </w:r>
    </w:p>
    <w:p w14:paraId="30B427E1" w14:textId="77777777" w:rsidR="00FE51B4" w:rsidRDefault="009A2ACB">
      <w:pPr>
        <w:numPr>
          <w:ilvl w:val="0"/>
          <w:numId w:val="48"/>
        </w:numPr>
        <w:spacing w:before="1" w:line="243" w:lineRule="exact"/>
        <w:ind w:right="-200"/>
        <w:jc w:val="both"/>
      </w:pPr>
      <w:r>
        <w:rPr>
          <w:rFonts w:ascii="Tahoma" w:eastAsia="Tahoma" w:hAnsi="Tahoma" w:cs="Tahoma"/>
          <w:color w:val="000000"/>
          <w:sz w:val="20"/>
        </w:rPr>
        <w:lastRenderedPageBreak/>
        <w:t xml:space="preserve">Logic-based testing </w:t>
      </w:r>
    </w:p>
    <w:p w14:paraId="0A6AB2D7" w14:textId="77777777" w:rsidR="00FE51B4" w:rsidRDefault="009A2ACB">
      <w:pPr>
        <w:numPr>
          <w:ilvl w:val="0"/>
          <w:numId w:val="49"/>
        </w:numPr>
        <w:spacing w:before="27" w:line="243" w:lineRule="exact"/>
        <w:ind w:right="-200"/>
        <w:jc w:val="both"/>
      </w:pPr>
      <w:r>
        <w:rPr>
          <w:rFonts w:ascii="Tahoma" w:eastAsia="Tahoma" w:hAnsi="Tahoma" w:cs="Tahoma"/>
          <w:color w:val="000000"/>
          <w:sz w:val="20"/>
        </w:rPr>
        <w:t xml:space="preserve">Use-case-based testing </w:t>
      </w:r>
    </w:p>
    <w:p w14:paraId="3A5B9C40" w14:textId="77777777" w:rsidR="00FE51B4" w:rsidRDefault="009A2ACB">
      <w:pPr>
        <w:numPr>
          <w:ilvl w:val="0"/>
          <w:numId w:val="49"/>
        </w:numPr>
        <w:spacing w:line="243" w:lineRule="exact"/>
        <w:ind w:right="-200"/>
        <w:jc w:val="both"/>
      </w:pPr>
      <w:r>
        <w:rPr>
          <w:rFonts w:ascii="Tahoma" w:eastAsia="Tahoma" w:hAnsi="Tahoma" w:cs="Tahoma"/>
          <w:color w:val="000000"/>
          <w:sz w:val="20"/>
        </w:rPr>
        <w:t xml:space="preserve">State transition testing </w:t>
      </w:r>
    </w:p>
    <w:p w14:paraId="67861B4A" w14:textId="77777777" w:rsidR="00FE51B4" w:rsidRDefault="009A2ACB">
      <w:pPr>
        <w:numPr>
          <w:ilvl w:val="0"/>
          <w:numId w:val="49"/>
        </w:numPr>
        <w:spacing w:before="2" w:line="243" w:lineRule="exact"/>
        <w:ind w:right="-200"/>
        <w:jc w:val="both"/>
      </w:pPr>
      <w:r>
        <w:rPr>
          <w:rFonts w:ascii="Tahoma" w:eastAsia="Tahoma" w:hAnsi="Tahoma" w:cs="Tahoma"/>
          <w:color w:val="000000"/>
          <w:sz w:val="20"/>
        </w:rPr>
        <w:t xml:space="preserve">Systematic testing according to the V-model </w:t>
      </w:r>
    </w:p>
    <w:p w14:paraId="1ED1D022" w14:textId="77777777" w:rsidR="00FE51B4" w:rsidRDefault="009A2ACB">
      <w:pPr>
        <w:numPr>
          <w:ilvl w:val="0"/>
          <w:numId w:val="50"/>
        </w:numPr>
        <w:spacing w:before="237" w:after="2" w:line="239" w:lineRule="exact"/>
        <w:ind w:right="203"/>
      </w:pPr>
      <w:r>
        <w:rPr>
          <w:rFonts w:ascii="Tahoma" w:eastAsia="Tahoma" w:hAnsi="Tahoma" w:cs="Tahoma"/>
          <w:color w:val="990000"/>
          <w:spacing w:val="2"/>
          <w:sz w:val="20"/>
        </w:rPr>
        <w:t>If</w:t>
      </w:r>
      <w:r>
        <w:rPr>
          <w:rFonts w:ascii="Tahoma" w:eastAsia="Tahoma" w:hAnsi="Tahoma" w:cs="Tahoma"/>
          <w:color w:val="990000"/>
          <w:sz w:val="20"/>
        </w:rPr>
        <w:t xml:space="preserve"> a program is tested and 100% condition coverage is achieved, which of the following coverage criteria is then guaranteed to be achieved?</w:t>
      </w:r>
      <w:r>
        <w:rPr>
          <w:rFonts w:ascii="Tahoma" w:eastAsia="Tahoma" w:hAnsi="Tahoma" w:cs="Tahoma"/>
          <w:sz w:val="20"/>
        </w:rPr>
        <w:t xml:space="preserve"> </w:t>
      </w:r>
    </w:p>
    <w:p w14:paraId="722A718E" w14:textId="77777777" w:rsidR="00FE51B4" w:rsidRDefault="009A2ACB">
      <w:pPr>
        <w:numPr>
          <w:ilvl w:val="0"/>
          <w:numId w:val="51"/>
        </w:numPr>
        <w:spacing w:line="243" w:lineRule="exact"/>
        <w:ind w:right="-200"/>
        <w:jc w:val="both"/>
      </w:pPr>
      <w:r>
        <w:rPr>
          <w:rFonts w:ascii="Tahoma" w:eastAsia="Tahoma" w:hAnsi="Tahoma" w:cs="Tahoma"/>
          <w:color w:val="000000"/>
          <w:sz w:val="20"/>
        </w:rPr>
        <w:t xml:space="preserve">100% branch coverage </w:t>
      </w:r>
    </w:p>
    <w:p w14:paraId="6153402E" w14:textId="77777777" w:rsidR="00FE51B4" w:rsidRDefault="009A2ACB">
      <w:pPr>
        <w:numPr>
          <w:ilvl w:val="0"/>
          <w:numId w:val="51"/>
        </w:numPr>
        <w:spacing w:line="243" w:lineRule="exact"/>
        <w:ind w:right="-200"/>
        <w:jc w:val="both"/>
      </w:pPr>
      <w:r>
        <w:rPr>
          <w:rFonts w:ascii="Tahoma" w:eastAsia="Tahoma" w:hAnsi="Tahoma" w:cs="Tahoma"/>
          <w:color w:val="000000"/>
          <w:sz w:val="20"/>
        </w:rPr>
        <w:t xml:space="preserve">100% condition coverage and 100% statement coverage </w:t>
      </w:r>
    </w:p>
    <w:p w14:paraId="51D21E9E" w14:textId="77777777" w:rsidR="00FE51B4" w:rsidRDefault="009A2ACB">
      <w:pPr>
        <w:numPr>
          <w:ilvl w:val="0"/>
          <w:numId w:val="51"/>
        </w:numPr>
        <w:spacing w:line="243" w:lineRule="exact"/>
        <w:ind w:right="-200"/>
        <w:jc w:val="both"/>
      </w:pPr>
      <w:r>
        <w:rPr>
          <w:rFonts w:ascii="Tahoma" w:eastAsia="Tahoma" w:hAnsi="Tahoma" w:cs="Tahoma"/>
          <w:color w:val="000000"/>
          <w:sz w:val="20"/>
        </w:rPr>
        <w:t xml:space="preserve">Equivalence class and boundary value coverage </w:t>
      </w:r>
    </w:p>
    <w:p w14:paraId="04ED818C" w14:textId="77777777" w:rsidR="00FE51B4" w:rsidRDefault="009A2ACB">
      <w:pPr>
        <w:numPr>
          <w:ilvl w:val="0"/>
          <w:numId w:val="51"/>
        </w:numPr>
        <w:spacing w:before="2" w:line="243" w:lineRule="exact"/>
        <w:ind w:right="-200"/>
        <w:jc w:val="both"/>
      </w:pPr>
      <w:r>
        <w:rPr>
          <w:rFonts w:ascii="Tahoma" w:eastAsia="Tahoma" w:hAnsi="Tahoma" w:cs="Tahoma"/>
          <w:color w:val="000000"/>
          <w:sz w:val="20"/>
        </w:rPr>
        <w:t xml:space="preserve">No other white box coverage criterion is guaranteed to be fulfilled 100% </w:t>
      </w:r>
    </w:p>
    <w:p w14:paraId="268F8BC9" w14:textId="77777777" w:rsidR="00FE51B4" w:rsidRDefault="009A2ACB">
      <w:pPr>
        <w:numPr>
          <w:ilvl w:val="0"/>
          <w:numId w:val="52"/>
        </w:numPr>
        <w:spacing w:before="237" w:line="243" w:lineRule="exact"/>
        <w:ind w:right="-200"/>
        <w:jc w:val="both"/>
      </w:pPr>
      <w:r>
        <w:rPr>
          <w:rFonts w:ascii="Tahoma" w:eastAsia="Tahoma" w:hAnsi="Tahoma" w:cs="Tahoma"/>
          <w:color w:val="990000"/>
          <w:sz w:val="20"/>
        </w:rPr>
        <w:t xml:space="preserve">This part of a program is given:- </w:t>
      </w:r>
    </w:p>
    <w:p w14:paraId="6BF27323" w14:textId="77777777" w:rsidR="00FE51B4" w:rsidRDefault="009A2ACB">
      <w:pPr>
        <w:spacing w:before="2" w:line="243" w:lineRule="exact"/>
        <w:ind w:right="-200"/>
        <w:jc w:val="both"/>
      </w:pPr>
      <w:r>
        <w:rPr>
          <w:rFonts w:ascii="Tahoma" w:eastAsia="Tahoma" w:hAnsi="Tahoma" w:cs="Tahoma"/>
          <w:color w:val="000000"/>
          <w:sz w:val="20"/>
        </w:rPr>
        <w:t xml:space="preserve">WHILE (condition A) Do B </w:t>
      </w:r>
    </w:p>
    <w:p w14:paraId="4F37ECBE" w14:textId="77777777" w:rsidR="00FE51B4" w:rsidRDefault="009A2ACB">
      <w:pPr>
        <w:spacing w:line="243" w:lineRule="exact"/>
        <w:ind w:right="-200"/>
        <w:jc w:val="both"/>
      </w:pPr>
      <w:r>
        <w:rPr>
          <w:rFonts w:ascii="Tahoma" w:eastAsia="Tahoma" w:hAnsi="Tahoma" w:cs="Tahoma"/>
          <w:color w:val="000000"/>
          <w:sz w:val="20"/>
        </w:rPr>
        <w:t xml:space="preserve">END WHILE </w:t>
      </w:r>
    </w:p>
    <w:p w14:paraId="2F820593" w14:textId="77777777" w:rsidR="00FE51B4" w:rsidRDefault="009A2ACB">
      <w:pPr>
        <w:spacing w:line="243" w:lineRule="exact"/>
        <w:ind w:right="-200"/>
        <w:jc w:val="both"/>
      </w:pPr>
      <w:r>
        <w:rPr>
          <w:rFonts w:ascii="Tahoma" w:eastAsia="Tahoma" w:hAnsi="Tahoma" w:cs="Tahoma"/>
          <w:color w:val="000000"/>
          <w:sz w:val="20"/>
        </w:rPr>
        <w:t>How many d</w:t>
      </w:r>
      <w:r>
        <w:rPr>
          <w:rFonts w:ascii="Tahoma" w:eastAsia="Tahoma" w:hAnsi="Tahoma" w:cs="Tahoma"/>
          <w:color w:val="000000"/>
          <w:sz w:val="20"/>
        </w:rPr>
        <w:t xml:space="preserve">ecisions should be tested in this code in order to achieve 100% decision coverage? </w:t>
      </w:r>
    </w:p>
    <w:p w14:paraId="2A1C95FF" w14:textId="77777777" w:rsidR="00FE51B4" w:rsidRDefault="009A2ACB">
      <w:pPr>
        <w:numPr>
          <w:ilvl w:val="0"/>
          <w:numId w:val="53"/>
        </w:numPr>
        <w:spacing w:line="243" w:lineRule="exact"/>
        <w:ind w:right="-200"/>
        <w:jc w:val="both"/>
      </w:pPr>
      <w:r>
        <w:rPr>
          <w:rFonts w:ascii="Tahoma" w:eastAsia="Tahoma" w:hAnsi="Tahoma" w:cs="Tahoma"/>
          <w:color w:val="000000"/>
          <w:sz w:val="20"/>
        </w:rPr>
        <w:t xml:space="preserve">2 </w:t>
      </w:r>
    </w:p>
    <w:p w14:paraId="25B316F4" w14:textId="77777777" w:rsidR="00FE51B4" w:rsidRDefault="009A2ACB">
      <w:pPr>
        <w:numPr>
          <w:ilvl w:val="0"/>
          <w:numId w:val="53"/>
        </w:numPr>
        <w:spacing w:before="2" w:line="243" w:lineRule="exact"/>
        <w:ind w:right="-200"/>
        <w:jc w:val="both"/>
      </w:pPr>
      <w:r>
        <w:rPr>
          <w:rFonts w:ascii="Tahoma" w:eastAsia="Tahoma" w:hAnsi="Tahoma" w:cs="Tahoma"/>
          <w:color w:val="000000"/>
          <w:sz w:val="20"/>
        </w:rPr>
        <w:t xml:space="preserve">Indefinite </w:t>
      </w:r>
    </w:p>
    <w:p w14:paraId="628454C6" w14:textId="77777777" w:rsidR="00FE51B4" w:rsidRDefault="009A2ACB">
      <w:pPr>
        <w:numPr>
          <w:ilvl w:val="0"/>
          <w:numId w:val="53"/>
        </w:numPr>
        <w:spacing w:line="243" w:lineRule="exact"/>
        <w:ind w:right="-200"/>
        <w:jc w:val="both"/>
      </w:pPr>
      <w:r>
        <w:rPr>
          <w:rFonts w:ascii="Tahoma" w:eastAsia="Tahoma" w:hAnsi="Tahoma" w:cs="Tahoma"/>
          <w:color w:val="000000"/>
          <w:sz w:val="20"/>
        </w:rPr>
        <w:t xml:space="preserve">1 </w:t>
      </w:r>
    </w:p>
    <w:p w14:paraId="09B50A5F" w14:textId="77777777" w:rsidR="00FE51B4" w:rsidRDefault="009A2ACB">
      <w:pPr>
        <w:numPr>
          <w:ilvl w:val="0"/>
          <w:numId w:val="53"/>
        </w:numPr>
        <w:spacing w:line="243" w:lineRule="exact"/>
        <w:ind w:right="-200"/>
        <w:jc w:val="both"/>
      </w:pPr>
      <w:r>
        <w:rPr>
          <w:rFonts w:ascii="Tahoma" w:eastAsia="Tahoma" w:hAnsi="Tahoma" w:cs="Tahoma"/>
          <w:color w:val="000000"/>
          <w:sz w:val="20"/>
        </w:rPr>
        <w:t xml:space="preserve">4 </w:t>
      </w:r>
    </w:p>
    <w:p w14:paraId="015B9B35" w14:textId="77777777" w:rsidR="00FE51B4" w:rsidRDefault="009A2ACB">
      <w:pPr>
        <w:numPr>
          <w:ilvl w:val="0"/>
          <w:numId w:val="54"/>
        </w:numPr>
        <w:spacing w:before="242" w:line="243" w:lineRule="exact"/>
        <w:ind w:right="-200"/>
        <w:jc w:val="both"/>
      </w:pPr>
      <w:r>
        <w:rPr>
          <w:rFonts w:ascii="Tahoma" w:eastAsia="Tahoma" w:hAnsi="Tahoma" w:cs="Tahoma"/>
          <w:color w:val="990000"/>
          <w:sz w:val="20"/>
        </w:rPr>
        <w:t>Why can be tester dependent on configuration management?</w:t>
      </w:r>
      <w:r>
        <w:rPr>
          <w:rFonts w:ascii="Tahoma" w:eastAsia="Tahoma" w:hAnsi="Tahoma" w:cs="Tahoma"/>
          <w:sz w:val="20"/>
        </w:rPr>
        <w:t xml:space="preserve"> </w:t>
      </w:r>
    </w:p>
    <w:p w14:paraId="325DF8AD" w14:textId="77777777" w:rsidR="00FE51B4" w:rsidRDefault="009A2ACB">
      <w:pPr>
        <w:numPr>
          <w:ilvl w:val="0"/>
          <w:numId w:val="55"/>
        </w:numPr>
        <w:spacing w:line="238" w:lineRule="exact"/>
        <w:ind w:right="39"/>
      </w:pPr>
      <w:r>
        <w:rPr>
          <w:rFonts w:ascii="Tahoma" w:eastAsia="Tahoma" w:hAnsi="Tahoma" w:cs="Tahoma"/>
          <w:color w:val="000000"/>
          <w:sz w:val="20"/>
        </w:rPr>
        <w:t xml:space="preserve">Because configuration management assures that we know the exact version of the testware and the test object </w:t>
      </w:r>
    </w:p>
    <w:p w14:paraId="5A19D612" w14:textId="77777777" w:rsidR="00FE51B4" w:rsidRDefault="009A2ACB">
      <w:pPr>
        <w:numPr>
          <w:ilvl w:val="0"/>
          <w:numId w:val="55"/>
        </w:numPr>
        <w:spacing w:before="2" w:line="243" w:lineRule="exact"/>
        <w:ind w:right="-200"/>
        <w:jc w:val="both"/>
      </w:pPr>
      <w:r>
        <w:rPr>
          <w:rFonts w:ascii="Tahoma" w:eastAsia="Tahoma" w:hAnsi="Tahoma" w:cs="Tahoma"/>
          <w:color w:val="000000"/>
          <w:sz w:val="20"/>
        </w:rPr>
        <w:t xml:space="preserve">Because test execution is not allowed to proceed without the consent of the change control board </w:t>
      </w:r>
    </w:p>
    <w:p w14:paraId="2C3651FC" w14:textId="77777777" w:rsidR="00FE51B4" w:rsidRDefault="009A2ACB">
      <w:pPr>
        <w:numPr>
          <w:ilvl w:val="0"/>
          <w:numId w:val="55"/>
        </w:numPr>
        <w:spacing w:line="243" w:lineRule="exact"/>
        <w:ind w:right="-200"/>
        <w:jc w:val="both"/>
      </w:pPr>
      <w:r>
        <w:rPr>
          <w:rFonts w:ascii="Tahoma" w:eastAsia="Tahoma" w:hAnsi="Tahoma" w:cs="Tahoma"/>
          <w:color w:val="000000"/>
          <w:sz w:val="20"/>
        </w:rPr>
        <w:t>Because changes in the test object are always sub</w:t>
      </w:r>
      <w:r>
        <w:rPr>
          <w:rFonts w:ascii="Tahoma" w:eastAsia="Tahoma" w:hAnsi="Tahoma" w:cs="Tahoma"/>
          <w:color w:val="000000"/>
          <w:sz w:val="20"/>
        </w:rPr>
        <w:t xml:space="preserve">ject to configuration management </w:t>
      </w:r>
    </w:p>
    <w:p w14:paraId="3AF3FFD2" w14:textId="77777777" w:rsidR="00FE51B4" w:rsidRDefault="009A2ACB">
      <w:pPr>
        <w:numPr>
          <w:ilvl w:val="0"/>
          <w:numId w:val="55"/>
        </w:numPr>
        <w:spacing w:line="243" w:lineRule="exact"/>
        <w:ind w:right="-200"/>
        <w:jc w:val="both"/>
      </w:pPr>
      <w:r>
        <w:rPr>
          <w:rFonts w:ascii="Tahoma" w:eastAsia="Tahoma" w:hAnsi="Tahoma" w:cs="Tahoma"/>
          <w:color w:val="000000"/>
          <w:sz w:val="20"/>
        </w:rPr>
        <w:t xml:space="preserve">Because configuration management assures the right configuration of the test tools </w:t>
      </w:r>
    </w:p>
    <w:p w14:paraId="3DA9FBDF" w14:textId="77777777" w:rsidR="00FE51B4" w:rsidRDefault="009A2ACB">
      <w:pPr>
        <w:numPr>
          <w:ilvl w:val="0"/>
          <w:numId w:val="56"/>
        </w:numPr>
        <w:spacing w:before="242" w:line="243" w:lineRule="exact"/>
        <w:ind w:right="-200"/>
        <w:jc w:val="both"/>
      </w:pPr>
      <w:r>
        <w:rPr>
          <w:rFonts w:ascii="Tahoma" w:eastAsia="Tahoma" w:hAnsi="Tahoma" w:cs="Tahoma"/>
          <w:color w:val="990000"/>
          <w:sz w:val="20"/>
        </w:rPr>
        <w:t>What test items should be put under configuration management?</w:t>
      </w:r>
      <w:r>
        <w:rPr>
          <w:rFonts w:ascii="Tahoma" w:eastAsia="Tahoma" w:hAnsi="Tahoma" w:cs="Tahoma"/>
          <w:sz w:val="20"/>
        </w:rPr>
        <w:t xml:space="preserve"> </w:t>
      </w:r>
    </w:p>
    <w:p w14:paraId="3D307905" w14:textId="77777777" w:rsidR="00FE51B4" w:rsidRDefault="009A2ACB">
      <w:pPr>
        <w:numPr>
          <w:ilvl w:val="0"/>
          <w:numId w:val="57"/>
        </w:numPr>
        <w:spacing w:line="243" w:lineRule="exact"/>
        <w:ind w:right="-200"/>
        <w:jc w:val="both"/>
      </w:pPr>
      <w:r>
        <w:rPr>
          <w:rFonts w:ascii="Tahoma" w:eastAsia="Tahoma" w:hAnsi="Tahoma" w:cs="Tahoma"/>
          <w:color w:val="000000"/>
          <w:spacing w:val="1"/>
          <w:sz w:val="20"/>
        </w:rPr>
        <w:t>The</w:t>
      </w:r>
      <w:r>
        <w:rPr>
          <w:rFonts w:ascii="Tahoma" w:eastAsia="Tahoma" w:hAnsi="Tahoma" w:cs="Tahoma"/>
          <w:color w:val="000000"/>
          <w:sz w:val="20"/>
        </w:rPr>
        <w:t xml:space="preserve"> test object, the test material and the test environment </w:t>
      </w:r>
    </w:p>
    <w:p w14:paraId="079F9AF3" w14:textId="77777777" w:rsidR="00FE51B4" w:rsidRDefault="009A2ACB">
      <w:pPr>
        <w:numPr>
          <w:ilvl w:val="0"/>
          <w:numId w:val="57"/>
        </w:numPr>
        <w:spacing w:line="243" w:lineRule="exact"/>
        <w:ind w:right="-200"/>
        <w:jc w:val="both"/>
      </w:pPr>
      <w:r>
        <w:rPr>
          <w:rFonts w:ascii="Tahoma" w:eastAsia="Tahoma" w:hAnsi="Tahoma" w:cs="Tahoma"/>
          <w:color w:val="000000"/>
          <w:sz w:val="20"/>
        </w:rPr>
        <w:t>The problem re</w:t>
      </w:r>
      <w:r>
        <w:rPr>
          <w:rFonts w:ascii="Tahoma" w:eastAsia="Tahoma" w:hAnsi="Tahoma" w:cs="Tahoma"/>
          <w:color w:val="000000"/>
          <w:sz w:val="20"/>
        </w:rPr>
        <w:t xml:space="preserve">ports and the test material </w:t>
      </w:r>
    </w:p>
    <w:p w14:paraId="1107FF7F" w14:textId="77777777" w:rsidR="00FE51B4" w:rsidRDefault="009A2ACB">
      <w:pPr>
        <w:numPr>
          <w:ilvl w:val="0"/>
          <w:numId w:val="57"/>
        </w:numPr>
        <w:spacing w:before="2" w:line="243" w:lineRule="exact"/>
        <w:ind w:right="-200"/>
        <w:jc w:val="both"/>
      </w:pPr>
      <w:r>
        <w:rPr>
          <w:rFonts w:ascii="Tahoma" w:eastAsia="Tahoma" w:hAnsi="Tahoma" w:cs="Tahoma"/>
          <w:color w:val="000000"/>
          <w:sz w:val="20"/>
        </w:rPr>
        <w:t xml:space="preserve">Only the test object. </w:t>
      </w:r>
      <w:r>
        <w:rPr>
          <w:rFonts w:ascii="Tahoma" w:eastAsia="Tahoma" w:hAnsi="Tahoma" w:cs="Tahoma"/>
          <w:color w:val="000000"/>
          <w:spacing w:val="1"/>
          <w:sz w:val="20"/>
        </w:rPr>
        <w:t>The</w:t>
      </w:r>
      <w:r>
        <w:rPr>
          <w:rFonts w:ascii="Tahoma" w:eastAsia="Tahoma" w:hAnsi="Tahoma" w:cs="Tahoma"/>
          <w:color w:val="000000"/>
          <w:sz w:val="20"/>
        </w:rPr>
        <w:t xml:space="preserve"> test cases need to be adapted during agile testing </w:t>
      </w:r>
    </w:p>
    <w:p w14:paraId="7AE16CD8" w14:textId="77777777" w:rsidR="00FE51B4" w:rsidRDefault="009A2ACB">
      <w:pPr>
        <w:numPr>
          <w:ilvl w:val="0"/>
          <w:numId w:val="57"/>
        </w:numPr>
        <w:spacing w:line="243" w:lineRule="exact"/>
        <w:ind w:right="-200"/>
        <w:jc w:val="both"/>
      </w:pPr>
      <w:r>
        <w:rPr>
          <w:rFonts w:ascii="Tahoma" w:eastAsia="Tahoma" w:hAnsi="Tahoma" w:cs="Tahoma"/>
          <w:color w:val="000000"/>
          <w:sz w:val="20"/>
        </w:rPr>
        <w:t xml:space="preserve">The test object and the test material </w:t>
      </w:r>
    </w:p>
    <w:p w14:paraId="3519A623" w14:textId="77777777" w:rsidR="00FE51B4" w:rsidRDefault="009A2ACB">
      <w:pPr>
        <w:numPr>
          <w:ilvl w:val="0"/>
          <w:numId w:val="58"/>
        </w:numPr>
        <w:spacing w:before="242" w:line="243" w:lineRule="exact"/>
        <w:ind w:right="-200"/>
        <w:jc w:val="both"/>
      </w:pPr>
      <w:r>
        <w:rPr>
          <w:rFonts w:ascii="Tahoma" w:eastAsia="Tahoma" w:hAnsi="Tahoma" w:cs="Tahoma"/>
          <w:color w:val="990000"/>
          <w:sz w:val="20"/>
        </w:rPr>
        <w:t>Why is successful test execution automation difficult?</w:t>
      </w:r>
      <w:r>
        <w:rPr>
          <w:rFonts w:ascii="Tahoma" w:eastAsia="Tahoma" w:hAnsi="Tahoma" w:cs="Tahoma"/>
          <w:sz w:val="20"/>
        </w:rPr>
        <w:t xml:space="preserve"> </w:t>
      </w:r>
    </w:p>
    <w:p w14:paraId="3407565F" w14:textId="77777777" w:rsidR="00FE51B4" w:rsidRDefault="009A2ACB">
      <w:pPr>
        <w:numPr>
          <w:ilvl w:val="0"/>
          <w:numId w:val="59"/>
        </w:numPr>
        <w:spacing w:line="243" w:lineRule="exact"/>
        <w:ind w:right="-200"/>
        <w:jc w:val="both"/>
      </w:pPr>
      <w:r>
        <w:rPr>
          <w:rFonts w:ascii="Tahoma" w:eastAsia="Tahoma" w:hAnsi="Tahoma" w:cs="Tahoma"/>
          <w:color w:val="000000"/>
          <w:sz w:val="20"/>
        </w:rPr>
        <w:t xml:space="preserve">Because the tools for automated testing require too much effort for learning </w:t>
      </w:r>
    </w:p>
    <w:p w14:paraId="18894332" w14:textId="77777777" w:rsidR="00FE51B4" w:rsidRDefault="009A2ACB">
      <w:pPr>
        <w:numPr>
          <w:ilvl w:val="0"/>
          <w:numId w:val="59"/>
        </w:numPr>
        <w:spacing w:line="243" w:lineRule="exact"/>
        <w:ind w:right="-200"/>
        <w:jc w:val="both"/>
      </w:pPr>
      <w:r>
        <w:rPr>
          <w:rFonts w:ascii="Tahoma" w:eastAsia="Tahoma" w:hAnsi="Tahoma" w:cs="Tahoma"/>
          <w:color w:val="000000"/>
          <w:sz w:val="20"/>
        </w:rPr>
        <w:t xml:space="preserve">Because the maintenance of the test system is difficult </w:t>
      </w:r>
    </w:p>
    <w:p w14:paraId="64E38FFB" w14:textId="77777777" w:rsidR="00FE51B4" w:rsidRDefault="009A2ACB">
      <w:pPr>
        <w:numPr>
          <w:ilvl w:val="0"/>
          <w:numId w:val="59"/>
        </w:numPr>
        <w:spacing w:before="2" w:line="243" w:lineRule="exact"/>
        <w:ind w:right="-200"/>
        <w:jc w:val="both"/>
      </w:pPr>
      <w:r>
        <w:rPr>
          <w:rFonts w:ascii="Tahoma" w:eastAsia="Tahoma" w:hAnsi="Tahoma" w:cs="Tahoma"/>
          <w:color w:val="000000"/>
          <w:sz w:val="20"/>
        </w:rPr>
        <w:t xml:space="preserve">Because the test robot tools are restricted in their ability to recognize outputs </w:t>
      </w:r>
    </w:p>
    <w:p w14:paraId="09178094" w14:textId="77777777" w:rsidR="00FE51B4" w:rsidRDefault="009A2ACB">
      <w:pPr>
        <w:numPr>
          <w:ilvl w:val="0"/>
          <w:numId w:val="59"/>
        </w:numPr>
        <w:spacing w:line="243" w:lineRule="exact"/>
        <w:ind w:right="-200"/>
        <w:jc w:val="both"/>
      </w:pPr>
      <w:r>
        <w:rPr>
          <w:rFonts w:ascii="Tahoma" w:eastAsia="Tahoma" w:hAnsi="Tahoma" w:cs="Tahoma"/>
          <w:color w:val="000000"/>
          <w:sz w:val="20"/>
        </w:rPr>
        <w:t>Because the test robot needs to be sup</w:t>
      </w:r>
      <w:r>
        <w:rPr>
          <w:rFonts w:ascii="Tahoma" w:eastAsia="Tahoma" w:hAnsi="Tahoma" w:cs="Tahoma"/>
          <w:color w:val="000000"/>
          <w:sz w:val="20"/>
        </w:rPr>
        <w:t xml:space="preserve">ported by a test management. </w:t>
      </w:r>
    </w:p>
    <w:p w14:paraId="65AC72EC" w14:textId="77777777" w:rsidR="00FE51B4" w:rsidRDefault="009A2ACB">
      <w:pPr>
        <w:numPr>
          <w:ilvl w:val="0"/>
          <w:numId w:val="60"/>
        </w:numPr>
        <w:spacing w:before="237" w:line="243" w:lineRule="exact"/>
        <w:ind w:right="-200"/>
        <w:jc w:val="both"/>
      </w:pPr>
      <w:r>
        <w:rPr>
          <w:rFonts w:ascii="Tahoma" w:eastAsia="Tahoma" w:hAnsi="Tahoma" w:cs="Tahoma"/>
          <w:color w:val="990000"/>
          <w:sz w:val="20"/>
        </w:rPr>
        <w:t>Which of the following can be root cause of a bug in a software product?</w:t>
      </w:r>
      <w:r>
        <w:rPr>
          <w:rFonts w:ascii="Tahoma" w:eastAsia="Tahoma" w:hAnsi="Tahoma" w:cs="Tahoma"/>
          <w:sz w:val="20"/>
        </w:rPr>
        <w:t xml:space="preserve"> </w:t>
      </w:r>
    </w:p>
    <w:p w14:paraId="23C1BAAD" w14:textId="77777777" w:rsidR="00FE51B4" w:rsidRDefault="009A2ACB">
      <w:pPr>
        <w:spacing w:before="2" w:line="239" w:lineRule="exact"/>
        <w:ind w:right="2571"/>
      </w:pPr>
      <w:r>
        <w:rPr>
          <w:rFonts w:ascii="Tahoma" w:eastAsia="Tahoma" w:hAnsi="Tahoma" w:cs="Tahoma"/>
          <w:color w:val="000000"/>
          <w:sz w:val="20"/>
        </w:rPr>
        <w:t>(I) The project had incomplete procedures for configuration management. (II) The time schedule to develop a certain component was cut. (III) the specifi</w:t>
      </w:r>
      <w:r>
        <w:rPr>
          <w:rFonts w:ascii="Tahoma" w:eastAsia="Tahoma" w:hAnsi="Tahoma" w:cs="Tahoma"/>
          <w:color w:val="000000"/>
          <w:sz w:val="20"/>
        </w:rPr>
        <w:t xml:space="preserve">cation was unclear </w:t>
      </w:r>
    </w:p>
    <w:p w14:paraId="5A234AC0" w14:textId="77777777" w:rsidR="00FE51B4" w:rsidRDefault="009A2ACB">
      <w:pPr>
        <w:spacing w:before="2" w:after="237" w:line="239" w:lineRule="exact"/>
        <w:ind w:right="4657"/>
      </w:pPr>
      <w:r>
        <w:rPr>
          <w:rFonts w:ascii="Tahoma" w:eastAsia="Tahoma" w:hAnsi="Tahoma" w:cs="Tahoma"/>
          <w:color w:val="000000"/>
          <w:sz w:val="20"/>
        </w:rPr>
        <w:t xml:space="preserve">(IV) Use of the code standard was not followed up (V) The testers were not certified </w:t>
      </w:r>
    </w:p>
    <w:p w14:paraId="16F781AB" w14:textId="77777777" w:rsidR="00FE51B4" w:rsidRDefault="009A2ACB">
      <w:pPr>
        <w:numPr>
          <w:ilvl w:val="0"/>
          <w:numId w:val="61"/>
        </w:numPr>
        <w:spacing w:before="2" w:line="243" w:lineRule="exact"/>
        <w:ind w:right="-200"/>
        <w:jc w:val="both"/>
      </w:pPr>
      <w:r>
        <w:rPr>
          <w:rFonts w:ascii="Tahoma" w:eastAsia="Tahoma" w:hAnsi="Tahoma" w:cs="Tahoma"/>
          <w:color w:val="000000"/>
          <w:sz w:val="20"/>
        </w:rPr>
        <w:t xml:space="preserve">(I) and (II) are correct </w:t>
      </w:r>
    </w:p>
    <w:p w14:paraId="30362F66" w14:textId="77777777" w:rsidR="00FE51B4" w:rsidRDefault="009A2ACB">
      <w:pPr>
        <w:numPr>
          <w:ilvl w:val="0"/>
          <w:numId w:val="61"/>
        </w:numPr>
        <w:spacing w:before="2" w:line="243" w:lineRule="exact"/>
        <w:ind w:right="-200"/>
        <w:jc w:val="both"/>
      </w:pPr>
      <w:r>
        <w:rPr>
          <w:rFonts w:ascii="Tahoma" w:eastAsia="Tahoma" w:hAnsi="Tahoma" w:cs="Tahoma"/>
          <w:color w:val="000000"/>
          <w:sz w:val="20"/>
        </w:rPr>
        <w:t xml:space="preserve">(I) through (IV) are correct </w:t>
      </w:r>
    </w:p>
    <w:p w14:paraId="29C53153" w14:textId="77777777" w:rsidR="00FE51B4" w:rsidRDefault="009A2ACB">
      <w:pPr>
        <w:numPr>
          <w:ilvl w:val="0"/>
          <w:numId w:val="61"/>
        </w:numPr>
        <w:spacing w:line="243" w:lineRule="exact"/>
        <w:ind w:right="-200"/>
        <w:jc w:val="both"/>
      </w:pPr>
      <w:r>
        <w:rPr>
          <w:rFonts w:ascii="Tahoma" w:eastAsia="Tahoma" w:hAnsi="Tahoma" w:cs="Tahoma"/>
          <w:color w:val="000000"/>
          <w:sz w:val="20"/>
        </w:rPr>
        <w:t xml:space="preserve">(III) through (V) are correct </w:t>
      </w:r>
    </w:p>
    <w:p w14:paraId="0D020BC1" w14:textId="77777777" w:rsidR="00FE51B4" w:rsidRDefault="009A2ACB">
      <w:pPr>
        <w:numPr>
          <w:ilvl w:val="0"/>
          <w:numId w:val="61"/>
        </w:numPr>
        <w:spacing w:line="243" w:lineRule="exact"/>
        <w:ind w:right="-200"/>
        <w:jc w:val="both"/>
      </w:pPr>
      <w:r>
        <w:rPr>
          <w:rFonts w:ascii="Tahoma" w:eastAsia="Tahoma" w:hAnsi="Tahoma" w:cs="Tahoma"/>
          <w:color w:val="000000"/>
          <w:sz w:val="20"/>
        </w:rPr>
        <w:t xml:space="preserve">(I), (II) and (IV) are correct </w:t>
      </w:r>
    </w:p>
    <w:p w14:paraId="2289B359" w14:textId="77777777" w:rsidR="00FE51B4" w:rsidRDefault="009A2ACB">
      <w:pPr>
        <w:numPr>
          <w:ilvl w:val="0"/>
          <w:numId w:val="62"/>
        </w:numPr>
        <w:spacing w:before="242" w:line="243" w:lineRule="exact"/>
        <w:ind w:right="-200"/>
        <w:jc w:val="both"/>
      </w:pPr>
      <w:r>
        <w:rPr>
          <w:rFonts w:ascii="Tahoma" w:eastAsia="Tahoma" w:hAnsi="Tahoma" w:cs="Tahoma"/>
          <w:color w:val="990000"/>
          <w:sz w:val="20"/>
        </w:rPr>
        <w:t xml:space="preserve">Which of the following is most often considered as components interface bug? </w:t>
      </w:r>
    </w:p>
    <w:p w14:paraId="17B214B5" w14:textId="77777777" w:rsidR="00FE51B4" w:rsidRDefault="009A2ACB">
      <w:pPr>
        <w:numPr>
          <w:ilvl w:val="0"/>
          <w:numId w:val="63"/>
        </w:numPr>
        <w:spacing w:line="243" w:lineRule="exact"/>
        <w:ind w:right="92"/>
      </w:pPr>
      <w:r>
        <w:rPr>
          <w:rFonts w:ascii="Tahoma" w:eastAsia="Tahoma" w:hAnsi="Tahoma" w:cs="Tahoma"/>
          <w:color w:val="000000"/>
          <w:sz w:val="20"/>
        </w:rPr>
        <w:t xml:space="preserve">For two components exchanging data, one component used metric units, the other one used British units </w:t>
      </w:r>
    </w:p>
    <w:p w14:paraId="25D12026" w14:textId="77777777" w:rsidR="00FE51B4" w:rsidRDefault="009A2ACB">
      <w:pPr>
        <w:numPr>
          <w:ilvl w:val="0"/>
          <w:numId w:val="63"/>
        </w:numPr>
        <w:spacing w:line="243" w:lineRule="exact"/>
        <w:ind w:right="-200"/>
        <w:jc w:val="both"/>
      </w:pPr>
      <w:r>
        <w:rPr>
          <w:rFonts w:ascii="Tahoma" w:eastAsia="Tahoma" w:hAnsi="Tahoma" w:cs="Tahoma"/>
          <w:color w:val="000000"/>
          <w:sz w:val="20"/>
        </w:rPr>
        <w:lastRenderedPageBreak/>
        <w:t>The system is difficult to use due to a too complicated terminal input stru</w:t>
      </w:r>
      <w:r>
        <w:rPr>
          <w:rFonts w:ascii="Tahoma" w:eastAsia="Tahoma" w:hAnsi="Tahoma" w:cs="Tahoma"/>
          <w:color w:val="000000"/>
          <w:sz w:val="20"/>
        </w:rPr>
        <w:t xml:space="preserve">cture </w:t>
      </w:r>
    </w:p>
    <w:p w14:paraId="62CB14B7" w14:textId="77777777" w:rsidR="00FE51B4" w:rsidRDefault="009A2ACB">
      <w:pPr>
        <w:numPr>
          <w:ilvl w:val="0"/>
          <w:numId w:val="63"/>
        </w:numPr>
        <w:spacing w:line="243" w:lineRule="exact"/>
        <w:ind w:right="-200"/>
        <w:jc w:val="both"/>
      </w:pPr>
      <w:r>
        <w:rPr>
          <w:rFonts w:ascii="Tahoma" w:eastAsia="Tahoma" w:hAnsi="Tahoma" w:cs="Tahoma"/>
          <w:color w:val="000000"/>
          <w:sz w:val="20"/>
        </w:rPr>
        <w:t xml:space="preserve">The messages for user input errors are misleading and not helpful for understanding the input error </w:t>
      </w:r>
    </w:p>
    <w:p w14:paraId="23E69230" w14:textId="77777777" w:rsidR="00FE51B4" w:rsidRDefault="009A2ACB">
      <w:pPr>
        <w:spacing w:before="27" w:line="243" w:lineRule="exact"/>
        <w:ind w:right="-200"/>
        <w:jc w:val="both"/>
      </w:pPr>
      <w:r>
        <w:rPr>
          <w:rFonts w:ascii="Tahoma" w:eastAsia="Tahoma" w:hAnsi="Tahoma" w:cs="Tahoma"/>
          <w:color w:val="000000"/>
          <w:sz w:val="20"/>
        </w:rPr>
        <w:t xml:space="preserve">cause </w:t>
      </w:r>
    </w:p>
    <w:p w14:paraId="5F830FE1" w14:textId="77777777" w:rsidR="00FE51B4" w:rsidRDefault="009A2ACB">
      <w:pPr>
        <w:numPr>
          <w:ilvl w:val="0"/>
          <w:numId w:val="64"/>
        </w:numPr>
        <w:spacing w:line="243" w:lineRule="exact"/>
        <w:ind w:right="-200"/>
        <w:jc w:val="both"/>
      </w:pPr>
      <w:r>
        <w:rPr>
          <w:rFonts w:ascii="Tahoma" w:eastAsia="Tahoma" w:hAnsi="Tahoma" w:cs="Tahoma"/>
          <w:color w:val="000000"/>
          <w:sz w:val="20"/>
        </w:rPr>
        <w:t xml:space="preserve">Under high load, the system does not provide enough open ports to connect to </w:t>
      </w:r>
    </w:p>
    <w:p w14:paraId="42051FC7" w14:textId="77777777" w:rsidR="00FE51B4" w:rsidRDefault="009A2ACB">
      <w:pPr>
        <w:numPr>
          <w:ilvl w:val="0"/>
          <w:numId w:val="65"/>
        </w:numPr>
        <w:spacing w:before="242" w:line="243" w:lineRule="exact"/>
        <w:ind w:right="-200"/>
        <w:jc w:val="both"/>
      </w:pPr>
      <w:r>
        <w:rPr>
          <w:rFonts w:ascii="Tahoma" w:eastAsia="Tahoma" w:hAnsi="Tahoma" w:cs="Tahoma"/>
          <w:color w:val="990000"/>
          <w:sz w:val="20"/>
        </w:rPr>
        <w:t xml:space="preserve">Which of the following project inputs influence testing? </w:t>
      </w:r>
    </w:p>
    <w:p w14:paraId="59A0E47E" w14:textId="77777777" w:rsidR="00FE51B4" w:rsidRDefault="009A2ACB">
      <w:pPr>
        <w:spacing w:line="238" w:lineRule="exact"/>
        <w:ind w:right="6631"/>
      </w:pPr>
      <w:r>
        <w:rPr>
          <w:rFonts w:ascii="Tahoma" w:eastAsia="Tahoma" w:hAnsi="Tahoma" w:cs="Tahoma"/>
          <w:color w:val="000000"/>
          <w:sz w:val="20"/>
        </w:rPr>
        <w:t>(I) c</w:t>
      </w:r>
      <w:r>
        <w:rPr>
          <w:rFonts w:ascii="Tahoma" w:eastAsia="Tahoma" w:hAnsi="Tahoma" w:cs="Tahoma"/>
          <w:color w:val="000000"/>
          <w:sz w:val="20"/>
        </w:rPr>
        <w:t xml:space="preserve">ontractual requirements (II) legal requirements </w:t>
      </w:r>
    </w:p>
    <w:p w14:paraId="0C6A8F64" w14:textId="77777777" w:rsidR="00FE51B4" w:rsidRDefault="009A2ACB">
      <w:pPr>
        <w:spacing w:before="2" w:line="243" w:lineRule="exact"/>
        <w:ind w:right="-200"/>
        <w:jc w:val="both"/>
      </w:pPr>
      <w:r>
        <w:rPr>
          <w:rFonts w:ascii="Tahoma" w:eastAsia="Tahoma" w:hAnsi="Tahoma" w:cs="Tahoma"/>
          <w:color w:val="000000"/>
          <w:sz w:val="20"/>
        </w:rPr>
        <w:t xml:space="preserve">(III) Industry standards </w:t>
      </w:r>
    </w:p>
    <w:p w14:paraId="6F0BAC18" w14:textId="77777777" w:rsidR="00FE51B4" w:rsidRDefault="009A2ACB">
      <w:pPr>
        <w:spacing w:after="241" w:line="238" w:lineRule="exact"/>
        <w:ind w:right="7394"/>
      </w:pPr>
      <w:r>
        <w:rPr>
          <w:rFonts w:ascii="Tahoma" w:eastAsia="Tahoma" w:hAnsi="Tahoma" w:cs="Tahoma"/>
          <w:color w:val="000000"/>
          <w:sz w:val="20"/>
        </w:rPr>
        <w:t xml:space="preserve">(IV) application risk (V) project size </w:t>
      </w:r>
    </w:p>
    <w:p w14:paraId="2DD5FA79" w14:textId="77777777" w:rsidR="00FE51B4" w:rsidRDefault="009A2ACB">
      <w:pPr>
        <w:numPr>
          <w:ilvl w:val="0"/>
          <w:numId w:val="66"/>
        </w:numPr>
        <w:spacing w:line="243" w:lineRule="exact"/>
        <w:ind w:right="-200"/>
        <w:jc w:val="both"/>
      </w:pPr>
      <w:r>
        <w:rPr>
          <w:rFonts w:ascii="Tahoma" w:eastAsia="Tahoma" w:hAnsi="Tahoma" w:cs="Tahoma"/>
          <w:color w:val="000000"/>
          <w:sz w:val="20"/>
        </w:rPr>
        <w:t xml:space="preserve">(I) through (III) are correct </w:t>
      </w:r>
    </w:p>
    <w:p w14:paraId="04F6C136" w14:textId="77777777" w:rsidR="00FE51B4" w:rsidRDefault="009A2ACB">
      <w:pPr>
        <w:numPr>
          <w:ilvl w:val="0"/>
          <w:numId w:val="66"/>
        </w:numPr>
        <w:spacing w:line="243" w:lineRule="exact"/>
        <w:ind w:right="-200"/>
        <w:jc w:val="both"/>
      </w:pPr>
      <w:r>
        <w:rPr>
          <w:rFonts w:ascii="Tahoma" w:eastAsia="Tahoma" w:hAnsi="Tahoma" w:cs="Tahoma"/>
          <w:color w:val="000000"/>
          <w:sz w:val="20"/>
        </w:rPr>
        <w:t xml:space="preserve">All alternatives are correct </w:t>
      </w:r>
    </w:p>
    <w:p w14:paraId="095EF283" w14:textId="77777777" w:rsidR="00FE51B4" w:rsidRDefault="009A2ACB">
      <w:pPr>
        <w:numPr>
          <w:ilvl w:val="0"/>
          <w:numId w:val="66"/>
        </w:numPr>
        <w:spacing w:before="2" w:line="243" w:lineRule="exact"/>
        <w:ind w:right="-200"/>
        <w:jc w:val="both"/>
      </w:pPr>
      <w:r>
        <w:rPr>
          <w:rFonts w:ascii="Tahoma" w:eastAsia="Tahoma" w:hAnsi="Tahoma" w:cs="Tahoma"/>
          <w:color w:val="000000"/>
          <w:sz w:val="20"/>
        </w:rPr>
        <w:t xml:space="preserve">(II) and (V) are correct </w:t>
      </w:r>
    </w:p>
    <w:p w14:paraId="1A8A406B" w14:textId="77777777" w:rsidR="00FE51B4" w:rsidRDefault="009A2ACB">
      <w:pPr>
        <w:numPr>
          <w:ilvl w:val="0"/>
          <w:numId w:val="66"/>
        </w:numPr>
        <w:spacing w:line="243" w:lineRule="exact"/>
        <w:ind w:right="-200"/>
        <w:jc w:val="both"/>
      </w:pPr>
      <w:r>
        <w:rPr>
          <w:rFonts w:ascii="Tahoma" w:eastAsia="Tahoma" w:hAnsi="Tahoma" w:cs="Tahoma"/>
          <w:color w:val="000000"/>
          <w:sz w:val="20"/>
        </w:rPr>
        <w:t xml:space="preserve">(I), (III) and (V) are correct </w:t>
      </w:r>
    </w:p>
    <w:p w14:paraId="44D5FE85" w14:textId="77777777" w:rsidR="00FE51B4" w:rsidRDefault="009A2ACB">
      <w:pPr>
        <w:numPr>
          <w:ilvl w:val="0"/>
          <w:numId w:val="67"/>
        </w:numPr>
        <w:spacing w:before="235" w:after="1" w:line="244" w:lineRule="exact"/>
        <w:ind w:right="406"/>
      </w:pPr>
      <w:r>
        <w:rPr>
          <w:rFonts w:ascii="Tahoma" w:eastAsia="Tahoma" w:hAnsi="Tahoma" w:cs="Tahoma"/>
          <w:color w:val="990000"/>
          <w:spacing w:val="2"/>
          <w:sz w:val="20"/>
        </w:rPr>
        <w:t>If</w:t>
      </w:r>
      <w:r>
        <w:rPr>
          <w:rFonts w:ascii="Tahoma" w:eastAsia="Tahoma" w:hAnsi="Tahoma" w:cs="Tahoma"/>
          <w:color w:val="990000"/>
          <w:sz w:val="20"/>
        </w:rPr>
        <w:t xml:space="preserve"> a program is tested and 100% branch coverage is achieved, which of the following coverage criteria is then guaranteed to be achieved?</w:t>
      </w:r>
      <w:r>
        <w:rPr>
          <w:rFonts w:ascii="Tahoma" w:eastAsia="Tahoma" w:hAnsi="Tahoma" w:cs="Tahoma"/>
          <w:sz w:val="20"/>
        </w:rPr>
        <w:t xml:space="preserve"> </w:t>
      </w:r>
    </w:p>
    <w:p w14:paraId="60921040" w14:textId="77777777" w:rsidR="00FE51B4" w:rsidRDefault="009A2ACB">
      <w:pPr>
        <w:numPr>
          <w:ilvl w:val="0"/>
          <w:numId w:val="68"/>
        </w:numPr>
        <w:spacing w:line="243" w:lineRule="exact"/>
        <w:ind w:right="-200"/>
        <w:jc w:val="both"/>
      </w:pPr>
      <w:r>
        <w:rPr>
          <w:rFonts w:ascii="Tahoma" w:eastAsia="Tahoma" w:hAnsi="Tahoma" w:cs="Tahoma"/>
          <w:color w:val="000000"/>
          <w:sz w:val="20"/>
        </w:rPr>
        <w:t xml:space="preserve">100% Equivalence class coverage </w:t>
      </w:r>
    </w:p>
    <w:p w14:paraId="5E866295" w14:textId="77777777" w:rsidR="00FE51B4" w:rsidRDefault="009A2ACB">
      <w:pPr>
        <w:numPr>
          <w:ilvl w:val="0"/>
          <w:numId w:val="68"/>
        </w:numPr>
        <w:spacing w:line="243" w:lineRule="exact"/>
        <w:ind w:right="-200"/>
        <w:jc w:val="both"/>
      </w:pPr>
      <w:r>
        <w:rPr>
          <w:rFonts w:ascii="Tahoma" w:eastAsia="Tahoma" w:hAnsi="Tahoma" w:cs="Tahoma"/>
          <w:color w:val="000000"/>
          <w:sz w:val="20"/>
        </w:rPr>
        <w:t xml:space="preserve">100% Condition coverage and 100% Statement coverage </w:t>
      </w:r>
    </w:p>
    <w:p w14:paraId="6480C737" w14:textId="77777777" w:rsidR="00FE51B4" w:rsidRDefault="009A2ACB">
      <w:pPr>
        <w:numPr>
          <w:ilvl w:val="0"/>
          <w:numId w:val="68"/>
        </w:numPr>
        <w:spacing w:before="2" w:line="243" w:lineRule="exact"/>
        <w:ind w:right="-200"/>
        <w:jc w:val="both"/>
      </w:pPr>
      <w:r>
        <w:rPr>
          <w:rFonts w:ascii="Tahoma" w:eastAsia="Tahoma" w:hAnsi="Tahoma" w:cs="Tahoma"/>
          <w:color w:val="000000"/>
          <w:sz w:val="20"/>
        </w:rPr>
        <w:t xml:space="preserve">100% Statement coverage </w:t>
      </w:r>
    </w:p>
    <w:p w14:paraId="3B67880F" w14:textId="77777777" w:rsidR="00FE51B4" w:rsidRDefault="009A2ACB">
      <w:pPr>
        <w:numPr>
          <w:ilvl w:val="0"/>
          <w:numId w:val="68"/>
        </w:numPr>
        <w:spacing w:line="243" w:lineRule="exact"/>
        <w:ind w:right="-200"/>
        <w:jc w:val="both"/>
      </w:pPr>
      <w:r>
        <w:rPr>
          <w:rFonts w:ascii="Tahoma" w:eastAsia="Tahoma" w:hAnsi="Tahoma" w:cs="Tahoma"/>
          <w:color w:val="000000"/>
          <w:sz w:val="20"/>
        </w:rPr>
        <w:t xml:space="preserve">100% Multiple condition coverage </w:t>
      </w:r>
    </w:p>
    <w:p w14:paraId="0DDB83B0" w14:textId="77777777" w:rsidR="00FE51B4" w:rsidRDefault="009A2ACB">
      <w:pPr>
        <w:numPr>
          <w:ilvl w:val="0"/>
          <w:numId w:val="69"/>
        </w:numPr>
        <w:spacing w:before="237" w:line="243" w:lineRule="exact"/>
        <w:ind w:right="-200"/>
        <w:jc w:val="both"/>
      </w:pPr>
      <w:r>
        <w:rPr>
          <w:rFonts w:ascii="Tahoma" w:eastAsia="Tahoma" w:hAnsi="Tahoma" w:cs="Tahoma"/>
          <w:color w:val="990000"/>
          <w:sz w:val="20"/>
        </w:rPr>
        <w:t xml:space="preserve">This part of a program is given:- </w:t>
      </w:r>
    </w:p>
    <w:p w14:paraId="3957C16B" w14:textId="77777777" w:rsidR="00FE51B4" w:rsidRDefault="009A2ACB">
      <w:pPr>
        <w:spacing w:before="2" w:line="243" w:lineRule="exact"/>
        <w:ind w:right="-200"/>
        <w:jc w:val="both"/>
      </w:pPr>
      <w:r>
        <w:rPr>
          <w:rFonts w:ascii="Tahoma" w:eastAsia="Tahoma" w:hAnsi="Tahoma" w:cs="Tahoma"/>
          <w:color w:val="000000"/>
          <w:sz w:val="20"/>
        </w:rPr>
        <w:t xml:space="preserve">WHILE (condition A) Do B </w:t>
      </w:r>
    </w:p>
    <w:p w14:paraId="76A3EE79" w14:textId="77777777" w:rsidR="00FE51B4" w:rsidRDefault="009A2ACB">
      <w:pPr>
        <w:spacing w:line="243" w:lineRule="exact"/>
        <w:ind w:right="-200"/>
        <w:jc w:val="both"/>
      </w:pPr>
      <w:r>
        <w:rPr>
          <w:rFonts w:ascii="Tahoma" w:eastAsia="Tahoma" w:hAnsi="Tahoma" w:cs="Tahoma"/>
          <w:color w:val="000000"/>
          <w:sz w:val="20"/>
        </w:rPr>
        <w:t xml:space="preserve">END WHILE </w:t>
      </w:r>
    </w:p>
    <w:p w14:paraId="0A00988A" w14:textId="77777777" w:rsidR="00FE51B4" w:rsidRDefault="009A2ACB">
      <w:pPr>
        <w:spacing w:after="242" w:line="243" w:lineRule="exact"/>
        <w:ind w:right="-200"/>
        <w:jc w:val="both"/>
      </w:pPr>
      <w:r>
        <w:rPr>
          <w:rFonts w:ascii="Tahoma" w:eastAsia="Tahoma" w:hAnsi="Tahoma" w:cs="Tahoma"/>
          <w:color w:val="000000"/>
          <w:sz w:val="20"/>
        </w:rPr>
        <w:t>How many paths should be tested in this code in order to achieve 100% pa</w:t>
      </w:r>
      <w:r>
        <w:rPr>
          <w:rFonts w:ascii="Tahoma" w:eastAsia="Tahoma" w:hAnsi="Tahoma" w:cs="Tahoma"/>
          <w:color w:val="000000"/>
          <w:sz w:val="20"/>
        </w:rPr>
        <w:t xml:space="preserve">th coverage? </w:t>
      </w:r>
    </w:p>
    <w:p w14:paraId="53E88DEB" w14:textId="77777777" w:rsidR="00FE51B4" w:rsidRDefault="009A2ACB">
      <w:pPr>
        <w:numPr>
          <w:ilvl w:val="0"/>
          <w:numId w:val="70"/>
        </w:numPr>
        <w:spacing w:line="243" w:lineRule="exact"/>
        <w:ind w:right="-200"/>
        <w:jc w:val="both"/>
      </w:pPr>
      <w:r>
        <w:rPr>
          <w:rFonts w:ascii="Tahoma" w:eastAsia="Tahoma" w:hAnsi="Tahoma" w:cs="Tahoma"/>
          <w:color w:val="000000"/>
          <w:sz w:val="20"/>
        </w:rPr>
        <w:t xml:space="preserve">One </w:t>
      </w:r>
    </w:p>
    <w:p w14:paraId="1B995B85" w14:textId="77777777" w:rsidR="00FE51B4" w:rsidRDefault="009A2ACB">
      <w:pPr>
        <w:numPr>
          <w:ilvl w:val="0"/>
          <w:numId w:val="70"/>
        </w:numPr>
        <w:spacing w:line="243" w:lineRule="exact"/>
        <w:ind w:right="-200"/>
        <w:jc w:val="both"/>
      </w:pPr>
      <w:r>
        <w:rPr>
          <w:rFonts w:ascii="Tahoma" w:eastAsia="Tahoma" w:hAnsi="Tahoma" w:cs="Tahoma"/>
          <w:color w:val="000000"/>
          <w:sz w:val="20"/>
        </w:rPr>
        <w:t xml:space="preserve">Indefinite </w:t>
      </w:r>
    </w:p>
    <w:p w14:paraId="6558CD6A" w14:textId="77777777" w:rsidR="00FE51B4" w:rsidRDefault="009A2ACB">
      <w:pPr>
        <w:numPr>
          <w:ilvl w:val="0"/>
          <w:numId w:val="70"/>
        </w:numPr>
        <w:spacing w:line="243" w:lineRule="exact"/>
        <w:ind w:right="-200"/>
        <w:jc w:val="both"/>
      </w:pPr>
      <w:r>
        <w:rPr>
          <w:rFonts w:ascii="Tahoma" w:eastAsia="Tahoma" w:hAnsi="Tahoma" w:cs="Tahoma"/>
          <w:color w:val="000000"/>
          <w:sz w:val="20"/>
        </w:rPr>
        <w:t xml:space="preserve">Two </w:t>
      </w:r>
    </w:p>
    <w:p w14:paraId="1ACD3C05" w14:textId="77777777" w:rsidR="00FE51B4" w:rsidRDefault="009A2ACB">
      <w:pPr>
        <w:numPr>
          <w:ilvl w:val="0"/>
          <w:numId w:val="70"/>
        </w:numPr>
        <w:spacing w:before="2" w:line="243" w:lineRule="exact"/>
        <w:ind w:right="-200"/>
        <w:jc w:val="both"/>
      </w:pPr>
      <w:r>
        <w:rPr>
          <w:rFonts w:ascii="Tahoma" w:eastAsia="Tahoma" w:hAnsi="Tahoma" w:cs="Tahoma"/>
          <w:color w:val="000000"/>
          <w:sz w:val="20"/>
        </w:rPr>
        <w:t xml:space="preserve">Four </w:t>
      </w:r>
    </w:p>
    <w:p w14:paraId="4E843D7E" w14:textId="77777777" w:rsidR="00FE51B4" w:rsidRDefault="009A2ACB">
      <w:pPr>
        <w:numPr>
          <w:ilvl w:val="0"/>
          <w:numId w:val="71"/>
        </w:numPr>
        <w:spacing w:before="237" w:after="2" w:line="243" w:lineRule="exact"/>
        <w:ind w:right="-200"/>
        <w:jc w:val="both"/>
      </w:pPr>
      <w:r>
        <w:rPr>
          <w:rFonts w:ascii="Tahoma" w:eastAsia="Tahoma" w:hAnsi="Tahoma" w:cs="Tahoma"/>
          <w:color w:val="990000"/>
          <w:sz w:val="20"/>
        </w:rPr>
        <w:t>What is the purpose of test exit criteria in the test plan?</w:t>
      </w:r>
      <w:r>
        <w:rPr>
          <w:rFonts w:ascii="Tahoma" w:eastAsia="Tahoma" w:hAnsi="Tahoma" w:cs="Tahoma"/>
          <w:sz w:val="20"/>
        </w:rPr>
        <w:t xml:space="preserve"> </w:t>
      </w:r>
    </w:p>
    <w:p w14:paraId="4237F506" w14:textId="77777777" w:rsidR="00FE51B4" w:rsidRDefault="009A2ACB">
      <w:pPr>
        <w:numPr>
          <w:ilvl w:val="0"/>
          <w:numId w:val="72"/>
        </w:numPr>
        <w:spacing w:line="243" w:lineRule="exact"/>
        <w:ind w:right="-200"/>
        <w:jc w:val="both"/>
      </w:pPr>
      <w:r>
        <w:rPr>
          <w:rFonts w:ascii="Tahoma" w:eastAsia="Tahoma" w:hAnsi="Tahoma" w:cs="Tahoma"/>
          <w:color w:val="000000"/>
          <w:sz w:val="20"/>
        </w:rPr>
        <w:t xml:space="preserve">To specify when to stop the testing activity </w:t>
      </w:r>
    </w:p>
    <w:p w14:paraId="77BFB062" w14:textId="77777777" w:rsidR="00FE51B4" w:rsidRDefault="009A2ACB">
      <w:pPr>
        <w:numPr>
          <w:ilvl w:val="0"/>
          <w:numId w:val="72"/>
        </w:numPr>
        <w:spacing w:line="243" w:lineRule="exact"/>
        <w:ind w:right="-200"/>
        <w:jc w:val="both"/>
      </w:pPr>
      <w:r>
        <w:rPr>
          <w:rFonts w:ascii="Tahoma" w:eastAsia="Tahoma" w:hAnsi="Tahoma" w:cs="Tahoma"/>
          <w:color w:val="000000"/>
          <w:sz w:val="20"/>
        </w:rPr>
        <w:t xml:space="preserve">To set the criteria used in generating test inputs </w:t>
      </w:r>
    </w:p>
    <w:p w14:paraId="0FDE8B34" w14:textId="77777777" w:rsidR="00FE51B4" w:rsidRDefault="009A2ACB">
      <w:pPr>
        <w:numPr>
          <w:ilvl w:val="0"/>
          <w:numId w:val="72"/>
        </w:numPr>
        <w:spacing w:line="243" w:lineRule="exact"/>
        <w:ind w:right="-200"/>
        <w:jc w:val="both"/>
      </w:pPr>
      <w:r>
        <w:rPr>
          <w:rFonts w:ascii="Tahoma" w:eastAsia="Tahoma" w:hAnsi="Tahoma" w:cs="Tahoma"/>
          <w:color w:val="000000"/>
          <w:sz w:val="20"/>
        </w:rPr>
        <w:t xml:space="preserve">To ensure that the test case specification is complete </w:t>
      </w:r>
    </w:p>
    <w:p w14:paraId="678EF712" w14:textId="77777777" w:rsidR="00FE51B4" w:rsidRDefault="009A2ACB">
      <w:pPr>
        <w:numPr>
          <w:ilvl w:val="0"/>
          <w:numId w:val="72"/>
        </w:numPr>
        <w:spacing w:before="2" w:line="243" w:lineRule="exact"/>
        <w:ind w:right="-200"/>
        <w:jc w:val="both"/>
      </w:pPr>
      <w:r>
        <w:rPr>
          <w:rFonts w:ascii="Tahoma" w:eastAsia="Tahoma" w:hAnsi="Tahoma" w:cs="Tahoma"/>
          <w:color w:val="000000"/>
          <w:sz w:val="20"/>
        </w:rPr>
        <w:t xml:space="preserve">To know when a specific test has finished its execution </w:t>
      </w:r>
    </w:p>
    <w:p w14:paraId="72A95BAE" w14:textId="77777777" w:rsidR="00FE51B4" w:rsidRDefault="009A2ACB">
      <w:pPr>
        <w:numPr>
          <w:ilvl w:val="0"/>
          <w:numId w:val="73"/>
        </w:numPr>
        <w:spacing w:before="237" w:line="243" w:lineRule="exact"/>
        <w:ind w:right="-200"/>
        <w:jc w:val="both"/>
      </w:pPr>
      <w:r>
        <w:rPr>
          <w:rFonts w:ascii="Tahoma" w:eastAsia="Tahoma" w:hAnsi="Tahoma" w:cs="Tahoma"/>
          <w:color w:val="990000"/>
          <w:sz w:val="20"/>
        </w:rPr>
        <w:t xml:space="preserve">Which of the following items need not to be given in an incident report? </w:t>
      </w:r>
    </w:p>
    <w:p w14:paraId="662F22DC" w14:textId="77777777" w:rsidR="00FE51B4" w:rsidRDefault="009A2ACB">
      <w:pPr>
        <w:numPr>
          <w:ilvl w:val="0"/>
          <w:numId w:val="74"/>
        </w:numPr>
        <w:spacing w:line="243" w:lineRule="exact"/>
        <w:ind w:right="-200"/>
        <w:jc w:val="both"/>
      </w:pPr>
      <w:r>
        <w:rPr>
          <w:rFonts w:ascii="Tahoma" w:eastAsia="Tahoma" w:hAnsi="Tahoma" w:cs="Tahoma"/>
          <w:color w:val="000000"/>
          <w:spacing w:val="1"/>
          <w:sz w:val="20"/>
        </w:rPr>
        <w:t>The</w:t>
      </w:r>
      <w:r>
        <w:rPr>
          <w:rFonts w:ascii="Tahoma" w:eastAsia="Tahoma" w:hAnsi="Tahoma" w:cs="Tahoma"/>
          <w:color w:val="000000"/>
          <w:sz w:val="20"/>
        </w:rPr>
        <w:t xml:space="preserve"> version number of the test object </w:t>
      </w:r>
    </w:p>
    <w:p w14:paraId="39594D7B" w14:textId="77777777" w:rsidR="00FE51B4" w:rsidRDefault="009A2ACB">
      <w:pPr>
        <w:numPr>
          <w:ilvl w:val="0"/>
          <w:numId w:val="74"/>
        </w:numPr>
        <w:spacing w:before="2" w:line="243" w:lineRule="exact"/>
        <w:ind w:right="-200"/>
        <w:jc w:val="both"/>
      </w:pPr>
      <w:r>
        <w:rPr>
          <w:rFonts w:ascii="Tahoma" w:eastAsia="Tahoma" w:hAnsi="Tahoma" w:cs="Tahoma"/>
          <w:color w:val="000000"/>
          <w:sz w:val="20"/>
        </w:rPr>
        <w:t>Test data and used environment</w:t>
      </w:r>
      <w:r>
        <w:rPr>
          <w:rFonts w:ascii="Tahoma" w:eastAsia="Tahoma" w:hAnsi="Tahoma" w:cs="Tahoma"/>
          <w:color w:val="000000"/>
          <w:sz w:val="20"/>
        </w:rPr>
        <w:t xml:space="preserve"> </w:t>
      </w:r>
    </w:p>
    <w:p w14:paraId="31FE2F51" w14:textId="77777777" w:rsidR="00FE51B4" w:rsidRDefault="009A2ACB">
      <w:pPr>
        <w:numPr>
          <w:ilvl w:val="0"/>
          <w:numId w:val="74"/>
        </w:numPr>
        <w:spacing w:line="243" w:lineRule="exact"/>
        <w:ind w:right="-200"/>
        <w:jc w:val="both"/>
      </w:pPr>
      <w:r>
        <w:rPr>
          <w:rFonts w:ascii="Tahoma" w:eastAsia="Tahoma" w:hAnsi="Tahoma" w:cs="Tahoma"/>
          <w:color w:val="000000"/>
          <w:sz w:val="20"/>
        </w:rPr>
        <w:t xml:space="preserve">Identification of the test case that failed </w:t>
      </w:r>
    </w:p>
    <w:p w14:paraId="7F6A02C6" w14:textId="77777777" w:rsidR="00FE51B4" w:rsidRDefault="009A2ACB">
      <w:pPr>
        <w:numPr>
          <w:ilvl w:val="0"/>
          <w:numId w:val="74"/>
        </w:numPr>
        <w:spacing w:line="243" w:lineRule="exact"/>
        <w:ind w:right="-200"/>
        <w:jc w:val="both"/>
      </w:pPr>
      <w:r>
        <w:rPr>
          <w:rFonts w:ascii="Tahoma" w:eastAsia="Tahoma" w:hAnsi="Tahoma" w:cs="Tahoma"/>
          <w:color w:val="000000"/>
          <w:sz w:val="20"/>
        </w:rPr>
        <w:t xml:space="preserve">The location and instructions on how to correct the fault </w:t>
      </w:r>
    </w:p>
    <w:p w14:paraId="20F969A8" w14:textId="77777777" w:rsidR="00FE51B4" w:rsidRDefault="009A2ACB">
      <w:pPr>
        <w:numPr>
          <w:ilvl w:val="0"/>
          <w:numId w:val="75"/>
        </w:numPr>
        <w:spacing w:before="242" w:line="243" w:lineRule="exact"/>
        <w:ind w:right="-200"/>
        <w:jc w:val="both"/>
      </w:pPr>
      <w:r>
        <w:rPr>
          <w:rFonts w:ascii="Tahoma" w:eastAsia="Tahoma" w:hAnsi="Tahoma" w:cs="Tahoma"/>
          <w:color w:val="990000"/>
          <w:sz w:val="20"/>
        </w:rPr>
        <w:t xml:space="preserve">V-Model is: </w:t>
      </w:r>
    </w:p>
    <w:p w14:paraId="1B571219" w14:textId="77777777" w:rsidR="00FE51B4" w:rsidRDefault="009A2ACB">
      <w:pPr>
        <w:numPr>
          <w:ilvl w:val="0"/>
          <w:numId w:val="76"/>
        </w:numPr>
        <w:spacing w:line="238" w:lineRule="exact"/>
        <w:ind w:right="812"/>
      </w:pPr>
      <w:r>
        <w:rPr>
          <w:rFonts w:ascii="Tahoma" w:eastAsia="Tahoma" w:hAnsi="Tahoma" w:cs="Tahoma"/>
          <w:color w:val="000000"/>
          <w:sz w:val="20"/>
        </w:rPr>
        <w:t xml:space="preserve">A software development model that illustrates how testing activities integrate with software development phases </w:t>
      </w:r>
    </w:p>
    <w:p w14:paraId="765E082B" w14:textId="77777777" w:rsidR="00FE51B4" w:rsidRDefault="009A2ACB">
      <w:pPr>
        <w:numPr>
          <w:ilvl w:val="0"/>
          <w:numId w:val="76"/>
        </w:numPr>
        <w:spacing w:before="2" w:line="243" w:lineRule="exact"/>
        <w:ind w:right="-200"/>
        <w:jc w:val="both"/>
      </w:pPr>
      <w:r>
        <w:rPr>
          <w:rFonts w:ascii="Tahoma" w:eastAsia="Tahoma" w:hAnsi="Tahoma" w:cs="Tahoma"/>
          <w:color w:val="000000"/>
          <w:sz w:val="20"/>
        </w:rPr>
        <w:t xml:space="preserve">A software life-cycle model that is not relevant for testing </w:t>
      </w:r>
    </w:p>
    <w:p w14:paraId="106C5794" w14:textId="77777777" w:rsidR="00FE51B4" w:rsidRDefault="009A2ACB">
      <w:pPr>
        <w:numPr>
          <w:ilvl w:val="0"/>
          <w:numId w:val="76"/>
        </w:numPr>
        <w:spacing w:line="243" w:lineRule="exact"/>
        <w:ind w:right="-200"/>
        <w:jc w:val="both"/>
      </w:pPr>
      <w:r>
        <w:rPr>
          <w:rFonts w:ascii="Tahoma" w:eastAsia="Tahoma" w:hAnsi="Tahoma" w:cs="Tahoma"/>
          <w:color w:val="000000"/>
          <w:sz w:val="20"/>
        </w:rPr>
        <w:t xml:space="preserve">The official software development and testing life-cycle model of ISTQB </w:t>
      </w:r>
    </w:p>
    <w:p w14:paraId="27688948" w14:textId="77777777" w:rsidR="00FE51B4" w:rsidRDefault="009A2ACB">
      <w:pPr>
        <w:numPr>
          <w:ilvl w:val="0"/>
          <w:numId w:val="76"/>
        </w:numPr>
        <w:spacing w:line="243" w:lineRule="exact"/>
        <w:ind w:right="-200"/>
        <w:jc w:val="both"/>
      </w:pPr>
      <w:r>
        <w:rPr>
          <w:rFonts w:ascii="Tahoma" w:eastAsia="Tahoma" w:hAnsi="Tahoma" w:cs="Tahoma"/>
          <w:color w:val="000000"/>
          <w:sz w:val="20"/>
        </w:rPr>
        <w:t>A testin</w:t>
      </w:r>
      <w:r>
        <w:rPr>
          <w:rFonts w:ascii="Tahoma" w:eastAsia="Tahoma" w:hAnsi="Tahoma" w:cs="Tahoma"/>
          <w:color w:val="000000"/>
          <w:sz w:val="20"/>
        </w:rPr>
        <w:t xml:space="preserve">g </w:t>
      </w:r>
      <w:r>
        <w:rPr>
          <w:rFonts w:ascii="Tahoma" w:eastAsia="Tahoma" w:hAnsi="Tahoma" w:cs="Tahoma"/>
          <w:color w:val="000000"/>
          <w:spacing w:val="1"/>
          <w:sz w:val="20"/>
        </w:rPr>
        <w:t>life</w:t>
      </w:r>
      <w:r>
        <w:rPr>
          <w:rFonts w:ascii="Tahoma" w:eastAsia="Tahoma" w:hAnsi="Tahoma" w:cs="Tahoma"/>
          <w:color w:val="000000"/>
          <w:sz w:val="20"/>
        </w:rPr>
        <w:t xml:space="preserve"> cycle model including unit, integration, system and acceptance phases </w:t>
      </w:r>
    </w:p>
    <w:p w14:paraId="706751B1" w14:textId="77777777" w:rsidR="00FE51B4" w:rsidRDefault="009A2ACB">
      <w:pPr>
        <w:numPr>
          <w:ilvl w:val="0"/>
          <w:numId w:val="77"/>
        </w:numPr>
        <w:spacing w:before="242" w:line="243" w:lineRule="exact"/>
        <w:ind w:right="-200"/>
        <w:jc w:val="both"/>
      </w:pPr>
      <w:r>
        <w:rPr>
          <w:rFonts w:ascii="Tahoma" w:eastAsia="Tahoma" w:hAnsi="Tahoma" w:cs="Tahoma"/>
          <w:color w:val="990000"/>
          <w:sz w:val="20"/>
        </w:rPr>
        <w:t xml:space="preserve">Why is incremental integration preferred over “big bang” integration? </w:t>
      </w:r>
    </w:p>
    <w:p w14:paraId="46B5D887" w14:textId="77777777" w:rsidR="00FE51B4" w:rsidRDefault="009A2ACB">
      <w:pPr>
        <w:numPr>
          <w:ilvl w:val="0"/>
          <w:numId w:val="78"/>
        </w:numPr>
        <w:spacing w:line="243" w:lineRule="exact"/>
        <w:ind w:right="-200"/>
        <w:jc w:val="both"/>
      </w:pPr>
      <w:r>
        <w:rPr>
          <w:rFonts w:ascii="Tahoma" w:eastAsia="Tahoma" w:hAnsi="Tahoma" w:cs="Tahoma"/>
          <w:color w:val="000000"/>
          <w:sz w:val="20"/>
        </w:rPr>
        <w:t xml:space="preserve">Because incremental integration has better early defects screening and isolation ability </w:t>
      </w:r>
    </w:p>
    <w:p w14:paraId="49409C2B" w14:textId="77777777" w:rsidR="00FE51B4" w:rsidRDefault="009A2ACB">
      <w:pPr>
        <w:numPr>
          <w:ilvl w:val="0"/>
          <w:numId w:val="78"/>
        </w:numPr>
        <w:spacing w:before="2" w:line="243" w:lineRule="exact"/>
        <w:ind w:right="-200"/>
        <w:jc w:val="both"/>
      </w:pPr>
      <w:r>
        <w:rPr>
          <w:rFonts w:ascii="Tahoma" w:eastAsia="Tahoma" w:hAnsi="Tahoma" w:cs="Tahoma"/>
          <w:color w:val="000000"/>
          <w:sz w:val="20"/>
        </w:rPr>
        <w:lastRenderedPageBreak/>
        <w:t xml:space="preserve">Because “big bang” integration is suitable only for real time applications </w:t>
      </w:r>
    </w:p>
    <w:p w14:paraId="4EB3F164" w14:textId="77777777" w:rsidR="00FE51B4" w:rsidRDefault="009A2ACB">
      <w:pPr>
        <w:numPr>
          <w:ilvl w:val="0"/>
          <w:numId w:val="78"/>
        </w:numPr>
        <w:spacing w:line="238" w:lineRule="exact"/>
        <w:ind w:right="194"/>
      </w:pPr>
      <w:r>
        <w:rPr>
          <w:rFonts w:ascii="Tahoma" w:eastAsia="Tahoma" w:hAnsi="Tahoma" w:cs="Tahoma"/>
          <w:color w:val="000000"/>
          <w:sz w:val="20"/>
        </w:rPr>
        <w:t xml:space="preserve">Incremental integration is preferred over </w:t>
      </w:r>
      <w:r>
        <w:rPr>
          <w:rFonts w:ascii="Tahoma" w:eastAsia="Tahoma" w:hAnsi="Tahoma" w:cs="Tahoma"/>
          <w:color w:val="000000"/>
          <w:spacing w:val="1"/>
          <w:sz w:val="20"/>
        </w:rPr>
        <w:t>“Big</w:t>
      </w:r>
      <w:r>
        <w:rPr>
          <w:rFonts w:ascii="Tahoma" w:eastAsia="Tahoma" w:hAnsi="Tahoma" w:cs="Tahoma"/>
          <w:color w:val="000000"/>
          <w:sz w:val="20"/>
        </w:rPr>
        <w:t xml:space="preserve"> Bang Integration” only for “bottom up” deve</w:t>
      </w:r>
      <w:r>
        <w:rPr>
          <w:rFonts w:ascii="Tahoma" w:eastAsia="Tahoma" w:hAnsi="Tahoma" w:cs="Tahoma"/>
          <w:color w:val="000000"/>
          <w:sz w:val="20"/>
        </w:rPr>
        <w:t xml:space="preserve">lopment model </w:t>
      </w:r>
    </w:p>
    <w:p w14:paraId="68406603" w14:textId="77777777" w:rsidR="00FE51B4" w:rsidRDefault="009A2ACB">
      <w:pPr>
        <w:numPr>
          <w:ilvl w:val="0"/>
          <w:numId w:val="79"/>
        </w:numPr>
        <w:spacing w:before="27" w:line="239" w:lineRule="exact"/>
        <w:ind w:right="1260"/>
      </w:pPr>
      <w:r>
        <w:rPr>
          <w:rFonts w:ascii="Tahoma" w:eastAsia="Tahoma" w:hAnsi="Tahoma" w:cs="Tahoma"/>
          <w:color w:val="000000"/>
          <w:sz w:val="20"/>
        </w:rPr>
        <w:t xml:space="preserve">Because incremental integration can compensate for weak and inadequate component testing </w:t>
      </w:r>
    </w:p>
    <w:p w14:paraId="09967562" w14:textId="77777777" w:rsidR="00FE51B4" w:rsidRDefault="009A2ACB">
      <w:pPr>
        <w:numPr>
          <w:ilvl w:val="0"/>
          <w:numId w:val="80"/>
        </w:numPr>
        <w:spacing w:before="242" w:line="243" w:lineRule="exact"/>
        <w:ind w:right="-200"/>
        <w:jc w:val="both"/>
      </w:pPr>
      <w:r>
        <w:rPr>
          <w:rFonts w:ascii="Tahoma" w:eastAsia="Tahoma" w:hAnsi="Tahoma" w:cs="Tahoma"/>
          <w:color w:val="990000"/>
          <w:sz w:val="20"/>
        </w:rPr>
        <w:t>Maintenance testing is:</w:t>
      </w:r>
      <w:r>
        <w:rPr>
          <w:rFonts w:ascii="Tahoma" w:eastAsia="Tahoma" w:hAnsi="Tahoma" w:cs="Tahoma"/>
          <w:sz w:val="20"/>
        </w:rPr>
        <w:t xml:space="preserve"> </w:t>
      </w:r>
    </w:p>
    <w:p w14:paraId="6C21E07A" w14:textId="77777777" w:rsidR="00FE51B4" w:rsidRDefault="009A2ACB">
      <w:pPr>
        <w:numPr>
          <w:ilvl w:val="0"/>
          <w:numId w:val="81"/>
        </w:numPr>
        <w:spacing w:line="243" w:lineRule="exact"/>
        <w:ind w:right="-200"/>
        <w:jc w:val="both"/>
      </w:pPr>
      <w:r>
        <w:rPr>
          <w:rFonts w:ascii="Tahoma" w:eastAsia="Tahoma" w:hAnsi="Tahoma" w:cs="Tahoma"/>
          <w:color w:val="000000"/>
          <w:sz w:val="20"/>
        </w:rPr>
        <w:t xml:space="preserve">Testing management </w:t>
      </w:r>
    </w:p>
    <w:p w14:paraId="6AADAB25" w14:textId="77777777" w:rsidR="00FE51B4" w:rsidRDefault="009A2ACB">
      <w:pPr>
        <w:numPr>
          <w:ilvl w:val="0"/>
          <w:numId w:val="81"/>
        </w:numPr>
        <w:spacing w:line="243" w:lineRule="exact"/>
        <w:ind w:right="-200"/>
        <w:jc w:val="both"/>
      </w:pPr>
      <w:r>
        <w:rPr>
          <w:rFonts w:ascii="Tahoma" w:eastAsia="Tahoma" w:hAnsi="Tahoma" w:cs="Tahoma"/>
          <w:color w:val="000000"/>
          <w:sz w:val="20"/>
        </w:rPr>
        <w:t xml:space="preserve">Synonym of testing the quality of service </w:t>
      </w:r>
    </w:p>
    <w:p w14:paraId="238B89FA" w14:textId="77777777" w:rsidR="00FE51B4" w:rsidRDefault="009A2ACB">
      <w:pPr>
        <w:numPr>
          <w:ilvl w:val="0"/>
          <w:numId w:val="81"/>
        </w:numPr>
        <w:spacing w:before="2" w:line="243" w:lineRule="exact"/>
        <w:ind w:right="-200"/>
        <w:jc w:val="both"/>
      </w:pPr>
      <w:r>
        <w:rPr>
          <w:rFonts w:ascii="Tahoma" w:eastAsia="Tahoma" w:hAnsi="Tahoma" w:cs="Tahoma"/>
          <w:color w:val="000000"/>
          <w:sz w:val="20"/>
        </w:rPr>
        <w:t xml:space="preserve">Triggered by modifications, migration or retirement of existing software </w:t>
      </w:r>
    </w:p>
    <w:p w14:paraId="3B390600" w14:textId="77777777" w:rsidR="00FE51B4" w:rsidRDefault="009A2ACB">
      <w:pPr>
        <w:numPr>
          <w:ilvl w:val="0"/>
          <w:numId w:val="81"/>
        </w:numPr>
        <w:spacing w:line="243" w:lineRule="exact"/>
        <w:ind w:right="-200"/>
        <w:jc w:val="both"/>
      </w:pPr>
      <w:r>
        <w:rPr>
          <w:rFonts w:ascii="Tahoma" w:eastAsia="Tahoma" w:hAnsi="Tahoma" w:cs="Tahoma"/>
          <w:color w:val="000000"/>
          <w:sz w:val="20"/>
        </w:rPr>
        <w:t xml:space="preserve">Testing the level of maintenance by the vendor </w:t>
      </w:r>
    </w:p>
    <w:p w14:paraId="15A80119" w14:textId="77777777" w:rsidR="00FE51B4" w:rsidRDefault="009A2ACB">
      <w:pPr>
        <w:numPr>
          <w:ilvl w:val="0"/>
          <w:numId w:val="82"/>
        </w:numPr>
        <w:spacing w:before="242" w:line="239" w:lineRule="exact"/>
        <w:ind w:right="1957"/>
      </w:pPr>
      <w:r>
        <w:rPr>
          <w:rFonts w:ascii="Tahoma" w:eastAsia="Tahoma" w:hAnsi="Tahoma" w:cs="Tahoma"/>
          <w:color w:val="990000"/>
          <w:sz w:val="20"/>
        </w:rPr>
        <w:t>A test engineer is testing a Video Player (VCR), and logs the following report:</w:t>
      </w:r>
      <w:r>
        <w:rPr>
          <w:rFonts w:ascii="Tahoma" w:eastAsia="Tahoma" w:hAnsi="Tahoma" w:cs="Tahoma"/>
          <w:sz w:val="20"/>
        </w:rPr>
        <w:t xml:space="preserve"> </w:t>
      </w:r>
      <w:r>
        <w:rPr>
          <w:rFonts w:ascii="Tahoma" w:eastAsia="Tahoma" w:hAnsi="Tahoma" w:cs="Tahoma"/>
          <w:color w:val="000000"/>
          <w:sz w:val="20"/>
        </w:rPr>
        <w:t xml:space="preserve">Title: Fast Forward stops after 2 minutes. It happens </w:t>
      </w:r>
      <w:r>
        <w:rPr>
          <w:rFonts w:ascii="Tahoma" w:eastAsia="Tahoma" w:hAnsi="Tahoma" w:cs="Tahoma"/>
          <w:color w:val="000000"/>
          <w:sz w:val="20"/>
        </w:rPr>
        <w:t xml:space="preserve">every time </w:t>
      </w:r>
    </w:p>
    <w:p w14:paraId="693EE06A" w14:textId="77777777" w:rsidR="00FE51B4" w:rsidRDefault="009A2ACB">
      <w:pPr>
        <w:spacing w:before="1" w:line="243" w:lineRule="exact"/>
        <w:ind w:right="-200"/>
        <w:jc w:val="both"/>
      </w:pPr>
      <w:r>
        <w:rPr>
          <w:rFonts w:ascii="Tahoma" w:eastAsia="Tahoma" w:hAnsi="Tahoma" w:cs="Tahoma"/>
          <w:color w:val="000000"/>
          <w:sz w:val="20"/>
        </w:rPr>
        <w:t xml:space="preserve">Expected result: Fast forward continues till the end of the tape </w:t>
      </w:r>
    </w:p>
    <w:p w14:paraId="2C343586" w14:textId="77777777" w:rsidR="00FE51B4" w:rsidRDefault="009A2ACB">
      <w:pPr>
        <w:spacing w:before="2" w:line="243" w:lineRule="exact"/>
        <w:ind w:right="-200"/>
        <w:jc w:val="both"/>
      </w:pPr>
      <w:r>
        <w:rPr>
          <w:rFonts w:ascii="Tahoma" w:eastAsia="Tahoma" w:hAnsi="Tahoma" w:cs="Tahoma"/>
          <w:color w:val="000000"/>
          <w:sz w:val="20"/>
        </w:rPr>
        <w:t xml:space="preserve">Severity: High </w:t>
      </w:r>
    </w:p>
    <w:p w14:paraId="69F6288C" w14:textId="77777777" w:rsidR="00FE51B4" w:rsidRDefault="009A2ACB">
      <w:pPr>
        <w:spacing w:line="243" w:lineRule="exact"/>
        <w:ind w:right="-200"/>
        <w:jc w:val="both"/>
      </w:pPr>
      <w:r>
        <w:rPr>
          <w:rFonts w:ascii="Tahoma" w:eastAsia="Tahoma" w:hAnsi="Tahoma" w:cs="Tahoma"/>
          <w:color w:val="000000"/>
          <w:sz w:val="20"/>
        </w:rPr>
        <w:t xml:space="preserve">Priority: Urgent </w:t>
      </w:r>
    </w:p>
    <w:p w14:paraId="237E7F05" w14:textId="77777777" w:rsidR="00FE51B4" w:rsidRDefault="009A2ACB">
      <w:pPr>
        <w:spacing w:after="242" w:line="243" w:lineRule="exact"/>
        <w:ind w:right="-200"/>
        <w:jc w:val="both"/>
      </w:pPr>
      <w:r>
        <w:rPr>
          <w:rFonts w:ascii="Tahoma" w:eastAsia="Tahoma" w:hAnsi="Tahoma" w:cs="Tahoma"/>
          <w:color w:val="000000"/>
          <w:sz w:val="20"/>
        </w:rPr>
        <w:t xml:space="preserve">What important information did the engineer leave out? </w:t>
      </w:r>
    </w:p>
    <w:p w14:paraId="46DB9578" w14:textId="77777777" w:rsidR="00FE51B4" w:rsidRDefault="009A2ACB">
      <w:pPr>
        <w:numPr>
          <w:ilvl w:val="0"/>
          <w:numId w:val="83"/>
        </w:numPr>
        <w:spacing w:line="243" w:lineRule="exact"/>
        <w:ind w:right="-200"/>
        <w:jc w:val="both"/>
      </w:pPr>
      <w:r>
        <w:rPr>
          <w:rFonts w:ascii="Tahoma" w:eastAsia="Tahoma" w:hAnsi="Tahoma" w:cs="Tahoma"/>
          <w:color w:val="000000"/>
          <w:sz w:val="20"/>
        </w:rPr>
        <w:t xml:space="preserve">Identification (Software and hardware) of the VCR </w:t>
      </w:r>
    </w:p>
    <w:p w14:paraId="7101EE56" w14:textId="77777777" w:rsidR="00FE51B4" w:rsidRDefault="009A2ACB">
      <w:pPr>
        <w:numPr>
          <w:ilvl w:val="0"/>
          <w:numId w:val="83"/>
        </w:numPr>
        <w:spacing w:line="243" w:lineRule="exact"/>
        <w:ind w:right="-200"/>
        <w:jc w:val="both"/>
      </w:pPr>
      <w:r>
        <w:rPr>
          <w:rFonts w:ascii="Tahoma" w:eastAsia="Tahoma" w:hAnsi="Tahoma" w:cs="Tahoma"/>
          <w:color w:val="000000"/>
          <w:sz w:val="20"/>
        </w:rPr>
        <w:t xml:space="preserve">Actual result </w:t>
      </w:r>
    </w:p>
    <w:p w14:paraId="72215FF6" w14:textId="77777777" w:rsidR="00FE51B4" w:rsidRDefault="009A2ACB">
      <w:pPr>
        <w:numPr>
          <w:ilvl w:val="0"/>
          <w:numId w:val="83"/>
        </w:numPr>
        <w:spacing w:line="243" w:lineRule="exact"/>
        <w:ind w:right="-200"/>
        <w:jc w:val="both"/>
      </w:pPr>
      <w:r>
        <w:rPr>
          <w:rFonts w:ascii="Tahoma" w:eastAsia="Tahoma" w:hAnsi="Tahoma" w:cs="Tahoma"/>
          <w:color w:val="000000"/>
          <w:sz w:val="20"/>
        </w:rPr>
        <w:t xml:space="preserve">History of the report </w:t>
      </w:r>
    </w:p>
    <w:p w14:paraId="056B50FD" w14:textId="77777777" w:rsidR="00FE51B4" w:rsidRDefault="009A2ACB">
      <w:pPr>
        <w:numPr>
          <w:ilvl w:val="0"/>
          <w:numId w:val="83"/>
        </w:numPr>
        <w:spacing w:before="2" w:line="243" w:lineRule="exact"/>
        <w:ind w:right="-200"/>
        <w:jc w:val="both"/>
      </w:pPr>
      <w:r>
        <w:rPr>
          <w:rFonts w:ascii="Tahoma" w:eastAsia="Tahoma" w:hAnsi="Tahoma" w:cs="Tahoma"/>
          <w:color w:val="000000"/>
          <w:sz w:val="20"/>
        </w:rPr>
        <w:t xml:space="preserve">Ideas for the test case improvement </w:t>
      </w:r>
    </w:p>
    <w:p w14:paraId="010EADB1" w14:textId="77777777" w:rsidR="00FE51B4" w:rsidRDefault="009A2ACB">
      <w:pPr>
        <w:numPr>
          <w:ilvl w:val="0"/>
          <w:numId w:val="84"/>
        </w:numPr>
        <w:spacing w:before="237" w:line="243" w:lineRule="exact"/>
        <w:ind w:right="-200"/>
        <w:jc w:val="both"/>
      </w:pPr>
      <w:r>
        <w:rPr>
          <w:rFonts w:ascii="Tahoma" w:eastAsia="Tahoma" w:hAnsi="Tahoma" w:cs="Tahoma"/>
          <w:color w:val="990000"/>
          <w:sz w:val="20"/>
        </w:rPr>
        <w:t xml:space="preserve">Why is it necessary to define a </w:t>
      </w:r>
      <w:r>
        <w:rPr>
          <w:rFonts w:ascii="Tahoma" w:eastAsia="Tahoma" w:hAnsi="Tahoma" w:cs="Tahoma"/>
          <w:color w:val="990000"/>
          <w:spacing w:val="1"/>
          <w:sz w:val="20"/>
        </w:rPr>
        <w:t>Test</w:t>
      </w:r>
      <w:r>
        <w:rPr>
          <w:rFonts w:ascii="Tahoma" w:eastAsia="Tahoma" w:hAnsi="Tahoma" w:cs="Tahoma"/>
          <w:color w:val="990000"/>
          <w:sz w:val="20"/>
        </w:rPr>
        <w:t xml:space="preserve"> Strategy? </w:t>
      </w:r>
    </w:p>
    <w:p w14:paraId="2B2A001F" w14:textId="77777777" w:rsidR="00FE51B4" w:rsidRDefault="009A2ACB">
      <w:pPr>
        <w:numPr>
          <w:ilvl w:val="0"/>
          <w:numId w:val="85"/>
        </w:numPr>
        <w:spacing w:line="243" w:lineRule="exact"/>
        <w:ind w:right="50"/>
      </w:pPr>
      <w:r>
        <w:rPr>
          <w:rFonts w:ascii="Tahoma" w:eastAsia="Tahoma" w:hAnsi="Tahoma" w:cs="Tahoma"/>
          <w:color w:val="000000"/>
          <w:sz w:val="20"/>
        </w:rPr>
        <w:t xml:space="preserve">As there are many different ways to test software, thought must be given to decide what will be the most effective way to test the project on hand. </w:t>
      </w:r>
    </w:p>
    <w:p w14:paraId="05536E2C" w14:textId="77777777" w:rsidR="00FE51B4" w:rsidRDefault="009A2ACB">
      <w:pPr>
        <w:numPr>
          <w:ilvl w:val="0"/>
          <w:numId w:val="85"/>
        </w:numPr>
        <w:spacing w:line="243" w:lineRule="exact"/>
        <w:ind w:right="-200"/>
        <w:jc w:val="both"/>
      </w:pPr>
      <w:r>
        <w:rPr>
          <w:rFonts w:ascii="Tahoma" w:eastAsia="Tahoma" w:hAnsi="Tahoma" w:cs="Tahoma"/>
          <w:color w:val="000000"/>
          <w:sz w:val="20"/>
        </w:rPr>
        <w:t xml:space="preserve">Starting testing without prior planning leads to chaotic and inefficient test project </w:t>
      </w:r>
    </w:p>
    <w:p w14:paraId="6CB642D8" w14:textId="77777777" w:rsidR="00FE51B4" w:rsidRDefault="009A2ACB">
      <w:pPr>
        <w:numPr>
          <w:ilvl w:val="0"/>
          <w:numId w:val="85"/>
        </w:numPr>
        <w:spacing w:line="243" w:lineRule="exact"/>
        <w:ind w:right="-200"/>
        <w:jc w:val="both"/>
      </w:pPr>
      <w:r>
        <w:rPr>
          <w:rFonts w:ascii="Tahoma" w:eastAsia="Tahoma" w:hAnsi="Tahoma" w:cs="Tahoma"/>
          <w:color w:val="000000"/>
          <w:sz w:val="20"/>
        </w:rPr>
        <w:t xml:space="preserve">A strategy is needed to inform the project management how the test team will schedule the test-cycles </w:t>
      </w:r>
    </w:p>
    <w:p w14:paraId="272F4B26" w14:textId="77777777" w:rsidR="00FE51B4" w:rsidRDefault="009A2ACB">
      <w:pPr>
        <w:numPr>
          <w:ilvl w:val="0"/>
          <w:numId w:val="85"/>
        </w:numPr>
        <w:spacing w:before="2" w:line="239" w:lineRule="exact"/>
        <w:ind w:right="-87"/>
      </w:pPr>
      <w:r>
        <w:rPr>
          <w:rFonts w:ascii="Tahoma" w:eastAsia="Tahoma" w:hAnsi="Tahoma" w:cs="Tahoma"/>
          <w:color w:val="000000"/>
          <w:sz w:val="20"/>
        </w:rPr>
        <w:t>Software failure may cause loss of money, time, business reputatio</w:t>
      </w:r>
      <w:r>
        <w:rPr>
          <w:rFonts w:ascii="Tahoma" w:eastAsia="Tahoma" w:hAnsi="Tahoma" w:cs="Tahoma"/>
          <w:color w:val="000000"/>
          <w:sz w:val="20"/>
        </w:rPr>
        <w:t xml:space="preserve">n, and in extreme cases injury and death. It is therefore critical to have a proper test strategy in place. </w:t>
      </w:r>
    </w:p>
    <w:p w14:paraId="5C62B79C" w14:textId="77777777" w:rsidR="00FE51B4" w:rsidRDefault="009A2ACB">
      <w:pPr>
        <w:spacing w:before="27" w:line="243" w:lineRule="exact"/>
        <w:ind w:right="-200"/>
        <w:jc w:val="both"/>
      </w:pPr>
      <w:r>
        <w:rPr>
          <w:rFonts w:ascii="Arial" w:eastAsia="Arial" w:hAnsi="Arial" w:cs="Arial"/>
          <w:color w:val="000000"/>
          <w:sz w:val="2"/>
          <w:shd w:val="clear" w:color="auto" w:fill="FFFFFF"/>
        </w:rPr>
        <w:br w:type="page"/>
      </w:r>
      <w:r>
        <w:rPr>
          <w:rFonts w:ascii="Tahoma" w:eastAsia="Tahoma" w:hAnsi="Tahoma" w:cs="Tahoma"/>
          <w:color w:val="0000FF"/>
          <w:sz w:val="20"/>
          <w:u w:val="single"/>
        </w:rPr>
        <w:lastRenderedPageBreak/>
        <w:t>Answers</w:t>
      </w:r>
      <w:r>
        <w:rPr>
          <w:rFonts w:ascii="Tahoma" w:eastAsia="Tahoma" w:hAnsi="Tahoma" w:cs="Tahoma"/>
          <w:sz w:val="20"/>
        </w:rPr>
        <w:t xml:space="preserve"> </w:t>
      </w:r>
    </w:p>
    <w:p w14:paraId="522ACE76" w14:textId="77777777" w:rsidR="00FE51B4" w:rsidRDefault="009A2ACB">
      <w:pPr>
        <w:spacing w:before="520" w:line="239" w:lineRule="exact"/>
        <w:ind w:right="8480"/>
        <w:sectPr w:rsidR="00FE51B4">
          <w:footerReference w:type="default" r:id="rId7"/>
          <w:pgSz w:w="12240" w:h="15840"/>
          <w:pgMar w:top="1120" w:right="1411" w:bottom="1177" w:left="1440" w:header="720" w:footer="721" w:gutter="0"/>
          <w:cols w:space="720"/>
        </w:sectPr>
      </w:pPr>
      <w:r>
        <w:rPr>
          <w:rFonts w:ascii="Tahoma" w:eastAsia="Tahoma" w:hAnsi="Tahoma" w:cs="Tahoma"/>
          <w:color w:val="000000"/>
          <w:sz w:val="20"/>
        </w:rPr>
        <w:t>1 » B 2 » C 3 » C 4 » D 5 » B 6 » B 7 » A 8 » A 9 » A 10 » C 11 » B 12 » A 13 » B 14 » B 15 » C 16 » C 17 » D 18 » C 19 » A 20 » A 21 » D 22 » B 23 » C 2</w:t>
      </w:r>
      <w:r>
        <w:rPr>
          <w:rFonts w:ascii="Tahoma" w:eastAsia="Tahoma" w:hAnsi="Tahoma" w:cs="Tahoma"/>
          <w:color w:val="000000"/>
          <w:sz w:val="20"/>
        </w:rPr>
        <w:t xml:space="preserve">4 » B 25 » A 26 » A 27 » A 28 » B 29 » B 30 » A 31 » B 32 » B 33 » C 34 » A 35 » D 36 » A 37 » A 38 » C  39 » B  40 » D </w:t>
      </w:r>
    </w:p>
    <w:p w14:paraId="4F3F6932" w14:textId="77777777" w:rsidR="00FE51B4" w:rsidRDefault="009A2ACB">
      <w:pPr>
        <w:spacing w:before="27" w:line="243" w:lineRule="exact"/>
        <w:ind w:right="-200"/>
        <w:jc w:val="both"/>
      </w:pPr>
      <w:r>
        <w:rPr>
          <w:rFonts w:ascii="Tahoma" w:eastAsia="Tahoma" w:hAnsi="Tahoma" w:cs="Tahoma"/>
          <w:b/>
          <w:bCs/>
          <w:color w:val="000000"/>
          <w:sz w:val="20"/>
        </w:rPr>
        <w:lastRenderedPageBreak/>
        <w:t xml:space="preserve">ISTQB Sample Question Paper Dump #12 </w:t>
      </w:r>
    </w:p>
    <w:p w14:paraId="4EB38552" w14:textId="77777777" w:rsidR="00FE51B4" w:rsidRDefault="009A2ACB">
      <w:pPr>
        <w:numPr>
          <w:ilvl w:val="0"/>
          <w:numId w:val="1"/>
        </w:numPr>
        <w:spacing w:before="242" w:after="1" w:line="239" w:lineRule="exact"/>
        <w:ind w:left="0" w:right="-69" w:firstLine="0"/>
      </w:pPr>
      <w:r>
        <w:rPr>
          <w:rFonts w:ascii="Tahoma" w:eastAsia="Tahoma" w:hAnsi="Tahoma" w:cs="Tahoma"/>
          <w:color w:val="990000"/>
          <w:sz w:val="20"/>
        </w:rPr>
        <w:t xml:space="preserve">Designing the test environment set-up and identifying any required infrastructure and tools </w:t>
      </w:r>
      <w:r>
        <w:rPr>
          <w:rFonts w:ascii="Tahoma" w:eastAsia="Tahoma" w:hAnsi="Tahoma" w:cs="Tahoma"/>
          <w:color w:val="990000"/>
          <w:sz w:val="20"/>
        </w:rPr>
        <w:t>are a part of which phase</w:t>
      </w:r>
      <w:r>
        <w:rPr>
          <w:rFonts w:ascii="Tahoma" w:eastAsia="Tahoma" w:hAnsi="Tahoma" w:cs="Tahoma"/>
          <w:sz w:val="20"/>
        </w:rPr>
        <w:t xml:space="preserve"> </w:t>
      </w:r>
    </w:p>
    <w:p w14:paraId="580E72AE"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Test Implementation and execution </w:t>
      </w:r>
    </w:p>
    <w:p w14:paraId="3D525986"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Test Analysis and Design </w:t>
      </w:r>
    </w:p>
    <w:p w14:paraId="1B413B21" w14:textId="77777777" w:rsidR="00FE51B4" w:rsidRDefault="009A2ACB">
      <w:pPr>
        <w:numPr>
          <w:ilvl w:val="0"/>
          <w:numId w:val="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Evaluating the Exit Criteria and reporting </w:t>
      </w:r>
    </w:p>
    <w:p w14:paraId="30862579"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Test Closure Activities </w:t>
      </w:r>
    </w:p>
    <w:p w14:paraId="25586D8C" w14:textId="77777777" w:rsidR="00FE51B4" w:rsidRDefault="009A2ACB">
      <w:pPr>
        <w:numPr>
          <w:ilvl w:val="0"/>
          <w:numId w:val="3"/>
        </w:numPr>
        <w:spacing w:before="242" w:line="243" w:lineRule="exact"/>
        <w:ind w:right="-200"/>
        <w:jc w:val="both"/>
      </w:pPr>
      <w:r>
        <w:rPr>
          <w:rFonts w:ascii="Tahoma" w:eastAsia="Tahoma" w:hAnsi="Tahoma" w:cs="Tahoma"/>
          <w:color w:val="990000"/>
          <w:sz w:val="20"/>
        </w:rPr>
        <w:t>Test Implementation and execution has which of the following major tasks?</w:t>
      </w:r>
      <w:r>
        <w:rPr>
          <w:rFonts w:ascii="Tahoma" w:eastAsia="Tahoma" w:hAnsi="Tahoma" w:cs="Tahoma"/>
          <w:sz w:val="20"/>
        </w:rPr>
        <w:t xml:space="preserve"> </w:t>
      </w:r>
    </w:p>
    <w:p w14:paraId="4C6F5E7D" w14:textId="77777777" w:rsidR="00FE51B4" w:rsidRDefault="009A2ACB">
      <w:pPr>
        <w:numPr>
          <w:ilvl w:val="0"/>
          <w:numId w:val="4"/>
        </w:numPr>
        <w:tabs>
          <w:tab w:val="clear" w:pos="230"/>
          <w:tab w:val="num" w:pos="173"/>
        </w:tabs>
        <w:spacing w:line="238" w:lineRule="exact"/>
        <w:ind w:left="0" w:right="564" w:firstLine="0"/>
      </w:pPr>
      <w:r>
        <w:rPr>
          <w:rFonts w:ascii="Tahoma" w:eastAsia="Tahoma" w:hAnsi="Tahoma" w:cs="Tahoma"/>
          <w:color w:val="000000"/>
          <w:sz w:val="20"/>
        </w:rPr>
        <w:t>Developing and prioritiz</w:t>
      </w:r>
      <w:r>
        <w:rPr>
          <w:rFonts w:ascii="Tahoma" w:eastAsia="Tahoma" w:hAnsi="Tahoma" w:cs="Tahoma"/>
          <w:color w:val="000000"/>
          <w:sz w:val="20"/>
        </w:rPr>
        <w:t xml:space="preserve">ing test cases, creating test data, writing test procedures and optionally preparing the test harnesses and writing automated test scripts. </w:t>
      </w:r>
    </w:p>
    <w:p w14:paraId="6788B7F3" w14:textId="77777777" w:rsidR="00FE51B4" w:rsidRDefault="009A2ACB">
      <w:pPr>
        <w:numPr>
          <w:ilvl w:val="1"/>
          <w:numId w:val="4"/>
        </w:numPr>
        <w:tabs>
          <w:tab w:val="clear" w:pos="792"/>
          <w:tab w:val="num" w:pos="220"/>
        </w:tabs>
        <w:spacing w:before="2" w:line="243" w:lineRule="exact"/>
        <w:ind w:left="220" w:right="-200" w:hanging="220"/>
        <w:jc w:val="both"/>
      </w:pPr>
      <w:r>
        <w:rPr>
          <w:rFonts w:ascii="Tahoma" w:eastAsia="Tahoma" w:hAnsi="Tahoma" w:cs="Tahoma"/>
          <w:color w:val="000000"/>
          <w:sz w:val="20"/>
        </w:rPr>
        <w:t xml:space="preserve">Creating the test suite from the test cases for efficient test execution. </w:t>
      </w:r>
    </w:p>
    <w:p w14:paraId="0305DD9E" w14:textId="77777777" w:rsidR="00FE51B4" w:rsidRDefault="009A2ACB">
      <w:pPr>
        <w:numPr>
          <w:ilvl w:val="1"/>
          <w:numId w:val="4"/>
        </w:numPr>
        <w:tabs>
          <w:tab w:val="clear" w:pos="792"/>
          <w:tab w:val="num" w:pos="220"/>
        </w:tabs>
        <w:spacing w:line="243" w:lineRule="exact"/>
        <w:ind w:left="220" w:right="-200" w:hanging="220"/>
        <w:jc w:val="both"/>
      </w:pPr>
      <w:r>
        <w:rPr>
          <w:rFonts w:ascii="Tahoma" w:eastAsia="Tahoma" w:hAnsi="Tahoma" w:cs="Tahoma"/>
          <w:color w:val="000000"/>
          <w:sz w:val="20"/>
        </w:rPr>
        <w:t xml:space="preserve">Verifying that the test environment has been set up correctly. </w:t>
      </w:r>
    </w:p>
    <w:p w14:paraId="13139EF0" w14:textId="77777777" w:rsidR="00FE51B4" w:rsidRDefault="009A2ACB">
      <w:pPr>
        <w:numPr>
          <w:ilvl w:val="1"/>
          <w:numId w:val="4"/>
        </w:numPr>
        <w:tabs>
          <w:tab w:val="clear" w:pos="792"/>
          <w:tab w:val="num" w:pos="220"/>
        </w:tabs>
        <w:spacing w:after="242" w:line="243" w:lineRule="exact"/>
        <w:ind w:left="220" w:right="-200" w:hanging="220"/>
        <w:jc w:val="both"/>
      </w:pPr>
      <w:r>
        <w:rPr>
          <w:rFonts w:ascii="Tahoma" w:eastAsia="Tahoma" w:hAnsi="Tahoma" w:cs="Tahoma"/>
          <w:color w:val="000000"/>
          <w:sz w:val="20"/>
        </w:rPr>
        <w:t xml:space="preserve">Determining the exit criteria. </w:t>
      </w:r>
    </w:p>
    <w:p w14:paraId="72C51AEE" w14:textId="77777777" w:rsidR="00FE51B4" w:rsidRDefault="009A2ACB">
      <w:pPr>
        <w:numPr>
          <w:ilvl w:val="0"/>
          <w:numId w:val="5"/>
        </w:numPr>
        <w:tabs>
          <w:tab w:val="clear" w:pos="234"/>
          <w:tab w:val="num" w:pos="246"/>
        </w:tabs>
        <w:spacing w:line="243" w:lineRule="exact"/>
        <w:ind w:left="246" w:right="-200" w:hanging="246"/>
        <w:jc w:val="both"/>
      </w:pPr>
      <w:r>
        <w:rPr>
          <w:rFonts w:ascii="Tahoma" w:eastAsia="Tahoma" w:hAnsi="Tahoma" w:cs="Tahoma"/>
          <w:color w:val="000000"/>
          <w:sz w:val="20"/>
        </w:rPr>
        <w:t xml:space="preserve">i,ii,iii are true and iv is false </w:t>
      </w:r>
    </w:p>
    <w:p w14:paraId="0EA700B8" w14:textId="77777777" w:rsidR="00FE51B4" w:rsidRDefault="009A2ACB">
      <w:pPr>
        <w:numPr>
          <w:ilvl w:val="0"/>
          <w:numId w:val="5"/>
        </w:numPr>
        <w:tabs>
          <w:tab w:val="clear" w:pos="234"/>
          <w:tab w:val="num" w:pos="246"/>
        </w:tabs>
        <w:spacing w:line="243" w:lineRule="exact"/>
        <w:ind w:left="246" w:right="-200" w:hanging="246"/>
        <w:jc w:val="both"/>
      </w:pPr>
      <w:r>
        <w:rPr>
          <w:rFonts w:ascii="Tahoma" w:eastAsia="Tahoma" w:hAnsi="Tahoma" w:cs="Tahoma"/>
          <w:color w:val="000000"/>
          <w:sz w:val="20"/>
        </w:rPr>
        <w:t xml:space="preserve">i,,iv are true and ii is false </w:t>
      </w:r>
    </w:p>
    <w:p w14:paraId="37D347D2" w14:textId="77777777" w:rsidR="00FE51B4" w:rsidRDefault="009A2ACB">
      <w:pPr>
        <w:numPr>
          <w:ilvl w:val="0"/>
          <w:numId w:val="5"/>
        </w:numPr>
        <w:tabs>
          <w:tab w:val="clear" w:pos="234"/>
          <w:tab w:val="num" w:pos="246"/>
        </w:tabs>
        <w:spacing w:line="243" w:lineRule="exact"/>
        <w:ind w:left="246" w:right="-200" w:hanging="246"/>
        <w:jc w:val="both"/>
      </w:pPr>
      <w:r>
        <w:rPr>
          <w:rFonts w:ascii="Tahoma" w:eastAsia="Tahoma" w:hAnsi="Tahoma" w:cs="Tahoma"/>
          <w:color w:val="000000"/>
          <w:sz w:val="20"/>
        </w:rPr>
        <w:t xml:space="preserve">i,ii are true and </w:t>
      </w:r>
      <w:r>
        <w:rPr>
          <w:rFonts w:ascii="Tahoma" w:eastAsia="Tahoma" w:hAnsi="Tahoma" w:cs="Tahoma"/>
          <w:color w:val="000000"/>
          <w:sz w:val="20"/>
        </w:rPr>
        <w:t xml:space="preserve">iii,iv are false </w:t>
      </w:r>
    </w:p>
    <w:p w14:paraId="3F7706E0" w14:textId="77777777" w:rsidR="00FE51B4" w:rsidRDefault="009A2ACB">
      <w:pPr>
        <w:numPr>
          <w:ilvl w:val="0"/>
          <w:numId w:val="5"/>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ii,iii,iv are true and i is false </w:t>
      </w:r>
    </w:p>
    <w:p w14:paraId="544F9312" w14:textId="77777777" w:rsidR="00FE51B4" w:rsidRDefault="009A2ACB">
      <w:pPr>
        <w:numPr>
          <w:ilvl w:val="0"/>
          <w:numId w:val="6"/>
        </w:numPr>
        <w:tabs>
          <w:tab w:val="clear" w:pos="202"/>
          <w:tab w:val="num" w:pos="234"/>
        </w:tabs>
        <w:spacing w:before="237" w:line="243" w:lineRule="exact"/>
        <w:ind w:left="234" w:right="-200" w:hanging="234"/>
        <w:jc w:val="both"/>
      </w:pPr>
      <w:r>
        <w:rPr>
          <w:rFonts w:ascii="Tahoma" w:eastAsia="Tahoma" w:hAnsi="Tahoma" w:cs="Tahoma"/>
          <w:color w:val="990000"/>
          <w:sz w:val="20"/>
        </w:rPr>
        <w:t>A Test Plan Outline contains which of the following :-</w:t>
      </w:r>
      <w:r>
        <w:rPr>
          <w:rFonts w:ascii="Tahoma" w:eastAsia="Tahoma" w:hAnsi="Tahoma" w:cs="Tahoma"/>
          <w:sz w:val="20"/>
        </w:rPr>
        <w:t xml:space="preserve"> </w:t>
      </w:r>
    </w:p>
    <w:p w14:paraId="0BC9EF43" w14:textId="77777777" w:rsidR="00FE51B4" w:rsidRDefault="009A2ACB">
      <w:pPr>
        <w:numPr>
          <w:ilvl w:val="0"/>
          <w:numId w:val="7"/>
        </w:numPr>
        <w:tabs>
          <w:tab w:val="clear" w:pos="230"/>
          <w:tab w:val="num" w:pos="168"/>
        </w:tabs>
        <w:spacing w:line="243" w:lineRule="exact"/>
        <w:ind w:left="168" w:right="-200" w:hanging="168"/>
        <w:jc w:val="both"/>
      </w:pPr>
      <w:r>
        <w:rPr>
          <w:rFonts w:ascii="Tahoma" w:eastAsia="Tahoma" w:hAnsi="Tahoma" w:cs="Tahoma"/>
          <w:color w:val="000000"/>
          <w:spacing w:val="1"/>
          <w:sz w:val="20"/>
        </w:rPr>
        <w:t>Test</w:t>
      </w:r>
      <w:r>
        <w:rPr>
          <w:rFonts w:ascii="Tahoma" w:eastAsia="Tahoma" w:hAnsi="Tahoma" w:cs="Tahoma"/>
          <w:color w:val="000000"/>
          <w:sz w:val="20"/>
        </w:rPr>
        <w:t xml:space="preserve"> Items </w:t>
      </w:r>
    </w:p>
    <w:p w14:paraId="5CEC8906" w14:textId="77777777" w:rsidR="00FE51B4" w:rsidRDefault="009A2ACB">
      <w:pPr>
        <w:numPr>
          <w:ilvl w:val="1"/>
          <w:numId w:val="7"/>
        </w:numPr>
        <w:tabs>
          <w:tab w:val="clear" w:pos="792"/>
          <w:tab w:val="num" w:pos="216"/>
        </w:tabs>
        <w:spacing w:before="2" w:line="243" w:lineRule="exact"/>
        <w:ind w:left="216" w:right="-200" w:hanging="216"/>
        <w:jc w:val="both"/>
      </w:pPr>
      <w:r>
        <w:rPr>
          <w:rFonts w:ascii="Tahoma" w:eastAsia="Tahoma" w:hAnsi="Tahoma" w:cs="Tahoma"/>
          <w:color w:val="000000"/>
          <w:sz w:val="20"/>
        </w:rPr>
        <w:t xml:space="preserve">Test Scripts </w:t>
      </w:r>
    </w:p>
    <w:p w14:paraId="7951810B" w14:textId="77777777" w:rsidR="00FE51B4" w:rsidRDefault="009A2ACB">
      <w:pPr>
        <w:numPr>
          <w:ilvl w:val="1"/>
          <w:numId w:val="7"/>
        </w:numPr>
        <w:tabs>
          <w:tab w:val="clear" w:pos="792"/>
          <w:tab w:val="num" w:pos="216"/>
        </w:tabs>
        <w:spacing w:line="243" w:lineRule="exact"/>
        <w:ind w:left="216" w:right="-200" w:hanging="216"/>
        <w:jc w:val="both"/>
      </w:pPr>
      <w:r>
        <w:rPr>
          <w:rFonts w:ascii="Tahoma" w:eastAsia="Tahoma" w:hAnsi="Tahoma" w:cs="Tahoma"/>
          <w:color w:val="000000"/>
          <w:sz w:val="20"/>
        </w:rPr>
        <w:t xml:space="preserve">Test Deliverables </w:t>
      </w:r>
    </w:p>
    <w:p w14:paraId="46D08958" w14:textId="77777777" w:rsidR="00FE51B4" w:rsidRDefault="009A2ACB">
      <w:pPr>
        <w:numPr>
          <w:ilvl w:val="1"/>
          <w:numId w:val="7"/>
        </w:numPr>
        <w:tabs>
          <w:tab w:val="clear" w:pos="792"/>
          <w:tab w:val="num" w:pos="216"/>
        </w:tabs>
        <w:spacing w:after="242" w:line="243" w:lineRule="exact"/>
        <w:ind w:left="216" w:right="-200" w:hanging="216"/>
        <w:jc w:val="both"/>
      </w:pPr>
      <w:r>
        <w:rPr>
          <w:rFonts w:ascii="Tahoma" w:eastAsia="Tahoma" w:hAnsi="Tahoma" w:cs="Tahoma"/>
          <w:color w:val="000000"/>
          <w:sz w:val="20"/>
        </w:rPr>
        <w:t xml:space="preserve">Responsibilities </w:t>
      </w:r>
    </w:p>
    <w:p w14:paraId="4931C2AB"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i,ii,iii are true and iv is false </w:t>
      </w:r>
    </w:p>
    <w:p w14:paraId="150601D3"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i,iii,iv are true and ii is false </w:t>
      </w:r>
    </w:p>
    <w:p w14:paraId="2280BE1E"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ii,iii are true and i and iv are false </w:t>
      </w:r>
    </w:p>
    <w:p w14:paraId="400A3CCC" w14:textId="77777777" w:rsidR="00FE51B4" w:rsidRDefault="009A2ACB">
      <w:pPr>
        <w:numPr>
          <w:ilvl w:val="0"/>
          <w:numId w:val="8"/>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i,ii are false and iii , iv are true </w:t>
      </w:r>
    </w:p>
    <w:p w14:paraId="63CB24EA" w14:textId="77777777" w:rsidR="00FE51B4" w:rsidRDefault="009A2ACB">
      <w:pPr>
        <w:numPr>
          <w:ilvl w:val="0"/>
          <w:numId w:val="9"/>
        </w:numPr>
        <w:tabs>
          <w:tab w:val="clear" w:pos="230"/>
          <w:tab w:val="num" w:pos="234"/>
        </w:tabs>
        <w:spacing w:before="235" w:after="1" w:line="244" w:lineRule="exact"/>
        <w:ind w:left="0" w:right="-120" w:firstLine="0"/>
      </w:pPr>
      <w:r>
        <w:rPr>
          <w:rFonts w:ascii="Tahoma" w:eastAsia="Tahoma" w:hAnsi="Tahoma" w:cs="Tahoma"/>
          <w:color w:val="990000"/>
          <w:sz w:val="20"/>
        </w:rPr>
        <w:t xml:space="preserve">One of the fields on a form contains a text box which accepts numeric values in the range of 18 to 25. Indentify the invalid </w:t>
      </w:r>
      <w:r>
        <w:rPr>
          <w:rFonts w:ascii="Tahoma" w:eastAsia="Tahoma" w:hAnsi="Tahoma" w:cs="Tahoma"/>
          <w:color w:val="990000"/>
          <w:sz w:val="20"/>
        </w:rPr>
        <w:t>Equivalance class</w:t>
      </w:r>
      <w:r>
        <w:rPr>
          <w:rFonts w:ascii="Tahoma" w:eastAsia="Tahoma" w:hAnsi="Tahoma" w:cs="Tahoma"/>
          <w:sz w:val="20"/>
        </w:rPr>
        <w:t xml:space="preserve"> </w:t>
      </w:r>
    </w:p>
    <w:p w14:paraId="035417CD"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17 </w:t>
      </w:r>
    </w:p>
    <w:p w14:paraId="4C21D170"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19 </w:t>
      </w:r>
    </w:p>
    <w:p w14:paraId="486C97D9" w14:textId="77777777" w:rsidR="00FE51B4" w:rsidRDefault="009A2ACB">
      <w:pPr>
        <w:numPr>
          <w:ilvl w:val="0"/>
          <w:numId w:val="10"/>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24 </w:t>
      </w:r>
    </w:p>
    <w:p w14:paraId="090A285E"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21 </w:t>
      </w:r>
    </w:p>
    <w:p w14:paraId="65BB4B07" w14:textId="77777777" w:rsidR="00FE51B4" w:rsidRDefault="009A2ACB">
      <w:pPr>
        <w:numPr>
          <w:ilvl w:val="0"/>
          <w:numId w:val="11"/>
        </w:numPr>
        <w:tabs>
          <w:tab w:val="clear" w:pos="230"/>
          <w:tab w:val="num" w:pos="234"/>
        </w:tabs>
        <w:spacing w:before="235" w:line="244" w:lineRule="exact"/>
        <w:ind w:left="0" w:right="92" w:firstLine="0"/>
      </w:pPr>
      <w:r>
        <w:rPr>
          <w:rFonts w:ascii="Tahoma" w:eastAsia="Tahoma" w:hAnsi="Tahoma" w:cs="Tahoma"/>
          <w:color w:val="990000"/>
          <w:spacing w:val="2"/>
          <w:sz w:val="20"/>
        </w:rPr>
        <w:t>In</w:t>
      </w:r>
      <w:r>
        <w:rPr>
          <w:rFonts w:ascii="Tahoma" w:eastAsia="Tahoma" w:hAnsi="Tahoma" w:cs="Tahoma"/>
          <w:color w:val="990000"/>
          <w:sz w:val="20"/>
        </w:rPr>
        <w:t xml:space="preserve"> a Examination a candidate has to score minimum of 24 marks inorder to clear the exam. </w:t>
      </w:r>
      <w:r>
        <w:rPr>
          <w:rFonts w:ascii="Tahoma" w:eastAsia="Tahoma" w:hAnsi="Tahoma" w:cs="Tahoma"/>
          <w:color w:val="990000"/>
          <w:spacing w:val="1"/>
          <w:sz w:val="20"/>
        </w:rPr>
        <w:t>The</w:t>
      </w:r>
      <w:r>
        <w:rPr>
          <w:rFonts w:ascii="Tahoma" w:eastAsia="Tahoma" w:hAnsi="Tahoma" w:cs="Tahoma"/>
          <w:color w:val="990000"/>
          <w:sz w:val="20"/>
        </w:rPr>
        <w:t xml:space="preserve"> maximum that he can score is 40 marks. Identify the Valid Equivalance values </w:t>
      </w:r>
      <w:r>
        <w:rPr>
          <w:rFonts w:ascii="Tahoma" w:eastAsia="Tahoma" w:hAnsi="Tahoma" w:cs="Tahoma"/>
          <w:color w:val="990000"/>
          <w:spacing w:val="2"/>
          <w:sz w:val="20"/>
        </w:rPr>
        <w:t>if</w:t>
      </w:r>
      <w:r>
        <w:rPr>
          <w:rFonts w:ascii="Tahoma" w:eastAsia="Tahoma" w:hAnsi="Tahoma" w:cs="Tahoma"/>
          <w:color w:val="990000"/>
          <w:sz w:val="20"/>
        </w:rPr>
        <w:t xml:space="preserve"> the student clears the exam.</w:t>
      </w:r>
      <w:r>
        <w:rPr>
          <w:rFonts w:ascii="Tahoma" w:eastAsia="Tahoma" w:hAnsi="Tahoma" w:cs="Tahoma"/>
          <w:sz w:val="20"/>
        </w:rPr>
        <w:t xml:space="preserve"> </w:t>
      </w:r>
    </w:p>
    <w:p w14:paraId="5D3A442D" w14:textId="77777777" w:rsidR="00FE51B4" w:rsidRDefault="009A2ACB">
      <w:pPr>
        <w:numPr>
          <w:ilvl w:val="0"/>
          <w:numId w:val="12"/>
        </w:numPr>
        <w:tabs>
          <w:tab w:val="clear" w:pos="234"/>
          <w:tab w:val="num" w:pos="246"/>
        </w:tabs>
        <w:spacing w:before="1" w:line="243" w:lineRule="exact"/>
        <w:ind w:left="246" w:right="-200" w:hanging="246"/>
        <w:jc w:val="both"/>
      </w:pPr>
      <w:r>
        <w:rPr>
          <w:rFonts w:ascii="Tahoma" w:eastAsia="Tahoma" w:hAnsi="Tahoma" w:cs="Tahoma"/>
          <w:color w:val="000000"/>
          <w:sz w:val="20"/>
        </w:rPr>
        <w:t xml:space="preserve">22,23,26 </w:t>
      </w:r>
    </w:p>
    <w:p w14:paraId="1F565D1F" w14:textId="77777777" w:rsidR="00FE51B4" w:rsidRDefault="009A2ACB">
      <w:pPr>
        <w:numPr>
          <w:ilvl w:val="0"/>
          <w:numId w:val="12"/>
        </w:numPr>
        <w:tabs>
          <w:tab w:val="clear" w:pos="234"/>
          <w:tab w:val="num" w:pos="246"/>
        </w:tabs>
        <w:spacing w:before="2" w:line="243" w:lineRule="exact"/>
        <w:ind w:left="246" w:right="-200" w:hanging="246"/>
        <w:jc w:val="both"/>
      </w:pPr>
      <w:r>
        <w:rPr>
          <w:rFonts w:ascii="Tahoma" w:eastAsia="Tahoma" w:hAnsi="Tahoma" w:cs="Tahoma"/>
          <w:color w:val="000000"/>
          <w:sz w:val="20"/>
        </w:rPr>
        <w:t>21,39,40</w:t>
      </w:r>
      <w:r>
        <w:rPr>
          <w:rFonts w:ascii="Tahoma" w:eastAsia="Tahoma" w:hAnsi="Tahoma" w:cs="Tahoma"/>
          <w:color w:val="000000"/>
          <w:sz w:val="20"/>
        </w:rPr>
        <w:t xml:space="preserve"> </w:t>
      </w:r>
    </w:p>
    <w:p w14:paraId="4F3F41E2"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29,30,31 </w:t>
      </w:r>
    </w:p>
    <w:p w14:paraId="48CF49DA"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0,15,22 </w:t>
      </w:r>
    </w:p>
    <w:p w14:paraId="5351065D" w14:textId="77777777" w:rsidR="00FE51B4" w:rsidRDefault="009A2ACB">
      <w:pPr>
        <w:numPr>
          <w:ilvl w:val="0"/>
          <w:numId w:val="13"/>
        </w:numPr>
        <w:tabs>
          <w:tab w:val="clear" w:pos="230"/>
          <w:tab w:val="num" w:pos="234"/>
        </w:tabs>
        <w:spacing w:before="242" w:line="243" w:lineRule="exact"/>
        <w:ind w:left="234" w:right="-200" w:hanging="234"/>
        <w:jc w:val="both"/>
      </w:pPr>
      <w:r>
        <w:rPr>
          <w:rFonts w:ascii="Tahoma" w:eastAsia="Tahoma" w:hAnsi="Tahoma" w:cs="Tahoma"/>
          <w:color w:val="990000"/>
          <w:sz w:val="20"/>
        </w:rPr>
        <w:t>Which of the following statements regarding static testing is false:</w:t>
      </w:r>
      <w:r>
        <w:rPr>
          <w:rFonts w:ascii="Tahoma" w:eastAsia="Tahoma" w:hAnsi="Tahoma" w:cs="Tahoma"/>
          <w:sz w:val="20"/>
        </w:rPr>
        <w:t xml:space="preserve"> </w:t>
      </w:r>
    </w:p>
    <w:p w14:paraId="666DF347"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static testing requires the running of tests through the code </w:t>
      </w:r>
    </w:p>
    <w:p w14:paraId="231ACE4D"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static testing includes desk checking </w:t>
      </w:r>
    </w:p>
    <w:p w14:paraId="56691BD7" w14:textId="77777777" w:rsidR="00FE51B4" w:rsidRDefault="009A2ACB">
      <w:pPr>
        <w:numPr>
          <w:ilvl w:val="0"/>
          <w:numId w:val="14"/>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static testing includes techniques such as reviews and inspections </w:t>
      </w:r>
    </w:p>
    <w:p w14:paraId="195DE5F8"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static testing can give measurements such as cyclomatic complexity </w:t>
      </w:r>
    </w:p>
    <w:p w14:paraId="424C0CEC" w14:textId="77777777" w:rsidR="00FE51B4" w:rsidRDefault="009A2ACB">
      <w:pPr>
        <w:numPr>
          <w:ilvl w:val="0"/>
          <w:numId w:val="15"/>
        </w:numPr>
        <w:tabs>
          <w:tab w:val="clear" w:pos="230"/>
          <w:tab w:val="num" w:pos="234"/>
        </w:tabs>
        <w:spacing w:before="242" w:line="243" w:lineRule="exact"/>
        <w:ind w:left="234" w:right="-200" w:hanging="234"/>
        <w:jc w:val="both"/>
      </w:pPr>
      <w:r>
        <w:rPr>
          <w:rFonts w:ascii="Tahoma" w:eastAsia="Tahoma" w:hAnsi="Tahoma" w:cs="Tahoma"/>
          <w:color w:val="990000"/>
          <w:sz w:val="20"/>
        </w:rPr>
        <w:t>Verification involves which of the following :-</w:t>
      </w:r>
      <w:r>
        <w:rPr>
          <w:rFonts w:ascii="Tahoma" w:eastAsia="Tahoma" w:hAnsi="Tahoma" w:cs="Tahoma"/>
          <w:sz w:val="20"/>
        </w:rPr>
        <w:t xml:space="preserve"> </w:t>
      </w:r>
    </w:p>
    <w:p w14:paraId="7A988B8E" w14:textId="77777777" w:rsidR="00FE51B4" w:rsidRDefault="009A2ACB">
      <w:pPr>
        <w:numPr>
          <w:ilvl w:val="0"/>
          <w:numId w:val="16"/>
        </w:numPr>
        <w:tabs>
          <w:tab w:val="clear" w:pos="234"/>
          <w:tab w:val="num" w:pos="173"/>
        </w:tabs>
        <w:spacing w:line="243" w:lineRule="exact"/>
        <w:ind w:left="173" w:right="-200" w:hanging="173"/>
        <w:jc w:val="both"/>
      </w:pPr>
      <w:r>
        <w:rPr>
          <w:rFonts w:ascii="Tahoma" w:eastAsia="Tahoma" w:hAnsi="Tahoma" w:cs="Tahoma"/>
          <w:color w:val="000000"/>
          <w:sz w:val="20"/>
        </w:rPr>
        <w:t xml:space="preserve">Helps to check the Quality of the built product </w:t>
      </w:r>
    </w:p>
    <w:p w14:paraId="492EADE9" w14:textId="77777777" w:rsidR="00FE51B4" w:rsidRDefault="009A2ACB">
      <w:pPr>
        <w:numPr>
          <w:ilvl w:val="1"/>
          <w:numId w:val="16"/>
        </w:numPr>
        <w:tabs>
          <w:tab w:val="clear" w:pos="792"/>
          <w:tab w:val="num" w:pos="220"/>
        </w:tabs>
        <w:spacing w:line="243" w:lineRule="exact"/>
        <w:ind w:left="220" w:right="-200" w:hanging="220"/>
        <w:jc w:val="both"/>
      </w:pPr>
      <w:r>
        <w:rPr>
          <w:rFonts w:ascii="Tahoma" w:eastAsia="Tahoma" w:hAnsi="Tahoma" w:cs="Tahoma"/>
          <w:color w:val="000000"/>
          <w:sz w:val="20"/>
        </w:rPr>
        <w:lastRenderedPageBreak/>
        <w:t xml:space="preserve">Helps to check that we have built the right product. </w:t>
      </w:r>
    </w:p>
    <w:p w14:paraId="1ED2B011" w14:textId="77777777" w:rsidR="00FE51B4" w:rsidRDefault="009A2ACB">
      <w:pPr>
        <w:numPr>
          <w:ilvl w:val="0"/>
          <w:numId w:val="17"/>
        </w:numPr>
        <w:tabs>
          <w:tab w:val="clear" w:pos="230"/>
          <w:tab w:val="num" w:pos="263"/>
        </w:tabs>
        <w:spacing w:before="27" w:line="243" w:lineRule="exact"/>
        <w:ind w:left="263" w:right="-200" w:hanging="263"/>
        <w:jc w:val="both"/>
      </w:pPr>
      <w:r>
        <w:rPr>
          <w:rFonts w:ascii="Tahoma" w:eastAsia="Tahoma" w:hAnsi="Tahoma" w:cs="Tahoma"/>
          <w:color w:val="000000"/>
          <w:sz w:val="20"/>
        </w:rPr>
        <w:t xml:space="preserve">Helps </w:t>
      </w:r>
      <w:r>
        <w:rPr>
          <w:rFonts w:ascii="Tahoma" w:eastAsia="Tahoma" w:hAnsi="Tahoma" w:cs="Tahoma"/>
          <w:color w:val="000000"/>
          <w:spacing w:val="2"/>
          <w:sz w:val="20"/>
        </w:rPr>
        <w:t>in</w:t>
      </w:r>
      <w:r>
        <w:rPr>
          <w:rFonts w:ascii="Tahoma" w:eastAsia="Tahoma" w:hAnsi="Tahoma" w:cs="Tahoma"/>
          <w:color w:val="000000"/>
          <w:sz w:val="20"/>
        </w:rPr>
        <w:t xml:space="preserve"> developing the product </w:t>
      </w:r>
    </w:p>
    <w:p w14:paraId="13B94FA6" w14:textId="77777777" w:rsidR="00FE51B4" w:rsidRDefault="009A2ACB">
      <w:pPr>
        <w:numPr>
          <w:ilvl w:val="0"/>
          <w:numId w:val="17"/>
        </w:numPr>
        <w:tabs>
          <w:tab w:val="clear" w:pos="230"/>
          <w:tab w:val="num" w:pos="263"/>
        </w:tabs>
        <w:spacing w:after="242" w:line="243" w:lineRule="exact"/>
        <w:ind w:left="263" w:right="-200" w:hanging="263"/>
        <w:jc w:val="both"/>
      </w:pPr>
      <w:r>
        <w:rPr>
          <w:rFonts w:ascii="Tahoma" w:eastAsia="Tahoma" w:hAnsi="Tahoma" w:cs="Tahoma"/>
          <w:color w:val="000000"/>
          <w:sz w:val="20"/>
        </w:rPr>
        <w:t xml:space="preserve">Monitoring tool wastage and obsoleteness. </w:t>
      </w:r>
    </w:p>
    <w:p w14:paraId="4731541E" w14:textId="77777777" w:rsidR="00FE51B4" w:rsidRDefault="009A2ACB">
      <w:pPr>
        <w:numPr>
          <w:ilvl w:val="0"/>
          <w:numId w:val="18"/>
        </w:numPr>
        <w:tabs>
          <w:tab w:val="clear" w:pos="234"/>
          <w:tab w:val="num" w:pos="246"/>
        </w:tabs>
        <w:spacing w:line="243" w:lineRule="exact"/>
        <w:ind w:left="246" w:right="-200" w:hanging="246"/>
        <w:jc w:val="both"/>
      </w:pPr>
      <w:r>
        <w:rPr>
          <w:rFonts w:ascii="Tahoma" w:eastAsia="Tahoma" w:hAnsi="Tahoma" w:cs="Tahoma"/>
          <w:color w:val="000000"/>
          <w:sz w:val="20"/>
        </w:rPr>
        <w:t xml:space="preserve">Options i,ii,iii,iv are true. </w:t>
      </w:r>
    </w:p>
    <w:p w14:paraId="4A74E14F" w14:textId="77777777" w:rsidR="00FE51B4" w:rsidRDefault="009A2ACB">
      <w:pPr>
        <w:numPr>
          <w:ilvl w:val="0"/>
          <w:numId w:val="18"/>
        </w:numPr>
        <w:tabs>
          <w:tab w:val="clear" w:pos="234"/>
          <w:tab w:val="num" w:pos="246"/>
        </w:tabs>
        <w:spacing w:line="243" w:lineRule="exact"/>
        <w:ind w:left="246" w:right="-200" w:hanging="246"/>
        <w:jc w:val="both"/>
      </w:pPr>
      <w:r>
        <w:rPr>
          <w:rFonts w:ascii="Tahoma" w:eastAsia="Tahoma" w:hAnsi="Tahoma" w:cs="Tahoma"/>
          <w:color w:val="000000"/>
          <w:sz w:val="20"/>
        </w:rPr>
        <w:t xml:space="preserve">i is true and ii,iii,iv are false </w:t>
      </w:r>
    </w:p>
    <w:p w14:paraId="00F46873" w14:textId="77777777" w:rsidR="00FE51B4" w:rsidRDefault="009A2ACB">
      <w:pPr>
        <w:numPr>
          <w:ilvl w:val="0"/>
          <w:numId w:val="18"/>
        </w:numPr>
        <w:tabs>
          <w:tab w:val="clear" w:pos="234"/>
          <w:tab w:val="num" w:pos="246"/>
        </w:tabs>
        <w:spacing w:line="243" w:lineRule="exact"/>
        <w:ind w:left="246" w:right="-200" w:hanging="246"/>
        <w:jc w:val="both"/>
      </w:pPr>
      <w:r>
        <w:rPr>
          <w:rFonts w:ascii="Tahoma" w:eastAsia="Tahoma" w:hAnsi="Tahoma" w:cs="Tahoma"/>
          <w:color w:val="000000"/>
          <w:sz w:val="20"/>
        </w:rPr>
        <w:t xml:space="preserve">i,ii,iii are true and iv is false </w:t>
      </w:r>
    </w:p>
    <w:p w14:paraId="3B57A199" w14:textId="77777777" w:rsidR="00FE51B4" w:rsidRDefault="009A2ACB">
      <w:pPr>
        <w:numPr>
          <w:ilvl w:val="0"/>
          <w:numId w:val="18"/>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ii is true and i,iii,iv are false. </w:t>
      </w:r>
    </w:p>
    <w:p w14:paraId="2BDF4FAA" w14:textId="77777777" w:rsidR="00FE51B4" w:rsidRDefault="009A2ACB">
      <w:pPr>
        <w:numPr>
          <w:ilvl w:val="0"/>
          <w:numId w:val="19"/>
        </w:numPr>
        <w:tabs>
          <w:tab w:val="clear" w:pos="230"/>
          <w:tab w:val="num" w:pos="234"/>
        </w:tabs>
        <w:spacing w:before="237" w:line="243" w:lineRule="exact"/>
        <w:ind w:left="234" w:right="-200" w:hanging="234"/>
        <w:jc w:val="both"/>
      </w:pPr>
      <w:r>
        <w:rPr>
          <w:rFonts w:ascii="Tahoma" w:eastAsia="Tahoma" w:hAnsi="Tahoma" w:cs="Tahoma"/>
          <w:color w:val="990000"/>
          <w:sz w:val="20"/>
        </w:rPr>
        <w:t>Component Testing is also called as :-</w:t>
      </w:r>
      <w:r>
        <w:rPr>
          <w:rFonts w:ascii="Tahoma" w:eastAsia="Tahoma" w:hAnsi="Tahoma" w:cs="Tahoma"/>
          <w:sz w:val="20"/>
        </w:rPr>
        <w:t xml:space="preserve"> </w:t>
      </w:r>
    </w:p>
    <w:p w14:paraId="30FFECF9" w14:textId="77777777" w:rsidR="00FE51B4" w:rsidRDefault="009A2ACB">
      <w:pPr>
        <w:numPr>
          <w:ilvl w:val="0"/>
          <w:numId w:val="20"/>
        </w:numPr>
        <w:tabs>
          <w:tab w:val="clear" w:pos="344"/>
          <w:tab w:val="num" w:pos="168"/>
        </w:tabs>
        <w:spacing w:before="2" w:line="243" w:lineRule="exact"/>
        <w:ind w:left="168" w:right="-200" w:hanging="168"/>
        <w:jc w:val="both"/>
      </w:pPr>
      <w:r>
        <w:rPr>
          <w:rFonts w:ascii="Tahoma" w:eastAsia="Tahoma" w:hAnsi="Tahoma" w:cs="Tahoma"/>
          <w:color w:val="000000"/>
          <w:sz w:val="20"/>
        </w:rPr>
        <w:t xml:space="preserve">Unit Testing </w:t>
      </w:r>
    </w:p>
    <w:p w14:paraId="6532D97B" w14:textId="77777777" w:rsidR="00FE51B4" w:rsidRDefault="009A2ACB">
      <w:pPr>
        <w:numPr>
          <w:ilvl w:val="1"/>
          <w:numId w:val="20"/>
        </w:numPr>
        <w:tabs>
          <w:tab w:val="clear" w:pos="792"/>
          <w:tab w:val="num" w:pos="220"/>
        </w:tabs>
        <w:spacing w:line="243" w:lineRule="exact"/>
        <w:ind w:left="220" w:right="-200" w:hanging="220"/>
        <w:jc w:val="both"/>
      </w:pPr>
      <w:r>
        <w:rPr>
          <w:rFonts w:ascii="Tahoma" w:eastAsia="Tahoma" w:hAnsi="Tahoma" w:cs="Tahoma"/>
          <w:color w:val="000000"/>
          <w:sz w:val="20"/>
        </w:rPr>
        <w:t xml:space="preserve">Program Testing </w:t>
      </w:r>
    </w:p>
    <w:p w14:paraId="6ACE3965" w14:textId="77777777" w:rsidR="00FE51B4" w:rsidRDefault="009A2ACB">
      <w:pPr>
        <w:numPr>
          <w:ilvl w:val="1"/>
          <w:numId w:val="20"/>
        </w:numPr>
        <w:tabs>
          <w:tab w:val="clear" w:pos="792"/>
          <w:tab w:val="num" w:pos="220"/>
        </w:tabs>
        <w:spacing w:line="243" w:lineRule="exact"/>
        <w:ind w:left="220" w:right="-200" w:hanging="220"/>
        <w:jc w:val="both"/>
      </w:pPr>
      <w:r>
        <w:rPr>
          <w:rFonts w:ascii="Tahoma" w:eastAsia="Tahoma" w:hAnsi="Tahoma" w:cs="Tahoma"/>
          <w:color w:val="000000"/>
          <w:sz w:val="20"/>
        </w:rPr>
        <w:t xml:space="preserve">Module Testing </w:t>
      </w:r>
    </w:p>
    <w:p w14:paraId="047CBF3F" w14:textId="77777777" w:rsidR="00FE51B4" w:rsidRDefault="009A2ACB">
      <w:pPr>
        <w:numPr>
          <w:ilvl w:val="1"/>
          <w:numId w:val="20"/>
        </w:numPr>
        <w:tabs>
          <w:tab w:val="clear" w:pos="792"/>
          <w:tab w:val="num" w:pos="220"/>
        </w:tabs>
        <w:spacing w:before="2" w:after="237" w:line="243" w:lineRule="exact"/>
        <w:ind w:left="220" w:right="-200" w:hanging="220"/>
        <w:jc w:val="both"/>
      </w:pPr>
      <w:r>
        <w:rPr>
          <w:rFonts w:ascii="Tahoma" w:eastAsia="Tahoma" w:hAnsi="Tahoma" w:cs="Tahoma"/>
          <w:color w:val="000000"/>
          <w:sz w:val="20"/>
        </w:rPr>
        <w:t xml:space="preserve">System Component Testing </w:t>
      </w:r>
    </w:p>
    <w:p w14:paraId="40C18890"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i,ii,iii are true and iv is false </w:t>
      </w:r>
    </w:p>
    <w:p w14:paraId="5BA0CA63"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i,ii,iii,iv are false </w:t>
      </w:r>
    </w:p>
    <w:p w14:paraId="42811C25" w14:textId="77777777" w:rsidR="00FE51B4" w:rsidRDefault="009A2ACB">
      <w:pPr>
        <w:numPr>
          <w:ilvl w:val="0"/>
          <w:numId w:val="2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i,ii,iv are true and iii is false </w:t>
      </w:r>
    </w:p>
    <w:p w14:paraId="6E218BA9"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all of above is true </w:t>
      </w:r>
    </w:p>
    <w:p w14:paraId="17F7B288" w14:textId="77777777" w:rsidR="00FE51B4" w:rsidRDefault="009A2ACB">
      <w:pPr>
        <w:numPr>
          <w:ilvl w:val="0"/>
          <w:numId w:val="22"/>
        </w:numPr>
        <w:tabs>
          <w:tab w:val="clear" w:pos="217"/>
          <w:tab w:val="num" w:pos="234"/>
        </w:tabs>
        <w:spacing w:before="242" w:line="243" w:lineRule="exact"/>
        <w:ind w:left="234" w:right="-200" w:hanging="234"/>
        <w:jc w:val="both"/>
      </w:pPr>
      <w:r>
        <w:rPr>
          <w:rFonts w:ascii="Tahoma" w:eastAsia="Tahoma" w:hAnsi="Tahoma" w:cs="Tahoma"/>
          <w:color w:val="990000"/>
          <w:spacing w:val="1"/>
          <w:sz w:val="20"/>
        </w:rPr>
        <w:t>Link</w:t>
      </w:r>
      <w:r>
        <w:rPr>
          <w:rFonts w:ascii="Tahoma" w:eastAsia="Tahoma" w:hAnsi="Tahoma" w:cs="Tahoma"/>
          <w:color w:val="990000"/>
          <w:sz w:val="20"/>
        </w:rPr>
        <w:t xml:space="preserve"> Testing is also called as :</w:t>
      </w:r>
      <w:r>
        <w:rPr>
          <w:rFonts w:ascii="Tahoma" w:eastAsia="Tahoma" w:hAnsi="Tahoma" w:cs="Tahoma"/>
          <w:sz w:val="20"/>
        </w:rPr>
        <w:t xml:space="preserve"> </w:t>
      </w:r>
    </w:p>
    <w:p w14:paraId="1488C0AF" w14:textId="77777777" w:rsidR="00FE51B4" w:rsidRDefault="009A2ACB">
      <w:pPr>
        <w:numPr>
          <w:ilvl w:val="0"/>
          <w:numId w:val="23"/>
        </w:numPr>
        <w:tabs>
          <w:tab w:val="clear" w:pos="344"/>
          <w:tab w:val="num" w:pos="246"/>
        </w:tabs>
        <w:spacing w:line="243" w:lineRule="exact"/>
        <w:ind w:left="246" w:right="-200" w:hanging="246"/>
        <w:jc w:val="both"/>
      </w:pPr>
      <w:r>
        <w:rPr>
          <w:rFonts w:ascii="Tahoma" w:eastAsia="Tahoma" w:hAnsi="Tahoma" w:cs="Tahoma"/>
          <w:color w:val="000000"/>
          <w:sz w:val="20"/>
        </w:rPr>
        <w:t xml:space="preserve">Component Integration testing </w:t>
      </w:r>
    </w:p>
    <w:p w14:paraId="5D54B2AB" w14:textId="77777777" w:rsidR="00FE51B4" w:rsidRDefault="009A2ACB">
      <w:pPr>
        <w:numPr>
          <w:ilvl w:val="0"/>
          <w:numId w:val="23"/>
        </w:numPr>
        <w:tabs>
          <w:tab w:val="clear" w:pos="344"/>
          <w:tab w:val="num" w:pos="246"/>
        </w:tabs>
        <w:spacing w:line="243" w:lineRule="exact"/>
        <w:ind w:left="246" w:right="-200" w:hanging="246"/>
        <w:jc w:val="both"/>
      </w:pPr>
      <w:r>
        <w:rPr>
          <w:rFonts w:ascii="Tahoma" w:eastAsia="Tahoma" w:hAnsi="Tahoma" w:cs="Tahoma"/>
          <w:color w:val="000000"/>
          <w:sz w:val="20"/>
        </w:rPr>
        <w:t xml:space="preserve">Component System Testing </w:t>
      </w:r>
    </w:p>
    <w:p w14:paraId="155733B3" w14:textId="77777777" w:rsidR="00FE51B4" w:rsidRDefault="009A2ACB">
      <w:pPr>
        <w:numPr>
          <w:ilvl w:val="0"/>
          <w:numId w:val="23"/>
        </w:numPr>
        <w:tabs>
          <w:tab w:val="clear" w:pos="344"/>
          <w:tab w:val="num" w:pos="246"/>
        </w:tabs>
        <w:spacing w:line="243" w:lineRule="exact"/>
        <w:ind w:left="246" w:right="6096" w:hanging="246"/>
      </w:pPr>
      <w:r>
        <w:rPr>
          <w:rFonts w:ascii="Tahoma" w:eastAsia="Tahoma" w:hAnsi="Tahoma" w:cs="Tahoma"/>
          <w:color w:val="000000"/>
          <w:sz w:val="20"/>
        </w:rPr>
        <w:t xml:space="preserve">Component Sub System Testing d)Maintenance testing </w:t>
      </w:r>
    </w:p>
    <w:p w14:paraId="4D670AE1" w14:textId="77777777" w:rsidR="00FE51B4" w:rsidRDefault="009A2ACB">
      <w:pPr>
        <w:spacing w:before="236" w:line="243" w:lineRule="exact"/>
        <w:ind w:right="-200"/>
        <w:jc w:val="both"/>
      </w:pPr>
      <w:r>
        <w:rPr>
          <w:rFonts w:ascii="Tahoma" w:eastAsia="Tahoma" w:hAnsi="Tahoma" w:cs="Tahoma"/>
          <w:color w:val="990000"/>
          <w:sz w:val="20"/>
        </w:rPr>
        <w:t>10.</w:t>
      </w:r>
      <w:r>
        <w:rPr>
          <w:rFonts w:ascii="Tahoma" w:eastAsia="Tahoma" w:hAnsi="Tahoma" w:cs="Tahoma"/>
          <w:sz w:val="20"/>
        </w:rPr>
        <w:t xml:space="preserve"> </w:t>
      </w:r>
    </w:p>
    <w:p w14:paraId="05194411" w14:textId="77777777" w:rsidR="00FE51B4" w:rsidRDefault="009A2ACB">
      <w:pPr>
        <w:spacing w:before="285" w:line="243" w:lineRule="exact"/>
        <w:ind w:left="2525" w:right="-200"/>
        <w:jc w:val="both"/>
      </w:pPr>
      <w:r>
        <w:rPr>
          <w:rFonts w:ascii="Tahoma" w:eastAsia="Tahoma" w:hAnsi="Tahoma" w:cs="Tahoma"/>
          <w:b/>
          <w:bCs/>
          <w:color w:val="000000"/>
          <w:sz w:val="20"/>
        </w:rPr>
        <w:t xml:space="preserve">Rule 1 </w:t>
      </w:r>
      <w:r>
        <w:rPr>
          <w:rFonts w:ascii="Tahoma" w:eastAsia="Tahoma" w:hAnsi="Tahoma" w:cs="Tahoma"/>
          <w:b/>
          <w:bCs/>
          <w:color w:val="000000"/>
          <w:spacing w:val="459"/>
          <w:sz w:val="20"/>
        </w:rPr>
        <w:t xml:space="preserve"> </w:t>
      </w:r>
      <w:r>
        <w:rPr>
          <w:rFonts w:ascii="Tahoma" w:eastAsia="Tahoma" w:hAnsi="Tahoma" w:cs="Tahoma"/>
          <w:b/>
          <w:bCs/>
          <w:color w:val="000000"/>
          <w:sz w:val="20"/>
        </w:rPr>
        <w:t>Rule 2</w:t>
      </w:r>
      <w:r>
        <w:rPr>
          <w:rFonts w:ascii="Tahoma" w:eastAsia="Tahoma" w:hAnsi="Tahoma" w:cs="Tahoma"/>
          <w:color w:val="000000"/>
          <w:sz w:val="20"/>
        </w:rPr>
        <w:t xml:space="preserve"> </w:t>
      </w:r>
      <w:r>
        <w:rPr>
          <w:rFonts w:ascii="Tahoma" w:eastAsia="Tahoma" w:hAnsi="Tahoma" w:cs="Tahoma"/>
          <w:b/>
          <w:bCs/>
          <w:color w:val="000000"/>
          <w:spacing w:val="459"/>
          <w:sz w:val="20"/>
        </w:rPr>
        <w:t xml:space="preserve"> </w:t>
      </w:r>
      <w:r>
        <w:rPr>
          <w:rFonts w:ascii="Tahoma" w:eastAsia="Tahoma" w:hAnsi="Tahoma" w:cs="Tahoma"/>
          <w:b/>
          <w:bCs/>
          <w:color w:val="000000"/>
          <w:sz w:val="20"/>
        </w:rPr>
        <w:t>Rule 3</w:t>
      </w:r>
      <w:r>
        <w:rPr>
          <w:rFonts w:ascii="Tahoma" w:eastAsia="Tahoma" w:hAnsi="Tahoma" w:cs="Tahoma"/>
          <w:color w:val="000000"/>
          <w:sz w:val="20"/>
        </w:rPr>
        <w:t xml:space="preserve"> </w:t>
      </w:r>
      <w:r>
        <w:rPr>
          <w:rFonts w:ascii="Tahoma" w:eastAsia="Tahoma" w:hAnsi="Tahoma" w:cs="Tahoma"/>
          <w:b/>
          <w:bCs/>
          <w:color w:val="000000"/>
          <w:spacing w:val="94"/>
          <w:sz w:val="20"/>
        </w:rPr>
        <w:t xml:space="preserve"> </w:t>
      </w:r>
      <w:r>
        <w:rPr>
          <w:rFonts w:ascii="Tahoma" w:eastAsia="Tahoma" w:hAnsi="Tahoma" w:cs="Tahoma"/>
          <w:b/>
          <w:bCs/>
          <w:color w:val="000000"/>
          <w:sz w:val="20"/>
        </w:rPr>
        <w:t>Rule 4</w:t>
      </w:r>
      <w:r>
        <w:rPr>
          <w:rFonts w:ascii="Tahoma" w:eastAsia="Tahoma" w:hAnsi="Tahoma" w:cs="Tahoma"/>
          <w:color w:val="000000"/>
          <w:sz w:val="20"/>
        </w:rPr>
        <w:t xml:space="preserve"> </w:t>
      </w:r>
    </w:p>
    <w:p w14:paraId="3554E9FD" w14:textId="77777777" w:rsidR="00FE51B4" w:rsidRDefault="009A2ACB">
      <w:pPr>
        <w:spacing w:before="59" w:line="243" w:lineRule="exact"/>
        <w:ind w:right="-200"/>
        <w:jc w:val="both"/>
      </w:pPr>
      <w:r>
        <w:rPr>
          <w:rFonts w:ascii="Tahoma" w:eastAsia="Tahoma" w:hAnsi="Tahoma" w:cs="Tahoma"/>
          <w:b/>
          <w:bCs/>
          <w:color w:val="000000"/>
          <w:sz w:val="20"/>
        </w:rPr>
        <w:t xml:space="preserve">Conditions </w:t>
      </w:r>
    </w:p>
    <w:p w14:paraId="15A15007" w14:textId="77777777" w:rsidR="00FE51B4" w:rsidRDefault="009A2ACB">
      <w:pPr>
        <w:spacing w:line="302" w:lineRule="exact"/>
        <w:ind w:right="2915"/>
        <w:jc w:val="both"/>
      </w:pPr>
      <w:r>
        <w:rPr>
          <w:rFonts w:ascii="Tahoma" w:eastAsia="Tahoma" w:hAnsi="Tahoma" w:cs="Tahoma"/>
          <w:color w:val="000000"/>
          <w:sz w:val="20"/>
        </w:rPr>
        <w:t xml:space="preserve">Indian resident? </w:t>
      </w:r>
      <w:r>
        <w:rPr>
          <w:rFonts w:ascii="Tahoma" w:eastAsia="Tahoma" w:hAnsi="Tahoma" w:cs="Tahoma"/>
          <w:color w:val="000000"/>
          <w:spacing w:val="972"/>
          <w:sz w:val="20"/>
        </w:rPr>
        <w:t xml:space="preserve"> </w:t>
      </w:r>
      <w:r>
        <w:rPr>
          <w:rFonts w:ascii="Tahoma" w:eastAsia="Tahoma" w:hAnsi="Tahoma" w:cs="Tahoma"/>
          <w:color w:val="000000"/>
          <w:sz w:val="20"/>
        </w:rPr>
        <w:t xml:space="preserve">False </w:t>
      </w:r>
      <w:r>
        <w:rPr>
          <w:rFonts w:ascii="Tahoma" w:eastAsia="Tahoma" w:hAnsi="Tahoma" w:cs="Tahoma"/>
          <w:color w:val="000000"/>
          <w:spacing w:val="637"/>
          <w:sz w:val="20"/>
        </w:rPr>
        <w:t xml:space="preserve"> </w:t>
      </w:r>
      <w:r>
        <w:rPr>
          <w:rFonts w:ascii="Tahoma" w:eastAsia="Tahoma" w:hAnsi="Tahoma" w:cs="Tahoma"/>
          <w:color w:val="000000"/>
          <w:sz w:val="20"/>
        </w:rPr>
        <w:t xml:space="preserve">True </w:t>
      </w:r>
      <w:r>
        <w:rPr>
          <w:rFonts w:ascii="Tahoma" w:eastAsia="Tahoma" w:hAnsi="Tahoma" w:cs="Tahoma"/>
          <w:color w:val="000000"/>
          <w:spacing w:val="689"/>
          <w:sz w:val="20"/>
        </w:rPr>
        <w:t xml:space="preserve"> </w:t>
      </w:r>
      <w:r>
        <w:rPr>
          <w:rFonts w:ascii="Tahoma" w:eastAsia="Tahoma" w:hAnsi="Tahoma" w:cs="Tahoma"/>
          <w:color w:val="000000"/>
          <w:sz w:val="20"/>
        </w:rPr>
        <w:t xml:space="preserve">True </w:t>
      </w:r>
      <w:r>
        <w:rPr>
          <w:rFonts w:ascii="Tahoma" w:eastAsia="Tahoma" w:hAnsi="Tahoma" w:cs="Tahoma"/>
          <w:color w:val="000000"/>
          <w:spacing w:val="324"/>
          <w:sz w:val="20"/>
        </w:rPr>
        <w:t xml:space="preserve"> </w:t>
      </w:r>
      <w:r>
        <w:rPr>
          <w:rFonts w:ascii="Tahoma" w:eastAsia="Tahoma" w:hAnsi="Tahoma" w:cs="Tahoma"/>
          <w:color w:val="000000"/>
          <w:sz w:val="20"/>
        </w:rPr>
        <w:t xml:space="preserve">True Age between 18 – 55? </w:t>
      </w:r>
      <w:r>
        <w:rPr>
          <w:rFonts w:ascii="Tahoma" w:eastAsia="Tahoma" w:hAnsi="Tahoma" w:cs="Tahoma"/>
          <w:color w:val="000000"/>
          <w:spacing w:val="417"/>
          <w:sz w:val="20"/>
        </w:rPr>
        <w:t xml:space="preserve"> </w:t>
      </w:r>
      <w:r>
        <w:rPr>
          <w:rFonts w:ascii="Tahoma" w:eastAsia="Tahoma" w:hAnsi="Tahoma" w:cs="Tahoma"/>
          <w:color w:val="000000"/>
          <w:sz w:val="20"/>
        </w:rPr>
        <w:t xml:space="preserve">Don't care </w:t>
      </w:r>
      <w:r>
        <w:rPr>
          <w:rFonts w:ascii="Tahoma" w:eastAsia="Tahoma" w:hAnsi="Tahoma" w:cs="Tahoma"/>
          <w:color w:val="000000"/>
          <w:spacing w:val="190"/>
          <w:sz w:val="20"/>
        </w:rPr>
        <w:t xml:space="preserve"> </w:t>
      </w:r>
      <w:r>
        <w:rPr>
          <w:rFonts w:ascii="Tahoma" w:eastAsia="Tahoma" w:hAnsi="Tahoma" w:cs="Tahoma"/>
          <w:color w:val="000000"/>
          <w:sz w:val="20"/>
        </w:rPr>
        <w:t xml:space="preserve">False </w:t>
      </w:r>
      <w:r>
        <w:rPr>
          <w:rFonts w:ascii="Tahoma" w:eastAsia="Tahoma" w:hAnsi="Tahoma" w:cs="Tahoma"/>
          <w:color w:val="000000"/>
          <w:spacing w:val="641"/>
          <w:sz w:val="20"/>
        </w:rPr>
        <w:t xml:space="preserve"> </w:t>
      </w:r>
      <w:r>
        <w:rPr>
          <w:rFonts w:ascii="Tahoma" w:eastAsia="Tahoma" w:hAnsi="Tahoma" w:cs="Tahoma"/>
          <w:color w:val="000000"/>
          <w:sz w:val="20"/>
        </w:rPr>
        <w:t xml:space="preserve">True </w:t>
      </w:r>
      <w:r>
        <w:rPr>
          <w:rFonts w:ascii="Tahoma" w:eastAsia="Tahoma" w:hAnsi="Tahoma" w:cs="Tahoma"/>
          <w:color w:val="000000"/>
          <w:spacing w:val="324"/>
          <w:sz w:val="20"/>
        </w:rPr>
        <w:t xml:space="preserve"> </w:t>
      </w:r>
      <w:r>
        <w:rPr>
          <w:rFonts w:ascii="Tahoma" w:eastAsia="Tahoma" w:hAnsi="Tahoma" w:cs="Tahoma"/>
          <w:color w:val="000000"/>
          <w:sz w:val="20"/>
        </w:rPr>
        <w:t xml:space="preserve">True Married? </w:t>
      </w:r>
      <w:r>
        <w:rPr>
          <w:rFonts w:ascii="Tahoma" w:eastAsia="Tahoma" w:hAnsi="Tahoma" w:cs="Tahoma"/>
          <w:color w:val="000000"/>
          <w:spacing w:val="1636"/>
          <w:sz w:val="20"/>
        </w:rPr>
        <w:t xml:space="preserve"> </w:t>
      </w:r>
      <w:r>
        <w:rPr>
          <w:rFonts w:ascii="Tahoma" w:eastAsia="Tahoma" w:hAnsi="Tahoma" w:cs="Tahoma"/>
          <w:color w:val="000000"/>
          <w:sz w:val="20"/>
        </w:rPr>
        <w:t xml:space="preserve">Don't Care </w:t>
      </w:r>
      <w:r>
        <w:rPr>
          <w:rFonts w:ascii="Tahoma" w:eastAsia="Tahoma" w:hAnsi="Tahoma" w:cs="Tahoma"/>
          <w:color w:val="000000"/>
          <w:spacing w:val="162"/>
          <w:sz w:val="20"/>
        </w:rPr>
        <w:t xml:space="preserve"> </w:t>
      </w:r>
      <w:r>
        <w:rPr>
          <w:rFonts w:ascii="Tahoma" w:eastAsia="Tahoma" w:hAnsi="Tahoma" w:cs="Tahoma"/>
          <w:color w:val="000000"/>
          <w:sz w:val="20"/>
        </w:rPr>
        <w:t xml:space="preserve">Don't Care </w:t>
      </w:r>
      <w:r>
        <w:rPr>
          <w:rFonts w:ascii="Tahoma" w:eastAsia="Tahoma" w:hAnsi="Tahoma" w:cs="Tahoma"/>
          <w:color w:val="000000"/>
          <w:spacing w:val="167"/>
          <w:sz w:val="20"/>
        </w:rPr>
        <w:t xml:space="preserve"> </w:t>
      </w:r>
      <w:r>
        <w:rPr>
          <w:rFonts w:ascii="Tahoma" w:eastAsia="Tahoma" w:hAnsi="Tahoma" w:cs="Tahoma"/>
          <w:color w:val="000000"/>
          <w:sz w:val="20"/>
        </w:rPr>
        <w:t xml:space="preserve">False </w:t>
      </w:r>
      <w:r>
        <w:rPr>
          <w:rFonts w:ascii="Tahoma" w:eastAsia="Tahoma" w:hAnsi="Tahoma" w:cs="Tahoma"/>
          <w:color w:val="000000"/>
          <w:spacing w:val="277"/>
          <w:sz w:val="20"/>
        </w:rPr>
        <w:t xml:space="preserve"> </w:t>
      </w:r>
      <w:r>
        <w:rPr>
          <w:rFonts w:ascii="Tahoma" w:eastAsia="Tahoma" w:hAnsi="Tahoma" w:cs="Tahoma"/>
          <w:color w:val="000000"/>
          <w:sz w:val="20"/>
        </w:rPr>
        <w:t xml:space="preserve">True </w:t>
      </w:r>
      <w:r>
        <w:rPr>
          <w:rFonts w:ascii="Tahoma" w:eastAsia="Tahoma" w:hAnsi="Tahoma" w:cs="Tahoma"/>
          <w:b/>
          <w:bCs/>
          <w:color w:val="000000"/>
          <w:sz w:val="20"/>
        </w:rPr>
        <w:t>Actions</w:t>
      </w:r>
      <w:r>
        <w:rPr>
          <w:rFonts w:ascii="Tahoma" w:eastAsia="Tahoma" w:hAnsi="Tahoma" w:cs="Tahoma"/>
          <w:color w:val="000000"/>
          <w:sz w:val="20"/>
        </w:rPr>
        <w:t xml:space="preserve"> </w:t>
      </w:r>
    </w:p>
    <w:p w14:paraId="6887CA19" w14:textId="77777777" w:rsidR="00FE51B4" w:rsidRDefault="009A2ACB">
      <w:pPr>
        <w:spacing w:before="5" w:line="297" w:lineRule="exact"/>
        <w:ind w:right="2867"/>
        <w:jc w:val="both"/>
      </w:pPr>
      <w:r>
        <w:rPr>
          <w:rFonts w:ascii="Tahoma" w:eastAsia="Tahoma" w:hAnsi="Tahoma" w:cs="Tahoma"/>
          <w:color w:val="000000"/>
          <w:sz w:val="20"/>
        </w:rPr>
        <w:t xml:space="preserve">Issue Memebership? </w:t>
      </w:r>
      <w:r>
        <w:rPr>
          <w:rFonts w:ascii="Tahoma" w:eastAsia="Tahoma" w:hAnsi="Tahoma" w:cs="Tahoma"/>
          <w:color w:val="000000"/>
          <w:spacing w:val="589"/>
          <w:sz w:val="20"/>
        </w:rPr>
        <w:t xml:space="preserve"> </w:t>
      </w:r>
      <w:r>
        <w:rPr>
          <w:rFonts w:ascii="Tahoma" w:eastAsia="Tahoma" w:hAnsi="Tahoma" w:cs="Tahoma"/>
          <w:color w:val="000000"/>
          <w:sz w:val="20"/>
        </w:rPr>
        <w:t xml:space="preserve">False </w:t>
      </w:r>
      <w:r>
        <w:rPr>
          <w:rFonts w:ascii="Tahoma" w:eastAsia="Tahoma" w:hAnsi="Tahoma" w:cs="Tahoma"/>
          <w:color w:val="000000"/>
          <w:spacing w:val="637"/>
          <w:sz w:val="20"/>
        </w:rPr>
        <w:t xml:space="preserve"> </w:t>
      </w:r>
      <w:r>
        <w:rPr>
          <w:rFonts w:ascii="Tahoma" w:eastAsia="Tahoma" w:hAnsi="Tahoma" w:cs="Tahoma"/>
          <w:color w:val="000000"/>
          <w:sz w:val="20"/>
        </w:rPr>
        <w:t xml:space="preserve">False </w:t>
      </w:r>
      <w:r>
        <w:rPr>
          <w:rFonts w:ascii="Tahoma" w:eastAsia="Tahoma" w:hAnsi="Tahoma" w:cs="Tahoma"/>
          <w:color w:val="000000"/>
          <w:spacing w:val="641"/>
          <w:sz w:val="20"/>
        </w:rPr>
        <w:t xml:space="preserve"> </w:t>
      </w:r>
      <w:r>
        <w:rPr>
          <w:rFonts w:ascii="Tahoma" w:eastAsia="Tahoma" w:hAnsi="Tahoma" w:cs="Tahoma"/>
          <w:color w:val="000000"/>
          <w:sz w:val="20"/>
        </w:rPr>
        <w:t xml:space="preserve">True </w:t>
      </w:r>
      <w:r>
        <w:rPr>
          <w:rFonts w:ascii="Tahoma" w:eastAsia="Tahoma" w:hAnsi="Tahoma" w:cs="Tahoma"/>
          <w:color w:val="000000"/>
          <w:spacing w:val="324"/>
          <w:sz w:val="20"/>
        </w:rPr>
        <w:t xml:space="preserve"> </w:t>
      </w:r>
      <w:r>
        <w:rPr>
          <w:rFonts w:ascii="Tahoma" w:eastAsia="Tahoma" w:hAnsi="Tahoma" w:cs="Tahoma"/>
          <w:color w:val="000000"/>
          <w:sz w:val="20"/>
        </w:rPr>
        <w:t xml:space="preserve">True Offer 10% discount? </w:t>
      </w:r>
      <w:r>
        <w:rPr>
          <w:rFonts w:ascii="Tahoma" w:eastAsia="Tahoma" w:hAnsi="Tahoma" w:cs="Tahoma"/>
          <w:color w:val="000000"/>
          <w:spacing w:val="580"/>
          <w:sz w:val="20"/>
        </w:rPr>
        <w:t xml:space="preserve"> </w:t>
      </w:r>
      <w:r>
        <w:rPr>
          <w:rFonts w:ascii="Tahoma" w:eastAsia="Tahoma" w:hAnsi="Tahoma" w:cs="Tahoma"/>
          <w:color w:val="000000"/>
          <w:sz w:val="20"/>
        </w:rPr>
        <w:t xml:space="preserve">False </w:t>
      </w:r>
      <w:r>
        <w:rPr>
          <w:rFonts w:ascii="Tahoma" w:eastAsia="Tahoma" w:hAnsi="Tahoma" w:cs="Tahoma"/>
          <w:color w:val="000000"/>
          <w:spacing w:val="637"/>
          <w:sz w:val="20"/>
        </w:rPr>
        <w:t xml:space="preserve"> </w:t>
      </w:r>
      <w:r>
        <w:rPr>
          <w:rFonts w:ascii="Tahoma" w:eastAsia="Tahoma" w:hAnsi="Tahoma" w:cs="Tahoma"/>
          <w:color w:val="000000"/>
          <w:sz w:val="20"/>
        </w:rPr>
        <w:t xml:space="preserve">False </w:t>
      </w:r>
      <w:r>
        <w:rPr>
          <w:rFonts w:ascii="Tahoma" w:eastAsia="Tahoma" w:hAnsi="Tahoma" w:cs="Tahoma"/>
          <w:color w:val="000000"/>
          <w:spacing w:val="641"/>
          <w:sz w:val="20"/>
        </w:rPr>
        <w:t xml:space="preserve"> </w:t>
      </w:r>
      <w:r>
        <w:rPr>
          <w:rFonts w:ascii="Tahoma" w:eastAsia="Tahoma" w:hAnsi="Tahoma" w:cs="Tahoma"/>
          <w:color w:val="000000"/>
          <w:sz w:val="20"/>
        </w:rPr>
        <w:t xml:space="preserve">True </w:t>
      </w:r>
      <w:r>
        <w:rPr>
          <w:rFonts w:ascii="Tahoma" w:eastAsia="Tahoma" w:hAnsi="Tahoma" w:cs="Tahoma"/>
          <w:color w:val="000000"/>
          <w:spacing w:val="324"/>
          <w:sz w:val="20"/>
        </w:rPr>
        <w:t xml:space="preserve"> </w:t>
      </w:r>
      <w:r>
        <w:rPr>
          <w:rFonts w:ascii="Tahoma" w:eastAsia="Tahoma" w:hAnsi="Tahoma" w:cs="Tahoma"/>
          <w:color w:val="000000"/>
          <w:sz w:val="20"/>
        </w:rPr>
        <w:t xml:space="preserve">False </w:t>
      </w:r>
    </w:p>
    <w:p w14:paraId="3C610BB5" w14:textId="77777777" w:rsidR="00FE51B4" w:rsidRDefault="009A2ACB">
      <w:pPr>
        <w:spacing w:before="45" w:line="243" w:lineRule="exact"/>
        <w:ind w:right="-200"/>
        <w:jc w:val="both"/>
      </w:pPr>
      <w:r>
        <w:rPr>
          <w:rFonts w:ascii="Tahoma" w:eastAsia="Tahoma" w:hAnsi="Tahoma" w:cs="Tahoma"/>
          <w:color w:val="990000"/>
          <w:sz w:val="20"/>
        </w:rPr>
        <w:t>A.TC1: Anand is a 32 year old married, residing in Kolkatta.</w:t>
      </w:r>
      <w:r>
        <w:rPr>
          <w:rFonts w:ascii="Tahoma" w:eastAsia="Tahoma" w:hAnsi="Tahoma" w:cs="Tahoma"/>
          <w:sz w:val="20"/>
        </w:rPr>
        <w:t xml:space="preserve"> </w:t>
      </w:r>
    </w:p>
    <w:p w14:paraId="720AE46F" w14:textId="77777777" w:rsidR="00FE51B4" w:rsidRDefault="009A2ACB">
      <w:pPr>
        <w:spacing w:before="2" w:after="237" w:line="243" w:lineRule="exact"/>
        <w:ind w:right="-200"/>
        <w:jc w:val="both"/>
      </w:pPr>
      <w:r>
        <w:rPr>
          <w:rFonts w:ascii="Tahoma" w:eastAsia="Tahoma" w:hAnsi="Tahoma" w:cs="Tahoma"/>
          <w:color w:val="990000"/>
          <w:sz w:val="20"/>
        </w:rPr>
        <w:t xml:space="preserve">B.TC3: Attapattu is a 65 year </w:t>
      </w:r>
      <w:r>
        <w:rPr>
          <w:rFonts w:ascii="Tahoma" w:eastAsia="Tahoma" w:hAnsi="Tahoma" w:cs="Tahoma"/>
          <w:color w:val="990000"/>
          <w:spacing w:val="1"/>
          <w:sz w:val="20"/>
        </w:rPr>
        <w:t>old</w:t>
      </w:r>
      <w:r>
        <w:rPr>
          <w:rFonts w:ascii="Tahoma" w:eastAsia="Tahoma" w:hAnsi="Tahoma" w:cs="Tahoma"/>
          <w:color w:val="990000"/>
          <w:sz w:val="20"/>
        </w:rPr>
        <w:t xml:space="preserve"> married person, residing in Colombo.</w:t>
      </w:r>
      <w:r>
        <w:rPr>
          <w:rFonts w:ascii="Tahoma" w:eastAsia="Tahoma" w:hAnsi="Tahoma" w:cs="Tahoma"/>
          <w:sz w:val="20"/>
        </w:rPr>
        <w:t xml:space="preserve"> </w:t>
      </w:r>
    </w:p>
    <w:p w14:paraId="26EA73AE" w14:textId="77777777" w:rsidR="00FE51B4" w:rsidRDefault="009A2ACB">
      <w:pPr>
        <w:numPr>
          <w:ilvl w:val="0"/>
          <w:numId w:val="24"/>
        </w:numPr>
        <w:spacing w:line="243" w:lineRule="exact"/>
        <w:ind w:right="-200"/>
        <w:jc w:val="both"/>
      </w:pPr>
      <w:r>
        <w:rPr>
          <w:rFonts w:ascii="Tahoma" w:eastAsia="Tahoma" w:hAnsi="Tahoma" w:cs="Tahoma"/>
          <w:color w:val="000000"/>
          <w:sz w:val="20"/>
        </w:rPr>
        <w:t xml:space="preserve">A – Issue membership, 10% discount, B – Issue membership, offer no discount. B </w:t>
      </w:r>
    </w:p>
    <w:p w14:paraId="0B64AFB5" w14:textId="77777777" w:rsidR="00FE51B4" w:rsidRDefault="009A2ACB">
      <w:pPr>
        <w:numPr>
          <w:ilvl w:val="0"/>
          <w:numId w:val="24"/>
        </w:numPr>
        <w:spacing w:line="243" w:lineRule="exact"/>
        <w:ind w:right="-200"/>
        <w:jc w:val="both"/>
      </w:pPr>
      <w:r>
        <w:rPr>
          <w:rFonts w:ascii="Tahoma" w:eastAsia="Tahoma" w:hAnsi="Tahoma" w:cs="Tahoma"/>
          <w:color w:val="000000"/>
          <w:sz w:val="20"/>
        </w:rPr>
        <w:t xml:space="preserve">A – Don’t Issue membership, B – Don’t offer discount. C </w:t>
      </w:r>
    </w:p>
    <w:p w14:paraId="30B56FE6" w14:textId="77777777" w:rsidR="00FE51B4" w:rsidRDefault="009A2ACB">
      <w:pPr>
        <w:numPr>
          <w:ilvl w:val="0"/>
          <w:numId w:val="24"/>
        </w:numPr>
        <w:spacing w:before="2" w:line="243" w:lineRule="exact"/>
        <w:ind w:right="-200"/>
        <w:jc w:val="both"/>
      </w:pPr>
      <w:r>
        <w:rPr>
          <w:rFonts w:ascii="Tahoma" w:eastAsia="Tahoma" w:hAnsi="Tahoma" w:cs="Tahoma"/>
          <w:color w:val="000000"/>
          <w:sz w:val="20"/>
        </w:rPr>
        <w:t xml:space="preserve">A – Issue membership, no discount, B – Don’t Issue membership. </w:t>
      </w:r>
    </w:p>
    <w:p w14:paraId="3B92866C" w14:textId="77777777" w:rsidR="00FE51B4" w:rsidRDefault="009A2ACB">
      <w:pPr>
        <w:numPr>
          <w:ilvl w:val="0"/>
          <w:numId w:val="24"/>
        </w:numPr>
        <w:spacing w:line="243" w:lineRule="exact"/>
        <w:ind w:right="-200"/>
        <w:jc w:val="both"/>
      </w:pPr>
      <w:r>
        <w:rPr>
          <w:rFonts w:ascii="Tahoma" w:eastAsia="Tahoma" w:hAnsi="Tahoma" w:cs="Tahoma"/>
          <w:color w:val="000000"/>
          <w:sz w:val="20"/>
        </w:rPr>
        <w:t>Issue membership</w:t>
      </w:r>
      <w:r>
        <w:rPr>
          <w:rFonts w:ascii="Tahoma" w:eastAsia="Tahoma" w:hAnsi="Tahoma" w:cs="Tahoma"/>
          <w:color w:val="000000"/>
          <w:sz w:val="20"/>
        </w:rPr>
        <w:t xml:space="preserve">, no discount, B- Issue membership with 10% discount. </w:t>
      </w:r>
    </w:p>
    <w:p w14:paraId="7F3BBC17" w14:textId="77777777" w:rsidR="00FE51B4" w:rsidRDefault="009A2ACB">
      <w:pPr>
        <w:numPr>
          <w:ilvl w:val="0"/>
          <w:numId w:val="25"/>
        </w:numPr>
        <w:spacing w:before="242" w:line="243" w:lineRule="exact"/>
        <w:ind w:right="-200"/>
        <w:jc w:val="both"/>
      </w:pPr>
      <w:r>
        <w:rPr>
          <w:rFonts w:ascii="Tahoma" w:eastAsia="Tahoma" w:hAnsi="Tahoma" w:cs="Tahoma"/>
          <w:color w:val="990000"/>
          <w:sz w:val="20"/>
        </w:rPr>
        <w:t>Methodologies adopted while performing Maintenance Testing:-</w:t>
      </w:r>
      <w:r>
        <w:rPr>
          <w:rFonts w:ascii="Tahoma" w:eastAsia="Tahoma" w:hAnsi="Tahoma" w:cs="Tahoma"/>
          <w:sz w:val="20"/>
        </w:rPr>
        <w:t xml:space="preserve"> </w:t>
      </w:r>
    </w:p>
    <w:p w14:paraId="31ABBCE9"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Breadth Test and Depth Test </w:t>
      </w:r>
    </w:p>
    <w:p w14:paraId="247B088B"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Retesting </w:t>
      </w:r>
    </w:p>
    <w:p w14:paraId="1F03846E"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Confirmation Testing </w:t>
      </w:r>
    </w:p>
    <w:p w14:paraId="64FC31D2" w14:textId="77777777" w:rsidR="00FE51B4" w:rsidRDefault="009A2ACB">
      <w:pPr>
        <w:numPr>
          <w:ilvl w:val="0"/>
          <w:numId w:val="2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Sanity Testing </w:t>
      </w:r>
    </w:p>
    <w:p w14:paraId="3A103888" w14:textId="77777777" w:rsidR="00FE51B4" w:rsidRDefault="009A2ACB">
      <w:pPr>
        <w:numPr>
          <w:ilvl w:val="0"/>
          <w:numId w:val="27"/>
        </w:numPr>
        <w:spacing w:before="237" w:line="243" w:lineRule="exact"/>
        <w:ind w:right="-200"/>
        <w:jc w:val="both"/>
      </w:pPr>
      <w:r>
        <w:rPr>
          <w:rFonts w:ascii="Tahoma" w:eastAsia="Tahoma" w:hAnsi="Tahoma" w:cs="Tahoma"/>
          <w:color w:val="990000"/>
          <w:sz w:val="20"/>
        </w:rPr>
        <w:t xml:space="preserve">Which of the following is true about Formal Review or </w:t>
      </w:r>
      <w:r>
        <w:rPr>
          <w:rFonts w:ascii="Tahoma" w:eastAsia="Tahoma" w:hAnsi="Tahoma" w:cs="Tahoma"/>
          <w:color w:val="990000"/>
          <w:sz w:val="20"/>
        </w:rPr>
        <w:t>Inspection:-</w:t>
      </w:r>
      <w:r>
        <w:rPr>
          <w:rFonts w:ascii="Tahoma" w:eastAsia="Tahoma" w:hAnsi="Tahoma" w:cs="Tahoma"/>
          <w:sz w:val="20"/>
        </w:rPr>
        <w:t xml:space="preserve"> </w:t>
      </w:r>
    </w:p>
    <w:p w14:paraId="1B557AD2" w14:textId="77777777" w:rsidR="00FE51B4" w:rsidRDefault="009A2ACB">
      <w:pPr>
        <w:numPr>
          <w:ilvl w:val="0"/>
          <w:numId w:val="28"/>
        </w:numPr>
        <w:tabs>
          <w:tab w:val="clear" w:pos="230"/>
          <w:tab w:val="num" w:pos="173"/>
        </w:tabs>
        <w:spacing w:before="2" w:line="243" w:lineRule="exact"/>
        <w:ind w:left="173" w:right="-200" w:hanging="173"/>
        <w:jc w:val="both"/>
      </w:pPr>
      <w:r>
        <w:rPr>
          <w:rFonts w:ascii="Tahoma" w:eastAsia="Tahoma" w:hAnsi="Tahoma" w:cs="Tahoma"/>
          <w:color w:val="990000"/>
          <w:sz w:val="20"/>
        </w:rPr>
        <w:t xml:space="preserve">Led by Trained Moderator (not the author). </w:t>
      </w:r>
    </w:p>
    <w:p w14:paraId="395593B8" w14:textId="77777777" w:rsidR="00FE51B4" w:rsidRDefault="009A2ACB">
      <w:pPr>
        <w:numPr>
          <w:ilvl w:val="1"/>
          <w:numId w:val="28"/>
        </w:numPr>
        <w:tabs>
          <w:tab w:val="clear" w:pos="792"/>
          <w:tab w:val="num" w:pos="216"/>
        </w:tabs>
        <w:spacing w:line="243" w:lineRule="exact"/>
        <w:ind w:left="216" w:right="-200" w:hanging="216"/>
        <w:jc w:val="both"/>
      </w:pPr>
      <w:r>
        <w:rPr>
          <w:rFonts w:ascii="Tahoma" w:eastAsia="Tahoma" w:hAnsi="Tahoma" w:cs="Tahoma"/>
          <w:color w:val="990000"/>
          <w:sz w:val="20"/>
        </w:rPr>
        <w:t xml:space="preserve">No Pre Meeting Preparations </w:t>
      </w:r>
    </w:p>
    <w:p w14:paraId="2310D3FC" w14:textId="77777777" w:rsidR="00FE51B4" w:rsidRDefault="009A2ACB">
      <w:pPr>
        <w:numPr>
          <w:ilvl w:val="1"/>
          <w:numId w:val="28"/>
        </w:numPr>
        <w:tabs>
          <w:tab w:val="clear" w:pos="792"/>
          <w:tab w:val="num" w:pos="216"/>
        </w:tabs>
        <w:spacing w:line="243" w:lineRule="exact"/>
        <w:ind w:left="216" w:right="-200" w:hanging="216"/>
        <w:jc w:val="both"/>
      </w:pPr>
      <w:r>
        <w:rPr>
          <w:rFonts w:ascii="Tahoma" w:eastAsia="Tahoma" w:hAnsi="Tahoma" w:cs="Tahoma"/>
          <w:color w:val="990000"/>
          <w:sz w:val="20"/>
        </w:rPr>
        <w:t xml:space="preserve">Formal Follow up process. </w:t>
      </w:r>
    </w:p>
    <w:p w14:paraId="57A131BA" w14:textId="77777777" w:rsidR="00FE51B4" w:rsidRDefault="009A2ACB">
      <w:pPr>
        <w:numPr>
          <w:ilvl w:val="0"/>
          <w:numId w:val="29"/>
        </w:numPr>
        <w:tabs>
          <w:tab w:val="clear" w:pos="344"/>
          <w:tab w:val="num" w:pos="274"/>
        </w:tabs>
        <w:spacing w:before="27" w:after="242" w:line="243" w:lineRule="exact"/>
        <w:ind w:left="274" w:right="-200" w:hanging="274"/>
        <w:jc w:val="both"/>
      </w:pPr>
      <w:r>
        <w:rPr>
          <w:rFonts w:ascii="Tahoma" w:eastAsia="Tahoma" w:hAnsi="Tahoma" w:cs="Tahoma"/>
          <w:color w:val="990000"/>
          <w:sz w:val="20"/>
        </w:rPr>
        <w:lastRenderedPageBreak/>
        <w:t>Main Objective is to find defects</w:t>
      </w:r>
      <w:r>
        <w:rPr>
          <w:rFonts w:ascii="Tahoma" w:eastAsia="Tahoma" w:hAnsi="Tahoma" w:cs="Tahoma"/>
          <w:sz w:val="20"/>
        </w:rPr>
        <w:t xml:space="preserve"> </w:t>
      </w:r>
    </w:p>
    <w:p w14:paraId="5DFD9BD6"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ii is true and i,iii,iv are false </w:t>
      </w:r>
    </w:p>
    <w:p w14:paraId="655056D4"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i,iii,iv are true and ii is false </w:t>
      </w:r>
    </w:p>
    <w:p w14:paraId="561FE70B"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i,iii,iv are false and ii is true </w:t>
      </w:r>
    </w:p>
    <w:p w14:paraId="20EF7DA5"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iii is true and I,ii,iv are false </w:t>
      </w:r>
    </w:p>
    <w:p w14:paraId="1EB3E4F5" w14:textId="77777777" w:rsidR="00FE51B4" w:rsidRDefault="009A2ACB">
      <w:pPr>
        <w:numPr>
          <w:ilvl w:val="0"/>
          <w:numId w:val="31"/>
        </w:numPr>
        <w:tabs>
          <w:tab w:val="clear" w:pos="344"/>
          <w:tab w:val="num" w:pos="341"/>
        </w:tabs>
        <w:spacing w:before="242" w:line="243" w:lineRule="exact"/>
        <w:ind w:left="341" w:right="-200" w:hanging="341"/>
        <w:jc w:val="both"/>
      </w:pPr>
      <w:r>
        <w:rPr>
          <w:rFonts w:ascii="Tahoma" w:eastAsia="Tahoma" w:hAnsi="Tahoma" w:cs="Tahoma"/>
          <w:color w:val="990000"/>
          <w:sz w:val="20"/>
        </w:rPr>
        <w:t xml:space="preserve">The Phases of formal review process is mentioned below arrange them in the correct order. </w:t>
      </w:r>
    </w:p>
    <w:p w14:paraId="76633F73" w14:textId="77777777" w:rsidR="00FE51B4" w:rsidRDefault="009A2ACB">
      <w:pPr>
        <w:numPr>
          <w:ilvl w:val="0"/>
          <w:numId w:val="32"/>
        </w:numPr>
        <w:tabs>
          <w:tab w:val="clear" w:pos="230"/>
          <w:tab w:val="num" w:pos="173"/>
        </w:tabs>
        <w:spacing w:line="243" w:lineRule="exact"/>
        <w:ind w:left="173" w:right="-200" w:hanging="173"/>
        <w:jc w:val="both"/>
      </w:pPr>
      <w:r>
        <w:rPr>
          <w:rFonts w:ascii="Tahoma" w:eastAsia="Tahoma" w:hAnsi="Tahoma" w:cs="Tahoma"/>
          <w:color w:val="990000"/>
          <w:sz w:val="20"/>
        </w:rPr>
        <w:t xml:space="preserve">Planning </w:t>
      </w:r>
    </w:p>
    <w:p w14:paraId="588624AC" w14:textId="77777777" w:rsidR="00FE51B4" w:rsidRDefault="009A2ACB">
      <w:pPr>
        <w:numPr>
          <w:ilvl w:val="1"/>
          <w:numId w:val="32"/>
        </w:numPr>
        <w:tabs>
          <w:tab w:val="clear" w:pos="792"/>
          <w:tab w:val="num" w:pos="220"/>
        </w:tabs>
        <w:spacing w:before="2" w:line="243" w:lineRule="exact"/>
        <w:ind w:left="220" w:right="-200" w:hanging="220"/>
        <w:jc w:val="both"/>
      </w:pPr>
      <w:r>
        <w:rPr>
          <w:rFonts w:ascii="Tahoma" w:eastAsia="Tahoma" w:hAnsi="Tahoma" w:cs="Tahoma"/>
          <w:color w:val="990000"/>
          <w:sz w:val="20"/>
        </w:rPr>
        <w:t xml:space="preserve">Review Meeting </w:t>
      </w:r>
    </w:p>
    <w:p w14:paraId="2D39CB1A" w14:textId="77777777" w:rsidR="00FE51B4" w:rsidRDefault="009A2ACB">
      <w:pPr>
        <w:numPr>
          <w:ilvl w:val="1"/>
          <w:numId w:val="32"/>
        </w:numPr>
        <w:tabs>
          <w:tab w:val="clear" w:pos="792"/>
          <w:tab w:val="num" w:pos="220"/>
        </w:tabs>
        <w:spacing w:line="243" w:lineRule="exact"/>
        <w:ind w:left="220" w:right="-200" w:hanging="220"/>
        <w:jc w:val="both"/>
      </w:pPr>
      <w:r>
        <w:rPr>
          <w:rFonts w:ascii="Tahoma" w:eastAsia="Tahoma" w:hAnsi="Tahoma" w:cs="Tahoma"/>
          <w:color w:val="990000"/>
          <w:sz w:val="20"/>
        </w:rPr>
        <w:t xml:space="preserve">Rework </w:t>
      </w:r>
    </w:p>
    <w:p w14:paraId="1D317E83" w14:textId="77777777" w:rsidR="00FE51B4" w:rsidRDefault="009A2ACB">
      <w:pPr>
        <w:numPr>
          <w:ilvl w:val="1"/>
          <w:numId w:val="32"/>
        </w:numPr>
        <w:tabs>
          <w:tab w:val="clear" w:pos="792"/>
          <w:tab w:val="num" w:pos="220"/>
        </w:tabs>
        <w:spacing w:line="243" w:lineRule="exact"/>
        <w:ind w:left="220" w:right="-200" w:hanging="220"/>
        <w:jc w:val="both"/>
      </w:pPr>
      <w:r>
        <w:rPr>
          <w:rFonts w:ascii="Tahoma" w:eastAsia="Tahoma" w:hAnsi="Tahoma" w:cs="Tahoma"/>
          <w:color w:val="990000"/>
          <w:sz w:val="20"/>
        </w:rPr>
        <w:t xml:space="preserve">Individual Preparations </w:t>
      </w:r>
    </w:p>
    <w:p w14:paraId="0ECF27CF" w14:textId="77777777" w:rsidR="00FE51B4" w:rsidRDefault="009A2ACB">
      <w:pPr>
        <w:numPr>
          <w:ilvl w:val="1"/>
          <w:numId w:val="32"/>
        </w:numPr>
        <w:tabs>
          <w:tab w:val="clear" w:pos="792"/>
          <w:tab w:val="num" w:pos="220"/>
        </w:tabs>
        <w:spacing w:before="2" w:line="243" w:lineRule="exact"/>
        <w:ind w:left="220" w:right="-200" w:hanging="220"/>
        <w:jc w:val="both"/>
      </w:pPr>
      <w:r>
        <w:rPr>
          <w:rFonts w:ascii="Tahoma" w:eastAsia="Tahoma" w:hAnsi="Tahoma" w:cs="Tahoma"/>
          <w:color w:val="990000"/>
          <w:sz w:val="20"/>
        </w:rPr>
        <w:t xml:space="preserve">Kick Off </w:t>
      </w:r>
    </w:p>
    <w:p w14:paraId="3C36D6DD" w14:textId="77777777" w:rsidR="00FE51B4" w:rsidRDefault="009A2ACB">
      <w:pPr>
        <w:numPr>
          <w:ilvl w:val="1"/>
          <w:numId w:val="32"/>
        </w:numPr>
        <w:tabs>
          <w:tab w:val="clear" w:pos="792"/>
          <w:tab w:val="num" w:pos="220"/>
        </w:tabs>
        <w:spacing w:after="237" w:line="243" w:lineRule="exact"/>
        <w:ind w:left="220" w:right="-200" w:hanging="220"/>
        <w:jc w:val="both"/>
      </w:pPr>
      <w:r>
        <w:rPr>
          <w:rFonts w:ascii="Tahoma" w:eastAsia="Tahoma" w:hAnsi="Tahoma" w:cs="Tahoma"/>
          <w:color w:val="990000"/>
          <w:sz w:val="20"/>
        </w:rPr>
        <w:t>Follow Up</w:t>
      </w:r>
      <w:r>
        <w:rPr>
          <w:rFonts w:ascii="Tahoma" w:eastAsia="Tahoma" w:hAnsi="Tahoma" w:cs="Tahoma"/>
          <w:sz w:val="20"/>
        </w:rPr>
        <w:t xml:space="preserve"> </w:t>
      </w:r>
    </w:p>
    <w:p w14:paraId="1EDDABA3" w14:textId="77777777" w:rsidR="00FE51B4" w:rsidRDefault="009A2ACB">
      <w:pPr>
        <w:numPr>
          <w:ilvl w:val="0"/>
          <w:numId w:val="33"/>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i,ii,iii,iv,v,vi </w:t>
      </w:r>
    </w:p>
    <w:p w14:paraId="390E4D67" w14:textId="77777777" w:rsidR="00FE51B4" w:rsidRDefault="009A2ACB">
      <w:pPr>
        <w:numPr>
          <w:ilvl w:val="0"/>
          <w:numId w:val="33"/>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vi,i,ii,iii,iv,v </w:t>
      </w:r>
    </w:p>
    <w:p w14:paraId="74BC434E" w14:textId="77777777" w:rsidR="00FE51B4" w:rsidRDefault="009A2ACB">
      <w:pPr>
        <w:numPr>
          <w:ilvl w:val="0"/>
          <w:numId w:val="33"/>
        </w:numPr>
        <w:tabs>
          <w:tab w:val="clear" w:pos="341"/>
          <w:tab w:val="num" w:pos="246"/>
        </w:tabs>
        <w:spacing w:line="243" w:lineRule="exact"/>
        <w:ind w:left="246" w:right="-200" w:hanging="246"/>
        <w:jc w:val="both"/>
      </w:pPr>
      <w:r>
        <w:rPr>
          <w:rFonts w:ascii="Tahoma" w:eastAsia="Tahoma" w:hAnsi="Tahoma" w:cs="Tahoma"/>
          <w:color w:val="000000"/>
          <w:sz w:val="20"/>
        </w:rPr>
        <w:t xml:space="preserve">i,v,iv,ii,iii,vi </w:t>
      </w:r>
    </w:p>
    <w:p w14:paraId="756EEDD6" w14:textId="77777777" w:rsidR="00FE51B4" w:rsidRDefault="009A2ACB">
      <w:pPr>
        <w:numPr>
          <w:ilvl w:val="0"/>
          <w:numId w:val="33"/>
        </w:numPr>
        <w:tabs>
          <w:tab w:val="clear" w:pos="341"/>
          <w:tab w:val="num" w:pos="246"/>
        </w:tabs>
        <w:spacing w:line="243" w:lineRule="exact"/>
        <w:ind w:left="246" w:right="-200" w:hanging="246"/>
        <w:jc w:val="both"/>
      </w:pPr>
      <w:r>
        <w:rPr>
          <w:rFonts w:ascii="Tahoma" w:eastAsia="Tahoma" w:hAnsi="Tahoma" w:cs="Tahoma"/>
          <w:color w:val="000000"/>
          <w:sz w:val="20"/>
        </w:rPr>
        <w:t xml:space="preserve">i,ii,iii,v,iv,vi </w:t>
      </w:r>
    </w:p>
    <w:p w14:paraId="3BA7172A" w14:textId="77777777" w:rsidR="00FE51B4" w:rsidRDefault="009A2ACB">
      <w:pPr>
        <w:numPr>
          <w:ilvl w:val="0"/>
          <w:numId w:val="34"/>
        </w:numPr>
        <w:tabs>
          <w:tab w:val="clear" w:pos="230"/>
          <w:tab w:val="num" w:pos="344"/>
        </w:tabs>
        <w:spacing w:before="242" w:line="239" w:lineRule="exact"/>
        <w:ind w:left="0" w:right="-145" w:firstLine="0"/>
      </w:pPr>
      <w:r>
        <w:rPr>
          <w:rFonts w:ascii="Tahoma" w:eastAsia="Tahoma" w:hAnsi="Tahoma" w:cs="Tahoma"/>
          <w:color w:val="990000"/>
          <w:sz w:val="20"/>
        </w:rPr>
        <w:t xml:space="preserve">Consider the following state transition diagram of a two-speed hair dryer, which is operated by pressing its one button. </w:t>
      </w:r>
      <w:r>
        <w:rPr>
          <w:rFonts w:ascii="Tahoma" w:eastAsia="Tahoma" w:hAnsi="Tahoma" w:cs="Tahoma"/>
          <w:color w:val="990000"/>
          <w:spacing w:val="1"/>
          <w:sz w:val="20"/>
        </w:rPr>
        <w:t>The</w:t>
      </w:r>
      <w:r>
        <w:rPr>
          <w:rFonts w:ascii="Tahoma" w:eastAsia="Tahoma" w:hAnsi="Tahoma" w:cs="Tahoma"/>
          <w:color w:val="990000"/>
          <w:sz w:val="20"/>
        </w:rPr>
        <w:t xml:space="preserve"> first press of the button turns </w:t>
      </w:r>
      <w:r>
        <w:rPr>
          <w:rFonts w:ascii="Tahoma" w:eastAsia="Tahoma" w:hAnsi="Tahoma" w:cs="Tahoma"/>
          <w:color w:val="990000"/>
          <w:spacing w:val="2"/>
          <w:sz w:val="20"/>
        </w:rPr>
        <w:t>it</w:t>
      </w:r>
      <w:r>
        <w:rPr>
          <w:rFonts w:ascii="Tahoma" w:eastAsia="Tahoma" w:hAnsi="Tahoma" w:cs="Tahoma"/>
          <w:color w:val="990000"/>
          <w:sz w:val="20"/>
        </w:rPr>
        <w:t xml:space="preserve"> on to Speed 1, second press to Speed 2 and the third press turns it off. </w:t>
      </w:r>
    </w:p>
    <w:p w14:paraId="143079CE" w14:textId="77777777" w:rsidR="00FE51B4" w:rsidRDefault="009A2ACB">
      <w:pPr>
        <w:spacing w:before="2" w:line="243" w:lineRule="exact"/>
        <w:ind w:right="-200"/>
        <w:jc w:val="both"/>
      </w:pPr>
      <w:r>
        <w:rPr>
          <w:rFonts w:ascii="Tahoma" w:eastAsia="Tahoma" w:hAnsi="Tahoma" w:cs="Tahoma"/>
          <w:color w:val="990000"/>
          <w:sz w:val="20"/>
        </w:rPr>
        <w:t>Which of the following</w:t>
      </w:r>
      <w:r>
        <w:rPr>
          <w:rFonts w:ascii="Tahoma" w:eastAsia="Tahoma" w:hAnsi="Tahoma" w:cs="Tahoma"/>
          <w:color w:val="990000"/>
          <w:sz w:val="20"/>
        </w:rPr>
        <w:t xml:space="preserve"> series of state transitions below will provide 0-switch coverage?</w:t>
      </w:r>
      <w:r>
        <w:rPr>
          <w:rFonts w:ascii="Tahoma" w:eastAsia="Tahoma" w:hAnsi="Tahoma" w:cs="Tahoma"/>
          <w:sz w:val="20"/>
        </w:rPr>
        <w:t xml:space="preserve"> </w:t>
      </w:r>
    </w:p>
    <w:p w14:paraId="22BD9B9F" w14:textId="77777777" w:rsidR="00FE51B4" w:rsidRDefault="009A2ACB">
      <w:pPr>
        <w:numPr>
          <w:ilvl w:val="0"/>
          <w:numId w:val="35"/>
        </w:numPr>
        <w:tabs>
          <w:tab w:val="clear" w:pos="344"/>
          <w:tab w:val="num" w:pos="230"/>
        </w:tabs>
        <w:spacing w:line="243" w:lineRule="exact"/>
        <w:ind w:left="230" w:right="-200" w:hanging="230"/>
        <w:jc w:val="both"/>
      </w:pPr>
      <w:r>
        <w:rPr>
          <w:rFonts w:ascii="Tahoma" w:eastAsia="Tahoma" w:hAnsi="Tahoma" w:cs="Tahoma"/>
          <w:color w:val="000000"/>
          <w:sz w:val="20"/>
        </w:rPr>
        <w:t xml:space="preserve">A,C,B </w:t>
      </w:r>
    </w:p>
    <w:p w14:paraId="5F07D6AF" w14:textId="77777777" w:rsidR="00FE51B4" w:rsidRDefault="009A2ACB">
      <w:pPr>
        <w:numPr>
          <w:ilvl w:val="0"/>
          <w:numId w:val="35"/>
        </w:numPr>
        <w:tabs>
          <w:tab w:val="clear" w:pos="344"/>
          <w:tab w:val="num" w:pos="230"/>
        </w:tabs>
        <w:spacing w:line="243" w:lineRule="exact"/>
        <w:ind w:left="230" w:right="-200" w:hanging="230"/>
        <w:jc w:val="both"/>
      </w:pPr>
      <w:r>
        <w:rPr>
          <w:rFonts w:ascii="Tahoma" w:eastAsia="Tahoma" w:hAnsi="Tahoma" w:cs="Tahoma"/>
          <w:color w:val="000000"/>
          <w:sz w:val="20"/>
        </w:rPr>
        <w:t xml:space="preserve">B,C,A </w:t>
      </w:r>
    </w:p>
    <w:p w14:paraId="4AC3F30E" w14:textId="77777777" w:rsidR="00FE51B4" w:rsidRDefault="009A2ACB">
      <w:pPr>
        <w:numPr>
          <w:ilvl w:val="0"/>
          <w:numId w:val="35"/>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A,B,C </w:t>
      </w:r>
    </w:p>
    <w:p w14:paraId="5A50471C" w14:textId="77777777" w:rsidR="00FE51B4" w:rsidRDefault="009A2ACB">
      <w:pPr>
        <w:numPr>
          <w:ilvl w:val="0"/>
          <w:numId w:val="35"/>
        </w:numPr>
        <w:tabs>
          <w:tab w:val="clear" w:pos="344"/>
          <w:tab w:val="num" w:pos="230"/>
        </w:tabs>
        <w:spacing w:line="243" w:lineRule="exact"/>
        <w:ind w:left="230" w:right="-200" w:hanging="230"/>
        <w:jc w:val="both"/>
      </w:pPr>
      <w:r>
        <w:rPr>
          <w:rFonts w:ascii="Tahoma" w:eastAsia="Tahoma" w:hAnsi="Tahoma" w:cs="Tahoma"/>
          <w:color w:val="000000"/>
          <w:sz w:val="20"/>
        </w:rPr>
        <w:t xml:space="preserve">C,B,A </w:t>
      </w:r>
    </w:p>
    <w:p w14:paraId="54C4F402" w14:textId="77777777" w:rsidR="00FE51B4" w:rsidRDefault="009A2ACB">
      <w:pPr>
        <w:numPr>
          <w:ilvl w:val="0"/>
          <w:numId w:val="36"/>
        </w:numPr>
        <w:tabs>
          <w:tab w:val="clear" w:pos="230"/>
          <w:tab w:val="num" w:pos="344"/>
        </w:tabs>
        <w:spacing w:before="237" w:after="2" w:line="243" w:lineRule="exact"/>
        <w:ind w:left="344" w:right="-200" w:hanging="344"/>
        <w:jc w:val="both"/>
      </w:pPr>
      <w:r>
        <w:rPr>
          <w:rFonts w:ascii="Tahoma" w:eastAsia="Tahoma" w:hAnsi="Tahoma" w:cs="Tahoma"/>
          <w:color w:val="990000"/>
          <w:sz w:val="20"/>
        </w:rPr>
        <w:t>White Box Techniques are also called as :-</w:t>
      </w:r>
      <w:r>
        <w:rPr>
          <w:rFonts w:ascii="Tahoma" w:eastAsia="Tahoma" w:hAnsi="Tahoma" w:cs="Tahoma"/>
          <w:sz w:val="20"/>
        </w:rPr>
        <w:t xml:space="preserve"> </w:t>
      </w:r>
    </w:p>
    <w:p w14:paraId="22D1CDB7"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Structural Testing </w:t>
      </w:r>
    </w:p>
    <w:p w14:paraId="65CDA8EA"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Design Based Testing </w:t>
      </w:r>
    </w:p>
    <w:p w14:paraId="1DD60522"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Error Guessing Technique </w:t>
      </w:r>
    </w:p>
    <w:p w14:paraId="368FA0F3" w14:textId="77777777" w:rsidR="00FE51B4" w:rsidRDefault="009A2ACB">
      <w:pPr>
        <w:numPr>
          <w:ilvl w:val="0"/>
          <w:numId w:val="3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Experience Based Technique </w:t>
      </w:r>
    </w:p>
    <w:p w14:paraId="3F1E5B93" w14:textId="77777777" w:rsidR="00FE51B4" w:rsidRDefault="009A2ACB">
      <w:pPr>
        <w:numPr>
          <w:ilvl w:val="0"/>
          <w:numId w:val="38"/>
        </w:numPr>
        <w:tabs>
          <w:tab w:val="clear" w:pos="230"/>
          <w:tab w:val="num" w:pos="344"/>
        </w:tabs>
        <w:spacing w:before="237" w:after="2" w:line="243" w:lineRule="exact"/>
        <w:ind w:left="344" w:right="-200" w:hanging="344"/>
        <w:jc w:val="both"/>
      </w:pPr>
      <w:r>
        <w:rPr>
          <w:rFonts w:ascii="Tahoma" w:eastAsia="Tahoma" w:hAnsi="Tahoma" w:cs="Tahoma"/>
          <w:color w:val="990000"/>
          <w:sz w:val="20"/>
        </w:rPr>
        <w:t>What is an equivalence partition (also known as an equivalence class)?</w:t>
      </w:r>
      <w:r>
        <w:rPr>
          <w:rFonts w:ascii="Tahoma" w:eastAsia="Tahoma" w:hAnsi="Tahoma" w:cs="Tahoma"/>
          <w:sz w:val="20"/>
        </w:rPr>
        <w:t xml:space="preserve"> </w:t>
      </w:r>
    </w:p>
    <w:p w14:paraId="0AABF351" w14:textId="77777777" w:rsidR="00FE51B4" w:rsidRDefault="009A2ACB">
      <w:pPr>
        <w:numPr>
          <w:ilvl w:val="0"/>
          <w:numId w:val="39"/>
        </w:numPr>
        <w:tabs>
          <w:tab w:val="clear" w:pos="344"/>
          <w:tab w:val="num" w:pos="246"/>
        </w:tabs>
        <w:spacing w:line="243" w:lineRule="exact"/>
        <w:ind w:left="246" w:right="-200" w:hanging="246"/>
        <w:jc w:val="both"/>
      </w:pPr>
      <w:r>
        <w:rPr>
          <w:rFonts w:ascii="Tahoma" w:eastAsia="Tahoma" w:hAnsi="Tahoma" w:cs="Tahoma"/>
          <w:color w:val="000000"/>
          <w:sz w:val="20"/>
        </w:rPr>
        <w:t xml:space="preserve">A set of test cases for testing classes of objects </w:t>
      </w:r>
    </w:p>
    <w:p w14:paraId="01A226E6" w14:textId="77777777" w:rsidR="00FE51B4" w:rsidRDefault="009A2ACB">
      <w:pPr>
        <w:numPr>
          <w:ilvl w:val="0"/>
          <w:numId w:val="39"/>
        </w:numPr>
        <w:tabs>
          <w:tab w:val="clear" w:pos="344"/>
          <w:tab w:val="num" w:pos="246"/>
        </w:tabs>
        <w:spacing w:line="243" w:lineRule="exact"/>
        <w:ind w:left="246" w:right="-200" w:hanging="246"/>
        <w:jc w:val="both"/>
      </w:pPr>
      <w:r>
        <w:rPr>
          <w:rFonts w:ascii="Tahoma" w:eastAsia="Tahoma" w:hAnsi="Tahoma" w:cs="Tahoma"/>
          <w:color w:val="000000"/>
          <w:sz w:val="20"/>
        </w:rPr>
        <w:t xml:space="preserve">An input or output range of values such that only one value in the range becomes a test case </w:t>
      </w:r>
    </w:p>
    <w:p w14:paraId="44BAE912" w14:textId="77777777" w:rsidR="00FE51B4" w:rsidRDefault="009A2ACB">
      <w:pPr>
        <w:numPr>
          <w:ilvl w:val="0"/>
          <w:numId w:val="39"/>
        </w:numPr>
        <w:tabs>
          <w:tab w:val="clear" w:pos="344"/>
          <w:tab w:val="num" w:pos="246"/>
        </w:tabs>
        <w:spacing w:line="243" w:lineRule="exact"/>
        <w:ind w:left="246" w:right="-200" w:hanging="246"/>
        <w:jc w:val="both"/>
      </w:pPr>
      <w:r>
        <w:rPr>
          <w:rFonts w:ascii="Tahoma" w:eastAsia="Tahoma" w:hAnsi="Tahoma" w:cs="Tahoma"/>
          <w:color w:val="000000"/>
          <w:sz w:val="20"/>
        </w:rPr>
        <w:t>An input o</w:t>
      </w:r>
      <w:r>
        <w:rPr>
          <w:rFonts w:ascii="Tahoma" w:eastAsia="Tahoma" w:hAnsi="Tahoma" w:cs="Tahoma"/>
          <w:color w:val="000000"/>
          <w:sz w:val="20"/>
        </w:rPr>
        <w:t xml:space="preserve">r output range of values such that each value in the range becomes a test case </w:t>
      </w:r>
    </w:p>
    <w:p w14:paraId="518C3520" w14:textId="77777777" w:rsidR="00FE51B4" w:rsidRDefault="009A2ACB">
      <w:pPr>
        <w:numPr>
          <w:ilvl w:val="0"/>
          <w:numId w:val="39"/>
        </w:numPr>
        <w:tabs>
          <w:tab w:val="clear" w:pos="344"/>
          <w:tab w:val="num" w:pos="246"/>
        </w:tabs>
        <w:spacing w:line="243" w:lineRule="exact"/>
        <w:ind w:left="246" w:right="-200" w:hanging="246"/>
        <w:jc w:val="both"/>
      </w:pPr>
      <w:r>
        <w:rPr>
          <w:rFonts w:ascii="Tahoma" w:eastAsia="Tahoma" w:hAnsi="Tahoma" w:cs="Tahoma"/>
          <w:color w:val="000000"/>
          <w:sz w:val="20"/>
        </w:rPr>
        <w:t xml:space="preserve">An input or output range of values such that every tenth value in the range becomes a test case. </w:t>
      </w:r>
    </w:p>
    <w:p w14:paraId="0ADEECE9" w14:textId="77777777" w:rsidR="00FE51B4" w:rsidRDefault="009A2ACB">
      <w:pPr>
        <w:numPr>
          <w:ilvl w:val="0"/>
          <w:numId w:val="40"/>
        </w:numPr>
        <w:tabs>
          <w:tab w:val="clear" w:pos="230"/>
          <w:tab w:val="num" w:pos="341"/>
        </w:tabs>
        <w:spacing w:before="242" w:line="243" w:lineRule="exact"/>
        <w:ind w:left="341" w:right="-200" w:hanging="341"/>
        <w:jc w:val="both"/>
      </w:pPr>
      <w:r>
        <w:rPr>
          <w:rFonts w:ascii="Tahoma" w:eastAsia="Tahoma" w:hAnsi="Tahoma" w:cs="Tahoma"/>
          <w:color w:val="990000"/>
          <w:sz w:val="20"/>
        </w:rPr>
        <w:t>The Test Cases Derived from use cases</w:t>
      </w:r>
      <w:r>
        <w:rPr>
          <w:rFonts w:ascii="Tahoma" w:eastAsia="Tahoma" w:hAnsi="Tahoma" w:cs="Tahoma"/>
          <w:sz w:val="20"/>
        </w:rPr>
        <w:t xml:space="preserve"> </w:t>
      </w:r>
    </w:p>
    <w:p w14:paraId="253369C8" w14:textId="77777777" w:rsidR="00FE51B4" w:rsidRDefault="009A2ACB">
      <w:pPr>
        <w:numPr>
          <w:ilvl w:val="0"/>
          <w:numId w:val="41"/>
        </w:numPr>
        <w:tabs>
          <w:tab w:val="clear" w:pos="344"/>
          <w:tab w:val="num" w:pos="246"/>
        </w:tabs>
        <w:spacing w:line="243" w:lineRule="exact"/>
        <w:ind w:left="246" w:right="-200" w:hanging="246"/>
        <w:jc w:val="both"/>
      </w:pPr>
      <w:r>
        <w:rPr>
          <w:rFonts w:ascii="Tahoma" w:eastAsia="Tahoma" w:hAnsi="Tahoma" w:cs="Tahoma"/>
          <w:color w:val="000000"/>
          <w:sz w:val="20"/>
        </w:rPr>
        <w:t xml:space="preserve">Are most useful in uncovering defects in the process flows during real world use of the system </w:t>
      </w:r>
    </w:p>
    <w:p w14:paraId="406DEDE8" w14:textId="77777777" w:rsidR="00FE51B4" w:rsidRDefault="009A2ACB">
      <w:pPr>
        <w:numPr>
          <w:ilvl w:val="0"/>
          <w:numId w:val="4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Are most useful in uncovering defects in the process flows during the testing use of the system </w:t>
      </w:r>
    </w:p>
    <w:p w14:paraId="544CA55D" w14:textId="77777777" w:rsidR="00FE51B4" w:rsidRDefault="009A2ACB">
      <w:pPr>
        <w:numPr>
          <w:ilvl w:val="0"/>
          <w:numId w:val="41"/>
        </w:numPr>
        <w:tabs>
          <w:tab w:val="clear" w:pos="344"/>
          <w:tab w:val="num" w:pos="246"/>
        </w:tabs>
        <w:spacing w:line="243" w:lineRule="exact"/>
        <w:ind w:left="246" w:right="-200" w:hanging="246"/>
        <w:jc w:val="both"/>
      </w:pPr>
      <w:r>
        <w:rPr>
          <w:rFonts w:ascii="Tahoma" w:eastAsia="Tahoma" w:hAnsi="Tahoma" w:cs="Tahoma"/>
          <w:color w:val="000000"/>
          <w:sz w:val="20"/>
        </w:rPr>
        <w:t>Are most useful in covering the defects in the process flows du</w:t>
      </w:r>
      <w:r>
        <w:rPr>
          <w:rFonts w:ascii="Tahoma" w:eastAsia="Tahoma" w:hAnsi="Tahoma" w:cs="Tahoma"/>
          <w:color w:val="000000"/>
          <w:sz w:val="20"/>
        </w:rPr>
        <w:t xml:space="preserve">ring real world use of the system </w:t>
      </w:r>
    </w:p>
    <w:p w14:paraId="1B70B096" w14:textId="77777777" w:rsidR="00FE51B4" w:rsidRDefault="009A2ACB">
      <w:pPr>
        <w:numPr>
          <w:ilvl w:val="0"/>
          <w:numId w:val="41"/>
        </w:numPr>
        <w:tabs>
          <w:tab w:val="clear" w:pos="344"/>
          <w:tab w:val="num" w:pos="246"/>
        </w:tabs>
        <w:spacing w:line="243" w:lineRule="exact"/>
        <w:ind w:left="246" w:right="-200" w:hanging="246"/>
        <w:jc w:val="both"/>
      </w:pPr>
      <w:r>
        <w:rPr>
          <w:rFonts w:ascii="Tahoma" w:eastAsia="Tahoma" w:hAnsi="Tahoma" w:cs="Tahoma"/>
          <w:color w:val="000000"/>
          <w:sz w:val="20"/>
        </w:rPr>
        <w:t xml:space="preserve">Are most useful in covering the defects at the Integration Level </w:t>
      </w:r>
    </w:p>
    <w:p w14:paraId="4D332F20" w14:textId="77777777" w:rsidR="00FE51B4" w:rsidRDefault="009A2ACB">
      <w:pPr>
        <w:numPr>
          <w:ilvl w:val="0"/>
          <w:numId w:val="42"/>
        </w:numPr>
        <w:tabs>
          <w:tab w:val="clear" w:pos="230"/>
          <w:tab w:val="num" w:pos="341"/>
        </w:tabs>
        <w:spacing w:before="242" w:line="243" w:lineRule="exact"/>
        <w:ind w:left="341" w:right="-200" w:hanging="341"/>
        <w:jc w:val="both"/>
      </w:pPr>
      <w:r>
        <w:rPr>
          <w:rFonts w:ascii="Tahoma" w:eastAsia="Tahoma" w:hAnsi="Tahoma" w:cs="Tahoma"/>
          <w:color w:val="990000"/>
          <w:sz w:val="20"/>
        </w:rPr>
        <w:t>Exhaustive Testing is</w:t>
      </w:r>
      <w:r>
        <w:rPr>
          <w:rFonts w:ascii="Tahoma" w:eastAsia="Tahoma" w:hAnsi="Tahoma" w:cs="Tahoma"/>
          <w:sz w:val="20"/>
        </w:rPr>
        <w:t xml:space="preserve"> </w:t>
      </w:r>
    </w:p>
    <w:p w14:paraId="3FA3C726" w14:textId="77777777" w:rsidR="00FE51B4" w:rsidRDefault="009A2ACB">
      <w:pPr>
        <w:numPr>
          <w:ilvl w:val="0"/>
          <w:numId w:val="43"/>
        </w:numPr>
        <w:tabs>
          <w:tab w:val="clear" w:pos="344"/>
          <w:tab w:val="num" w:pos="246"/>
        </w:tabs>
        <w:spacing w:line="243" w:lineRule="exact"/>
        <w:ind w:left="246" w:right="-200" w:hanging="246"/>
        <w:jc w:val="both"/>
      </w:pPr>
      <w:r>
        <w:rPr>
          <w:rFonts w:ascii="Tahoma" w:eastAsia="Tahoma" w:hAnsi="Tahoma" w:cs="Tahoma"/>
          <w:color w:val="000000"/>
          <w:sz w:val="20"/>
        </w:rPr>
        <w:t xml:space="preserve">Is impractical but possible </w:t>
      </w:r>
    </w:p>
    <w:p w14:paraId="091BE58F" w14:textId="77777777" w:rsidR="00FE51B4" w:rsidRDefault="009A2ACB">
      <w:pPr>
        <w:numPr>
          <w:ilvl w:val="0"/>
          <w:numId w:val="43"/>
        </w:numPr>
        <w:tabs>
          <w:tab w:val="clear" w:pos="344"/>
          <w:tab w:val="num" w:pos="246"/>
        </w:tabs>
        <w:spacing w:line="243" w:lineRule="exact"/>
        <w:ind w:left="246" w:right="-200" w:hanging="246"/>
        <w:jc w:val="both"/>
      </w:pPr>
      <w:r>
        <w:rPr>
          <w:rFonts w:ascii="Tahoma" w:eastAsia="Tahoma" w:hAnsi="Tahoma" w:cs="Tahoma"/>
          <w:color w:val="000000"/>
          <w:sz w:val="20"/>
        </w:rPr>
        <w:t xml:space="preserve">Is practically possible </w:t>
      </w:r>
    </w:p>
    <w:p w14:paraId="0E424FE1" w14:textId="77777777" w:rsidR="00FE51B4" w:rsidRDefault="009A2ACB">
      <w:pPr>
        <w:numPr>
          <w:ilvl w:val="0"/>
          <w:numId w:val="43"/>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Is impractical and impossible </w:t>
      </w:r>
    </w:p>
    <w:p w14:paraId="20FF35AB" w14:textId="77777777" w:rsidR="00FE51B4" w:rsidRDefault="009A2ACB">
      <w:pPr>
        <w:numPr>
          <w:ilvl w:val="0"/>
          <w:numId w:val="43"/>
        </w:numPr>
        <w:tabs>
          <w:tab w:val="clear" w:pos="344"/>
          <w:tab w:val="num" w:pos="246"/>
        </w:tabs>
        <w:spacing w:line="243" w:lineRule="exact"/>
        <w:ind w:left="246" w:right="-200" w:hanging="246"/>
        <w:jc w:val="both"/>
      </w:pPr>
      <w:r>
        <w:rPr>
          <w:rFonts w:ascii="Tahoma" w:eastAsia="Tahoma" w:hAnsi="Tahoma" w:cs="Tahoma"/>
          <w:color w:val="000000"/>
          <w:sz w:val="20"/>
        </w:rPr>
        <w:t xml:space="preserve">Is always possible </w:t>
      </w:r>
    </w:p>
    <w:p w14:paraId="79BAAD2C" w14:textId="77777777" w:rsidR="00FE51B4" w:rsidRDefault="009A2ACB">
      <w:pPr>
        <w:numPr>
          <w:ilvl w:val="0"/>
          <w:numId w:val="44"/>
        </w:numPr>
        <w:tabs>
          <w:tab w:val="clear" w:pos="230"/>
          <w:tab w:val="num" w:pos="344"/>
        </w:tabs>
        <w:spacing w:before="242" w:line="243" w:lineRule="exact"/>
        <w:ind w:left="344" w:right="-200" w:hanging="344"/>
        <w:jc w:val="both"/>
      </w:pPr>
      <w:r>
        <w:rPr>
          <w:rFonts w:ascii="Tahoma" w:eastAsia="Tahoma" w:hAnsi="Tahoma" w:cs="Tahoma"/>
          <w:color w:val="990000"/>
          <w:sz w:val="20"/>
        </w:rPr>
        <w:t xml:space="preserve">Which of the </w:t>
      </w:r>
      <w:r>
        <w:rPr>
          <w:rFonts w:ascii="Tahoma" w:eastAsia="Tahoma" w:hAnsi="Tahoma" w:cs="Tahoma"/>
          <w:color w:val="990000"/>
          <w:sz w:val="20"/>
        </w:rPr>
        <w:t>following is not a part of the Test Implementation and Execution Phase</w:t>
      </w:r>
      <w:r>
        <w:rPr>
          <w:rFonts w:ascii="Tahoma" w:eastAsia="Tahoma" w:hAnsi="Tahoma" w:cs="Tahoma"/>
          <w:sz w:val="20"/>
        </w:rPr>
        <w:t xml:space="preserve"> </w:t>
      </w:r>
    </w:p>
    <w:p w14:paraId="099258D7" w14:textId="77777777" w:rsidR="00FE51B4" w:rsidRDefault="009A2ACB">
      <w:pPr>
        <w:numPr>
          <w:ilvl w:val="0"/>
          <w:numId w:val="45"/>
        </w:numPr>
        <w:tabs>
          <w:tab w:val="clear" w:pos="344"/>
          <w:tab w:val="num" w:pos="246"/>
        </w:tabs>
        <w:spacing w:line="243" w:lineRule="exact"/>
        <w:ind w:left="246" w:right="-200" w:hanging="246"/>
        <w:jc w:val="both"/>
      </w:pPr>
      <w:r>
        <w:rPr>
          <w:rFonts w:ascii="Tahoma" w:eastAsia="Tahoma" w:hAnsi="Tahoma" w:cs="Tahoma"/>
          <w:color w:val="000000"/>
          <w:sz w:val="20"/>
        </w:rPr>
        <w:t xml:space="preserve">Creating test suites from the test cases </w:t>
      </w:r>
    </w:p>
    <w:p w14:paraId="4E66DA4A" w14:textId="77777777" w:rsidR="00FE51B4" w:rsidRDefault="009A2ACB">
      <w:pPr>
        <w:numPr>
          <w:ilvl w:val="0"/>
          <w:numId w:val="45"/>
        </w:numPr>
        <w:tabs>
          <w:tab w:val="clear" w:pos="344"/>
          <w:tab w:val="num" w:pos="246"/>
        </w:tabs>
        <w:spacing w:line="243" w:lineRule="exact"/>
        <w:ind w:left="246" w:right="-200" w:hanging="246"/>
        <w:jc w:val="both"/>
      </w:pPr>
      <w:r>
        <w:rPr>
          <w:rFonts w:ascii="Tahoma" w:eastAsia="Tahoma" w:hAnsi="Tahoma" w:cs="Tahoma"/>
          <w:color w:val="000000"/>
          <w:sz w:val="20"/>
        </w:rPr>
        <w:lastRenderedPageBreak/>
        <w:t xml:space="preserve">Executing test cases either manually or by using test execution tools </w:t>
      </w:r>
    </w:p>
    <w:p w14:paraId="5AD12CD6" w14:textId="77777777" w:rsidR="00FE51B4" w:rsidRDefault="009A2ACB">
      <w:pPr>
        <w:numPr>
          <w:ilvl w:val="0"/>
          <w:numId w:val="46"/>
        </w:numPr>
        <w:tabs>
          <w:tab w:val="clear" w:pos="230"/>
          <w:tab w:val="num" w:pos="231"/>
        </w:tabs>
        <w:spacing w:before="27" w:line="243" w:lineRule="exact"/>
        <w:ind w:left="231" w:right="-200" w:hanging="231"/>
        <w:jc w:val="both"/>
      </w:pPr>
      <w:r>
        <w:rPr>
          <w:rFonts w:ascii="Tahoma" w:eastAsia="Tahoma" w:hAnsi="Tahoma" w:cs="Tahoma"/>
          <w:color w:val="000000"/>
          <w:sz w:val="20"/>
        </w:rPr>
        <w:t xml:space="preserve">Comparing actual results </w:t>
      </w:r>
    </w:p>
    <w:p w14:paraId="25B1F36C" w14:textId="77777777" w:rsidR="00FE51B4" w:rsidRDefault="009A2ACB">
      <w:pPr>
        <w:numPr>
          <w:ilvl w:val="0"/>
          <w:numId w:val="47"/>
        </w:numPr>
        <w:tabs>
          <w:tab w:val="clear" w:pos="344"/>
          <w:tab w:val="num" w:pos="252"/>
        </w:tabs>
        <w:spacing w:line="243" w:lineRule="exact"/>
        <w:ind w:left="252" w:right="-200" w:hanging="252"/>
        <w:jc w:val="both"/>
      </w:pPr>
      <w:r>
        <w:rPr>
          <w:rFonts w:ascii="Tahoma" w:eastAsia="Tahoma" w:hAnsi="Tahoma" w:cs="Tahoma"/>
          <w:color w:val="000000"/>
          <w:sz w:val="20"/>
        </w:rPr>
        <w:t xml:space="preserve">Designing the Tests </w:t>
      </w:r>
    </w:p>
    <w:p w14:paraId="36D43C5E" w14:textId="77777777" w:rsidR="00FE51B4" w:rsidRDefault="009A2ACB">
      <w:pPr>
        <w:numPr>
          <w:ilvl w:val="0"/>
          <w:numId w:val="48"/>
        </w:numPr>
        <w:tabs>
          <w:tab w:val="clear" w:pos="230"/>
          <w:tab w:val="num" w:pos="344"/>
        </w:tabs>
        <w:spacing w:before="242" w:line="243" w:lineRule="exact"/>
        <w:ind w:left="344" w:right="-200" w:hanging="344"/>
        <w:jc w:val="both"/>
      </w:pPr>
      <w:r>
        <w:rPr>
          <w:rFonts w:ascii="Tahoma" w:eastAsia="Tahoma" w:hAnsi="Tahoma" w:cs="Tahoma"/>
          <w:color w:val="990000"/>
          <w:sz w:val="20"/>
        </w:rPr>
        <w:t>Which of the following t</w:t>
      </w:r>
      <w:r>
        <w:rPr>
          <w:rFonts w:ascii="Tahoma" w:eastAsia="Tahoma" w:hAnsi="Tahoma" w:cs="Tahoma"/>
          <w:color w:val="990000"/>
          <w:sz w:val="20"/>
        </w:rPr>
        <w:t>echniques is NOT a White box technique?</w:t>
      </w:r>
      <w:r>
        <w:rPr>
          <w:rFonts w:ascii="Tahoma" w:eastAsia="Tahoma" w:hAnsi="Tahoma" w:cs="Tahoma"/>
          <w:sz w:val="20"/>
        </w:rPr>
        <w:t xml:space="preserve"> </w:t>
      </w:r>
    </w:p>
    <w:p w14:paraId="071CBC97"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z w:val="20"/>
        </w:rPr>
        <w:t xml:space="preserve">Statement Testing and coverage </w:t>
      </w:r>
    </w:p>
    <w:p w14:paraId="747BA98B"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z w:val="20"/>
        </w:rPr>
        <w:t xml:space="preserve">Decision Testing and coverage </w:t>
      </w:r>
    </w:p>
    <w:p w14:paraId="47243EA5" w14:textId="77777777" w:rsidR="00FE51B4" w:rsidRDefault="009A2ACB">
      <w:pPr>
        <w:numPr>
          <w:ilvl w:val="0"/>
          <w:numId w:val="49"/>
        </w:numPr>
        <w:tabs>
          <w:tab w:val="clear" w:pos="235"/>
          <w:tab w:val="num" w:pos="246"/>
        </w:tabs>
        <w:spacing w:before="2" w:line="243" w:lineRule="exact"/>
        <w:ind w:left="246" w:right="-200" w:hanging="246"/>
        <w:jc w:val="both"/>
      </w:pPr>
      <w:r>
        <w:rPr>
          <w:rFonts w:ascii="Tahoma" w:eastAsia="Tahoma" w:hAnsi="Tahoma" w:cs="Tahoma"/>
          <w:color w:val="000000"/>
          <w:sz w:val="20"/>
        </w:rPr>
        <w:t xml:space="preserve">Condition Coverage </w:t>
      </w:r>
    </w:p>
    <w:p w14:paraId="5484113D"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z w:val="20"/>
        </w:rPr>
        <w:t xml:space="preserve">Boundary value analysis </w:t>
      </w:r>
    </w:p>
    <w:p w14:paraId="69962E12" w14:textId="77777777" w:rsidR="00FE51B4" w:rsidRDefault="009A2ACB">
      <w:pPr>
        <w:numPr>
          <w:ilvl w:val="0"/>
          <w:numId w:val="50"/>
        </w:numPr>
        <w:spacing w:before="482" w:line="243" w:lineRule="exact"/>
        <w:ind w:left="344" w:right="-200" w:hanging="344"/>
        <w:jc w:val="both"/>
      </w:pPr>
      <w:r>
        <w:rPr>
          <w:rFonts w:ascii="Tahoma" w:eastAsia="Tahoma" w:hAnsi="Tahoma" w:cs="Tahoma"/>
          <w:color w:val="990000"/>
          <w:sz w:val="20"/>
        </w:rPr>
        <w:t>A Project risk includes which of the following :</w:t>
      </w:r>
      <w:r>
        <w:rPr>
          <w:rFonts w:ascii="Tahoma" w:eastAsia="Tahoma" w:hAnsi="Tahoma" w:cs="Tahoma"/>
          <w:sz w:val="20"/>
        </w:rPr>
        <w:t xml:space="preserve"> </w:t>
      </w:r>
    </w:p>
    <w:p w14:paraId="41724B5F" w14:textId="77777777" w:rsidR="00FE51B4" w:rsidRDefault="009A2ACB">
      <w:pPr>
        <w:numPr>
          <w:ilvl w:val="0"/>
          <w:numId w:val="51"/>
        </w:numPr>
        <w:tabs>
          <w:tab w:val="clear" w:pos="230"/>
          <w:tab w:val="num" w:pos="246"/>
        </w:tabs>
        <w:spacing w:line="243" w:lineRule="exact"/>
        <w:ind w:left="246" w:right="-200" w:hanging="246"/>
        <w:jc w:val="both"/>
      </w:pPr>
      <w:r>
        <w:rPr>
          <w:rFonts w:ascii="Tahoma" w:eastAsia="Tahoma" w:hAnsi="Tahoma" w:cs="Tahoma"/>
          <w:color w:val="000000"/>
          <w:sz w:val="20"/>
        </w:rPr>
        <w:t xml:space="preserve">Organizational Factors </w:t>
      </w:r>
    </w:p>
    <w:p w14:paraId="58C24564" w14:textId="77777777" w:rsidR="00FE51B4" w:rsidRDefault="009A2ACB">
      <w:pPr>
        <w:numPr>
          <w:ilvl w:val="0"/>
          <w:numId w:val="5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Poor Software characteristics </w:t>
      </w:r>
    </w:p>
    <w:p w14:paraId="2FECEAEA" w14:textId="77777777" w:rsidR="00FE51B4" w:rsidRDefault="009A2ACB">
      <w:pPr>
        <w:numPr>
          <w:ilvl w:val="0"/>
          <w:numId w:val="51"/>
        </w:numPr>
        <w:tabs>
          <w:tab w:val="clear" w:pos="230"/>
          <w:tab w:val="num" w:pos="246"/>
        </w:tabs>
        <w:spacing w:line="243" w:lineRule="exact"/>
        <w:ind w:left="246" w:right="-200" w:hanging="246"/>
        <w:jc w:val="both"/>
      </w:pPr>
      <w:r>
        <w:rPr>
          <w:rFonts w:ascii="Tahoma" w:eastAsia="Tahoma" w:hAnsi="Tahoma" w:cs="Tahoma"/>
          <w:color w:val="000000"/>
          <w:sz w:val="20"/>
        </w:rPr>
        <w:t xml:space="preserve">Error Prone software delivered. </w:t>
      </w:r>
    </w:p>
    <w:p w14:paraId="2EFCE7D4" w14:textId="77777777" w:rsidR="00FE51B4" w:rsidRDefault="009A2ACB">
      <w:pPr>
        <w:numPr>
          <w:ilvl w:val="0"/>
          <w:numId w:val="51"/>
        </w:numPr>
        <w:tabs>
          <w:tab w:val="clear" w:pos="230"/>
          <w:tab w:val="num" w:pos="246"/>
        </w:tabs>
        <w:spacing w:line="243" w:lineRule="exact"/>
        <w:ind w:left="246" w:right="-200" w:hanging="246"/>
        <w:jc w:val="both"/>
      </w:pPr>
      <w:r>
        <w:rPr>
          <w:rFonts w:ascii="Tahoma" w:eastAsia="Tahoma" w:hAnsi="Tahoma" w:cs="Tahoma"/>
          <w:color w:val="000000"/>
          <w:sz w:val="20"/>
        </w:rPr>
        <w:t xml:space="preserve">Software that does not perform its intended functions </w:t>
      </w:r>
    </w:p>
    <w:p w14:paraId="37567B2B" w14:textId="77777777" w:rsidR="00FE51B4" w:rsidRDefault="009A2ACB">
      <w:pPr>
        <w:numPr>
          <w:ilvl w:val="0"/>
          <w:numId w:val="52"/>
        </w:numPr>
        <w:tabs>
          <w:tab w:val="clear" w:pos="341"/>
          <w:tab w:val="num" w:pos="344"/>
        </w:tabs>
        <w:spacing w:before="242" w:line="243" w:lineRule="exact"/>
        <w:ind w:left="344" w:right="-200" w:hanging="344"/>
        <w:jc w:val="both"/>
      </w:pPr>
      <w:r>
        <w:rPr>
          <w:rFonts w:ascii="Tahoma" w:eastAsia="Tahoma" w:hAnsi="Tahoma" w:cs="Tahoma"/>
          <w:color w:val="990000"/>
          <w:spacing w:val="2"/>
          <w:sz w:val="20"/>
        </w:rPr>
        <w:t>In</w:t>
      </w:r>
      <w:r>
        <w:rPr>
          <w:rFonts w:ascii="Tahoma" w:eastAsia="Tahoma" w:hAnsi="Tahoma" w:cs="Tahoma"/>
          <w:color w:val="990000"/>
          <w:sz w:val="20"/>
        </w:rPr>
        <w:t xml:space="preserve"> a risk-based approach the risks identified may be used to :</w:t>
      </w:r>
      <w:r>
        <w:rPr>
          <w:rFonts w:ascii="Tahoma" w:eastAsia="Tahoma" w:hAnsi="Tahoma" w:cs="Tahoma"/>
          <w:sz w:val="20"/>
        </w:rPr>
        <w:t xml:space="preserve"> </w:t>
      </w:r>
    </w:p>
    <w:p w14:paraId="0BC00195" w14:textId="77777777" w:rsidR="00FE51B4" w:rsidRDefault="009A2ACB">
      <w:pPr>
        <w:numPr>
          <w:ilvl w:val="0"/>
          <w:numId w:val="53"/>
        </w:numPr>
        <w:tabs>
          <w:tab w:val="clear" w:pos="230"/>
          <w:tab w:val="num" w:pos="173"/>
        </w:tabs>
        <w:spacing w:line="243" w:lineRule="exact"/>
        <w:ind w:left="173" w:right="-200" w:hanging="173"/>
        <w:jc w:val="both"/>
      </w:pPr>
      <w:r>
        <w:rPr>
          <w:rFonts w:ascii="Tahoma" w:eastAsia="Tahoma" w:hAnsi="Tahoma" w:cs="Tahoma"/>
          <w:color w:val="990000"/>
          <w:sz w:val="20"/>
        </w:rPr>
        <w:t>Determine the test technique to be employed</w:t>
      </w:r>
      <w:r>
        <w:rPr>
          <w:rFonts w:ascii="Tahoma" w:eastAsia="Tahoma" w:hAnsi="Tahoma" w:cs="Tahoma"/>
          <w:sz w:val="20"/>
        </w:rPr>
        <w:t xml:space="preserve"> </w:t>
      </w:r>
    </w:p>
    <w:p w14:paraId="60096640" w14:textId="77777777" w:rsidR="00FE51B4" w:rsidRDefault="009A2ACB">
      <w:pPr>
        <w:numPr>
          <w:ilvl w:val="1"/>
          <w:numId w:val="53"/>
        </w:numPr>
        <w:tabs>
          <w:tab w:val="clear" w:pos="792"/>
          <w:tab w:val="num" w:pos="220"/>
        </w:tabs>
        <w:spacing w:line="243" w:lineRule="exact"/>
        <w:ind w:left="220" w:right="-200" w:hanging="220"/>
        <w:jc w:val="both"/>
      </w:pPr>
      <w:r>
        <w:rPr>
          <w:rFonts w:ascii="Tahoma" w:eastAsia="Tahoma" w:hAnsi="Tahoma" w:cs="Tahoma"/>
          <w:color w:val="990000"/>
          <w:sz w:val="20"/>
        </w:rPr>
        <w:t xml:space="preserve">Determine the extent of </w:t>
      </w:r>
      <w:r>
        <w:rPr>
          <w:rFonts w:ascii="Tahoma" w:eastAsia="Tahoma" w:hAnsi="Tahoma" w:cs="Tahoma"/>
          <w:color w:val="990000"/>
          <w:sz w:val="20"/>
        </w:rPr>
        <w:t>testing to be carried out</w:t>
      </w:r>
      <w:r>
        <w:rPr>
          <w:rFonts w:ascii="Tahoma" w:eastAsia="Tahoma" w:hAnsi="Tahoma" w:cs="Tahoma"/>
          <w:sz w:val="20"/>
        </w:rPr>
        <w:t xml:space="preserve"> </w:t>
      </w:r>
    </w:p>
    <w:p w14:paraId="63A49D22" w14:textId="77777777" w:rsidR="00FE51B4" w:rsidRDefault="009A2ACB">
      <w:pPr>
        <w:numPr>
          <w:ilvl w:val="1"/>
          <w:numId w:val="53"/>
        </w:numPr>
        <w:tabs>
          <w:tab w:val="clear" w:pos="792"/>
          <w:tab w:val="num" w:pos="220"/>
        </w:tabs>
        <w:spacing w:before="2" w:line="243" w:lineRule="exact"/>
        <w:ind w:left="220" w:right="-200" w:hanging="220"/>
        <w:jc w:val="both"/>
      </w:pPr>
      <w:r>
        <w:rPr>
          <w:rFonts w:ascii="Tahoma" w:eastAsia="Tahoma" w:hAnsi="Tahoma" w:cs="Tahoma"/>
          <w:color w:val="990000"/>
          <w:sz w:val="20"/>
        </w:rPr>
        <w:t>Prioritize testing in an attempt to find critical defects as early as possible.</w:t>
      </w:r>
      <w:r>
        <w:rPr>
          <w:rFonts w:ascii="Tahoma" w:eastAsia="Tahoma" w:hAnsi="Tahoma" w:cs="Tahoma"/>
          <w:sz w:val="20"/>
        </w:rPr>
        <w:t xml:space="preserve"> </w:t>
      </w:r>
    </w:p>
    <w:p w14:paraId="3D2D132B" w14:textId="77777777" w:rsidR="00FE51B4" w:rsidRDefault="009A2ACB">
      <w:pPr>
        <w:numPr>
          <w:ilvl w:val="1"/>
          <w:numId w:val="53"/>
        </w:numPr>
        <w:tabs>
          <w:tab w:val="clear" w:pos="792"/>
          <w:tab w:val="num" w:pos="220"/>
        </w:tabs>
        <w:spacing w:line="243" w:lineRule="exact"/>
        <w:ind w:left="220" w:right="-200" w:hanging="220"/>
        <w:jc w:val="both"/>
      </w:pPr>
      <w:r>
        <w:rPr>
          <w:rFonts w:ascii="Tahoma" w:eastAsia="Tahoma" w:hAnsi="Tahoma" w:cs="Tahoma"/>
          <w:color w:val="990000"/>
          <w:sz w:val="20"/>
        </w:rPr>
        <w:t>Determine the cost of the project</w:t>
      </w:r>
      <w:r>
        <w:rPr>
          <w:rFonts w:ascii="Tahoma" w:eastAsia="Tahoma" w:hAnsi="Tahoma" w:cs="Tahoma"/>
          <w:sz w:val="20"/>
        </w:rPr>
        <w:t xml:space="preserve"> </w:t>
      </w:r>
    </w:p>
    <w:p w14:paraId="05452F18"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ii is True; i, iii, iv &amp; v are False </w:t>
      </w:r>
    </w:p>
    <w:p w14:paraId="4A2C505C"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i,ii,iii are true and iv is false </w:t>
      </w:r>
    </w:p>
    <w:p w14:paraId="2113AC72" w14:textId="77777777" w:rsidR="00FE51B4" w:rsidRDefault="009A2ACB">
      <w:pPr>
        <w:numPr>
          <w:ilvl w:val="0"/>
          <w:numId w:val="54"/>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ii &amp; iii are True; i, iv are False </w:t>
      </w:r>
    </w:p>
    <w:p w14:paraId="0ACB4EC9"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ii, </w:t>
      </w:r>
      <w:r>
        <w:rPr>
          <w:rFonts w:ascii="Tahoma" w:eastAsia="Tahoma" w:hAnsi="Tahoma" w:cs="Tahoma"/>
          <w:color w:val="000000"/>
          <w:sz w:val="20"/>
        </w:rPr>
        <w:t xml:space="preserve">iii &amp; iv are True; i is false </w:t>
      </w:r>
    </w:p>
    <w:p w14:paraId="349A1F6E" w14:textId="77777777" w:rsidR="00FE51B4" w:rsidRDefault="009A2ACB">
      <w:pPr>
        <w:numPr>
          <w:ilvl w:val="0"/>
          <w:numId w:val="55"/>
        </w:numPr>
        <w:tabs>
          <w:tab w:val="clear" w:pos="230"/>
          <w:tab w:val="num" w:pos="344"/>
        </w:tabs>
        <w:spacing w:before="242" w:line="243" w:lineRule="exact"/>
        <w:ind w:left="344" w:right="-200" w:hanging="344"/>
        <w:jc w:val="both"/>
      </w:pPr>
      <w:r>
        <w:rPr>
          <w:rFonts w:ascii="Tahoma" w:eastAsia="Tahoma" w:hAnsi="Tahoma" w:cs="Tahoma"/>
          <w:color w:val="990000"/>
          <w:sz w:val="20"/>
        </w:rPr>
        <w:t>Which of the following is the task of a Tester?</w:t>
      </w:r>
      <w:r>
        <w:rPr>
          <w:rFonts w:ascii="Tahoma" w:eastAsia="Tahoma" w:hAnsi="Tahoma" w:cs="Tahoma"/>
          <w:sz w:val="20"/>
        </w:rPr>
        <w:t xml:space="preserve"> </w:t>
      </w:r>
    </w:p>
    <w:p w14:paraId="17B49176" w14:textId="77777777" w:rsidR="00FE51B4" w:rsidRDefault="009A2ACB">
      <w:pPr>
        <w:numPr>
          <w:ilvl w:val="0"/>
          <w:numId w:val="56"/>
        </w:numPr>
        <w:tabs>
          <w:tab w:val="clear" w:pos="344"/>
          <w:tab w:val="num" w:pos="173"/>
        </w:tabs>
        <w:spacing w:line="243" w:lineRule="exact"/>
        <w:ind w:left="173" w:right="-200" w:hanging="173"/>
        <w:jc w:val="both"/>
      </w:pPr>
      <w:r>
        <w:rPr>
          <w:rFonts w:ascii="Tahoma" w:eastAsia="Tahoma" w:hAnsi="Tahoma" w:cs="Tahoma"/>
          <w:color w:val="990000"/>
          <w:sz w:val="20"/>
        </w:rPr>
        <w:t xml:space="preserve">Interaction with the </w:t>
      </w:r>
      <w:r>
        <w:rPr>
          <w:rFonts w:ascii="Tahoma" w:eastAsia="Tahoma" w:hAnsi="Tahoma" w:cs="Tahoma"/>
          <w:color w:val="990000"/>
          <w:spacing w:val="1"/>
          <w:sz w:val="20"/>
        </w:rPr>
        <w:t>Test</w:t>
      </w:r>
      <w:r>
        <w:rPr>
          <w:rFonts w:ascii="Tahoma" w:eastAsia="Tahoma" w:hAnsi="Tahoma" w:cs="Tahoma"/>
          <w:color w:val="990000"/>
          <w:sz w:val="20"/>
        </w:rPr>
        <w:t xml:space="preserve"> Tool Vendor to identify best ways to leverage test tool on the project.</w:t>
      </w:r>
      <w:r>
        <w:rPr>
          <w:rFonts w:ascii="Tahoma" w:eastAsia="Tahoma" w:hAnsi="Tahoma" w:cs="Tahoma"/>
          <w:sz w:val="20"/>
        </w:rPr>
        <w:t xml:space="preserve"> </w:t>
      </w:r>
    </w:p>
    <w:p w14:paraId="053D0ED3" w14:textId="77777777" w:rsidR="00FE51B4" w:rsidRDefault="009A2ACB">
      <w:pPr>
        <w:numPr>
          <w:ilvl w:val="1"/>
          <w:numId w:val="56"/>
        </w:numPr>
        <w:tabs>
          <w:tab w:val="clear" w:pos="792"/>
          <w:tab w:val="num" w:pos="220"/>
        </w:tabs>
        <w:spacing w:line="243" w:lineRule="exact"/>
        <w:ind w:left="220" w:right="-200" w:hanging="220"/>
        <w:jc w:val="both"/>
      </w:pPr>
      <w:r>
        <w:rPr>
          <w:rFonts w:ascii="Tahoma" w:eastAsia="Tahoma" w:hAnsi="Tahoma" w:cs="Tahoma"/>
          <w:color w:val="990000"/>
          <w:sz w:val="20"/>
        </w:rPr>
        <w:t>Prepare and acquire Test Data</w:t>
      </w:r>
      <w:r>
        <w:rPr>
          <w:rFonts w:ascii="Tahoma" w:eastAsia="Tahoma" w:hAnsi="Tahoma" w:cs="Tahoma"/>
          <w:sz w:val="20"/>
        </w:rPr>
        <w:t xml:space="preserve"> </w:t>
      </w:r>
    </w:p>
    <w:p w14:paraId="126E558D" w14:textId="77777777" w:rsidR="00FE51B4" w:rsidRDefault="009A2ACB">
      <w:pPr>
        <w:numPr>
          <w:ilvl w:val="1"/>
          <w:numId w:val="56"/>
        </w:numPr>
        <w:tabs>
          <w:tab w:val="clear" w:pos="792"/>
          <w:tab w:val="num" w:pos="220"/>
        </w:tabs>
        <w:spacing w:line="243" w:lineRule="exact"/>
        <w:ind w:left="220" w:right="-200" w:hanging="220"/>
        <w:jc w:val="both"/>
      </w:pPr>
      <w:r>
        <w:rPr>
          <w:rFonts w:ascii="Tahoma" w:eastAsia="Tahoma" w:hAnsi="Tahoma" w:cs="Tahoma"/>
          <w:color w:val="990000"/>
          <w:sz w:val="20"/>
        </w:rPr>
        <w:t xml:space="preserve">Implement Tests on all test levels, </w:t>
      </w:r>
      <w:r>
        <w:rPr>
          <w:rFonts w:ascii="Tahoma" w:eastAsia="Tahoma" w:hAnsi="Tahoma" w:cs="Tahoma"/>
          <w:color w:val="990000"/>
          <w:sz w:val="20"/>
        </w:rPr>
        <w:t>execute and log the tests.</w:t>
      </w:r>
      <w:r>
        <w:rPr>
          <w:rFonts w:ascii="Tahoma" w:eastAsia="Tahoma" w:hAnsi="Tahoma" w:cs="Tahoma"/>
          <w:sz w:val="20"/>
        </w:rPr>
        <w:t xml:space="preserve"> </w:t>
      </w:r>
    </w:p>
    <w:p w14:paraId="2DD4ABBC" w14:textId="77777777" w:rsidR="00FE51B4" w:rsidRDefault="009A2ACB">
      <w:pPr>
        <w:numPr>
          <w:ilvl w:val="1"/>
          <w:numId w:val="56"/>
        </w:numPr>
        <w:tabs>
          <w:tab w:val="clear" w:pos="792"/>
          <w:tab w:val="num" w:pos="220"/>
        </w:tabs>
        <w:spacing w:before="2" w:line="243" w:lineRule="exact"/>
        <w:ind w:left="220" w:right="-200" w:hanging="220"/>
        <w:jc w:val="both"/>
      </w:pPr>
      <w:r>
        <w:rPr>
          <w:rFonts w:ascii="Tahoma" w:eastAsia="Tahoma" w:hAnsi="Tahoma" w:cs="Tahoma"/>
          <w:color w:val="990000"/>
          <w:sz w:val="20"/>
        </w:rPr>
        <w:t xml:space="preserve">Create the </w:t>
      </w:r>
      <w:r>
        <w:rPr>
          <w:rFonts w:ascii="Tahoma" w:eastAsia="Tahoma" w:hAnsi="Tahoma" w:cs="Tahoma"/>
          <w:color w:val="990000"/>
          <w:spacing w:val="1"/>
          <w:sz w:val="20"/>
        </w:rPr>
        <w:t>Test</w:t>
      </w:r>
      <w:r>
        <w:rPr>
          <w:rFonts w:ascii="Tahoma" w:eastAsia="Tahoma" w:hAnsi="Tahoma" w:cs="Tahoma"/>
          <w:color w:val="990000"/>
          <w:sz w:val="20"/>
        </w:rPr>
        <w:t xml:space="preserve"> Specifications</w:t>
      </w:r>
      <w:r>
        <w:rPr>
          <w:rFonts w:ascii="Tahoma" w:eastAsia="Tahoma" w:hAnsi="Tahoma" w:cs="Tahoma"/>
          <w:sz w:val="20"/>
        </w:rPr>
        <w:t xml:space="preserve"> </w:t>
      </w:r>
    </w:p>
    <w:p w14:paraId="52CD16E6"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 ii, iii is true and iv is false </w:t>
      </w:r>
    </w:p>
    <w:p w14:paraId="20F459F6"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ii,iii,iv is true and i is false </w:t>
      </w:r>
    </w:p>
    <w:p w14:paraId="592BF521" w14:textId="77777777" w:rsidR="00FE51B4" w:rsidRDefault="009A2ACB">
      <w:pPr>
        <w:numPr>
          <w:ilvl w:val="0"/>
          <w:numId w:val="57"/>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 </w:t>
      </w:r>
      <w:r>
        <w:rPr>
          <w:rFonts w:ascii="Tahoma" w:eastAsia="Tahoma" w:hAnsi="Tahoma" w:cs="Tahoma"/>
          <w:color w:val="000000"/>
          <w:spacing w:val="2"/>
          <w:sz w:val="20"/>
        </w:rPr>
        <w:t>is</w:t>
      </w:r>
      <w:r>
        <w:rPr>
          <w:rFonts w:ascii="Tahoma" w:eastAsia="Tahoma" w:hAnsi="Tahoma" w:cs="Tahoma"/>
          <w:color w:val="000000"/>
          <w:sz w:val="20"/>
        </w:rPr>
        <w:t xml:space="preserve"> true and ii,iii,iv are false </w:t>
      </w:r>
    </w:p>
    <w:p w14:paraId="0667C6C3"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iii and iv is correct and i and ii are incorrect </w:t>
      </w:r>
    </w:p>
    <w:p w14:paraId="5640DD29" w14:textId="77777777" w:rsidR="00FE51B4" w:rsidRDefault="009A2ACB">
      <w:pPr>
        <w:numPr>
          <w:ilvl w:val="0"/>
          <w:numId w:val="58"/>
        </w:numPr>
        <w:tabs>
          <w:tab w:val="clear" w:pos="344"/>
          <w:tab w:val="num" w:pos="341"/>
        </w:tabs>
        <w:spacing w:before="242" w:line="243" w:lineRule="exact"/>
        <w:ind w:left="341" w:right="-200" w:hanging="341"/>
        <w:jc w:val="both"/>
      </w:pPr>
      <w:r>
        <w:rPr>
          <w:rFonts w:ascii="Tahoma" w:eastAsia="Tahoma" w:hAnsi="Tahoma" w:cs="Tahoma"/>
          <w:color w:val="990000"/>
          <w:sz w:val="20"/>
        </w:rPr>
        <w:t>The Planning phase of a formal review includes the following :-</w:t>
      </w:r>
      <w:r>
        <w:rPr>
          <w:rFonts w:ascii="Tahoma" w:eastAsia="Tahoma" w:hAnsi="Tahoma" w:cs="Tahoma"/>
          <w:sz w:val="20"/>
        </w:rPr>
        <w:t xml:space="preserve"> </w:t>
      </w:r>
    </w:p>
    <w:p w14:paraId="11716230"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Explaining the objectives </w:t>
      </w:r>
    </w:p>
    <w:p w14:paraId="45D07B51"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Selecting the personnel, allocating roles. </w:t>
      </w:r>
    </w:p>
    <w:p w14:paraId="6A17AEE3"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Follow up </w:t>
      </w:r>
    </w:p>
    <w:p w14:paraId="299D19DA" w14:textId="77777777" w:rsidR="00FE51B4" w:rsidRDefault="009A2ACB">
      <w:pPr>
        <w:numPr>
          <w:ilvl w:val="0"/>
          <w:numId w:val="59"/>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Individual Meeting preparations </w:t>
      </w:r>
    </w:p>
    <w:p w14:paraId="0AF57C71" w14:textId="77777777" w:rsidR="00FE51B4" w:rsidRDefault="009A2ACB">
      <w:pPr>
        <w:numPr>
          <w:ilvl w:val="0"/>
          <w:numId w:val="60"/>
        </w:numPr>
        <w:spacing w:before="235" w:after="1" w:line="244" w:lineRule="exact"/>
        <w:ind w:left="0" w:right="380" w:firstLine="0"/>
      </w:pPr>
      <w:r>
        <w:rPr>
          <w:rFonts w:ascii="Tahoma" w:eastAsia="Tahoma" w:hAnsi="Tahoma" w:cs="Tahoma"/>
          <w:color w:val="990000"/>
          <w:sz w:val="20"/>
        </w:rPr>
        <w:t>A Person who documents all the issues, problems and open points that were identified during a formal review.</w:t>
      </w:r>
      <w:r>
        <w:rPr>
          <w:rFonts w:ascii="Tahoma" w:eastAsia="Tahoma" w:hAnsi="Tahoma" w:cs="Tahoma"/>
          <w:sz w:val="20"/>
        </w:rPr>
        <w:t xml:space="preserve"> </w:t>
      </w:r>
    </w:p>
    <w:p w14:paraId="06B3B007"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Moderator. </w:t>
      </w:r>
    </w:p>
    <w:p w14:paraId="3674C021"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Scribe </w:t>
      </w:r>
    </w:p>
    <w:p w14:paraId="37FB85AF"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Author </w:t>
      </w:r>
    </w:p>
    <w:p w14:paraId="4744604B" w14:textId="77777777" w:rsidR="00FE51B4" w:rsidRDefault="009A2ACB">
      <w:pPr>
        <w:numPr>
          <w:ilvl w:val="0"/>
          <w:numId w:val="6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Manager </w:t>
      </w:r>
    </w:p>
    <w:p w14:paraId="252EEF4B" w14:textId="77777777" w:rsidR="00FE51B4" w:rsidRDefault="009A2ACB">
      <w:pPr>
        <w:numPr>
          <w:ilvl w:val="0"/>
          <w:numId w:val="62"/>
        </w:numPr>
        <w:spacing w:before="237" w:line="243" w:lineRule="exact"/>
        <w:ind w:right="-200"/>
        <w:jc w:val="both"/>
      </w:pPr>
      <w:r>
        <w:rPr>
          <w:rFonts w:ascii="Tahoma" w:eastAsia="Tahoma" w:hAnsi="Tahoma" w:cs="Tahoma"/>
          <w:color w:val="990000"/>
          <w:sz w:val="20"/>
        </w:rPr>
        <w:t>Who are the persons involved in a Formal Review :-</w:t>
      </w:r>
      <w:r>
        <w:rPr>
          <w:rFonts w:ascii="Tahoma" w:eastAsia="Tahoma" w:hAnsi="Tahoma" w:cs="Tahoma"/>
          <w:sz w:val="20"/>
        </w:rPr>
        <w:t xml:space="preserve"> </w:t>
      </w:r>
    </w:p>
    <w:p w14:paraId="149EE61E" w14:textId="77777777" w:rsidR="00FE51B4" w:rsidRDefault="009A2ACB">
      <w:pPr>
        <w:numPr>
          <w:ilvl w:val="0"/>
          <w:numId w:val="63"/>
        </w:numPr>
        <w:tabs>
          <w:tab w:val="clear" w:pos="230"/>
          <w:tab w:val="num" w:pos="173"/>
        </w:tabs>
        <w:spacing w:before="2" w:line="243" w:lineRule="exact"/>
        <w:ind w:left="173" w:right="-200" w:hanging="173"/>
        <w:jc w:val="both"/>
      </w:pPr>
      <w:r>
        <w:rPr>
          <w:rFonts w:ascii="Tahoma" w:eastAsia="Tahoma" w:hAnsi="Tahoma" w:cs="Tahoma"/>
          <w:color w:val="000000"/>
          <w:sz w:val="20"/>
        </w:rPr>
        <w:t xml:space="preserve">Manager </w:t>
      </w:r>
    </w:p>
    <w:p w14:paraId="2EEEC685" w14:textId="77777777" w:rsidR="00FE51B4" w:rsidRDefault="009A2ACB">
      <w:pPr>
        <w:numPr>
          <w:ilvl w:val="1"/>
          <w:numId w:val="63"/>
        </w:numPr>
        <w:tabs>
          <w:tab w:val="clear" w:pos="792"/>
          <w:tab w:val="num" w:pos="220"/>
        </w:tabs>
        <w:spacing w:line="243" w:lineRule="exact"/>
        <w:ind w:left="220" w:right="-200" w:hanging="220"/>
        <w:jc w:val="both"/>
      </w:pPr>
      <w:r>
        <w:rPr>
          <w:rFonts w:ascii="Tahoma" w:eastAsia="Tahoma" w:hAnsi="Tahoma" w:cs="Tahoma"/>
          <w:color w:val="000000"/>
          <w:sz w:val="20"/>
        </w:rPr>
        <w:t xml:space="preserve">Moderator </w:t>
      </w:r>
    </w:p>
    <w:p w14:paraId="1942A9F2" w14:textId="77777777" w:rsidR="00FE51B4" w:rsidRDefault="009A2ACB">
      <w:pPr>
        <w:numPr>
          <w:ilvl w:val="1"/>
          <w:numId w:val="63"/>
        </w:numPr>
        <w:tabs>
          <w:tab w:val="clear" w:pos="792"/>
          <w:tab w:val="num" w:pos="220"/>
        </w:tabs>
        <w:spacing w:line="243" w:lineRule="exact"/>
        <w:ind w:left="220" w:right="-200" w:hanging="220"/>
        <w:jc w:val="both"/>
      </w:pPr>
      <w:r>
        <w:rPr>
          <w:rFonts w:ascii="Tahoma" w:eastAsia="Tahoma" w:hAnsi="Tahoma" w:cs="Tahoma"/>
          <w:color w:val="000000"/>
          <w:sz w:val="20"/>
        </w:rPr>
        <w:t xml:space="preserve">Scribe / Recorder </w:t>
      </w:r>
    </w:p>
    <w:p w14:paraId="2D7E6349" w14:textId="77777777" w:rsidR="00FE51B4" w:rsidRDefault="009A2ACB">
      <w:pPr>
        <w:numPr>
          <w:ilvl w:val="1"/>
          <w:numId w:val="63"/>
        </w:numPr>
        <w:tabs>
          <w:tab w:val="clear" w:pos="792"/>
          <w:tab w:val="num" w:pos="220"/>
        </w:tabs>
        <w:spacing w:before="2" w:line="243" w:lineRule="exact"/>
        <w:ind w:left="220" w:right="-200" w:hanging="220"/>
        <w:jc w:val="both"/>
      </w:pPr>
      <w:r>
        <w:rPr>
          <w:rFonts w:ascii="Tahoma" w:eastAsia="Tahoma" w:hAnsi="Tahoma" w:cs="Tahoma"/>
          <w:color w:val="000000"/>
          <w:sz w:val="20"/>
        </w:rPr>
        <w:t xml:space="preserve">Assistant Manager </w:t>
      </w:r>
    </w:p>
    <w:p w14:paraId="64B3AE1A" w14:textId="77777777" w:rsidR="00FE51B4" w:rsidRDefault="009A2ACB">
      <w:pPr>
        <w:numPr>
          <w:ilvl w:val="0"/>
          <w:numId w:val="64"/>
        </w:numPr>
        <w:tabs>
          <w:tab w:val="clear" w:pos="235"/>
          <w:tab w:val="num" w:pos="246"/>
        </w:tabs>
        <w:spacing w:line="243" w:lineRule="exact"/>
        <w:ind w:left="246" w:right="-200" w:hanging="246"/>
        <w:jc w:val="both"/>
      </w:pPr>
      <w:r>
        <w:rPr>
          <w:rFonts w:ascii="Tahoma" w:eastAsia="Tahoma" w:hAnsi="Tahoma" w:cs="Tahoma"/>
          <w:color w:val="000000"/>
          <w:sz w:val="20"/>
        </w:rPr>
        <w:lastRenderedPageBreak/>
        <w:t xml:space="preserve">i,ii,iii,iv are true </w:t>
      </w:r>
    </w:p>
    <w:p w14:paraId="5C2AF954" w14:textId="77777777" w:rsidR="00FE51B4" w:rsidRDefault="009A2ACB">
      <w:pPr>
        <w:numPr>
          <w:ilvl w:val="0"/>
          <w:numId w:val="64"/>
        </w:numPr>
        <w:tabs>
          <w:tab w:val="clear" w:pos="235"/>
          <w:tab w:val="num" w:pos="246"/>
        </w:tabs>
        <w:spacing w:line="243" w:lineRule="exact"/>
        <w:ind w:left="246" w:right="-200" w:hanging="246"/>
        <w:jc w:val="both"/>
      </w:pPr>
      <w:r>
        <w:rPr>
          <w:rFonts w:ascii="Tahoma" w:eastAsia="Tahoma" w:hAnsi="Tahoma" w:cs="Tahoma"/>
          <w:color w:val="000000"/>
          <w:sz w:val="20"/>
        </w:rPr>
        <w:t xml:space="preserve">i,ii,iii are true and iv is false. </w:t>
      </w:r>
    </w:p>
    <w:p w14:paraId="77ABFC34" w14:textId="77777777" w:rsidR="00FE51B4" w:rsidRDefault="009A2ACB">
      <w:pPr>
        <w:numPr>
          <w:ilvl w:val="0"/>
          <w:numId w:val="65"/>
        </w:numPr>
        <w:tabs>
          <w:tab w:val="clear" w:pos="344"/>
          <w:tab w:val="num" w:pos="231"/>
        </w:tabs>
        <w:spacing w:before="27" w:line="243" w:lineRule="exact"/>
        <w:ind w:left="231" w:right="-200" w:hanging="231"/>
        <w:jc w:val="both"/>
      </w:pPr>
      <w:r>
        <w:rPr>
          <w:rFonts w:ascii="Tahoma" w:eastAsia="Tahoma" w:hAnsi="Tahoma" w:cs="Tahoma"/>
          <w:color w:val="000000"/>
          <w:sz w:val="20"/>
        </w:rPr>
        <w:t xml:space="preserve">ii,iii,iv are true and i is false. </w:t>
      </w:r>
    </w:p>
    <w:p w14:paraId="1BF75E4A" w14:textId="77777777" w:rsidR="00FE51B4" w:rsidRDefault="009A2ACB">
      <w:pPr>
        <w:numPr>
          <w:ilvl w:val="0"/>
          <w:numId w:val="66"/>
        </w:numPr>
        <w:tabs>
          <w:tab w:val="clear" w:pos="230"/>
          <w:tab w:val="num" w:pos="252"/>
        </w:tabs>
        <w:spacing w:line="243" w:lineRule="exact"/>
        <w:ind w:left="252" w:right="-200" w:hanging="252"/>
        <w:jc w:val="both"/>
      </w:pPr>
      <w:r>
        <w:rPr>
          <w:rFonts w:ascii="Tahoma" w:eastAsia="Tahoma" w:hAnsi="Tahoma" w:cs="Tahoma"/>
          <w:color w:val="000000"/>
          <w:sz w:val="20"/>
        </w:rPr>
        <w:t xml:space="preserve">i,iv are true and ii, iii are false. </w:t>
      </w:r>
    </w:p>
    <w:p w14:paraId="7BE8F90C" w14:textId="77777777" w:rsidR="00FE51B4" w:rsidRDefault="009A2ACB">
      <w:pPr>
        <w:numPr>
          <w:ilvl w:val="0"/>
          <w:numId w:val="67"/>
        </w:numPr>
        <w:spacing w:before="242" w:line="243" w:lineRule="exact"/>
        <w:ind w:left="344" w:right="-200" w:hanging="344"/>
        <w:jc w:val="both"/>
      </w:pPr>
      <w:r>
        <w:rPr>
          <w:rFonts w:ascii="Tahoma" w:eastAsia="Tahoma" w:hAnsi="Tahoma" w:cs="Tahoma"/>
          <w:color w:val="990000"/>
          <w:sz w:val="20"/>
        </w:rPr>
        <w:t>Which of the following is a Key Characteristics of Walk Through</w:t>
      </w:r>
      <w:r>
        <w:rPr>
          <w:rFonts w:ascii="Tahoma" w:eastAsia="Tahoma" w:hAnsi="Tahoma" w:cs="Tahoma"/>
          <w:sz w:val="20"/>
        </w:rPr>
        <w:t xml:space="preserve"> </w:t>
      </w:r>
    </w:p>
    <w:p w14:paraId="33A73C18"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Scenario , Dry Run , Peer Group </w:t>
      </w:r>
    </w:p>
    <w:p w14:paraId="31B92C94"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Pre Meeting Preparations </w:t>
      </w:r>
    </w:p>
    <w:p w14:paraId="27EFE4A9" w14:textId="77777777" w:rsidR="00FE51B4" w:rsidRDefault="009A2ACB">
      <w:pPr>
        <w:numPr>
          <w:ilvl w:val="0"/>
          <w:numId w:val="6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Formal Follow Up Process </w:t>
      </w:r>
    </w:p>
    <w:p w14:paraId="3923F865"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Includes Metrics </w:t>
      </w:r>
    </w:p>
    <w:p w14:paraId="33FCFBBB" w14:textId="77777777" w:rsidR="00FE51B4" w:rsidRDefault="009A2ACB">
      <w:pPr>
        <w:numPr>
          <w:ilvl w:val="0"/>
          <w:numId w:val="69"/>
        </w:numPr>
        <w:tabs>
          <w:tab w:val="clear" w:pos="341"/>
          <w:tab w:val="num" w:pos="344"/>
        </w:tabs>
        <w:spacing w:before="242" w:line="243" w:lineRule="exact"/>
        <w:ind w:left="344" w:right="-200" w:hanging="344"/>
        <w:jc w:val="both"/>
      </w:pPr>
      <w:r>
        <w:rPr>
          <w:rFonts w:ascii="Tahoma" w:eastAsia="Tahoma" w:hAnsi="Tahoma" w:cs="Tahoma"/>
          <w:color w:val="990000"/>
          <w:sz w:val="20"/>
        </w:rPr>
        <w:t>What can static analysis NOT find?</w:t>
      </w:r>
      <w:r>
        <w:rPr>
          <w:rFonts w:ascii="Tahoma" w:eastAsia="Tahoma" w:hAnsi="Tahoma" w:cs="Tahoma"/>
          <w:sz w:val="20"/>
        </w:rPr>
        <w:t xml:space="preserve"> </w:t>
      </w:r>
    </w:p>
    <w:p w14:paraId="0B5201E3" w14:textId="77777777" w:rsidR="00FE51B4" w:rsidRDefault="009A2ACB">
      <w:pPr>
        <w:numPr>
          <w:ilvl w:val="0"/>
          <w:numId w:val="70"/>
        </w:numPr>
        <w:tabs>
          <w:tab w:val="clear" w:pos="230"/>
          <w:tab w:val="num" w:pos="246"/>
        </w:tabs>
        <w:spacing w:line="243" w:lineRule="exact"/>
        <w:ind w:left="246" w:right="-200" w:hanging="246"/>
        <w:jc w:val="both"/>
      </w:pPr>
      <w:r>
        <w:rPr>
          <w:rFonts w:ascii="Tahoma" w:eastAsia="Tahoma" w:hAnsi="Tahoma" w:cs="Tahoma"/>
          <w:color w:val="000000"/>
          <w:sz w:val="20"/>
        </w:rPr>
        <w:t xml:space="preserve">the use of a variable before it has been defined </w:t>
      </w:r>
    </w:p>
    <w:p w14:paraId="641F29D8" w14:textId="77777777" w:rsidR="00FE51B4" w:rsidRDefault="009A2ACB">
      <w:pPr>
        <w:numPr>
          <w:ilvl w:val="0"/>
          <w:numId w:val="70"/>
        </w:numPr>
        <w:tabs>
          <w:tab w:val="clear" w:pos="230"/>
          <w:tab w:val="num" w:pos="246"/>
        </w:tabs>
        <w:spacing w:line="243" w:lineRule="exact"/>
        <w:ind w:left="246" w:right="-200" w:hanging="246"/>
        <w:jc w:val="both"/>
      </w:pPr>
      <w:r>
        <w:rPr>
          <w:rFonts w:ascii="Tahoma" w:eastAsia="Tahoma" w:hAnsi="Tahoma" w:cs="Tahoma"/>
          <w:color w:val="000000"/>
          <w:sz w:val="20"/>
        </w:rPr>
        <w:t xml:space="preserve">unreachable (“dead”) code </w:t>
      </w:r>
    </w:p>
    <w:p w14:paraId="1A952F25" w14:textId="77777777" w:rsidR="00FE51B4" w:rsidRDefault="009A2ACB">
      <w:pPr>
        <w:numPr>
          <w:ilvl w:val="0"/>
          <w:numId w:val="70"/>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memory leaks </w:t>
      </w:r>
    </w:p>
    <w:p w14:paraId="683E5297" w14:textId="77777777" w:rsidR="00FE51B4" w:rsidRDefault="009A2ACB">
      <w:pPr>
        <w:numPr>
          <w:ilvl w:val="0"/>
          <w:numId w:val="70"/>
        </w:numPr>
        <w:tabs>
          <w:tab w:val="clear" w:pos="230"/>
          <w:tab w:val="num" w:pos="246"/>
        </w:tabs>
        <w:spacing w:line="243" w:lineRule="exact"/>
        <w:ind w:left="246" w:right="-200" w:hanging="246"/>
        <w:jc w:val="both"/>
      </w:pPr>
      <w:r>
        <w:rPr>
          <w:rFonts w:ascii="Tahoma" w:eastAsia="Tahoma" w:hAnsi="Tahoma" w:cs="Tahoma"/>
          <w:color w:val="000000"/>
          <w:sz w:val="20"/>
        </w:rPr>
        <w:t xml:space="preserve">array bound violations </w:t>
      </w:r>
    </w:p>
    <w:p w14:paraId="39F354E1" w14:textId="77777777" w:rsidR="00FE51B4" w:rsidRDefault="009A2ACB">
      <w:pPr>
        <w:numPr>
          <w:ilvl w:val="0"/>
          <w:numId w:val="71"/>
        </w:numPr>
        <w:spacing w:before="237" w:after="2" w:line="243" w:lineRule="exact"/>
        <w:ind w:right="-200"/>
        <w:jc w:val="both"/>
      </w:pPr>
      <w:r>
        <w:rPr>
          <w:rFonts w:ascii="Tahoma" w:eastAsia="Tahoma" w:hAnsi="Tahoma" w:cs="Tahoma"/>
          <w:color w:val="990000"/>
          <w:sz w:val="20"/>
        </w:rPr>
        <w:t>Incidents would not be raised against:</w:t>
      </w:r>
      <w:r>
        <w:rPr>
          <w:rFonts w:ascii="Tahoma" w:eastAsia="Tahoma" w:hAnsi="Tahoma" w:cs="Tahoma"/>
          <w:sz w:val="20"/>
        </w:rPr>
        <w:t xml:space="preserve"> </w:t>
      </w:r>
    </w:p>
    <w:p w14:paraId="470C1667" w14:textId="77777777" w:rsidR="00FE51B4" w:rsidRDefault="009A2ACB">
      <w:pPr>
        <w:numPr>
          <w:ilvl w:val="0"/>
          <w:numId w:val="72"/>
        </w:numPr>
        <w:tabs>
          <w:tab w:val="clear" w:pos="230"/>
          <w:tab w:val="num" w:pos="246"/>
        </w:tabs>
        <w:spacing w:line="243" w:lineRule="exact"/>
        <w:ind w:left="246" w:right="-200" w:hanging="246"/>
        <w:jc w:val="both"/>
      </w:pPr>
      <w:r>
        <w:rPr>
          <w:rFonts w:ascii="Tahoma" w:eastAsia="Tahoma" w:hAnsi="Tahoma" w:cs="Tahoma"/>
          <w:color w:val="000000"/>
          <w:sz w:val="20"/>
        </w:rPr>
        <w:t xml:space="preserve">requirements </w:t>
      </w:r>
    </w:p>
    <w:p w14:paraId="35C43F04" w14:textId="77777777" w:rsidR="00FE51B4" w:rsidRDefault="009A2ACB">
      <w:pPr>
        <w:numPr>
          <w:ilvl w:val="0"/>
          <w:numId w:val="72"/>
        </w:numPr>
        <w:tabs>
          <w:tab w:val="clear" w:pos="230"/>
          <w:tab w:val="num" w:pos="246"/>
        </w:tabs>
        <w:spacing w:line="243" w:lineRule="exact"/>
        <w:ind w:left="246" w:right="-200" w:hanging="246"/>
        <w:jc w:val="both"/>
      </w:pPr>
      <w:r>
        <w:rPr>
          <w:rFonts w:ascii="Tahoma" w:eastAsia="Tahoma" w:hAnsi="Tahoma" w:cs="Tahoma"/>
          <w:color w:val="000000"/>
          <w:sz w:val="20"/>
        </w:rPr>
        <w:t xml:space="preserve">documentation </w:t>
      </w:r>
    </w:p>
    <w:p w14:paraId="44B24EE0" w14:textId="77777777" w:rsidR="00FE51B4" w:rsidRDefault="009A2ACB">
      <w:pPr>
        <w:numPr>
          <w:ilvl w:val="0"/>
          <w:numId w:val="72"/>
        </w:numPr>
        <w:tabs>
          <w:tab w:val="clear" w:pos="230"/>
          <w:tab w:val="num" w:pos="246"/>
        </w:tabs>
        <w:spacing w:line="243" w:lineRule="exact"/>
        <w:ind w:left="246" w:right="-200" w:hanging="246"/>
        <w:jc w:val="both"/>
      </w:pPr>
      <w:r>
        <w:rPr>
          <w:rFonts w:ascii="Tahoma" w:eastAsia="Tahoma" w:hAnsi="Tahoma" w:cs="Tahoma"/>
          <w:color w:val="000000"/>
          <w:sz w:val="20"/>
        </w:rPr>
        <w:t xml:space="preserve">test cases </w:t>
      </w:r>
    </w:p>
    <w:p w14:paraId="0788B9BA" w14:textId="77777777" w:rsidR="00FE51B4" w:rsidRDefault="009A2ACB">
      <w:pPr>
        <w:numPr>
          <w:ilvl w:val="0"/>
          <w:numId w:val="7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improvements suggested by users </w:t>
      </w:r>
    </w:p>
    <w:p w14:paraId="2349B996" w14:textId="77777777" w:rsidR="00FE51B4" w:rsidRDefault="009A2ACB">
      <w:pPr>
        <w:numPr>
          <w:ilvl w:val="0"/>
          <w:numId w:val="73"/>
        </w:numPr>
        <w:spacing w:before="237" w:after="2" w:line="239" w:lineRule="exact"/>
        <w:ind w:left="0" w:right="-160" w:firstLine="0"/>
      </w:pPr>
      <w:r>
        <w:rPr>
          <w:rFonts w:ascii="Tahoma" w:eastAsia="Tahoma" w:hAnsi="Tahoma" w:cs="Tahoma"/>
          <w:color w:val="990000"/>
          <w:sz w:val="20"/>
        </w:rPr>
        <w:t>A Type of functional Testing, which investigates the functions relating to detection of threats, such as virus from ma</w:t>
      </w:r>
      <w:r>
        <w:rPr>
          <w:rFonts w:ascii="Tahoma" w:eastAsia="Tahoma" w:hAnsi="Tahoma" w:cs="Tahoma"/>
          <w:color w:val="990000"/>
          <w:sz w:val="20"/>
        </w:rPr>
        <w:t>licious outsiders.</w:t>
      </w:r>
      <w:r>
        <w:rPr>
          <w:rFonts w:ascii="Tahoma" w:eastAsia="Tahoma" w:hAnsi="Tahoma" w:cs="Tahoma"/>
          <w:sz w:val="20"/>
        </w:rPr>
        <w:t xml:space="preserve"> </w:t>
      </w:r>
    </w:p>
    <w:p w14:paraId="5E617EFD"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Security Testing </w:t>
      </w:r>
    </w:p>
    <w:p w14:paraId="5D51A565"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Recovery Testing </w:t>
      </w:r>
    </w:p>
    <w:p w14:paraId="20430CB4"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Performance Testing </w:t>
      </w:r>
    </w:p>
    <w:p w14:paraId="474B1647" w14:textId="77777777" w:rsidR="00FE51B4" w:rsidRDefault="009A2ACB">
      <w:pPr>
        <w:numPr>
          <w:ilvl w:val="0"/>
          <w:numId w:val="7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Functionality Testing </w:t>
      </w:r>
    </w:p>
    <w:p w14:paraId="26A2872C" w14:textId="77777777" w:rsidR="00FE51B4" w:rsidRDefault="009A2ACB">
      <w:pPr>
        <w:numPr>
          <w:ilvl w:val="0"/>
          <w:numId w:val="75"/>
        </w:numPr>
        <w:spacing w:before="237" w:line="243" w:lineRule="exact"/>
        <w:ind w:right="-200"/>
        <w:jc w:val="both"/>
      </w:pPr>
      <w:r>
        <w:rPr>
          <w:rFonts w:ascii="Tahoma" w:eastAsia="Tahoma" w:hAnsi="Tahoma" w:cs="Tahoma"/>
          <w:color w:val="990000"/>
          <w:sz w:val="20"/>
        </w:rPr>
        <w:t>Which of the following is not a major task of Exit criteria?</w:t>
      </w:r>
      <w:r>
        <w:rPr>
          <w:rFonts w:ascii="Tahoma" w:eastAsia="Tahoma" w:hAnsi="Tahoma" w:cs="Tahoma"/>
          <w:sz w:val="20"/>
        </w:rPr>
        <w:t xml:space="preserve"> </w:t>
      </w:r>
    </w:p>
    <w:p w14:paraId="4428739B"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Checking test logs against the exit criteria specified in test planning. </w:t>
      </w:r>
    </w:p>
    <w:p w14:paraId="5EE7EC3B" w14:textId="77777777" w:rsidR="00FE51B4" w:rsidRDefault="009A2ACB">
      <w:pPr>
        <w:numPr>
          <w:ilvl w:val="0"/>
          <w:numId w:val="7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Logging the outcome of test execution. </w:t>
      </w:r>
    </w:p>
    <w:p w14:paraId="025E74FF"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Assessing if more tests are needed. </w:t>
      </w:r>
    </w:p>
    <w:p w14:paraId="7CBAFAC7"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Writing a test summary report for stakeholders. </w:t>
      </w:r>
    </w:p>
    <w:p w14:paraId="2C33A194" w14:textId="77777777" w:rsidR="00FE51B4" w:rsidRDefault="009A2ACB">
      <w:pPr>
        <w:numPr>
          <w:ilvl w:val="0"/>
          <w:numId w:val="77"/>
        </w:numPr>
        <w:tabs>
          <w:tab w:val="clear" w:pos="344"/>
          <w:tab w:val="num" w:pos="341"/>
        </w:tabs>
        <w:spacing w:before="242" w:after="1" w:line="239" w:lineRule="exact"/>
        <w:ind w:left="0" w:right="-200" w:firstLine="0"/>
      </w:pPr>
      <w:r>
        <w:rPr>
          <w:rFonts w:ascii="Tahoma" w:eastAsia="Tahoma" w:hAnsi="Tahoma" w:cs="Tahoma"/>
          <w:color w:val="990000"/>
          <w:sz w:val="20"/>
        </w:rPr>
        <w:t xml:space="preserve">Testing where in we subject the target of the test , to </w:t>
      </w:r>
      <w:r>
        <w:rPr>
          <w:rFonts w:ascii="Tahoma" w:eastAsia="Tahoma" w:hAnsi="Tahoma" w:cs="Tahoma"/>
          <w:color w:val="990000"/>
          <w:sz w:val="20"/>
        </w:rPr>
        <w:t>varying workloads to measure and evaluate the performance behaviors and ability of the target and of the test to continue to function properly under these different workloads.</w:t>
      </w:r>
      <w:r>
        <w:rPr>
          <w:rFonts w:ascii="Tahoma" w:eastAsia="Tahoma" w:hAnsi="Tahoma" w:cs="Tahoma"/>
          <w:sz w:val="20"/>
        </w:rPr>
        <w:t xml:space="preserve"> </w:t>
      </w:r>
    </w:p>
    <w:p w14:paraId="53CA69EE"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Load Testing </w:t>
      </w:r>
    </w:p>
    <w:p w14:paraId="174EAE06"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Integration Testing </w:t>
      </w:r>
    </w:p>
    <w:p w14:paraId="4076D87F"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System Testing </w:t>
      </w:r>
    </w:p>
    <w:p w14:paraId="2A5C6272" w14:textId="77777777" w:rsidR="00FE51B4" w:rsidRDefault="009A2ACB">
      <w:pPr>
        <w:numPr>
          <w:ilvl w:val="0"/>
          <w:numId w:val="7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Usability Testing </w:t>
      </w:r>
    </w:p>
    <w:p w14:paraId="35396EE1" w14:textId="77777777" w:rsidR="00FE51B4" w:rsidRDefault="009A2ACB">
      <w:pPr>
        <w:numPr>
          <w:ilvl w:val="0"/>
          <w:numId w:val="79"/>
        </w:numPr>
        <w:tabs>
          <w:tab w:val="clear" w:pos="235"/>
          <w:tab w:val="num" w:pos="341"/>
        </w:tabs>
        <w:spacing w:before="235" w:after="1" w:line="244" w:lineRule="exact"/>
        <w:ind w:right="-140"/>
      </w:pPr>
      <w:r>
        <w:rPr>
          <w:rFonts w:ascii="Tahoma" w:eastAsia="Tahoma" w:hAnsi="Tahoma" w:cs="Tahoma"/>
          <w:color w:val="990000"/>
          <w:sz w:val="20"/>
        </w:rPr>
        <w:t>Testing activity which is performed to expose defects in the interfaces and in the interaction between integrated components is :-</w:t>
      </w:r>
      <w:r>
        <w:rPr>
          <w:rFonts w:ascii="Tahoma" w:eastAsia="Tahoma" w:hAnsi="Tahoma" w:cs="Tahoma"/>
          <w:sz w:val="20"/>
        </w:rPr>
        <w:t xml:space="preserve"> </w:t>
      </w:r>
    </w:p>
    <w:p w14:paraId="775F81CE"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System Level Testing </w:t>
      </w:r>
    </w:p>
    <w:p w14:paraId="2603B466"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Integration Level Testing </w:t>
      </w:r>
    </w:p>
    <w:p w14:paraId="772C6A91"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Unit Level Testing </w:t>
      </w:r>
    </w:p>
    <w:p w14:paraId="7E0141BF" w14:textId="77777777" w:rsidR="00FE51B4" w:rsidRDefault="009A2ACB">
      <w:pPr>
        <w:numPr>
          <w:ilvl w:val="0"/>
          <w:numId w:val="80"/>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Component Testing </w:t>
      </w:r>
    </w:p>
    <w:p w14:paraId="11442D02" w14:textId="77777777" w:rsidR="00FE51B4" w:rsidRDefault="009A2ACB">
      <w:pPr>
        <w:numPr>
          <w:ilvl w:val="0"/>
          <w:numId w:val="81"/>
        </w:numPr>
        <w:tabs>
          <w:tab w:val="clear" w:pos="230"/>
          <w:tab w:val="num" w:pos="344"/>
        </w:tabs>
        <w:spacing w:before="237" w:after="2" w:line="243" w:lineRule="exact"/>
        <w:ind w:left="344" w:right="-200" w:hanging="344"/>
        <w:jc w:val="both"/>
      </w:pPr>
      <w:r>
        <w:rPr>
          <w:rFonts w:ascii="Tahoma" w:eastAsia="Tahoma" w:hAnsi="Tahoma" w:cs="Tahoma"/>
          <w:color w:val="990000"/>
          <w:sz w:val="20"/>
        </w:rPr>
        <w:t>Static analysis i</w:t>
      </w:r>
      <w:r>
        <w:rPr>
          <w:rFonts w:ascii="Tahoma" w:eastAsia="Tahoma" w:hAnsi="Tahoma" w:cs="Tahoma"/>
          <w:color w:val="990000"/>
          <w:sz w:val="20"/>
        </w:rPr>
        <w:t>s best described as:</w:t>
      </w:r>
      <w:r>
        <w:rPr>
          <w:rFonts w:ascii="Tahoma" w:eastAsia="Tahoma" w:hAnsi="Tahoma" w:cs="Tahoma"/>
          <w:sz w:val="20"/>
        </w:rPr>
        <w:t xml:space="preserve"> </w:t>
      </w:r>
    </w:p>
    <w:p w14:paraId="7F7F5980"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t xml:space="preserve">The analysis of batch programs. </w:t>
      </w:r>
    </w:p>
    <w:p w14:paraId="5399710B"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t xml:space="preserve">The reviewing of test plans. </w:t>
      </w:r>
    </w:p>
    <w:p w14:paraId="4092A26A"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t xml:space="preserve">The analysis of program code. </w:t>
      </w:r>
    </w:p>
    <w:p w14:paraId="546D9A2B" w14:textId="77777777" w:rsidR="00FE51B4" w:rsidRDefault="009A2ACB">
      <w:pPr>
        <w:numPr>
          <w:ilvl w:val="0"/>
          <w:numId w:val="82"/>
        </w:numPr>
        <w:tabs>
          <w:tab w:val="clear" w:pos="344"/>
          <w:tab w:val="num" w:pos="246"/>
        </w:tabs>
        <w:spacing w:before="2" w:line="243" w:lineRule="exact"/>
        <w:ind w:left="246" w:right="-200" w:hanging="246"/>
        <w:jc w:val="both"/>
      </w:pPr>
      <w:r>
        <w:rPr>
          <w:rFonts w:ascii="Tahoma" w:eastAsia="Tahoma" w:hAnsi="Tahoma" w:cs="Tahoma"/>
          <w:color w:val="000000"/>
          <w:sz w:val="20"/>
        </w:rPr>
        <w:lastRenderedPageBreak/>
        <w:t xml:space="preserve">The use of black box testing. </w:t>
      </w:r>
    </w:p>
    <w:p w14:paraId="0BC03F69" w14:textId="77777777" w:rsidR="00FE51B4" w:rsidRDefault="009A2ACB">
      <w:pPr>
        <w:numPr>
          <w:ilvl w:val="0"/>
          <w:numId w:val="83"/>
        </w:numPr>
        <w:tabs>
          <w:tab w:val="clear" w:pos="230"/>
          <w:tab w:val="num" w:pos="344"/>
        </w:tabs>
        <w:spacing w:before="237" w:line="243" w:lineRule="exact"/>
        <w:ind w:left="344" w:right="-200" w:hanging="344"/>
        <w:jc w:val="both"/>
      </w:pPr>
      <w:r>
        <w:rPr>
          <w:rFonts w:ascii="Tahoma" w:eastAsia="Tahoma" w:hAnsi="Tahoma" w:cs="Tahoma"/>
          <w:color w:val="990000"/>
          <w:spacing w:val="1"/>
          <w:sz w:val="20"/>
        </w:rPr>
        <w:t>One</w:t>
      </w:r>
      <w:r>
        <w:rPr>
          <w:rFonts w:ascii="Tahoma" w:eastAsia="Tahoma" w:hAnsi="Tahoma" w:cs="Tahoma"/>
          <w:color w:val="990000"/>
          <w:sz w:val="20"/>
        </w:rPr>
        <w:t xml:space="preserve"> of the fields on a form contains a text box which accepts alpha numeric values. Identify the Valid </w:t>
      </w:r>
    </w:p>
    <w:p w14:paraId="694D662D" w14:textId="77777777" w:rsidR="00FE51B4" w:rsidRDefault="009A2ACB">
      <w:pPr>
        <w:spacing w:before="27" w:line="243" w:lineRule="exact"/>
        <w:ind w:right="-200"/>
        <w:jc w:val="both"/>
      </w:pPr>
      <w:r>
        <w:rPr>
          <w:rFonts w:ascii="Tahoma" w:eastAsia="Tahoma" w:hAnsi="Tahoma" w:cs="Tahoma"/>
          <w:color w:val="990000"/>
          <w:sz w:val="20"/>
        </w:rPr>
        <w:t>Equivalence class</w:t>
      </w:r>
      <w:r>
        <w:rPr>
          <w:rFonts w:ascii="Tahoma" w:eastAsia="Tahoma" w:hAnsi="Tahoma" w:cs="Tahoma"/>
          <w:sz w:val="20"/>
        </w:rPr>
        <w:t xml:space="preserve"> </w:t>
      </w:r>
    </w:p>
    <w:p w14:paraId="5955ADAE"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BOOK </w:t>
      </w:r>
    </w:p>
    <w:p w14:paraId="46F4C42D" w14:textId="77777777" w:rsidR="00FE51B4" w:rsidRDefault="009A2ACB">
      <w:pPr>
        <w:numPr>
          <w:ilvl w:val="0"/>
          <w:numId w:val="84"/>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Book </w:t>
      </w:r>
    </w:p>
    <w:p w14:paraId="3716D5A1"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Boo01k </w:t>
      </w:r>
    </w:p>
    <w:p w14:paraId="020E4ED2"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book </w:t>
      </w:r>
    </w:p>
    <w:p w14:paraId="79F26CC8" w14:textId="77777777" w:rsidR="00FE51B4" w:rsidRDefault="009A2ACB">
      <w:pPr>
        <w:numPr>
          <w:ilvl w:val="0"/>
          <w:numId w:val="85"/>
        </w:numPr>
        <w:tabs>
          <w:tab w:val="clear" w:pos="230"/>
          <w:tab w:val="num" w:pos="344"/>
        </w:tabs>
        <w:spacing w:before="242" w:line="243" w:lineRule="exact"/>
        <w:ind w:left="344" w:right="-200" w:hanging="344"/>
        <w:jc w:val="both"/>
      </w:pPr>
      <w:r>
        <w:rPr>
          <w:rFonts w:ascii="Tahoma" w:eastAsia="Tahoma" w:hAnsi="Tahoma" w:cs="Tahoma"/>
          <w:color w:val="990000"/>
          <w:sz w:val="20"/>
        </w:rPr>
        <w:t>Reviewing the test Basis is a part of which phase</w:t>
      </w:r>
      <w:r>
        <w:rPr>
          <w:rFonts w:ascii="Tahoma" w:eastAsia="Tahoma" w:hAnsi="Tahoma" w:cs="Tahoma"/>
          <w:sz w:val="20"/>
        </w:rPr>
        <w:t xml:space="preserve"> </w:t>
      </w:r>
    </w:p>
    <w:p w14:paraId="64443216" w14:textId="77777777" w:rsidR="00FE51B4" w:rsidRDefault="009A2ACB">
      <w:pPr>
        <w:numPr>
          <w:ilvl w:val="0"/>
          <w:numId w:val="86"/>
        </w:numPr>
        <w:spacing w:line="243" w:lineRule="exact"/>
        <w:ind w:right="-200"/>
        <w:jc w:val="both"/>
      </w:pPr>
      <w:r>
        <w:rPr>
          <w:rFonts w:ascii="Tahoma" w:eastAsia="Tahoma" w:hAnsi="Tahoma" w:cs="Tahoma"/>
          <w:color w:val="000000"/>
          <w:sz w:val="20"/>
        </w:rPr>
        <w:t xml:space="preserve">Test Analysis and Design </w:t>
      </w:r>
    </w:p>
    <w:p w14:paraId="27426975" w14:textId="77777777" w:rsidR="00FE51B4" w:rsidRDefault="009A2ACB">
      <w:pPr>
        <w:numPr>
          <w:ilvl w:val="0"/>
          <w:numId w:val="86"/>
        </w:numPr>
        <w:spacing w:line="243" w:lineRule="exact"/>
        <w:ind w:right="-200"/>
        <w:jc w:val="both"/>
      </w:pPr>
      <w:r>
        <w:rPr>
          <w:rFonts w:ascii="Tahoma" w:eastAsia="Tahoma" w:hAnsi="Tahoma" w:cs="Tahoma"/>
          <w:color w:val="000000"/>
          <w:sz w:val="20"/>
        </w:rPr>
        <w:t xml:space="preserve">Test Implementation and execution </w:t>
      </w:r>
    </w:p>
    <w:p w14:paraId="39D483D2" w14:textId="77777777" w:rsidR="00FE51B4" w:rsidRDefault="009A2ACB">
      <w:pPr>
        <w:numPr>
          <w:ilvl w:val="0"/>
          <w:numId w:val="86"/>
        </w:numPr>
        <w:spacing w:before="2" w:line="243" w:lineRule="exact"/>
        <w:ind w:right="-200"/>
        <w:jc w:val="both"/>
      </w:pPr>
      <w:r>
        <w:rPr>
          <w:rFonts w:ascii="Tahoma" w:eastAsia="Tahoma" w:hAnsi="Tahoma" w:cs="Tahoma"/>
          <w:color w:val="000000"/>
          <w:spacing w:val="1"/>
          <w:sz w:val="20"/>
        </w:rPr>
        <w:t>Test</w:t>
      </w:r>
      <w:r>
        <w:rPr>
          <w:rFonts w:ascii="Tahoma" w:eastAsia="Tahoma" w:hAnsi="Tahoma" w:cs="Tahoma"/>
          <w:color w:val="000000"/>
          <w:sz w:val="20"/>
        </w:rPr>
        <w:t xml:space="preserve"> Closure Activities </w:t>
      </w:r>
    </w:p>
    <w:p w14:paraId="28D1F2B8" w14:textId="77777777" w:rsidR="00FE51B4" w:rsidRDefault="009A2ACB">
      <w:pPr>
        <w:numPr>
          <w:ilvl w:val="0"/>
          <w:numId w:val="86"/>
        </w:numPr>
        <w:spacing w:line="243" w:lineRule="exact"/>
        <w:ind w:right="-200"/>
        <w:jc w:val="both"/>
      </w:pPr>
      <w:r>
        <w:rPr>
          <w:rFonts w:ascii="Tahoma" w:eastAsia="Tahoma" w:hAnsi="Tahoma" w:cs="Tahoma"/>
          <w:color w:val="000000"/>
          <w:sz w:val="20"/>
        </w:rPr>
        <w:t xml:space="preserve">Evaluating exit criteria and reporting </w:t>
      </w:r>
    </w:p>
    <w:p w14:paraId="1959581C" w14:textId="77777777" w:rsidR="00FE51B4" w:rsidRDefault="009A2ACB">
      <w:pPr>
        <w:numPr>
          <w:ilvl w:val="0"/>
          <w:numId w:val="87"/>
        </w:numPr>
        <w:spacing w:before="242" w:line="243" w:lineRule="exact"/>
        <w:ind w:right="-200"/>
        <w:jc w:val="both"/>
      </w:pPr>
      <w:r>
        <w:rPr>
          <w:rFonts w:ascii="Tahoma" w:eastAsia="Tahoma" w:hAnsi="Tahoma" w:cs="Tahoma"/>
          <w:color w:val="990000"/>
          <w:sz w:val="20"/>
        </w:rPr>
        <w:t>Reporting Discrepancies as incidents is a part of which phase :-</w:t>
      </w:r>
      <w:r>
        <w:rPr>
          <w:rFonts w:ascii="Tahoma" w:eastAsia="Tahoma" w:hAnsi="Tahoma" w:cs="Tahoma"/>
          <w:sz w:val="20"/>
        </w:rPr>
        <w:t xml:space="preserve"> </w:t>
      </w:r>
    </w:p>
    <w:p w14:paraId="1395E6CB" w14:textId="77777777" w:rsidR="00FE51B4" w:rsidRDefault="009A2ACB">
      <w:pPr>
        <w:numPr>
          <w:ilvl w:val="0"/>
          <w:numId w:val="88"/>
        </w:numPr>
        <w:spacing w:line="243" w:lineRule="exact"/>
        <w:ind w:right="-200"/>
        <w:jc w:val="both"/>
      </w:pPr>
      <w:r>
        <w:rPr>
          <w:rFonts w:ascii="Tahoma" w:eastAsia="Tahoma" w:hAnsi="Tahoma" w:cs="Tahoma"/>
          <w:color w:val="000000"/>
          <w:sz w:val="20"/>
        </w:rPr>
        <w:t xml:space="preserve">Test Analysis and Design </w:t>
      </w:r>
    </w:p>
    <w:p w14:paraId="78C3AB32" w14:textId="77777777" w:rsidR="00FE51B4" w:rsidRDefault="009A2ACB">
      <w:pPr>
        <w:numPr>
          <w:ilvl w:val="0"/>
          <w:numId w:val="88"/>
        </w:numPr>
        <w:spacing w:line="243" w:lineRule="exact"/>
        <w:ind w:right="-200"/>
        <w:jc w:val="both"/>
      </w:pPr>
      <w:r>
        <w:rPr>
          <w:rFonts w:ascii="Tahoma" w:eastAsia="Tahoma" w:hAnsi="Tahoma" w:cs="Tahoma"/>
          <w:color w:val="000000"/>
          <w:sz w:val="20"/>
        </w:rPr>
        <w:t xml:space="preserve">Test Implementation and execution </w:t>
      </w:r>
    </w:p>
    <w:p w14:paraId="058B98E0" w14:textId="77777777" w:rsidR="00FE51B4" w:rsidRDefault="009A2ACB">
      <w:pPr>
        <w:numPr>
          <w:ilvl w:val="0"/>
          <w:numId w:val="88"/>
        </w:numPr>
        <w:spacing w:line="243" w:lineRule="exact"/>
        <w:ind w:right="-200"/>
        <w:jc w:val="both"/>
      </w:pPr>
      <w:r>
        <w:rPr>
          <w:rFonts w:ascii="Tahoma" w:eastAsia="Tahoma" w:hAnsi="Tahoma" w:cs="Tahoma"/>
          <w:color w:val="000000"/>
          <w:spacing w:val="1"/>
          <w:sz w:val="20"/>
        </w:rPr>
        <w:t>Test</w:t>
      </w:r>
      <w:r>
        <w:rPr>
          <w:rFonts w:ascii="Tahoma" w:eastAsia="Tahoma" w:hAnsi="Tahoma" w:cs="Tahoma"/>
          <w:color w:val="000000"/>
          <w:sz w:val="20"/>
        </w:rPr>
        <w:t xml:space="preserve"> Closure Activities </w:t>
      </w:r>
    </w:p>
    <w:p w14:paraId="577478A7" w14:textId="77777777" w:rsidR="00FE51B4" w:rsidRDefault="009A2ACB">
      <w:pPr>
        <w:numPr>
          <w:ilvl w:val="0"/>
          <w:numId w:val="88"/>
        </w:numPr>
        <w:spacing w:before="2" w:line="243" w:lineRule="exact"/>
        <w:ind w:right="-200"/>
        <w:jc w:val="both"/>
      </w:pPr>
      <w:r>
        <w:rPr>
          <w:rFonts w:ascii="Tahoma" w:eastAsia="Tahoma" w:hAnsi="Tahoma" w:cs="Tahoma"/>
          <w:color w:val="000000"/>
          <w:sz w:val="20"/>
        </w:rPr>
        <w:t xml:space="preserve">Evaluating exit criteria and reporting </w:t>
      </w:r>
    </w:p>
    <w:p w14:paraId="2A45901C" w14:textId="77777777" w:rsidR="00FE51B4" w:rsidRDefault="009A2ACB">
      <w:pPr>
        <w:numPr>
          <w:ilvl w:val="0"/>
          <w:numId w:val="89"/>
        </w:numPr>
        <w:spacing w:before="237" w:after="2" w:line="243" w:lineRule="exact"/>
        <w:ind w:right="-200"/>
        <w:jc w:val="both"/>
      </w:pPr>
      <w:r>
        <w:rPr>
          <w:rFonts w:ascii="Tahoma" w:eastAsia="Tahoma" w:hAnsi="Tahoma" w:cs="Tahoma"/>
          <w:color w:val="990000"/>
          <w:sz w:val="20"/>
        </w:rPr>
        <w:t>Which of the following items would not come under Configuration Management?</w:t>
      </w:r>
      <w:r>
        <w:rPr>
          <w:rFonts w:ascii="Tahoma" w:eastAsia="Tahoma" w:hAnsi="Tahoma" w:cs="Tahoma"/>
          <w:sz w:val="20"/>
        </w:rPr>
        <w:t xml:space="preserve"> </w:t>
      </w:r>
    </w:p>
    <w:p w14:paraId="49B65C29"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operating systems </w:t>
      </w:r>
    </w:p>
    <w:p w14:paraId="73FA7080"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test documentation </w:t>
      </w:r>
    </w:p>
    <w:p w14:paraId="69BAD602" w14:textId="77777777" w:rsidR="00FE51B4" w:rsidRDefault="009A2ACB">
      <w:pPr>
        <w:numPr>
          <w:ilvl w:val="0"/>
          <w:numId w:val="90"/>
        </w:numPr>
        <w:spacing w:line="243" w:lineRule="exact"/>
        <w:ind w:right="-200"/>
        <w:jc w:val="both"/>
      </w:pPr>
      <w:r>
        <w:rPr>
          <w:rFonts w:ascii="Tahoma" w:eastAsia="Tahoma" w:hAnsi="Tahoma" w:cs="Tahoma"/>
          <w:color w:val="000000"/>
          <w:spacing w:val="1"/>
          <w:sz w:val="20"/>
        </w:rPr>
        <w:t>live</w:t>
      </w:r>
      <w:r>
        <w:rPr>
          <w:rFonts w:ascii="Tahoma" w:eastAsia="Tahoma" w:hAnsi="Tahoma" w:cs="Tahoma"/>
          <w:color w:val="000000"/>
          <w:sz w:val="20"/>
        </w:rPr>
        <w:t xml:space="preserve"> data </w:t>
      </w:r>
    </w:p>
    <w:p w14:paraId="3FB10024"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user requirement document </w:t>
      </w:r>
    </w:p>
    <w:p w14:paraId="045F30C2" w14:textId="77777777" w:rsidR="00FE51B4" w:rsidRDefault="009A2ACB">
      <w:pPr>
        <w:numPr>
          <w:ilvl w:val="0"/>
          <w:numId w:val="91"/>
        </w:numPr>
        <w:spacing w:before="242" w:line="243" w:lineRule="exact"/>
        <w:ind w:right="-200"/>
        <w:jc w:val="both"/>
      </w:pPr>
      <w:r>
        <w:rPr>
          <w:rFonts w:ascii="Tahoma" w:eastAsia="Tahoma" w:hAnsi="Tahoma" w:cs="Tahoma"/>
          <w:color w:val="990000"/>
          <w:sz w:val="20"/>
        </w:rPr>
        <w:t>Handover of Testware is a part of which Phase</w:t>
      </w:r>
      <w:r>
        <w:rPr>
          <w:rFonts w:ascii="Tahoma" w:eastAsia="Tahoma" w:hAnsi="Tahoma" w:cs="Tahoma"/>
          <w:sz w:val="20"/>
        </w:rPr>
        <w:t xml:space="preserve"> </w:t>
      </w:r>
    </w:p>
    <w:p w14:paraId="52DE477C" w14:textId="77777777" w:rsidR="00FE51B4" w:rsidRDefault="009A2ACB">
      <w:pPr>
        <w:numPr>
          <w:ilvl w:val="0"/>
          <w:numId w:val="92"/>
        </w:numPr>
        <w:spacing w:line="243" w:lineRule="exact"/>
        <w:ind w:right="-200"/>
        <w:jc w:val="both"/>
      </w:pPr>
      <w:r>
        <w:rPr>
          <w:rFonts w:ascii="Tahoma" w:eastAsia="Tahoma" w:hAnsi="Tahoma" w:cs="Tahoma"/>
          <w:color w:val="000000"/>
          <w:sz w:val="20"/>
        </w:rPr>
        <w:t xml:space="preserve">Test Analysis and Design </w:t>
      </w:r>
    </w:p>
    <w:p w14:paraId="3469450D" w14:textId="77777777" w:rsidR="00FE51B4" w:rsidRDefault="009A2ACB">
      <w:pPr>
        <w:numPr>
          <w:ilvl w:val="0"/>
          <w:numId w:val="92"/>
        </w:numPr>
        <w:spacing w:before="2" w:line="243" w:lineRule="exact"/>
        <w:ind w:right="-200"/>
        <w:jc w:val="both"/>
      </w:pPr>
      <w:r>
        <w:rPr>
          <w:rFonts w:ascii="Tahoma" w:eastAsia="Tahoma" w:hAnsi="Tahoma" w:cs="Tahoma"/>
          <w:color w:val="000000"/>
          <w:sz w:val="20"/>
        </w:rPr>
        <w:t xml:space="preserve">Test Planning and control </w:t>
      </w:r>
    </w:p>
    <w:p w14:paraId="458AD7DE" w14:textId="77777777" w:rsidR="00FE51B4" w:rsidRDefault="009A2ACB">
      <w:pPr>
        <w:numPr>
          <w:ilvl w:val="0"/>
          <w:numId w:val="92"/>
        </w:numPr>
        <w:spacing w:line="243" w:lineRule="exact"/>
        <w:ind w:right="-200"/>
        <w:jc w:val="both"/>
      </w:pPr>
      <w:r>
        <w:rPr>
          <w:rFonts w:ascii="Tahoma" w:eastAsia="Tahoma" w:hAnsi="Tahoma" w:cs="Tahoma"/>
          <w:color w:val="000000"/>
          <w:spacing w:val="1"/>
          <w:sz w:val="20"/>
        </w:rPr>
        <w:t>Test</w:t>
      </w:r>
      <w:r>
        <w:rPr>
          <w:rFonts w:ascii="Tahoma" w:eastAsia="Tahoma" w:hAnsi="Tahoma" w:cs="Tahoma"/>
          <w:color w:val="000000"/>
          <w:sz w:val="20"/>
        </w:rPr>
        <w:t xml:space="preserve"> Closure Activities </w:t>
      </w:r>
    </w:p>
    <w:p w14:paraId="7A8838CF" w14:textId="77777777" w:rsidR="00FE51B4" w:rsidRDefault="009A2ACB">
      <w:pPr>
        <w:numPr>
          <w:ilvl w:val="0"/>
          <w:numId w:val="92"/>
        </w:numPr>
        <w:spacing w:line="243" w:lineRule="exact"/>
        <w:ind w:right="-200"/>
        <w:jc w:val="both"/>
      </w:pPr>
      <w:r>
        <w:rPr>
          <w:rFonts w:ascii="Tahoma" w:eastAsia="Tahoma" w:hAnsi="Tahoma" w:cs="Tahoma"/>
          <w:color w:val="000000"/>
          <w:sz w:val="20"/>
        </w:rPr>
        <w:t xml:space="preserve">Evaluating exit criteria and reporting </w:t>
      </w:r>
    </w:p>
    <w:p w14:paraId="56F8633F" w14:textId="77777777" w:rsidR="00FE51B4" w:rsidRDefault="009A2ACB">
      <w:pPr>
        <w:numPr>
          <w:ilvl w:val="0"/>
          <w:numId w:val="93"/>
        </w:numPr>
        <w:spacing w:before="242" w:after="2" w:line="239" w:lineRule="exact"/>
        <w:ind w:right="152"/>
      </w:pPr>
      <w:r>
        <w:rPr>
          <w:rFonts w:ascii="Tahoma" w:eastAsia="Tahoma" w:hAnsi="Tahoma" w:cs="Tahoma"/>
          <w:color w:val="990000"/>
          <w:sz w:val="20"/>
        </w:rPr>
        <w:t>The Switch is switched off once the temperature falls below 18 a</w:t>
      </w:r>
      <w:r>
        <w:rPr>
          <w:rFonts w:ascii="Tahoma" w:eastAsia="Tahoma" w:hAnsi="Tahoma" w:cs="Tahoma"/>
          <w:color w:val="990000"/>
          <w:sz w:val="20"/>
        </w:rPr>
        <w:t>nd then it is turned on when the temperature is more than 21. When the temperature is more than 21. Identify the Equivalance values which belong to the same class.</w:t>
      </w:r>
      <w:r>
        <w:rPr>
          <w:rFonts w:ascii="Tahoma" w:eastAsia="Tahoma" w:hAnsi="Tahoma" w:cs="Tahoma"/>
          <w:sz w:val="20"/>
        </w:rPr>
        <w:t xml:space="preserve"> </w:t>
      </w:r>
    </w:p>
    <w:p w14:paraId="12044015" w14:textId="77777777" w:rsidR="00FE51B4" w:rsidRDefault="009A2ACB">
      <w:pPr>
        <w:numPr>
          <w:ilvl w:val="0"/>
          <w:numId w:val="94"/>
        </w:numPr>
        <w:spacing w:line="243" w:lineRule="exact"/>
        <w:ind w:right="-200"/>
        <w:jc w:val="both"/>
      </w:pPr>
      <w:r>
        <w:rPr>
          <w:rFonts w:ascii="Tahoma" w:eastAsia="Tahoma" w:hAnsi="Tahoma" w:cs="Tahoma"/>
          <w:color w:val="000000"/>
          <w:sz w:val="20"/>
        </w:rPr>
        <w:t xml:space="preserve">12,16,22 </w:t>
      </w:r>
    </w:p>
    <w:p w14:paraId="481B1116" w14:textId="77777777" w:rsidR="00FE51B4" w:rsidRDefault="009A2ACB">
      <w:pPr>
        <w:numPr>
          <w:ilvl w:val="0"/>
          <w:numId w:val="94"/>
        </w:numPr>
        <w:spacing w:line="243" w:lineRule="exact"/>
        <w:ind w:right="-200"/>
        <w:jc w:val="both"/>
      </w:pPr>
      <w:r>
        <w:rPr>
          <w:rFonts w:ascii="Tahoma" w:eastAsia="Tahoma" w:hAnsi="Tahoma" w:cs="Tahoma"/>
          <w:color w:val="000000"/>
          <w:sz w:val="20"/>
        </w:rPr>
        <w:t xml:space="preserve">24,27,17 </w:t>
      </w:r>
    </w:p>
    <w:p w14:paraId="516B6051" w14:textId="77777777" w:rsidR="00FE51B4" w:rsidRDefault="009A2ACB">
      <w:pPr>
        <w:numPr>
          <w:ilvl w:val="0"/>
          <w:numId w:val="94"/>
        </w:numPr>
        <w:spacing w:line="243" w:lineRule="exact"/>
        <w:ind w:right="-200"/>
        <w:jc w:val="both"/>
      </w:pPr>
      <w:r>
        <w:rPr>
          <w:rFonts w:ascii="Tahoma" w:eastAsia="Tahoma" w:hAnsi="Tahoma" w:cs="Tahoma"/>
          <w:color w:val="000000"/>
          <w:sz w:val="20"/>
        </w:rPr>
        <w:t xml:space="preserve">22,23,24 </w:t>
      </w:r>
    </w:p>
    <w:p w14:paraId="1F5AEFC6" w14:textId="77777777" w:rsidR="00FE51B4" w:rsidRDefault="009A2ACB">
      <w:pPr>
        <w:numPr>
          <w:ilvl w:val="0"/>
          <w:numId w:val="94"/>
        </w:numPr>
        <w:spacing w:before="2" w:line="243" w:lineRule="exact"/>
        <w:ind w:right="-200"/>
        <w:jc w:val="both"/>
      </w:pPr>
      <w:r>
        <w:rPr>
          <w:rFonts w:ascii="Tahoma" w:eastAsia="Tahoma" w:hAnsi="Tahoma" w:cs="Tahoma"/>
          <w:color w:val="000000"/>
          <w:sz w:val="20"/>
        </w:rPr>
        <w:t xml:space="preserve">14,15,19 </w:t>
      </w:r>
    </w:p>
    <w:p w14:paraId="7EAD4B6E" w14:textId="77777777" w:rsidR="00FE51B4" w:rsidRDefault="009A2ACB">
      <w:pPr>
        <w:spacing w:before="27" w:line="243"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5933A642" w14:textId="77777777" w:rsidR="00FE51B4" w:rsidRDefault="009A2ACB">
      <w:pPr>
        <w:spacing w:before="242" w:line="239" w:lineRule="exact"/>
        <w:ind w:right="8535"/>
        <w:sectPr w:rsidR="00FE51B4">
          <w:footerReference w:type="default" r:id="rId8"/>
          <w:pgSz w:w="12240" w:h="15840"/>
          <w:pgMar w:top="1120" w:right="1387" w:bottom="1177" w:left="1440" w:header="720" w:footer="721" w:gutter="0"/>
          <w:cols w:space="720"/>
        </w:sectPr>
      </w:pPr>
      <w:r>
        <w:rPr>
          <w:rFonts w:ascii="Tahoma" w:eastAsia="Tahoma" w:hAnsi="Tahoma" w:cs="Tahoma"/>
          <w:color w:val="000000"/>
          <w:sz w:val="20"/>
        </w:rPr>
        <w:t xml:space="preserve">1 » b 2 » a 3 » b 4 » a 5 » c 6 » a 7 » b 8 » a 9 » a 10 » c 11 » a 12 » b 13 » c 14 » c 15 » a 16 » b 17 » a 18 » a 19 » </w:t>
      </w:r>
      <w:r>
        <w:rPr>
          <w:rFonts w:ascii="Tahoma" w:eastAsia="Tahoma" w:hAnsi="Tahoma" w:cs="Tahoma"/>
          <w:color w:val="000000"/>
          <w:sz w:val="20"/>
        </w:rPr>
        <w:t xml:space="preserve">d </w:t>
      </w:r>
      <w:r>
        <w:rPr>
          <w:rFonts w:ascii="Tahoma" w:eastAsia="Tahoma" w:hAnsi="Tahoma" w:cs="Tahoma"/>
          <w:color w:val="000000"/>
          <w:sz w:val="20"/>
        </w:rPr>
        <w:lastRenderedPageBreak/>
        <w:t xml:space="preserve">20 » d 21 » a 22 » b 23 » b 24 » b 25 » b 26 » b 27 » a 28 » c 29 » d 30 » a 31 » b 32 » a 33 » b 34 » c 35 » c 36 » a 37 » b 38 » c  39 » c  40 » c </w:t>
      </w:r>
    </w:p>
    <w:p w14:paraId="2D7E1003" w14:textId="77777777" w:rsidR="00FE51B4" w:rsidRDefault="009A2ACB">
      <w:pPr>
        <w:spacing w:before="27" w:line="243" w:lineRule="exact"/>
        <w:ind w:right="-200"/>
        <w:jc w:val="both"/>
      </w:pPr>
      <w:r>
        <w:rPr>
          <w:rFonts w:ascii="Tahoma" w:eastAsia="Tahoma" w:hAnsi="Tahoma" w:cs="Tahoma"/>
          <w:b/>
          <w:bCs/>
          <w:color w:val="000000"/>
          <w:sz w:val="20"/>
        </w:rPr>
        <w:lastRenderedPageBreak/>
        <w:t xml:space="preserve">ISTQB Sample Question Paper Dump #13 </w:t>
      </w:r>
    </w:p>
    <w:p w14:paraId="58391B5B" w14:textId="77777777" w:rsidR="00FE51B4" w:rsidRDefault="009A2ACB">
      <w:pPr>
        <w:spacing w:before="242" w:line="239" w:lineRule="exact"/>
        <w:ind w:right="4097"/>
      </w:pPr>
      <w:r>
        <w:rPr>
          <w:rFonts w:ascii="Tahoma" w:eastAsia="Tahoma" w:hAnsi="Tahoma" w:cs="Tahoma"/>
          <w:color w:val="990000"/>
          <w:sz w:val="20"/>
        </w:rPr>
        <w:t xml:space="preserve">1)Which of the following is a major task of test planning? </w:t>
      </w:r>
      <w:r>
        <w:rPr>
          <w:rFonts w:ascii="Tahoma" w:eastAsia="Tahoma" w:hAnsi="Tahoma" w:cs="Tahoma"/>
          <w:color w:val="000000"/>
          <w:sz w:val="20"/>
        </w:rPr>
        <w:t>A Deter</w:t>
      </w:r>
      <w:r>
        <w:rPr>
          <w:rFonts w:ascii="Tahoma" w:eastAsia="Tahoma" w:hAnsi="Tahoma" w:cs="Tahoma"/>
          <w:color w:val="000000"/>
          <w:sz w:val="20"/>
        </w:rPr>
        <w:t xml:space="preserve">mining the test approach. </w:t>
      </w:r>
    </w:p>
    <w:p w14:paraId="21DB4ADA" w14:textId="77777777" w:rsidR="00FE51B4" w:rsidRDefault="009A2ACB">
      <w:pPr>
        <w:spacing w:before="1" w:line="243" w:lineRule="exact"/>
        <w:ind w:right="-200"/>
        <w:jc w:val="both"/>
      </w:pPr>
      <w:r>
        <w:rPr>
          <w:rFonts w:ascii="Tahoma" w:eastAsia="Tahoma" w:hAnsi="Tahoma" w:cs="Tahoma"/>
          <w:color w:val="000000"/>
          <w:sz w:val="20"/>
        </w:rPr>
        <w:t xml:space="preserve">B Preparing test specifications. </w:t>
      </w:r>
    </w:p>
    <w:p w14:paraId="74D34A09" w14:textId="77777777" w:rsidR="00FE51B4" w:rsidRDefault="009A2ACB">
      <w:pPr>
        <w:spacing w:line="243" w:lineRule="exact"/>
        <w:ind w:right="-200"/>
        <w:jc w:val="both"/>
      </w:pPr>
      <w:r>
        <w:rPr>
          <w:rFonts w:ascii="Tahoma" w:eastAsia="Tahoma" w:hAnsi="Tahoma" w:cs="Tahoma"/>
          <w:color w:val="000000"/>
          <w:sz w:val="20"/>
        </w:rPr>
        <w:t xml:space="preserve">C Evaluating exit criteria and reporting. </w:t>
      </w:r>
    </w:p>
    <w:p w14:paraId="68CC27FD" w14:textId="77777777" w:rsidR="00FE51B4" w:rsidRDefault="009A2ACB">
      <w:pPr>
        <w:spacing w:before="2" w:line="243" w:lineRule="exact"/>
        <w:ind w:right="-200"/>
        <w:jc w:val="both"/>
      </w:pPr>
      <w:r>
        <w:rPr>
          <w:rFonts w:ascii="Tahoma" w:eastAsia="Tahoma" w:hAnsi="Tahoma" w:cs="Tahoma"/>
          <w:color w:val="000000"/>
          <w:sz w:val="20"/>
        </w:rPr>
        <w:t xml:space="preserve">D Measuring and analyzing results. </w:t>
      </w:r>
    </w:p>
    <w:p w14:paraId="7B270453" w14:textId="77777777" w:rsidR="00FE51B4" w:rsidRDefault="009A2ACB">
      <w:pPr>
        <w:spacing w:before="237" w:line="243" w:lineRule="exact"/>
        <w:ind w:right="-200"/>
        <w:jc w:val="both"/>
      </w:pPr>
      <w:r>
        <w:rPr>
          <w:rFonts w:ascii="Tahoma" w:eastAsia="Tahoma" w:hAnsi="Tahoma" w:cs="Tahoma"/>
          <w:color w:val="990000"/>
          <w:sz w:val="20"/>
        </w:rPr>
        <w:t xml:space="preserve">2)Which of the following statements is MOST OFTEN true? </w:t>
      </w:r>
    </w:p>
    <w:p w14:paraId="22DDE82E" w14:textId="77777777" w:rsidR="00FE51B4" w:rsidRDefault="009A2ACB">
      <w:pPr>
        <w:spacing w:before="2" w:line="243" w:lineRule="exact"/>
        <w:ind w:right="-200"/>
        <w:jc w:val="both"/>
      </w:pPr>
      <w:r>
        <w:rPr>
          <w:rFonts w:ascii="Tahoma" w:eastAsia="Tahoma" w:hAnsi="Tahoma" w:cs="Tahoma"/>
          <w:color w:val="000000"/>
          <w:sz w:val="20"/>
        </w:rPr>
        <w:t>A Source-code inspections are often used in component testi</w:t>
      </w:r>
      <w:r>
        <w:rPr>
          <w:rFonts w:ascii="Tahoma" w:eastAsia="Tahoma" w:hAnsi="Tahoma" w:cs="Tahoma"/>
          <w:color w:val="000000"/>
          <w:sz w:val="20"/>
        </w:rPr>
        <w:t xml:space="preserve">ng. </w:t>
      </w:r>
    </w:p>
    <w:p w14:paraId="3620E249" w14:textId="77777777" w:rsidR="00FE51B4" w:rsidRDefault="009A2ACB">
      <w:pPr>
        <w:spacing w:line="243" w:lineRule="exact"/>
        <w:ind w:right="-200"/>
        <w:jc w:val="both"/>
      </w:pPr>
      <w:r>
        <w:rPr>
          <w:rFonts w:ascii="Tahoma" w:eastAsia="Tahoma" w:hAnsi="Tahoma" w:cs="Tahoma"/>
          <w:color w:val="000000"/>
          <w:sz w:val="20"/>
        </w:rPr>
        <w:t xml:space="preserve">B Component testing searches for defects in programs that are separately testable. </w:t>
      </w:r>
    </w:p>
    <w:p w14:paraId="2695DF7D" w14:textId="77777777" w:rsidR="00FE51B4" w:rsidRDefault="009A2ACB">
      <w:pPr>
        <w:spacing w:line="243" w:lineRule="exact"/>
        <w:ind w:right="-200"/>
        <w:jc w:val="both"/>
      </w:pPr>
      <w:r>
        <w:rPr>
          <w:rFonts w:ascii="Tahoma" w:eastAsia="Tahoma" w:hAnsi="Tahoma" w:cs="Tahoma"/>
          <w:color w:val="000000"/>
          <w:sz w:val="20"/>
        </w:rPr>
        <w:t xml:space="preserve">C Component testing is an important part of user acceptance testing. </w:t>
      </w:r>
    </w:p>
    <w:p w14:paraId="5EAB9780" w14:textId="77777777" w:rsidR="00FE51B4" w:rsidRDefault="009A2ACB">
      <w:pPr>
        <w:spacing w:before="2" w:line="239" w:lineRule="exact"/>
        <w:ind w:right="447"/>
      </w:pPr>
      <w:r>
        <w:rPr>
          <w:rFonts w:ascii="Tahoma" w:eastAsia="Tahoma" w:hAnsi="Tahoma" w:cs="Tahoma"/>
          <w:color w:val="000000"/>
          <w:sz w:val="20"/>
        </w:rPr>
        <w:t xml:space="preserve">D Component testing aims to expose problems </w:t>
      </w:r>
      <w:r>
        <w:rPr>
          <w:rFonts w:ascii="Tahoma" w:eastAsia="Tahoma" w:hAnsi="Tahoma" w:cs="Tahoma"/>
          <w:color w:val="000000"/>
          <w:spacing w:val="2"/>
          <w:sz w:val="20"/>
        </w:rPr>
        <w:t>in</w:t>
      </w:r>
      <w:r>
        <w:rPr>
          <w:rFonts w:ascii="Tahoma" w:eastAsia="Tahoma" w:hAnsi="Tahoma" w:cs="Tahoma"/>
          <w:color w:val="000000"/>
          <w:sz w:val="20"/>
        </w:rPr>
        <w:t xml:space="preserve"> the interactions between software and hardware components. </w:t>
      </w:r>
    </w:p>
    <w:p w14:paraId="77DFE236" w14:textId="77777777" w:rsidR="00FE51B4" w:rsidRDefault="009A2ACB">
      <w:pPr>
        <w:spacing w:before="237" w:line="243" w:lineRule="exact"/>
        <w:ind w:right="-200"/>
        <w:jc w:val="both"/>
      </w:pPr>
      <w:r>
        <w:rPr>
          <w:rFonts w:ascii="Tahoma" w:eastAsia="Tahoma" w:hAnsi="Tahoma" w:cs="Tahoma"/>
          <w:color w:val="990000"/>
          <w:sz w:val="20"/>
        </w:rPr>
        <w:t xml:space="preserve">3)In a system designed to work out the tax to be paid: </w:t>
      </w:r>
    </w:p>
    <w:p w14:paraId="62F63437" w14:textId="77777777" w:rsidR="00FE51B4" w:rsidRDefault="009A2ACB">
      <w:pPr>
        <w:spacing w:before="2" w:line="243" w:lineRule="exact"/>
        <w:ind w:right="-200"/>
        <w:jc w:val="both"/>
      </w:pPr>
      <w:r>
        <w:rPr>
          <w:rFonts w:ascii="Tahoma" w:eastAsia="Tahoma" w:hAnsi="Tahoma" w:cs="Tahoma"/>
          <w:color w:val="000000"/>
          <w:sz w:val="20"/>
        </w:rPr>
        <w:t xml:space="preserve">An employee has £4000 of salary tax free. </w:t>
      </w:r>
    </w:p>
    <w:p w14:paraId="1A3E12E6" w14:textId="77777777" w:rsidR="00FE51B4" w:rsidRDefault="009A2ACB">
      <w:pPr>
        <w:spacing w:line="243" w:lineRule="exact"/>
        <w:ind w:right="-200"/>
        <w:jc w:val="both"/>
      </w:pPr>
      <w:r>
        <w:rPr>
          <w:rFonts w:ascii="Tahoma" w:eastAsia="Tahoma" w:hAnsi="Tahoma" w:cs="Tahoma"/>
          <w:color w:val="000000"/>
          <w:sz w:val="20"/>
        </w:rPr>
        <w:t xml:space="preserve">The next £1500 is taxed at 10%. </w:t>
      </w:r>
    </w:p>
    <w:p w14:paraId="5A67D121" w14:textId="77777777" w:rsidR="00FE51B4" w:rsidRDefault="009A2ACB">
      <w:pPr>
        <w:spacing w:line="243" w:lineRule="exact"/>
        <w:ind w:right="-200"/>
        <w:jc w:val="both"/>
      </w:pPr>
      <w:r>
        <w:rPr>
          <w:rFonts w:ascii="Tahoma" w:eastAsia="Tahoma" w:hAnsi="Tahoma" w:cs="Tahoma"/>
          <w:color w:val="000000"/>
          <w:sz w:val="20"/>
        </w:rPr>
        <w:t xml:space="preserve">The next £28000 after that is taxed at 22%. </w:t>
      </w:r>
    </w:p>
    <w:p w14:paraId="5BCEB514" w14:textId="77777777" w:rsidR="00FE51B4" w:rsidRDefault="009A2ACB">
      <w:pPr>
        <w:spacing w:before="2" w:line="243" w:lineRule="exact"/>
        <w:ind w:right="-200"/>
        <w:jc w:val="both"/>
      </w:pPr>
      <w:r>
        <w:rPr>
          <w:rFonts w:ascii="Tahoma" w:eastAsia="Tahoma" w:hAnsi="Tahoma" w:cs="Tahoma"/>
          <w:color w:val="000000"/>
          <w:sz w:val="20"/>
        </w:rPr>
        <w:t xml:space="preserve">Any further amount is taxed at 40%. </w:t>
      </w:r>
    </w:p>
    <w:p w14:paraId="2405B528" w14:textId="77777777" w:rsidR="00FE51B4" w:rsidRDefault="009A2ACB">
      <w:pPr>
        <w:spacing w:line="238" w:lineRule="exact"/>
        <w:ind w:right="103"/>
      </w:pPr>
      <w:r>
        <w:rPr>
          <w:rFonts w:ascii="Tahoma" w:eastAsia="Tahoma" w:hAnsi="Tahoma" w:cs="Tahoma"/>
          <w:color w:val="000000"/>
          <w:sz w:val="20"/>
        </w:rPr>
        <w:t xml:space="preserve">To the nearest whole pound, which of these groups of numbers fall into three DIFFERENT equivalence classes? </w:t>
      </w:r>
    </w:p>
    <w:p w14:paraId="0A0380CC" w14:textId="77777777" w:rsidR="00FE51B4" w:rsidRDefault="009A2ACB">
      <w:pPr>
        <w:spacing w:line="243" w:lineRule="exact"/>
        <w:ind w:right="-200"/>
        <w:jc w:val="both"/>
      </w:pPr>
      <w:r>
        <w:rPr>
          <w:rFonts w:ascii="Tahoma" w:eastAsia="Tahoma" w:hAnsi="Tahoma" w:cs="Tahoma"/>
          <w:color w:val="000000"/>
          <w:sz w:val="20"/>
        </w:rPr>
        <w:t xml:space="preserve">A £4000; £5000; £5500. </w:t>
      </w:r>
    </w:p>
    <w:p w14:paraId="4370CD9A" w14:textId="77777777" w:rsidR="00FE51B4" w:rsidRDefault="009A2ACB">
      <w:pPr>
        <w:spacing w:before="2" w:line="243" w:lineRule="exact"/>
        <w:ind w:right="-200"/>
        <w:jc w:val="both"/>
      </w:pPr>
      <w:r>
        <w:rPr>
          <w:rFonts w:ascii="Tahoma" w:eastAsia="Tahoma" w:hAnsi="Tahoma" w:cs="Tahoma"/>
          <w:color w:val="000000"/>
          <w:sz w:val="20"/>
        </w:rPr>
        <w:t xml:space="preserve">B £32001; £34000; £36500. </w:t>
      </w:r>
    </w:p>
    <w:p w14:paraId="598C6F53" w14:textId="77777777" w:rsidR="00FE51B4" w:rsidRDefault="009A2ACB">
      <w:pPr>
        <w:spacing w:line="243" w:lineRule="exact"/>
        <w:ind w:right="-200"/>
        <w:jc w:val="both"/>
      </w:pPr>
      <w:r>
        <w:rPr>
          <w:rFonts w:ascii="Tahoma" w:eastAsia="Tahoma" w:hAnsi="Tahoma" w:cs="Tahoma"/>
          <w:color w:val="000000"/>
          <w:sz w:val="20"/>
        </w:rPr>
        <w:t>C £28000; £280</w:t>
      </w:r>
      <w:r>
        <w:rPr>
          <w:rFonts w:ascii="Tahoma" w:eastAsia="Tahoma" w:hAnsi="Tahoma" w:cs="Tahoma"/>
          <w:color w:val="000000"/>
          <w:sz w:val="20"/>
        </w:rPr>
        <w:t xml:space="preserve">01; £32001. </w:t>
      </w:r>
    </w:p>
    <w:p w14:paraId="7B97AFF2" w14:textId="77777777" w:rsidR="00FE51B4" w:rsidRDefault="009A2ACB">
      <w:pPr>
        <w:spacing w:line="243" w:lineRule="exact"/>
        <w:ind w:right="-200"/>
        <w:jc w:val="both"/>
      </w:pPr>
      <w:r>
        <w:rPr>
          <w:rFonts w:ascii="Tahoma" w:eastAsia="Tahoma" w:hAnsi="Tahoma" w:cs="Tahoma"/>
          <w:color w:val="000000"/>
          <w:sz w:val="20"/>
        </w:rPr>
        <w:t xml:space="preserve">D £4000; £4200; £5600. </w:t>
      </w:r>
    </w:p>
    <w:p w14:paraId="0545CD3B" w14:textId="77777777" w:rsidR="00FE51B4" w:rsidRDefault="009A2ACB">
      <w:pPr>
        <w:spacing w:before="242" w:line="239" w:lineRule="exact"/>
        <w:ind w:right="3432"/>
      </w:pPr>
      <w:r>
        <w:rPr>
          <w:rFonts w:ascii="Tahoma" w:eastAsia="Tahoma" w:hAnsi="Tahoma" w:cs="Tahoma"/>
          <w:color w:val="990000"/>
          <w:sz w:val="20"/>
        </w:rPr>
        <w:t xml:space="preserve">4)Which of the following will NOT be detected by static analysis? </w:t>
      </w:r>
      <w:r>
        <w:rPr>
          <w:rFonts w:ascii="Tahoma" w:eastAsia="Tahoma" w:hAnsi="Tahoma" w:cs="Tahoma"/>
          <w:color w:val="000000"/>
          <w:sz w:val="20"/>
        </w:rPr>
        <w:t xml:space="preserve">A Parameter type mismatches. </w:t>
      </w:r>
    </w:p>
    <w:p w14:paraId="61DEFCB7" w14:textId="77777777" w:rsidR="00FE51B4" w:rsidRDefault="009A2ACB">
      <w:pPr>
        <w:spacing w:before="1" w:line="243" w:lineRule="exact"/>
        <w:ind w:right="-200"/>
        <w:jc w:val="both"/>
      </w:pPr>
      <w:r>
        <w:rPr>
          <w:rFonts w:ascii="Tahoma" w:eastAsia="Tahoma" w:hAnsi="Tahoma" w:cs="Tahoma"/>
          <w:color w:val="000000"/>
          <w:sz w:val="20"/>
        </w:rPr>
        <w:t xml:space="preserve">B Errors </w:t>
      </w:r>
      <w:r>
        <w:rPr>
          <w:rFonts w:ascii="Tahoma" w:eastAsia="Tahoma" w:hAnsi="Tahoma" w:cs="Tahoma"/>
          <w:color w:val="000000"/>
          <w:spacing w:val="2"/>
          <w:sz w:val="20"/>
        </w:rPr>
        <w:t>in</w:t>
      </w:r>
      <w:r>
        <w:rPr>
          <w:rFonts w:ascii="Tahoma" w:eastAsia="Tahoma" w:hAnsi="Tahoma" w:cs="Tahoma"/>
          <w:color w:val="000000"/>
          <w:sz w:val="20"/>
        </w:rPr>
        <w:t xml:space="preserve"> requirements. </w:t>
      </w:r>
    </w:p>
    <w:p w14:paraId="4291DFBB" w14:textId="77777777" w:rsidR="00FE51B4" w:rsidRDefault="009A2ACB">
      <w:pPr>
        <w:spacing w:before="2" w:line="243" w:lineRule="exact"/>
        <w:ind w:right="-200"/>
        <w:jc w:val="both"/>
      </w:pPr>
      <w:r>
        <w:rPr>
          <w:rFonts w:ascii="Tahoma" w:eastAsia="Tahoma" w:hAnsi="Tahoma" w:cs="Tahoma"/>
          <w:color w:val="000000"/>
          <w:sz w:val="20"/>
        </w:rPr>
        <w:t xml:space="preserve">C Undeclared variables. </w:t>
      </w:r>
    </w:p>
    <w:p w14:paraId="7140EE4F" w14:textId="77777777" w:rsidR="00FE51B4" w:rsidRDefault="009A2ACB">
      <w:pPr>
        <w:spacing w:line="243" w:lineRule="exact"/>
        <w:ind w:right="-200"/>
        <w:jc w:val="both"/>
      </w:pPr>
      <w:r>
        <w:rPr>
          <w:rFonts w:ascii="Tahoma" w:eastAsia="Tahoma" w:hAnsi="Tahoma" w:cs="Tahoma"/>
          <w:color w:val="000000"/>
          <w:sz w:val="20"/>
        </w:rPr>
        <w:t xml:space="preserve">D Uncalled functions. </w:t>
      </w:r>
    </w:p>
    <w:p w14:paraId="630343AF" w14:textId="77777777" w:rsidR="00FE51B4" w:rsidRDefault="009A2ACB">
      <w:pPr>
        <w:spacing w:before="242" w:line="239" w:lineRule="exact"/>
        <w:ind w:right="4019"/>
      </w:pPr>
      <w:r>
        <w:rPr>
          <w:rFonts w:ascii="Tahoma" w:eastAsia="Tahoma" w:hAnsi="Tahoma" w:cs="Tahoma"/>
          <w:color w:val="990000"/>
          <w:sz w:val="20"/>
        </w:rPr>
        <w:t xml:space="preserve">5)Which of the following test activities can be </w:t>
      </w:r>
      <w:r>
        <w:rPr>
          <w:rFonts w:ascii="Tahoma" w:eastAsia="Tahoma" w:hAnsi="Tahoma" w:cs="Tahoma"/>
          <w:color w:val="990000"/>
          <w:sz w:val="20"/>
        </w:rPr>
        <w:t>automated?</w:t>
      </w:r>
      <w:r>
        <w:rPr>
          <w:rFonts w:ascii="Tahoma" w:eastAsia="Tahoma" w:hAnsi="Tahoma" w:cs="Tahoma"/>
          <w:sz w:val="20"/>
        </w:rPr>
        <w:t xml:space="preserve"> </w:t>
      </w:r>
      <w:r>
        <w:rPr>
          <w:rFonts w:ascii="Tahoma" w:eastAsia="Tahoma" w:hAnsi="Tahoma" w:cs="Tahoma"/>
          <w:color w:val="990000"/>
          <w:sz w:val="20"/>
        </w:rPr>
        <w:t xml:space="preserve">i Reviews and inspections. </w:t>
      </w:r>
    </w:p>
    <w:p w14:paraId="0F487B80" w14:textId="77777777" w:rsidR="00FE51B4" w:rsidRDefault="009A2ACB">
      <w:pPr>
        <w:spacing w:before="1" w:line="243" w:lineRule="exact"/>
        <w:ind w:right="-200"/>
        <w:jc w:val="both"/>
      </w:pPr>
      <w:r>
        <w:rPr>
          <w:rFonts w:ascii="Tahoma" w:eastAsia="Tahoma" w:hAnsi="Tahoma" w:cs="Tahoma"/>
          <w:color w:val="990000"/>
          <w:sz w:val="20"/>
        </w:rPr>
        <w:t xml:space="preserve">ii Metrics gathering. </w:t>
      </w:r>
    </w:p>
    <w:p w14:paraId="6AB698B1" w14:textId="77777777" w:rsidR="00FE51B4" w:rsidRDefault="009A2ACB">
      <w:pPr>
        <w:spacing w:before="2" w:line="243" w:lineRule="exact"/>
        <w:ind w:right="-200"/>
        <w:jc w:val="both"/>
      </w:pPr>
      <w:r>
        <w:rPr>
          <w:rFonts w:ascii="Tahoma" w:eastAsia="Tahoma" w:hAnsi="Tahoma" w:cs="Tahoma"/>
          <w:color w:val="990000"/>
          <w:spacing w:val="1"/>
          <w:sz w:val="20"/>
        </w:rPr>
        <w:t>iii</w:t>
      </w:r>
      <w:r>
        <w:rPr>
          <w:rFonts w:ascii="Tahoma" w:eastAsia="Tahoma" w:hAnsi="Tahoma" w:cs="Tahoma"/>
          <w:color w:val="990000"/>
          <w:sz w:val="20"/>
        </w:rPr>
        <w:t xml:space="preserve"> Test planning. </w:t>
      </w:r>
    </w:p>
    <w:p w14:paraId="7A0CAB2B" w14:textId="77777777" w:rsidR="00FE51B4" w:rsidRDefault="009A2ACB">
      <w:pPr>
        <w:spacing w:line="243" w:lineRule="exact"/>
        <w:ind w:right="-200"/>
        <w:jc w:val="both"/>
      </w:pPr>
      <w:r>
        <w:rPr>
          <w:rFonts w:ascii="Tahoma" w:eastAsia="Tahoma" w:hAnsi="Tahoma" w:cs="Tahoma"/>
          <w:color w:val="990000"/>
          <w:sz w:val="20"/>
        </w:rPr>
        <w:t xml:space="preserve">iv Test execution. </w:t>
      </w:r>
    </w:p>
    <w:p w14:paraId="530F8DE6" w14:textId="77777777" w:rsidR="00FE51B4" w:rsidRDefault="009A2ACB">
      <w:pPr>
        <w:spacing w:line="243" w:lineRule="exact"/>
        <w:ind w:right="-200"/>
        <w:jc w:val="both"/>
      </w:pPr>
      <w:r>
        <w:rPr>
          <w:rFonts w:ascii="Tahoma" w:eastAsia="Tahoma" w:hAnsi="Tahoma" w:cs="Tahoma"/>
          <w:color w:val="990000"/>
          <w:sz w:val="20"/>
        </w:rPr>
        <w:t>v Data generation.</w:t>
      </w:r>
      <w:r>
        <w:rPr>
          <w:rFonts w:ascii="Tahoma" w:eastAsia="Tahoma" w:hAnsi="Tahoma" w:cs="Tahoma"/>
          <w:sz w:val="20"/>
        </w:rPr>
        <w:t xml:space="preserve"> </w:t>
      </w:r>
    </w:p>
    <w:p w14:paraId="16C3A55F" w14:textId="77777777" w:rsidR="00FE51B4" w:rsidRDefault="009A2ACB">
      <w:pPr>
        <w:spacing w:line="243" w:lineRule="exact"/>
        <w:ind w:right="-200"/>
        <w:jc w:val="both"/>
      </w:pPr>
      <w:r>
        <w:rPr>
          <w:rFonts w:ascii="Tahoma" w:eastAsia="Tahoma" w:hAnsi="Tahoma" w:cs="Tahoma"/>
          <w:color w:val="000000"/>
          <w:sz w:val="20"/>
        </w:rPr>
        <w:t xml:space="preserve">A i, iii, iv. </w:t>
      </w:r>
    </w:p>
    <w:p w14:paraId="6AABE7CE" w14:textId="77777777" w:rsidR="00FE51B4" w:rsidRDefault="009A2ACB">
      <w:pPr>
        <w:spacing w:before="2" w:line="243" w:lineRule="exact"/>
        <w:ind w:right="-200"/>
        <w:jc w:val="both"/>
      </w:pPr>
      <w:r>
        <w:rPr>
          <w:rFonts w:ascii="Tahoma" w:eastAsia="Tahoma" w:hAnsi="Tahoma" w:cs="Tahoma"/>
          <w:color w:val="000000"/>
          <w:sz w:val="20"/>
        </w:rPr>
        <w:t xml:space="preserve">B i, ii, iii. </w:t>
      </w:r>
    </w:p>
    <w:p w14:paraId="5FE8AFD0" w14:textId="77777777" w:rsidR="00FE51B4" w:rsidRDefault="009A2ACB">
      <w:pPr>
        <w:spacing w:line="243" w:lineRule="exact"/>
        <w:ind w:right="-200"/>
        <w:jc w:val="both"/>
      </w:pPr>
      <w:r>
        <w:rPr>
          <w:rFonts w:ascii="Tahoma" w:eastAsia="Tahoma" w:hAnsi="Tahoma" w:cs="Tahoma"/>
          <w:color w:val="000000"/>
          <w:sz w:val="20"/>
        </w:rPr>
        <w:t xml:space="preserve">C ii, iv, v. </w:t>
      </w:r>
    </w:p>
    <w:p w14:paraId="7CADA091" w14:textId="77777777" w:rsidR="00FE51B4" w:rsidRDefault="009A2ACB">
      <w:pPr>
        <w:spacing w:line="243" w:lineRule="exact"/>
        <w:ind w:right="-200"/>
        <w:jc w:val="both"/>
      </w:pPr>
      <w:r>
        <w:rPr>
          <w:rFonts w:ascii="Tahoma" w:eastAsia="Tahoma" w:hAnsi="Tahoma" w:cs="Tahoma"/>
          <w:color w:val="000000"/>
          <w:sz w:val="20"/>
        </w:rPr>
        <w:t xml:space="preserve">D </w:t>
      </w:r>
      <w:r>
        <w:rPr>
          <w:rFonts w:ascii="Tahoma" w:eastAsia="Tahoma" w:hAnsi="Tahoma" w:cs="Tahoma"/>
          <w:color w:val="000000"/>
          <w:spacing w:val="1"/>
          <w:sz w:val="20"/>
        </w:rPr>
        <w:t>ii,</w:t>
      </w:r>
      <w:r>
        <w:rPr>
          <w:rFonts w:ascii="Tahoma" w:eastAsia="Tahoma" w:hAnsi="Tahoma" w:cs="Tahoma"/>
          <w:color w:val="000000"/>
          <w:sz w:val="20"/>
        </w:rPr>
        <w:t xml:space="preserve"> iii, v. </w:t>
      </w:r>
    </w:p>
    <w:p w14:paraId="2BF5CAFF" w14:textId="77777777" w:rsidR="00FE51B4" w:rsidRDefault="009A2ACB">
      <w:pPr>
        <w:spacing w:before="242" w:line="239" w:lineRule="exact"/>
        <w:ind w:right="829"/>
      </w:pPr>
      <w:r>
        <w:rPr>
          <w:rFonts w:ascii="Tahoma" w:eastAsia="Tahoma" w:hAnsi="Tahoma" w:cs="Tahoma"/>
          <w:color w:val="990000"/>
          <w:sz w:val="20"/>
        </w:rPr>
        <w:t xml:space="preserve">6)Which of the following is an objective of a pilot project for the </w:t>
      </w:r>
      <w:r>
        <w:rPr>
          <w:rFonts w:ascii="Tahoma" w:eastAsia="Tahoma" w:hAnsi="Tahoma" w:cs="Tahoma"/>
          <w:color w:val="990000"/>
          <w:sz w:val="20"/>
        </w:rPr>
        <w:t>introduction of a testing tool?</w:t>
      </w:r>
      <w:r>
        <w:rPr>
          <w:rFonts w:ascii="Tahoma" w:eastAsia="Tahoma" w:hAnsi="Tahoma" w:cs="Tahoma"/>
          <w:sz w:val="20"/>
        </w:rPr>
        <w:t xml:space="preserve"> </w:t>
      </w:r>
      <w:r>
        <w:rPr>
          <w:rFonts w:ascii="Tahoma" w:eastAsia="Tahoma" w:hAnsi="Tahoma" w:cs="Tahoma"/>
          <w:color w:val="000000"/>
          <w:sz w:val="20"/>
        </w:rPr>
        <w:t xml:space="preserve">A Evaluate testers’ competence to use the tool. </w:t>
      </w:r>
    </w:p>
    <w:p w14:paraId="0F7956E8" w14:textId="77777777" w:rsidR="00FE51B4" w:rsidRDefault="009A2ACB">
      <w:pPr>
        <w:spacing w:before="1" w:line="243" w:lineRule="exact"/>
        <w:ind w:right="-200"/>
        <w:jc w:val="both"/>
      </w:pPr>
      <w:r>
        <w:rPr>
          <w:rFonts w:ascii="Tahoma" w:eastAsia="Tahoma" w:hAnsi="Tahoma" w:cs="Tahoma"/>
          <w:color w:val="000000"/>
          <w:sz w:val="20"/>
        </w:rPr>
        <w:t xml:space="preserve">B Complete the testing of a key project. </w:t>
      </w:r>
    </w:p>
    <w:p w14:paraId="3D07B396" w14:textId="77777777" w:rsidR="00FE51B4" w:rsidRDefault="009A2ACB">
      <w:pPr>
        <w:spacing w:before="2" w:line="243" w:lineRule="exact"/>
        <w:ind w:right="-200"/>
        <w:jc w:val="both"/>
      </w:pPr>
      <w:r>
        <w:rPr>
          <w:rFonts w:ascii="Tahoma" w:eastAsia="Tahoma" w:hAnsi="Tahoma" w:cs="Tahoma"/>
          <w:color w:val="000000"/>
          <w:sz w:val="20"/>
        </w:rPr>
        <w:t xml:space="preserve">C Assess whether the benefits will be achieved at reasonable cost. </w:t>
      </w:r>
    </w:p>
    <w:p w14:paraId="6B8148E6" w14:textId="77777777" w:rsidR="00FE51B4" w:rsidRDefault="009A2ACB">
      <w:pPr>
        <w:spacing w:line="243" w:lineRule="exact"/>
        <w:ind w:right="-200"/>
        <w:jc w:val="both"/>
      </w:pPr>
      <w:r>
        <w:rPr>
          <w:rFonts w:ascii="Tahoma" w:eastAsia="Tahoma" w:hAnsi="Tahoma" w:cs="Tahoma"/>
          <w:color w:val="000000"/>
          <w:sz w:val="20"/>
        </w:rPr>
        <w:t xml:space="preserve">D Discover what the requirements for the tool are. </w:t>
      </w:r>
    </w:p>
    <w:p w14:paraId="59D67D5D" w14:textId="77777777" w:rsidR="00FE51B4" w:rsidRDefault="009A2ACB">
      <w:pPr>
        <w:spacing w:before="242" w:line="239" w:lineRule="exact"/>
        <w:ind w:right="4609"/>
      </w:pPr>
      <w:r>
        <w:rPr>
          <w:rFonts w:ascii="Tahoma" w:eastAsia="Tahoma" w:hAnsi="Tahoma" w:cs="Tahoma"/>
          <w:color w:val="990000"/>
          <w:sz w:val="20"/>
        </w:rPr>
        <w:t>7)What is the</w:t>
      </w:r>
      <w:r>
        <w:rPr>
          <w:rFonts w:ascii="Tahoma" w:eastAsia="Tahoma" w:hAnsi="Tahoma" w:cs="Tahoma"/>
          <w:color w:val="990000"/>
          <w:sz w:val="20"/>
        </w:rPr>
        <w:t xml:space="preserve"> MAIN purpose of a Master Test Plan? </w:t>
      </w:r>
      <w:r>
        <w:rPr>
          <w:rFonts w:ascii="Tahoma" w:eastAsia="Tahoma" w:hAnsi="Tahoma" w:cs="Tahoma"/>
          <w:color w:val="000000"/>
          <w:sz w:val="20"/>
        </w:rPr>
        <w:t xml:space="preserve">A To communicate how incidents will be managed. B </w:t>
      </w:r>
      <w:r>
        <w:rPr>
          <w:rFonts w:ascii="Tahoma" w:eastAsia="Tahoma" w:hAnsi="Tahoma" w:cs="Tahoma"/>
          <w:color w:val="000000"/>
          <w:spacing w:val="2"/>
          <w:sz w:val="20"/>
        </w:rPr>
        <w:t>To</w:t>
      </w:r>
      <w:r>
        <w:rPr>
          <w:rFonts w:ascii="Tahoma" w:eastAsia="Tahoma" w:hAnsi="Tahoma" w:cs="Tahoma"/>
          <w:color w:val="000000"/>
          <w:sz w:val="20"/>
        </w:rPr>
        <w:t xml:space="preserve"> communicate how testing will be performed. C To produce a test schedule. </w:t>
      </w:r>
    </w:p>
    <w:p w14:paraId="14944283" w14:textId="77777777" w:rsidR="00FE51B4" w:rsidRDefault="009A2ACB">
      <w:pPr>
        <w:spacing w:before="1" w:line="243" w:lineRule="exact"/>
        <w:ind w:right="-200"/>
        <w:jc w:val="both"/>
      </w:pPr>
      <w:r>
        <w:rPr>
          <w:rFonts w:ascii="Tahoma" w:eastAsia="Tahoma" w:hAnsi="Tahoma" w:cs="Tahoma"/>
          <w:color w:val="000000"/>
          <w:sz w:val="20"/>
        </w:rPr>
        <w:t xml:space="preserve">D To produce a work breakdown structure. </w:t>
      </w:r>
    </w:p>
    <w:p w14:paraId="16C85A62" w14:textId="77777777" w:rsidR="00FE51B4" w:rsidRDefault="009A2ACB">
      <w:pPr>
        <w:spacing w:before="28" w:line="239" w:lineRule="exact"/>
        <w:ind w:right="328"/>
      </w:pPr>
      <w:r>
        <w:rPr>
          <w:rFonts w:ascii="Tahoma" w:eastAsia="Tahoma" w:hAnsi="Tahoma" w:cs="Tahoma"/>
          <w:color w:val="990000"/>
          <w:sz w:val="20"/>
        </w:rPr>
        <w:lastRenderedPageBreak/>
        <w:t>8)In a REACTIVE approach to testing when would you</w:t>
      </w:r>
      <w:r>
        <w:rPr>
          <w:rFonts w:ascii="Tahoma" w:eastAsia="Tahoma" w:hAnsi="Tahoma" w:cs="Tahoma"/>
          <w:color w:val="990000"/>
          <w:sz w:val="20"/>
        </w:rPr>
        <w:t xml:space="preserve"> expect the bulk </w:t>
      </w:r>
      <w:r>
        <w:rPr>
          <w:rFonts w:ascii="Tahoma" w:eastAsia="Tahoma" w:hAnsi="Tahoma" w:cs="Tahoma"/>
          <w:color w:val="990000"/>
          <w:spacing w:val="2"/>
          <w:sz w:val="20"/>
        </w:rPr>
        <w:t>of</w:t>
      </w:r>
      <w:r>
        <w:rPr>
          <w:rFonts w:ascii="Tahoma" w:eastAsia="Tahoma" w:hAnsi="Tahoma" w:cs="Tahoma"/>
          <w:color w:val="990000"/>
          <w:sz w:val="20"/>
        </w:rPr>
        <w:t xml:space="preserve"> the test design work to be begun?</w:t>
      </w:r>
      <w:r>
        <w:rPr>
          <w:rFonts w:ascii="Tahoma" w:eastAsia="Tahoma" w:hAnsi="Tahoma" w:cs="Tahoma"/>
          <w:sz w:val="20"/>
        </w:rPr>
        <w:t xml:space="preserve"> </w:t>
      </w:r>
    </w:p>
    <w:p w14:paraId="1F401D52" w14:textId="77777777" w:rsidR="00FE51B4" w:rsidRDefault="009A2ACB">
      <w:pPr>
        <w:spacing w:before="2" w:line="243" w:lineRule="exact"/>
        <w:ind w:right="-200"/>
        <w:jc w:val="both"/>
      </w:pPr>
      <w:r>
        <w:rPr>
          <w:rFonts w:ascii="Tahoma" w:eastAsia="Tahoma" w:hAnsi="Tahoma" w:cs="Tahoma"/>
          <w:color w:val="000000"/>
          <w:sz w:val="20"/>
        </w:rPr>
        <w:t xml:space="preserve">A After the software or system has been produced. </w:t>
      </w:r>
    </w:p>
    <w:p w14:paraId="79B1A3B5" w14:textId="77777777" w:rsidR="00FE51B4" w:rsidRDefault="009A2ACB">
      <w:pPr>
        <w:spacing w:line="243" w:lineRule="exact"/>
        <w:ind w:right="-200"/>
        <w:jc w:val="both"/>
      </w:pPr>
      <w:r>
        <w:rPr>
          <w:rFonts w:ascii="Tahoma" w:eastAsia="Tahoma" w:hAnsi="Tahoma" w:cs="Tahoma"/>
          <w:color w:val="000000"/>
          <w:sz w:val="20"/>
        </w:rPr>
        <w:t xml:space="preserve">B During development. </w:t>
      </w:r>
    </w:p>
    <w:p w14:paraId="2EE25D8D" w14:textId="77777777" w:rsidR="00FE51B4" w:rsidRDefault="009A2ACB">
      <w:pPr>
        <w:spacing w:line="243" w:lineRule="exact"/>
        <w:ind w:right="-200"/>
        <w:jc w:val="both"/>
      </w:pPr>
      <w:r>
        <w:rPr>
          <w:rFonts w:ascii="Tahoma" w:eastAsia="Tahoma" w:hAnsi="Tahoma" w:cs="Tahoma"/>
          <w:color w:val="000000"/>
          <w:sz w:val="20"/>
        </w:rPr>
        <w:t xml:space="preserve">C As early as possible. </w:t>
      </w:r>
    </w:p>
    <w:p w14:paraId="3D2BBB5F" w14:textId="77777777" w:rsidR="00FE51B4" w:rsidRDefault="009A2ACB">
      <w:pPr>
        <w:spacing w:line="243" w:lineRule="exact"/>
        <w:ind w:right="-200"/>
        <w:jc w:val="both"/>
      </w:pPr>
      <w:r>
        <w:rPr>
          <w:rFonts w:ascii="Tahoma" w:eastAsia="Tahoma" w:hAnsi="Tahoma" w:cs="Tahoma"/>
          <w:color w:val="000000"/>
          <w:sz w:val="20"/>
        </w:rPr>
        <w:t xml:space="preserve">D During requirements analysis. </w:t>
      </w:r>
    </w:p>
    <w:p w14:paraId="51BFFA7C" w14:textId="77777777" w:rsidR="00FE51B4" w:rsidRDefault="009A2ACB">
      <w:pPr>
        <w:spacing w:before="242" w:line="239" w:lineRule="exact"/>
        <w:ind w:right="5781"/>
      </w:pPr>
      <w:r>
        <w:rPr>
          <w:rFonts w:ascii="Tahoma" w:eastAsia="Tahoma" w:hAnsi="Tahoma" w:cs="Tahoma"/>
          <w:color w:val="990000"/>
          <w:sz w:val="20"/>
        </w:rPr>
        <w:t xml:space="preserve">9)What is the objective of debugging? i To localise a defect. </w:t>
      </w:r>
    </w:p>
    <w:p w14:paraId="4CF9521E" w14:textId="77777777" w:rsidR="00FE51B4" w:rsidRDefault="009A2ACB">
      <w:pPr>
        <w:spacing w:before="2" w:line="243" w:lineRule="exact"/>
        <w:ind w:right="-200"/>
        <w:jc w:val="both"/>
      </w:pPr>
      <w:r>
        <w:rPr>
          <w:rFonts w:ascii="Tahoma" w:eastAsia="Tahoma" w:hAnsi="Tahoma" w:cs="Tahoma"/>
          <w:color w:val="990000"/>
          <w:sz w:val="20"/>
        </w:rPr>
        <w:t xml:space="preserve">ii To fix a defect. </w:t>
      </w:r>
    </w:p>
    <w:p w14:paraId="13D03865" w14:textId="77777777" w:rsidR="00FE51B4" w:rsidRDefault="009A2ACB">
      <w:pPr>
        <w:spacing w:line="243" w:lineRule="exact"/>
        <w:ind w:right="-200"/>
        <w:jc w:val="both"/>
      </w:pPr>
      <w:r>
        <w:rPr>
          <w:rFonts w:ascii="Tahoma" w:eastAsia="Tahoma" w:hAnsi="Tahoma" w:cs="Tahoma"/>
          <w:color w:val="990000"/>
          <w:spacing w:val="1"/>
          <w:sz w:val="20"/>
        </w:rPr>
        <w:t>iii</w:t>
      </w:r>
      <w:r>
        <w:rPr>
          <w:rFonts w:ascii="Tahoma" w:eastAsia="Tahoma" w:hAnsi="Tahoma" w:cs="Tahoma"/>
          <w:color w:val="990000"/>
          <w:sz w:val="20"/>
        </w:rPr>
        <w:t xml:space="preserve"> To show value. </w:t>
      </w:r>
    </w:p>
    <w:p w14:paraId="361038F5" w14:textId="77777777" w:rsidR="00FE51B4" w:rsidRDefault="009A2ACB">
      <w:pPr>
        <w:spacing w:line="243" w:lineRule="exact"/>
        <w:ind w:right="-200"/>
        <w:jc w:val="both"/>
      </w:pPr>
      <w:r>
        <w:rPr>
          <w:rFonts w:ascii="Tahoma" w:eastAsia="Tahoma" w:hAnsi="Tahoma" w:cs="Tahoma"/>
          <w:color w:val="990000"/>
          <w:sz w:val="20"/>
        </w:rPr>
        <w:t xml:space="preserve">iv To increase the range of testing. </w:t>
      </w:r>
    </w:p>
    <w:p w14:paraId="2765E6AC" w14:textId="77777777" w:rsidR="00FE51B4" w:rsidRDefault="009A2ACB">
      <w:pPr>
        <w:spacing w:before="2" w:line="243" w:lineRule="exact"/>
        <w:ind w:right="-200"/>
        <w:jc w:val="both"/>
      </w:pPr>
      <w:r>
        <w:rPr>
          <w:rFonts w:ascii="Tahoma" w:eastAsia="Tahoma" w:hAnsi="Tahoma" w:cs="Tahoma"/>
          <w:color w:val="000000"/>
          <w:sz w:val="20"/>
        </w:rPr>
        <w:t xml:space="preserve">A i, iii. </w:t>
      </w:r>
    </w:p>
    <w:p w14:paraId="0B4F1BE5" w14:textId="77777777" w:rsidR="00FE51B4" w:rsidRDefault="009A2ACB">
      <w:pPr>
        <w:spacing w:line="243" w:lineRule="exact"/>
        <w:ind w:right="-200"/>
        <w:jc w:val="both"/>
      </w:pPr>
      <w:r>
        <w:rPr>
          <w:rFonts w:ascii="Tahoma" w:eastAsia="Tahoma" w:hAnsi="Tahoma" w:cs="Tahoma"/>
          <w:color w:val="000000"/>
          <w:sz w:val="20"/>
        </w:rPr>
        <w:t xml:space="preserve">B ii, iii, iv. </w:t>
      </w:r>
    </w:p>
    <w:p w14:paraId="74EDD7A3" w14:textId="77777777" w:rsidR="00FE51B4" w:rsidRDefault="009A2ACB">
      <w:pPr>
        <w:spacing w:line="243" w:lineRule="exact"/>
        <w:ind w:right="-200"/>
        <w:jc w:val="both"/>
      </w:pPr>
      <w:r>
        <w:rPr>
          <w:rFonts w:ascii="Tahoma" w:eastAsia="Tahoma" w:hAnsi="Tahoma" w:cs="Tahoma"/>
          <w:color w:val="000000"/>
          <w:sz w:val="20"/>
        </w:rPr>
        <w:t xml:space="preserve">C ii, iv. </w:t>
      </w:r>
    </w:p>
    <w:p w14:paraId="637671F0" w14:textId="77777777" w:rsidR="00FE51B4" w:rsidRDefault="009A2ACB">
      <w:pPr>
        <w:spacing w:line="482" w:lineRule="exact"/>
        <w:ind w:right="5760"/>
      </w:pPr>
      <w:r>
        <w:rPr>
          <w:rFonts w:ascii="Tahoma" w:eastAsia="Tahoma" w:hAnsi="Tahoma" w:cs="Tahoma"/>
          <w:color w:val="000000"/>
          <w:sz w:val="20"/>
        </w:rPr>
        <w:t xml:space="preserve">D i, ii. </w:t>
      </w:r>
      <w:r>
        <w:rPr>
          <w:rFonts w:ascii="Tahoma" w:eastAsia="Tahoma" w:hAnsi="Tahoma" w:cs="Tahoma"/>
          <w:color w:val="990000"/>
          <w:sz w:val="20"/>
        </w:rPr>
        <w:t xml:space="preserve">10) Given the following decision table: </w:t>
      </w:r>
    </w:p>
    <w:p w14:paraId="51FDE96A" w14:textId="77777777" w:rsidR="00FE51B4" w:rsidRDefault="009A2ACB">
      <w:pPr>
        <w:spacing w:before="706" w:line="304" w:lineRule="exact"/>
        <w:ind w:right="4044" w:firstLine="2006"/>
      </w:pPr>
      <w:r>
        <w:rPr>
          <w:rFonts w:ascii="Tahoma" w:eastAsia="Tahoma" w:hAnsi="Tahoma" w:cs="Tahoma"/>
          <w:color w:val="000000"/>
          <w:sz w:val="20"/>
        </w:rPr>
        <w:t xml:space="preserve">Rule 1 </w:t>
      </w:r>
      <w:r>
        <w:rPr>
          <w:rFonts w:ascii="Tahoma" w:eastAsia="Tahoma" w:hAnsi="Tahoma" w:cs="Tahoma"/>
          <w:color w:val="000000"/>
          <w:spacing w:val="273"/>
          <w:sz w:val="20"/>
        </w:rPr>
        <w:t xml:space="preserve"> </w:t>
      </w:r>
      <w:r>
        <w:rPr>
          <w:rFonts w:ascii="Tahoma" w:eastAsia="Tahoma" w:hAnsi="Tahoma" w:cs="Tahoma"/>
          <w:color w:val="000000"/>
          <w:sz w:val="20"/>
        </w:rPr>
        <w:t xml:space="preserve">Rule 2 </w:t>
      </w:r>
      <w:r>
        <w:rPr>
          <w:rFonts w:ascii="Tahoma" w:eastAsia="Tahoma" w:hAnsi="Tahoma" w:cs="Tahoma"/>
          <w:color w:val="000000"/>
          <w:spacing w:val="273"/>
          <w:sz w:val="20"/>
        </w:rPr>
        <w:t xml:space="preserve"> </w:t>
      </w:r>
      <w:r>
        <w:rPr>
          <w:rFonts w:ascii="Tahoma" w:eastAsia="Tahoma" w:hAnsi="Tahoma" w:cs="Tahoma"/>
          <w:color w:val="000000"/>
          <w:sz w:val="20"/>
        </w:rPr>
        <w:t xml:space="preserve">Rule 3 Rule 4 Conditions </w:t>
      </w:r>
    </w:p>
    <w:p w14:paraId="14F0708F" w14:textId="77777777" w:rsidR="00FE51B4" w:rsidRDefault="009A2ACB">
      <w:pPr>
        <w:spacing w:before="5" w:line="297" w:lineRule="exact"/>
        <w:ind w:right="4196"/>
        <w:jc w:val="both"/>
      </w:pPr>
      <w:r>
        <w:rPr>
          <w:rFonts w:ascii="Tahoma" w:eastAsia="Tahoma" w:hAnsi="Tahoma" w:cs="Tahoma"/>
          <w:color w:val="000000"/>
          <w:sz w:val="20"/>
        </w:rPr>
        <w:t xml:space="preserve">UK resident? </w:t>
      </w:r>
      <w:r>
        <w:rPr>
          <w:rFonts w:ascii="Tahoma" w:eastAsia="Tahoma" w:hAnsi="Tahoma" w:cs="Tahoma"/>
          <w:color w:val="000000"/>
          <w:spacing w:val="762"/>
          <w:sz w:val="20"/>
        </w:rPr>
        <w:t xml:space="preserve"> </w:t>
      </w:r>
      <w:r>
        <w:rPr>
          <w:rFonts w:ascii="Tahoma" w:eastAsia="Tahoma" w:hAnsi="Tahoma" w:cs="Tahoma"/>
          <w:color w:val="000000"/>
          <w:sz w:val="20"/>
        </w:rPr>
        <w:t xml:space="preserve">False </w:t>
      </w:r>
      <w:r>
        <w:rPr>
          <w:rFonts w:ascii="Tahoma" w:eastAsia="Tahoma" w:hAnsi="Tahoma" w:cs="Tahoma"/>
          <w:color w:val="000000"/>
          <w:spacing w:val="377"/>
          <w:sz w:val="20"/>
        </w:rPr>
        <w:t xml:space="preserve"> </w:t>
      </w:r>
      <w:r>
        <w:rPr>
          <w:rFonts w:ascii="Tahoma" w:eastAsia="Tahoma" w:hAnsi="Tahoma" w:cs="Tahoma"/>
          <w:color w:val="000000"/>
          <w:sz w:val="20"/>
        </w:rPr>
        <w:t xml:space="preserve">True </w:t>
      </w:r>
      <w:r>
        <w:rPr>
          <w:rFonts w:ascii="Tahoma" w:eastAsia="Tahoma" w:hAnsi="Tahoma" w:cs="Tahoma"/>
          <w:color w:val="000000"/>
          <w:spacing w:val="425"/>
          <w:sz w:val="20"/>
        </w:rPr>
        <w:t xml:space="preserve"> </w:t>
      </w:r>
      <w:r>
        <w:rPr>
          <w:rFonts w:ascii="Tahoma" w:eastAsia="Tahoma" w:hAnsi="Tahoma" w:cs="Tahoma"/>
          <w:color w:val="000000"/>
          <w:sz w:val="20"/>
        </w:rPr>
        <w:t xml:space="preserve">True </w:t>
      </w:r>
      <w:r>
        <w:rPr>
          <w:rFonts w:ascii="Tahoma" w:eastAsia="Tahoma" w:hAnsi="Tahoma" w:cs="Tahoma"/>
          <w:color w:val="000000"/>
          <w:spacing w:val="84"/>
          <w:sz w:val="20"/>
        </w:rPr>
        <w:t xml:space="preserve"> </w:t>
      </w:r>
      <w:r>
        <w:rPr>
          <w:rFonts w:ascii="Tahoma" w:eastAsia="Tahoma" w:hAnsi="Tahoma" w:cs="Tahoma"/>
          <w:color w:val="000000"/>
          <w:sz w:val="20"/>
        </w:rPr>
        <w:t xml:space="preserve">True Age between 18 - 55? Don’t care False </w:t>
      </w:r>
      <w:r>
        <w:rPr>
          <w:rFonts w:ascii="Tahoma" w:eastAsia="Tahoma" w:hAnsi="Tahoma" w:cs="Tahoma"/>
          <w:color w:val="000000"/>
          <w:spacing w:val="377"/>
          <w:sz w:val="20"/>
        </w:rPr>
        <w:t xml:space="preserve"> </w:t>
      </w:r>
      <w:r>
        <w:rPr>
          <w:rFonts w:ascii="Tahoma" w:eastAsia="Tahoma" w:hAnsi="Tahoma" w:cs="Tahoma"/>
          <w:color w:val="000000"/>
          <w:sz w:val="20"/>
        </w:rPr>
        <w:t xml:space="preserve">True </w:t>
      </w:r>
      <w:r>
        <w:rPr>
          <w:rFonts w:ascii="Tahoma" w:eastAsia="Tahoma" w:hAnsi="Tahoma" w:cs="Tahoma"/>
          <w:color w:val="000000"/>
          <w:spacing w:val="84"/>
          <w:sz w:val="20"/>
        </w:rPr>
        <w:t xml:space="preserve"> </w:t>
      </w:r>
      <w:r>
        <w:rPr>
          <w:rFonts w:ascii="Tahoma" w:eastAsia="Tahoma" w:hAnsi="Tahoma" w:cs="Tahoma"/>
          <w:color w:val="000000"/>
          <w:sz w:val="20"/>
        </w:rPr>
        <w:t xml:space="preserve">True Smoker? </w:t>
      </w:r>
      <w:r>
        <w:rPr>
          <w:rFonts w:ascii="Tahoma" w:eastAsia="Tahoma" w:hAnsi="Tahoma" w:cs="Tahoma"/>
          <w:color w:val="000000"/>
          <w:spacing w:val="1118"/>
          <w:sz w:val="20"/>
        </w:rPr>
        <w:t xml:space="preserve"> </w:t>
      </w:r>
      <w:r>
        <w:rPr>
          <w:rFonts w:ascii="Tahoma" w:eastAsia="Tahoma" w:hAnsi="Tahoma" w:cs="Tahoma"/>
          <w:color w:val="000000"/>
          <w:sz w:val="20"/>
        </w:rPr>
        <w:t xml:space="preserve">Don’t care Don’t care False </w:t>
      </w:r>
      <w:r>
        <w:rPr>
          <w:rFonts w:ascii="Tahoma" w:eastAsia="Tahoma" w:hAnsi="Tahoma" w:cs="Tahoma"/>
          <w:color w:val="000000"/>
          <w:spacing w:val="37"/>
          <w:sz w:val="20"/>
        </w:rPr>
        <w:t xml:space="preserve"> </w:t>
      </w:r>
      <w:r>
        <w:rPr>
          <w:rFonts w:ascii="Tahoma" w:eastAsia="Tahoma" w:hAnsi="Tahoma" w:cs="Tahoma"/>
          <w:color w:val="000000"/>
          <w:sz w:val="20"/>
        </w:rPr>
        <w:t xml:space="preserve">True Actions </w:t>
      </w:r>
    </w:p>
    <w:p w14:paraId="671AEAC0" w14:textId="77777777" w:rsidR="00FE51B4" w:rsidRDefault="009A2ACB">
      <w:pPr>
        <w:spacing w:before="1" w:line="302" w:lineRule="exact"/>
        <w:ind w:right="4148"/>
        <w:jc w:val="both"/>
      </w:pPr>
      <w:r>
        <w:rPr>
          <w:rFonts w:ascii="Tahoma" w:eastAsia="Tahoma" w:hAnsi="Tahoma" w:cs="Tahoma"/>
          <w:color w:val="000000"/>
          <w:sz w:val="20"/>
        </w:rPr>
        <w:t xml:space="preserve">Insure client? </w:t>
      </w:r>
      <w:r>
        <w:rPr>
          <w:rFonts w:ascii="Tahoma" w:eastAsia="Tahoma" w:hAnsi="Tahoma" w:cs="Tahoma"/>
          <w:color w:val="000000"/>
          <w:spacing w:val="685"/>
          <w:sz w:val="20"/>
        </w:rPr>
        <w:t xml:space="preserve"> </w:t>
      </w:r>
      <w:r>
        <w:rPr>
          <w:rFonts w:ascii="Tahoma" w:eastAsia="Tahoma" w:hAnsi="Tahoma" w:cs="Tahoma"/>
          <w:color w:val="000000"/>
          <w:sz w:val="20"/>
        </w:rPr>
        <w:t xml:space="preserve">False </w:t>
      </w:r>
      <w:r>
        <w:rPr>
          <w:rFonts w:ascii="Tahoma" w:eastAsia="Tahoma" w:hAnsi="Tahoma" w:cs="Tahoma"/>
          <w:color w:val="000000"/>
          <w:spacing w:val="377"/>
          <w:sz w:val="20"/>
        </w:rPr>
        <w:t xml:space="preserve"> </w:t>
      </w:r>
      <w:r>
        <w:rPr>
          <w:rFonts w:ascii="Tahoma" w:eastAsia="Tahoma" w:hAnsi="Tahoma" w:cs="Tahoma"/>
          <w:color w:val="000000"/>
          <w:sz w:val="20"/>
        </w:rPr>
        <w:t xml:space="preserve">False </w:t>
      </w:r>
      <w:r>
        <w:rPr>
          <w:rFonts w:ascii="Tahoma" w:eastAsia="Tahoma" w:hAnsi="Tahoma" w:cs="Tahoma"/>
          <w:color w:val="000000"/>
          <w:spacing w:val="377"/>
          <w:sz w:val="20"/>
        </w:rPr>
        <w:t xml:space="preserve"> </w:t>
      </w:r>
      <w:r>
        <w:rPr>
          <w:rFonts w:ascii="Tahoma" w:eastAsia="Tahoma" w:hAnsi="Tahoma" w:cs="Tahoma"/>
          <w:color w:val="000000"/>
          <w:sz w:val="20"/>
        </w:rPr>
        <w:t xml:space="preserve">True </w:t>
      </w:r>
      <w:r>
        <w:rPr>
          <w:rFonts w:ascii="Tahoma" w:eastAsia="Tahoma" w:hAnsi="Tahoma" w:cs="Tahoma"/>
          <w:color w:val="000000"/>
          <w:spacing w:val="84"/>
          <w:sz w:val="20"/>
        </w:rPr>
        <w:t xml:space="preserve"> </w:t>
      </w:r>
      <w:r>
        <w:rPr>
          <w:rFonts w:ascii="Tahoma" w:eastAsia="Tahoma" w:hAnsi="Tahoma" w:cs="Tahoma"/>
          <w:color w:val="000000"/>
          <w:sz w:val="20"/>
        </w:rPr>
        <w:t xml:space="preserve">True Offer 10% discount? </w:t>
      </w:r>
      <w:r>
        <w:rPr>
          <w:rFonts w:ascii="Tahoma" w:eastAsia="Tahoma" w:hAnsi="Tahoma" w:cs="Tahoma"/>
          <w:color w:val="000000"/>
          <w:spacing w:val="61"/>
          <w:sz w:val="20"/>
        </w:rPr>
        <w:t xml:space="preserve"> </w:t>
      </w:r>
      <w:r>
        <w:rPr>
          <w:rFonts w:ascii="Tahoma" w:eastAsia="Tahoma" w:hAnsi="Tahoma" w:cs="Tahoma"/>
          <w:color w:val="000000"/>
          <w:sz w:val="20"/>
        </w:rPr>
        <w:t xml:space="preserve">False </w:t>
      </w:r>
      <w:r>
        <w:rPr>
          <w:rFonts w:ascii="Tahoma" w:eastAsia="Tahoma" w:hAnsi="Tahoma" w:cs="Tahoma"/>
          <w:color w:val="000000"/>
          <w:spacing w:val="377"/>
          <w:sz w:val="20"/>
        </w:rPr>
        <w:t xml:space="preserve"> </w:t>
      </w:r>
      <w:r>
        <w:rPr>
          <w:rFonts w:ascii="Tahoma" w:eastAsia="Tahoma" w:hAnsi="Tahoma" w:cs="Tahoma"/>
          <w:color w:val="000000"/>
          <w:sz w:val="20"/>
        </w:rPr>
        <w:t xml:space="preserve">False </w:t>
      </w:r>
      <w:r>
        <w:rPr>
          <w:rFonts w:ascii="Tahoma" w:eastAsia="Tahoma" w:hAnsi="Tahoma" w:cs="Tahoma"/>
          <w:color w:val="000000"/>
          <w:spacing w:val="377"/>
          <w:sz w:val="20"/>
        </w:rPr>
        <w:t xml:space="preserve"> </w:t>
      </w:r>
      <w:r>
        <w:rPr>
          <w:rFonts w:ascii="Tahoma" w:eastAsia="Tahoma" w:hAnsi="Tahoma" w:cs="Tahoma"/>
          <w:color w:val="000000"/>
          <w:sz w:val="20"/>
        </w:rPr>
        <w:t xml:space="preserve">True </w:t>
      </w:r>
      <w:r>
        <w:rPr>
          <w:rFonts w:ascii="Tahoma" w:eastAsia="Tahoma" w:hAnsi="Tahoma" w:cs="Tahoma"/>
          <w:color w:val="000000"/>
          <w:spacing w:val="84"/>
          <w:sz w:val="20"/>
        </w:rPr>
        <w:t xml:space="preserve"> </w:t>
      </w:r>
      <w:r>
        <w:rPr>
          <w:rFonts w:ascii="Tahoma" w:eastAsia="Tahoma" w:hAnsi="Tahoma" w:cs="Tahoma"/>
          <w:color w:val="000000"/>
          <w:sz w:val="20"/>
        </w:rPr>
        <w:t xml:space="preserve">False </w:t>
      </w:r>
    </w:p>
    <w:p w14:paraId="0EACA890" w14:textId="77777777" w:rsidR="00FE51B4" w:rsidRDefault="009A2ACB">
      <w:pPr>
        <w:spacing w:before="317" w:line="244" w:lineRule="exact"/>
        <w:ind w:right="3487"/>
      </w:pPr>
      <w:r>
        <w:rPr>
          <w:rFonts w:ascii="Tahoma" w:eastAsia="Tahoma" w:hAnsi="Tahoma" w:cs="Tahoma"/>
          <w:color w:val="000000"/>
          <w:sz w:val="20"/>
        </w:rPr>
        <w:t xml:space="preserve">What is the expected result for each of the following test cases? A.TC1: Fred is a 32 year old smoker resident in London </w:t>
      </w:r>
    </w:p>
    <w:p w14:paraId="10CB4381" w14:textId="77777777" w:rsidR="00FE51B4" w:rsidRDefault="009A2ACB">
      <w:pPr>
        <w:spacing w:before="1" w:line="243" w:lineRule="exact"/>
        <w:ind w:right="-200"/>
        <w:jc w:val="both"/>
      </w:pPr>
      <w:r>
        <w:rPr>
          <w:rFonts w:ascii="Tahoma" w:eastAsia="Tahoma" w:hAnsi="Tahoma" w:cs="Tahoma"/>
          <w:color w:val="000000"/>
          <w:sz w:val="20"/>
        </w:rPr>
        <w:t xml:space="preserve">B.TC3: Jean-Michel is a 65 year non-smoker resident in Paris </w:t>
      </w:r>
    </w:p>
    <w:p w14:paraId="60E95F43" w14:textId="77777777" w:rsidR="00FE51B4" w:rsidRDefault="009A2ACB">
      <w:pPr>
        <w:spacing w:before="2" w:line="243" w:lineRule="exact"/>
        <w:ind w:right="-200"/>
        <w:jc w:val="both"/>
      </w:pPr>
      <w:r>
        <w:rPr>
          <w:rFonts w:ascii="Tahoma" w:eastAsia="Tahoma" w:hAnsi="Tahoma" w:cs="Tahoma"/>
          <w:color w:val="000000"/>
          <w:sz w:val="20"/>
        </w:rPr>
        <w:t xml:space="preserve">A A – Insure, 10% discount, B – Insure, no discount. </w:t>
      </w:r>
    </w:p>
    <w:p w14:paraId="73F87E67" w14:textId="77777777" w:rsidR="00FE51B4" w:rsidRDefault="009A2ACB">
      <w:pPr>
        <w:spacing w:line="243" w:lineRule="exact"/>
        <w:ind w:right="-200"/>
        <w:jc w:val="both"/>
      </w:pPr>
      <w:r>
        <w:rPr>
          <w:rFonts w:ascii="Tahoma" w:eastAsia="Tahoma" w:hAnsi="Tahoma" w:cs="Tahoma"/>
          <w:color w:val="000000"/>
          <w:sz w:val="20"/>
        </w:rPr>
        <w:t>B A – Don’t insure</w:t>
      </w:r>
      <w:r>
        <w:rPr>
          <w:rFonts w:ascii="Tahoma" w:eastAsia="Tahoma" w:hAnsi="Tahoma" w:cs="Tahoma"/>
          <w:color w:val="000000"/>
          <w:sz w:val="20"/>
        </w:rPr>
        <w:t xml:space="preserve">, B – Don’t insure. </w:t>
      </w:r>
    </w:p>
    <w:p w14:paraId="1F16394B" w14:textId="77777777" w:rsidR="00FE51B4" w:rsidRDefault="009A2ACB">
      <w:pPr>
        <w:spacing w:line="243" w:lineRule="exact"/>
        <w:ind w:right="-200"/>
        <w:jc w:val="both"/>
      </w:pPr>
      <w:r>
        <w:rPr>
          <w:rFonts w:ascii="Tahoma" w:eastAsia="Tahoma" w:hAnsi="Tahoma" w:cs="Tahoma"/>
          <w:color w:val="000000"/>
          <w:sz w:val="20"/>
        </w:rPr>
        <w:t xml:space="preserve">C A – Insure, no discount, B – Don’t insure. </w:t>
      </w:r>
    </w:p>
    <w:p w14:paraId="32A0C019" w14:textId="77777777" w:rsidR="00FE51B4" w:rsidRDefault="009A2ACB">
      <w:pPr>
        <w:spacing w:before="2" w:line="243" w:lineRule="exact"/>
        <w:ind w:right="-200"/>
        <w:jc w:val="both"/>
      </w:pPr>
      <w:r>
        <w:rPr>
          <w:rFonts w:ascii="Tahoma" w:eastAsia="Tahoma" w:hAnsi="Tahoma" w:cs="Tahoma"/>
          <w:color w:val="000000"/>
          <w:sz w:val="20"/>
        </w:rPr>
        <w:t xml:space="preserve">D A – Insure, no discount, B – Insure with 10% discount. </w:t>
      </w:r>
    </w:p>
    <w:p w14:paraId="5BF64E5B" w14:textId="77777777" w:rsidR="00FE51B4" w:rsidRDefault="009A2ACB">
      <w:pPr>
        <w:spacing w:before="275" w:line="239" w:lineRule="exact"/>
        <w:ind w:right="4067"/>
      </w:pPr>
      <w:r>
        <w:rPr>
          <w:rFonts w:ascii="Tahoma" w:eastAsia="Tahoma" w:hAnsi="Tahoma" w:cs="Tahoma"/>
          <w:color w:val="990000"/>
          <w:sz w:val="20"/>
        </w:rPr>
        <w:t xml:space="preserve">11)Which of the following are valid objectives for testing? i.To find defects. </w:t>
      </w:r>
    </w:p>
    <w:p w14:paraId="1328D9A5" w14:textId="77777777" w:rsidR="00FE51B4" w:rsidRDefault="009A2ACB">
      <w:pPr>
        <w:spacing w:before="2" w:line="243" w:lineRule="exact"/>
        <w:ind w:right="-200"/>
        <w:jc w:val="both"/>
      </w:pPr>
      <w:r>
        <w:rPr>
          <w:rFonts w:ascii="Tahoma" w:eastAsia="Tahoma" w:hAnsi="Tahoma" w:cs="Tahoma"/>
          <w:color w:val="990000"/>
          <w:sz w:val="20"/>
        </w:rPr>
        <w:t xml:space="preserve">ii.To gain confidence in the level of quality. </w:t>
      </w:r>
    </w:p>
    <w:p w14:paraId="21324797" w14:textId="77777777" w:rsidR="00FE51B4" w:rsidRDefault="009A2ACB">
      <w:pPr>
        <w:spacing w:line="243" w:lineRule="exact"/>
        <w:ind w:right="-200"/>
        <w:jc w:val="both"/>
      </w:pPr>
      <w:r>
        <w:rPr>
          <w:rFonts w:ascii="Tahoma" w:eastAsia="Tahoma" w:hAnsi="Tahoma" w:cs="Tahoma"/>
          <w:color w:val="990000"/>
          <w:sz w:val="20"/>
        </w:rPr>
        <w:t>iii</w:t>
      </w:r>
      <w:r>
        <w:rPr>
          <w:rFonts w:ascii="Tahoma" w:eastAsia="Tahoma" w:hAnsi="Tahoma" w:cs="Tahoma"/>
          <w:color w:val="990000"/>
          <w:sz w:val="20"/>
        </w:rPr>
        <w:t xml:space="preserve">.To identify the cause of defects. </w:t>
      </w:r>
    </w:p>
    <w:p w14:paraId="20F12B9F" w14:textId="77777777" w:rsidR="00FE51B4" w:rsidRDefault="009A2ACB">
      <w:pPr>
        <w:spacing w:line="243" w:lineRule="exact"/>
        <w:ind w:right="-200"/>
        <w:jc w:val="both"/>
      </w:pPr>
      <w:r>
        <w:rPr>
          <w:rFonts w:ascii="Tahoma" w:eastAsia="Tahoma" w:hAnsi="Tahoma" w:cs="Tahoma"/>
          <w:color w:val="990000"/>
          <w:sz w:val="20"/>
        </w:rPr>
        <w:t xml:space="preserve">iv.To prevent defects. </w:t>
      </w:r>
    </w:p>
    <w:p w14:paraId="5F233C57" w14:textId="77777777" w:rsidR="00FE51B4" w:rsidRDefault="009A2ACB">
      <w:pPr>
        <w:spacing w:before="2" w:line="243" w:lineRule="exact"/>
        <w:ind w:right="-200"/>
        <w:jc w:val="both"/>
      </w:pPr>
      <w:r>
        <w:rPr>
          <w:rFonts w:ascii="Tahoma" w:eastAsia="Tahoma" w:hAnsi="Tahoma" w:cs="Tahoma"/>
          <w:color w:val="000000"/>
          <w:sz w:val="20"/>
        </w:rPr>
        <w:t xml:space="preserve">A i,ii, and iii. </w:t>
      </w:r>
    </w:p>
    <w:p w14:paraId="65CEBDAE" w14:textId="77777777" w:rsidR="00FE51B4" w:rsidRDefault="009A2ACB">
      <w:pPr>
        <w:spacing w:line="243" w:lineRule="exact"/>
        <w:ind w:right="-200"/>
        <w:jc w:val="both"/>
      </w:pPr>
      <w:r>
        <w:rPr>
          <w:rFonts w:ascii="Tahoma" w:eastAsia="Tahoma" w:hAnsi="Tahoma" w:cs="Tahoma"/>
          <w:color w:val="000000"/>
          <w:sz w:val="20"/>
        </w:rPr>
        <w:t xml:space="preserve">B ii, iii and iv. </w:t>
      </w:r>
    </w:p>
    <w:p w14:paraId="474FA184" w14:textId="77777777" w:rsidR="00FE51B4" w:rsidRDefault="009A2ACB">
      <w:pPr>
        <w:spacing w:line="243" w:lineRule="exact"/>
        <w:ind w:right="-200"/>
        <w:jc w:val="both"/>
      </w:pPr>
      <w:r>
        <w:rPr>
          <w:rFonts w:ascii="Tahoma" w:eastAsia="Tahoma" w:hAnsi="Tahoma" w:cs="Tahoma"/>
          <w:color w:val="000000"/>
          <w:sz w:val="20"/>
        </w:rPr>
        <w:t xml:space="preserve">C i, ii and iv. </w:t>
      </w:r>
    </w:p>
    <w:p w14:paraId="54F40E9B" w14:textId="77777777" w:rsidR="00FE51B4" w:rsidRDefault="009A2ACB">
      <w:pPr>
        <w:spacing w:before="2" w:line="243" w:lineRule="exact"/>
        <w:ind w:right="-200"/>
        <w:jc w:val="both"/>
      </w:pPr>
      <w:r>
        <w:rPr>
          <w:rFonts w:ascii="Tahoma" w:eastAsia="Tahoma" w:hAnsi="Tahoma" w:cs="Tahoma"/>
          <w:color w:val="000000"/>
          <w:sz w:val="20"/>
        </w:rPr>
        <w:t xml:space="preserve">D i,iii and iv. </w:t>
      </w:r>
    </w:p>
    <w:p w14:paraId="31E13F5A" w14:textId="77777777" w:rsidR="00FE51B4" w:rsidRDefault="009A2ACB">
      <w:pPr>
        <w:spacing w:before="237" w:line="243" w:lineRule="exact"/>
        <w:ind w:right="-200"/>
        <w:jc w:val="both"/>
      </w:pPr>
      <w:r>
        <w:rPr>
          <w:rFonts w:ascii="Tahoma" w:eastAsia="Tahoma" w:hAnsi="Tahoma" w:cs="Tahoma"/>
          <w:color w:val="990000"/>
          <w:sz w:val="20"/>
        </w:rPr>
        <w:t xml:space="preserve">12)The process of designing test cases consists of the following activities: </w:t>
      </w:r>
    </w:p>
    <w:p w14:paraId="294840E1" w14:textId="77777777" w:rsidR="00FE51B4" w:rsidRDefault="009A2ACB">
      <w:pPr>
        <w:numPr>
          <w:ilvl w:val="0"/>
          <w:numId w:val="1"/>
        </w:numPr>
        <w:tabs>
          <w:tab w:val="clear" w:pos="234"/>
          <w:tab w:val="num" w:pos="173"/>
        </w:tabs>
        <w:spacing w:line="243" w:lineRule="exact"/>
        <w:ind w:left="173" w:right="-200" w:hanging="173"/>
        <w:jc w:val="both"/>
      </w:pPr>
      <w:r>
        <w:rPr>
          <w:rFonts w:ascii="Tahoma" w:eastAsia="Tahoma" w:hAnsi="Tahoma" w:cs="Tahoma"/>
          <w:color w:val="990000"/>
          <w:sz w:val="20"/>
        </w:rPr>
        <w:t xml:space="preserve">Elaborate and describe test cases </w:t>
      </w:r>
      <w:r>
        <w:rPr>
          <w:rFonts w:ascii="Tahoma" w:eastAsia="Tahoma" w:hAnsi="Tahoma" w:cs="Tahoma"/>
          <w:color w:val="990000"/>
          <w:spacing w:val="2"/>
          <w:sz w:val="20"/>
        </w:rPr>
        <w:t>in</w:t>
      </w:r>
      <w:r>
        <w:rPr>
          <w:rFonts w:ascii="Tahoma" w:eastAsia="Tahoma" w:hAnsi="Tahoma" w:cs="Tahoma"/>
          <w:color w:val="990000"/>
          <w:sz w:val="20"/>
        </w:rPr>
        <w:t xml:space="preserve"> detail by using test design techniques. </w:t>
      </w:r>
    </w:p>
    <w:p w14:paraId="53EDC1C4" w14:textId="77777777" w:rsidR="00FE51B4" w:rsidRDefault="009A2ACB">
      <w:pPr>
        <w:numPr>
          <w:ilvl w:val="0"/>
          <w:numId w:val="1"/>
        </w:numPr>
        <w:tabs>
          <w:tab w:val="clear" w:pos="234"/>
          <w:tab w:val="num" w:pos="173"/>
        </w:tabs>
        <w:spacing w:before="2" w:line="243" w:lineRule="exact"/>
        <w:ind w:left="173" w:right="-200" w:hanging="173"/>
        <w:jc w:val="both"/>
      </w:pPr>
      <w:r>
        <w:rPr>
          <w:rFonts w:ascii="Tahoma" w:eastAsia="Tahoma" w:hAnsi="Tahoma" w:cs="Tahoma"/>
          <w:color w:val="990000"/>
          <w:sz w:val="20"/>
        </w:rPr>
        <w:t xml:space="preserve">Specify the order of test case execution. </w:t>
      </w:r>
    </w:p>
    <w:p w14:paraId="632F67B9" w14:textId="77777777" w:rsidR="00FE51B4" w:rsidRDefault="009A2ACB">
      <w:pPr>
        <w:numPr>
          <w:ilvl w:val="0"/>
          <w:numId w:val="1"/>
        </w:numPr>
        <w:tabs>
          <w:tab w:val="clear" w:pos="234"/>
          <w:tab w:val="num" w:pos="173"/>
        </w:tabs>
        <w:spacing w:line="243" w:lineRule="exact"/>
        <w:ind w:left="173" w:right="-200" w:hanging="173"/>
        <w:jc w:val="both"/>
      </w:pPr>
      <w:r>
        <w:rPr>
          <w:rFonts w:ascii="Tahoma" w:eastAsia="Tahoma" w:hAnsi="Tahoma" w:cs="Tahoma"/>
          <w:color w:val="990000"/>
          <w:sz w:val="20"/>
        </w:rPr>
        <w:t xml:space="preserve">Analyse requirements and specifications to determine test conditions. </w:t>
      </w:r>
    </w:p>
    <w:p w14:paraId="2CAB1726" w14:textId="77777777" w:rsidR="00FE51B4" w:rsidRDefault="009A2ACB">
      <w:pPr>
        <w:numPr>
          <w:ilvl w:val="0"/>
          <w:numId w:val="1"/>
        </w:numPr>
        <w:tabs>
          <w:tab w:val="clear" w:pos="234"/>
          <w:tab w:val="num" w:pos="173"/>
        </w:tabs>
        <w:spacing w:line="243" w:lineRule="exact"/>
        <w:ind w:left="173" w:right="-200" w:hanging="173"/>
        <w:jc w:val="both"/>
      </w:pPr>
      <w:r>
        <w:rPr>
          <w:rFonts w:ascii="Tahoma" w:eastAsia="Tahoma" w:hAnsi="Tahoma" w:cs="Tahoma"/>
          <w:color w:val="990000"/>
          <w:sz w:val="20"/>
        </w:rPr>
        <w:t xml:space="preserve">Specify expected results. </w:t>
      </w:r>
    </w:p>
    <w:p w14:paraId="3AA3D8B5" w14:textId="77777777" w:rsidR="00FE51B4" w:rsidRDefault="009A2ACB">
      <w:pPr>
        <w:spacing w:before="28" w:line="239" w:lineRule="exact"/>
        <w:ind w:right="-17"/>
      </w:pPr>
      <w:r>
        <w:rPr>
          <w:rFonts w:ascii="Tahoma" w:eastAsia="Tahoma" w:hAnsi="Tahoma" w:cs="Tahoma"/>
          <w:color w:val="990000"/>
          <w:sz w:val="20"/>
        </w:rPr>
        <w:lastRenderedPageBreak/>
        <w:t xml:space="preserve">According to the process of identifying and designing tests, what is the correct order of these activities? </w:t>
      </w:r>
      <w:r>
        <w:rPr>
          <w:rFonts w:ascii="Tahoma" w:eastAsia="Tahoma" w:hAnsi="Tahoma" w:cs="Tahoma"/>
          <w:color w:val="000000"/>
          <w:sz w:val="20"/>
        </w:rPr>
        <w:t xml:space="preserve">A iii, i, iv, ii. </w:t>
      </w:r>
    </w:p>
    <w:p w14:paraId="3ABD71AB" w14:textId="77777777" w:rsidR="00FE51B4" w:rsidRDefault="009A2ACB">
      <w:pPr>
        <w:spacing w:before="2" w:line="243" w:lineRule="exact"/>
        <w:ind w:right="-200"/>
        <w:jc w:val="both"/>
      </w:pPr>
      <w:r>
        <w:rPr>
          <w:rFonts w:ascii="Tahoma" w:eastAsia="Tahoma" w:hAnsi="Tahoma" w:cs="Tahoma"/>
          <w:color w:val="000000"/>
          <w:sz w:val="20"/>
        </w:rPr>
        <w:t xml:space="preserve">B iii, iv, i, ii. </w:t>
      </w:r>
    </w:p>
    <w:p w14:paraId="10BE85C4" w14:textId="77777777" w:rsidR="00FE51B4" w:rsidRDefault="009A2ACB">
      <w:pPr>
        <w:spacing w:line="243" w:lineRule="exact"/>
        <w:ind w:right="-200"/>
        <w:jc w:val="both"/>
      </w:pPr>
      <w:r>
        <w:rPr>
          <w:rFonts w:ascii="Tahoma" w:eastAsia="Tahoma" w:hAnsi="Tahoma" w:cs="Tahoma"/>
          <w:color w:val="000000"/>
          <w:sz w:val="20"/>
        </w:rPr>
        <w:t>C iii, ii, i</w:t>
      </w:r>
      <w:r>
        <w:rPr>
          <w:rFonts w:ascii="Tahoma" w:eastAsia="Tahoma" w:hAnsi="Tahoma" w:cs="Tahoma"/>
          <w:color w:val="000000"/>
          <w:sz w:val="20"/>
        </w:rPr>
        <w:t xml:space="preserve">, iv. </w:t>
      </w:r>
    </w:p>
    <w:p w14:paraId="781E5F1B" w14:textId="77777777" w:rsidR="00FE51B4" w:rsidRDefault="009A2ACB">
      <w:pPr>
        <w:spacing w:line="243" w:lineRule="exact"/>
        <w:ind w:right="-200"/>
        <w:jc w:val="both"/>
      </w:pPr>
      <w:r>
        <w:rPr>
          <w:rFonts w:ascii="Tahoma" w:eastAsia="Tahoma" w:hAnsi="Tahoma" w:cs="Tahoma"/>
          <w:color w:val="000000"/>
          <w:sz w:val="20"/>
        </w:rPr>
        <w:t xml:space="preserve">D </w:t>
      </w:r>
      <w:r>
        <w:rPr>
          <w:rFonts w:ascii="Tahoma" w:eastAsia="Tahoma" w:hAnsi="Tahoma" w:cs="Tahoma"/>
          <w:color w:val="000000"/>
          <w:spacing w:val="1"/>
          <w:sz w:val="20"/>
        </w:rPr>
        <w:t>ii,</w:t>
      </w:r>
      <w:r>
        <w:rPr>
          <w:rFonts w:ascii="Tahoma" w:eastAsia="Tahoma" w:hAnsi="Tahoma" w:cs="Tahoma"/>
          <w:color w:val="000000"/>
          <w:sz w:val="20"/>
        </w:rPr>
        <w:t xml:space="preserve"> iii, i, iv. </w:t>
      </w:r>
    </w:p>
    <w:p w14:paraId="403383C6" w14:textId="77777777" w:rsidR="00FE51B4" w:rsidRDefault="009A2ACB">
      <w:pPr>
        <w:spacing w:before="242" w:line="243" w:lineRule="exact"/>
        <w:ind w:right="-200"/>
        <w:jc w:val="both"/>
      </w:pPr>
      <w:r>
        <w:rPr>
          <w:rFonts w:ascii="Tahoma" w:eastAsia="Tahoma" w:hAnsi="Tahoma" w:cs="Tahoma"/>
          <w:color w:val="990000"/>
          <w:sz w:val="20"/>
        </w:rPr>
        <w:t xml:space="preserve">13)What is the main purpose of impact analysis for testers? </w:t>
      </w:r>
    </w:p>
    <w:p w14:paraId="13530B3D" w14:textId="77777777" w:rsidR="00FE51B4" w:rsidRDefault="009A2ACB">
      <w:pPr>
        <w:spacing w:line="238" w:lineRule="exact"/>
        <w:ind w:right="2974"/>
      </w:pPr>
      <w:r>
        <w:rPr>
          <w:rFonts w:ascii="Tahoma" w:eastAsia="Tahoma" w:hAnsi="Tahoma" w:cs="Tahoma"/>
          <w:color w:val="000000"/>
          <w:sz w:val="20"/>
        </w:rPr>
        <w:t xml:space="preserve">A To determine the programming effort needed to make the changes. B </w:t>
      </w:r>
      <w:r>
        <w:rPr>
          <w:rFonts w:ascii="Tahoma" w:eastAsia="Tahoma" w:hAnsi="Tahoma" w:cs="Tahoma"/>
          <w:color w:val="000000"/>
          <w:spacing w:val="2"/>
          <w:sz w:val="20"/>
        </w:rPr>
        <w:t>To</w:t>
      </w:r>
      <w:r>
        <w:rPr>
          <w:rFonts w:ascii="Tahoma" w:eastAsia="Tahoma" w:hAnsi="Tahoma" w:cs="Tahoma"/>
          <w:color w:val="000000"/>
          <w:sz w:val="20"/>
        </w:rPr>
        <w:t xml:space="preserve"> determine what proportion of the changes need to be tested. </w:t>
      </w:r>
    </w:p>
    <w:p w14:paraId="73E2E17F" w14:textId="77777777" w:rsidR="00FE51B4" w:rsidRDefault="009A2ACB">
      <w:pPr>
        <w:spacing w:before="2" w:line="243" w:lineRule="exact"/>
        <w:ind w:right="-200"/>
        <w:jc w:val="both"/>
      </w:pPr>
      <w:r>
        <w:rPr>
          <w:rFonts w:ascii="Tahoma" w:eastAsia="Tahoma" w:hAnsi="Tahoma" w:cs="Tahoma"/>
          <w:color w:val="000000"/>
          <w:sz w:val="20"/>
        </w:rPr>
        <w:t>C To determine how much the planned c</w:t>
      </w:r>
      <w:r>
        <w:rPr>
          <w:rFonts w:ascii="Tahoma" w:eastAsia="Tahoma" w:hAnsi="Tahoma" w:cs="Tahoma"/>
          <w:color w:val="000000"/>
          <w:sz w:val="20"/>
        </w:rPr>
        <w:t xml:space="preserve">hanges will affect users. </w:t>
      </w:r>
    </w:p>
    <w:p w14:paraId="61F1CA22" w14:textId="77777777" w:rsidR="00FE51B4" w:rsidRDefault="009A2ACB">
      <w:pPr>
        <w:spacing w:line="243" w:lineRule="exact"/>
        <w:ind w:right="-200"/>
        <w:jc w:val="both"/>
      </w:pPr>
      <w:r>
        <w:rPr>
          <w:rFonts w:ascii="Tahoma" w:eastAsia="Tahoma" w:hAnsi="Tahoma" w:cs="Tahoma"/>
          <w:color w:val="000000"/>
          <w:sz w:val="20"/>
        </w:rPr>
        <w:t xml:space="preserve">D To determine how the existing system may be affected by changes. </w:t>
      </w:r>
    </w:p>
    <w:p w14:paraId="13E46414" w14:textId="77777777" w:rsidR="00FE51B4" w:rsidRDefault="009A2ACB">
      <w:pPr>
        <w:spacing w:before="242" w:line="243" w:lineRule="exact"/>
        <w:ind w:right="-200"/>
        <w:jc w:val="both"/>
      </w:pPr>
      <w:r>
        <w:rPr>
          <w:rFonts w:ascii="Tahoma" w:eastAsia="Tahoma" w:hAnsi="Tahoma" w:cs="Tahoma"/>
          <w:color w:val="990000"/>
          <w:sz w:val="20"/>
        </w:rPr>
        <w:t>14)Which of the following requirements would be tested by a functional system test?</w:t>
      </w:r>
      <w:r>
        <w:rPr>
          <w:rFonts w:ascii="Tahoma" w:eastAsia="Tahoma" w:hAnsi="Tahoma" w:cs="Tahoma"/>
          <w:sz w:val="20"/>
        </w:rPr>
        <w:t xml:space="preserve"> </w:t>
      </w:r>
    </w:p>
    <w:p w14:paraId="3BE0120E" w14:textId="77777777" w:rsidR="00FE51B4" w:rsidRDefault="009A2ACB">
      <w:pPr>
        <w:spacing w:line="238" w:lineRule="exact"/>
        <w:ind w:right="648"/>
      </w:pPr>
      <w:r>
        <w:rPr>
          <w:rFonts w:ascii="Tahoma" w:eastAsia="Tahoma" w:hAnsi="Tahoma" w:cs="Tahoma"/>
          <w:color w:val="000000"/>
          <w:sz w:val="20"/>
        </w:rPr>
        <w:t xml:space="preserve">A The system must be able to perform its functions for an average of 23 hours 50 mins per day. B </w:t>
      </w:r>
      <w:r>
        <w:rPr>
          <w:rFonts w:ascii="Tahoma" w:eastAsia="Tahoma" w:hAnsi="Tahoma" w:cs="Tahoma"/>
          <w:color w:val="000000"/>
          <w:spacing w:val="1"/>
          <w:sz w:val="20"/>
        </w:rPr>
        <w:t>The</w:t>
      </w:r>
      <w:r>
        <w:rPr>
          <w:rFonts w:ascii="Tahoma" w:eastAsia="Tahoma" w:hAnsi="Tahoma" w:cs="Tahoma"/>
          <w:color w:val="000000"/>
          <w:sz w:val="20"/>
        </w:rPr>
        <w:t xml:space="preserve"> system must perform adequately for up to 30 users. </w:t>
      </w:r>
    </w:p>
    <w:p w14:paraId="1E21852B" w14:textId="77777777" w:rsidR="00FE51B4" w:rsidRDefault="009A2ACB">
      <w:pPr>
        <w:spacing w:line="243" w:lineRule="exact"/>
        <w:ind w:right="-200"/>
        <w:jc w:val="both"/>
      </w:pPr>
      <w:r>
        <w:rPr>
          <w:rFonts w:ascii="Tahoma" w:eastAsia="Tahoma" w:hAnsi="Tahoma" w:cs="Tahoma"/>
          <w:color w:val="000000"/>
          <w:sz w:val="20"/>
        </w:rPr>
        <w:t xml:space="preserve">C The system must allow a user to amend the address of a customer. </w:t>
      </w:r>
    </w:p>
    <w:p w14:paraId="06FE938C" w14:textId="77777777" w:rsidR="00FE51B4" w:rsidRDefault="009A2ACB">
      <w:pPr>
        <w:spacing w:before="2" w:line="243" w:lineRule="exact"/>
        <w:ind w:right="-200"/>
        <w:jc w:val="both"/>
      </w:pPr>
      <w:r>
        <w:rPr>
          <w:rFonts w:ascii="Tahoma" w:eastAsia="Tahoma" w:hAnsi="Tahoma" w:cs="Tahoma"/>
          <w:color w:val="000000"/>
          <w:sz w:val="20"/>
        </w:rPr>
        <w:t xml:space="preserve">D The system must allow 12,000 new </w:t>
      </w:r>
      <w:r>
        <w:rPr>
          <w:rFonts w:ascii="Tahoma" w:eastAsia="Tahoma" w:hAnsi="Tahoma" w:cs="Tahoma"/>
          <w:color w:val="000000"/>
          <w:sz w:val="20"/>
        </w:rPr>
        <w:t xml:space="preserve">customers per year. </w:t>
      </w:r>
    </w:p>
    <w:p w14:paraId="6F6F1BED" w14:textId="77777777" w:rsidR="00FE51B4" w:rsidRDefault="009A2ACB">
      <w:pPr>
        <w:spacing w:before="237" w:line="243" w:lineRule="exact"/>
        <w:ind w:right="-200"/>
        <w:jc w:val="both"/>
      </w:pPr>
      <w:r>
        <w:rPr>
          <w:rFonts w:ascii="Tahoma" w:eastAsia="Tahoma" w:hAnsi="Tahoma" w:cs="Tahoma"/>
          <w:color w:val="990000"/>
          <w:sz w:val="20"/>
        </w:rPr>
        <w:t xml:space="preserve">15)In a system designed to work out the tax to be paid: </w:t>
      </w:r>
    </w:p>
    <w:p w14:paraId="148F4A89" w14:textId="77777777" w:rsidR="00FE51B4" w:rsidRDefault="009A2ACB">
      <w:pPr>
        <w:spacing w:before="2" w:line="243" w:lineRule="exact"/>
        <w:ind w:right="-200"/>
        <w:jc w:val="both"/>
      </w:pPr>
      <w:r>
        <w:rPr>
          <w:rFonts w:ascii="Tahoma" w:eastAsia="Tahoma" w:hAnsi="Tahoma" w:cs="Tahoma"/>
          <w:color w:val="990000"/>
          <w:sz w:val="20"/>
        </w:rPr>
        <w:t xml:space="preserve">An employee has £4000 of salary tax free. </w:t>
      </w:r>
    </w:p>
    <w:p w14:paraId="582B31ED" w14:textId="77777777" w:rsidR="00FE51B4" w:rsidRDefault="009A2ACB">
      <w:pPr>
        <w:spacing w:line="243" w:lineRule="exact"/>
        <w:ind w:right="-200"/>
        <w:jc w:val="both"/>
      </w:pPr>
      <w:r>
        <w:rPr>
          <w:rFonts w:ascii="Tahoma" w:eastAsia="Tahoma" w:hAnsi="Tahoma" w:cs="Tahoma"/>
          <w:color w:val="990000"/>
          <w:sz w:val="20"/>
        </w:rPr>
        <w:t xml:space="preserve">The next £1500 is taxed at 10%. </w:t>
      </w:r>
    </w:p>
    <w:p w14:paraId="0C2727DE" w14:textId="77777777" w:rsidR="00FE51B4" w:rsidRDefault="009A2ACB">
      <w:pPr>
        <w:spacing w:line="243" w:lineRule="exact"/>
        <w:ind w:right="-200"/>
        <w:jc w:val="both"/>
      </w:pPr>
      <w:r>
        <w:rPr>
          <w:rFonts w:ascii="Tahoma" w:eastAsia="Tahoma" w:hAnsi="Tahoma" w:cs="Tahoma"/>
          <w:color w:val="990000"/>
          <w:sz w:val="20"/>
        </w:rPr>
        <w:t xml:space="preserve">The next £28000 after that is taxed at 22%. </w:t>
      </w:r>
    </w:p>
    <w:p w14:paraId="55313029" w14:textId="77777777" w:rsidR="00FE51B4" w:rsidRDefault="009A2ACB">
      <w:pPr>
        <w:spacing w:line="243" w:lineRule="exact"/>
        <w:ind w:right="-200"/>
        <w:jc w:val="both"/>
      </w:pPr>
      <w:r>
        <w:rPr>
          <w:rFonts w:ascii="Tahoma" w:eastAsia="Tahoma" w:hAnsi="Tahoma" w:cs="Tahoma"/>
          <w:color w:val="990000"/>
          <w:sz w:val="20"/>
        </w:rPr>
        <w:t xml:space="preserve">Any further amount is taxed at 40%. </w:t>
      </w:r>
    </w:p>
    <w:p w14:paraId="5B117DCB" w14:textId="77777777" w:rsidR="00FE51B4" w:rsidRDefault="009A2ACB">
      <w:pPr>
        <w:spacing w:before="2" w:line="239" w:lineRule="exact"/>
        <w:ind w:right="1262"/>
      </w:pPr>
      <w:r>
        <w:rPr>
          <w:rFonts w:ascii="Tahoma" w:eastAsia="Tahoma" w:hAnsi="Tahoma" w:cs="Tahoma"/>
          <w:color w:val="990000"/>
          <w:sz w:val="20"/>
        </w:rPr>
        <w:t>To the nearest whole pound, which of these is a valid Boundary Value Analysis test case?</w:t>
      </w:r>
      <w:r>
        <w:rPr>
          <w:rFonts w:ascii="Tahoma" w:eastAsia="Tahoma" w:hAnsi="Tahoma" w:cs="Tahoma"/>
          <w:sz w:val="20"/>
        </w:rPr>
        <w:t xml:space="preserve"> </w:t>
      </w:r>
      <w:r>
        <w:rPr>
          <w:rFonts w:ascii="Tahoma" w:eastAsia="Tahoma" w:hAnsi="Tahoma" w:cs="Tahoma"/>
          <w:color w:val="000000"/>
          <w:sz w:val="20"/>
        </w:rPr>
        <w:t xml:space="preserve">A £28000. </w:t>
      </w:r>
    </w:p>
    <w:p w14:paraId="4913B9F9" w14:textId="77777777" w:rsidR="00FE51B4" w:rsidRDefault="009A2ACB">
      <w:pPr>
        <w:spacing w:before="1" w:line="243" w:lineRule="exact"/>
        <w:ind w:right="-200"/>
        <w:jc w:val="both"/>
      </w:pPr>
      <w:r>
        <w:rPr>
          <w:rFonts w:ascii="Tahoma" w:eastAsia="Tahoma" w:hAnsi="Tahoma" w:cs="Tahoma"/>
          <w:color w:val="000000"/>
          <w:sz w:val="20"/>
        </w:rPr>
        <w:t xml:space="preserve">B £33501. </w:t>
      </w:r>
    </w:p>
    <w:p w14:paraId="14D26E82" w14:textId="77777777" w:rsidR="00FE51B4" w:rsidRDefault="009A2ACB">
      <w:pPr>
        <w:spacing w:before="2" w:line="243" w:lineRule="exact"/>
        <w:ind w:right="-200"/>
        <w:jc w:val="both"/>
      </w:pPr>
      <w:r>
        <w:rPr>
          <w:rFonts w:ascii="Tahoma" w:eastAsia="Tahoma" w:hAnsi="Tahoma" w:cs="Tahoma"/>
          <w:color w:val="000000"/>
          <w:sz w:val="20"/>
        </w:rPr>
        <w:t xml:space="preserve">C £32001. </w:t>
      </w:r>
    </w:p>
    <w:p w14:paraId="67E63E07" w14:textId="77777777" w:rsidR="00FE51B4" w:rsidRDefault="009A2ACB">
      <w:pPr>
        <w:spacing w:line="243" w:lineRule="exact"/>
        <w:ind w:right="-200"/>
        <w:jc w:val="both"/>
      </w:pPr>
      <w:r>
        <w:rPr>
          <w:rFonts w:ascii="Tahoma" w:eastAsia="Tahoma" w:hAnsi="Tahoma" w:cs="Tahoma"/>
          <w:color w:val="000000"/>
          <w:sz w:val="20"/>
        </w:rPr>
        <w:t xml:space="preserve">D £1500. </w:t>
      </w:r>
    </w:p>
    <w:p w14:paraId="06E6735B" w14:textId="77777777" w:rsidR="00FE51B4" w:rsidRDefault="009A2ACB">
      <w:pPr>
        <w:spacing w:before="235" w:line="244" w:lineRule="exact"/>
        <w:ind w:right="1801"/>
      </w:pPr>
      <w:r>
        <w:rPr>
          <w:rFonts w:ascii="Tahoma" w:eastAsia="Tahoma" w:hAnsi="Tahoma" w:cs="Tahoma"/>
          <w:color w:val="990000"/>
          <w:sz w:val="20"/>
        </w:rPr>
        <w:t>16)Which of the following defines the sequence in which tests should be executed?</w:t>
      </w:r>
      <w:r>
        <w:rPr>
          <w:rFonts w:ascii="Tahoma" w:eastAsia="Tahoma" w:hAnsi="Tahoma" w:cs="Tahoma"/>
          <w:sz w:val="20"/>
        </w:rPr>
        <w:t xml:space="preserve"> </w:t>
      </w:r>
      <w:r>
        <w:rPr>
          <w:rFonts w:ascii="Tahoma" w:eastAsia="Tahoma" w:hAnsi="Tahoma" w:cs="Tahoma"/>
          <w:color w:val="000000"/>
          <w:sz w:val="20"/>
        </w:rPr>
        <w:t>A Tes</w:t>
      </w:r>
      <w:r>
        <w:rPr>
          <w:rFonts w:ascii="Tahoma" w:eastAsia="Tahoma" w:hAnsi="Tahoma" w:cs="Tahoma"/>
          <w:color w:val="000000"/>
          <w:sz w:val="20"/>
        </w:rPr>
        <w:t xml:space="preserve">t plan. </w:t>
      </w:r>
    </w:p>
    <w:p w14:paraId="51E4113F" w14:textId="77777777" w:rsidR="00FE51B4" w:rsidRDefault="009A2ACB">
      <w:pPr>
        <w:spacing w:before="1" w:line="243" w:lineRule="exact"/>
        <w:ind w:right="-200"/>
        <w:jc w:val="both"/>
      </w:pPr>
      <w:r>
        <w:rPr>
          <w:rFonts w:ascii="Tahoma" w:eastAsia="Tahoma" w:hAnsi="Tahoma" w:cs="Tahoma"/>
          <w:color w:val="000000"/>
          <w:sz w:val="20"/>
        </w:rPr>
        <w:t xml:space="preserve">B Test procedure specification. </w:t>
      </w:r>
    </w:p>
    <w:p w14:paraId="357677A7" w14:textId="77777777" w:rsidR="00FE51B4" w:rsidRDefault="009A2ACB">
      <w:pPr>
        <w:spacing w:line="243" w:lineRule="exact"/>
        <w:ind w:right="-200"/>
        <w:jc w:val="both"/>
      </w:pPr>
      <w:r>
        <w:rPr>
          <w:rFonts w:ascii="Tahoma" w:eastAsia="Tahoma" w:hAnsi="Tahoma" w:cs="Tahoma"/>
          <w:color w:val="000000"/>
          <w:sz w:val="20"/>
        </w:rPr>
        <w:t xml:space="preserve">C Test case specification. </w:t>
      </w:r>
    </w:p>
    <w:p w14:paraId="1CD90C60" w14:textId="77777777" w:rsidR="00FE51B4" w:rsidRDefault="009A2ACB">
      <w:pPr>
        <w:spacing w:before="2" w:line="243" w:lineRule="exact"/>
        <w:ind w:right="-200"/>
        <w:jc w:val="both"/>
      </w:pPr>
      <w:r>
        <w:rPr>
          <w:rFonts w:ascii="Tahoma" w:eastAsia="Tahoma" w:hAnsi="Tahoma" w:cs="Tahoma"/>
          <w:color w:val="000000"/>
          <w:sz w:val="20"/>
        </w:rPr>
        <w:t xml:space="preserve">D </w:t>
      </w:r>
      <w:r>
        <w:rPr>
          <w:rFonts w:ascii="Tahoma" w:eastAsia="Tahoma" w:hAnsi="Tahoma" w:cs="Tahoma"/>
          <w:color w:val="000000"/>
          <w:spacing w:val="1"/>
          <w:sz w:val="20"/>
        </w:rPr>
        <w:t>Test</w:t>
      </w:r>
      <w:r>
        <w:rPr>
          <w:rFonts w:ascii="Tahoma" w:eastAsia="Tahoma" w:hAnsi="Tahoma" w:cs="Tahoma"/>
          <w:color w:val="000000"/>
          <w:sz w:val="20"/>
        </w:rPr>
        <w:t xml:space="preserve"> design specification. </w:t>
      </w:r>
    </w:p>
    <w:p w14:paraId="4DBC7606" w14:textId="77777777" w:rsidR="00FE51B4" w:rsidRDefault="009A2ACB">
      <w:pPr>
        <w:spacing w:before="237" w:line="243" w:lineRule="exact"/>
        <w:ind w:right="-200"/>
        <w:jc w:val="both"/>
      </w:pPr>
      <w:r>
        <w:rPr>
          <w:rFonts w:ascii="Tahoma" w:eastAsia="Tahoma" w:hAnsi="Tahoma" w:cs="Tahoma"/>
          <w:color w:val="000000"/>
          <w:sz w:val="20"/>
        </w:rPr>
        <w:t xml:space="preserve">17) </w:t>
      </w:r>
    </w:p>
    <w:p w14:paraId="52089208" w14:textId="77777777" w:rsidR="00FE51B4" w:rsidRDefault="009A2ACB">
      <w:pPr>
        <w:spacing w:before="250"/>
        <w:ind w:right="-200"/>
        <w:jc w:val="both"/>
      </w:pPr>
      <w:r>
        <w:rPr>
          <w:noProof/>
        </w:rPr>
        <w:drawing>
          <wp:inline distT="0" distB="0" distL="0" distR="0" wp14:anchorId="497E4C10" wp14:editId="0D38D55C">
            <wp:extent cx="4762500" cy="189865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1898650"/>
                    </a:xfrm>
                    <a:prstGeom prst="rect">
                      <a:avLst/>
                    </a:prstGeom>
                    <a:noFill/>
                    <a:ln>
                      <a:noFill/>
                    </a:ln>
                  </pic:spPr>
                </pic:pic>
              </a:graphicData>
            </a:graphic>
          </wp:inline>
        </w:drawing>
      </w:r>
    </w:p>
    <w:p w14:paraId="2DD70C2F" w14:textId="77777777" w:rsidR="00FE51B4" w:rsidRDefault="009A2ACB">
      <w:pPr>
        <w:spacing w:before="235" w:line="243" w:lineRule="exact"/>
        <w:ind w:right="-200"/>
        <w:jc w:val="both"/>
      </w:pPr>
      <w:r>
        <w:rPr>
          <w:rFonts w:ascii="Tahoma" w:eastAsia="Tahoma" w:hAnsi="Tahoma" w:cs="Tahoma"/>
          <w:color w:val="990000"/>
          <w:sz w:val="20"/>
        </w:rPr>
        <w:t xml:space="preserve">Given the following state transition </w:t>
      </w:r>
    </w:p>
    <w:p w14:paraId="2DFB214C" w14:textId="77777777" w:rsidR="00FE51B4" w:rsidRDefault="009A2ACB">
      <w:pPr>
        <w:spacing w:line="243" w:lineRule="exact"/>
        <w:ind w:right="1500"/>
      </w:pPr>
      <w:r>
        <w:rPr>
          <w:rFonts w:ascii="Tahoma" w:eastAsia="Tahoma" w:hAnsi="Tahoma" w:cs="Tahoma"/>
          <w:color w:val="990000"/>
          <w:sz w:val="20"/>
        </w:rPr>
        <w:t xml:space="preserve">Which of the following series of state transitions below will provide 0-switch coverage? </w:t>
      </w:r>
      <w:r>
        <w:rPr>
          <w:rFonts w:ascii="Tahoma" w:eastAsia="Tahoma" w:hAnsi="Tahoma" w:cs="Tahoma"/>
          <w:color w:val="000000"/>
          <w:sz w:val="20"/>
        </w:rPr>
        <w:t xml:space="preserve">A A, B, E, B, C, F, D. </w:t>
      </w:r>
    </w:p>
    <w:p w14:paraId="16391942" w14:textId="77777777" w:rsidR="00FE51B4" w:rsidRDefault="009A2ACB">
      <w:pPr>
        <w:spacing w:line="243" w:lineRule="exact"/>
        <w:ind w:right="-200"/>
        <w:jc w:val="both"/>
      </w:pPr>
      <w:r>
        <w:rPr>
          <w:rFonts w:ascii="Tahoma" w:eastAsia="Tahoma" w:hAnsi="Tahoma" w:cs="Tahoma"/>
          <w:color w:val="000000"/>
          <w:sz w:val="20"/>
        </w:rPr>
        <w:t xml:space="preserve">B A, B, E, B, C, F, F. </w:t>
      </w:r>
    </w:p>
    <w:p w14:paraId="278AB8BE" w14:textId="77777777" w:rsidR="00FE51B4" w:rsidRDefault="009A2ACB">
      <w:pPr>
        <w:spacing w:line="243" w:lineRule="exact"/>
        <w:ind w:right="-200"/>
        <w:jc w:val="both"/>
      </w:pPr>
      <w:r>
        <w:rPr>
          <w:rFonts w:ascii="Tahoma" w:eastAsia="Tahoma" w:hAnsi="Tahoma" w:cs="Tahoma"/>
          <w:color w:val="000000"/>
          <w:sz w:val="20"/>
        </w:rPr>
        <w:t xml:space="preserve">C A, B, E, B, C, D. </w:t>
      </w:r>
    </w:p>
    <w:p w14:paraId="0FDE1A9B" w14:textId="77777777" w:rsidR="00FE51B4" w:rsidRDefault="009A2ACB">
      <w:pPr>
        <w:spacing w:before="27" w:line="243" w:lineRule="exact"/>
        <w:ind w:right="-200"/>
        <w:jc w:val="both"/>
      </w:pPr>
      <w:r>
        <w:rPr>
          <w:rFonts w:ascii="Tahoma" w:eastAsia="Tahoma" w:hAnsi="Tahoma" w:cs="Tahoma"/>
          <w:color w:val="000000"/>
          <w:sz w:val="20"/>
        </w:rPr>
        <w:lastRenderedPageBreak/>
        <w:t xml:space="preserve">D A, B, C, F, F, D. </w:t>
      </w:r>
    </w:p>
    <w:p w14:paraId="56AF6E05" w14:textId="77777777" w:rsidR="00FE51B4" w:rsidRDefault="009A2ACB">
      <w:pPr>
        <w:spacing w:before="242" w:line="243" w:lineRule="exact"/>
        <w:ind w:right="-200"/>
        <w:jc w:val="both"/>
      </w:pPr>
      <w:r>
        <w:rPr>
          <w:rFonts w:ascii="Tahoma" w:eastAsia="Tahoma" w:hAnsi="Tahoma" w:cs="Tahoma"/>
          <w:color w:val="990000"/>
          <w:sz w:val="20"/>
        </w:rPr>
        <w:t>18)Given the following decision table</w:t>
      </w:r>
      <w:r>
        <w:rPr>
          <w:rFonts w:ascii="Tahoma" w:eastAsia="Tahoma" w:hAnsi="Tahoma" w:cs="Tahoma"/>
          <w:sz w:val="20"/>
        </w:rPr>
        <w:t xml:space="preserve"> </w:t>
      </w:r>
    </w:p>
    <w:p w14:paraId="231C9B1F" w14:textId="77777777" w:rsidR="00FE51B4" w:rsidRDefault="009A2ACB">
      <w:pPr>
        <w:spacing w:before="221" w:line="302" w:lineRule="exact"/>
        <w:ind w:right="3734" w:firstLine="2357"/>
      </w:pPr>
      <w:r>
        <w:rPr>
          <w:rFonts w:ascii="Tahoma" w:eastAsia="Tahoma" w:hAnsi="Tahoma" w:cs="Tahoma"/>
          <w:color w:val="000000"/>
          <w:sz w:val="20"/>
        </w:rPr>
        <w:t xml:space="preserve">Rule 1 </w:t>
      </w:r>
      <w:r>
        <w:rPr>
          <w:rFonts w:ascii="Tahoma" w:eastAsia="Tahoma" w:hAnsi="Tahoma" w:cs="Tahoma"/>
          <w:color w:val="000000"/>
          <w:spacing w:val="129"/>
          <w:sz w:val="20"/>
        </w:rPr>
        <w:t xml:space="preserve"> </w:t>
      </w:r>
      <w:r>
        <w:rPr>
          <w:rFonts w:ascii="Tahoma" w:eastAsia="Tahoma" w:hAnsi="Tahoma" w:cs="Tahoma"/>
          <w:color w:val="000000"/>
          <w:sz w:val="20"/>
        </w:rPr>
        <w:t xml:space="preserve">Rule 2 </w:t>
      </w:r>
      <w:r>
        <w:rPr>
          <w:rFonts w:ascii="Tahoma" w:eastAsia="Tahoma" w:hAnsi="Tahoma" w:cs="Tahoma"/>
          <w:color w:val="000000"/>
          <w:spacing w:val="177"/>
          <w:sz w:val="20"/>
        </w:rPr>
        <w:t xml:space="preserve"> </w:t>
      </w:r>
      <w:r>
        <w:rPr>
          <w:rFonts w:ascii="Tahoma" w:eastAsia="Tahoma" w:hAnsi="Tahoma" w:cs="Tahoma"/>
          <w:color w:val="000000"/>
          <w:sz w:val="20"/>
        </w:rPr>
        <w:t xml:space="preserve">Rule 3 </w:t>
      </w:r>
      <w:r>
        <w:rPr>
          <w:rFonts w:ascii="Tahoma" w:eastAsia="Tahoma" w:hAnsi="Tahoma" w:cs="Tahoma"/>
          <w:color w:val="000000"/>
          <w:spacing w:val="134"/>
          <w:sz w:val="20"/>
        </w:rPr>
        <w:t xml:space="preserve"> </w:t>
      </w:r>
      <w:r>
        <w:rPr>
          <w:rFonts w:ascii="Tahoma" w:eastAsia="Tahoma" w:hAnsi="Tahoma" w:cs="Tahoma"/>
          <w:color w:val="000000"/>
          <w:sz w:val="20"/>
        </w:rPr>
        <w:t xml:space="preserve">Rule 4 Conditions </w:t>
      </w:r>
      <w:r>
        <w:rPr>
          <w:rFonts w:ascii="Tahoma" w:eastAsia="Tahoma" w:hAnsi="Tahoma" w:cs="Tahoma"/>
          <w:color w:val="000000"/>
          <w:spacing w:val="1310"/>
          <w:sz w:val="20"/>
        </w:rPr>
        <w:t xml:space="preserve"> </w:t>
      </w:r>
      <w:r>
        <w:rPr>
          <w:rFonts w:ascii="Tahoma" w:eastAsia="Tahoma" w:hAnsi="Tahoma" w:cs="Tahoma"/>
          <w:color w:val="000000"/>
          <w:sz w:val="20"/>
        </w:rPr>
        <w:t xml:space="preserve">False </w:t>
      </w:r>
      <w:r>
        <w:rPr>
          <w:rFonts w:ascii="Tahoma" w:eastAsia="Tahoma" w:hAnsi="Tahoma" w:cs="Tahoma"/>
          <w:color w:val="000000"/>
          <w:spacing w:val="233"/>
          <w:sz w:val="20"/>
        </w:rPr>
        <w:t xml:space="preserve"> </w:t>
      </w:r>
      <w:r>
        <w:rPr>
          <w:rFonts w:ascii="Tahoma" w:eastAsia="Tahoma" w:hAnsi="Tahoma" w:cs="Tahoma"/>
          <w:color w:val="000000"/>
          <w:sz w:val="20"/>
        </w:rPr>
        <w:t xml:space="preserve">True </w:t>
      </w:r>
      <w:r>
        <w:rPr>
          <w:rFonts w:ascii="Tahoma" w:eastAsia="Tahoma" w:hAnsi="Tahoma" w:cs="Tahoma"/>
          <w:color w:val="000000"/>
          <w:spacing w:val="329"/>
          <w:sz w:val="20"/>
        </w:rPr>
        <w:t xml:space="preserve"> </w:t>
      </w:r>
      <w:r>
        <w:rPr>
          <w:rFonts w:ascii="Tahoma" w:eastAsia="Tahoma" w:hAnsi="Tahoma" w:cs="Tahoma"/>
          <w:color w:val="000000"/>
          <w:sz w:val="20"/>
        </w:rPr>
        <w:t xml:space="preserve">True </w:t>
      </w:r>
      <w:r>
        <w:rPr>
          <w:rFonts w:ascii="Tahoma" w:eastAsia="Tahoma" w:hAnsi="Tahoma" w:cs="Tahoma"/>
          <w:color w:val="000000"/>
          <w:spacing w:val="286"/>
          <w:sz w:val="20"/>
        </w:rPr>
        <w:t xml:space="preserve"> </w:t>
      </w:r>
      <w:r>
        <w:rPr>
          <w:rFonts w:ascii="Tahoma" w:eastAsia="Tahoma" w:hAnsi="Tahoma" w:cs="Tahoma"/>
          <w:color w:val="000000"/>
          <w:sz w:val="20"/>
        </w:rPr>
        <w:t xml:space="preserve">True Frequent Flyer Member </w:t>
      </w:r>
      <w:r>
        <w:rPr>
          <w:rFonts w:ascii="Tahoma" w:eastAsia="Tahoma" w:hAnsi="Tahoma" w:cs="Tahoma"/>
          <w:color w:val="000000"/>
          <w:spacing w:val="169"/>
          <w:sz w:val="20"/>
        </w:rPr>
        <w:t xml:space="preserve"> </w:t>
      </w:r>
      <w:r>
        <w:rPr>
          <w:rFonts w:ascii="Tahoma" w:eastAsia="Tahoma" w:hAnsi="Tahoma" w:cs="Tahoma"/>
          <w:color w:val="000000"/>
          <w:sz w:val="20"/>
        </w:rPr>
        <w:t xml:space="preserve">Yes </w:t>
      </w:r>
      <w:r>
        <w:rPr>
          <w:rFonts w:ascii="Tahoma" w:eastAsia="Tahoma" w:hAnsi="Tahoma" w:cs="Tahoma"/>
          <w:color w:val="000000"/>
          <w:spacing w:val="378"/>
          <w:sz w:val="20"/>
        </w:rPr>
        <w:t xml:space="preserve"> </w:t>
      </w:r>
      <w:r>
        <w:rPr>
          <w:rFonts w:ascii="Tahoma" w:eastAsia="Tahoma" w:hAnsi="Tahoma" w:cs="Tahoma"/>
          <w:color w:val="000000"/>
          <w:sz w:val="20"/>
        </w:rPr>
        <w:t xml:space="preserve">Yes </w:t>
      </w:r>
      <w:r>
        <w:rPr>
          <w:rFonts w:ascii="Tahoma" w:eastAsia="Tahoma" w:hAnsi="Tahoma" w:cs="Tahoma"/>
          <w:color w:val="000000"/>
          <w:spacing w:val="426"/>
          <w:sz w:val="20"/>
        </w:rPr>
        <w:t xml:space="preserve"> </w:t>
      </w:r>
      <w:r>
        <w:rPr>
          <w:rFonts w:ascii="Tahoma" w:eastAsia="Tahoma" w:hAnsi="Tahoma" w:cs="Tahoma"/>
          <w:color w:val="000000"/>
          <w:sz w:val="20"/>
        </w:rPr>
        <w:t xml:space="preserve">No </w:t>
      </w:r>
      <w:r>
        <w:rPr>
          <w:rFonts w:ascii="Tahoma" w:eastAsia="Tahoma" w:hAnsi="Tahoma" w:cs="Tahoma"/>
          <w:color w:val="000000"/>
          <w:spacing w:val="451"/>
          <w:sz w:val="20"/>
        </w:rPr>
        <w:t xml:space="preserve"> </w:t>
      </w:r>
      <w:r>
        <w:rPr>
          <w:rFonts w:ascii="Tahoma" w:eastAsia="Tahoma" w:hAnsi="Tahoma" w:cs="Tahoma"/>
          <w:color w:val="000000"/>
          <w:sz w:val="20"/>
        </w:rPr>
        <w:t xml:space="preserve">No </w:t>
      </w:r>
    </w:p>
    <w:p w14:paraId="1B77BDEB" w14:textId="77777777" w:rsidR="00FE51B4" w:rsidRDefault="009A2ACB">
      <w:pPr>
        <w:spacing w:line="302" w:lineRule="exact"/>
        <w:ind w:right="3485"/>
      </w:pPr>
      <w:r>
        <w:rPr>
          <w:rFonts w:ascii="Tahoma" w:eastAsia="Tahoma" w:hAnsi="Tahoma" w:cs="Tahoma"/>
          <w:color w:val="000000"/>
          <w:sz w:val="20"/>
        </w:rPr>
        <w:t xml:space="preserve">Class </w:t>
      </w:r>
      <w:r>
        <w:rPr>
          <w:rFonts w:ascii="Tahoma" w:eastAsia="Tahoma" w:hAnsi="Tahoma" w:cs="Tahoma"/>
          <w:color w:val="000000"/>
          <w:spacing w:val="1775"/>
          <w:sz w:val="20"/>
        </w:rPr>
        <w:t xml:space="preserve"> </w:t>
      </w:r>
      <w:r>
        <w:rPr>
          <w:rFonts w:ascii="Tahoma" w:eastAsia="Tahoma" w:hAnsi="Tahoma" w:cs="Tahoma"/>
          <w:color w:val="000000"/>
          <w:sz w:val="20"/>
        </w:rPr>
        <w:t xml:space="preserve">Business Economy Business Economy Actions </w:t>
      </w:r>
    </w:p>
    <w:p w14:paraId="5BBDA90D" w14:textId="77777777" w:rsidR="00FE51B4" w:rsidRDefault="009A2ACB">
      <w:pPr>
        <w:spacing w:before="60" w:line="243" w:lineRule="exact"/>
        <w:ind w:right="-200"/>
        <w:jc w:val="both"/>
      </w:pPr>
      <w:r>
        <w:rPr>
          <w:rFonts w:ascii="Tahoma" w:eastAsia="Tahoma" w:hAnsi="Tahoma" w:cs="Tahoma"/>
          <w:color w:val="000000"/>
          <w:sz w:val="20"/>
        </w:rPr>
        <w:t xml:space="preserve">Offer upgrade to First </w:t>
      </w:r>
      <w:r>
        <w:rPr>
          <w:rFonts w:ascii="Tahoma" w:eastAsia="Tahoma" w:hAnsi="Tahoma" w:cs="Tahoma"/>
          <w:color w:val="000000"/>
          <w:spacing w:val="315"/>
          <w:sz w:val="20"/>
        </w:rPr>
        <w:t xml:space="preserve"> </w:t>
      </w:r>
      <w:r>
        <w:rPr>
          <w:rFonts w:ascii="Tahoma" w:eastAsia="Tahoma" w:hAnsi="Tahoma" w:cs="Tahoma"/>
          <w:color w:val="000000"/>
          <w:sz w:val="20"/>
        </w:rPr>
        <w:t xml:space="preserve">Yes </w:t>
      </w:r>
      <w:r>
        <w:rPr>
          <w:rFonts w:ascii="Tahoma" w:eastAsia="Tahoma" w:hAnsi="Tahoma" w:cs="Tahoma"/>
          <w:color w:val="000000"/>
          <w:spacing w:val="378"/>
          <w:sz w:val="20"/>
        </w:rPr>
        <w:t xml:space="preserve"> </w:t>
      </w:r>
      <w:r>
        <w:rPr>
          <w:rFonts w:ascii="Tahoma" w:eastAsia="Tahoma" w:hAnsi="Tahoma" w:cs="Tahoma"/>
          <w:color w:val="000000"/>
          <w:sz w:val="20"/>
        </w:rPr>
        <w:t xml:space="preserve">No </w:t>
      </w:r>
      <w:r>
        <w:rPr>
          <w:rFonts w:ascii="Tahoma" w:eastAsia="Tahoma" w:hAnsi="Tahoma" w:cs="Tahoma"/>
          <w:color w:val="000000"/>
          <w:spacing w:val="494"/>
          <w:sz w:val="20"/>
        </w:rPr>
        <w:t xml:space="preserve"> </w:t>
      </w:r>
      <w:r>
        <w:rPr>
          <w:rFonts w:ascii="Tahoma" w:eastAsia="Tahoma" w:hAnsi="Tahoma" w:cs="Tahoma"/>
          <w:color w:val="000000"/>
          <w:sz w:val="20"/>
        </w:rPr>
        <w:t xml:space="preserve">No </w:t>
      </w:r>
      <w:r>
        <w:rPr>
          <w:rFonts w:ascii="Tahoma" w:eastAsia="Tahoma" w:hAnsi="Tahoma" w:cs="Tahoma"/>
          <w:color w:val="000000"/>
          <w:spacing w:val="451"/>
          <w:sz w:val="20"/>
        </w:rPr>
        <w:t xml:space="preserve"> </w:t>
      </w:r>
      <w:r>
        <w:rPr>
          <w:rFonts w:ascii="Tahoma" w:eastAsia="Tahoma" w:hAnsi="Tahoma" w:cs="Tahoma"/>
          <w:color w:val="000000"/>
          <w:sz w:val="20"/>
        </w:rPr>
        <w:t xml:space="preserve">No </w:t>
      </w:r>
    </w:p>
    <w:p w14:paraId="160B38E8" w14:textId="77777777" w:rsidR="00FE51B4" w:rsidRDefault="009A2ACB">
      <w:pPr>
        <w:spacing w:before="59" w:line="243" w:lineRule="exact"/>
        <w:ind w:right="-200"/>
        <w:jc w:val="both"/>
      </w:pPr>
      <w:r>
        <w:rPr>
          <w:rFonts w:ascii="Tahoma" w:eastAsia="Tahoma" w:hAnsi="Tahoma" w:cs="Tahoma"/>
          <w:color w:val="000000"/>
          <w:sz w:val="20"/>
        </w:rPr>
        <w:t xml:space="preserve">Offer upgrade to Business NA </w:t>
      </w:r>
      <w:r>
        <w:rPr>
          <w:rFonts w:ascii="Tahoma" w:eastAsia="Tahoma" w:hAnsi="Tahoma" w:cs="Tahoma"/>
          <w:color w:val="000000"/>
          <w:spacing w:val="434"/>
          <w:sz w:val="20"/>
        </w:rPr>
        <w:t xml:space="preserve"> </w:t>
      </w:r>
      <w:r>
        <w:rPr>
          <w:rFonts w:ascii="Tahoma" w:eastAsia="Tahoma" w:hAnsi="Tahoma" w:cs="Tahoma"/>
          <w:color w:val="000000"/>
          <w:sz w:val="20"/>
        </w:rPr>
        <w:t xml:space="preserve">Yes </w:t>
      </w:r>
      <w:r>
        <w:rPr>
          <w:rFonts w:ascii="Tahoma" w:eastAsia="Tahoma" w:hAnsi="Tahoma" w:cs="Tahoma"/>
          <w:color w:val="000000"/>
          <w:spacing w:val="426"/>
          <w:sz w:val="20"/>
        </w:rPr>
        <w:t xml:space="preserve"> </w:t>
      </w:r>
      <w:r>
        <w:rPr>
          <w:rFonts w:ascii="Tahoma" w:eastAsia="Tahoma" w:hAnsi="Tahoma" w:cs="Tahoma"/>
          <w:color w:val="000000"/>
          <w:sz w:val="20"/>
        </w:rPr>
        <w:t xml:space="preserve">NA </w:t>
      </w:r>
      <w:r>
        <w:rPr>
          <w:rFonts w:ascii="Tahoma" w:eastAsia="Tahoma" w:hAnsi="Tahoma" w:cs="Tahoma"/>
          <w:color w:val="000000"/>
          <w:spacing w:val="439"/>
          <w:sz w:val="20"/>
        </w:rPr>
        <w:t xml:space="preserve"> </w:t>
      </w:r>
      <w:r>
        <w:rPr>
          <w:rFonts w:ascii="Tahoma" w:eastAsia="Tahoma" w:hAnsi="Tahoma" w:cs="Tahoma"/>
          <w:color w:val="000000"/>
          <w:sz w:val="20"/>
        </w:rPr>
        <w:t xml:space="preserve">No </w:t>
      </w:r>
    </w:p>
    <w:p w14:paraId="4792E64F" w14:textId="77777777" w:rsidR="00FE51B4" w:rsidRDefault="009A2ACB">
      <w:pPr>
        <w:spacing w:before="285" w:line="243" w:lineRule="exact"/>
        <w:ind w:right="-200"/>
        <w:jc w:val="both"/>
      </w:pPr>
      <w:r>
        <w:rPr>
          <w:rFonts w:ascii="Tahoma" w:eastAsia="Tahoma" w:hAnsi="Tahoma" w:cs="Tahoma"/>
          <w:color w:val="990000"/>
          <w:sz w:val="20"/>
        </w:rPr>
        <w:t xml:space="preserve">What is the expected result for each of the following test cases? </w:t>
      </w:r>
    </w:p>
    <w:p w14:paraId="699A5038" w14:textId="77777777" w:rsidR="00FE51B4" w:rsidRDefault="009A2ACB">
      <w:pPr>
        <w:numPr>
          <w:ilvl w:val="0"/>
          <w:numId w:val="2"/>
        </w:numPr>
        <w:tabs>
          <w:tab w:val="clear" w:pos="230"/>
          <w:tab w:val="num" w:pos="245"/>
        </w:tabs>
        <w:spacing w:line="243" w:lineRule="exact"/>
        <w:ind w:left="245" w:right="-200" w:hanging="245"/>
        <w:jc w:val="both"/>
      </w:pPr>
      <w:r>
        <w:rPr>
          <w:rFonts w:ascii="Tahoma" w:eastAsia="Tahoma" w:hAnsi="Tahoma" w:cs="Tahoma"/>
          <w:color w:val="990000"/>
          <w:sz w:val="20"/>
        </w:rPr>
        <w:t xml:space="preserve">Frequent flyer member, travelling in Business class </w:t>
      </w:r>
    </w:p>
    <w:p w14:paraId="60046748" w14:textId="77777777" w:rsidR="00FE51B4" w:rsidRDefault="009A2ACB">
      <w:pPr>
        <w:numPr>
          <w:ilvl w:val="0"/>
          <w:numId w:val="2"/>
        </w:numPr>
        <w:tabs>
          <w:tab w:val="clear" w:pos="230"/>
          <w:tab w:val="num" w:pos="245"/>
        </w:tabs>
        <w:spacing w:before="2" w:line="243" w:lineRule="exact"/>
        <w:ind w:left="245" w:right="-200" w:hanging="245"/>
        <w:jc w:val="both"/>
      </w:pPr>
      <w:r>
        <w:rPr>
          <w:rFonts w:ascii="Tahoma" w:eastAsia="Tahoma" w:hAnsi="Tahoma" w:cs="Tahoma"/>
          <w:color w:val="990000"/>
          <w:sz w:val="20"/>
        </w:rPr>
        <w:t>Non-member, travelling in Economy class</w:t>
      </w:r>
      <w:r>
        <w:rPr>
          <w:rFonts w:ascii="Tahoma" w:eastAsia="Tahoma" w:hAnsi="Tahoma" w:cs="Tahoma"/>
          <w:sz w:val="20"/>
        </w:rPr>
        <w:t xml:space="preserve"> </w:t>
      </w:r>
    </w:p>
    <w:p w14:paraId="23FB276D" w14:textId="77777777" w:rsidR="00FE51B4" w:rsidRDefault="009A2ACB">
      <w:pPr>
        <w:spacing w:line="243" w:lineRule="exact"/>
        <w:ind w:right="-200"/>
        <w:jc w:val="both"/>
      </w:pPr>
      <w:r>
        <w:rPr>
          <w:rFonts w:ascii="Tahoma" w:eastAsia="Tahoma" w:hAnsi="Tahoma" w:cs="Tahoma"/>
          <w:color w:val="000000"/>
          <w:sz w:val="20"/>
        </w:rPr>
        <w:t xml:space="preserve">A A – Don’t offer any upgrade, B – Don’t offer any upgrade. </w:t>
      </w:r>
    </w:p>
    <w:p w14:paraId="75243425" w14:textId="77777777" w:rsidR="00FE51B4" w:rsidRDefault="009A2ACB">
      <w:pPr>
        <w:spacing w:line="238" w:lineRule="exact"/>
        <w:ind w:right="3192"/>
      </w:pPr>
      <w:r>
        <w:rPr>
          <w:rFonts w:ascii="Tahoma" w:eastAsia="Tahoma" w:hAnsi="Tahoma" w:cs="Tahoma"/>
          <w:color w:val="000000"/>
          <w:sz w:val="20"/>
        </w:rPr>
        <w:t>B A – Don’t offer any upgrade, B –</w:t>
      </w:r>
      <w:r>
        <w:rPr>
          <w:rFonts w:ascii="Tahoma" w:eastAsia="Tahoma" w:hAnsi="Tahoma" w:cs="Tahoma"/>
          <w:color w:val="000000"/>
          <w:sz w:val="20"/>
        </w:rPr>
        <w:t xml:space="preserve"> Offer upgrade to Business class. C A – Offer upgrade to First, B – Don’t offer any upgrade. </w:t>
      </w:r>
    </w:p>
    <w:p w14:paraId="08F16E73" w14:textId="77777777" w:rsidR="00FE51B4" w:rsidRDefault="009A2ACB">
      <w:pPr>
        <w:spacing w:before="2" w:line="243" w:lineRule="exact"/>
        <w:ind w:right="-200"/>
        <w:jc w:val="both"/>
      </w:pPr>
      <w:r>
        <w:rPr>
          <w:rFonts w:ascii="Tahoma" w:eastAsia="Tahoma" w:hAnsi="Tahoma" w:cs="Tahoma"/>
          <w:color w:val="000000"/>
          <w:sz w:val="20"/>
        </w:rPr>
        <w:t xml:space="preserve">D A – Offer upgrade to First, B – Offer upgrade to Business class. </w:t>
      </w:r>
    </w:p>
    <w:p w14:paraId="3126E0C2" w14:textId="77777777" w:rsidR="00FE51B4" w:rsidRDefault="009A2ACB">
      <w:pPr>
        <w:spacing w:before="235" w:line="244" w:lineRule="exact"/>
        <w:ind w:right="771"/>
      </w:pPr>
      <w:r>
        <w:rPr>
          <w:rFonts w:ascii="Tahoma" w:eastAsia="Tahoma" w:hAnsi="Tahoma" w:cs="Tahoma"/>
          <w:color w:val="990000"/>
          <w:sz w:val="20"/>
        </w:rPr>
        <w:t>19)During which fundamental test process activity do we determine if MORE tests are needed?</w:t>
      </w:r>
      <w:r>
        <w:rPr>
          <w:rFonts w:ascii="Tahoma" w:eastAsia="Tahoma" w:hAnsi="Tahoma" w:cs="Tahoma"/>
          <w:sz w:val="20"/>
        </w:rPr>
        <w:t xml:space="preserve"> </w:t>
      </w:r>
      <w:r>
        <w:rPr>
          <w:rFonts w:ascii="Tahoma" w:eastAsia="Tahoma" w:hAnsi="Tahoma" w:cs="Tahoma"/>
          <w:color w:val="000000"/>
          <w:sz w:val="20"/>
        </w:rPr>
        <w:t xml:space="preserve">A </w:t>
      </w:r>
      <w:r>
        <w:rPr>
          <w:rFonts w:ascii="Tahoma" w:eastAsia="Tahoma" w:hAnsi="Tahoma" w:cs="Tahoma"/>
          <w:color w:val="000000"/>
          <w:sz w:val="20"/>
        </w:rPr>
        <w:t xml:space="preserve">Test implementation and execution. </w:t>
      </w:r>
    </w:p>
    <w:p w14:paraId="3B89480C" w14:textId="77777777" w:rsidR="00FE51B4" w:rsidRDefault="009A2ACB">
      <w:pPr>
        <w:spacing w:before="1" w:line="243" w:lineRule="exact"/>
        <w:ind w:right="-200"/>
        <w:jc w:val="both"/>
      </w:pPr>
      <w:r>
        <w:rPr>
          <w:rFonts w:ascii="Tahoma" w:eastAsia="Tahoma" w:hAnsi="Tahoma" w:cs="Tahoma"/>
          <w:color w:val="000000"/>
          <w:sz w:val="20"/>
        </w:rPr>
        <w:t xml:space="preserve">B Evaluating test exit criteria. </w:t>
      </w:r>
    </w:p>
    <w:p w14:paraId="1C9DB879" w14:textId="77777777" w:rsidR="00FE51B4" w:rsidRDefault="009A2ACB">
      <w:pPr>
        <w:spacing w:line="243" w:lineRule="exact"/>
        <w:ind w:right="-200"/>
        <w:jc w:val="both"/>
      </w:pPr>
      <w:r>
        <w:rPr>
          <w:rFonts w:ascii="Tahoma" w:eastAsia="Tahoma" w:hAnsi="Tahoma" w:cs="Tahoma"/>
          <w:color w:val="000000"/>
          <w:sz w:val="20"/>
        </w:rPr>
        <w:t xml:space="preserve">C Test analysis and design. </w:t>
      </w:r>
    </w:p>
    <w:p w14:paraId="69BAB1B4" w14:textId="77777777" w:rsidR="00FE51B4" w:rsidRDefault="009A2ACB">
      <w:pPr>
        <w:spacing w:line="243" w:lineRule="exact"/>
        <w:ind w:right="-200"/>
        <w:jc w:val="both"/>
      </w:pPr>
      <w:r>
        <w:rPr>
          <w:rFonts w:ascii="Tahoma" w:eastAsia="Tahoma" w:hAnsi="Tahoma" w:cs="Tahoma"/>
          <w:color w:val="000000"/>
          <w:sz w:val="20"/>
        </w:rPr>
        <w:t xml:space="preserve">D </w:t>
      </w:r>
      <w:r>
        <w:rPr>
          <w:rFonts w:ascii="Tahoma" w:eastAsia="Tahoma" w:hAnsi="Tahoma" w:cs="Tahoma"/>
          <w:color w:val="000000"/>
          <w:spacing w:val="1"/>
          <w:sz w:val="20"/>
        </w:rPr>
        <w:t>Test</w:t>
      </w:r>
      <w:r>
        <w:rPr>
          <w:rFonts w:ascii="Tahoma" w:eastAsia="Tahoma" w:hAnsi="Tahoma" w:cs="Tahoma"/>
          <w:color w:val="000000"/>
          <w:sz w:val="20"/>
        </w:rPr>
        <w:t xml:space="preserve"> planning and control. </w:t>
      </w:r>
    </w:p>
    <w:p w14:paraId="3A4025A0" w14:textId="77777777" w:rsidR="00FE51B4" w:rsidRDefault="009A2ACB">
      <w:pPr>
        <w:spacing w:before="242" w:line="243" w:lineRule="exact"/>
        <w:ind w:right="-200"/>
        <w:jc w:val="both"/>
      </w:pPr>
      <w:r>
        <w:rPr>
          <w:rFonts w:ascii="Tahoma" w:eastAsia="Tahoma" w:hAnsi="Tahoma" w:cs="Tahoma"/>
          <w:color w:val="990000"/>
          <w:sz w:val="20"/>
        </w:rPr>
        <w:t xml:space="preserve">20)What is the difference between a project risk and a product risk? </w:t>
      </w:r>
    </w:p>
    <w:p w14:paraId="49F03FCB" w14:textId="77777777" w:rsidR="00FE51B4" w:rsidRDefault="009A2ACB">
      <w:pPr>
        <w:spacing w:line="243" w:lineRule="exact"/>
        <w:ind w:right="-67"/>
      </w:pPr>
      <w:r>
        <w:rPr>
          <w:rFonts w:ascii="Tahoma" w:eastAsia="Tahoma" w:hAnsi="Tahoma" w:cs="Tahoma"/>
          <w:color w:val="000000"/>
          <w:sz w:val="20"/>
        </w:rPr>
        <w:t xml:space="preserve">A Project risks are potential failure areas in the software or system; product risks are risks that surround the Project’s capability to deliver its objectives. </w:t>
      </w:r>
    </w:p>
    <w:p w14:paraId="20CC3254" w14:textId="77777777" w:rsidR="00FE51B4" w:rsidRDefault="009A2ACB">
      <w:pPr>
        <w:spacing w:line="238" w:lineRule="exact"/>
        <w:ind w:right="89"/>
      </w:pPr>
      <w:r>
        <w:rPr>
          <w:rFonts w:ascii="Tahoma" w:eastAsia="Tahoma" w:hAnsi="Tahoma" w:cs="Tahoma"/>
          <w:color w:val="000000"/>
          <w:sz w:val="20"/>
        </w:rPr>
        <w:t>B Project risks are the risks that surround the project’s capability to deliver its objectives</w:t>
      </w:r>
      <w:r>
        <w:rPr>
          <w:rFonts w:ascii="Tahoma" w:eastAsia="Tahoma" w:hAnsi="Tahoma" w:cs="Tahoma"/>
          <w:color w:val="000000"/>
          <w:sz w:val="20"/>
        </w:rPr>
        <w:t xml:space="preserve">; product risks are potential failure areas in the software or system. </w:t>
      </w:r>
    </w:p>
    <w:p w14:paraId="54B3835A" w14:textId="77777777" w:rsidR="00FE51B4" w:rsidRDefault="009A2ACB">
      <w:pPr>
        <w:spacing w:before="2" w:line="239" w:lineRule="exact"/>
        <w:ind w:right="-119"/>
      </w:pPr>
      <w:r>
        <w:rPr>
          <w:rFonts w:ascii="Tahoma" w:eastAsia="Tahoma" w:hAnsi="Tahoma" w:cs="Tahoma"/>
          <w:color w:val="000000"/>
          <w:sz w:val="20"/>
        </w:rPr>
        <w:t xml:space="preserve">C Project risks are typically related to supplier issues, organizational factors and technical issues; product risks are typically related to skill and staff shortages. </w:t>
      </w:r>
    </w:p>
    <w:p w14:paraId="05C2EE70" w14:textId="77777777" w:rsidR="00FE51B4" w:rsidRDefault="009A2ACB">
      <w:pPr>
        <w:spacing w:before="1" w:line="238" w:lineRule="exact"/>
        <w:ind w:right="497"/>
      </w:pPr>
      <w:r>
        <w:rPr>
          <w:rFonts w:ascii="Tahoma" w:eastAsia="Tahoma" w:hAnsi="Tahoma" w:cs="Tahoma"/>
          <w:color w:val="000000"/>
          <w:sz w:val="20"/>
        </w:rPr>
        <w:t>D Project risk</w:t>
      </w:r>
      <w:r>
        <w:rPr>
          <w:rFonts w:ascii="Tahoma" w:eastAsia="Tahoma" w:hAnsi="Tahoma" w:cs="Tahoma"/>
          <w:color w:val="000000"/>
          <w:sz w:val="20"/>
        </w:rPr>
        <w:t xml:space="preserve">s are risks that delivered software will not work; product risks are typically related to supplier issues, organizational factors and technical issues. </w:t>
      </w:r>
    </w:p>
    <w:p w14:paraId="2241F0E4" w14:textId="77777777" w:rsidR="00FE51B4" w:rsidRDefault="009A2ACB">
      <w:pPr>
        <w:spacing w:before="241" w:line="239" w:lineRule="exact"/>
        <w:ind w:right="69"/>
      </w:pPr>
      <w:r>
        <w:rPr>
          <w:rFonts w:ascii="Tahoma" w:eastAsia="Tahoma" w:hAnsi="Tahoma" w:cs="Tahoma"/>
          <w:color w:val="990000"/>
          <w:sz w:val="20"/>
        </w:rPr>
        <w:t>21)Given the following specification, which of the following values for age are in the SAME equivalence</w:t>
      </w:r>
      <w:r>
        <w:rPr>
          <w:rFonts w:ascii="Tahoma" w:eastAsia="Tahoma" w:hAnsi="Tahoma" w:cs="Tahoma"/>
          <w:color w:val="990000"/>
          <w:sz w:val="20"/>
        </w:rPr>
        <w:t xml:space="preserve"> partition? </w:t>
      </w:r>
    </w:p>
    <w:p w14:paraId="56C32921" w14:textId="77777777" w:rsidR="00FE51B4" w:rsidRDefault="009A2ACB">
      <w:pPr>
        <w:spacing w:before="2" w:line="243" w:lineRule="exact"/>
        <w:ind w:right="-200"/>
        <w:jc w:val="both"/>
      </w:pPr>
      <w:r>
        <w:rPr>
          <w:rFonts w:ascii="Tahoma" w:eastAsia="Tahoma" w:hAnsi="Tahoma" w:cs="Tahoma"/>
          <w:color w:val="990000"/>
          <w:sz w:val="20"/>
        </w:rPr>
        <w:t xml:space="preserve">If you are less than 18, you are too young to be insured. </w:t>
      </w:r>
    </w:p>
    <w:p w14:paraId="180DA9B6" w14:textId="77777777" w:rsidR="00FE51B4" w:rsidRDefault="009A2ACB">
      <w:pPr>
        <w:spacing w:line="243" w:lineRule="exact"/>
        <w:ind w:right="-200"/>
        <w:jc w:val="both"/>
      </w:pPr>
      <w:r>
        <w:rPr>
          <w:rFonts w:ascii="Tahoma" w:eastAsia="Tahoma" w:hAnsi="Tahoma" w:cs="Tahoma"/>
          <w:color w:val="990000"/>
          <w:sz w:val="20"/>
        </w:rPr>
        <w:t xml:space="preserve">Between 18 and 30 inclusive, you will receive a 20% discount. </w:t>
      </w:r>
    </w:p>
    <w:p w14:paraId="5F3472F9" w14:textId="77777777" w:rsidR="00FE51B4" w:rsidRDefault="009A2ACB">
      <w:pPr>
        <w:spacing w:line="243" w:lineRule="exact"/>
        <w:ind w:right="-200"/>
        <w:jc w:val="both"/>
      </w:pPr>
      <w:r>
        <w:rPr>
          <w:rFonts w:ascii="Tahoma" w:eastAsia="Tahoma" w:hAnsi="Tahoma" w:cs="Tahoma"/>
          <w:color w:val="990000"/>
          <w:sz w:val="20"/>
        </w:rPr>
        <w:t>Anyone over 30 is not eligible for a discount.</w:t>
      </w:r>
      <w:r>
        <w:rPr>
          <w:rFonts w:ascii="Tahoma" w:eastAsia="Tahoma" w:hAnsi="Tahoma" w:cs="Tahoma"/>
          <w:sz w:val="20"/>
        </w:rPr>
        <w:t xml:space="preserve"> </w:t>
      </w:r>
    </w:p>
    <w:p w14:paraId="7A2B9BB6" w14:textId="77777777" w:rsidR="00FE51B4" w:rsidRDefault="009A2ACB">
      <w:pPr>
        <w:spacing w:line="243" w:lineRule="exact"/>
        <w:ind w:right="-200"/>
        <w:jc w:val="both"/>
      </w:pPr>
      <w:r>
        <w:rPr>
          <w:rFonts w:ascii="Tahoma" w:eastAsia="Tahoma" w:hAnsi="Tahoma" w:cs="Tahoma"/>
          <w:color w:val="000000"/>
          <w:sz w:val="20"/>
        </w:rPr>
        <w:t xml:space="preserve">A 17, 18, 19. </w:t>
      </w:r>
    </w:p>
    <w:p w14:paraId="76018C7A" w14:textId="77777777" w:rsidR="00FE51B4" w:rsidRDefault="009A2ACB">
      <w:pPr>
        <w:spacing w:before="2" w:line="243" w:lineRule="exact"/>
        <w:ind w:right="-200"/>
        <w:jc w:val="both"/>
      </w:pPr>
      <w:r>
        <w:rPr>
          <w:rFonts w:ascii="Tahoma" w:eastAsia="Tahoma" w:hAnsi="Tahoma" w:cs="Tahoma"/>
          <w:color w:val="000000"/>
          <w:sz w:val="20"/>
        </w:rPr>
        <w:t xml:space="preserve">B 29, 30, 31. </w:t>
      </w:r>
    </w:p>
    <w:p w14:paraId="34770BCC" w14:textId="77777777" w:rsidR="00FE51B4" w:rsidRDefault="009A2ACB">
      <w:pPr>
        <w:spacing w:line="243" w:lineRule="exact"/>
        <w:ind w:right="-200"/>
        <w:jc w:val="both"/>
      </w:pPr>
      <w:r>
        <w:rPr>
          <w:rFonts w:ascii="Tahoma" w:eastAsia="Tahoma" w:hAnsi="Tahoma" w:cs="Tahoma"/>
          <w:color w:val="000000"/>
          <w:sz w:val="20"/>
        </w:rPr>
        <w:t xml:space="preserve">C 18, 29, 30. </w:t>
      </w:r>
    </w:p>
    <w:p w14:paraId="560C651A" w14:textId="77777777" w:rsidR="00FE51B4" w:rsidRDefault="009A2ACB">
      <w:pPr>
        <w:spacing w:line="243" w:lineRule="exact"/>
        <w:ind w:right="-200"/>
        <w:jc w:val="both"/>
      </w:pPr>
      <w:r>
        <w:rPr>
          <w:rFonts w:ascii="Tahoma" w:eastAsia="Tahoma" w:hAnsi="Tahoma" w:cs="Tahoma"/>
          <w:color w:val="000000"/>
          <w:sz w:val="20"/>
        </w:rPr>
        <w:t xml:space="preserve">D 17, 29, 31. </w:t>
      </w:r>
    </w:p>
    <w:p w14:paraId="348F880A" w14:textId="77777777" w:rsidR="00FE51B4" w:rsidRDefault="009A2ACB">
      <w:pPr>
        <w:spacing w:before="242" w:line="239" w:lineRule="exact"/>
        <w:ind w:right="93"/>
      </w:pPr>
      <w:r>
        <w:rPr>
          <w:rFonts w:ascii="Tahoma" w:eastAsia="Tahoma" w:hAnsi="Tahoma" w:cs="Tahoma"/>
          <w:color w:val="990000"/>
          <w:sz w:val="20"/>
        </w:rPr>
        <w:t>22)Considerin</w:t>
      </w:r>
      <w:r>
        <w:rPr>
          <w:rFonts w:ascii="Tahoma" w:eastAsia="Tahoma" w:hAnsi="Tahoma" w:cs="Tahoma"/>
          <w:color w:val="990000"/>
          <w:sz w:val="20"/>
        </w:rPr>
        <w:t xml:space="preserve">g the following pseudo-code, calculate the MINIMUM number of test cases for statement coverage, and the MINIMUM number of test cases for decision coverage respectively. </w:t>
      </w:r>
    </w:p>
    <w:p w14:paraId="0162A933" w14:textId="77777777" w:rsidR="00FE51B4" w:rsidRDefault="009A2ACB">
      <w:pPr>
        <w:spacing w:before="2" w:line="243" w:lineRule="exact"/>
        <w:ind w:right="-200"/>
        <w:jc w:val="both"/>
      </w:pPr>
      <w:r>
        <w:rPr>
          <w:rFonts w:ascii="Tahoma" w:eastAsia="Tahoma" w:hAnsi="Tahoma" w:cs="Tahoma"/>
          <w:color w:val="990000"/>
          <w:sz w:val="20"/>
        </w:rPr>
        <w:t xml:space="preserve">READ A </w:t>
      </w:r>
    </w:p>
    <w:p w14:paraId="4101BA88" w14:textId="77777777" w:rsidR="00FE51B4" w:rsidRDefault="009A2ACB">
      <w:pPr>
        <w:spacing w:line="243" w:lineRule="exact"/>
        <w:ind w:right="-200"/>
        <w:jc w:val="both"/>
      </w:pPr>
      <w:r>
        <w:rPr>
          <w:rFonts w:ascii="Tahoma" w:eastAsia="Tahoma" w:hAnsi="Tahoma" w:cs="Tahoma"/>
          <w:color w:val="990000"/>
          <w:sz w:val="20"/>
        </w:rPr>
        <w:t xml:space="preserve">READ B </w:t>
      </w:r>
    </w:p>
    <w:p w14:paraId="7A5DC54D" w14:textId="77777777" w:rsidR="00FE51B4" w:rsidRDefault="009A2ACB">
      <w:pPr>
        <w:spacing w:line="243" w:lineRule="exact"/>
        <w:ind w:right="-200"/>
        <w:jc w:val="both"/>
      </w:pPr>
      <w:r>
        <w:rPr>
          <w:rFonts w:ascii="Tahoma" w:eastAsia="Tahoma" w:hAnsi="Tahoma" w:cs="Tahoma"/>
          <w:color w:val="990000"/>
          <w:sz w:val="20"/>
        </w:rPr>
        <w:t xml:space="preserve">READ C </w:t>
      </w:r>
    </w:p>
    <w:p w14:paraId="7A6714BA" w14:textId="77777777" w:rsidR="00FE51B4" w:rsidRDefault="009A2ACB">
      <w:pPr>
        <w:spacing w:line="243" w:lineRule="exact"/>
        <w:ind w:right="-200"/>
        <w:jc w:val="both"/>
      </w:pPr>
      <w:r>
        <w:rPr>
          <w:rFonts w:ascii="Tahoma" w:eastAsia="Tahoma" w:hAnsi="Tahoma" w:cs="Tahoma"/>
          <w:color w:val="990000"/>
          <w:sz w:val="20"/>
        </w:rPr>
        <w:t xml:space="preserve">IF C&gt;A THEN </w:t>
      </w:r>
    </w:p>
    <w:p w14:paraId="5F932A37" w14:textId="77777777" w:rsidR="00FE51B4" w:rsidRDefault="009A2ACB">
      <w:pPr>
        <w:spacing w:before="2" w:line="243" w:lineRule="exact"/>
        <w:ind w:right="-200"/>
        <w:jc w:val="both"/>
      </w:pPr>
      <w:r>
        <w:rPr>
          <w:rFonts w:ascii="Tahoma" w:eastAsia="Tahoma" w:hAnsi="Tahoma" w:cs="Tahoma"/>
          <w:color w:val="990000"/>
          <w:sz w:val="20"/>
        </w:rPr>
        <w:t xml:space="preserve">IF C&gt;B THEN </w:t>
      </w:r>
    </w:p>
    <w:p w14:paraId="2BC7698E" w14:textId="77777777" w:rsidR="00FE51B4" w:rsidRDefault="009A2ACB">
      <w:pPr>
        <w:spacing w:line="243" w:lineRule="exact"/>
        <w:ind w:right="-200"/>
        <w:jc w:val="both"/>
      </w:pPr>
      <w:r>
        <w:rPr>
          <w:rFonts w:ascii="Tahoma" w:eastAsia="Tahoma" w:hAnsi="Tahoma" w:cs="Tahoma"/>
          <w:color w:val="990000"/>
          <w:sz w:val="20"/>
        </w:rPr>
        <w:t>PRINT "C must be smaller than at lea</w:t>
      </w:r>
      <w:r>
        <w:rPr>
          <w:rFonts w:ascii="Tahoma" w:eastAsia="Tahoma" w:hAnsi="Tahoma" w:cs="Tahoma"/>
          <w:color w:val="990000"/>
          <w:sz w:val="20"/>
        </w:rPr>
        <w:t xml:space="preserve">st one number" </w:t>
      </w:r>
    </w:p>
    <w:p w14:paraId="1C2943CE" w14:textId="77777777" w:rsidR="00FE51B4" w:rsidRDefault="009A2ACB">
      <w:pPr>
        <w:spacing w:before="27" w:line="243" w:lineRule="exact"/>
        <w:ind w:right="-200"/>
        <w:jc w:val="both"/>
      </w:pPr>
      <w:r>
        <w:rPr>
          <w:rFonts w:ascii="Tahoma" w:eastAsia="Tahoma" w:hAnsi="Tahoma" w:cs="Tahoma"/>
          <w:color w:val="990000"/>
          <w:sz w:val="20"/>
        </w:rPr>
        <w:lastRenderedPageBreak/>
        <w:t xml:space="preserve">ELSE </w:t>
      </w:r>
    </w:p>
    <w:p w14:paraId="761AF9CB" w14:textId="77777777" w:rsidR="00FE51B4" w:rsidRDefault="009A2ACB">
      <w:pPr>
        <w:spacing w:line="243" w:lineRule="exact"/>
        <w:ind w:right="6438"/>
      </w:pPr>
      <w:r>
        <w:rPr>
          <w:rFonts w:ascii="Tahoma" w:eastAsia="Tahoma" w:hAnsi="Tahoma" w:cs="Tahoma"/>
          <w:color w:val="990000"/>
          <w:sz w:val="20"/>
        </w:rPr>
        <w:t xml:space="preserve">PRINT "Proceed to next stage" ENDIF </w:t>
      </w:r>
    </w:p>
    <w:p w14:paraId="03EDD749" w14:textId="77777777" w:rsidR="00FE51B4" w:rsidRDefault="009A2ACB">
      <w:pPr>
        <w:spacing w:line="243" w:lineRule="exact"/>
        <w:ind w:right="-200"/>
        <w:jc w:val="both"/>
      </w:pPr>
      <w:r>
        <w:rPr>
          <w:rFonts w:ascii="Tahoma" w:eastAsia="Tahoma" w:hAnsi="Tahoma" w:cs="Tahoma"/>
          <w:color w:val="990000"/>
          <w:sz w:val="20"/>
        </w:rPr>
        <w:t xml:space="preserve">ELSE </w:t>
      </w:r>
    </w:p>
    <w:p w14:paraId="5668CCC8" w14:textId="77777777" w:rsidR="00FE51B4" w:rsidRDefault="009A2ACB">
      <w:pPr>
        <w:spacing w:line="238" w:lineRule="exact"/>
        <w:ind w:right="6261"/>
      </w:pPr>
      <w:r>
        <w:rPr>
          <w:rFonts w:ascii="Tahoma" w:eastAsia="Tahoma" w:hAnsi="Tahoma" w:cs="Tahoma"/>
          <w:color w:val="990000"/>
          <w:sz w:val="20"/>
        </w:rPr>
        <w:t>PRINT "B can be smaller than C" ENDIF</w:t>
      </w:r>
      <w:r>
        <w:rPr>
          <w:rFonts w:ascii="Tahoma" w:eastAsia="Tahoma" w:hAnsi="Tahoma" w:cs="Tahoma"/>
          <w:sz w:val="20"/>
        </w:rPr>
        <w:t xml:space="preserve"> </w:t>
      </w:r>
    </w:p>
    <w:p w14:paraId="0D84F684" w14:textId="77777777" w:rsidR="00FE51B4" w:rsidRDefault="009A2ACB">
      <w:pPr>
        <w:spacing w:before="2" w:line="243" w:lineRule="exact"/>
        <w:ind w:right="-200"/>
        <w:jc w:val="both"/>
      </w:pPr>
      <w:r>
        <w:rPr>
          <w:rFonts w:ascii="Tahoma" w:eastAsia="Tahoma" w:hAnsi="Tahoma" w:cs="Tahoma"/>
          <w:color w:val="000000"/>
          <w:sz w:val="20"/>
        </w:rPr>
        <w:t xml:space="preserve">A 3, 3. </w:t>
      </w:r>
    </w:p>
    <w:p w14:paraId="40F1E1F9" w14:textId="77777777" w:rsidR="00FE51B4" w:rsidRDefault="009A2ACB">
      <w:pPr>
        <w:spacing w:line="243" w:lineRule="exact"/>
        <w:ind w:right="-200"/>
        <w:jc w:val="both"/>
      </w:pPr>
      <w:r>
        <w:rPr>
          <w:rFonts w:ascii="Tahoma" w:eastAsia="Tahoma" w:hAnsi="Tahoma" w:cs="Tahoma"/>
          <w:color w:val="000000"/>
          <w:sz w:val="20"/>
        </w:rPr>
        <w:t xml:space="preserve">B 2, 3. </w:t>
      </w:r>
    </w:p>
    <w:p w14:paraId="1A76D3E4" w14:textId="77777777" w:rsidR="00FE51B4" w:rsidRDefault="009A2ACB">
      <w:pPr>
        <w:spacing w:line="243" w:lineRule="exact"/>
        <w:ind w:right="-200"/>
        <w:jc w:val="both"/>
      </w:pPr>
      <w:r>
        <w:rPr>
          <w:rFonts w:ascii="Tahoma" w:eastAsia="Tahoma" w:hAnsi="Tahoma" w:cs="Tahoma"/>
          <w:color w:val="000000"/>
          <w:sz w:val="20"/>
        </w:rPr>
        <w:t xml:space="preserve">C 2, 4. </w:t>
      </w:r>
    </w:p>
    <w:p w14:paraId="5BABA1C6" w14:textId="77777777" w:rsidR="00FE51B4" w:rsidRDefault="009A2ACB">
      <w:pPr>
        <w:spacing w:before="2" w:line="243" w:lineRule="exact"/>
        <w:ind w:right="-200"/>
        <w:jc w:val="both"/>
      </w:pPr>
      <w:r>
        <w:rPr>
          <w:rFonts w:ascii="Tahoma" w:eastAsia="Tahoma" w:hAnsi="Tahoma" w:cs="Tahoma"/>
          <w:color w:val="000000"/>
          <w:sz w:val="20"/>
        </w:rPr>
        <w:t xml:space="preserve">D 3, 2. </w:t>
      </w:r>
    </w:p>
    <w:p w14:paraId="626A21DD" w14:textId="77777777" w:rsidR="00FE51B4" w:rsidRDefault="009A2ACB">
      <w:pPr>
        <w:spacing w:before="237" w:line="243" w:lineRule="exact"/>
        <w:ind w:right="-200"/>
        <w:jc w:val="both"/>
      </w:pPr>
      <w:r>
        <w:rPr>
          <w:rFonts w:ascii="Tahoma" w:eastAsia="Tahoma" w:hAnsi="Tahoma" w:cs="Tahoma"/>
          <w:color w:val="990000"/>
          <w:sz w:val="20"/>
        </w:rPr>
        <w:t xml:space="preserve">23)Which of the following is a benefit of independent testing? </w:t>
      </w:r>
    </w:p>
    <w:p w14:paraId="1CA1FB92" w14:textId="77777777" w:rsidR="00FE51B4" w:rsidRDefault="009A2ACB">
      <w:pPr>
        <w:spacing w:before="2" w:line="239" w:lineRule="exact"/>
        <w:ind w:right="2011"/>
      </w:pPr>
      <w:r>
        <w:rPr>
          <w:rFonts w:ascii="Tahoma" w:eastAsia="Tahoma" w:hAnsi="Tahoma" w:cs="Tahoma"/>
          <w:color w:val="000000"/>
          <w:sz w:val="20"/>
        </w:rPr>
        <w:t xml:space="preserve">A Code cannot be released into production until independent testing is complete. B Testing is isolated from development. </w:t>
      </w:r>
    </w:p>
    <w:p w14:paraId="0D3CD32E" w14:textId="77777777" w:rsidR="00FE51B4" w:rsidRDefault="009A2ACB">
      <w:pPr>
        <w:spacing w:before="1" w:line="243" w:lineRule="exact"/>
        <w:ind w:right="-200"/>
        <w:jc w:val="both"/>
      </w:pPr>
      <w:r>
        <w:rPr>
          <w:rFonts w:ascii="Tahoma" w:eastAsia="Tahoma" w:hAnsi="Tahoma" w:cs="Tahoma"/>
          <w:color w:val="000000"/>
          <w:sz w:val="20"/>
        </w:rPr>
        <w:t xml:space="preserve">C Developers do not have to take as much responsibility for quality. </w:t>
      </w:r>
    </w:p>
    <w:p w14:paraId="717E3598" w14:textId="77777777" w:rsidR="00FE51B4" w:rsidRDefault="009A2ACB">
      <w:pPr>
        <w:spacing w:line="243" w:lineRule="exact"/>
        <w:ind w:right="-200"/>
        <w:jc w:val="both"/>
      </w:pPr>
      <w:r>
        <w:rPr>
          <w:rFonts w:ascii="Tahoma" w:eastAsia="Tahoma" w:hAnsi="Tahoma" w:cs="Tahoma"/>
          <w:color w:val="000000"/>
          <w:sz w:val="20"/>
        </w:rPr>
        <w:t xml:space="preserve">D Independent testers see other and different defects, and are unbiased. </w:t>
      </w:r>
    </w:p>
    <w:p w14:paraId="11DAF6AB" w14:textId="77777777" w:rsidR="00FE51B4" w:rsidRDefault="009A2ACB">
      <w:pPr>
        <w:spacing w:before="242" w:line="239" w:lineRule="exact"/>
        <w:ind w:right="2927"/>
      </w:pPr>
      <w:r>
        <w:rPr>
          <w:rFonts w:ascii="Tahoma" w:eastAsia="Tahoma" w:hAnsi="Tahoma" w:cs="Tahoma"/>
          <w:color w:val="990000"/>
          <w:sz w:val="20"/>
        </w:rPr>
        <w:t>24)Which of the following tools is most likely to contain a comparator?</w:t>
      </w:r>
      <w:r>
        <w:rPr>
          <w:rFonts w:ascii="Tahoma" w:eastAsia="Tahoma" w:hAnsi="Tahoma" w:cs="Tahoma"/>
          <w:sz w:val="20"/>
        </w:rPr>
        <w:t xml:space="preserve"> </w:t>
      </w:r>
      <w:r>
        <w:rPr>
          <w:rFonts w:ascii="Tahoma" w:eastAsia="Tahoma" w:hAnsi="Tahoma" w:cs="Tahoma"/>
          <w:color w:val="000000"/>
          <w:sz w:val="20"/>
        </w:rPr>
        <w:t xml:space="preserve">A Dynamic Analysis tool. </w:t>
      </w:r>
    </w:p>
    <w:p w14:paraId="1835A7B6" w14:textId="77777777" w:rsidR="00FE51B4" w:rsidRDefault="009A2ACB">
      <w:pPr>
        <w:spacing w:before="2" w:line="243" w:lineRule="exact"/>
        <w:ind w:right="-200"/>
        <w:jc w:val="both"/>
      </w:pPr>
      <w:r>
        <w:rPr>
          <w:rFonts w:ascii="Tahoma" w:eastAsia="Tahoma" w:hAnsi="Tahoma" w:cs="Tahoma"/>
          <w:color w:val="000000"/>
          <w:sz w:val="20"/>
        </w:rPr>
        <w:t xml:space="preserve">B Test Execution tool. </w:t>
      </w:r>
    </w:p>
    <w:p w14:paraId="5D6F9D53" w14:textId="77777777" w:rsidR="00FE51B4" w:rsidRDefault="009A2ACB">
      <w:pPr>
        <w:spacing w:line="243" w:lineRule="exact"/>
        <w:ind w:right="-200"/>
        <w:jc w:val="both"/>
      </w:pPr>
      <w:r>
        <w:rPr>
          <w:rFonts w:ascii="Tahoma" w:eastAsia="Tahoma" w:hAnsi="Tahoma" w:cs="Tahoma"/>
          <w:color w:val="000000"/>
          <w:sz w:val="20"/>
        </w:rPr>
        <w:t xml:space="preserve">C Static Analysis tool. </w:t>
      </w:r>
    </w:p>
    <w:p w14:paraId="1DF35970" w14:textId="77777777" w:rsidR="00FE51B4" w:rsidRDefault="009A2ACB">
      <w:pPr>
        <w:spacing w:line="243" w:lineRule="exact"/>
        <w:ind w:right="-200"/>
        <w:jc w:val="both"/>
      </w:pPr>
      <w:r>
        <w:rPr>
          <w:rFonts w:ascii="Tahoma" w:eastAsia="Tahoma" w:hAnsi="Tahoma" w:cs="Tahoma"/>
          <w:color w:val="000000"/>
          <w:sz w:val="20"/>
        </w:rPr>
        <w:t xml:space="preserve">D Security tool. </w:t>
      </w:r>
    </w:p>
    <w:p w14:paraId="1BBAE0D3" w14:textId="77777777" w:rsidR="00FE51B4" w:rsidRDefault="009A2ACB">
      <w:pPr>
        <w:spacing w:before="242" w:line="243" w:lineRule="exact"/>
        <w:ind w:right="-200"/>
        <w:jc w:val="both"/>
      </w:pPr>
      <w:r>
        <w:rPr>
          <w:rFonts w:ascii="Tahoma" w:eastAsia="Tahoma" w:hAnsi="Tahoma" w:cs="Tahoma"/>
          <w:color w:val="990000"/>
          <w:sz w:val="20"/>
        </w:rPr>
        <w:t xml:space="preserve">25)Given the </w:t>
      </w:r>
      <w:r>
        <w:rPr>
          <w:rFonts w:ascii="Tahoma" w:eastAsia="Tahoma" w:hAnsi="Tahoma" w:cs="Tahoma"/>
          <w:color w:val="990000"/>
          <w:sz w:val="20"/>
        </w:rPr>
        <w:t>following State Table:</w:t>
      </w:r>
      <w:r>
        <w:rPr>
          <w:rFonts w:ascii="Tahoma" w:eastAsia="Tahoma" w:hAnsi="Tahoma" w:cs="Tahoma"/>
          <w:sz w:val="20"/>
        </w:rPr>
        <w:t xml:space="preserve"> </w:t>
      </w:r>
    </w:p>
    <w:p w14:paraId="6B4FCEE6" w14:textId="77777777" w:rsidR="00FE51B4" w:rsidRDefault="009A2ACB">
      <w:pPr>
        <w:spacing w:before="40" w:line="245" w:lineRule="exact"/>
        <w:ind w:left="283" w:right="-200"/>
        <w:jc w:val="both"/>
      </w:pPr>
      <w:r>
        <w:rPr>
          <w:rFonts w:ascii="Tahoma" w:eastAsia="Tahoma" w:hAnsi="Tahoma" w:cs="Tahoma"/>
          <w:color w:val="000000"/>
          <w:sz w:val="20"/>
        </w:rPr>
        <w:t xml:space="preserve">A  B2 B  D  E  F </w:t>
      </w:r>
    </w:p>
    <w:p w14:paraId="6FC13BFF" w14:textId="77777777" w:rsidR="00FE51B4" w:rsidRDefault="009A2ACB">
      <w:pPr>
        <w:spacing w:before="59" w:line="243" w:lineRule="exact"/>
        <w:ind w:right="-200"/>
        <w:jc w:val="both"/>
      </w:pPr>
      <w:r>
        <w:rPr>
          <w:rFonts w:ascii="Tahoma" w:eastAsia="Tahoma" w:hAnsi="Tahoma" w:cs="Tahoma"/>
          <w:color w:val="000000"/>
          <w:sz w:val="20"/>
        </w:rPr>
        <w:t xml:space="preserve">SS S1  </w:t>
      </w:r>
    </w:p>
    <w:p w14:paraId="63279BF2" w14:textId="77777777" w:rsidR="00FE51B4" w:rsidRDefault="009A2ACB">
      <w:pPr>
        <w:spacing w:before="59" w:line="243" w:lineRule="exact"/>
        <w:ind w:right="-200"/>
        <w:jc w:val="both"/>
      </w:pPr>
      <w:r>
        <w:rPr>
          <w:rFonts w:ascii="Tahoma" w:eastAsia="Tahoma" w:hAnsi="Tahoma" w:cs="Tahoma"/>
          <w:color w:val="000000"/>
          <w:sz w:val="20"/>
        </w:rPr>
        <w:t xml:space="preserve">S1   S2  </w:t>
      </w:r>
    </w:p>
    <w:p w14:paraId="01968BED" w14:textId="77777777" w:rsidR="00FE51B4" w:rsidRDefault="009A2ACB">
      <w:pPr>
        <w:spacing w:before="59" w:line="243" w:lineRule="exact"/>
        <w:ind w:right="-200"/>
        <w:jc w:val="both"/>
      </w:pPr>
      <w:r>
        <w:rPr>
          <w:rFonts w:ascii="Tahoma" w:eastAsia="Tahoma" w:hAnsi="Tahoma" w:cs="Tahoma"/>
          <w:color w:val="000000"/>
          <w:sz w:val="20"/>
        </w:rPr>
        <w:t xml:space="preserve">S2   S3   S1  </w:t>
      </w:r>
    </w:p>
    <w:p w14:paraId="0782C3FD" w14:textId="77777777" w:rsidR="00FE51B4" w:rsidRDefault="009A2ACB">
      <w:pPr>
        <w:spacing w:before="55" w:line="243" w:lineRule="exact"/>
        <w:ind w:right="-200"/>
        <w:jc w:val="both"/>
      </w:pPr>
      <w:r>
        <w:rPr>
          <w:rFonts w:ascii="Tahoma" w:eastAsia="Tahoma" w:hAnsi="Tahoma" w:cs="Tahoma"/>
          <w:color w:val="000000"/>
          <w:sz w:val="20"/>
        </w:rPr>
        <w:t xml:space="preserve">S3   ES   S3 </w:t>
      </w:r>
    </w:p>
    <w:p w14:paraId="3EA57FED" w14:textId="77777777" w:rsidR="00FE51B4" w:rsidRDefault="009A2ACB">
      <w:pPr>
        <w:spacing w:before="60" w:line="243" w:lineRule="exact"/>
        <w:ind w:right="-200"/>
        <w:jc w:val="both"/>
      </w:pPr>
      <w:r>
        <w:rPr>
          <w:rFonts w:ascii="Tahoma" w:eastAsia="Tahoma" w:hAnsi="Tahoma" w:cs="Tahoma"/>
          <w:color w:val="000000"/>
          <w:sz w:val="20"/>
        </w:rPr>
        <w:t xml:space="preserve">ES  </w:t>
      </w:r>
    </w:p>
    <w:p w14:paraId="6E298338" w14:textId="77777777" w:rsidR="00FE51B4" w:rsidRDefault="009A2ACB">
      <w:pPr>
        <w:spacing w:before="284" w:line="244" w:lineRule="exact"/>
        <w:ind w:right="3612"/>
      </w:pPr>
      <w:r>
        <w:rPr>
          <w:rFonts w:ascii="Tahoma" w:eastAsia="Tahoma" w:hAnsi="Tahoma" w:cs="Tahoma"/>
          <w:color w:val="000000"/>
          <w:sz w:val="20"/>
        </w:rPr>
        <w:t xml:space="preserve">Which of the following represents an INVALID state transition? A E from State S2. </w:t>
      </w:r>
    </w:p>
    <w:p w14:paraId="499BF4E1" w14:textId="77777777" w:rsidR="00FE51B4" w:rsidRDefault="009A2ACB">
      <w:pPr>
        <w:spacing w:before="1" w:line="243" w:lineRule="exact"/>
        <w:ind w:right="-200"/>
        <w:jc w:val="both"/>
      </w:pPr>
      <w:r>
        <w:rPr>
          <w:rFonts w:ascii="Tahoma" w:eastAsia="Tahoma" w:hAnsi="Tahoma" w:cs="Tahoma"/>
          <w:color w:val="000000"/>
          <w:sz w:val="20"/>
        </w:rPr>
        <w:t xml:space="preserve">B E from State S3. </w:t>
      </w:r>
    </w:p>
    <w:p w14:paraId="7F0E2730" w14:textId="77777777" w:rsidR="00FE51B4" w:rsidRDefault="009A2ACB">
      <w:pPr>
        <w:spacing w:line="243" w:lineRule="exact"/>
        <w:ind w:right="-200"/>
        <w:jc w:val="both"/>
      </w:pPr>
      <w:r>
        <w:rPr>
          <w:rFonts w:ascii="Tahoma" w:eastAsia="Tahoma" w:hAnsi="Tahoma" w:cs="Tahoma"/>
          <w:color w:val="000000"/>
          <w:sz w:val="20"/>
        </w:rPr>
        <w:t xml:space="preserve">C B from State S1. </w:t>
      </w:r>
    </w:p>
    <w:p w14:paraId="5D025944" w14:textId="77777777" w:rsidR="00FE51B4" w:rsidRDefault="009A2ACB">
      <w:pPr>
        <w:spacing w:before="2" w:line="243" w:lineRule="exact"/>
        <w:ind w:right="-200"/>
        <w:jc w:val="both"/>
      </w:pPr>
      <w:r>
        <w:rPr>
          <w:rFonts w:ascii="Tahoma" w:eastAsia="Tahoma" w:hAnsi="Tahoma" w:cs="Tahoma"/>
          <w:color w:val="000000"/>
          <w:sz w:val="20"/>
        </w:rPr>
        <w:t xml:space="preserve">D F from State S3. </w:t>
      </w:r>
    </w:p>
    <w:p w14:paraId="3E277738" w14:textId="77777777" w:rsidR="00FE51B4" w:rsidRDefault="009A2ACB">
      <w:pPr>
        <w:spacing w:before="237" w:line="239" w:lineRule="exact"/>
        <w:ind w:right="1781"/>
      </w:pPr>
      <w:r>
        <w:rPr>
          <w:rFonts w:ascii="Tahoma" w:eastAsia="Tahoma" w:hAnsi="Tahoma" w:cs="Tahoma"/>
          <w:color w:val="990000"/>
          <w:sz w:val="20"/>
        </w:rPr>
        <w:t>26)Which of the fol</w:t>
      </w:r>
      <w:r>
        <w:rPr>
          <w:rFonts w:ascii="Tahoma" w:eastAsia="Tahoma" w:hAnsi="Tahoma" w:cs="Tahoma"/>
          <w:color w:val="990000"/>
          <w:sz w:val="20"/>
        </w:rPr>
        <w:t xml:space="preserve">lowing is a characteristic of good testing in any </w:t>
      </w:r>
      <w:r>
        <w:rPr>
          <w:rFonts w:ascii="Tahoma" w:eastAsia="Tahoma" w:hAnsi="Tahoma" w:cs="Tahoma"/>
          <w:color w:val="990000"/>
          <w:spacing w:val="1"/>
          <w:sz w:val="20"/>
        </w:rPr>
        <w:t>life</w:t>
      </w:r>
      <w:r>
        <w:rPr>
          <w:rFonts w:ascii="Tahoma" w:eastAsia="Tahoma" w:hAnsi="Tahoma" w:cs="Tahoma"/>
          <w:color w:val="990000"/>
          <w:sz w:val="20"/>
        </w:rPr>
        <w:t xml:space="preserve"> cycle model? </w:t>
      </w:r>
      <w:r>
        <w:rPr>
          <w:rFonts w:ascii="Tahoma" w:eastAsia="Tahoma" w:hAnsi="Tahoma" w:cs="Tahoma"/>
          <w:color w:val="000000"/>
          <w:sz w:val="20"/>
        </w:rPr>
        <w:t xml:space="preserve">A All document reviews involve the development team. </w:t>
      </w:r>
    </w:p>
    <w:p w14:paraId="0B15804E" w14:textId="77777777" w:rsidR="00FE51B4" w:rsidRDefault="009A2ACB">
      <w:pPr>
        <w:spacing w:before="2" w:line="243" w:lineRule="exact"/>
        <w:ind w:right="-200"/>
        <w:jc w:val="both"/>
      </w:pPr>
      <w:r>
        <w:rPr>
          <w:rFonts w:ascii="Tahoma" w:eastAsia="Tahoma" w:hAnsi="Tahoma" w:cs="Tahoma"/>
          <w:color w:val="000000"/>
          <w:sz w:val="20"/>
        </w:rPr>
        <w:t xml:space="preserve">B Some, but not all, development activities have corresponding test activities. </w:t>
      </w:r>
    </w:p>
    <w:p w14:paraId="52E7E576" w14:textId="77777777" w:rsidR="00FE51B4" w:rsidRDefault="009A2ACB">
      <w:pPr>
        <w:spacing w:line="243" w:lineRule="exact"/>
        <w:ind w:right="-200"/>
        <w:jc w:val="both"/>
      </w:pPr>
      <w:r>
        <w:rPr>
          <w:rFonts w:ascii="Tahoma" w:eastAsia="Tahoma" w:hAnsi="Tahoma" w:cs="Tahoma"/>
          <w:color w:val="000000"/>
          <w:sz w:val="20"/>
        </w:rPr>
        <w:t xml:space="preserve">C Each test level has test objectives specific to that level. </w:t>
      </w:r>
    </w:p>
    <w:p w14:paraId="255AB164" w14:textId="77777777" w:rsidR="00FE51B4" w:rsidRDefault="009A2ACB">
      <w:pPr>
        <w:spacing w:line="243" w:lineRule="exact"/>
        <w:ind w:right="-200"/>
        <w:jc w:val="both"/>
      </w:pPr>
      <w:r>
        <w:rPr>
          <w:rFonts w:ascii="Tahoma" w:eastAsia="Tahoma" w:hAnsi="Tahoma" w:cs="Tahoma"/>
          <w:color w:val="000000"/>
          <w:sz w:val="20"/>
        </w:rPr>
        <w:t xml:space="preserve">D Analysis and design of tests begins as soon as development is complete. </w:t>
      </w:r>
    </w:p>
    <w:p w14:paraId="235414C8" w14:textId="77777777" w:rsidR="00FE51B4" w:rsidRDefault="009A2ACB">
      <w:pPr>
        <w:spacing w:before="242" w:line="239" w:lineRule="exact"/>
        <w:ind w:right="962"/>
      </w:pPr>
      <w:r>
        <w:rPr>
          <w:rFonts w:ascii="Tahoma" w:eastAsia="Tahoma" w:hAnsi="Tahoma" w:cs="Tahoma"/>
          <w:color w:val="990000"/>
          <w:sz w:val="20"/>
        </w:rPr>
        <w:t>27)Which activity in the fundamental test process includes evaluation of the testability of the requirements and syste</w:t>
      </w:r>
      <w:r>
        <w:rPr>
          <w:rFonts w:ascii="Tahoma" w:eastAsia="Tahoma" w:hAnsi="Tahoma" w:cs="Tahoma"/>
          <w:color w:val="990000"/>
          <w:sz w:val="20"/>
        </w:rPr>
        <w:t>m?</w:t>
      </w:r>
      <w:r>
        <w:rPr>
          <w:rFonts w:ascii="Tahoma" w:eastAsia="Tahoma" w:hAnsi="Tahoma" w:cs="Tahoma"/>
          <w:sz w:val="20"/>
        </w:rPr>
        <w:t xml:space="preserve"> </w:t>
      </w:r>
    </w:p>
    <w:p w14:paraId="6BAE131F" w14:textId="77777777" w:rsidR="00FE51B4" w:rsidRDefault="009A2ACB">
      <w:pPr>
        <w:spacing w:before="1" w:line="243" w:lineRule="exact"/>
        <w:ind w:right="-200"/>
        <w:jc w:val="both"/>
      </w:pPr>
      <w:r>
        <w:rPr>
          <w:rFonts w:ascii="Tahoma" w:eastAsia="Tahoma" w:hAnsi="Tahoma" w:cs="Tahoma"/>
          <w:color w:val="000000"/>
          <w:sz w:val="20"/>
        </w:rPr>
        <w:t xml:space="preserve">A Test analysis and design. </w:t>
      </w:r>
    </w:p>
    <w:p w14:paraId="10207DA2" w14:textId="77777777" w:rsidR="00FE51B4" w:rsidRDefault="009A2ACB">
      <w:pPr>
        <w:spacing w:before="2" w:line="243" w:lineRule="exact"/>
        <w:ind w:right="-200"/>
        <w:jc w:val="both"/>
      </w:pPr>
      <w:r>
        <w:rPr>
          <w:rFonts w:ascii="Tahoma" w:eastAsia="Tahoma" w:hAnsi="Tahoma" w:cs="Tahoma"/>
          <w:color w:val="000000"/>
          <w:sz w:val="20"/>
        </w:rPr>
        <w:t xml:space="preserve">B Test planning and control. </w:t>
      </w:r>
    </w:p>
    <w:p w14:paraId="49805C95" w14:textId="77777777" w:rsidR="00FE51B4" w:rsidRDefault="009A2ACB">
      <w:pPr>
        <w:spacing w:line="243" w:lineRule="exact"/>
        <w:ind w:right="-200"/>
        <w:jc w:val="both"/>
      </w:pPr>
      <w:r>
        <w:rPr>
          <w:rFonts w:ascii="Tahoma" w:eastAsia="Tahoma" w:hAnsi="Tahoma" w:cs="Tahoma"/>
          <w:color w:val="000000"/>
          <w:sz w:val="20"/>
        </w:rPr>
        <w:t xml:space="preserve">C Test closure. </w:t>
      </w:r>
    </w:p>
    <w:p w14:paraId="5C6CAAD3" w14:textId="77777777" w:rsidR="00FE51B4" w:rsidRDefault="009A2ACB">
      <w:pPr>
        <w:spacing w:line="243" w:lineRule="exact"/>
        <w:ind w:right="-200"/>
        <w:jc w:val="both"/>
      </w:pPr>
      <w:r>
        <w:rPr>
          <w:rFonts w:ascii="Tahoma" w:eastAsia="Tahoma" w:hAnsi="Tahoma" w:cs="Tahoma"/>
          <w:color w:val="000000"/>
          <w:sz w:val="20"/>
        </w:rPr>
        <w:t xml:space="preserve">D </w:t>
      </w:r>
      <w:r>
        <w:rPr>
          <w:rFonts w:ascii="Tahoma" w:eastAsia="Tahoma" w:hAnsi="Tahoma" w:cs="Tahoma"/>
          <w:color w:val="000000"/>
          <w:spacing w:val="1"/>
          <w:sz w:val="20"/>
        </w:rPr>
        <w:t>Test</w:t>
      </w:r>
      <w:r>
        <w:rPr>
          <w:rFonts w:ascii="Tahoma" w:eastAsia="Tahoma" w:hAnsi="Tahoma" w:cs="Tahoma"/>
          <w:color w:val="000000"/>
          <w:sz w:val="20"/>
        </w:rPr>
        <w:t xml:space="preserve"> implementation and execution. </w:t>
      </w:r>
    </w:p>
    <w:p w14:paraId="4FE253AB" w14:textId="77777777" w:rsidR="00FE51B4" w:rsidRDefault="009A2ACB">
      <w:pPr>
        <w:spacing w:before="242" w:line="239" w:lineRule="exact"/>
        <w:ind w:right="55"/>
      </w:pPr>
      <w:r>
        <w:rPr>
          <w:rFonts w:ascii="Tahoma" w:eastAsia="Tahoma" w:hAnsi="Tahoma" w:cs="Tahoma"/>
          <w:color w:val="990000"/>
          <w:sz w:val="20"/>
        </w:rPr>
        <w:t xml:space="preserve">28)The following statements are used to describe the basis for creating test cases using either black or white box techniques: </w:t>
      </w:r>
    </w:p>
    <w:p w14:paraId="38B099FE" w14:textId="77777777" w:rsidR="00FE51B4" w:rsidRDefault="009A2ACB">
      <w:pPr>
        <w:spacing w:before="1" w:line="243" w:lineRule="exact"/>
        <w:ind w:right="-200"/>
        <w:jc w:val="both"/>
      </w:pPr>
      <w:r>
        <w:rPr>
          <w:rFonts w:ascii="Tahoma" w:eastAsia="Tahoma" w:hAnsi="Tahoma" w:cs="Tahoma"/>
          <w:color w:val="990000"/>
          <w:sz w:val="20"/>
        </w:rPr>
        <w:t xml:space="preserve">i information about how the software is constructed. </w:t>
      </w:r>
    </w:p>
    <w:p w14:paraId="6A107B10" w14:textId="77777777" w:rsidR="00FE51B4" w:rsidRDefault="009A2ACB">
      <w:pPr>
        <w:spacing w:before="2" w:line="243" w:lineRule="exact"/>
        <w:ind w:right="-200"/>
        <w:jc w:val="both"/>
      </w:pPr>
      <w:r>
        <w:rPr>
          <w:rFonts w:ascii="Tahoma" w:eastAsia="Tahoma" w:hAnsi="Tahoma" w:cs="Tahoma"/>
          <w:color w:val="990000"/>
          <w:sz w:val="20"/>
        </w:rPr>
        <w:t xml:space="preserve">ii models of the system, software or components. </w:t>
      </w:r>
    </w:p>
    <w:p w14:paraId="154E1432" w14:textId="77777777" w:rsidR="00FE51B4" w:rsidRDefault="009A2ACB">
      <w:pPr>
        <w:spacing w:before="27" w:line="243" w:lineRule="exact"/>
        <w:ind w:right="-200"/>
        <w:jc w:val="both"/>
      </w:pPr>
      <w:r>
        <w:rPr>
          <w:rFonts w:ascii="Tahoma" w:eastAsia="Tahoma" w:hAnsi="Tahoma" w:cs="Tahoma"/>
          <w:color w:val="990000"/>
          <w:spacing w:val="1"/>
          <w:sz w:val="20"/>
        </w:rPr>
        <w:lastRenderedPageBreak/>
        <w:t>iii</w:t>
      </w:r>
      <w:r>
        <w:rPr>
          <w:rFonts w:ascii="Tahoma" w:eastAsia="Tahoma" w:hAnsi="Tahoma" w:cs="Tahoma"/>
          <w:color w:val="990000"/>
          <w:sz w:val="20"/>
        </w:rPr>
        <w:t xml:space="preserve"> analysis of the test</w:t>
      </w:r>
      <w:r>
        <w:rPr>
          <w:rFonts w:ascii="Tahoma" w:eastAsia="Tahoma" w:hAnsi="Tahoma" w:cs="Tahoma"/>
          <w:color w:val="990000"/>
          <w:sz w:val="20"/>
        </w:rPr>
        <w:t xml:space="preserve"> basis documentation. </w:t>
      </w:r>
    </w:p>
    <w:p w14:paraId="6F696D8C" w14:textId="77777777" w:rsidR="00FE51B4" w:rsidRDefault="009A2ACB">
      <w:pPr>
        <w:spacing w:line="243" w:lineRule="exact"/>
        <w:ind w:right="-200"/>
        <w:jc w:val="both"/>
      </w:pPr>
      <w:r>
        <w:rPr>
          <w:rFonts w:ascii="Tahoma" w:eastAsia="Tahoma" w:hAnsi="Tahoma" w:cs="Tahoma"/>
          <w:color w:val="990000"/>
          <w:sz w:val="20"/>
        </w:rPr>
        <w:t xml:space="preserve">iv analysis of the internal structure of the components. </w:t>
      </w:r>
    </w:p>
    <w:p w14:paraId="3A9C7438" w14:textId="77777777" w:rsidR="00FE51B4" w:rsidRDefault="009A2ACB">
      <w:pPr>
        <w:spacing w:before="2" w:line="239" w:lineRule="exact"/>
        <w:ind w:right="1812"/>
      </w:pPr>
      <w:r>
        <w:rPr>
          <w:rFonts w:ascii="Tahoma" w:eastAsia="Tahoma" w:hAnsi="Tahoma" w:cs="Tahoma"/>
          <w:color w:val="990000"/>
          <w:sz w:val="20"/>
        </w:rPr>
        <w:t xml:space="preserve">Which combination of the statements describes the basis for black box techniques? </w:t>
      </w:r>
      <w:r>
        <w:rPr>
          <w:rFonts w:ascii="Tahoma" w:eastAsia="Tahoma" w:hAnsi="Tahoma" w:cs="Tahoma"/>
          <w:color w:val="000000"/>
          <w:sz w:val="20"/>
        </w:rPr>
        <w:t xml:space="preserve">A ii and iii. </w:t>
      </w:r>
    </w:p>
    <w:p w14:paraId="1F23529A" w14:textId="77777777" w:rsidR="00FE51B4" w:rsidRDefault="009A2ACB">
      <w:pPr>
        <w:spacing w:before="1" w:line="243" w:lineRule="exact"/>
        <w:ind w:right="-200"/>
        <w:jc w:val="both"/>
      </w:pPr>
      <w:r>
        <w:rPr>
          <w:rFonts w:ascii="Tahoma" w:eastAsia="Tahoma" w:hAnsi="Tahoma" w:cs="Tahoma"/>
          <w:color w:val="000000"/>
          <w:sz w:val="20"/>
        </w:rPr>
        <w:t xml:space="preserve">B ii and iv. </w:t>
      </w:r>
    </w:p>
    <w:p w14:paraId="292491A6" w14:textId="77777777" w:rsidR="00FE51B4" w:rsidRDefault="009A2ACB">
      <w:pPr>
        <w:spacing w:line="243" w:lineRule="exact"/>
        <w:ind w:right="-200"/>
        <w:jc w:val="both"/>
      </w:pPr>
      <w:r>
        <w:rPr>
          <w:rFonts w:ascii="Tahoma" w:eastAsia="Tahoma" w:hAnsi="Tahoma" w:cs="Tahoma"/>
          <w:color w:val="000000"/>
          <w:sz w:val="20"/>
        </w:rPr>
        <w:t xml:space="preserve">C i and iv. </w:t>
      </w:r>
    </w:p>
    <w:p w14:paraId="7AF44D84" w14:textId="77777777" w:rsidR="00FE51B4" w:rsidRDefault="009A2ACB">
      <w:pPr>
        <w:spacing w:before="2" w:line="243" w:lineRule="exact"/>
        <w:ind w:right="-200"/>
        <w:jc w:val="both"/>
      </w:pPr>
      <w:r>
        <w:rPr>
          <w:rFonts w:ascii="Tahoma" w:eastAsia="Tahoma" w:hAnsi="Tahoma" w:cs="Tahoma"/>
          <w:color w:val="000000"/>
          <w:sz w:val="20"/>
        </w:rPr>
        <w:t xml:space="preserve">D i and iii. </w:t>
      </w:r>
    </w:p>
    <w:p w14:paraId="094EB459" w14:textId="77777777" w:rsidR="00FE51B4" w:rsidRDefault="009A2ACB">
      <w:pPr>
        <w:spacing w:before="235" w:line="244" w:lineRule="exact"/>
        <w:ind w:right="1822"/>
      </w:pPr>
      <w:r>
        <w:rPr>
          <w:rFonts w:ascii="Tahoma" w:eastAsia="Tahoma" w:hAnsi="Tahoma" w:cs="Tahoma"/>
          <w:color w:val="990000"/>
          <w:sz w:val="20"/>
        </w:rPr>
        <w:t>29)What is typically the MOST importa</w:t>
      </w:r>
      <w:r>
        <w:rPr>
          <w:rFonts w:ascii="Tahoma" w:eastAsia="Tahoma" w:hAnsi="Tahoma" w:cs="Tahoma"/>
          <w:color w:val="990000"/>
          <w:sz w:val="20"/>
        </w:rPr>
        <w:t>nt reason to use risk to drive testing efforts?</w:t>
      </w:r>
      <w:r>
        <w:rPr>
          <w:rFonts w:ascii="Tahoma" w:eastAsia="Tahoma" w:hAnsi="Tahoma" w:cs="Tahoma"/>
          <w:sz w:val="20"/>
        </w:rPr>
        <w:t xml:space="preserve"> </w:t>
      </w:r>
      <w:r>
        <w:rPr>
          <w:rFonts w:ascii="Tahoma" w:eastAsia="Tahoma" w:hAnsi="Tahoma" w:cs="Tahoma"/>
          <w:color w:val="000000"/>
          <w:sz w:val="20"/>
        </w:rPr>
        <w:t xml:space="preserve">A Because testing everything is not feasible. </w:t>
      </w:r>
    </w:p>
    <w:p w14:paraId="2B696352" w14:textId="77777777" w:rsidR="00FE51B4" w:rsidRDefault="009A2ACB">
      <w:pPr>
        <w:spacing w:before="1" w:line="243" w:lineRule="exact"/>
        <w:ind w:right="-200"/>
        <w:jc w:val="both"/>
      </w:pPr>
      <w:r>
        <w:rPr>
          <w:rFonts w:ascii="Tahoma" w:eastAsia="Tahoma" w:hAnsi="Tahoma" w:cs="Tahoma"/>
          <w:color w:val="000000"/>
          <w:sz w:val="20"/>
        </w:rPr>
        <w:t xml:space="preserve">B Because risk-based testing is the most efficient approach to finding bugs. </w:t>
      </w:r>
    </w:p>
    <w:p w14:paraId="051401FB" w14:textId="77777777" w:rsidR="00FE51B4" w:rsidRDefault="009A2ACB">
      <w:pPr>
        <w:spacing w:line="243" w:lineRule="exact"/>
        <w:ind w:right="-200"/>
        <w:jc w:val="both"/>
      </w:pPr>
      <w:r>
        <w:rPr>
          <w:rFonts w:ascii="Tahoma" w:eastAsia="Tahoma" w:hAnsi="Tahoma" w:cs="Tahoma"/>
          <w:color w:val="000000"/>
          <w:sz w:val="20"/>
        </w:rPr>
        <w:t xml:space="preserve">C Because risk-based testing is the most effective way to show value. </w:t>
      </w:r>
    </w:p>
    <w:p w14:paraId="6B9CAEB5" w14:textId="77777777" w:rsidR="00FE51B4" w:rsidRDefault="009A2ACB">
      <w:pPr>
        <w:spacing w:before="2" w:line="243" w:lineRule="exact"/>
        <w:ind w:right="-200"/>
        <w:jc w:val="both"/>
      </w:pPr>
      <w:r>
        <w:rPr>
          <w:rFonts w:ascii="Tahoma" w:eastAsia="Tahoma" w:hAnsi="Tahoma" w:cs="Tahoma"/>
          <w:color w:val="000000"/>
          <w:sz w:val="20"/>
        </w:rPr>
        <w:t xml:space="preserve">D Because software is inherently risky. </w:t>
      </w:r>
    </w:p>
    <w:p w14:paraId="74E73C41" w14:textId="77777777" w:rsidR="00FE51B4" w:rsidRDefault="009A2ACB">
      <w:pPr>
        <w:spacing w:before="237" w:line="239" w:lineRule="exact"/>
        <w:ind w:right="3092"/>
      </w:pPr>
      <w:r>
        <w:rPr>
          <w:rFonts w:ascii="Tahoma" w:eastAsia="Tahoma" w:hAnsi="Tahoma" w:cs="Tahoma"/>
          <w:color w:val="990000"/>
          <w:sz w:val="20"/>
        </w:rPr>
        <w:t>30)Which of the following defines the scope of maintenance testing?</w:t>
      </w:r>
      <w:r>
        <w:rPr>
          <w:rFonts w:ascii="Tahoma" w:eastAsia="Tahoma" w:hAnsi="Tahoma" w:cs="Tahoma"/>
          <w:sz w:val="20"/>
        </w:rPr>
        <w:t xml:space="preserve"> </w:t>
      </w:r>
      <w:r>
        <w:rPr>
          <w:rFonts w:ascii="Tahoma" w:eastAsia="Tahoma" w:hAnsi="Tahoma" w:cs="Tahoma"/>
          <w:color w:val="000000"/>
          <w:sz w:val="20"/>
        </w:rPr>
        <w:t xml:space="preserve">A The coverage of the current regression pack. </w:t>
      </w:r>
    </w:p>
    <w:p w14:paraId="65FF7608" w14:textId="77777777" w:rsidR="00FE51B4" w:rsidRDefault="009A2ACB">
      <w:pPr>
        <w:spacing w:before="2" w:line="243" w:lineRule="exact"/>
        <w:ind w:right="-200"/>
        <w:jc w:val="both"/>
      </w:pPr>
      <w:r>
        <w:rPr>
          <w:rFonts w:ascii="Tahoma" w:eastAsia="Tahoma" w:hAnsi="Tahoma" w:cs="Tahoma"/>
          <w:color w:val="000000"/>
          <w:sz w:val="20"/>
        </w:rPr>
        <w:t xml:space="preserve">B </w:t>
      </w:r>
      <w:r>
        <w:rPr>
          <w:rFonts w:ascii="Tahoma" w:eastAsia="Tahoma" w:hAnsi="Tahoma" w:cs="Tahoma"/>
          <w:color w:val="000000"/>
          <w:spacing w:val="1"/>
          <w:sz w:val="20"/>
        </w:rPr>
        <w:t>The</w:t>
      </w:r>
      <w:r>
        <w:rPr>
          <w:rFonts w:ascii="Tahoma" w:eastAsia="Tahoma" w:hAnsi="Tahoma" w:cs="Tahoma"/>
          <w:color w:val="000000"/>
          <w:sz w:val="20"/>
        </w:rPr>
        <w:t xml:space="preserve"> size and risk of any c</w:t>
      </w:r>
      <w:r>
        <w:rPr>
          <w:rFonts w:ascii="Tahoma" w:eastAsia="Tahoma" w:hAnsi="Tahoma" w:cs="Tahoma"/>
          <w:color w:val="000000"/>
          <w:sz w:val="20"/>
        </w:rPr>
        <w:t xml:space="preserve">hange(s) to the system. </w:t>
      </w:r>
    </w:p>
    <w:p w14:paraId="14600AD1" w14:textId="77777777" w:rsidR="00FE51B4" w:rsidRDefault="009A2ACB">
      <w:pPr>
        <w:spacing w:line="243" w:lineRule="exact"/>
        <w:ind w:right="-200"/>
        <w:jc w:val="both"/>
      </w:pPr>
      <w:r>
        <w:rPr>
          <w:rFonts w:ascii="Tahoma" w:eastAsia="Tahoma" w:hAnsi="Tahoma" w:cs="Tahoma"/>
          <w:color w:val="000000"/>
          <w:sz w:val="20"/>
        </w:rPr>
        <w:t xml:space="preserve">C The time since the last change was made to the system. </w:t>
      </w:r>
    </w:p>
    <w:p w14:paraId="438BBBB5" w14:textId="77777777" w:rsidR="00FE51B4" w:rsidRDefault="009A2ACB">
      <w:pPr>
        <w:spacing w:line="243" w:lineRule="exact"/>
        <w:ind w:right="-200"/>
        <w:jc w:val="both"/>
      </w:pPr>
      <w:r>
        <w:rPr>
          <w:rFonts w:ascii="Tahoma" w:eastAsia="Tahoma" w:hAnsi="Tahoma" w:cs="Tahoma"/>
          <w:color w:val="000000"/>
          <w:sz w:val="20"/>
        </w:rPr>
        <w:t xml:space="preserve">D Defects found at the last regression test run. </w:t>
      </w:r>
    </w:p>
    <w:p w14:paraId="62ACE90A" w14:textId="77777777" w:rsidR="00FE51B4" w:rsidRDefault="009A2ACB">
      <w:pPr>
        <w:spacing w:before="242" w:line="243" w:lineRule="exact"/>
        <w:ind w:right="-200"/>
        <w:jc w:val="both"/>
      </w:pPr>
      <w:r>
        <w:rPr>
          <w:rFonts w:ascii="Tahoma" w:eastAsia="Tahoma" w:hAnsi="Tahoma" w:cs="Tahoma"/>
          <w:color w:val="990000"/>
          <w:sz w:val="20"/>
        </w:rPr>
        <w:t>31)Which is the MOST important advantage of independence in testing?</w:t>
      </w:r>
      <w:r>
        <w:rPr>
          <w:rFonts w:ascii="Tahoma" w:eastAsia="Tahoma" w:hAnsi="Tahoma" w:cs="Tahoma"/>
          <w:sz w:val="20"/>
        </w:rPr>
        <w:t xml:space="preserve"> </w:t>
      </w:r>
    </w:p>
    <w:p w14:paraId="1E75201E" w14:textId="77777777" w:rsidR="00FE51B4" w:rsidRDefault="009A2ACB">
      <w:pPr>
        <w:spacing w:line="238" w:lineRule="exact"/>
        <w:ind w:right="-200"/>
      </w:pPr>
      <w:r>
        <w:rPr>
          <w:rFonts w:ascii="Tahoma" w:eastAsia="Tahoma" w:hAnsi="Tahoma" w:cs="Tahoma"/>
          <w:color w:val="000000"/>
          <w:sz w:val="20"/>
        </w:rPr>
        <w:t xml:space="preserve">A An independent tester may find defects more quickly than the person who wrote the software. B An independent tester may be more focused on showing how the software works than the person who wrote the software. </w:t>
      </w:r>
    </w:p>
    <w:p w14:paraId="0E5DDF91" w14:textId="77777777" w:rsidR="00FE51B4" w:rsidRDefault="009A2ACB">
      <w:pPr>
        <w:spacing w:before="1" w:line="238" w:lineRule="exact"/>
        <w:ind w:right="357"/>
      </w:pPr>
      <w:r>
        <w:rPr>
          <w:rFonts w:ascii="Tahoma" w:eastAsia="Tahoma" w:hAnsi="Tahoma" w:cs="Tahoma"/>
          <w:color w:val="000000"/>
          <w:sz w:val="20"/>
        </w:rPr>
        <w:t>C An independent tester may be more effecti</w:t>
      </w:r>
      <w:r>
        <w:rPr>
          <w:rFonts w:ascii="Tahoma" w:eastAsia="Tahoma" w:hAnsi="Tahoma" w:cs="Tahoma"/>
          <w:color w:val="000000"/>
          <w:sz w:val="20"/>
        </w:rPr>
        <w:t xml:space="preserve">ve and efficient because they are less familiar with the software than the person who wrote it. </w:t>
      </w:r>
    </w:p>
    <w:p w14:paraId="425667C9" w14:textId="77777777" w:rsidR="00FE51B4" w:rsidRDefault="009A2ACB">
      <w:pPr>
        <w:spacing w:before="2" w:line="239" w:lineRule="exact"/>
        <w:ind w:right="73"/>
      </w:pPr>
      <w:r>
        <w:rPr>
          <w:rFonts w:ascii="Tahoma" w:eastAsia="Tahoma" w:hAnsi="Tahoma" w:cs="Tahoma"/>
          <w:color w:val="000000"/>
          <w:sz w:val="20"/>
        </w:rPr>
        <w:t xml:space="preserve">D An independent tester may be more effective at finding defects missed by the person who wrote the software. </w:t>
      </w:r>
    </w:p>
    <w:p w14:paraId="07D86702" w14:textId="77777777" w:rsidR="00FE51B4" w:rsidRDefault="009A2ACB">
      <w:pPr>
        <w:spacing w:before="236" w:after="1" w:line="244" w:lineRule="exact"/>
        <w:ind w:right="827"/>
      </w:pPr>
      <w:r>
        <w:rPr>
          <w:rFonts w:ascii="Tahoma" w:eastAsia="Tahoma" w:hAnsi="Tahoma" w:cs="Tahoma"/>
          <w:color w:val="990000"/>
          <w:sz w:val="20"/>
        </w:rPr>
        <w:t xml:space="preserve">32)For testing, which of the options below best </w:t>
      </w:r>
      <w:r>
        <w:rPr>
          <w:rFonts w:ascii="Tahoma" w:eastAsia="Tahoma" w:hAnsi="Tahoma" w:cs="Tahoma"/>
          <w:color w:val="990000"/>
          <w:sz w:val="20"/>
        </w:rPr>
        <w:t xml:space="preserve">represents the main concerns of Configuration Management? </w:t>
      </w:r>
    </w:p>
    <w:p w14:paraId="13F47B2A" w14:textId="77777777" w:rsidR="00FE51B4" w:rsidRDefault="009A2ACB">
      <w:pPr>
        <w:numPr>
          <w:ilvl w:val="0"/>
          <w:numId w:val="3"/>
        </w:numPr>
        <w:tabs>
          <w:tab w:val="clear" w:pos="234"/>
          <w:tab w:val="num" w:pos="173"/>
        </w:tabs>
        <w:spacing w:line="243" w:lineRule="exact"/>
        <w:ind w:left="173" w:right="-200" w:hanging="173"/>
        <w:jc w:val="both"/>
      </w:pPr>
      <w:r>
        <w:rPr>
          <w:rFonts w:ascii="Tahoma" w:eastAsia="Tahoma" w:hAnsi="Tahoma" w:cs="Tahoma"/>
          <w:color w:val="990000"/>
          <w:sz w:val="20"/>
        </w:rPr>
        <w:t xml:space="preserve">All items of testware are identified and version controlled; </w:t>
      </w:r>
    </w:p>
    <w:p w14:paraId="2525C005" w14:textId="77777777" w:rsidR="00FE51B4" w:rsidRDefault="009A2ACB">
      <w:pPr>
        <w:numPr>
          <w:ilvl w:val="0"/>
          <w:numId w:val="3"/>
        </w:numPr>
        <w:tabs>
          <w:tab w:val="clear" w:pos="234"/>
          <w:tab w:val="num" w:pos="173"/>
        </w:tabs>
        <w:spacing w:line="243" w:lineRule="exact"/>
        <w:ind w:left="173" w:right="-200" w:hanging="173"/>
        <w:jc w:val="both"/>
      </w:pPr>
      <w:r>
        <w:rPr>
          <w:rFonts w:ascii="Tahoma" w:eastAsia="Tahoma" w:hAnsi="Tahoma" w:cs="Tahoma"/>
          <w:color w:val="990000"/>
          <w:sz w:val="20"/>
        </w:rPr>
        <w:t xml:space="preserve">All items of testware are used in the final acceptance test; </w:t>
      </w:r>
    </w:p>
    <w:p w14:paraId="3444376A" w14:textId="77777777" w:rsidR="00FE51B4" w:rsidRDefault="009A2ACB">
      <w:pPr>
        <w:numPr>
          <w:ilvl w:val="0"/>
          <w:numId w:val="3"/>
        </w:numPr>
        <w:tabs>
          <w:tab w:val="clear" w:pos="234"/>
          <w:tab w:val="num" w:pos="173"/>
        </w:tabs>
        <w:spacing w:before="2" w:line="243" w:lineRule="exact"/>
        <w:ind w:left="173" w:right="-200" w:hanging="173"/>
        <w:jc w:val="both"/>
      </w:pPr>
      <w:r>
        <w:rPr>
          <w:rFonts w:ascii="Tahoma" w:eastAsia="Tahoma" w:hAnsi="Tahoma" w:cs="Tahoma"/>
          <w:color w:val="990000"/>
          <w:sz w:val="20"/>
        </w:rPr>
        <w:t xml:space="preserve">All items of testware are stored in a common repository; </w:t>
      </w:r>
    </w:p>
    <w:p w14:paraId="380EAECE" w14:textId="77777777" w:rsidR="00FE51B4" w:rsidRDefault="009A2ACB">
      <w:pPr>
        <w:numPr>
          <w:ilvl w:val="0"/>
          <w:numId w:val="3"/>
        </w:numPr>
        <w:tabs>
          <w:tab w:val="clear" w:pos="234"/>
          <w:tab w:val="num" w:pos="173"/>
        </w:tabs>
        <w:spacing w:line="243" w:lineRule="exact"/>
        <w:ind w:left="173" w:right="-200" w:hanging="173"/>
        <w:jc w:val="both"/>
      </w:pPr>
      <w:r>
        <w:rPr>
          <w:rFonts w:ascii="Tahoma" w:eastAsia="Tahoma" w:hAnsi="Tahoma" w:cs="Tahoma"/>
          <w:color w:val="990000"/>
          <w:sz w:val="20"/>
        </w:rPr>
        <w:t xml:space="preserve">All items of testware are tracked for change; </w:t>
      </w:r>
    </w:p>
    <w:p w14:paraId="2654F1C0" w14:textId="77777777" w:rsidR="00FE51B4" w:rsidRDefault="009A2ACB">
      <w:pPr>
        <w:numPr>
          <w:ilvl w:val="0"/>
          <w:numId w:val="3"/>
        </w:numPr>
        <w:tabs>
          <w:tab w:val="clear" w:pos="234"/>
          <w:tab w:val="num" w:pos="173"/>
        </w:tabs>
        <w:spacing w:line="243" w:lineRule="exact"/>
        <w:ind w:left="173" w:right="-200" w:hanging="173"/>
        <w:jc w:val="both"/>
      </w:pPr>
      <w:r>
        <w:rPr>
          <w:rFonts w:ascii="Tahoma" w:eastAsia="Tahoma" w:hAnsi="Tahoma" w:cs="Tahoma"/>
          <w:color w:val="990000"/>
          <w:sz w:val="20"/>
        </w:rPr>
        <w:t xml:space="preserve">All items of testware are assigned to a responsible owner; </w:t>
      </w:r>
    </w:p>
    <w:p w14:paraId="23CB0F38" w14:textId="77777777" w:rsidR="00FE51B4" w:rsidRDefault="009A2ACB">
      <w:pPr>
        <w:numPr>
          <w:ilvl w:val="0"/>
          <w:numId w:val="3"/>
        </w:numPr>
        <w:tabs>
          <w:tab w:val="clear" w:pos="234"/>
          <w:tab w:val="num" w:pos="173"/>
        </w:tabs>
        <w:spacing w:before="2" w:line="243" w:lineRule="exact"/>
        <w:ind w:left="173" w:right="-200" w:hanging="173"/>
        <w:jc w:val="both"/>
      </w:pPr>
      <w:r>
        <w:rPr>
          <w:rFonts w:ascii="Tahoma" w:eastAsia="Tahoma" w:hAnsi="Tahoma" w:cs="Tahoma"/>
          <w:color w:val="990000"/>
          <w:sz w:val="20"/>
        </w:rPr>
        <w:t xml:space="preserve">All items of testware are related to each other and to development items. </w:t>
      </w:r>
    </w:p>
    <w:p w14:paraId="4013A139" w14:textId="77777777" w:rsidR="00FE51B4" w:rsidRDefault="009A2ACB">
      <w:pPr>
        <w:spacing w:line="243" w:lineRule="exact"/>
        <w:ind w:right="-200"/>
        <w:jc w:val="both"/>
      </w:pPr>
      <w:r>
        <w:rPr>
          <w:rFonts w:ascii="Tahoma" w:eastAsia="Tahoma" w:hAnsi="Tahoma" w:cs="Tahoma"/>
          <w:color w:val="000000"/>
          <w:sz w:val="20"/>
        </w:rPr>
        <w:t xml:space="preserve">A i, iv, vi. </w:t>
      </w:r>
    </w:p>
    <w:p w14:paraId="4C1CE54B" w14:textId="77777777" w:rsidR="00FE51B4" w:rsidRDefault="009A2ACB">
      <w:pPr>
        <w:spacing w:line="243" w:lineRule="exact"/>
        <w:ind w:right="-200"/>
        <w:jc w:val="both"/>
      </w:pPr>
      <w:r>
        <w:rPr>
          <w:rFonts w:ascii="Tahoma" w:eastAsia="Tahoma" w:hAnsi="Tahoma" w:cs="Tahoma"/>
          <w:color w:val="000000"/>
          <w:sz w:val="20"/>
        </w:rPr>
        <w:t xml:space="preserve">B </w:t>
      </w:r>
      <w:r>
        <w:rPr>
          <w:rFonts w:ascii="Tahoma" w:eastAsia="Tahoma" w:hAnsi="Tahoma" w:cs="Tahoma"/>
          <w:color w:val="000000"/>
          <w:sz w:val="20"/>
        </w:rPr>
        <w:t xml:space="preserve">ii, iii, v. </w:t>
      </w:r>
    </w:p>
    <w:p w14:paraId="0B954312" w14:textId="77777777" w:rsidR="00FE51B4" w:rsidRDefault="009A2ACB">
      <w:pPr>
        <w:spacing w:line="243" w:lineRule="exact"/>
        <w:ind w:right="-200"/>
        <w:jc w:val="both"/>
      </w:pPr>
      <w:r>
        <w:rPr>
          <w:rFonts w:ascii="Tahoma" w:eastAsia="Tahoma" w:hAnsi="Tahoma" w:cs="Tahoma"/>
          <w:color w:val="000000"/>
          <w:sz w:val="20"/>
        </w:rPr>
        <w:t xml:space="preserve">C i, iii, iv. </w:t>
      </w:r>
    </w:p>
    <w:p w14:paraId="783AAE53" w14:textId="77777777" w:rsidR="00FE51B4" w:rsidRDefault="009A2ACB">
      <w:pPr>
        <w:spacing w:before="2" w:line="243" w:lineRule="exact"/>
        <w:ind w:right="-200"/>
        <w:jc w:val="both"/>
      </w:pPr>
      <w:r>
        <w:rPr>
          <w:rFonts w:ascii="Tahoma" w:eastAsia="Tahoma" w:hAnsi="Tahoma" w:cs="Tahoma"/>
          <w:color w:val="000000"/>
          <w:sz w:val="20"/>
        </w:rPr>
        <w:t xml:space="preserve">D iv, v, vi. </w:t>
      </w:r>
    </w:p>
    <w:p w14:paraId="7E3EAD78" w14:textId="77777777" w:rsidR="00FE51B4" w:rsidRDefault="009A2ACB">
      <w:pPr>
        <w:spacing w:before="235" w:line="244" w:lineRule="exact"/>
        <w:ind w:right="3019"/>
      </w:pPr>
      <w:r>
        <w:rPr>
          <w:rFonts w:ascii="Tahoma" w:eastAsia="Tahoma" w:hAnsi="Tahoma" w:cs="Tahoma"/>
          <w:color w:val="990000"/>
          <w:sz w:val="20"/>
        </w:rPr>
        <w:t>33)Which of the following would be a valid measure of test progress?</w:t>
      </w:r>
      <w:r>
        <w:rPr>
          <w:rFonts w:ascii="Tahoma" w:eastAsia="Tahoma" w:hAnsi="Tahoma" w:cs="Tahoma"/>
          <w:sz w:val="20"/>
        </w:rPr>
        <w:t xml:space="preserve"> </w:t>
      </w:r>
      <w:r>
        <w:rPr>
          <w:rFonts w:ascii="Tahoma" w:eastAsia="Tahoma" w:hAnsi="Tahoma" w:cs="Tahoma"/>
          <w:color w:val="000000"/>
          <w:sz w:val="20"/>
        </w:rPr>
        <w:t xml:space="preserve">A Number of undetected defects. </w:t>
      </w:r>
    </w:p>
    <w:p w14:paraId="4591D698" w14:textId="77777777" w:rsidR="00FE51B4" w:rsidRDefault="009A2ACB">
      <w:pPr>
        <w:spacing w:before="1" w:line="243" w:lineRule="exact"/>
        <w:ind w:right="-200"/>
        <w:jc w:val="both"/>
      </w:pPr>
      <w:r>
        <w:rPr>
          <w:rFonts w:ascii="Tahoma" w:eastAsia="Tahoma" w:hAnsi="Tahoma" w:cs="Tahoma"/>
          <w:color w:val="000000"/>
          <w:sz w:val="20"/>
        </w:rPr>
        <w:t xml:space="preserve">B Total number of defects in the product. </w:t>
      </w:r>
    </w:p>
    <w:p w14:paraId="06E264C2" w14:textId="77777777" w:rsidR="00FE51B4" w:rsidRDefault="009A2ACB">
      <w:pPr>
        <w:spacing w:line="243" w:lineRule="exact"/>
        <w:ind w:right="-200"/>
        <w:jc w:val="both"/>
      </w:pPr>
      <w:r>
        <w:rPr>
          <w:rFonts w:ascii="Tahoma" w:eastAsia="Tahoma" w:hAnsi="Tahoma" w:cs="Tahoma"/>
          <w:color w:val="000000"/>
          <w:sz w:val="20"/>
        </w:rPr>
        <w:t xml:space="preserve">C Number of test cases not yet executed. </w:t>
      </w:r>
    </w:p>
    <w:p w14:paraId="36400A4B" w14:textId="77777777" w:rsidR="00FE51B4" w:rsidRDefault="009A2ACB">
      <w:pPr>
        <w:spacing w:line="243" w:lineRule="exact"/>
        <w:ind w:right="-200"/>
        <w:jc w:val="both"/>
      </w:pPr>
      <w:r>
        <w:rPr>
          <w:rFonts w:ascii="Tahoma" w:eastAsia="Tahoma" w:hAnsi="Tahoma" w:cs="Tahoma"/>
          <w:color w:val="000000"/>
          <w:sz w:val="20"/>
        </w:rPr>
        <w:t>D Effort required to fix al</w:t>
      </w:r>
      <w:r>
        <w:rPr>
          <w:rFonts w:ascii="Tahoma" w:eastAsia="Tahoma" w:hAnsi="Tahoma" w:cs="Tahoma"/>
          <w:color w:val="000000"/>
          <w:sz w:val="20"/>
        </w:rPr>
        <w:t xml:space="preserve">l defects. </w:t>
      </w:r>
    </w:p>
    <w:p w14:paraId="51D7B257" w14:textId="77777777" w:rsidR="00FE51B4" w:rsidRDefault="009A2ACB">
      <w:pPr>
        <w:spacing w:before="242" w:line="239" w:lineRule="exact"/>
        <w:ind w:right="3132"/>
      </w:pPr>
      <w:r>
        <w:rPr>
          <w:rFonts w:ascii="Tahoma" w:eastAsia="Tahoma" w:hAnsi="Tahoma" w:cs="Tahoma"/>
          <w:color w:val="990000"/>
          <w:sz w:val="20"/>
        </w:rPr>
        <w:t xml:space="preserve">34)Which of following statements is true? Select ALL correct options Regression testing should be performed: </w:t>
      </w:r>
    </w:p>
    <w:p w14:paraId="5AE19E4D" w14:textId="77777777" w:rsidR="00FE51B4" w:rsidRDefault="009A2ACB">
      <w:pPr>
        <w:spacing w:before="2" w:line="243" w:lineRule="exact"/>
        <w:ind w:right="-200"/>
        <w:jc w:val="both"/>
      </w:pPr>
      <w:r>
        <w:rPr>
          <w:rFonts w:ascii="Tahoma" w:eastAsia="Tahoma" w:hAnsi="Tahoma" w:cs="Tahoma"/>
          <w:color w:val="990000"/>
          <w:sz w:val="20"/>
        </w:rPr>
        <w:t xml:space="preserve">i once a month </w:t>
      </w:r>
    </w:p>
    <w:p w14:paraId="1C82E2FD" w14:textId="77777777" w:rsidR="00FE51B4" w:rsidRDefault="009A2ACB">
      <w:pPr>
        <w:spacing w:line="243" w:lineRule="exact"/>
        <w:ind w:right="-200"/>
        <w:jc w:val="both"/>
      </w:pPr>
      <w:r>
        <w:rPr>
          <w:rFonts w:ascii="Tahoma" w:eastAsia="Tahoma" w:hAnsi="Tahoma" w:cs="Tahoma"/>
          <w:color w:val="990000"/>
          <w:sz w:val="20"/>
        </w:rPr>
        <w:t xml:space="preserve">ii when a defect has been fixed </w:t>
      </w:r>
    </w:p>
    <w:p w14:paraId="644AD6C7" w14:textId="77777777" w:rsidR="00FE51B4" w:rsidRDefault="009A2ACB">
      <w:pPr>
        <w:spacing w:line="243" w:lineRule="exact"/>
        <w:ind w:right="-200"/>
        <w:jc w:val="both"/>
      </w:pPr>
      <w:r>
        <w:rPr>
          <w:rFonts w:ascii="Tahoma" w:eastAsia="Tahoma" w:hAnsi="Tahoma" w:cs="Tahoma"/>
          <w:color w:val="990000"/>
          <w:spacing w:val="1"/>
          <w:sz w:val="20"/>
        </w:rPr>
        <w:t>iii</w:t>
      </w:r>
      <w:r>
        <w:rPr>
          <w:rFonts w:ascii="Tahoma" w:eastAsia="Tahoma" w:hAnsi="Tahoma" w:cs="Tahoma"/>
          <w:color w:val="990000"/>
          <w:sz w:val="20"/>
        </w:rPr>
        <w:t xml:space="preserve"> when the test environment has changed </w:t>
      </w:r>
    </w:p>
    <w:p w14:paraId="261E8C73" w14:textId="77777777" w:rsidR="00FE51B4" w:rsidRDefault="009A2ACB">
      <w:pPr>
        <w:spacing w:before="2" w:line="243" w:lineRule="exact"/>
        <w:ind w:right="-200"/>
        <w:jc w:val="both"/>
      </w:pPr>
      <w:r>
        <w:rPr>
          <w:rFonts w:ascii="Tahoma" w:eastAsia="Tahoma" w:hAnsi="Tahoma" w:cs="Tahoma"/>
          <w:color w:val="990000"/>
          <w:sz w:val="20"/>
        </w:rPr>
        <w:t xml:space="preserve">iv when the software has changed </w:t>
      </w:r>
    </w:p>
    <w:p w14:paraId="7CFEF0CA" w14:textId="77777777" w:rsidR="00FE51B4" w:rsidRDefault="009A2ACB">
      <w:pPr>
        <w:spacing w:line="243" w:lineRule="exact"/>
        <w:ind w:right="-200"/>
        <w:jc w:val="both"/>
      </w:pPr>
      <w:r>
        <w:rPr>
          <w:rFonts w:ascii="Tahoma" w:eastAsia="Tahoma" w:hAnsi="Tahoma" w:cs="Tahoma"/>
          <w:color w:val="000000"/>
          <w:sz w:val="20"/>
        </w:rPr>
        <w:t xml:space="preserve">A ii and iv. </w:t>
      </w:r>
    </w:p>
    <w:p w14:paraId="5B686D7E" w14:textId="77777777" w:rsidR="00FE51B4" w:rsidRDefault="009A2ACB">
      <w:pPr>
        <w:widowControl w:val="0"/>
        <w:spacing w:line="239" w:lineRule="exact"/>
        <w:ind w:right="8054"/>
      </w:pPr>
      <w:r>
        <w:rPr>
          <w:rFonts w:ascii="Tahoma" w:eastAsia="Tahoma" w:hAnsi="Tahoma" w:cs="Tahoma"/>
          <w:color w:val="000000"/>
          <w:sz w:val="20"/>
        </w:rPr>
        <w:lastRenderedPageBreak/>
        <w:t xml:space="preserve">B ii, iii and iv. C i, ii and iii. D i and iii. </w:t>
      </w:r>
    </w:p>
    <w:p w14:paraId="503D5B35" w14:textId="77777777" w:rsidR="00FE51B4" w:rsidRDefault="009A2ACB">
      <w:pPr>
        <w:spacing w:before="242" w:line="239" w:lineRule="exact"/>
        <w:ind w:right="1468"/>
      </w:pPr>
      <w:r>
        <w:rPr>
          <w:rFonts w:ascii="Tahoma" w:eastAsia="Tahoma" w:hAnsi="Tahoma" w:cs="Tahoma"/>
          <w:color w:val="990000"/>
          <w:sz w:val="20"/>
        </w:rPr>
        <w:t xml:space="preserve">35)In which of the following orders would the phases of a formal review usually occur? </w:t>
      </w:r>
      <w:r>
        <w:rPr>
          <w:rFonts w:ascii="Tahoma" w:eastAsia="Tahoma" w:hAnsi="Tahoma" w:cs="Tahoma"/>
          <w:color w:val="000000"/>
          <w:sz w:val="20"/>
        </w:rPr>
        <w:t xml:space="preserve">A Planning, preparation, kick off, meeting, rework, follow up. </w:t>
      </w:r>
    </w:p>
    <w:p w14:paraId="5CE0D153" w14:textId="77777777" w:rsidR="00FE51B4" w:rsidRDefault="009A2ACB">
      <w:pPr>
        <w:spacing w:before="1" w:line="243" w:lineRule="exact"/>
        <w:ind w:right="-200"/>
        <w:jc w:val="both"/>
      </w:pPr>
      <w:r>
        <w:rPr>
          <w:rFonts w:ascii="Tahoma" w:eastAsia="Tahoma" w:hAnsi="Tahoma" w:cs="Tahoma"/>
          <w:color w:val="000000"/>
          <w:sz w:val="20"/>
        </w:rPr>
        <w:t xml:space="preserve">B </w:t>
      </w:r>
      <w:r>
        <w:rPr>
          <w:rFonts w:ascii="Tahoma" w:eastAsia="Tahoma" w:hAnsi="Tahoma" w:cs="Tahoma"/>
          <w:color w:val="000000"/>
          <w:spacing w:val="1"/>
          <w:sz w:val="20"/>
        </w:rPr>
        <w:t>Kick</w:t>
      </w:r>
      <w:r>
        <w:rPr>
          <w:rFonts w:ascii="Tahoma" w:eastAsia="Tahoma" w:hAnsi="Tahoma" w:cs="Tahoma"/>
          <w:color w:val="000000"/>
          <w:sz w:val="20"/>
        </w:rPr>
        <w:t xml:space="preserve"> off, planning, preparation, meeting, rework, follow up. </w:t>
      </w:r>
    </w:p>
    <w:p w14:paraId="37CB4B86" w14:textId="77777777" w:rsidR="00FE51B4" w:rsidRDefault="009A2ACB">
      <w:pPr>
        <w:spacing w:before="2" w:line="243" w:lineRule="exact"/>
        <w:ind w:right="-200"/>
        <w:jc w:val="both"/>
      </w:pPr>
      <w:r>
        <w:rPr>
          <w:rFonts w:ascii="Tahoma" w:eastAsia="Tahoma" w:hAnsi="Tahoma" w:cs="Tahoma"/>
          <w:color w:val="000000"/>
          <w:sz w:val="20"/>
        </w:rPr>
        <w:t xml:space="preserve">C Preparation, planning, kick off, meeting, rework, follow up. </w:t>
      </w:r>
    </w:p>
    <w:p w14:paraId="0D1D1C83" w14:textId="77777777" w:rsidR="00FE51B4" w:rsidRDefault="009A2ACB">
      <w:pPr>
        <w:spacing w:line="243" w:lineRule="exact"/>
        <w:ind w:right="-200"/>
        <w:jc w:val="both"/>
      </w:pPr>
      <w:r>
        <w:rPr>
          <w:rFonts w:ascii="Tahoma" w:eastAsia="Tahoma" w:hAnsi="Tahoma" w:cs="Tahoma"/>
          <w:color w:val="000000"/>
          <w:sz w:val="20"/>
        </w:rPr>
        <w:t xml:space="preserve">D Planning, kick off, preparation, meeting, rework, follow up. </w:t>
      </w:r>
    </w:p>
    <w:p w14:paraId="30DB9659" w14:textId="77777777" w:rsidR="00FE51B4" w:rsidRDefault="009A2ACB">
      <w:pPr>
        <w:spacing w:before="242" w:line="243" w:lineRule="exact"/>
        <w:ind w:right="-200"/>
        <w:jc w:val="both"/>
      </w:pPr>
      <w:r>
        <w:rPr>
          <w:rFonts w:ascii="Tahoma" w:eastAsia="Tahoma" w:hAnsi="Tahoma" w:cs="Tahoma"/>
          <w:color w:val="990000"/>
          <w:sz w:val="20"/>
        </w:rPr>
        <w:t>36)Which of the following are valid objectives for incident reports?</w:t>
      </w:r>
      <w:r>
        <w:rPr>
          <w:rFonts w:ascii="Tahoma" w:eastAsia="Tahoma" w:hAnsi="Tahoma" w:cs="Tahoma"/>
          <w:sz w:val="20"/>
        </w:rPr>
        <w:t xml:space="preserve"> </w:t>
      </w:r>
    </w:p>
    <w:p w14:paraId="7323961E" w14:textId="77777777" w:rsidR="00FE51B4" w:rsidRDefault="009A2ACB">
      <w:pPr>
        <w:numPr>
          <w:ilvl w:val="0"/>
          <w:numId w:val="4"/>
        </w:numPr>
        <w:tabs>
          <w:tab w:val="clear" w:pos="230"/>
          <w:tab w:val="num" w:pos="173"/>
        </w:tabs>
        <w:spacing w:line="238" w:lineRule="exact"/>
        <w:ind w:left="0" w:right="-168" w:firstLine="0"/>
      </w:pPr>
      <w:r>
        <w:rPr>
          <w:rFonts w:ascii="Tahoma" w:eastAsia="Tahoma" w:hAnsi="Tahoma" w:cs="Tahoma"/>
          <w:color w:val="000000"/>
          <w:sz w:val="20"/>
        </w:rPr>
        <w:t xml:space="preserve">Provide developers and other parties with feedback about the problem to enable identification, isolation and correction as necessary. </w:t>
      </w:r>
    </w:p>
    <w:p w14:paraId="3742E92C" w14:textId="77777777" w:rsidR="00FE51B4" w:rsidRDefault="009A2ACB">
      <w:pPr>
        <w:numPr>
          <w:ilvl w:val="0"/>
          <w:numId w:val="4"/>
        </w:numPr>
        <w:tabs>
          <w:tab w:val="clear" w:pos="230"/>
          <w:tab w:val="num" w:pos="173"/>
        </w:tabs>
        <w:spacing w:before="2" w:line="243" w:lineRule="exact"/>
        <w:ind w:left="0" w:right="-200" w:firstLine="0"/>
        <w:jc w:val="both"/>
      </w:pPr>
      <w:r>
        <w:rPr>
          <w:rFonts w:ascii="Tahoma" w:eastAsia="Tahoma" w:hAnsi="Tahoma" w:cs="Tahoma"/>
          <w:color w:val="000000"/>
          <w:sz w:val="20"/>
        </w:rPr>
        <w:t xml:space="preserve">Provide ideas for test process improvement. </w:t>
      </w:r>
    </w:p>
    <w:p w14:paraId="1CF80298" w14:textId="77777777" w:rsidR="00FE51B4" w:rsidRDefault="009A2ACB">
      <w:pPr>
        <w:numPr>
          <w:ilvl w:val="0"/>
          <w:numId w:val="4"/>
        </w:numPr>
        <w:tabs>
          <w:tab w:val="clear" w:pos="230"/>
          <w:tab w:val="num" w:pos="173"/>
        </w:tabs>
        <w:spacing w:line="243" w:lineRule="exact"/>
        <w:ind w:left="0" w:right="-200" w:firstLine="0"/>
        <w:jc w:val="both"/>
      </w:pPr>
      <w:r>
        <w:rPr>
          <w:rFonts w:ascii="Tahoma" w:eastAsia="Tahoma" w:hAnsi="Tahoma" w:cs="Tahoma"/>
          <w:color w:val="000000"/>
          <w:sz w:val="20"/>
        </w:rPr>
        <w:t xml:space="preserve">Provide a vehicle for assessing tester competence. </w:t>
      </w:r>
    </w:p>
    <w:p w14:paraId="7188513D" w14:textId="77777777" w:rsidR="00FE51B4" w:rsidRDefault="009A2ACB">
      <w:pPr>
        <w:numPr>
          <w:ilvl w:val="0"/>
          <w:numId w:val="4"/>
        </w:numPr>
        <w:tabs>
          <w:tab w:val="clear" w:pos="230"/>
          <w:tab w:val="num" w:pos="173"/>
        </w:tabs>
        <w:spacing w:line="243" w:lineRule="exact"/>
        <w:ind w:left="0" w:right="-200" w:firstLine="0"/>
        <w:jc w:val="both"/>
      </w:pPr>
      <w:r>
        <w:rPr>
          <w:rFonts w:ascii="Tahoma" w:eastAsia="Tahoma" w:hAnsi="Tahoma" w:cs="Tahoma"/>
          <w:color w:val="000000"/>
          <w:sz w:val="20"/>
        </w:rPr>
        <w:t xml:space="preserve">Provide testers with a means of tracking the quality of the system under test. </w:t>
      </w:r>
    </w:p>
    <w:p w14:paraId="15A19111" w14:textId="77777777" w:rsidR="00FE51B4" w:rsidRDefault="009A2ACB">
      <w:pPr>
        <w:spacing w:line="243" w:lineRule="exact"/>
        <w:ind w:right="-200"/>
        <w:jc w:val="both"/>
      </w:pPr>
      <w:r>
        <w:rPr>
          <w:rFonts w:ascii="Tahoma" w:eastAsia="Tahoma" w:hAnsi="Tahoma" w:cs="Tahoma"/>
          <w:color w:val="000000"/>
          <w:sz w:val="20"/>
        </w:rPr>
        <w:t xml:space="preserve">A i, ii, iii. </w:t>
      </w:r>
    </w:p>
    <w:p w14:paraId="7246EF0C" w14:textId="77777777" w:rsidR="00FE51B4" w:rsidRDefault="009A2ACB">
      <w:pPr>
        <w:spacing w:before="2" w:line="243" w:lineRule="exact"/>
        <w:ind w:right="-200"/>
        <w:jc w:val="both"/>
      </w:pPr>
      <w:r>
        <w:rPr>
          <w:rFonts w:ascii="Tahoma" w:eastAsia="Tahoma" w:hAnsi="Tahoma" w:cs="Tahoma"/>
          <w:color w:val="000000"/>
          <w:sz w:val="20"/>
        </w:rPr>
        <w:t xml:space="preserve">B i, ii, iv. </w:t>
      </w:r>
    </w:p>
    <w:p w14:paraId="264D9034" w14:textId="77777777" w:rsidR="00FE51B4" w:rsidRDefault="009A2ACB">
      <w:pPr>
        <w:spacing w:line="243" w:lineRule="exact"/>
        <w:ind w:right="-200"/>
        <w:jc w:val="both"/>
      </w:pPr>
      <w:r>
        <w:rPr>
          <w:rFonts w:ascii="Tahoma" w:eastAsia="Tahoma" w:hAnsi="Tahoma" w:cs="Tahoma"/>
          <w:color w:val="000000"/>
          <w:sz w:val="20"/>
        </w:rPr>
        <w:t xml:space="preserve">C i, iii, iv. </w:t>
      </w:r>
    </w:p>
    <w:p w14:paraId="08A1E3A6" w14:textId="77777777" w:rsidR="00FE51B4" w:rsidRDefault="009A2ACB">
      <w:pPr>
        <w:spacing w:line="243" w:lineRule="exact"/>
        <w:ind w:right="-200"/>
        <w:jc w:val="both"/>
      </w:pPr>
      <w:r>
        <w:rPr>
          <w:rFonts w:ascii="Tahoma" w:eastAsia="Tahoma" w:hAnsi="Tahoma" w:cs="Tahoma"/>
          <w:color w:val="000000"/>
          <w:sz w:val="20"/>
        </w:rPr>
        <w:t xml:space="preserve">D </w:t>
      </w:r>
      <w:r>
        <w:rPr>
          <w:rFonts w:ascii="Tahoma" w:eastAsia="Tahoma" w:hAnsi="Tahoma" w:cs="Tahoma"/>
          <w:color w:val="000000"/>
          <w:spacing w:val="1"/>
          <w:sz w:val="20"/>
        </w:rPr>
        <w:t>ii,</w:t>
      </w:r>
      <w:r>
        <w:rPr>
          <w:rFonts w:ascii="Tahoma" w:eastAsia="Tahoma" w:hAnsi="Tahoma" w:cs="Tahoma"/>
          <w:color w:val="000000"/>
          <w:sz w:val="20"/>
        </w:rPr>
        <w:t xml:space="preserve"> iii, iv. </w:t>
      </w:r>
    </w:p>
    <w:p w14:paraId="45A71917" w14:textId="77777777" w:rsidR="00FE51B4" w:rsidRDefault="009A2ACB">
      <w:pPr>
        <w:spacing w:before="242" w:line="243" w:lineRule="exact"/>
        <w:ind w:right="-200"/>
        <w:jc w:val="both"/>
      </w:pPr>
      <w:r>
        <w:rPr>
          <w:rFonts w:ascii="Tahoma" w:eastAsia="Tahoma" w:hAnsi="Tahoma" w:cs="Tahoma"/>
          <w:color w:val="990000"/>
          <w:sz w:val="20"/>
        </w:rPr>
        <w:t>37)Consider the following techniques. Which are static and which</w:t>
      </w:r>
      <w:r>
        <w:rPr>
          <w:rFonts w:ascii="Tahoma" w:eastAsia="Tahoma" w:hAnsi="Tahoma" w:cs="Tahoma"/>
          <w:color w:val="990000"/>
          <w:sz w:val="20"/>
        </w:rPr>
        <w:t xml:space="preserve"> are dynamic techniques? </w:t>
      </w:r>
    </w:p>
    <w:p w14:paraId="367A73A1" w14:textId="77777777" w:rsidR="00FE51B4" w:rsidRDefault="009A2ACB">
      <w:pPr>
        <w:numPr>
          <w:ilvl w:val="0"/>
          <w:numId w:val="5"/>
        </w:numPr>
        <w:tabs>
          <w:tab w:val="clear" w:pos="234"/>
          <w:tab w:val="num" w:pos="173"/>
        </w:tabs>
        <w:spacing w:line="243" w:lineRule="exact"/>
        <w:ind w:left="173" w:right="-200" w:hanging="173"/>
        <w:jc w:val="both"/>
      </w:pPr>
      <w:r>
        <w:rPr>
          <w:rFonts w:ascii="Tahoma" w:eastAsia="Tahoma" w:hAnsi="Tahoma" w:cs="Tahoma"/>
          <w:color w:val="990000"/>
          <w:sz w:val="20"/>
        </w:rPr>
        <w:t xml:space="preserve">Equivalence Partitioning. </w:t>
      </w:r>
    </w:p>
    <w:p w14:paraId="12B2AD06" w14:textId="77777777" w:rsidR="00FE51B4" w:rsidRDefault="009A2ACB">
      <w:pPr>
        <w:numPr>
          <w:ilvl w:val="0"/>
          <w:numId w:val="5"/>
        </w:numPr>
        <w:tabs>
          <w:tab w:val="clear" w:pos="234"/>
          <w:tab w:val="num" w:pos="173"/>
        </w:tabs>
        <w:spacing w:line="243" w:lineRule="exact"/>
        <w:ind w:left="173" w:right="-200" w:hanging="173"/>
        <w:jc w:val="both"/>
      </w:pPr>
      <w:r>
        <w:rPr>
          <w:rFonts w:ascii="Tahoma" w:eastAsia="Tahoma" w:hAnsi="Tahoma" w:cs="Tahoma"/>
          <w:color w:val="990000"/>
          <w:spacing w:val="1"/>
          <w:sz w:val="20"/>
        </w:rPr>
        <w:t>Use</w:t>
      </w:r>
      <w:r>
        <w:rPr>
          <w:rFonts w:ascii="Tahoma" w:eastAsia="Tahoma" w:hAnsi="Tahoma" w:cs="Tahoma"/>
          <w:color w:val="990000"/>
          <w:sz w:val="20"/>
        </w:rPr>
        <w:t xml:space="preserve"> Case Testing. </w:t>
      </w:r>
    </w:p>
    <w:p w14:paraId="6BA4883C" w14:textId="77777777" w:rsidR="00FE51B4" w:rsidRDefault="009A2ACB">
      <w:pPr>
        <w:spacing w:before="2" w:line="243" w:lineRule="exact"/>
        <w:ind w:right="-200"/>
        <w:jc w:val="both"/>
      </w:pPr>
      <w:r>
        <w:rPr>
          <w:rFonts w:ascii="Tahoma" w:eastAsia="Tahoma" w:hAnsi="Tahoma" w:cs="Tahoma"/>
          <w:color w:val="990000"/>
          <w:sz w:val="20"/>
        </w:rPr>
        <w:t xml:space="preserve">iii.Data Flow Analysis. </w:t>
      </w:r>
    </w:p>
    <w:p w14:paraId="220B4376" w14:textId="77777777" w:rsidR="00FE51B4" w:rsidRDefault="009A2ACB">
      <w:pPr>
        <w:spacing w:line="238" w:lineRule="exact"/>
        <w:ind w:right="7174"/>
      </w:pPr>
      <w:r>
        <w:rPr>
          <w:rFonts w:ascii="Tahoma" w:eastAsia="Tahoma" w:hAnsi="Tahoma" w:cs="Tahoma"/>
          <w:color w:val="990000"/>
          <w:sz w:val="20"/>
        </w:rPr>
        <w:t>iv.Exploratory Testing. v. Decision Testing. vi Inspections.</w:t>
      </w:r>
      <w:r>
        <w:rPr>
          <w:rFonts w:ascii="Tahoma" w:eastAsia="Tahoma" w:hAnsi="Tahoma" w:cs="Tahoma"/>
          <w:sz w:val="20"/>
        </w:rPr>
        <w:t xml:space="preserve"> </w:t>
      </w:r>
    </w:p>
    <w:p w14:paraId="2527BB71" w14:textId="77777777" w:rsidR="00FE51B4" w:rsidRDefault="009A2ACB">
      <w:pPr>
        <w:spacing w:before="1" w:line="243" w:lineRule="exact"/>
        <w:ind w:right="-200"/>
        <w:jc w:val="both"/>
      </w:pPr>
      <w:r>
        <w:rPr>
          <w:rFonts w:ascii="Tahoma" w:eastAsia="Tahoma" w:hAnsi="Tahoma" w:cs="Tahoma"/>
          <w:color w:val="000000"/>
          <w:sz w:val="20"/>
        </w:rPr>
        <w:t xml:space="preserve">A i-iv are static, v-vi are dynamic. </w:t>
      </w:r>
    </w:p>
    <w:p w14:paraId="004EB306" w14:textId="77777777" w:rsidR="00FE51B4" w:rsidRDefault="009A2ACB">
      <w:pPr>
        <w:spacing w:line="243" w:lineRule="exact"/>
        <w:ind w:right="-200"/>
        <w:jc w:val="both"/>
      </w:pPr>
      <w:r>
        <w:rPr>
          <w:rFonts w:ascii="Tahoma" w:eastAsia="Tahoma" w:hAnsi="Tahoma" w:cs="Tahoma"/>
          <w:color w:val="000000"/>
          <w:sz w:val="20"/>
        </w:rPr>
        <w:t xml:space="preserve">B iii and vi are static, i, ii, iv and v are dynamic. </w:t>
      </w:r>
    </w:p>
    <w:p w14:paraId="66369FE7" w14:textId="77777777" w:rsidR="00FE51B4" w:rsidRDefault="009A2ACB">
      <w:pPr>
        <w:spacing w:line="243" w:lineRule="exact"/>
        <w:ind w:right="-200"/>
        <w:jc w:val="both"/>
      </w:pPr>
      <w:r>
        <w:rPr>
          <w:rFonts w:ascii="Tahoma" w:eastAsia="Tahoma" w:hAnsi="Tahoma" w:cs="Tahoma"/>
          <w:color w:val="000000"/>
          <w:sz w:val="20"/>
        </w:rPr>
        <w:t>C ii</w:t>
      </w:r>
      <w:r>
        <w:rPr>
          <w:rFonts w:ascii="Tahoma" w:eastAsia="Tahoma" w:hAnsi="Tahoma" w:cs="Tahoma"/>
          <w:color w:val="000000"/>
          <w:sz w:val="20"/>
        </w:rPr>
        <w:t xml:space="preserve">, iii and vi are static, i, iv and v are dynamic. </w:t>
      </w:r>
    </w:p>
    <w:p w14:paraId="58A15FFF" w14:textId="77777777" w:rsidR="00FE51B4" w:rsidRDefault="009A2ACB">
      <w:pPr>
        <w:spacing w:before="2" w:line="243" w:lineRule="exact"/>
        <w:ind w:right="-200"/>
        <w:jc w:val="both"/>
      </w:pPr>
      <w:r>
        <w:rPr>
          <w:rFonts w:ascii="Tahoma" w:eastAsia="Tahoma" w:hAnsi="Tahoma" w:cs="Tahoma"/>
          <w:color w:val="000000"/>
          <w:sz w:val="20"/>
        </w:rPr>
        <w:t xml:space="preserve">D vi </w:t>
      </w:r>
      <w:r>
        <w:rPr>
          <w:rFonts w:ascii="Tahoma" w:eastAsia="Tahoma" w:hAnsi="Tahoma" w:cs="Tahoma"/>
          <w:color w:val="000000"/>
          <w:spacing w:val="3"/>
          <w:sz w:val="20"/>
        </w:rPr>
        <w:t>is</w:t>
      </w:r>
      <w:r>
        <w:rPr>
          <w:rFonts w:ascii="Tahoma" w:eastAsia="Tahoma" w:hAnsi="Tahoma" w:cs="Tahoma"/>
          <w:color w:val="000000"/>
          <w:sz w:val="20"/>
        </w:rPr>
        <w:t xml:space="preserve"> static, </w:t>
      </w:r>
      <w:r>
        <w:rPr>
          <w:rFonts w:ascii="Tahoma" w:eastAsia="Tahoma" w:hAnsi="Tahoma" w:cs="Tahoma"/>
          <w:color w:val="000000"/>
          <w:spacing w:val="1"/>
          <w:sz w:val="20"/>
        </w:rPr>
        <w:t>i-v</w:t>
      </w:r>
      <w:r>
        <w:rPr>
          <w:rFonts w:ascii="Tahoma" w:eastAsia="Tahoma" w:hAnsi="Tahoma" w:cs="Tahoma"/>
          <w:color w:val="000000"/>
          <w:sz w:val="20"/>
        </w:rPr>
        <w:t xml:space="preserve"> are dynamic. </w:t>
      </w:r>
    </w:p>
    <w:p w14:paraId="41ECA443" w14:textId="77777777" w:rsidR="00FE51B4" w:rsidRDefault="009A2ACB">
      <w:pPr>
        <w:spacing w:before="237" w:line="243" w:lineRule="exact"/>
        <w:ind w:right="-200"/>
        <w:jc w:val="both"/>
      </w:pPr>
      <w:r>
        <w:rPr>
          <w:rFonts w:ascii="Tahoma" w:eastAsia="Tahoma" w:hAnsi="Tahoma" w:cs="Tahoma"/>
          <w:color w:val="990000"/>
          <w:sz w:val="20"/>
        </w:rPr>
        <w:t xml:space="preserve">38)Why are static testing and dynamic testing described as complementary? </w:t>
      </w:r>
    </w:p>
    <w:p w14:paraId="2E666406" w14:textId="77777777" w:rsidR="00FE51B4" w:rsidRDefault="009A2ACB">
      <w:pPr>
        <w:spacing w:before="2" w:line="243" w:lineRule="exact"/>
        <w:ind w:right="-200"/>
        <w:jc w:val="both"/>
      </w:pPr>
      <w:r>
        <w:rPr>
          <w:rFonts w:ascii="Tahoma" w:eastAsia="Tahoma" w:hAnsi="Tahoma" w:cs="Tahoma"/>
          <w:color w:val="000000"/>
          <w:sz w:val="20"/>
        </w:rPr>
        <w:t xml:space="preserve">A Because they share the aim of identifying defects and find the same types of defect. </w:t>
      </w:r>
    </w:p>
    <w:p w14:paraId="2918112C" w14:textId="77777777" w:rsidR="00FE51B4" w:rsidRDefault="009A2ACB">
      <w:pPr>
        <w:spacing w:line="243" w:lineRule="exact"/>
        <w:ind w:right="-200"/>
        <w:jc w:val="both"/>
      </w:pPr>
      <w:r>
        <w:rPr>
          <w:rFonts w:ascii="Tahoma" w:eastAsia="Tahoma" w:hAnsi="Tahoma" w:cs="Tahoma"/>
          <w:color w:val="000000"/>
          <w:sz w:val="20"/>
        </w:rPr>
        <w:t xml:space="preserve">B Because they have different aims and differ in the types of defect they find. </w:t>
      </w:r>
    </w:p>
    <w:p w14:paraId="1B579A68" w14:textId="77777777" w:rsidR="00FE51B4" w:rsidRDefault="009A2ACB">
      <w:pPr>
        <w:spacing w:line="243" w:lineRule="exact"/>
        <w:ind w:right="-200"/>
        <w:jc w:val="both"/>
      </w:pPr>
      <w:r>
        <w:rPr>
          <w:rFonts w:ascii="Tahoma" w:eastAsia="Tahoma" w:hAnsi="Tahoma" w:cs="Tahoma"/>
          <w:color w:val="000000"/>
          <w:sz w:val="20"/>
        </w:rPr>
        <w:t xml:space="preserve">C Because they have different aims but find the same types of defect. </w:t>
      </w:r>
    </w:p>
    <w:p w14:paraId="0ACB3DF5" w14:textId="77777777" w:rsidR="00FE51B4" w:rsidRDefault="009A2ACB">
      <w:pPr>
        <w:spacing w:before="2" w:line="243" w:lineRule="exact"/>
        <w:ind w:right="-200"/>
        <w:jc w:val="both"/>
      </w:pPr>
      <w:r>
        <w:rPr>
          <w:rFonts w:ascii="Tahoma" w:eastAsia="Tahoma" w:hAnsi="Tahoma" w:cs="Tahoma"/>
          <w:color w:val="000000"/>
          <w:sz w:val="20"/>
        </w:rPr>
        <w:t>D Because they s</w:t>
      </w:r>
      <w:r>
        <w:rPr>
          <w:rFonts w:ascii="Tahoma" w:eastAsia="Tahoma" w:hAnsi="Tahoma" w:cs="Tahoma"/>
          <w:color w:val="000000"/>
          <w:sz w:val="20"/>
        </w:rPr>
        <w:t xml:space="preserve">hare the aim of identifying defects but differ in the types of defect they find. </w:t>
      </w:r>
    </w:p>
    <w:p w14:paraId="32149FFE" w14:textId="77777777" w:rsidR="00FE51B4" w:rsidRDefault="009A2ACB">
      <w:pPr>
        <w:spacing w:before="237" w:line="239" w:lineRule="exact"/>
        <w:ind w:right="315"/>
      </w:pPr>
      <w:r>
        <w:rPr>
          <w:rFonts w:ascii="Tahoma" w:eastAsia="Tahoma" w:hAnsi="Tahoma" w:cs="Tahoma"/>
          <w:color w:val="990000"/>
          <w:sz w:val="20"/>
        </w:rPr>
        <w:t xml:space="preserve">39)Which of the following are disadvantages of capturing tests by recording the actions of a manual tester? </w:t>
      </w:r>
    </w:p>
    <w:p w14:paraId="5C4AB1C2" w14:textId="77777777" w:rsidR="00FE51B4" w:rsidRDefault="009A2ACB">
      <w:pPr>
        <w:spacing w:before="2" w:line="243" w:lineRule="exact"/>
        <w:ind w:right="-200"/>
        <w:jc w:val="both"/>
      </w:pPr>
      <w:r>
        <w:rPr>
          <w:rFonts w:ascii="Tahoma" w:eastAsia="Tahoma" w:hAnsi="Tahoma" w:cs="Tahoma"/>
          <w:color w:val="990000"/>
          <w:sz w:val="20"/>
        </w:rPr>
        <w:t xml:space="preserve">i </w:t>
      </w:r>
      <w:r>
        <w:rPr>
          <w:rFonts w:ascii="Tahoma" w:eastAsia="Tahoma" w:hAnsi="Tahoma" w:cs="Tahoma"/>
          <w:color w:val="990000"/>
          <w:spacing w:val="1"/>
          <w:sz w:val="20"/>
        </w:rPr>
        <w:t>The</w:t>
      </w:r>
      <w:r>
        <w:rPr>
          <w:rFonts w:ascii="Tahoma" w:eastAsia="Tahoma" w:hAnsi="Tahoma" w:cs="Tahoma"/>
          <w:color w:val="990000"/>
          <w:sz w:val="20"/>
        </w:rPr>
        <w:t xml:space="preserve"> script may be unstable when unexpected events occur. </w:t>
      </w:r>
    </w:p>
    <w:p w14:paraId="38923B31" w14:textId="77777777" w:rsidR="00FE51B4" w:rsidRDefault="009A2ACB">
      <w:pPr>
        <w:spacing w:line="243" w:lineRule="exact"/>
        <w:ind w:right="-200"/>
        <w:jc w:val="both"/>
      </w:pPr>
      <w:r>
        <w:rPr>
          <w:rFonts w:ascii="Tahoma" w:eastAsia="Tahoma" w:hAnsi="Tahoma" w:cs="Tahoma"/>
          <w:color w:val="990000"/>
          <w:sz w:val="20"/>
        </w:rPr>
        <w:t>ii Da</w:t>
      </w:r>
      <w:r>
        <w:rPr>
          <w:rFonts w:ascii="Tahoma" w:eastAsia="Tahoma" w:hAnsi="Tahoma" w:cs="Tahoma"/>
          <w:color w:val="990000"/>
          <w:sz w:val="20"/>
        </w:rPr>
        <w:t xml:space="preserve">ta for a number of similar tests is automatically stored separately from the script. </w:t>
      </w:r>
    </w:p>
    <w:p w14:paraId="5CF586DD" w14:textId="77777777" w:rsidR="00FE51B4" w:rsidRDefault="009A2ACB">
      <w:pPr>
        <w:spacing w:line="243" w:lineRule="exact"/>
        <w:ind w:right="-200"/>
        <w:jc w:val="both"/>
      </w:pPr>
      <w:r>
        <w:rPr>
          <w:rFonts w:ascii="Tahoma" w:eastAsia="Tahoma" w:hAnsi="Tahoma" w:cs="Tahoma"/>
          <w:color w:val="990000"/>
          <w:spacing w:val="1"/>
          <w:sz w:val="20"/>
        </w:rPr>
        <w:t>iii</w:t>
      </w:r>
      <w:r>
        <w:rPr>
          <w:rFonts w:ascii="Tahoma" w:eastAsia="Tahoma" w:hAnsi="Tahoma" w:cs="Tahoma"/>
          <w:color w:val="990000"/>
          <w:sz w:val="20"/>
        </w:rPr>
        <w:t xml:space="preserve"> Expected results must be added to the captured script. </w:t>
      </w:r>
    </w:p>
    <w:p w14:paraId="5243B1BD" w14:textId="77777777" w:rsidR="00FE51B4" w:rsidRDefault="009A2ACB">
      <w:pPr>
        <w:spacing w:before="2" w:line="243" w:lineRule="exact"/>
        <w:ind w:right="-200"/>
        <w:jc w:val="both"/>
      </w:pPr>
      <w:r>
        <w:rPr>
          <w:rFonts w:ascii="Tahoma" w:eastAsia="Tahoma" w:hAnsi="Tahoma" w:cs="Tahoma"/>
          <w:color w:val="990000"/>
          <w:sz w:val="20"/>
        </w:rPr>
        <w:t xml:space="preserve">iv </w:t>
      </w:r>
      <w:r>
        <w:rPr>
          <w:rFonts w:ascii="Tahoma" w:eastAsia="Tahoma" w:hAnsi="Tahoma" w:cs="Tahoma"/>
          <w:color w:val="990000"/>
          <w:spacing w:val="1"/>
          <w:sz w:val="20"/>
        </w:rPr>
        <w:t>The</w:t>
      </w:r>
      <w:r>
        <w:rPr>
          <w:rFonts w:ascii="Tahoma" w:eastAsia="Tahoma" w:hAnsi="Tahoma" w:cs="Tahoma"/>
          <w:color w:val="990000"/>
          <w:sz w:val="20"/>
        </w:rPr>
        <w:t xml:space="preserve"> captured script documents the exact inputs entered by the tester. </w:t>
      </w:r>
    </w:p>
    <w:p w14:paraId="0A067741" w14:textId="77777777" w:rsidR="00FE51B4" w:rsidRDefault="009A2ACB">
      <w:pPr>
        <w:spacing w:line="238" w:lineRule="exact"/>
        <w:ind w:right="231"/>
      </w:pPr>
      <w:r>
        <w:rPr>
          <w:rFonts w:ascii="Tahoma" w:eastAsia="Tahoma" w:hAnsi="Tahoma" w:cs="Tahoma"/>
          <w:color w:val="990000"/>
          <w:sz w:val="20"/>
        </w:rPr>
        <w:t>v When replaying a captured test, th</w:t>
      </w:r>
      <w:r>
        <w:rPr>
          <w:rFonts w:ascii="Tahoma" w:eastAsia="Tahoma" w:hAnsi="Tahoma" w:cs="Tahoma"/>
          <w:color w:val="990000"/>
          <w:sz w:val="20"/>
        </w:rPr>
        <w:t xml:space="preserve">e tester may need to debug the script if it doesn’t play correctly. </w:t>
      </w:r>
      <w:r>
        <w:rPr>
          <w:rFonts w:ascii="Tahoma" w:eastAsia="Tahoma" w:hAnsi="Tahoma" w:cs="Tahoma"/>
          <w:color w:val="000000"/>
          <w:sz w:val="20"/>
        </w:rPr>
        <w:t xml:space="preserve">A i, iii, iv, v. </w:t>
      </w:r>
    </w:p>
    <w:p w14:paraId="3519B90D" w14:textId="77777777" w:rsidR="00FE51B4" w:rsidRDefault="009A2ACB">
      <w:pPr>
        <w:spacing w:line="243" w:lineRule="exact"/>
        <w:ind w:right="-200"/>
        <w:jc w:val="both"/>
      </w:pPr>
      <w:r>
        <w:rPr>
          <w:rFonts w:ascii="Tahoma" w:eastAsia="Tahoma" w:hAnsi="Tahoma" w:cs="Tahoma"/>
          <w:color w:val="000000"/>
          <w:sz w:val="20"/>
        </w:rPr>
        <w:t xml:space="preserve">B ii, iv and v. </w:t>
      </w:r>
    </w:p>
    <w:p w14:paraId="36DD09A8" w14:textId="77777777" w:rsidR="00FE51B4" w:rsidRDefault="009A2ACB">
      <w:pPr>
        <w:spacing w:before="2" w:line="243" w:lineRule="exact"/>
        <w:ind w:right="-200"/>
        <w:jc w:val="both"/>
      </w:pPr>
      <w:r>
        <w:rPr>
          <w:rFonts w:ascii="Tahoma" w:eastAsia="Tahoma" w:hAnsi="Tahoma" w:cs="Tahoma"/>
          <w:color w:val="000000"/>
          <w:sz w:val="20"/>
        </w:rPr>
        <w:t xml:space="preserve">C i, ii and iv. </w:t>
      </w:r>
    </w:p>
    <w:p w14:paraId="58C83504" w14:textId="77777777" w:rsidR="00FE51B4" w:rsidRDefault="009A2ACB">
      <w:pPr>
        <w:spacing w:line="243" w:lineRule="exact"/>
        <w:ind w:right="-200"/>
        <w:jc w:val="both"/>
      </w:pPr>
      <w:r>
        <w:rPr>
          <w:rFonts w:ascii="Tahoma" w:eastAsia="Tahoma" w:hAnsi="Tahoma" w:cs="Tahoma"/>
          <w:color w:val="000000"/>
          <w:sz w:val="20"/>
        </w:rPr>
        <w:t xml:space="preserve">D i and v. </w:t>
      </w:r>
    </w:p>
    <w:p w14:paraId="13A6C322" w14:textId="77777777" w:rsidR="00FE51B4" w:rsidRDefault="009A2ACB">
      <w:pPr>
        <w:spacing w:before="242" w:line="239" w:lineRule="exact"/>
        <w:ind w:right="2226"/>
      </w:pPr>
      <w:r>
        <w:rPr>
          <w:rFonts w:ascii="Tahoma" w:eastAsia="Tahoma" w:hAnsi="Tahoma" w:cs="Tahoma"/>
          <w:color w:val="990000"/>
          <w:sz w:val="20"/>
        </w:rPr>
        <w:t xml:space="preserve">40)Which of the following is determined by the level of product risk identified? </w:t>
      </w:r>
      <w:r>
        <w:rPr>
          <w:rFonts w:ascii="Tahoma" w:eastAsia="Tahoma" w:hAnsi="Tahoma" w:cs="Tahoma"/>
          <w:color w:val="000000"/>
          <w:sz w:val="20"/>
        </w:rPr>
        <w:t xml:space="preserve">A Extent of testing. </w:t>
      </w:r>
    </w:p>
    <w:p w14:paraId="7F98994F" w14:textId="77777777" w:rsidR="00FE51B4" w:rsidRDefault="009A2ACB">
      <w:pPr>
        <w:spacing w:before="1" w:line="243" w:lineRule="exact"/>
        <w:ind w:right="-200"/>
        <w:jc w:val="both"/>
      </w:pPr>
      <w:r>
        <w:rPr>
          <w:rFonts w:ascii="Tahoma" w:eastAsia="Tahoma" w:hAnsi="Tahoma" w:cs="Tahoma"/>
          <w:color w:val="000000"/>
          <w:sz w:val="20"/>
        </w:rPr>
        <w:t>B Scope for the use o</w:t>
      </w:r>
      <w:r>
        <w:rPr>
          <w:rFonts w:ascii="Tahoma" w:eastAsia="Tahoma" w:hAnsi="Tahoma" w:cs="Tahoma"/>
          <w:color w:val="000000"/>
          <w:sz w:val="20"/>
        </w:rPr>
        <w:t xml:space="preserve">f test automation. </w:t>
      </w:r>
    </w:p>
    <w:p w14:paraId="1C3E611D" w14:textId="77777777" w:rsidR="00FE51B4" w:rsidRDefault="009A2ACB">
      <w:pPr>
        <w:spacing w:before="2" w:line="243" w:lineRule="exact"/>
        <w:ind w:right="-200"/>
        <w:jc w:val="both"/>
      </w:pPr>
      <w:r>
        <w:rPr>
          <w:rFonts w:ascii="Tahoma" w:eastAsia="Tahoma" w:hAnsi="Tahoma" w:cs="Tahoma"/>
          <w:color w:val="000000"/>
          <w:sz w:val="20"/>
        </w:rPr>
        <w:t xml:space="preserve">C Size of the test team. </w:t>
      </w:r>
    </w:p>
    <w:p w14:paraId="2020614A" w14:textId="77777777" w:rsidR="00FE51B4" w:rsidRDefault="009A2ACB">
      <w:pPr>
        <w:spacing w:line="243" w:lineRule="exact"/>
        <w:ind w:right="-200"/>
        <w:jc w:val="both"/>
      </w:pPr>
      <w:r>
        <w:rPr>
          <w:rFonts w:ascii="Tahoma" w:eastAsia="Tahoma" w:hAnsi="Tahoma" w:cs="Tahoma"/>
          <w:color w:val="000000"/>
          <w:sz w:val="20"/>
        </w:rPr>
        <w:lastRenderedPageBreak/>
        <w:t xml:space="preserve">D Requirement for regression testing. </w:t>
      </w:r>
    </w:p>
    <w:p w14:paraId="15411FDD" w14:textId="77777777" w:rsidR="00FE51B4" w:rsidRDefault="009A2ACB">
      <w:pPr>
        <w:spacing w:before="27" w:line="243"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7E701BCD" w14:textId="77777777" w:rsidR="00FE51B4" w:rsidRDefault="009A2ACB">
      <w:pPr>
        <w:spacing w:before="242" w:line="239" w:lineRule="exact"/>
        <w:ind w:right="8552"/>
        <w:sectPr w:rsidR="00FE51B4">
          <w:footerReference w:type="default" r:id="rId10"/>
          <w:pgSz w:w="12240" w:h="15840"/>
          <w:pgMar w:top="1120" w:right="1387" w:bottom="1177" w:left="1440" w:header="720" w:footer="721" w:gutter="0"/>
          <w:cols w:space="720"/>
        </w:sectPr>
      </w:pPr>
      <w:r>
        <w:rPr>
          <w:rFonts w:ascii="Tahoma" w:eastAsia="Tahoma" w:hAnsi="Tahoma" w:cs="Tahoma"/>
          <w:color w:val="000000"/>
          <w:sz w:val="20"/>
        </w:rPr>
        <w:t>1 » A 2 » B 3 » D 4 » B 5 » C 6 » C 7 » B 8 » A 9 » D 10 » C 21 » C 22 » A 23 » D 24 » B 25 » B 26 » C 27 » A 28 » A 29 » A 30 » B 31 » D 32 » A 33 » C 3</w:t>
      </w:r>
      <w:r>
        <w:rPr>
          <w:rFonts w:ascii="Tahoma" w:eastAsia="Tahoma" w:hAnsi="Tahoma" w:cs="Tahoma"/>
          <w:color w:val="000000"/>
          <w:sz w:val="20"/>
        </w:rPr>
        <w:t xml:space="preserve">4 » B 35 » D 36 » B 37 » B 38 » D 39 » A 40 » A </w:t>
      </w:r>
    </w:p>
    <w:p w14:paraId="2DE7825B" w14:textId="77777777" w:rsidR="00FE51B4" w:rsidRDefault="009A2ACB">
      <w:pPr>
        <w:spacing w:before="27" w:line="243" w:lineRule="exact"/>
        <w:ind w:right="-200"/>
        <w:jc w:val="both"/>
      </w:pPr>
      <w:r>
        <w:rPr>
          <w:rFonts w:ascii="Tahoma" w:eastAsia="Tahoma" w:hAnsi="Tahoma" w:cs="Tahoma"/>
          <w:b/>
          <w:bCs/>
          <w:color w:val="000000"/>
          <w:sz w:val="20"/>
        </w:rPr>
        <w:lastRenderedPageBreak/>
        <w:t>ISTQB Sample Question Paper Dump #14</w:t>
      </w:r>
      <w:r>
        <w:rPr>
          <w:rFonts w:ascii="Tahoma" w:eastAsia="Tahoma" w:hAnsi="Tahoma" w:cs="Tahoma"/>
          <w:color w:val="000000"/>
          <w:sz w:val="20"/>
        </w:rPr>
        <w:t xml:space="preserve"> </w:t>
      </w:r>
    </w:p>
    <w:p w14:paraId="2580B2B4" w14:textId="77777777" w:rsidR="00FE51B4" w:rsidRDefault="009A2ACB">
      <w:pPr>
        <w:numPr>
          <w:ilvl w:val="0"/>
          <w:numId w:val="1"/>
        </w:numPr>
        <w:spacing w:before="242" w:line="243" w:lineRule="exact"/>
        <w:ind w:right="-200"/>
        <w:jc w:val="both"/>
      </w:pPr>
      <w:r>
        <w:rPr>
          <w:rFonts w:ascii="Tahoma" w:eastAsia="Tahoma" w:hAnsi="Tahoma" w:cs="Tahoma"/>
          <w:color w:val="990000"/>
          <w:sz w:val="20"/>
        </w:rPr>
        <w:t xml:space="preserve">Deciding How much testing is enough should take into account :- </w:t>
      </w:r>
    </w:p>
    <w:p w14:paraId="55546E78" w14:textId="77777777" w:rsidR="00FE51B4" w:rsidRDefault="009A2ACB">
      <w:pPr>
        <w:numPr>
          <w:ilvl w:val="0"/>
          <w:numId w:val="2"/>
        </w:numPr>
        <w:tabs>
          <w:tab w:val="clear" w:pos="230"/>
          <w:tab w:val="num" w:pos="173"/>
        </w:tabs>
        <w:spacing w:line="243" w:lineRule="exact"/>
        <w:ind w:left="173" w:right="-200" w:hanging="173"/>
        <w:jc w:val="both"/>
      </w:pPr>
      <w:r>
        <w:rPr>
          <w:rFonts w:ascii="Tahoma" w:eastAsia="Tahoma" w:hAnsi="Tahoma" w:cs="Tahoma"/>
          <w:color w:val="990000"/>
          <w:sz w:val="20"/>
        </w:rPr>
        <w:t xml:space="preserve">Level of Risk including Technical and Business product and project risk </w:t>
      </w:r>
    </w:p>
    <w:p w14:paraId="231ECB96" w14:textId="77777777" w:rsidR="00FE51B4" w:rsidRDefault="009A2ACB">
      <w:pPr>
        <w:numPr>
          <w:ilvl w:val="0"/>
          <w:numId w:val="2"/>
        </w:numPr>
        <w:tabs>
          <w:tab w:val="clear" w:pos="230"/>
          <w:tab w:val="num" w:pos="173"/>
        </w:tabs>
        <w:spacing w:line="243" w:lineRule="exact"/>
        <w:ind w:left="173" w:right="-200" w:hanging="173"/>
        <w:jc w:val="both"/>
      </w:pPr>
      <w:r>
        <w:rPr>
          <w:rFonts w:ascii="Tahoma" w:eastAsia="Tahoma" w:hAnsi="Tahoma" w:cs="Tahoma"/>
          <w:color w:val="990000"/>
          <w:sz w:val="20"/>
        </w:rPr>
        <w:t xml:space="preserve">Project constraints such as time and budget </w:t>
      </w:r>
    </w:p>
    <w:p w14:paraId="6F74F2BC" w14:textId="77777777" w:rsidR="00FE51B4" w:rsidRDefault="009A2ACB">
      <w:pPr>
        <w:numPr>
          <w:ilvl w:val="0"/>
          <w:numId w:val="2"/>
        </w:numPr>
        <w:tabs>
          <w:tab w:val="clear" w:pos="230"/>
          <w:tab w:val="num" w:pos="173"/>
        </w:tabs>
        <w:spacing w:line="243" w:lineRule="exact"/>
        <w:ind w:left="173" w:right="-200" w:hanging="173"/>
        <w:jc w:val="both"/>
      </w:pPr>
      <w:r>
        <w:rPr>
          <w:rFonts w:ascii="Tahoma" w:eastAsia="Tahoma" w:hAnsi="Tahoma" w:cs="Tahoma"/>
          <w:color w:val="990000"/>
          <w:sz w:val="20"/>
        </w:rPr>
        <w:t xml:space="preserve">Size of Testing Team </w:t>
      </w:r>
    </w:p>
    <w:p w14:paraId="74910DCE" w14:textId="77777777" w:rsidR="00FE51B4" w:rsidRDefault="009A2ACB">
      <w:pPr>
        <w:numPr>
          <w:ilvl w:val="0"/>
          <w:numId w:val="2"/>
        </w:numPr>
        <w:tabs>
          <w:tab w:val="clear" w:pos="230"/>
          <w:tab w:val="num" w:pos="173"/>
        </w:tabs>
        <w:spacing w:before="2" w:line="243" w:lineRule="exact"/>
        <w:ind w:left="173" w:right="-200" w:hanging="173"/>
        <w:jc w:val="both"/>
      </w:pPr>
      <w:r>
        <w:rPr>
          <w:rFonts w:ascii="Tahoma" w:eastAsia="Tahoma" w:hAnsi="Tahoma" w:cs="Tahoma"/>
          <w:color w:val="990000"/>
          <w:sz w:val="20"/>
        </w:rPr>
        <w:t xml:space="preserve">Size of the Development Team </w:t>
      </w:r>
    </w:p>
    <w:p w14:paraId="7BCB8D3F" w14:textId="77777777" w:rsidR="00FE51B4" w:rsidRDefault="009A2ACB">
      <w:pPr>
        <w:numPr>
          <w:ilvl w:val="0"/>
          <w:numId w:val="3"/>
        </w:numPr>
        <w:tabs>
          <w:tab w:val="clear" w:pos="234"/>
          <w:tab w:val="num" w:pos="246"/>
        </w:tabs>
        <w:spacing w:line="243" w:lineRule="exact"/>
        <w:ind w:left="246" w:right="-200" w:hanging="246"/>
        <w:jc w:val="both"/>
      </w:pPr>
      <w:r>
        <w:rPr>
          <w:rFonts w:ascii="Tahoma" w:eastAsia="Tahoma" w:hAnsi="Tahoma" w:cs="Tahoma"/>
          <w:color w:val="000000"/>
          <w:sz w:val="20"/>
        </w:rPr>
        <w:t xml:space="preserve">i,ii,iii are true and iv is false </w:t>
      </w:r>
    </w:p>
    <w:p w14:paraId="4AF69C01" w14:textId="77777777" w:rsidR="00FE51B4" w:rsidRDefault="009A2ACB">
      <w:pPr>
        <w:numPr>
          <w:ilvl w:val="0"/>
          <w:numId w:val="3"/>
        </w:numPr>
        <w:tabs>
          <w:tab w:val="clear" w:pos="234"/>
          <w:tab w:val="num" w:pos="246"/>
        </w:tabs>
        <w:spacing w:line="243" w:lineRule="exact"/>
        <w:ind w:left="246" w:right="-200" w:hanging="246"/>
        <w:jc w:val="both"/>
      </w:pPr>
      <w:r>
        <w:rPr>
          <w:rFonts w:ascii="Tahoma" w:eastAsia="Tahoma" w:hAnsi="Tahoma" w:cs="Tahoma"/>
          <w:color w:val="000000"/>
          <w:sz w:val="20"/>
        </w:rPr>
        <w:t xml:space="preserve">i,,iv are true and ii is false </w:t>
      </w:r>
    </w:p>
    <w:p w14:paraId="71CB9E6A" w14:textId="77777777" w:rsidR="00FE51B4" w:rsidRDefault="009A2ACB">
      <w:pPr>
        <w:numPr>
          <w:ilvl w:val="0"/>
          <w:numId w:val="3"/>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i,ii are true and iii,iv are false </w:t>
      </w:r>
    </w:p>
    <w:p w14:paraId="2B89305C" w14:textId="77777777" w:rsidR="00FE51B4" w:rsidRDefault="009A2ACB">
      <w:pPr>
        <w:numPr>
          <w:ilvl w:val="0"/>
          <w:numId w:val="3"/>
        </w:numPr>
        <w:tabs>
          <w:tab w:val="clear" w:pos="234"/>
          <w:tab w:val="num" w:pos="246"/>
        </w:tabs>
        <w:spacing w:line="243" w:lineRule="exact"/>
        <w:ind w:left="246" w:right="-200" w:hanging="246"/>
        <w:jc w:val="both"/>
      </w:pPr>
      <w:r>
        <w:rPr>
          <w:rFonts w:ascii="Tahoma" w:eastAsia="Tahoma" w:hAnsi="Tahoma" w:cs="Tahoma"/>
          <w:color w:val="000000"/>
          <w:sz w:val="20"/>
        </w:rPr>
        <w:t xml:space="preserve">ii,iii,iv are true and i is false </w:t>
      </w:r>
    </w:p>
    <w:p w14:paraId="491109F8" w14:textId="77777777" w:rsidR="00FE51B4" w:rsidRDefault="009A2ACB">
      <w:pPr>
        <w:numPr>
          <w:ilvl w:val="0"/>
          <w:numId w:val="4"/>
        </w:numPr>
        <w:tabs>
          <w:tab w:val="clear" w:pos="230"/>
          <w:tab w:val="num" w:pos="234"/>
        </w:tabs>
        <w:spacing w:before="242" w:line="243" w:lineRule="exact"/>
        <w:ind w:left="234" w:right="-200" w:hanging="234"/>
        <w:jc w:val="both"/>
      </w:pPr>
      <w:r>
        <w:rPr>
          <w:rFonts w:ascii="Tahoma" w:eastAsia="Tahoma" w:hAnsi="Tahoma" w:cs="Tahoma"/>
          <w:color w:val="990000"/>
          <w:sz w:val="20"/>
        </w:rPr>
        <w:t xml:space="preserve">Test planning has which of the following major tasks? </w:t>
      </w:r>
    </w:p>
    <w:p w14:paraId="2DB8530D" w14:textId="77777777" w:rsidR="00FE51B4" w:rsidRDefault="009A2ACB">
      <w:pPr>
        <w:numPr>
          <w:ilvl w:val="0"/>
          <w:numId w:val="5"/>
        </w:numPr>
        <w:tabs>
          <w:tab w:val="clear" w:pos="234"/>
          <w:tab w:val="num" w:pos="173"/>
        </w:tabs>
        <w:spacing w:line="243" w:lineRule="exact"/>
        <w:ind w:left="173" w:right="-200" w:hanging="173"/>
        <w:jc w:val="both"/>
      </w:pPr>
      <w:r>
        <w:rPr>
          <w:rFonts w:ascii="Tahoma" w:eastAsia="Tahoma" w:hAnsi="Tahoma" w:cs="Tahoma"/>
          <w:color w:val="990000"/>
          <w:sz w:val="20"/>
        </w:rPr>
        <w:t xml:space="preserve">Determining the scope and risks, and identifying the objectives of testing. </w:t>
      </w:r>
    </w:p>
    <w:p w14:paraId="1356D90A" w14:textId="77777777" w:rsidR="00FE51B4" w:rsidRDefault="009A2ACB">
      <w:pPr>
        <w:numPr>
          <w:ilvl w:val="1"/>
          <w:numId w:val="5"/>
        </w:numPr>
        <w:tabs>
          <w:tab w:val="clear" w:pos="792"/>
          <w:tab w:val="num" w:pos="220"/>
        </w:tabs>
        <w:spacing w:line="238" w:lineRule="exact"/>
        <w:ind w:left="0" w:right="-200" w:firstLine="0"/>
      </w:pPr>
      <w:r>
        <w:rPr>
          <w:rFonts w:ascii="Tahoma" w:eastAsia="Tahoma" w:hAnsi="Tahoma" w:cs="Tahoma"/>
          <w:color w:val="990000"/>
          <w:sz w:val="20"/>
        </w:rPr>
        <w:t>Determining the test approach (techniques,test items, coverage, identifying and interfaci</w:t>
      </w:r>
      <w:r>
        <w:rPr>
          <w:rFonts w:ascii="Tahoma" w:eastAsia="Tahoma" w:hAnsi="Tahoma" w:cs="Tahoma"/>
          <w:color w:val="990000"/>
          <w:sz w:val="20"/>
        </w:rPr>
        <w:t xml:space="preserve">ng the teams involved in testing , testware) </w:t>
      </w:r>
    </w:p>
    <w:p w14:paraId="05D11AC5" w14:textId="77777777" w:rsidR="00FE51B4" w:rsidRDefault="009A2ACB">
      <w:pPr>
        <w:numPr>
          <w:ilvl w:val="1"/>
          <w:numId w:val="5"/>
        </w:numPr>
        <w:tabs>
          <w:tab w:val="clear" w:pos="792"/>
          <w:tab w:val="num" w:pos="220"/>
        </w:tabs>
        <w:spacing w:before="2" w:line="243" w:lineRule="exact"/>
        <w:ind w:left="0" w:right="-200" w:firstLine="0"/>
        <w:jc w:val="both"/>
      </w:pPr>
      <w:r>
        <w:rPr>
          <w:rFonts w:ascii="Tahoma" w:eastAsia="Tahoma" w:hAnsi="Tahoma" w:cs="Tahoma"/>
          <w:color w:val="990000"/>
          <w:sz w:val="20"/>
        </w:rPr>
        <w:t xml:space="preserve">Reviewing the </w:t>
      </w:r>
      <w:r>
        <w:rPr>
          <w:rFonts w:ascii="Tahoma" w:eastAsia="Tahoma" w:hAnsi="Tahoma" w:cs="Tahoma"/>
          <w:color w:val="990000"/>
          <w:spacing w:val="1"/>
          <w:sz w:val="20"/>
        </w:rPr>
        <w:t>Test</w:t>
      </w:r>
      <w:r>
        <w:rPr>
          <w:rFonts w:ascii="Tahoma" w:eastAsia="Tahoma" w:hAnsi="Tahoma" w:cs="Tahoma"/>
          <w:color w:val="990000"/>
          <w:sz w:val="20"/>
        </w:rPr>
        <w:t xml:space="preserve"> Basis (such as requirements,architecture,design,interface) </w:t>
      </w:r>
    </w:p>
    <w:p w14:paraId="41FCABA4" w14:textId="77777777" w:rsidR="00FE51B4" w:rsidRDefault="009A2ACB">
      <w:pPr>
        <w:numPr>
          <w:ilvl w:val="1"/>
          <w:numId w:val="5"/>
        </w:numPr>
        <w:tabs>
          <w:tab w:val="clear" w:pos="792"/>
          <w:tab w:val="num" w:pos="220"/>
        </w:tabs>
        <w:spacing w:line="243" w:lineRule="exact"/>
        <w:ind w:left="0" w:right="-200" w:firstLine="0"/>
        <w:jc w:val="both"/>
      </w:pPr>
      <w:r>
        <w:rPr>
          <w:rFonts w:ascii="Tahoma" w:eastAsia="Tahoma" w:hAnsi="Tahoma" w:cs="Tahoma"/>
          <w:color w:val="990000"/>
          <w:sz w:val="20"/>
        </w:rPr>
        <w:t xml:space="preserve">Determining the exit criteria. </w:t>
      </w:r>
    </w:p>
    <w:p w14:paraId="155195A3" w14:textId="77777777" w:rsidR="00FE51B4" w:rsidRDefault="009A2ACB">
      <w:pPr>
        <w:numPr>
          <w:ilvl w:val="0"/>
          <w:numId w:val="6"/>
        </w:numPr>
        <w:tabs>
          <w:tab w:val="clear" w:pos="202"/>
          <w:tab w:val="num" w:pos="246"/>
        </w:tabs>
        <w:spacing w:line="243" w:lineRule="exact"/>
        <w:ind w:left="246" w:right="-200" w:hanging="246"/>
        <w:jc w:val="both"/>
      </w:pPr>
      <w:r>
        <w:rPr>
          <w:rFonts w:ascii="Tahoma" w:eastAsia="Tahoma" w:hAnsi="Tahoma" w:cs="Tahoma"/>
          <w:color w:val="000000"/>
          <w:sz w:val="20"/>
        </w:rPr>
        <w:t xml:space="preserve">i,ii,iv are true and iii is false </w:t>
      </w:r>
    </w:p>
    <w:p w14:paraId="75E646A2" w14:textId="77777777" w:rsidR="00FE51B4" w:rsidRDefault="009A2ACB">
      <w:pPr>
        <w:numPr>
          <w:ilvl w:val="0"/>
          <w:numId w:val="6"/>
        </w:numPr>
        <w:tabs>
          <w:tab w:val="clear" w:pos="202"/>
          <w:tab w:val="num" w:pos="246"/>
        </w:tabs>
        <w:spacing w:before="2" w:line="243" w:lineRule="exact"/>
        <w:ind w:left="246" w:right="-200" w:hanging="246"/>
        <w:jc w:val="both"/>
      </w:pPr>
      <w:r>
        <w:rPr>
          <w:rFonts w:ascii="Tahoma" w:eastAsia="Tahoma" w:hAnsi="Tahoma" w:cs="Tahoma"/>
          <w:color w:val="000000"/>
          <w:sz w:val="20"/>
        </w:rPr>
        <w:t xml:space="preserve">i,,iv are true and ii is false </w:t>
      </w:r>
    </w:p>
    <w:p w14:paraId="1E30AC71" w14:textId="77777777" w:rsidR="00FE51B4" w:rsidRDefault="009A2ACB">
      <w:pPr>
        <w:numPr>
          <w:ilvl w:val="0"/>
          <w:numId w:val="6"/>
        </w:numPr>
        <w:tabs>
          <w:tab w:val="clear" w:pos="202"/>
          <w:tab w:val="num" w:pos="246"/>
        </w:tabs>
        <w:spacing w:line="243" w:lineRule="exact"/>
        <w:ind w:left="246" w:right="-200" w:hanging="246"/>
        <w:jc w:val="both"/>
      </w:pPr>
      <w:r>
        <w:rPr>
          <w:rFonts w:ascii="Tahoma" w:eastAsia="Tahoma" w:hAnsi="Tahoma" w:cs="Tahoma"/>
          <w:color w:val="000000"/>
          <w:sz w:val="20"/>
        </w:rPr>
        <w:t xml:space="preserve">i,ii are true and iii,iv are false </w:t>
      </w:r>
    </w:p>
    <w:p w14:paraId="4C541AA1" w14:textId="77777777" w:rsidR="00FE51B4" w:rsidRDefault="009A2ACB">
      <w:pPr>
        <w:numPr>
          <w:ilvl w:val="0"/>
          <w:numId w:val="6"/>
        </w:numPr>
        <w:tabs>
          <w:tab w:val="clear" w:pos="202"/>
          <w:tab w:val="num" w:pos="246"/>
        </w:tabs>
        <w:spacing w:line="243" w:lineRule="exact"/>
        <w:ind w:left="246" w:right="-200" w:hanging="246"/>
        <w:jc w:val="both"/>
      </w:pPr>
      <w:r>
        <w:rPr>
          <w:rFonts w:ascii="Tahoma" w:eastAsia="Tahoma" w:hAnsi="Tahoma" w:cs="Tahoma"/>
          <w:color w:val="000000"/>
          <w:sz w:val="20"/>
        </w:rPr>
        <w:t xml:space="preserve">ii,iii,iv are true and i is false </w:t>
      </w:r>
    </w:p>
    <w:p w14:paraId="518E7970" w14:textId="77777777" w:rsidR="00FE51B4" w:rsidRDefault="009A2ACB">
      <w:pPr>
        <w:numPr>
          <w:ilvl w:val="0"/>
          <w:numId w:val="7"/>
        </w:numPr>
        <w:tabs>
          <w:tab w:val="clear" w:pos="230"/>
          <w:tab w:val="num" w:pos="234"/>
        </w:tabs>
        <w:spacing w:before="242" w:line="243" w:lineRule="exact"/>
        <w:ind w:left="234" w:right="-200" w:hanging="234"/>
        <w:jc w:val="both"/>
      </w:pPr>
      <w:r>
        <w:rPr>
          <w:rFonts w:ascii="Tahoma" w:eastAsia="Tahoma" w:hAnsi="Tahoma" w:cs="Tahoma"/>
          <w:color w:val="990000"/>
          <w:sz w:val="20"/>
        </w:rPr>
        <w:t xml:space="preserve">Evaluating testability of the requirements and system are a part of which phase:- </w:t>
      </w:r>
    </w:p>
    <w:p w14:paraId="61D5AD8E"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Test Analysis and Design </w:t>
      </w:r>
    </w:p>
    <w:p w14:paraId="5D7001B1"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Test Planning and control </w:t>
      </w:r>
    </w:p>
    <w:p w14:paraId="2CFDCCBA" w14:textId="77777777" w:rsidR="00FE51B4" w:rsidRDefault="009A2ACB">
      <w:pPr>
        <w:numPr>
          <w:ilvl w:val="0"/>
          <w:numId w:val="8"/>
        </w:numPr>
        <w:tabs>
          <w:tab w:val="clear" w:pos="234"/>
          <w:tab w:val="num" w:pos="246"/>
        </w:tabs>
        <w:spacing w:before="2" w:line="243" w:lineRule="exact"/>
        <w:ind w:left="246" w:right="-200" w:hanging="246"/>
        <w:jc w:val="both"/>
      </w:pPr>
      <w:r>
        <w:rPr>
          <w:rFonts w:ascii="Tahoma" w:eastAsia="Tahoma" w:hAnsi="Tahoma" w:cs="Tahoma"/>
          <w:color w:val="000000"/>
          <w:spacing w:val="1"/>
          <w:sz w:val="20"/>
        </w:rPr>
        <w:t>Test</w:t>
      </w:r>
      <w:r>
        <w:rPr>
          <w:rFonts w:ascii="Tahoma" w:eastAsia="Tahoma" w:hAnsi="Tahoma" w:cs="Tahoma"/>
          <w:color w:val="000000"/>
          <w:sz w:val="20"/>
        </w:rPr>
        <w:t xml:space="preserve"> Implementation and execution </w:t>
      </w:r>
    </w:p>
    <w:p w14:paraId="1FA3C4DA"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Evaluating exit criteria and reporting </w:t>
      </w:r>
    </w:p>
    <w:p w14:paraId="68C3AB65" w14:textId="77777777" w:rsidR="00FE51B4" w:rsidRDefault="009A2ACB">
      <w:pPr>
        <w:numPr>
          <w:ilvl w:val="0"/>
          <w:numId w:val="9"/>
        </w:numPr>
        <w:tabs>
          <w:tab w:val="clear" w:pos="230"/>
          <w:tab w:val="num" w:pos="234"/>
        </w:tabs>
        <w:spacing w:before="235" w:after="1" w:line="244" w:lineRule="exact"/>
        <w:ind w:left="0" w:right="353" w:firstLine="0"/>
      </w:pPr>
      <w:r>
        <w:rPr>
          <w:rFonts w:ascii="Tahoma" w:eastAsia="Tahoma" w:hAnsi="Tahoma" w:cs="Tahoma"/>
          <w:color w:val="990000"/>
          <w:sz w:val="20"/>
        </w:rPr>
        <w:t xml:space="preserve">One of the fields on a form contains a text box which accepts alphabets in lower or upper case. Indentify the invalid Equivalance class value. </w:t>
      </w:r>
    </w:p>
    <w:p w14:paraId="3593377B"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CLASS </w:t>
      </w:r>
    </w:p>
    <w:p w14:paraId="6BC431D6"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cLASS </w:t>
      </w:r>
    </w:p>
    <w:p w14:paraId="60B8DBDF" w14:textId="77777777" w:rsidR="00FE51B4" w:rsidRDefault="009A2ACB">
      <w:pPr>
        <w:numPr>
          <w:ilvl w:val="0"/>
          <w:numId w:val="10"/>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CLass </w:t>
      </w:r>
    </w:p>
    <w:p w14:paraId="2ED7E10A"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CLa01ss </w:t>
      </w:r>
    </w:p>
    <w:p w14:paraId="2AE10D1B" w14:textId="77777777" w:rsidR="00FE51B4" w:rsidRDefault="009A2ACB">
      <w:pPr>
        <w:numPr>
          <w:ilvl w:val="0"/>
          <w:numId w:val="11"/>
        </w:numPr>
        <w:tabs>
          <w:tab w:val="clear" w:pos="230"/>
          <w:tab w:val="num" w:pos="234"/>
        </w:tabs>
        <w:spacing w:before="242" w:line="243" w:lineRule="exact"/>
        <w:ind w:left="234" w:right="-200" w:hanging="234"/>
        <w:jc w:val="both"/>
      </w:pPr>
      <w:r>
        <w:rPr>
          <w:rFonts w:ascii="Tahoma" w:eastAsia="Tahoma" w:hAnsi="Tahoma" w:cs="Tahoma"/>
          <w:color w:val="990000"/>
          <w:spacing w:val="2"/>
          <w:sz w:val="20"/>
        </w:rPr>
        <w:t>In</w:t>
      </w:r>
      <w:r>
        <w:rPr>
          <w:rFonts w:ascii="Tahoma" w:eastAsia="Tahoma" w:hAnsi="Tahoma" w:cs="Tahoma"/>
          <w:color w:val="990000"/>
          <w:sz w:val="20"/>
        </w:rPr>
        <w:t xml:space="preserve"> a system designed to work out the tax to be paid: </w:t>
      </w:r>
    </w:p>
    <w:p w14:paraId="16C0A1CC" w14:textId="77777777" w:rsidR="00FE51B4" w:rsidRDefault="009A2ACB">
      <w:pPr>
        <w:spacing w:after="2" w:line="238" w:lineRule="exact"/>
        <w:ind w:right="-174"/>
      </w:pPr>
      <w:r>
        <w:rPr>
          <w:rFonts w:ascii="Tahoma" w:eastAsia="Tahoma" w:hAnsi="Tahoma" w:cs="Tahoma"/>
          <w:color w:val="990000"/>
          <w:sz w:val="20"/>
        </w:rPr>
        <w:t>An employee has £4000 of salary tax free. The next £1500 is taxed at 10% The next £28000 is taxed at 22% Any further amount is taxed at 40% Which of these groups of numbers would fall into the same equiva</w:t>
      </w:r>
      <w:r>
        <w:rPr>
          <w:rFonts w:ascii="Tahoma" w:eastAsia="Tahoma" w:hAnsi="Tahoma" w:cs="Tahoma"/>
          <w:color w:val="990000"/>
          <w:sz w:val="20"/>
        </w:rPr>
        <w:t>lence class?</w:t>
      </w:r>
      <w:r>
        <w:rPr>
          <w:rFonts w:ascii="Tahoma" w:eastAsia="Tahoma" w:hAnsi="Tahoma" w:cs="Tahoma"/>
          <w:sz w:val="20"/>
        </w:rPr>
        <w:t xml:space="preserve"> </w:t>
      </w:r>
    </w:p>
    <w:p w14:paraId="770BD28B"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£4800; £14000; £28000 </w:t>
      </w:r>
    </w:p>
    <w:p w14:paraId="1B990A9F"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£5200; £5500; £28000 </w:t>
      </w:r>
    </w:p>
    <w:p w14:paraId="59392D6F"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£28001; £32000; £35000 </w:t>
      </w:r>
    </w:p>
    <w:p w14:paraId="0190D398" w14:textId="77777777" w:rsidR="00FE51B4" w:rsidRDefault="009A2ACB">
      <w:pPr>
        <w:numPr>
          <w:ilvl w:val="0"/>
          <w:numId w:val="12"/>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£5800; £28000; £32000 </w:t>
      </w:r>
    </w:p>
    <w:p w14:paraId="2C1220A6" w14:textId="77777777" w:rsidR="00FE51B4" w:rsidRDefault="009A2ACB">
      <w:pPr>
        <w:numPr>
          <w:ilvl w:val="0"/>
          <w:numId w:val="13"/>
        </w:numPr>
        <w:tabs>
          <w:tab w:val="clear" w:pos="230"/>
          <w:tab w:val="num" w:pos="234"/>
        </w:tabs>
        <w:spacing w:before="237" w:line="243" w:lineRule="exact"/>
        <w:ind w:left="234" w:right="-200" w:hanging="234"/>
        <w:jc w:val="both"/>
      </w:pPr>
      <w:r>
        <w:rPr>
          <w:rFonts w:ascii="Tahoma" w:eastAsia="Tahoma" w:hAnsi="Tahoma" w:cs="Tahoma"/>
          <w:color w:val="990000"/>
          <w:sz w:val="20"/>
        </w:rPr>
        <w:t xml:space="preserve">Which of the following has highest level of independence in which test cases are : </w:t>
      </w:r>
    </w:p>
    <w:p w14:paraId="4E7B3D26"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Designed by persons who write the software under test </w:t>
      </w:r>
    </w:p>
    <w:p w14:paraId="68E5ACA9" w14:textId="77777777" w:rsidR="00FE51B4" w:rsidRDefault="009A2ACB">
      <w:pPr>
        <w:numPr>
          <w:ilvl w:val="0"/>
          <w:numId w:val="14"/>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Designed by a person from a different section </w:t>
      </w:r>
    </w:p>
    <w:p w14:paraId="4E1DCD6C"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Designed by a person from a different organization </w:t>
      </w:r>
    </w:p>
    <w:p w14:paraId="685E9601"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Designed by anothe</w:t>
      </w:r>
      <w:r>
        <w:rPr>
          <w:rFonts w:ascii="Tahoma" w:eastAsia="Tahoma" w:hAnsi="Tahoma" w:cs="Tahoma"/>
          <w:color w:val="000000"/>
          <w:sz w:val="20"/>
        </w:rPr>
        <w:t xml:space="preserve">r person </w:t>
      </w:r>
    </w:p>
    <w:p w14:paraId="0FAD822D" w14:textId="77777777" w:rsidR="00FE51B4" w:rsidRDefault="009A2ACB">
      <w:pPr>
        <w:numPr>
          <w:ilvl w:val="0"/>
          <w:numId w:val="15"/>
        </w:numPr>
        <w:tabs>
          <w:tab w:val="clear" w:pos="230"/>
          <w:tab w:val="num" w:pos="234"/>
        </w:tabs>
        <w:spacing w:before="242" w:after="2" w:line="239" w:lineRule="exact"/>
        <w:ind w:left="0" w:right="-101" w:firstLine="0"/>
      </w:pPr>
      <w:r>
        <w:rPr>
          <w:rFonts w:ascii="Tahoma" w:eastAsia="Tahoma" w:hAnsi="Tahoma" w:cs="Tahoma"/>
          <w:color w:val="990000"/>
          <w:sz w:val="20"/>
        </w:rPr>
        <w:t xml:space="preserve">We use the output of the requirement analysis, the requirement specification as the input for writing :- </w:t>
      </w:r>
    </w:p>
    <w:p w14:paraId="0E67BBB6"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User Acceptance Test Cases </w:t>
      </w:r>
    </w:p>
    <w:p w14:paraId="3C98F3E8"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Integration Level </w:t>
      </w:r>
      <w:r>
        <w:rPr>
          <w:rFonts w:ascii="Tahoma" w:eastAsia="Tahoma" w:hAnsi="Tahoma" w:cs="Tahoma"/>
          <w:color w:val="000000"/>
          <w:spacing w:val="1"/>
          <w:sz w:val="20"/>
        </w:rPr>
        <w:t>Test</w:t>
      </w:r>
      <w:r>
        <w:rPr>
          <w:rFonts w:ascii="Tahoma" w:eastAsia="Tahoma" w:hAnsi="Tahoma" w:cs="Tahoma"/>
          <w:color w:val="000000"/>
          <w:sz w:val="20"/>
        </w:rPr>
        <w:t xml:space="preserve"> Cases </w:t>
      </w:r>
    </w:p>
    <w:p w14:paraId="52D1ED5D"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Unit Level </w:t>
      </w:r>
      <w:r>
        <w:rPr>
          <w:rFonts w:ascii="Tahoma" w:eastAsia="Tahoma" w:hAnsi="Tahoma" w:cs="Tahoma"/>
          <w:color w:val="000000"/>
          <w:spacing w:val="1"/>
          <w:sz w:val="20"/>
        </w:rPr>
        <w:t>Test</w:t>
      </w:r>
      <w:r>
        <w:rPr>
          <w:rFonts w:ascii="Tahoma" w:eastAsia="Tahoma" w:hAnsi="Tahoma" w:cs="Tahoma"/>
          <w:color w:val="000000"/>
          <w:sz w:val="20"/>
        </w:rPr>
        <w:t xml:space="preserve"> Cases </w:t>
      </w:r>
    </w:p>
    <w:p w14:paraId="5A8BD9B5" w14:textId="77777777" w:rsidR="00FE51B4" w:rsidRDefault="009A2ACB">
      <w:pPr>
        <w:numPr>
          <w:ilvl w:val="0"/>
          <w:numId w:val="17"/>
        </w:numPr>
        <w:tabs>
          <w:tab w:val="clear" w:pos="230"/>
          <w:tab w:val="num" w:pos="252"/>
        </w:tabs>
        <w:spacing w:before="27" w:line="243" w:lineRule="exact"/>
        <w:ind w:left="252" w:right="-200" w:hanging="252"/>
        <w:jc w:val="both"/>
      </w:pPr>
      <w:r>
        <w:rPr>
          <w:rFonts w:ascii="Tahoma" w:eastAsia="Tahoma" w:hAnsi="Tahoma" w:cs="Tahoma"/>
          <w:color w:val="000000"/>
          <w:sz w:val="20"/>
        </w:rPr>
        <w:lastRenderedPageBreak/>
        <w:t xml:space="preserve">Program specifications </w:t>
      </w:r>
    </w:p>
    <w:p w14:paraId="422BD530" w14:textId="77777777" w:rsidR="00FE51B4" w:rsidRDefault="009A2ACB">
      <w:pPr>
        <w:numPr>
          <w:ilvl w:val="0"/>
          <w:numId w:val="18"/>
        </w:numPr>
        <w:spacing w:before="242" w:line="243" w:lineRule="exact"/>
        <w:ind w:left="234" w:right="-200" w:hanging="234"/>
        <w:jc w:val="both"/>
      </w:pPr>
      <w:r>
        <w:rPr>
          <w:rFonts w:ascii="Tahoma" w:eastAsia="Tahoma" w:hAnsi="Tahoma" w:cs="Tahoma"/>
          <w:color w:val="990000"/>
          <w:sz w:val="20"/>
        </w:rPr>
        <w:t xml:space="preserve">Validation involves which of the following </w:t>
      </w:r>
    </w:p>
    <w:p w14:paraId="269E6383" w14:textId="77777777" w:rsidR="00FE51B4" w:rsidRDefault="009A2ACB">
      <w:pPr>
        <w:numPr>
          <w:ilvl w:val="0"/>
          <w:numId w:val="19"/>
        </w:numPr>
        <w:tabs>
          <w:tab w:val="clear" w:pos="230"/>
          <w:tab w:val="num" w:pos="173"/>
        </w:tabs>
        <w:spacing w:line="243" w:lineRule="exact"/>
        <w:ind w:left="173" w:right="-200" w:hanging="173"/>
        <w:jc w:val="both"/>
      </w:pPr>
      <w:r>
        <w:rPr>
          <w:rFonts w:ascii="Tahoma" w:eastAsia="Tahoma" w:hAnsi="Tahoma" w:cs="Tahoma"/>
          <w:color w:val="990000"/>
          <w:sz w:val="20"/>
        </w:rPr>
        <w:t xml:space="preserve">Helps to check the Quality of the Built Product </w:t>
      </w:r>
    </w:p>
    <w:p w14:paraId="255C6099" w14:textId="77777777" w:rsidR="00FE51B4" w:rsidRDefault="009A2ACB">
      <w:pPr>
        <w:numPr>
          <w:ilvl w:val="0"/>
          <w:numId w:val="19"/>
        </w:numPr>
        <w:tabs>
          <w:tab w:val="clear" w:pos="230"/>
          <w:tab w:val="num" w:pos="173"/>
        </w:tabs>
        <w:spacing w:line="243" w:lineRule="exact"/>
        <w:ind w:left="173" w:right="-200" w:hanging="173"/>
        <w:jc w:val="both"/>
      </w:pPr>
      <w:r>
        <w:rPr>
          <w:rFonts w:ascii="Tahoma" w:eastAsia="Tahoma" w:hAnsi="Tahoma" w:cs="Tahoma"/>
          <w:color w:val="990000"/>
          <w:sz w:val="20"/>
        </w:rPr>
        <w:t xml:space="preserve">Helps to check that we have built the right product. </w:t>
      </w:r>
    </w:p>
    <w:p w14:paraId="63F29669" w14:textId="77777777" w:rsidR="00FE51B4" w:rsidRDefault="009A2ACB">
      <w:pPr>
        <w:numPr>
          <w:ilvl w:val="0"/>
          <w:numId w:val="19"/>
        </w:numPr>
        <w:tabs>
          <w:tab w:val="clear" w:pos="230"/>
          <w:tab w:val="num" w:pos="173"/>
        </w:tabs>
        <w:spacing w:line="243" w:lineRule="exact"/>
        <w:ind w:left="173" w:right="-200" w:hanging="173"/>
        <w:jc w:val="both"/>
      </w:pPr>
      <w:r>
        <w:rPr>
          <w:rFonts w:ascii="Tahoma" w:eastAsia="Tahoma" w:hAnsi="Tahoma" w:cs="Tahoma"/>
          <w:color w:val="990000"/>
          <w:sz w:val="20"/>
        </w:rPr>
        <w:t xml:space="preserve">Helps </w:t>
      </w:r>
      <w:r>
        <w:rPr>
          <w:rFonts w:ascii="Tahoma" w:eastAsia="Tahoma" w:hAnsi="Tahoma" w:cs="Tahoma"/>
          <w:color w:val="990000"/>
          <w:spacing w:val="2"/>
          <w:sz w:val="20"/>
        </w:rPr>
        <w:t>in</w:t>
      </w:r>
      <w:r>
        <w:rPr>
          <w:rFonts w:ascii="Tahoma" w:eastAsia="Tahoma" w:hAnsi="Tahoma" w:cs="Tahoma"/>
          <w:color w:val="990000"/>
          <w:sz w:val="20"/>
        </w:rPr>
        <w:t xml:space="preserve"> developing the product </w:t>
      </w:r>
    </w:p>
    <w:p w14:paraId="6C812943" w14:textId="77777777" w:rsidR="00FE51B4" w:rsidRDefault="009A2ACB">
      <w:pPr>
        <w:numPr>
          <w:ilvl w:val="0"/>
          <w:numId w:val="19"/>
        </w:numPr>
        <w:tabs>
          <w:tab w:val="clear" w:pos="230"/>
          <w:tab w:val="num" w:pos="173"/>
        </w:tabs>
        <w:spacing w:before="2" w:line="243" w:lineRule="exact"/>
        <w:ind w:left="173" w:right="-200" w:hanging="173"/>
        <w:jc w:val="both"/>
      </w:pPr>
      <w:r>
        <w:rPr>
          <w:rFonts w:ascii="Tahoma" w:eastAsia="Tahoma" w:hAnsi="Tahoma" w:cs="Tahoma"/>
          <w:color w:val="990000"/>
          <w:sz w:val="20"/>
        </w:rPr>
        <w:t xml:space="preserve">Monitoring tool wastage and obsoleteness. </w:t>
      </w:r>
    </w:p>
    <w:p w14:paraId="3218D77E" w14:textId="77777777" w:rsidR="00FE51B4" w:rsidRDefault="009A2ACB">
      <w:pPr>
        <w:numPr>
          <w:ilvl w:val="0"/>
          <w:numId w:val="20"/>
        </w:numPr>
        <w:tabs>
          <w:tab w:val="clear" w:pos="344"/>
          <w:tab w:val="num" w:pos="246"/>
        </w:tabs>
        <w:spacing w:line="243" w:lineRule="exact"/>
        <w:ind w:left="246" w:right="-200" w:hanging="246"/>
        <w:jc w:val="both"/>
      </w:pPr>
      <w:r>
        <w:rPr>
          <w:rFonts w:ascii="Tahoma" w:eastAsia="Tahoma" w:hAnsi="Tahoma" w:cs="Tahoma"/>
          <w:color w:val="000000"/>
          <w:sz w:val="20"/>
        </w:rPr>
        <w:t xml:space="preserve">Options i,ii,iii,iv are true. </w:t>
      </w:r>
    </w:p>
    <w:p w14:paraId="7E0FC2D4" w14:textId="77777777" w:rsidR="00FE51B4" w:rsidRDefault="009A2ACB">
      <w:pPr>
        <w:numPr>
          <w:ilvl w:val="0"/>
          <w:numId w:val="20"/>
        </w:numPr>
        <w:tabs>
          <w:tab w:val="clear" w:pos="344"/>
          <w:tab w:val="num" w:pos="246"/>
        </w:tabs>
        <w:spacing w:line="243" w:lineRule="exact"/>
        <w:ind w:left="246" w:right="-200" w:hanging="246"/>
        <w:jc w:val="both"/>
      </w:pPr>
      <w:r>
        <w:rPr>
          <w:rFonts w:ascii="Tahoma" w:eastAsia="Tahoma" w:hAnsi="Tahoma" w:cs="Tahoma"/>
          <w:color w:val="000000"/>
          <w:sz w:val="20"/>
        </w:rPr>
        <w:t xml:space="preserve">ii is true and i,iii,iv are false </w:t>
      </w:r>
    </w:p>
    <w:p w14:paraId="3DB238D9" w14:textId="77777777" w:rsidR="00FE51B4" w:rsidRDefault="009A2ACB">
      <w:pPr>
        <w:numPr>
          <w:ilvl w:val="0"/>
          <w:numId w:val="20"/>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i,ii,iii are true and iv is false </w:t>
      </w:r>
    </w:p>
    <w:p w14:paraId="793BC428" w14:textId="77777777" w:rsidR="00FE51B4" w:rsidRDefault="009A2ACB">
      <w:pPr>
        <w:numPr>
          <w:ilvl w:val="0"/>
          <w:numId w:val="20"/>
        </w:numPr>
        <w:tabs>
          <w:tab w:val="clear" w:pos="344"/>
          <w:tab w:val="num" w:pos="246"/>
        </w:tabs>
        <w:spacing w:line="243" w:lineRule="exact"/>
        <w:ind w:left="246" w:right="-200" w:hanging="246"/>
        <w:jc w:val="both"/>
      </w:pPr>
      <w:r>
        <w:rPr>
          <w:rFonts w:ascii="Tahoma" w:eastAsia="Tahoma" w:hAnsi="Tahoma" w:cs="Tahoma"/>
          <w:color w:val="000000"/>
          <w:sz w:val="20"/>
        </w:rPr>
        <w:t xml:space="preserve">iii is true and i,ii,iv are false. </w:t>
      </w:r>
    </w:p>
    <w:p w14:paraId="04E11EE2" w14:textId="77777777" w:rsidR="00FE51B4" w:rsidRDefault="009A2ACB">
      <w:pPr>
        <w:numPr>
          <w:ilvl w:val="0"/>
          <w:numId w:val="21"/>
        </w:numPr>
        <w:tabs>
          <w:tab w:val="clear" w:pos="230"/>
          <w:tab w:val="num" w:pos="234"/>
        </w:tabs>
        <w:spacing w:before="242" w:line="243" w:lineRule="exact"/>
        <w:ind w:left="234" w:right="-200" w:hanging="234"/>
        <w:jc w:val="both"/>
      </w:pPr>
      <w:r>
        <w:rPr>
          <w:rFonts w:ascii="Tahoma" w:eastAsia="Tahoma" w:hAnsi="Tahoma" w:cs="Tahoma"/>
          <w:color w:val="990000"/>
          <w:sz w:val="20"/>
        </w:rPr>
        <w:t xml:space="preserve">Which of the following uses Impact Analysis most? </w:t>
      </w:r>
    </w:p>
    <w:p w14:paraId="4B6A6A64" w14:textId="77777777" w:rsidR="00FE51B4" w:rsidRDefault="009A2ACB">
      <w:pPr>
        <w:numPr>
          <w:ilvl w:val="0"/>
          <w:numId w:val="22"/>
        </w:numPr>
        <w:tabs>
          <w:tab w:val="clear" w:pos="217"/>
          <w:tab w:val="num" w:pos="246"/>
        </w:tabs>
        <w:spacing w:line="243" w:lineRule="exact"/>
        <w:ind w:left="246" w:right="-200" w:hanging="246"/>
        <w:jc w:val="both"/>
      </w:pPr>
      <w:r>
        <w:rPr>
          <w:rFonts w:ascii="Tahoma" w:eastAsia="Tahoma" w:hAnsi="Tahoma" w:cs="Tahoma"/>
          <w:color w:val="000000"/>
          <w:sz w:val="20"/>
        </w:rPr>
        <w:t xml:space="preserve">Component testing </w:t>
      </w:r>
    </w:p>
    <w:p w14:paraId="4C805133" w14:textId="77777777" w:rsidR="00FE51B4" w:rsidRDefault="009A2ACB">
      <w:pPr>
        <w:numPr>
          <w:ilvl w:val="0"/>
          <w:numId w:val="22"/>
        </w:numPr>
        <w:tabs>
          <w:tab w:val="clear" w:pos="217"/>
          <w:tab w:val="num" w:pos="246"/>
        </w:tabs>
        <w:spacing w:line="243" w:lineRule="exact"/>
        <w:ind w:left="246" w:right="-200" w:hanging="246"/>
        <w:jc w:val="both"/>
      </w:pPr>
      <w:r>
        <w:rPr>
          <w:rFonts w:ascii="Tahoma" w:eastAsia="Tahoma" w:hAnsi="Tahoma" w:cs="Tahoma"/>
          <w:color w:val="000000"/>
          <w:sz w:val="20"/>
        </w:rPr>
        <w:t xml:space="preserve">Non-functional system testing </w:t>
      </w:r>
    </w:p>
    <w:p w14:paraId="71B7E751" w14:textId="77777777" w:rsidR="00FE51B4" w:rsidRDefault="009A2ACB">
      <w:pPr>
        <w:numPr>
          <w:ilvl w:val="0"/>
          <w:numId w:val="22"/>
        </w:numPr>
        <w:tabs>
          <w:tab w:val="clear" w:pos="217"/>
          <w:tab w:val="num" w:pos="246"/>
        </w:tabs>
        <w:spacing w:line="243" w:lineRule="exact"/>
        <w:ind w:left="246" w:right="-200" w:hanging="246"/>
        <w:jc w:val="both"/>
      </w:pPr>
      <w:r>
        <w:rPr>
          <w:rFonts w:ascii="Tahoma" w:eastAsia="Tahoma" w:hAnsi="Tahoma" w:cs="Tahoma"/>
          <w:color w:val="000000"/>
          <w:spacing w:val="1"/>
          <w:sz w:val="20"/>
        </w:rPr>
        <w:t>User</w:t>
      </w:r>
      <w:r>
        <w:rPr>
          <w:rFonts w:ascii="Tahoma" w:eastAsia="Tahoma" w:hAnsi="Tahoma" w:cs="Tahoma"/>
          <w:color w:val="000000"/>
          <w:sz w:val="20"/>
        </w:rPr>
        <w:t xml:space="preserve"> acceptance testing </w:t>
      </w:r>
    </w:p>
    <w:p w14:paraId="37320DCE" w14:textId="77777777" w:rsidR="00FE51B4" w:rsidRDefault="009A2ACB">
      <w:pPr>
        <w:numPr>
          <w:ilvl w:val="0"/>
          <w:numId w:val="22"/>
        </w:numPr>
        <w:tabs>
          <w:tab w:val="clear" w:pos="217"/>
          <w:tab w:val="num" w:pos="246"/>
        </w:tabs>
        <w:spacing w:before="2" w:line="243" w:lineRule="exact"/>
        <w:ind w:left="246" w:right="-200" w:hanging="246"/>
        <w:jc w:val="both"/>
      </w:pPr>
      <w:r>
        <w:rPr>
          <w:rFonts w:ascii="Tahoma" w:eastAsia="Tahoma" w:hAnsi="Tahoma" w:cs="Tahoma"/>
          <w:color w:val="000000"/>
          <w:sz w:val="20"/>
        </w:rPr>
        <w:t xml:space="preserve">Maintenance testing </w:t>
      </w:r>
    </w:p>
    <w:p w14:paraId="16486996" w14:textId="77777777" w:rsidR="00FE51B4" w:rsidRDefault="009A2ACB">
      <w:pPr>
        <w:numPr>
          <w:ilvl w:val="0"/>
          <w:numId w:val="23"/>
        </w:numPr>
        <w:spacing w:before="237" w:line="243" w:lineRule="exact"/>
        <w:ind w:right="-200"/>
        <w:jc w:val="both"/>
      </w:pPr>
      <w:r>
        <w:rPr>
          <w:rFonts w:ascii="Tahoma" w:eastAsia="Tahoma" w:hAnsi="Tahoma" w:cs="Tahoma"/>
          <w:color w:val="000000"/>
          <w:sz w:val="20"/>
        </w:rPr>
        <w:t xml:space="preserve">What is the expected result for each of the following test cases? </w:t>
      </w:r>
    </w:p>
    <w:p w14:paraId="7307597C" w14:textId="77777777" w:rsidR="00FE51B4" w:rsidRDefault="009A2ACB">
      <w:pPr>
        <w:numPr>
          <w:ilvl w:val="0"/>
          <w:numId w:val="23"/>
        </w:numPr>
        <w:spacing w:before="242" w:after="2" w:line="239" w:lineRule="exact"/>
        <w:ind w:right="-159"/>
      </w:pPr>
      <w:r>
        <w:rPr>
          <w:rFonts w:ascii="Tahoma" w:eastAsia="Tahoma" w:hAnsi="Tahoma" w:cs="Tahoma"/>
          <w:color w:val="990000"/>
          <w:sz w:val="20"/>
        </w:rPr>
        <w:t>Repeated Testing of an already tested program, after modification, to discover any defects introduced or uncovered as a result of the changes in the software being tested or in another rela</w:t>
      </w:r>
      <w:r>
        <w:rPr>
          <w:rFonts w:ascii="Tahoma" w:eastAsia="Tahoma" w:hAnsi="Tahoma" w:cs="Tahoma"/>
          <w:color w:val="990000"/>
          <w:sz w:val="20"/>
        </w:rPr>
        <w:t>ted or unrelated software component:</w:t>
      </w:r>
      <w:r>
        <w:rPr>
          <w:rFonts w:ascii="Tahoma" w:eastAsia="Tahoma" w:hAnsi="Tahoma" w:cs="Tahoma"/>
          <w:sz w:val="20"/>
        </w:rPr>
        <w:t xml:space="preserve"> </w:t>
      </w:r>
    </w:p>
    <w:p w14:paraId="7C00DA83"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Re Testing . </w:t>
      </w:r>
    </w:p>
    <w:p w14:paraId="47CBC628"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Confirmation Testing </w:t>
      </w:r>
    </w:p>
    <w:p w14:paraId="6F7DBC07"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Regression Testing </w:t>
      </w:r>
    </w:p>
    <w:p w14:paraId="45A34E08" w14:textId="77777777" w:rsidR="00FE51B4" w:rsidRDefault="009A2ACB">
      <w:pPr>
        <w:numPr>
          <w:ilvl w:val="0"/>
          <w:numId w:val="2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Negative Testing </w:t>
      </w:r>
    </w:p>
    <w:p w14:paraId="24F55B8E" w14:textId="77777777" w:rsidR="00FE51B4" w:rsidRDefault="009A2ACB">
      <w:pPr>
        <w:numPr>
          <w:ilvl w:val="0"/>
          <w:numId w:val="25"/>
        </w:numPr>
        <w:spacing w:before="237" w:line="243" w:lineRule="exact"/>
        <w:ind w:right="-200"/>
        <w:jc w:val="both"/>
      </w:pPr>
      <w:r>
        <w:rPr>
          <w:rFonts w:ascii="Tahoma" w:eastAsia="Tahoma" w:hAnsi="Tahoma" w:cs="Tahoma"/>
          <w:color w:val="990000"/>
          <w:sz w:val="20"/>
        </w:rPr>
        <w:t xml:space="preserve">Impact Analysis helps to decide :- </w:t>
      </w:r>
    </w:p>
    <w:p w14:paraId="73C61779"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How much regression testing should be done. </w:t>
      </w:r>
    </w:p>
    <w:p w14:paraId="117F6257" w14:textId="77777777" w:rsidR="00FE51B4" w:rsidRDefault="009A2ACB">
      <w:pPr>
        <w:numPr>
          <w:ilvl w:val="0"/>
          <w:numId w:val="2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Exit Criteria </w:t>
      </w:r>
    </w:p>
    <w:p w14:paraId="5EEC4DF0"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How many more test cases need to written. </w:t>
      </w:r>
    </w:p>
    <w:p w14:paraId="2A76E215"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Different Tools to perform Regression Testing </w:t>
      </w:r>
    </w:p>
    <w:p w14:paraId="2DCBF6B4" w14:textId="77777777" w:rsidR="00FE51B4" w:rsidRDefault="009A2ACB">
      <w:pPr>
        <w:numPr>
          <w:ilvl w:val="0"/>
          <w:numId w:val="27"/>
        </w:numPr>
        <w:spacing w:before="242" w:line="243" w:lineRule="exact"/>
        <w:ind w:right="-200"/>
        <w:jc w:val="both"/>
      </w:pPr>
      <w:r>
        <w:rPr>
          <w:rFonts w:ascii="Tahoma" w:eastAsia="Tahoma" w:hAnsi="Tahoma" w:cs="Tahoma"/>
          <w:color w:val="990000"/>
          <w:sz w:val="20"/>
        </w:rPr>
        <w:t>Functional system testing is:</w:t>
      </w:r>
      <w:r>
        <w:rPr>
          <w:rFonts w:ascii="Tahoma" w:eastAsia="Tahoma" w:hAnsi="Tahoma" w:cs="Tahoma"/>
          <w:sz w:val="20"/>
        </w:rPr>
        <w:t xml:space="preserve"> </w:t>
      </w:r>
    </w:p>
    <w:p w14:paraId="04C41E47"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that the system functions with other systems </w:t>
      </w:r>
    </w:p>
    <w:p w14:paraId="72CA36D2" w14:textId="77777777" w:rsidR="00FE51B4" w:rsidRDefault="009A2ACB">
      <w:pPr>
        <w:numPr>
          <w:ilvl w:val="0"/>
          <w:numId w:val="2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testing that the components that comprise the system function together </w:t>
      </w:r>
    </w:p>
    <w:p w14:paraId="52A61CDC"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testing t</w:t>
      </w:r>
      <w:r>
        <w:rPr>
          <w:rFonts w:ascii="Tahoma" w:eastAsia="Tahoma" w:hAnsi="Tahoma" w:cs="Tahoma"/>
          <w:color w:val="000000"/>
          <w:sz w:val="20"/>
        </w:rPr>
        <w:t xml:space="preserve">he end to end functionality of the system as a whole </w:t>
      </w:r>
    </w:p>
    <w:p w14:paraId="49AE0674"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the system performs functions within specified response times </w:t>
      </w:r>
    </w:p>
    <w:p w14:paraId="343A6483" w14:textId="77777777" w:rsidR="00FE51B4" w:rsidRDefault="009A2ACB">
      <w:pPr>
        <w:numPr>
          <w:ilvl w:val="0"/>
          <w:numId w:val="29"/>
        </w:numPr>
        <w:spacing w:before="242" w:line="239" w:lineRule="exact"/>
        <w:ind w:left="0" w:right="-190" w:firstLine="0"/>
      </w:pPr>
      <w:r>
        <w:rPr>
          <w:rFonts w:ascii="Tahoma" w:eastAsia="Tahoma" w:hAnsi="Tahoma" w:cs="Tahoma"/>
          <w:color w:val="990000"/>
          <w:sz w:val="20"/>
        </w:rPr>
        <w:t>Consider the below state transition diagram of a switch. Which of the following represents an invalid state transition?</w:t>
      </w:r>
      <w:r>
        <w:rPr>
          <w:rFonts w:ascii="Tahoma" w:eastAsia="Tahoma" w:hAnsi="Tahoma" w:cs="Tahoma"/>
          <w:sz w:val="20"/>
        </w:rPr>
        <w:t xml:space="preserve"> </w:t>
      </w:r>
    </w:p>
    <w:p w14:paraId="3F2EBD4C" w14:textId="77777777" w:rsidR="00FE51B4" w:rsidRDefault="009A2ACB">
      <w:pPr>
        <w:spacing w:before="6" w:after="10"/>
        <w:ind w:right="-200"/>
        <w:jc w:val="both"/>
      </w:pPr>
      <w:r>
        <w:rPr>
          <w:noProof/>
        </w:rPr>
        <w:drawing>
          <wp:inline distT="0" distB="0" distL="0" distR="0" wp14:anchorId="585DF234" wp14:editId="27218F2E">
            <wp:extent cx="2051050" cy="1327150"/>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1050" cy="1327150"/>
                    </a:xfrm>
                    <a:prstGeom prst="rect">
                      <a:avLst/>
                    </a:prstGeom>
                    <a:noFill/>
                    <a:ln>
                      <a:noFill/>
                    </a:ln>
                  </pic:spPr>
                </pic:pic>
              </a:graphicData>
            </a:graphic>
          </wp:inline>
        </w:drawing>
      </w:r>
    </w:p>
    <w:p w14:paraId="7F20DFED"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OFF to ON </w:t>
      </w:r>
    </w:p>
    <w:p w14:paraId="2B3B86B4"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ON to OFF </w:t>
      </w:r>
    </w:p>
    <w:p w14:paraId="25AB67C2"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FAULT to ON </w:t>
      </w:r>
    </w:p>
    <w:p w14:paraId="3BB83214" w14:textId="77777777" w:rsidR="00FE51B4" w:rsidRDefault="009A2ACB">
      <w:pPr>
        <w:numPr>
          <w:ilvl w:val="0"/>
          <w:numId w:val="31"/>
        </w:numPr>
        <w:spacing w:before="242" w:line="243" w:lineRule="exact"/>
        <w:ind w:right="-200"/>
        <w:jc w:val="both"/>
      </w:pPr>
      <w:r>
        <w:rPr>
          <w:rFonts w:ascii="Tahoma" w:eastAsia="Tahoma" w:hAnsi="Tahoma" w:cs="Tahoma"/>
          <w:color w:val="990000"/>
          <w:sz w:val="20"/>
        </w:rPr>
        <w:t xml:space="preserve">Peer Reviews are also called as :- </w:t>
      </w:r>
    </w:p>
    <w:p w14:paraId="2465F060" w14:textId="77777777" w:rsidR="00FE51B4" w:rsidRDefault="009A2ACB">
      <w:pPr>
        <w:numPr>
          <w:ilvl w:val="0"/>
          <w:numId w:val="32"/>
        </w:numPr>
        <w:tabs>
          <w:tab w:val="clear" w:pos="230"/>
          <w:tab w:val="num" w:pos="246"/>
        </w:tabs>
        <w:spacing w:before="27" w:line="243" w:lineRule="exact"/>
        <w:ind w:left="246" w:right="-200" w:hanging="246"/>
        <w:jc w:val="both"/>
      </w:pPr>
      <w:r>
        <w:rPr>
          <w:rFonts w:ascii="Tahoma" w:eastAsia="Tahoma" w:hAnsi="Tahoma" w:cs="Tahoma"/>
          <w:color w:val="000000"/>
          <w:sz w:val="20"/>
        </w:rPr>
        <w:lastRenderedPageBreak/>
        <w:t xml:space="preserve">Inspection </w:t>
      </w:r>
    </w:p>
    <w:p w14:paraId="75C354CF"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Walkthrough </w:t>
      </w:r>
    </w:p>
    <w:p w14:paraId="61998368" w14:textId="77777777" w:rsidR="00FE51B4" w:rsidRDefault="009A2ACB">
      <w:pPr>
        <w:numPr>
          <w:ilvl w:val="0"/>
          <w:numId w:val="3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Technical Review </w:t>
      </w:r>
    </w:p>
    <w:p w14:paraId="59531082"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Formal Review </w:t>
      </w:r>
    </w:p>
    <w:p w14:paraId="62AD425C" w14:textId="77777777" w:rsidR="00FE51B4" w:rsidRDefault="009A2ACB">
      <w:pPr>
        <w:numPr>
          <w:ilvl w:val="0"/>
          <w:numId w:val="33"/>
        </w:numPr>
        <w:tabs>
          <w:tab w:val="clear" w:pos="341"/>
          <w:tab w:val="num" w:pos="344"/>
        </w:tabs>
        <w:spacing w:before="237" w:line="243" w:lineRule="exact"/>
        <w:ind w:left="344" w:right="-200" w:hanging="344"/>
        <w:jc w:val="both"/>
      </w:pPr>
      <w:r>
        <w:rPr>
          <w:rFonts w:ascii="Tahoma" w:eastAsia="Tahoma" w:hAnsi="Tahoma" w:cs="Tahoma"/>
          <w:color w:val="990000"/>
          <w:sz w:val="20"/>
        </w:rPr>
        <w:t xml:space="preserve">Consider the following statements: </w:t>
      </w:r>
    </w:p>
    <w:p w14:paraId="2BD7BC48" w14:textId="77777777" w:rsidR="00FE51B4" w:rsidRDefault="009A2ACB">
      <w:pPr>
        <w:numPr>
          <w:ilvl w:val="0"/>
          <w:numId w:val="34"/>
        </w:numPr>
        <w:tabs>
          <w:tab w:val="clear" w:pos="230"/>
          <w:tab w:val="num" w:pos="173"/>
        </w:tabs>
        <w:spacing w:before="2" w:line="243" w:lineRule="exact"/>
        <w:ind w:left="173" w:right="-200" w:hanging="173"/>
        <w:jc w:val="both"/>
      </w:pPr>
      <w:r>
        <w:rPr>
          <w:rFonts w:ascii="Tahoma" w:eastAsia="Tahoma" w:hAnsi="Tahoma" w:cs="Tahoma"/>
          <w:color w:val="990000"/>
          <w:sz w:val="20"/>
        </w:rPr>
        <w:t xml:space="preserve">100% statement coverage guarantees 100% branch coverage. </w:t>
      </w:r>
    </w:p>
    <w:p w14:paraId="0E5EEF79" w14:textId="77777777" w:rsidR="00FE51B4" w:rsidRDefault="009A2ACB">
      <w:pPr>
        <w:numPr>
          <w:ilvl w:val="1"/>
          <w:numId w:val="34"/>
        </w:numPr>
        <w:tabs>
          <w:tab w:val="clear" w:pos="792"/>
          <w:tab w:val="num" w:pos="216"/>
        </w:tabs>
        <w:spacing w:line="243" w:lineRule="exact"/>
        <w:ind w:left="216" w:right="-200" w:hanging="216"/>
        <w:jc w:val="both"/>
      </w:pPr>
      <w:r>
        <w:rPr>
          <w:rFonts w:ascii="Tahoma" w:eastAsia="Tahoma" w:hAnsi="Tahoma" w:cs="Tahoma"/>
          <w:color w:val="990000"/>
          <w:sz w:val="20"/>
        </w:rPr>
        <w:t xml:space="preserve">100% branch coverage guarantees 100% statement coverage. </w:t>
      </w:r>
    </w:p>
    <w:p w14:paraId="6B15BC36" w14:textId="77777777" w:rsidR="00FE51B4" w:rsidRDefault="009A2ACB">
      <w:pPr>
        <w:numPr>
          <w:ilvl w:val="1"/>
          <w:numId w:val="34"/>
        </w:numPr>
        <w:tabs>
          <w:tab w:val="clear" w:pos="792"/>
          <w:tab w:val="num" w:pos="216"/>
        </w:tabs>
        <w:spacing w:line="243" w:lineRule="exact"/>
        <w:ind w:left="216" w:right="-200" w:hanging="216"/>
        <w:jc w:val="both"/>
      </w:pPr>
      <w:r>
        <w:rPr>
          <w:rFonts w:ascii="Tahoma" w:eastAsia="Tahoma" w:hAnsi="Tahoma" w:cs="Tahoma"/>
          <w:color w:val="990000"/>
          <w:sz w:val="20"/>
        </w:rPr>
        <w:t xml:space="preserve">100% branch coverage guarantees 100% decision coverage. </w:t>
      </w:r>
    </w:p>
    <w:p w14:paraId="3BE259DB" w14:textId="77777777" w:rsidR="00FE51B4" w:rsidRDefault="009A2ACB">
      <w:pPr>
        <w:numPr>
          <w:ilvl w:val="1"/>
          <w:numId w:val="34"/>
        </w:numPr>
        <w:tabs>
          <w:tab w:val="clear" w:pos="792"/>
          <w:tab w:val="num" w:pos="216"/>
        </w:tabs>
        <w:spacing w:before="2" w:line="243" w:lineRule="exact"/>
        <w:ind w:left="216" w:right="-200" w:hanging="216"/>
        <w:jc w:val="both"/>
      </w:pPr>
      <w:r>
        <w:rPr>
          <w:rFonts w:ascii="Tahoma" w:eastAsia="Tahoma" w:hAnsi="Tahoma" w:cs="Tahoma"/>
          <w:color w:val="990000"/>
          <w:sz w:val="20"/>
        </w:rPr>
        <w:t xml:space="preserve">100% decision coverage guarantees 100% branch coverage. </w:t>
      </w:r>
    </w:p>
    <w:p w14:paraId="759DF24F" w14:textId="77777777" w:rsidR="00FE51B4" w:rsidRDefault="009A2ACB">
      <w:pPr>
        <w:numPr>
          <w:ilvl w:val="1"/>
          <w:numId w:val="34"/>
        </w:numPr>
        <w:tabs>
          <w:tab w:val="clear" w:pos="792"/>
          <w:tab w:val="num" w:pos="216"/>
        </w:tabs>
        <w:spacing w:line="243" w:lineRule="exact"/>
        <w:ind w:left="216" w:right="-200" w:hanging="216"/>
        <w:jc w:val="both"/>
      </w:pPr>
      <w:r>
        <w:rPr>
          <w:rFonts w:ascii="Tahoma" w:eastAsia="Tahoma" w:hAnsi="Tahoma" w:cs="Tahoma"/>
          <w:color w:val="990000"/>
          <w:sz w:val="20"/>
        </w:rPr>
        <w:t>100% statement coverage gu</w:t>
      </w:r>
      <w:r>
        <w:rPr>
          <w:rFonts w:ascii="Tahoma" w:eastAsia="Tahoma" w:hAnsi="Tahoma" w:cs="Tahoma"/>
          <w:color w:val="990000"/>
          <w:sz w:val="20"/>
        </w:rPr>
        <w:t>arantees 100% decision coverage.</w:t>
      </w:r>
      <w:r>
        <w:rPr>
          <w:rFonts w:ascii="Tahoma" w:eastAsia="Tahoma" w:hAnsi="Tahoma" w:cs="Tahoma"/>
          <w:sz w:val="20"/>
        </w:rPr>
        <w:t xml:space="preserve"> </w:t>
      </w:r>
    </w:p>
    <w:p w14:paraId="4765B30A" w14:textId="77777777" w:rsidR="00FE51B4" w:rsidRDefault="009A2ACB">
      <w:pPr>
        <w:numPr>
          <w:ilvl w:val="0"/>
          <w:numId w:val="35"/>
        </w:numPr>
        <w:tabs>
          <w:tab w:val="clear" w:pos="344"/>
          <w:tab w:val="num" w:pos="246"/>
        </w:tabs>
        <w:spacing w:line="243" w:lineRule="exact"/>
        <w:ind w:left="246" w:right="-200" w:hanging="246"/>
        <w:jc w:val="both"/>
      </w:pPr>
      <w:r>
        <w:rPr>
          <w:rFonts w:ascii="Tahoma" w:eastAsia="Tahoma" w:hAnsi="Tahoma" w:cs="Tahoma"/>
          <w:color w:val="000000"/>
          <w:sz w:val="20"/>
        </w:rPr>
        <w:t xml:space="preserve">ii is True; i, iii, iv &amp; v are False </w:t>
      </w:r>
    </w:p>
    <w:p w14:paraId="239267AB" w14:textId="77777777" w:rsidR="00FE51B4" w:rsidRDefault="009A2ACB">
      <w:pPr>
        <w:numPr>
          <w:ilvl w:val="0"/>
          <w:numId w:val="3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 &amp; v are True; ii, iii &amp; iv are False </w:t>
      </w:r>
    </w:p>
    <w:p w14:paraId="429FC737" w14:textId="77777777" w:rsidR="00FE51B4" w:rsidRDefault="009A2ACB">
      <w:pPr>
        <w:numPr>
          <w:ilvl w:val="0"/>
          <w:numId w:val="35"/>
        </w:numPr>
        <w:tabs>
          <w:tab w:val="clear" w:pos="344"/>
          <w:tab w:val="num" w:pos="246"/>
        </w:tabs>
        <w:spacing w:line="243" w:lineRule="exact"/>
        <w:ind w:left="246" w:right="-200" w:hanging="246"/>
        <w:jc w:val="both"/>
      </w:pPr>
      <w:r>
        <w:rPr>
          <w:rFonts w:ascii="Tahoma" w:eastAsia="Tahoma" w:hAnsi="Tahoma" w:cs="Tahoma"/>
          <w:color w:val="000000"/>
          <w:sz w:val="20"/>
        </w:rPr>
        <w:t xml:space="preserve">ii &amp; iii are True; i, iv &amp; v are False </w:t>
      </w:r>
    </w:p>
    <w:p w14:paraId="06AA5663" w14:textId="77777777" w:rsidR="00FE51B4" w:rsidRDefault="009A2ACB">
      <w:pPr>
        <w:numPr>
          <w:ilvl w:val="0"/>
          <w:numId w:val="35"/>
        </w:numPr>
        <w:tabs>
          <w:tab w:val="clear" w:pos="344"/>
          <w:tab w:val="num" w:pos="246"/>
        </w:tabs>
        <w:spacing w:line="243" w:lineRule="exact"/>
        <w:ind w:left="246" w:right="-200" w:hanging="246"/>
        <w:jc w:val="both"/>
      </w:pPr>
      <w:r>
        <w:rPr>
          <w:rFonts w:ascii="Tahoma" w:eastAsia="Tahoma" w:hAnsi="Tahoma" w:cs="Tahoma"/>
          <w:color w:val="000000"/>
          <w:sz w:val="20"/>
        </w:rPr>
        <w:t xml:space="preserve">ii, iii &amp; iv are True; i &amp; v are False </w:t>
      </w:r>
    </w:p>
    <w:p w14:paraId="4FC0B96E" w14:textId="77777777" w:rsidR="00FE51B4" w:rsidRDefault="009A2ACB">
      <w:pPr>
        <w:numPr>
          <w:ilvl w:val="0"/>
          <w:numId w:val="36"/>
        </w:numPr>
        <w:tabs>
          <w:tab w:val="clear" w:pos="230"/>
          <w:tab w:val="num" w:pos="341"/>
        </w:tabs>
        <w:spacing w:before="242" w:line="243" w:lineRule="exact"/>
        <w:ind w:left="341" w:right="-200" w:hanging="341"/>
        <w:jc w:val="both"/>
      </w:pPr>
      <w:r>
        <w:rPr>
          <w:rFonts w:ascii="Tahoma" w:eastAsia="Tahoma" w:hAnsi="Tahoma" w:cs="Tahoma"/>
          <w:color w:val="990000"/>
          <w:sz w:val="20"/>
        </w:rPr>
        <w:t xml:space="preserve">The Kick Off phase of a formal review includes the following :- </w:t>
      </w:r>
    </w:p>
    <w:p w14:paraId="2F9683E8"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Explaining the objective </w:t>
      </w:r>
    </w:p>
    <w:p w14:paraId="3C4F380B"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Fixing defects found typically done by author </w:t>
      </w:r>
    </w:p>
    <w:p w14:paraId="4625D2E4" w14:textId="77777777" w:rsidR="00FE51B4" w:rsidRDefault="009A2ACB">
      <w:pPr>
        <w:numPr>
          <w:ilvl w:val="0"/>
          <w:numId w:val="3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Follow up </w:t>
      </w:r>
    </w:p>
    <w:p w14:paraId="341846F3"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Individual Meeting preparations </w:t>
      </w:r>
    </w:p>
    <w:p w14:paraId="2266B51E" w14:textId="77777777" w:rsidR="00FE51B4" w:rsidRDefault="009A2ACB">
      <w:pPr>
        <w:numPr>
          <w:ilvl w:val="0"/>
          <w:numId w:val="38"/>
        </w:numPr>
        <w:tabs>
          <w:tab w:val="clear" w:pos="230"/>
          <w:tab w:val="num" w:pos="344"/>
        </w:tabs>
        <w:spacing w:before="237" w:line="243" w:lineRule="exact"/>
        <w:ind w:left="344" w:right="-200" w:hanging="344"/>
        <w:jc w:val="both"/>
      </w:pPr>
      <w:r>
        <w:rPr>
          <w:rFonts w:ascii="Tahoma" w:eastAsia="Tahoma" w:hAnsi="Tahoma" w:cs="Tahoma"/>
          <w:color w:val="990000"/>
          <w:sz w:val="20"/>
        </w:rPr>
        <w:t xml:space="preserve">Match every stage of the software Development Life cycle with the Testing </w:t>
      </w:r>
      <w:r>
        <w:rPr>
          <w:rFonts w:ascii="Tahoma" w:eastAsia="Tahoma" w:hAnsi="Tahoma" w:cs="Tahoma"/>
          <w:color w:val="990000"/>
          <w:sz w:val="20"/>
        </w:rPr>
        <w:t xml:space="preserve">Life cycle: </w:t>
      </w:r>
    </w:p>
    <w:p w14:paraId="593EF565" w14:textId="77777777" w:rsidR="00FE51B4" w:rsidRDefault="009A2ACB">
      <w:pPr>
        <w:numPr>
          <w:ilvl w:val="0"/>
          <w:numId w:val="39"/>
        </w:numPr>
        <w:tabs>
          <w:tab w:val="clear" w:pos="344"/>
          <w:tab w:val="num" w:pos="173"/>
        </w:tabs>
        <w:spacing w:before="2" w:line="243" w:lineRule="exact"/>
        <w:ind w:left="173" w:right="-200" w:hanging="173"/>
        <w:jc w:val="both"/>
      </w:pPr>
      <w:r>
        <w:rPr>
          <w:rFonts w:ascii="Tahoma" w:eastAsia="Tahoma" w:hAnsi="Tahoma" w:cs="Tahoma"/>
          <w:color w:val="990000"/>
          <w:sz w:val="20"/>
        </w:rPr>
        <w:t xml:space="preserve">Hi-level design a Unit tests </w:t>
      </w:r>
    </w:p>
    <w:p w14:paraId="5F59180E" w14:textId="77777777" w:rsidR="00FE51B4" w:rsidRDefault="009A2ACB">
      <w:pPr>
        <w:numPr>
          <w:ilvl w:val="1"/>
          <w:numId w:val="39"/>
        </w:numPr>
        <w:tabs>
          <w:tab w:val="clear" w:pos="792"/>
          <w:tab w:val="num" w:pos="220"/>
        </w:tabs>
        <w:spacing w:line="243" w:lineRule="exact"/>
        <w:ind w:left="220" w:right="-200" w:hanging="220"/>
        <w:jc w:val="both"/>
      </w:pPr>
      <w:r>
        <w:rPr>
          <w:rFonts w:ascii="Tahoma" w:eastAsia="Tahoma" w:hAnsi="Tahoma" w:cs="Tahoma"/>
          <w:color w:val="990000"/>
          <w:sz w:val="20"/>
        </w:rPr>
        <w:t xml:space="preserve">Code b Acceptance tests </w:t>
      </w:r>
    </w:p>
    <w:p w14:paraId="77FCAE4B" w14:textId="77777777" w:rsidR="00FE51B4" w:rsidRDefault="009A2ACB">
      <w:pPr>
        <w:numPr>
          <w:ilvl w:val="1"/>
          <w:numId w:val="39"/>
        </w:numPr>
        <w:tabs>
          <w:tab w:val="clear" w:pos="792"/>
          <w:tab w:val="num" w:pos="220"/>
        </w:tabs>
        <w:spacing w:line="243" w:lineRule="exact"/>
        <w:ind w:left="220" w:right="-200" w:hanging="220"/>
        <w:jc w:val="both"/>
      </w:pPr>
      <w:r>
        <w:rPr>
          <w:rFonts w:ascii="Tahoma" w:eastAsia="Tahoma" w:hAnsi="Tahoma" w:cs="Tahoma"/>
          <w:color w:val="990000"/>
          <w:sz w:val="20"/>
        </w:rPr>
        <w:t xml:space="preserve">Low-level design c System tests </w:t>
      </w:r>
    </w:p>
    <w:p w14:paraId="33B771F3" w14:textId="77777777" w:rsidR="00FE51B4" w:rsidRDefault="009A2ACB">
      <w:pPr>
        <w:numPr>
          <w:ilvl w:val="1"/>
          <w:numId w:val="39"/>
        </w:numPr>
        <w:tabs>
          <w:tab w:val="clear" w:pos="792"/>
          <w:tab w:val="num" w:pos="220"/>
        </w:tabs>
        <w:spacing w:before="2" w:line="243" w:lineRule="exact"/>
        <w:ind w:left="220" w:right="-200" w:hanging="220"/>
        <w:jc w:val="both"/>
      </w:pPr>
      <w:r>
        <w:rPr>
          <w:rFonts w:ascii="Tahoma" w:eastAsia="Tahoma" w:hAnsi="Tahoma" w:cs="Tahoma"/>
          <w:color w:val="990000"/>
          <w:sz w:val="20"/>
        </w:rPr>
        <w:t xml:space="preserve">Business requirements d Integration tests </w:t>
      </w:r>
    </w:p>
    <w:p w14:paraId="1F9B571D" w14:textId="77777777" w:rsidR="00FE51B4" w:rsidRDefault="009A2ACB">
      <w:pPr>
        <w:numPr>
          <w:ilvl w:val="0"/>
          <w:numId w:val="40"/>
        </w:numPr>
        <w:tabs>
          <w:tab w:val="clear" w:pos="230"/>
          <w:tab w:val="num" w:pos="246"/>
        </w:tabs>
        <w:spacing w:line="243" w:lineRule="exact"/>
        <w:ind w:left="246" w:right="-200" w:hanging="246"/>
        <w:jc w:val="both"/>
      </w:pPr>
      <w:r>
        <w:rPr>
          <w:rFonts w:ascii="Tahoma" w:eastAsia="Tahoma" w:hAnsi="Tahoma" w:cs="Tahoma"/>
          <w:color w:val="000000"/>
          <w:sz w:val="20"/>
        </w:rPr>
        <w:t xml:space="preserve">i-d , ii-a , iii-c , iv-b </w:t>
      </w:r>
    </w:p>
    <w:p w14:paraId="2569B33A" w14:textId="77777777" w:rsidR="00FE51B4" w:rsidRDefault="009A2ACB">
      <w:pPr>
        <w:numPr>
          <w:ilvl w:val="0"/>
          <w:numId w:val="40"/>
        </w:numPr>
        <w:tabs>
          <w:tab w:val="clear" w:pos="230"/>
          <w:tab w:val="num" w:pos="246"/>
        </w:tabs>
        <w:spacing w:line="243" w:lineRule="exact"/>
        <w:ind w:left="246" w:right="-200" w:hanging="246"/>
        <w:jc w:val="both"/>
      </w:pPr>
      <w:r>
        <w:rPr>
          <w:rFonts w:ascii="Tahoma" w:eastAsia="Tahoma" w:hAnsi="Tahoma" w:cs="Tahoma"/>
          <w:color w:val="000000"/>
          <w:sz w:val="20"/>
        </w:rPr>
        <w:t xml:space="preserve">i-c , </w:t>
      </w:r>
      <w:r>
        <w:rPr>
          <w:rFonts w:ascii="Tahoma" w:eastAsia="Tahoma" w:hAnsi="Tahoma" w:cs="Tahoma"/>
          <w:color w:val="000000"/>
          <w:spacing w:val="1"/>
          <w:sz w:val="20"/>
        </w:rPr>
        <w:t>ii-d</w:t>
      </w:r>
      <w:r>
        <w:rPr>
          <w:rFonts w:ascii="Tahoma" w:eastAsia="Tahoma" w:hAnsi="Tahoma" w:cs="Tahoma"/>
          <w:color w:val="000000"/>
          <w:sz w:val="20"/>
        </w:rPr>
        <w:t xml:space="preserve"> , iii-a , iv-b </w:t>
      </w:r>
    </w:p>
    <w:p w14:paraId="630D7AAE" w14:textId="77777777" w:rsidR="00FE51B4" w:rsidRDefault="009A2ACB">
      <w:pPr>
        <w:numPr>
          <w:ilvl w:val="0"/>
          <w:numId w:val="40"/>
        </w:numPr>
        <w:tabs>
          <w:tab w:val="clear" w:pos="230"/>
          <w:tab w:val="num" w:pos="246"/>
        </w:tabs>
        <w:spacing w:line="243" w:lineRule="exact"/>
        <w:ind w:left="246" w:right="-200" w:hanging="246"/>
        <w:jc w:val="both"/>
      </w:pPr>
      <w:r>
        <w:rPr>
          <w:rFonts w:ascii="Tahoma" w:eastAsia="Tahoma" w:hAnsi="Tahoma" w:cs="Tahoma"/>
          <w:color w:val="000000"/>
          <w:sz w:val="20"/>
        </w:rPr>
        <w:t xml:space="preserve">i-b , </w:t>
      </w:r>
      <w:r>
        <w:rPr>
          <w:rFonts w:ascii="Tahoma" w:eastAsia="Tahoma" w:hAnsi="Tahoma" w:cs="Tahoma"/>
          <w:color w:val="000000"/>
          <w:spacing w:val="1"/>
          <w:sz w:val="20"/>
        </w:rPr>
        <w:t>ii-a</w:t>
      </w:r>
      <w:r>
        <w:rPr>
          <w:rFonts w:ascii="Tahoma" w:eastAsia="Tahoma" w:hAnsi="Tahoma" w:cs="Tahoma"/>
          <w:color w:val="000000"/>
          <w:sz w:val="20"/>
        </w:rPr>
        <w:t xml:space="preserve"> , iii-d , iv-c </w:t>
      </w:r>
    </w:p>
    <w:p w14:paraId="17285169" w14:textId="77777777" w:rsidR="00FE51B4" w:rsidRDefault="009A2ACB">
      <w:pPr>
        <w:numPr>
          <w:ilvl w:val="0"/>
          <w:numId w:val="40"/>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i-c , </w:t>
      </w:r>
      <w:r>
        <w:rPr>
          <w:rFonts w:ascii="Tahoma" w:eastAsia="Tahoma" w:hAnsi="Tahoma" w:cs="Tahoma"/>
          <w:color w:val="000000"/>
          <w:spacing w:val="1"/>
          <w:sz w:val="20"/>
        </w:rPr>
        <w:t>ii-a</w:t>
      </w:r>
      <w:r>
        <w:rPr>
          <w:rFonts w:ascii="Tahoma" w:eastAsia="Tahoma" w:hAnsi="Tahoma" w:cs="Tahoma"/>
          <w:color w:val="000000"/>
          <w:sz w:val="20"/>
        </w:rPr>
        <w:t xml:space="preserve"> , iii-d , iv-b </w:t>
      </w:r>
    </w:p>
    <w:p w14:paraId="00C7E7B7" w14:textId="77777777" w:rsidR="00FE51B4" w:rsidRDefault="009A2ACB">
      <w:pPr>
        <w:numPr>
          <w:ilvl w:val="0"/>
          <w:numId w:val="41"/>
        </w:numPr>
        <w:spacing w:before="237" w:after="2" w:line="243" w:lineRule="exact"/>
        <w:ind w:left="344" w:right="-200" w:hanging="344"/>
        <w:jc w:val="both"/>
      </w:pPr>
      <w:r>
        <w:rPr>
          <w:rFonts w:ascii="Tahoma" w:eastAsia="Tahoma" w:hAnsi="Tahoma" w:cs="Tahoma"/>
          <w:color w:val="990000"/>
          <w:sz w:val="20"/>
        </w:rPr>
        <w:t>Which of the following is not phase of the Fundamental Test Process?</w:t>
      </w:r>
      <w:r>
        <w:rPr>
          <w:rFonts w:ascii="Tahoma" w:eastAsia="Tahoma" w:hAnsi="Tahoma" w:cs="Tahoma"/>
          <w:sz w:val="20"/>
        </w:rPr>
        <w:t xml:space="preserve"> </w:t>
      </w:r>
    </w:p>
    <w:p w14:paraId="1010FE4C"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Test Planning and Control </w:t>
      </w:r>
    </w:p>
    <w:p w14:paraId="76F86088"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Test implementation and Execution </w:t>
      </w:r>
    </w:p>
    <w:p w14:paraId="319C2C38"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Requirement Analysis </w:t>
      </w:r>
    </w:p>
    <w:p w14:paraId="4F59244E" w14:textId="77777777" w:rsidR="00FE51B4" w:rsidRDefault="009A2ACB">
      <w:pPr>
        <w:numPr>
          <w:ilvl w:val="0"/>
          <w:numId w:val="4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Evaluating Exit criteria and reporting </w:t>
      </w:r>
    </w:p>
    <w:p w14:paraId="29D29483" w14:textId="77777777" w:rsidR="00FE51B4" w:rsidRDefault="009A2ACB">
      <w:pPr>
        <w:numPr>
          <w:ilvl w:val="0"/>
          <w:numId w:val="43"/>
        </w:numPr>
        <w:spacing w:before="237" w:line="243" w:lineRule="exact"/>
        <w:ind w:left="344" w:right="-200" w:hanging="344"/>
        <w:jc w:val="both"/>
      </w:pPr>
      <w:r>
        <w:rPr>
          <w:rFonts w:ascii="Tahoma" w:eastAsia="Tahoma" w:hAnsi="Tahoma" w:cs="Tahoma"/>
          <w:color w:val="990000"/>
          <w:sz w:val="20"/>
        </w:rPr>
        <w:t xml:space="preserve">Which of the following techniques is NOT a </w:t>
      </w:r>
      <w:r>
        <w:rPr>
          <w:rFonts w:ascii="Tahoma" w:eastAsia="Tahoma" w:hAnsi="Tahoma" w:cs="Tahoma"/>
          <w:color w:val="990000"/>
          <w:sz w:val="20"/>
        </w:rPr>
        <w:t>black box technique?</w:t>
      </w:r>
      <w:r>
        <w:rPr>
          <w:rFonts w:ascii="Tahoma" w:eastAsia="Tahoma" w:hAnsi="Tahoma" w:cs="Tahoma"/>
          <w:sz w:val="20"/>
        </w:rPr>
        <w:t xml:space="preserve"> </w:t>
      </w:r>
    </w:p>
    <w:p w14:paraId="0E9826B5"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State transition testing </w:t>
      </w:r>
    </w:p>
    <w:p w14:paraId="7E119B4F" w14:textId="77777777" w:rsidR="00FE51B4" w:rsidRDefault="009A2ACB">
      <w:pPr>
        <w:numPr>
          <w:ilvl w:val="0"/>
          <w:numId w:val="4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LCSAJ (Linear Code Sequence and Jump) </w:t>
      </w:r>
    </w:p>
    <w:p w14:paraId="04801053"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syntax testing </w:t>
      </w:r>
    </w:p>
    <w:p w14:paraId="3FFF05E9"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boundary value analysis </w:t>
      </w:r>
    </w:p>
    <w:p w14:paraId="3592999B" w14:textId="77777777" w:rsidR="00FE51B4" w:rsidRDefault="009A2ACB">
      <w:pPr>
        <w:numPr>
          <w:ilvl w:val="0"/>
          <w:numId w:val="45"/>
        </w:numPr>
        <w:spacing w:before="242" w:line="243" w:lineRule="exact"/>
        <w:ind w:right="-200"/>
        <w:jc w:val="both"/>
      </w:pPr>
      <w:r>
        <w:rPr>
          <w:rFonts w:ascii="Tahoma" w:eastAsia="Tahoma" w:hAnsi="Tahoma" w:cs="Tahoma"/>
          <w:color w:val="990000"/>
          <w:sz w:val="20"/>
        </w:rPr>
        <w:t xml:space="preserve">Success Factors for a review include : </w:t>
      </w:r>
    </w:p>
    <w:p w14:paraId="541BA09B" w14:textId="77777777" w:rsidR="00FE51B4" w:rsidRDefault="009A2ACB">
      <w:pPr>
        <w:numPr>
          <w:ilvl w:val="0"/>
          <w:numId w:val="46"/>
        </w:numPr>
        <w:tabs>
          <w:tab w:val="clear" w:pos="230"/>
          <w:tab w:val="num" w:pos="173"/>
        </w:tabs>
        <w:spacing w:line="243" w:lineRule="exact"/>
        <w:ind w:left="173" w:right="-200" w:hanging="173"/>
        <w:jc w:val="both"/>
      </w:pPr>
      <w:r>
        <w:rPr>
          <w:rFonts w:ascii="Tahoma" w:eastAsia="Tahoma" w:hAnsi="Tahoma" w:cs="Tahoma"/>
          <w:color w:val="990000"/>
          <w:sz w:val="20"/>
        </w:rPr>
        <w:t xml:space="preserve">Each Review does not have a predefined objective </w:t>
      </w:r>
    </w:p>
    <w:p w14:paraId="42ED3738" w14:textId="77777777" w:rsidR="00FE51B4" w:rsidRDefault="009A2ACB">
      <w:pPr>
        <w:numPr>
          <w:ilvl w:val="1"/>
          <w:numId w:val="46"/>
        </w:numPr>
        <w:tabs>
          <w:tab w:val="clear" w:pos="792"/>
          <w:tab w:val="num" w:pos="220"/>
        </w:tabs>
        <w:spacing w:line="243" w:lineRule="exact"/>
        <w:ind w:left="220" w:right="-200" w:hanging="220"/>
        <w:jc w:val="both"/>
      </w:pPr>
      <w:r>
        <w:rPr>
          <w:rFonts w:ascii="Tahoma" w:eastAsia="Tahoma" w:hAnsi="Tahoma" w:cs="Tahoma"/>
          <w:color w:val="990000"/>
          <w:sz w:val="20"/>
        </w:rPr>
        <w:t xml:space="preserve">Defects found are welcomed and expressed objectively </w:t>
      </w:r>
    </w:p>
    <w:p w14:paraId="216C422D" w14:textId="77777777" w:rsidR="00FE51B4" w:rsidRDefault="009A2ACB">
      <w:pPr>
        <w:numPr>
          <w:ilvl w:val="1"/>
          <w:numId w:val="46"/>
        </w:numPr>
        <w:tabs>
          <w:tab w:val="clear" w:pos="792"/>
          <w:tab w:val="num" w:pos="220"/>
        </w:tabs>
        <w:spacing w:before="2" w:line="243" w:lineRule="exact"/>
        <w:ind w:left="220" w:right="-200" w:hanging="220"/>
        <w:jc w:val="both"/>
      </w:pPr>
      <w:r>
        <w:rPr>
          <w:rFonts w:ascii="Tahoma" w:eastAsia="Tahoma" w:hAnsi="Tahoma" w:cs="Tahoma"/>
          <w:color w:val="990000"/>
          <w:sz w:val="20"/>
        </w:rPr>
        <w:t xml:space="preserve">Management supports a good review process. </w:t>
      </w:r>
    </w:p>
    <w:p w14:paraId="5133823A" w14:textId="77777777" w:rsidR="00FE51B4" w:rsidRDefault="009A2ACB">
      <w:pPr>
        <w:numPr>
          <w:ilvl w:val="1"/>
          <w:numId w:val="46"/>
        </w:numPr>
        <w:tabs>
          <w:tab w:val="clear" w:pos="792"/>
          <w:tab w:val="num" w:pos="220"/>
        </w:tabs>
        <w:spacing w:line="243" w:lineRule="exact"/>
        <w:ind w:left="220" w:right="-200" w:hanging="220"/>
        <w:jc w:val="both"/>
      </w:pPr>
      <w:r>
        <w:rPr>
          <w:rFonts w:ascii="Tahoma" w:eastAsia="Tahoma" w:hAnsi="Tahoma" w:cs="Tahoma"/>
          <w:color w:val="990000"/>
          <w:sz w:val="20"/>
        </w:rPr>
        <w:t>There is an emphasis on learning and process improvement.</w:t>
      </w:r>
      <w:r>
        <w:rPr>
          <w:rFonts w:ascii="Tahoma" w:eastAsia="Tahoma" w:hAnsi="Tahoma" w:cs="Tahoma"/>
          <w:sz w:val="20"/>
        </w:rPr>
        <w:t xml:space="preserve"> </w:t>
      </w:r>
    </w:p>
    <w:p w14:paraId="4017C8A8"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ii,iii,iv are correct and i </w:t>
      </w:r>
      <w:r>
        <w:rPr>
          <w:rFonts w:ascii="Tahoma" w:eastAsia="Tahoma" w:hAnsi="Tahoma" w:cs="Tahoma"/>
          <w:color w:val="000000"/>
          <w:spacing w:val="2"/>
          <w:sz w:val="20"/>
        </w:rPr>
        <w:t>is</w:t>
      </w:r>
      <w:r>
        <w:rPr>
          <w:rFonts w:ascii="Tahoma" w:eastAsia="Tahoma" w:hAnsi="Tahoma" w:cs="Tahoma"/>
          <w:color w:val="000000"/>
          <w:sz w:val="20"/>
        </w:rPr>
        <w:t xml:space="preserve"> incorrect </w:t>
      </w:r>
    </w:p>
    <w:p w14:paraId="6B79A9D9" w14:textId="77777777" w:rsidR="00FE51B4" w:rsidRDefault="009A2ACB">
      <w:pPr>
        <w:numPr>
          <w:ilvl w:val="0"/>
          <w:numId w:val="4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iii , i , </w:t>
      </w:r>
      <w:r>
        <w:rPr>
          <w:rFonts w:ascii="Tahoma" w:eastAsia="Tahoma" w:hAnsi="Tahoma" w:cs="Tahoma"/>
          <w:color w:val="000000"/>
          <w:spacing w:val="2"/>
          <w:sz w:val="20"/>
        </w:rPr>
        <w:t>iv</w:t>
      </w:r>
      <w:r>
        <w:rPr>
          <w:rFonts w:ascii="Tahoma" w:eastAsia="Tahoma" w:hAnsi="Tahoma" w:cs="Tahoma"/>
          <w:color w:val="000000"/>
          <w:sz w:val="20"/>
        </w:rPr>
        <w:t xml:space="preserve"> is correct and ii is incorrect </w:t>
      </w:r>
    </w:p>
    <w:p w14:paraId="3575DB59"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i , iii , iv , </w:t>
      </w:r>
      <w:r>
        <w:rPr>
          <w:rFonts w:ascii="Tahoma" w:eastAsia="Tahoma" w:hAnsi="Tahoma" w:cs="Tahoma"/>
          <w:color w:val="000000"/>
          <w:spacing w:val="2"/>
          <w:sz w:val="20"/>
        </w:rPr>
        <w:t>ii</w:t>
      </w:r>
      <w:r>
        <w:rPr>
          <w:rFonts w:ascii="Tahoma" w:eastAsia="Tahoma" w:hAnsi="Tahoma" w:cs="Tahoma"/>
          <w:color w:val="000000"/>
          <w:sz w:val="20"/>
        </w:rPr>
        <w:t xml:space="preserve"> is in correct </w:t>
      </w:r>
    </w:p>
    <w:p w14:paraId="056CC65E"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ii is correct </w:t>
      </w:r>
    </w:p>
    <w:p w14:paraId="3902C03E" w14:textId="77777777" w:rsidR="00FE51B4" w:rsidRDefault="009A2ACB">
      <w:pPr>
        <w:numPr>
          <w:ilvl w:val="0"/>
          <w:numId w:val="48"/>
        </w:numPr>
        <w:tabs>
          <w:tab w:val="clear" w:pos="230"/>
          <w:tab w:val="num" w:pos="344"/>
        </w:tabs>
        <w:spacing w:before="242" w:line="243" w:lineRule="exact"/>
        <w:ind w:left="344" w:right="-200" w:hanging="344"/>
        <w:jc w:val="both"/>
      </w:pPr>
      <w:r>
        <w:rPr>
          <w:rFonts w:ascii="Tahoma" w:eastAsia="Tahoma" w:hAnsi="Tahoma" w:cs="Tahoma"/>
          <w:color w:val="990000"/>
          <w:sz w:val="20"/>
        </w:rPr>
        <w:t xml:space="preserve">Defects discovered by static analysis tools include : </w:t>
      </w:r>
    </w:p>
    <w:p w14:paraId="3995D7ED" w14:textId="77777777" w:rsidR="00FE51B4" w:rsidRDefault="009A2ACB">
      <w:pPr>
        <w:spacing w:line="243" w:lineRule="exact"/>
        <w:ind w:right="-200"/>
        <w:jc w:val="both"/>
      </w:pPr>
      <w:r>
        <w:rPr>
          <w:rFonts w:ascii="Tahoma" w:eastAsia="Tahoma" w:hAnsi="Tahoma" w:cs="Tahoma"/>
          <w:color w:val="990000"/>
          <w:sz w:val="20"/>
        </w:rPr>
        <w:lastRenderedPageBreak/>
        <w:t xml:space="preserve">i. Variables that are never used. </w:t>
      </w:r>
    </w:p>
    <w:p w14:paraId="44896AED" w14:textId="77777777" w:rsidR="00FE51B4" w:rsidRDefault="009A2ACB">
      <w:pPr>
        <w:numPr>
          <w:ilvl w:val="0"/>
          <w:numId w:val="49"/>
        </w:numPr>
        <w:tabs>
          <w:tab w:val="clear" w:pos="235"/>
          <w:tab w:val="num" w:pos="220"/>
        </w:tabs>
        <w:spacing w:before="27" w:line="243" w:lineRule="exact"/>
        <w:ind w:left="220" w:right="-200" w:hanging="220"/>
        <w:jc w:val="both"/>
      </w:pPr>
      <w:r>
        <w:rPr>
          <w:rFonts w:ascii="Tahoma" w:eastAsia="Tahoma" w:hAnsi="Tahoma" w:cs="Tahoma"/>
          <w:color w:val="990000"/>
          <w:sz w:val="20"/>
        </w:rPr>
        <w:t xml:space="preserve">Security vulnerabilities. </w:t>
      </w:r>
    </w:p>
    <w:p w14:paraId="66D7D90B" w14:textId="77777777" w:rsidR="00FE51B4" w:rsidRDefault="009A2ACB">
      <w:pPr>
        <w:numPr>
          <w:ilvl w:val="0"/>
          <w:numId w:val="49"/>
        </w:numPr>
        <w:tabs>
          <w:tab w:val="clear" w:pos="235"/>
          <w:tab w:val="num" w:pos="220"/>
        </w:tabs>
        <w:spacing w:line="243" w:lineRule="exact"/>
        <w:ind w:left="220" w:right="-200" w:hanging="220"/>
        <w:jc w:val="both"/>
      </w:pPr>
      <w:r>
        <w:rPr>
          <w:rFonts w:ascii="Tahoma" w:eastAsia="Tahoma" w:hAnsi="Tahoma" w:cs="Tahoma"/>
          <w:color w:val="990000"/>
          <w:sz w:val="20"/>
        </w:rPr>
        <w:t xml:space="preserve">Programming Standard Violations </w:t>
      </w:r>
    </w:p>
    <w:p w14:paraId="01AE57C3" w14:textId="77777777" w:rsidR="00FE51B4" w:rsidRDefault="009A2ACB">
      <w:pPr>
        <w:numPr>
          <w:ilvl w:val="0"/>
          <w:numId w:val="49"/>
        </w:numPr>
        <w:tabs>
          <w:tab w:val="clear" w:pos="235"/>
          <w:tab w:val="num" w:pos="220"/>
        </w:tabs>
        <w:spacing w:before="2" w:line="243" w:lineRule="exact"/>
        <w:ind w:left="220" w:right="-200" w:hanging="220"/>
        <w:jc w:val="both"/>
      </w:pPr>
      <w:r>
        <w:rPr>
          <w:rFonts w:ascii="Tahoma" w:eastAsia="Tahoma" w:hAnsi="Tahoma" w:cs="Tahoma"/>
          <w:color w:val="990000"/>
          <w:sz w:val="20"/>
        </w:rPr>
        <w:t xml:space="preserve">Uncalled functions and procedures </w:t>
      </w:r>
    </w:p>
    <w:p w14:paraId="18698260" w14:textId="77777777" w:rsidR="00FE51B4" w:rsidRDefault="009A2ACB">
      <w:pPr>
        <w:numPr>
          <w:ilvl w:val="0"/>
          <w:numId w:val="50"/>
        </w:numPr>
        <w:tabs>
          <w:tab w:val="clear" w:pos="344"/>
          <w:tab w:val="num" w:pos="246"/>
        </w:tabs>
        <w:spacing w:line="243" w:lineRule="exact"/>
        <w:ind w:left="246" w:right="-200" w:hanging="246"/>
        <w:jc w:val="both"/>
      </w:pPr>
      <w:r>
        <w:rPr>
          <w:rFonts w:ascii="Tahoma" w:eastAsia="Tahoma" w:hAnsi="Tahoma" w:cs="Tahoma"/>
          <w:color w:val="000000"/>
          <w:sz w:val="20"/>
        </w:rPr>
        <w:t xml:space="preserve">i , ii,iii,iv is correct </w:t>
      </w:r>
    </w:p>
    <w:p w14:paraId="22BB48A3" w14:textId="77777777" w:rsidR="00FE51B4" w:rsidRDefault="009A2ACB">
      <w:pPr>
        <w:numPr>
          <w:ilvl w:val="0"/>
          <w:numId w:val="50"/>
        </w:numPr>
        <w:tabs>
          <w:tab w:val="clear" w:pos="344"/>
          <w:tab w:val="num" w:pos="246"/>
        </w:tabs>
        <w:spacing w:line="243" w:lineRule="exact"/>
        <w:ind w:left="246" w:right="-200" w:hanging="246"/>
        <w:jc w:val="both"/>
      </w:pPr>
      <w:r>
        <w:rPr>
          <w:rFonts w:ascii="Tahoma" w:eastAsia="Tahoma" w:hAnsi="Tahoma" w:cs="Tahoma"/>
          <w:color w:val="000000"/>
          <w:sz w:val="20"/>
        </w:rPr>
        <w:t xml:space="preserve">iii ,is correct I,ii,iv are incorrect. </w:t>
      </w:r>
    </w:p>
    <w:p w14:paraId="05DE62B2" w14:textId="77777777" w:rsidR="00FE51B4" w:rsidRDefault="009A2ACB">
      <w:pPr>
        <w:numPr>
          <w:ilvl w:val="0"/>
          <w:numId w:val="50"/>
        </w:numPr>
        <w:tabs>
          <w:tab w:val="clear" w:pos="344"/>
          <w:tab w:val="num" w:pos="246"/>
        </w:tabs>
        <w:spacing w:line="243" w:lineRule="exact"/>
        <w:ind w:left="246" w:right="-200" w:hanging="246"/>
        <w:jc w:val="both"/>
      </w:pPr>
      <w:r>
        <w:rPr>
          <w:rFonts w:ascii="Tahoma" w:eastAsia="Tahoma" w:hAnsi="Tahoma" w:cs="Tahoma"/>
          <w:color w:val="000000"/>
          <w:sz w:val="20"/>
        </w:rPr>
        <w:t xml:space="preserve">i ,ii, iii and iv are incorrect </w:t>
      </w:r>
    </w:p>
    <w:p w14:paraId="3F7CF319" w14:textId="77777777" w:rsidR="00FE51B4" w:rsidRDefault="009A2ACB">
      <w:pPr>
        <w:numPr>
          <w:ilvl w:val="0"/>
          <w:numId w:val="50"/>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iv, ii is correct </w:t>
      </w:r>
    </w:p>
    <w:p w14:paraId="3786D4E8" w14:textId="77777777" w:rsidR="00FE51B4" w:rsidRDefault="009A2ACB">
      <w:pPr>
        <w:numPr>
          <w:ilvl w:val="0"/>
          <w:numId w:val="51"/>
        </w:numPr>
        <w:tabs>
          <w:tab w:val="clear" w:pos="230"/>
          <w:tab w:val="num" w:pos="341"/>
        </w:tabs>
        <w:spacing w:before="237" w:after="2" w:line="243" w:lineRule="exact"/>
        <w:ind w:left="341" w:right="-200" w:hanging="341"/>
        <w:jc w:val="both"/>
      </w:pPr>
      <w:r>
        <w:rPr>
          <w:rFonts w:ascii="Tahoma" w:eastAsia="Tahoma" w:hAnsi="Tahoma" w:cs="Tahoma"/>
          <w:color w:val="990000"/>
          <w:spacing w:val="1"/>
          <w:sz w:val="20"/>
        </w:rPr>
        <w:t>Test</w:t>
      </w:r>
      <w:r>
        <w:rPr>
          <w:rFonts w:ascii="Tahoma" w:eastAsia="Tahoma" w:hAnsi="Tahoma" w:cs="Tahoma"/>
          <w:color w:val="990000"/>
          <w:sz w:val="20"/>
        </w:rPr>
        <w:t xml:space="preserve"> Conditions are derived from :-</w:t>
      </w:r>
      <w:r>
        <w:rPr>
          <w:rFonts w:ascii="Tahoma" w:eastAsia="Tahoma" w:hAnsi="Tahoma" w:cs="Tahoma"/>
          <w:sz w:val="20"/>
        </w:rPr>
        <w:t xml:space="preserve"> </w:t>
      </w:r>
    </w:p>
    <w:p w14:paraId="4AA2A56B"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Specifications </w:t>
      </w:r>
    </w:p>
    <w:p w14:paraId="5CB0CB3E"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Test Cases </w:t>
      </w:r>
    </w:p>
    <w:p w14:paraId="0571ED68"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pacing w:val="1"/>
          <w:sz w:val="20"/>
        </w:rPr>
        <w:t>Test</w:t>
      </w:r>
      <w:r>
        <w:rPr>
          <w:rFonts w:ascii="Tahoma" w:eastAsia="Tahoma" w:hAnsi="Tahoma" w:cs="Tahoma"/>
          <w:color w:val="000000"/>
          <w:sz w:val="20"/>
        </w:rPr>
        <w:t xml:space="preserve"> Data </w:t>
      </w:r>
    </w:p>
    <w:p w14:paraId="7EAD6720" w14:textId="77777777" w:rsidR="00FE51B4" w:rsidRDefault="009A2ACB">
      <w:pPr>
        <w:numPr>
          <w:ilvl w:val="0"/>
          <w:numId w:val="52"/>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Test Design </w:t>
      </w:r>
    </w:p>
    <w:p w14:paraId="5D5A273E" w14:textId="77777777" w:rsidR="00FE51B4" w:rsidRDefault="009A2ACB">
      <w:pPr>
        <w:numPr>
          <w:ilvl w:val="0"/>
          <w:numId w:val="53"/>
        </w:numPr>
        <w:tabs>
          <w:tab w:val="clear" w:pos="230"/>
          <w:tab w:val="num" w:pos="344"/>
        </w:tabs>
        <w:spacing w:before="237" w:line="243" w:lineRule="exact"/>
        <w:ind w:left="344" w:right="-200" w:hanging="344"/>
        <w:jc w:val="both"/>
      </w:pPr>
      <w:r>
        <w:rPr>
          <w:rFonts w:ascii="Tahoma" w:eastAsia="Tahoma" w:hAnsi="Tahoma" w:cs="Tahoma"/>
          <w:color w:val="990000"/>
          <w:sz w:val="20"/>
        </w:rPr>
        <w:t xml:space="preserve">Which of </w:t>
      </w:r>
      <w:r>
        <w:rPr>
          <w:rFonts w:ascii="Tahoma" w:eastAsia="Tahoma" w:hAnsi="Tahoma" w:cs="Tahoma"/>
          <w:color w:val="990000"/>
          <w:sz w:val="20"/>
        </w:rPr>
        <w:t>the following is true about White and Black Box Testing Technique:-</w:t>
      </w:r>
      <w:r>
        <w:rPr>
          <w:rFonts w:ascii="Tahoma" w:eastAsia="Tahoma" w:hAnsi="Tahoma" w:cs="Tahoma"/>
          <w:sz w:val="20"/>
        </w:rPr>
        <w:t xml:space="preserve"> </w:t>
      </w:r>
    </w:p>
    <w:p w14:paraId="66A04FA9"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Equivalance partitioning, Decision Table and Control flow are White box Testing Techniques. </w:t>
      </w:r>
    </w:p>
    <w:p w14:paraId="2F1CF3F1" w14:textId="77777777" w:rsidR="00FE51B4" w:rsidRDefault="009A2ACB">
      <w:pPr>
        <w:numPr>
          <w:ilvl w:val="0"/>
          <w:numId w:val="54"/>
        </w:numPr>
        <w:tabs>
          <w:tab w:val="clear" w:pos="344"/>
          <w:tab w:val="num" w:pos="246"/>
        </w:tabs>
        <w:spacing w:before="2" w:line="243" w:lineRule="exact"/>
        <w:ind w:left="246" w:right="-200" w:hanging="246"/>
        <w:jc w:val="both"/>
      </w:pPr>
      <w:r>
        <w:rPr>
          <w:rFonts w:ascii="Tahoma" w:eastAsia="Tahoma" w:hAnsi="Tahoma" w:cs="Tahoma"/>
          <w:color w:val="000000"/>
          <w:sz w:val="20"/>
        </w:rPr>
        <w:t>Equivalence partitioning , Boundary Value Analysis , Data Flow are Black Box Testing Technique</w:t>
      </w:r>
      <w:r>
        <w:rPr>
          <w:rFonts w:ascii="Tahoma" w:eastAsia="Tahoma" w:hAnsi="Tahoma" w:cs="Tahoma"/>
          <w:color w:val="000000"/>
          <w:sz w:val="20"/>
        </w:rPr>
        <w:t xml:space="preserve">s. </w:t>
      </w:r>
    </w:p>
    <w:p w14:paraId="04C72D76"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Equivalence partitioning , State Transition , Use Case Testing are black box Testing Techniques. </w:t>
      </w:r>
    </w:p>
    <w:p w14:paraId="6827B13A" w14:textId="77777777" w:rsidR="00FE51B4" w:rsidRDefault="009A2ACB">
      <w:pPr>
        <w:numPr>
          <w:ilvl w:val="0"/>
          <w:numId w:val="54"/>
        </w:numPr>
        <w:tabs>
          <w:tab w:val="clear" w:pos="344"/>
          <w:tab w:val="num" w:pos="246"/>
        </w:tabs>
        <w:spacing w:line="243" w:lineRule="exact"/>
        <w:ind w:left="246" w:right="451" w:hanging="246"/>
      </w:pPr>
      <w:r>
        <w:rPr>
          <w:rFonts w:ascii="Tahoma" w:eastAsia="Tahoma" w:hAnsi="Tahoma" w:cs="Tahoma"/>
          <w:color w:val="000000"/>
          <w:sz w:val="20"/>
        </w:rPr>
        <w:t xml:space="preserve">Equivalence Partioning , State Transition , Use Case Testing and Decision Table are White Box Testing Techniques. </w:t>
      </w:r>
    </w:p>
    <w:p w14:paraId="55C6E219" w14:textId="77777777" w:rsidR="00FE51B4" w:rsidRDefault="009A2ACB">
      <w:pPr>
        <w:numPr>
          <w:ilvl w:val="0"/>
          <w:numId w:val="55"/>
        </w:numPr>
        <w:tabs>
          <w:tab w:val="clear" w:pos="230"/>
          <w:tab w:val="num" w:pos="344"/>
        </w:tabs>
        <w:spacing w:before="236" w:line="243" w:lineRule="exact"/>
        <w:ind w:left="344" w:right="-200" w:hanging="344"/>
        <w:jc w:val="both"/>
      </w:pPr>
      <w:r>
        <w:rPr>
          <w:rFonts w:ascii="Tahoma" w:eastAsia="Tahoma" w:hAnsi="Tahoma" w:cs="Tahoma"/>
          <w:color w:val="990000"/>
          <w:sz w:val="20"/>
        </w:rPr>
        <w:t xml:space="preserve">Regression testing should be performed: </w:t>
      </w:r>
    </w:p>
    <w:p w14:paraId="49DCC5BA" w14:textId="77777777" w:rsidR="00FE51B4" w:rsidRDefault="009A2ACB">
      <w:pPr>
        <w:numPr>
          <w:ilvl w:val="0"/>
          <w:numId w:val="56"/>
        </w:numPr>
        <w:tabs>
          <w:tab w:val="clear" w:pos="344"/>
          <w:tab w:val="num" w:pos="173"/>
        </w:tabs>
        <w:spacing w:line="243" w:lineRule="exact"/>
        <w:ind w:left="173" w:right="-200" w:hanging="173"/>
        <w:jc w:val="both"/>
      </w:pPr>
      <w:r>
        <w:rPr>
          <w:rFonts w:ascii="Tahoma" w:eastAsia="Tahoma" w:hAnsi="Tahoma" w:cs="Tahoma"/>
          <w:color w:val="990000"/>
          <w:sz w:val="20"/>
        </w:rPr>
        <w:t xml:space="preserve">every week </w:t>
      </w:r>
    </w:p>
    <w:p w14:paraId="359A58F2" w14:textId="77777777" w:rsidR="00FE51B4" w:rsidRDefault="009A2ACB">
      <w:pPr>
        <w:numPr>
          <w:ilvl w:val="1"/>
          <w:numId w:val="56"/>
        </w:numPr>
        <w:tabs>
          <w:tab w:val="clear" w:pos="792"/>
          <w:tab w:val="num" w:pos="220"/>
        </w:tabs>
        <w:spacing w:before="2" w:line="243" w:lineRule="exact"/>
        <w:ind w:left="220" w:right="-200" w:hanging="220"/>
        <w:jc w:val="both"/>
      </w:pPr>
      <w:r>
        <w:rPr>
          <w:rFonts w:ascii="Tahoma" w:eastAsia="Tahoma" w:hAnsi="Tahoma" w:cs="Tahoma"/>
          <w:color w:val="990000"/>
          <w:sz w:val="20"/>
        </w:rPr>
        <w:t xml:space="preserve">after the software has changed </w:t>
      </w:r>
    </w:p>
    <w:p w14:paraId="7D5316B9" w14:textId="77777777" w:rsidR="00FE51B4" w:rsidRDefault="009A2ACB">
      <w:pPr>
        <w:numPr>
          <w:ilvl w:val="1"/>
          <w:numId w:val="56"/>
        </w:numPr>
        <w:tabs>
          <w:tab w:val="clear" w:pos="792"/>
          <w:tab w:val="num" w:pos="220"/>
        </w:tabs>
        <w:spacing w:line="243" w:lineRule="exact"/>
        <w:ind w:left="220" w:right="-200" w:hanging="220"/>
        <w:jc w:val="both"/>
      </w:pPr>
      <w:r>
        <w:rPr>
          <w:rFonts w:ascii="Tahoma" w:eastAsia="Tahoma" w:hAnsi="Tahoma" w:cs="Tahoma"/>
          <w:color w:val="990000"/>
          <w:sz w:val="20"/>
        </w:rPr>
        <w:t xml:space="preserve">as often as possible </w:t>
      </w:r>
    </w:p>
    <w:p w14:paraId="779BBD1A" w14:textId="77777777" w:rsidR="00FE51B4" w:rsidRDefault="009A2ACB">
      <w:pPr>
        <w:numPr>
          <w:ilvl w:val="1"/>
          <w:numId w:val="56"/>
        </w:numPr>
        <w:tabs>
          <w:tab w:val="clear" w:pos="792"/>
          <w:tab w:val="num" w:pos="220"/>
        </w:tabs>
        <w:spacing w:line="243" w:lineRule="exact"/>
        <w:ind w:left="220" w:right="-200" w:hanging="220"/>
        <w:jc w:val="both"/>
      </w:pPr>
      <w:r>
        <w:rPr>
          <w:rFonts w:ascii="Tahoma" w:eastAsia="Tahoma" w:hAnsi="Tahoma" w:cs="Tahoma"/>
          <w:color w:val="990000"/>
          <w:sz w:val="20"/>
        </w:rPr>
        <w:t xml:space="preserve">when the environment has changed </w:t>
      </w:r>
    </w:p>
    <w:p w14:paraId="2CB27F10" w14:textId="77777777" w:rsidR="00FE51B4" w:rsidRDefault="009A2ACB">
      <w:pPr>
        <w:numPr>
          <w:ilvl w:val="1"/>
          <w:numId w:val="56"/>
        </w:numPr>
        <w:tabs>
          <w:tab w:val="clear" w:pos="792"/>
          <w:tab w:val="num" w:pos="220"/>
        </w:tabs>
        <w:spacing w:before="2" w:line="243" w:lineRule="exact"/>
        <w:ind w:left="220" w:right="-200" w:hanging="220"/>
        <w:jc w:val="both"/>
      </w:pPr>
      <w:r>
        <w:rPr>
          <w:rFonts w:ascii="Tahoma" w:eastAsia="Tahoma" w:hAnsi="Tahoma" w:cs="Tahoma"/>
          <w:color w:val="990000"/>
          <w:sz w:val="20"/>
        </w:rPr>
        <w:t>when the project manager says</w:t>
      </w:r>
      <w:r>
        <w:rPr>
          <w:rFonts w:ascii="Tahoma" w:eastAsia="Tahoma" w:hAnsi="Tahoma" w:cs="Tahoma"/>
          <w:sz w:val="20"/>
        </w:rPr>
        <w:t xml:space="preserve"> </w:t>
      </w:r>
    </w:p>
    <w:p w14:paraId="56C162F3"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 &amp; ii are true, iii, </w:t>
      </w:r>
      <w:r>
        <w:rPr>
          <w:rFonts w:ascii="Tahoma" w:eastAsia="Tahoma" w:hAnsi="Tahoma" w:cs="Tahoma"/>
          <w:color w:val="000000"/>
          <w:spacing w:val="2"/>
          <w:sz w:val="20"/>
        </w:rPr>
        <w:t>iv</w:t>
      </w:r>
      <w:r>
        <w:rPr>
          <w:rFonts w:ascii="Tahoma" w:eastAsia="Tahoma" w:hAnsi="Tahoma" w:cs="Tahoma"/>
          <w:color w:val="000000"/>
          <w:sz w:val="20"/>
        </w:rPr>
        <w:t xml:space="preserve"> &amp; v are false </w:t>
      </w:r>
    </w:p>
    <w:p w14:paraId="53FDF1D2"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ii, iii &amp; iv are true, i &amp; v are false </w:t>
      </w:r>
    </w:p>
    <w:p w14:paraId="5032F48F"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ii &amp;</w:t>
      </w:r>
      <w:r>
        <w:rPr>
          <w:rFonts w:ascii="Tahoma" w:eastAsia="Tahoma" w:hAnsi="Tahoma" w:cs="Tahoma"/>
          <w:color w:val="000000"/>
          <w:sz w:val="20"/>
        </w:rPr>
        <w:t xml:space="preserve"> iv are true, i, iii &amp; v are false </w:t>
      </w:r>
    </w:p>
    <w:p w14:paraId="4DDCE1AC" w14:textId="77777777" w:rsidR="00FE51B4" w:rsidRDefault="009A2ACB">
      <w:pPr>
        <w:numPr>
          <w:ilvl w:val="0"/>
          <w:numId w:val="57"/>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ii is true, i, iii, iv &amp; v are false </w:t>
      </w:r>
    </w:p>
    <w:p w14:paraId="2DCA6784" w14:textId="77777777" w:rsidR="00FE51B4" w:rsidRDefault="009A2ACB">
      <w:pPr>
        <w:numPr>
          <w:ilvl w:val="0"/>
          <w:numId w:val="58"/>
        </w:numPr>
        <w:spacing w:before="237" w:after="2" w:line="243" w:lineRule="exact"/>
        <w:ind w:right="-200"/>
        <w:jc w:val="both"/>
      </w:pPr>
      <w:r>
        <w:rPr>
          <w:rFonts w:ascii="Tahoma" w:eastAsia="Tahoma" w:hAnsi="Tahoma" w:cs="Tahoma"/>
          <w:color w:val="990000"/>
          <w:sz w:val="20"/>
        </w:rPr>
        <w:t xml:space="preserve">Benefits of Independent Testing </w:t>
      </w:r>
    </w:p>
    <w:p w14:paraId="48F1F93C"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Independent testers are much more qualified than Developers </w:t>
      </w:r>
    </w:p>
    <w:p w14:paraId="05F35B2D"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Independent testers see other and different defects and are unbiased. </w:t>
      </w:r>
    </w:p>
    <w:p w14:paraId="63FD81CC"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Independent Testers cannot identify defects. </w:t>
      </w:r>
    </w:p>
    <w:p w14:paraId="0F694EA5" w14:textId="77777777" w:rsidR="00FE51B4" w:rsidRDefault="009A2ACB">
      <w:pPr>
        <w:numPr>
          <w:ilvl w:val="0"/>
          <w:numId w:val="59"/>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Independent Testers can test better than developers </w:t>
      </w:r>
    </w:p>
    <w:p w14:paraId="55FADA1F" w14:textId="77777777" w:rsidR="00FE51B4" w:rsidRDefault="009A2ACB">
      <w:pPr>
        <w:numPr>
          <w:ilvl w:val="0"/>
          <w:numId w:val="60"/>
        </w:numPr>
        <w:spacing w:before="237" w:line="239" w:lineRule="exact"/>
        <w:ind w:left="0" w:right="2164" w:firstLine="0"/>
      </w:pPr>
      <w:r>
        <w:rPr>
          <w:rFonts w:ascii="Tahoma" w:eastAsia="Tahoma" w:hAnsi="Tahoma" w:cs="Tahoma"/>
          <w:color w:val="990000"/>
          <w:sz w:val="20"/>
        </w:rPr>
        <w:t xml:space="preserve">Minimum Tests Required for Statement Coverage and Branch Coverage :- Read P </w:t>
      </w:r>
    </w:p>
    <w:p w14:paraId="138EAA5C" w14:textId="77777777" w:rsidR="00FE51B4" w:rsidRDefault="009A2ACB">
      <w:pPr>
        <w:spacing w:before="2" w:line="243" w:lineRule="exact"/>
        <w:ind w:right="-200"/>
        <w:jc w:val="both"/>
      </w:pPr>
      <w:r>
        <w:rPr>
          <w:rFonts w:ascii="Tahoma" w:eastAsia="Tahoma" w:hAnsi="Tahoma" w:cs="Tahoma"/>
          <w:color w:val="990000"/>
          <w:sz w:val="20"/>
        </w:rPr>
        <w:t xml:space="preserve">Read Q </w:t>
      </w:r>
    </w:p>
    <w:p w14:paraId="632A4FC1" w14:textId="77777777" w:rsidR="00FE51B4" w:rsidRDefault="009A2ACB">
      <w:pPr>
        <w:spacing w:line="243" w:lineRule="exact"/>
        <w:ind w:right="-200"/>
        <w:jc w:val="both"/>
      </w:pPr>
      <w:r>
        <w:rPr>
          <w:rFonts w:ascii="Tahoma" w:eastAsia="Tahoma" w:hAnsi="Tahoma" w:cs="Tahoma"/>
          <w:color w:val="990000"/>
          <w:sz w:val="20"/>
        </w:rPr>
        <w:t>I</w:t>
      </w:r>
      <w:r>
        <w:rPr>
          <w:rFonts w:ascii="Tahoma" w:eastAsia="Tahoma" w:hAnsi="Tahoma" w:cs="Tahoma"/>
          <w:color w:val="990000"/>
          <w:sz w:val="20"/>
        </w:rPr>
        <w:t xml:space="preserve">f p+q &gt; 100 then </w:t>
      </w:r>
    </w:p>
    <w:p w14:paraId="69429220" w14:textId="77777777" w:rsidR="00FE51B4" w:rsidRDefault="009A2ACB">
      <w:pPr>
        <w:spacing w:line="243" w:lineRule="exact"/>
        <w:ind w:right="-200"/>
        <w:jc w:val="both"/>
      </w:pPr>
      <w:r>
        <w:rPr>
          <w:rFonts w:ascii="Tahoma" w:eastAsia="Tahoma" w:hAnsi="Tahoma" w:cs="Tahoma"/>
          <w:color w:val="990000"/>
          <w:sz w:val="20"/>
        </w:rPr>
        <w:t xml:space="preserve">Print “Large” </w:t>
      </w:r>
    </w:p>
    <w:p w14:paraId="39ECCEDC" w14:textId="77777777" w:rsidR="00FE51B4" w:rsidRDefault="009A2ACB">
      <w:pPr>
        <w:spacing w:before="2" w:line="243" w:lineRule="exact"/>
        <w:ind w:right="-200"/>
        <w:jc w:val="both"/>
      </w:pPr>
      <w:r>
        <w:rPr>
          <w:rFonts w:ascii="Tahoma" w:eastAsia="Tahoma" w:hAnsi="Tahoma" w:cs="Tahoma"/>
          <w:color w:val="990000"/>
          <w:sz w:val="20"/>
        </w:rPr>
        <w:t xml:space="preserve">End if </w:t>
      </w:r>
    </w:p>
    <w:p w14:paraId="4CC8A3B7" w14:textId="77777777" w:rsidR="00FE51B4" w:rsidRDefault="009A2ACB">
      <w:pPr>
        <w:spacing w:line="243" w:lineRule="exact"/>
        <w:ind w:right="-200"/>
        <w:jc w:val="both"/>
      </w:pPr>
      <w:r>
        <w:rPr>
          <w:rFonts w:ascii="Tahoma" w:eastAsia="Tahoma" w:hAnsi="Tahoma" w:cs="Tahoma"/>
          <w:color w:val="990000"/>
          <w:sz w:val="20"/>
        </w:rPr>
        <w:t xml:space="preserve">If p &gt; 50 then </w:t>
      </w:r>
    </w:p>
    <w:p w14:paraId="483D7C7F" w14:textId="77777777" w:rsidR="00FE51B4" w:rsidRDefault="009A2ACB">
      <w:pPr>
        <w:spacing w:line="243" w:lineRule="exact"/>
        <w:ind w:right="-200"/>
        <w:jc w:val="both"/>
      </w:pPr>
      <w:r>
        <w:rPr>
          <w:rFonts w:ascii="Tahoma" w:eastAsia="Tahoma" w:hAnsi="Tahoma" w:cs="Tahoma"/>
          <w:color w:val="990000"/>
          <w:sz w:val="20"/>
        </w:rPr>
        <w:t xml:space="preserve">Print “pLarge” </w:t>
      </w:r>
    </w:p>
    <w:p w14:paraId="79DDE5E1" w14:textId="77777777" w:rsidR="00FE51B4" w:rsidRDefault="009A2ACB">
      <w:pPr>
        <w:spacing w:after="2" w:line="243" w:lineRule="exact"/>
        <w:ind w:right="-200"/>
        <w:jc w:val="both"/>
      </w:pPr>
      <w:r>
        <w:rPr>
          <w:rFonts w:ascii="Tahoma" w:eastAsia="Tahoma" w:hAnsi="Tahoma" w:cs="Tahoma"/>
          <w:color w:val="990000"/>
          <w:sz w:val="20"/>
        </w:rPr>
        <w:t xml:space="preserve">End if </w:t>
      </w:r>
    </w:p>
    <w:p w14:paraId="50C8EF75"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Statement coverage is 2, Branch Coverage is 2 </w:t>
      </w:r>
    </w:p>
    <w:p w14:paraId="47974C1F"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Statement coverage is 3 and branch coverage is 2 </w:t>
      </w:r>
    </w:p>
    <w:p w14:paraId="12501B54"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Statement coverage is 1 and branch coverage is 2 </w:t>
      </w:r>
    </w:p>
    <w:p w14:paraId="263525BB" w14:textId="77777777" w:rsidR="00FE51B4" w:rsidRDefault="009A2ACB">
      <w:pPr>
        <w:numPr>
          <w:ilvl w:val="0"/>
          <w:numId w:val="6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Statement Coverage is 4 and Branch coverage is 2 </w:t>
      </w:r>
    </w:p>
    <w:p w14:paraId="5FF543F5" w14:textId="77777777" w:rsidR="00FE51B4" w:rsidRDefault="009A2ACB">
      <w:pPr>
        <w:numPr>
          <w:ilvl w:val="0"/>
          <w:numId w:val="62"/>
        </w:numPr>
        <w:spacing w:before="235" w:line="244" w:lineRule="exact"/>
        <w:ind w:left="0" w:right="4204" w:firstLine="0"/>
      </w:pPr>
      <w:r>
        <w:rPr>
          <w:rFonts w:ascii="Tahoma" w:eastAsia="Tahoma" w:hAnsi="Tahoma" w:cs="Tahoma"/>
          <w:color w:val="990000"/>
          <w:sz w:val="20"/>
        </w:rPr>
        <w:t xml:space="preserve">Minimum Test Required for Statement Coverage :- Disc = 0 </w:t>
      </w:r>
    </w:p>
    <w:p w14:paraId="5F3D03B7" w14:textId="77777777" w:rsidR="00FE51B4" w:rsidRDefault="009A2ACB">
      <w:pPr>
        <w:spacing w:before="1" w:line="243" w:lineRule="exact"/>
        <w:ind w:right="-200"/>
        <w:jc w:val="both"/>
      </w:pPr>
      <w:r>
        <w:rPr>
          <w:rFonts w:ascii="Tahoma" w:eastAsia="Tahoma" w:hAnsi="Tahoma" w:cs="Tahoma"/>
          <w:color w:val="990000"/>
          <w:sz w:val="20"/>
        </w:rPr>
        <w:lastRenderedPageBreak/>
        <w:t xml:space="preserve">Order-qty = 0 </w:t>
      </w:r>
    </w:p>
    <w:p w14:paraId="42C46B08" w14:textId="77777777" w:rsidR="00FE51B4" w:rsidRDefault="009A2ACB">
      <w:pPr>
        <w:spacing w:line="243" w:lineRule="exact"/>
        <w:ind w:right="-200"/>
        <w:jc w:val="both"/>
      </w:pPr>
      <w:r>
        <w:rPr>
          <w:rFonts w:ascii="Tahoma" w:eastAsia="Tahoma" w:hAnsi="Tahoma" w:cs="Tahoma"/>
          <w:color w:val="990000"/>
          <w:sz w:val="20"/>
        </w:rPr>
        <w:t xml:space="preserve">Read Order-qty </w:t>
      </w:r>
    </w:p>
    <w:p w14:paraId="044AECCC" w14:textId="77777777" w:rsidR="00FE51B4" w:rsidRDefault="009A2ACB">
      <w:pPr>
        <w:spacing w:before="28" w:line="239" w:lineRule="exact"/>
        <w:ind w:right="6928"/>
      </w:pPr>
      <w:r>
        <w:rPr>
          <w:rFonts w:ascii="Tahoma" w:eastAsia="Tahoma" w:hAnsi="Tahoma" w:cs="Tahoma"/>
          <w:color w:val="990000"/>
          <w:sz w:val="20"/>
        </w:rPr>
        <w:t xml:space="preserve">If Order-qty &gt;=20 then Disc = 0.05 </w:t>
      </w:r>
    </w:p>
    <w:p w14:paraId="496B0E3F" w14:textId="77777777" w:rsidR="00FE51B4" w:rsidRDefault="009A2ACB">
      <w:pPr>
        <w:spacing w:before="2" w:line="239" w:lineRule="exact"/>
        <w:ind w:right="6818"/>
      </w:pPr>
      <w:r>
        <w:rPr>
          <w:rFonts w:ascii="Tahoma" w:eastAsia="Tahoma" w:hAnsi="Tahoma" w:cs="Tahoma"/>
          <w:color w:val="990000"/>
          <w:sz w:val="20"/>
        </w:rPr>
        <w:t>If Order-qty &gt;=100 then Disc =0</w:t>
      </w:r>
      <w:r>
        <w:rPr>
          <w:rFonts w:ascii="Tahoma" w:eastAsia="Tahoma" w:hAnsi="Tahoma" w:cs="Tahoma"/>
          <w:color w:val="990000"/>
          <w:sz w:val="20"/>
        </w:rPr>
        <w:t xml:space="preserve">.1 </w:t>
      </w:r>
    </w:p>
    <w:p w14:paraId="2B0E734F" w14:textId="77777777" w:rsidR="00FE51B4" w:rsidRDefault="009A2ACB">
      <w:pPr>
        <w:spacing w:before="1" w:line="243" w:lineRule="exact"/>
        <w:ind w:right="-200"/>
        <w:jc w:val="both"/>
      </w:pPr>
      <w:r>
        <w:rPr>
          <w:rFonts w:ascii="Tahoma" w:eastAsia="Tahoma" w:hAnsi="Tahoma" w:cs="Tahoma"/>
          <w:color w:val="990000"/>
          <w:sz w:val="20"/>
        </w:rPr>
        <w:t xml:space="preserve">End if </w:t>
      </w:r>
    </w:p>
    <w:p w14:paraId="646A712B" w14:textId="77777777" w:rsidR="00FE51B4" w:rsidRDefault="009A2ACB">
      <w:pPr>
        <w:spacing w:after="2" w:line="243" w:lineRule="exact"/>
        <w:ind w:right="-200"/>
        <w:jc w:val="both"/>
      </w:pPr>
      <w:r>
        <w:rPr>
          <w:rFonts w:ascii="Tahoma" w:eastAsia="Tahoma" w:hAnsi="Tahoma" w:cs="Tahoma"/>
          <w:color w:val="990000"/>
          <w:sz w:val="20"/>
        </w:rPr>
        <w:t xml:space="preserve">End if </w:t>
      </w:r>
      <w:r>
        <w:rPr>
          <w:rFonts w:ascii="Tahoma" w:eastAsia="Tahoma" w:hAnsi="Tahoma" w:cs="Tahoma"/>
          <w:sz w:val="20"/>
        </w:rPr>
        <w:t xml:space="preserve"> </w:t>
      </w:r>
    </w:p>
    <w:p w14:paraId="628465CC"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Statement coverage is 4 </w:t>
      </w:r>
    </w:p>
    <w:p w14:paraId="0C422186"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Statement coverage is 1 </w:t>
      </w:r>
    </w:p>
    <w:p w14:paraId="600CC00F"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Statement coverage is 3 </w:t>
      </w:r>
    </w:p>
    <w:p w14:paraId="6430E9FF" w14:textId="77777777" w:rsidR="00FE51B4" w:rsidRDefault="009A2ACB">
      <w:pPr>
        <w:numPr>
          <w:ilvl w:val="0"/>
          <w:numId w:val="63"/>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Statement Coverage is 2 </w:t>
      </w:r>
    </w:p>
    <w:p w14:paraId="438DC0B7" w14:textId="77777777" w:rsidR="00FE51B4" w:rsidRDefault="009A2ACB">
      <w:pPr>
        <w:numPr>
          <w:ilvl w:val="0"/>
          <w:numId w:val="64"/>
        </w:numPr>
        <w:tabs>
          <w:tab w:val="clear" w:pos="235"/>
          <w:tab w:val="num" w:pos="341"/>
        </w:tabs>
        <w:spacing w:before="235" w:after="1" w:line="244" w:lineRule="exact"/>
        <w:ind w:left="0" w:right="257" w:firstLine="0"/>
      </w:pPr>
      <w:r>
        <w:rPr>
          <w:rFonts w:ascii="Tahoma" w:eastAsia="Tahoma" w:hAnsi="Tahoma" w:cs="Tahoma"/>
          <w:color w:val="990000"/>
          <w:sz w:val="20"/>
        </w:rPr>
        <w:t xml:space="preserve">The structure of an incident report is covered in the Standard for Software </w:t>
      </w:r>
      <w:r>
        <w:rPr>
          <w:rFonts w:ascii="Tahoma" w:eastAsia="Tahoma" w:hAnsi="Tahoma" w:cs="Tahoma"/>
          <w:color w:val="990000"/>
          <w:spacing w:val="1"/>
          <w:sz w:val="20"/>
        </w:rPr>
        <w:t>Test</w:t>
      </w:r>
      <w:r>
        <w:rPr>
          <w:rFonts w:ascii="Tahoma" w:eastAsia="Tahoma" w:hAnsi="Tahoma" w:cs="Tahoma"/>
          <w:color w:val="990000"/>
          <w:sz w:val="20"/>
        </w:rPr>
        <w:t xml:space="preserve"> Documentation IEEE 829 and is called as : -</w:t>
      </w:r>
      <w:r>
        <w:rPr>
          <w:rFonts w:ascii="Tahoma" w:eastAsia="Tahoma" w:hAnsi="Tahoma" w:cs="Tahoma"/>
          <w:sz w:val="20"/>
        </w:rPr>
        <w:t xml:space="preserve"> </w:t>
      </w:r>
    </w:p>
    <w:p w14:paraId="30270798"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Anomaly Report </w:t>
      </w:r>
    </w:p>
    <w:p w14:paraId="645B2743"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Defect Report </w:t>
      </w:r>
    </w:p>
    <w:p w14:paraId="17FE1567"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pacing w:val="1"/>
          <w:sz w:val="20"/>
        </w:rPr>
        <w:t>Test</w:t>
      </w:r>
      <w:r>
        <w:rPr>
          <w:rFonts w:ascii="Tahoma" w:eastAsia="Tahoma" w:hAnsi="Tahoma" w:cs="Tahoma"/>
          <w:color w:val="000000"/>
          <w:sz w:val="20"/>
        </w:rPr>
        <w:t xml:space="preserve"> Defect Report </w:t>
      </w:r>
    </w:p>
    <w:p w14:paraId="0987BEA7" w14:textId="77777777" w:rsidR="00FE51B4" w:rsidRDefault="009A2ACB">
      <w:pPr>
        <w:numPr>
          <w:ilvl w:val="0"/>
          <w:numId w:val="6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Test Incident Report </w:t>
      </w:r>
    </w:p>
    <w:p w14:paraId="37A9C2EB" w14:textId="77777777" w:rsidR="00FE51B4" w:rsidRDefault="009A2ACB">
      <w:pPr>
        <w:numPr>
          <w:ilvl w:val="0"/>
          <w:numId w:val="66"/>
        </w:numPr>
        <w:tabs>
          <w:tab w:val="clear" w:pos="230"/>
          <w:tab w:val="num" w:pos="344"/>
        </w:tabs>
        <w:spacing w:before="237" w:line="243" w:lineRule="exact"/>
        <w:ind w:left="344" w:right="-200" w:hanging="344"/>
        <w:jc w:val="both"/>
      </w:pPr>
      <w:r>
        <w:rPr>
          <w:rFonts w:ascii="Tahoma" w:eastAsia="Tahoma" w:hAnsi="Tahoma" w:cs="Tahoma"/>
          <w:color w:val="990000"/>
          <w:sz w:val="20"/>
        </w:rPr>
        <w:t xml:space="preserve">Which of the following is the task of a Test Lead / Leader. </w:t>
      </w:r>
    </w:p>
    <w:p w14:paraId="06A77855" w14:textId="77777777" w:rsidR="00FE51B4" w:rsidRDefault="009A2ACB">
      <w:pPr>
        <w:spacing w:before="2" w:after="1" w:line="239" w:lineRule="exact"/>
        <w:ind w:right="227"/>
      </w:pPr>
      <w:r>
        <w:rPr>
          <w:rFonts w:ascii="Tahoma" w:eastAsia="Tahoma" w:hAnsi="Tahoma" w:cs="Tahoma"/>
          <w:color w:val="990000"/>
          <w:sz w:val="20"/>
        </w:rPr>
        <w:t xml:space="preserve">i. Interaction with the </w:t>
      </w:r>
      <w:r>
        <w:rPr>
          <w:rFonts w:ascii="Tahoma" w:eastAsia="Tahoma" w:hAnsi="Tahoma" w:cs="Tahoma"/>
          <w:color w:val="990000"/>
          <w:spacing w:val="1"/>
          <w:sz w:val="20"/>
        </w:rPr>
        <w:t>Test</w:t>
      </w:r>
      <w:r>
        <w:rPr>
          <w:rFonts w:ascii="Tahoma" w:eastAsia="Tahoma" w:hAnsi="Tahoma" w:cs="Tahoma"/>
          <w:color w:val="990000"/>
          <w:sz w:val="20"/>
        </w:rPr>
        <w:t xml:space="preserve"> Tool Vendor to identify best ways to leverage test tool on the project. </w:t>
      </w:r>
      <w:r>
        <w:rPr>
          <w:rFonts w:ascii="Tahoma" w:eastAsia="Tahoma" w:hAnsi="Tahoma" w:cs="Tahoma"/>
          <w:color w:val="990000"/>
          <w:spacing w:val="1"/>
          <w:sz w:val="20"/>
        </w:rPr>
        <w:t>ii.</w:t>
      </w:r>
      <w:r>
        <w:rPr>
          <w:rFonts w:ascii="Tahoma" w:eastAsia="Tahoma" w:hAnsi="Tahoma" w:cs="Tahoma"/>
          <w:color w:val="990000"/>
          <w:sz w:val="20"/>
        </w:rPr>
        <w:t xml:space="preserve"> Write </w:t>
      </w:r>
      <w:r>
        <w:rPr>
          <w:rFonts w:ascii="Tahoma" w:eastAsia="Tahoma" w:hAnsi="Tahoma" w:cs="Tahoma"/>
          <w:color w:val="990000"/>
          <w:spacing w:val="1"/>
          <w:sz w:val="20"/>
        </w:rPr>
        <w:t>Test</w:t>
      </w:r>
      <w:r>
        <w:rPr>
          <w:rFonts w:ascii="Tahoma" w:eastAsia="Tahoma" w:hAnsi="Tahoma" w:cs="Tahoma"/>
          <w:color w:val="990000"/>
          <w:sz w:val="20"/>
        </w:rPr>
        <w:t xml:space="preserve"> Summary Reports based on the information gathered during testing </w:t>
      </w:r>
    </w:p>
    <w:p w14:paraId="61C008E1" w14:textId="77777777" w:rsidR="00FE51B4" w:rsidRDefault="009A2ACB">
      <w:pPr>
        <w:numPr>
          <w:ilvl w:val="0"/>
          <w:numId w:val="67"/>
        </w:numPr>
        <w:tabs>
          <w:tab w:val="clear" w:pos="344"/>
          <w:tab w:val="num" w:pos="263"/>
        </w:tabs>
        <w:spacing w:line="243" w:lineRule="exact"/>
        <w:ind w:left="263" w:right="-200" w:hanging="263"/>
        <w:jc w:val="both"/>
      </w:pPr>
      <w:r>
        <w:rPr>
          <w:rFonts w:ascii="Tahoma" w:eastAsia="Tahoma" w:hAnsi="Tahoma" w:cs="Tahoma"/>
          <w:color w:val="990000"/>
          <w:sz w:val="20"/>
        </w:rPr>
        <w:t xml:space="preserve">Decide what should be automated , to what degree and how. </w:t>
      </w:r>
    </w:p>
    <w:p w14:paraId="1F217BD4" w14:textId="77777777" w:rsidR="00FE51B4" w:rsidRDefault="009A2ACB">
      <w:pPr>
        <w:numPr>
          <w:ilvl w:val="0"/>
          <w:numId w:val="67"/>
        </w:numPr>
        <w:tabs>
          <w:tab w:val="clear" w:pos="344"/>
          <w:tab w:val="num" w:pos="263"/>
        </w:tabs>
        <w:spacing w:after="2" w:line="243" w:lineRule="exact"/>
        <w:ind w:left="263" w:right="-200" w:hanging="263"/>
        <w:jc w:val="both"/>
      </w:pPr>
      <w:r>
        <w:rPr>
          <w:rFonts w:ascii="Tahoma" w:eastAsia="Tahoma" w:hAnsi="Tahoma" w:cs="Tahoma"/>
          <w:color w:val="990000"/>
          <w:sz w:val="20"/>
        </w:rPr>
        <w:t xml:space="preserve">Create the </w:t>
      </w:r>
      <w:r>
        <w:rPr>
          <w:rFonts w:ascii="Tahoma" w:eastAsia="Tahoma" w:hAnsi="Tahoma" w:cs="Tahoma"/>
          <w:color w:val="990000"/>
          <w:spacing w:val="1"/>
          <w:sz w:val="20"/>
        </w:rPr>
        <w:t>Test</w:t>
      </w:r>
      <w:r>
        <w:rPr>
          <w:rFonts w:ascii="Tahoma" w:eastAsia="Tahoma" w:hAnsi="Tahoma" w:cs="Tahoma"/>
          <w:color w:val="990000"/>
          <w:sz w:val="20"/>
        </w:rPr>
        <w:t xml:space="preserve"> Specifications </w:t>
      </w:r>
    </w:p>
    <w:p w14:paraId="6298308E"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i, ii, iii is true and iv is false </w:t>
      </w:r>
    </w:p>
    <w:p w14:paraId="038BAECD"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ii,iii,iv is true and i is false </w:t>
      </w:r>
    </w:p>
    <w:p w14:paraId="20BDA193"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i </w:t>
      </w:r>
      <w:r>
        <w:rPr>
          <w:rFonts w:ascii="Tahoma" w:eastAsia="Tahoma" w:hAnsi="Tahoma" w:cs="Tahoma"/>
          <w:color w:val="000000"/>
          <w:spacing w:val="2"/>
          <w:sz w:val="20"/>
        </w:rPr>
        <w:t>is</w:t>
      </w:r>
      <w:r>
        <w:rPr>
          <w:rFonts w:ascii="Tahoma" w:eastAsia="Tahoma" w:hAnsi="Tahoma" w:cs="Tahoma"/>
          <w:color w:val="000000"/>
          <w:sz w:val="20"/>
        </w:rPr>
        <w:t xml:space="preserve"> true and ii,iii,iv are </w:t>
      </w:r>
      <w:r>
        <w:rPr>
          <w:rFonts w:ascii="Tahoma" w:eastAsia="Tahoma" w:hAnsi="Tahoma" w:cs="Tahoma"/>
          <w:color w:val="000000"/>
          <w:sz w:val="20"/>
        </w:rPr>
        <w:t xml:space="preserve">false </w:t>
      </w:r>
    </w:p>
    <w:p w14:paraId="25EC5999" w14:textId="77777777" w:rsidR="00FE51B4" w:rsidRDefault="009A2ACB">
      <w:pPr>
        <w:numPr>
          <w:ilvl w:val="0"/>
          <w:numId w:val="6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iii and iv is correct and i and ii are incorrect </w:t>
      </w:r>
    </w:p>
    <w:p w14:paraId="77360A36" w14:textId="77777777" w:rsidR="00FE51B4" w:rsidRDefault="009A2ACB">
      <w:pPr>
        <w:numPr>
          <w:ilvl w:val="0"/>
          <w:numId w:val="69"/>
        </w:numPr>
        <w:tabs>
          <w:tab w:val="clear" w:pos="341"/>
          <w:tab w:val="num" w:pos="344"/>
        </w:tabs>
        <w:spacing w:before="237" w:line="243" w:lineRule="exact"/>
        <w:ind w:left="344" w:right="-200" w:hanging="344"/>
        <w:jc w:val="both"/>
      </w:pPr>
      <w:r>
        <w:rPr>
          <w:rFonts w:ascii="Tahoma" w:eastAsia="Tahoma" w:hAnsi="Tahoma" w:cs="Tahoma"/>
          <w:color w:val="990000"/>
          <w:sz w:val="20"/>
        </w:rPr>
        <w:t xml:space="preserve">Features of White Box Testing Technique :- </w:t>
      </w:r>
    </w:p>
    <w:p w14:paraId="6F32AC54" w14:textId="77777777" w:rsidR="00FE51B4" w:rsidRDefault="009A2ACB">
      <w:pPr>
        <w:numPr>
          <w:ilvl w:val="0"/>
          <w:numId w:val="70"/>
        </w:numPr>
        <w:tabs>
          <w:tab w:val="clear" w:pos="230"/>
          <w:tab w:val="num" w:pos="173"/>
        </w:tabs>
        <w:spacing w:line="243" w:lineRule="exact"/>
        <w:ind w:left="173" w:right="-200" w:hanging="173"/>
        <w:jc w:val="both"/>
      </w:pPr>
      <w:r>
        <w:rPr>
          <w:rFonts w:ascii="Tahoma" w:eastAsia="Tahoma" w:hAnsi="Tahoma" w:cs="Tahoma"/>
          <w:color w:val="990000"/>
          <w:sz w:val="20"/>
        </w:rPr>
        <w:t xml:space="preserve">We use explicit knowledge of the internal workings of the item being tested to select the test data. </w:t>
      </w:r>
    </w:p>
    <w:p w14:paraId="060A1651" w14:textId="77777777" w:rsidR="00FE51B4" w:rsidRDefault="009A2ACB">
      <w:pPr>
        <w:numPr>
          <w:ilvl w:val="1"/>
          <w:numId w:val="70"/>
        </w:numPr>
        <w:tabs>
          <w:tab w:val="clear" w:pos="792"/>
          <w:tab w:val="num" w:pos="216"/>
        </w:tabs>
        <w:spacing w:before="2" w:line="239" w:lineRule="exact"/>
        <w:ind w:left="0" w:right="402" w:firstLine="0"/>
      </w:pPr>
      <w:r>
        <w:rPr>
          <w:rFonts w:ascii="Tahoma" w:eastAsia="Tahoma" w:hAnsi="Tahoma" w:cs="Tahoma"/>
          <w:color w:val="990000"/>
          <w:sz w:val="20"/>
        </w:rPr>
        <w:t xml:space="preserve">Uses specific knowledge of programming code to examine outputs and assumes that the tester knows the path of logic in a unit or a program. </w:t>
      </w:r>
    </w:p>
    <w:p w14:paraId="4C06E862" w14:textId="77777777" w:rsidR="00FE51B4" w:rsidRDefault="009A2ACB">
      <w:pPr>
        <w:numPr>
          <w:ilvl w:val="1"/>
          <w:numId w:val="70"/>
        </w:numPr>
        <w:tabs>
          <w:tab w:val="clear" w:pos="792"/>
          <w:tab w:val="num" w:pos="216"/>
        </w:tabs>
        <w:spacing w:before="1" w:line="243" w:lineRule="exact"/>
        <w:ind w:left="0" w:right="-200" w:firstLine="0"/>
        <w:jc w:val="both"/>
      </w:pPr>
      <w:r>
        <w:rPr>
          <w:rFonts w:ascii="Tahoma" w:eastAsia="Tahoma" w:hAnsi="Tahoma" w:cs="Tahoma"/>
          <w:color w:val="990000"/>
          <w:sz w:val="20"/>
        </w:rPr>
        <w:t>Checking for t</w:t>
      </w:r>
      <w:r>
        <w:rPr>
          <w:rFonts w:ascii="Tahoma" w:eastAsia="Tahoma" w:hAnsi="Tahoma" w:cs="Tahoma"/>
          <w:color w:val="990000"/>
          <w:sz w:val="20"/>
        </w:rPr>
        <w:t xml:space="preserve">he performance of the application </w:t>
      </w:r>
    </w:p>
    <w:p w14:paraId="400DD1F7" w14:textId="77777777" w:rsidR="00FE51B4" w:rsidRDefault="009A2ACB">
      <w:pPr>
        <w:numPr>
          <w:ilvl w:val="1"/>
          <w:numId w:val="70"/>
        </w:numPr>
        <w:tabs>
          <w:tab w:val="clear" w:pos="792"/>
          <w:tab w:val="num" w:pos="216"/>
        </w:tabs>
        <w:spacing w:before="2" w:line="243" w:lineRule="exact"/>
        <w:ind w:left="0" w:right="-200" w:firstLine="0"/>
        <w:jc w:val="both"/>
      </w:pPr>
      <w:r>
        <w:rPr>
          <w:rFonts w:ascii="Tahoma" w:eastAsia="Tahoma" w:hAnsi="Tahoma" w:cs="Tahoma"/>
          <w:color w:val="990000"/>
          <w:sz w:val="20"/>
        </w:rPr>
        <w:t xml:space="preserve">Also checks for functionality. </w:t>
      </w:r>
    </w:p>
    <w:p w14:paraId="6D3CCCD1"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i, ii are true and iii and iv are false </w:t>
      </w:r>
    </w:p>
    <w:p w14:paraId="508A50D5"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iii is true and i,ii, iv are false </w:t>
      </w:r>
    </w:p>
    <w:p w14:paraId="654BCC39" w14:textId="77777777" w:rsidR="00FE51B4" w:rsidRDefault="009A2ACB">
      <w:pPr>
        <w:numPr>
          <w:ilvl w:val="0"/>
          <w:numId w:val="7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ii ,iii is true and i,iv is false </w:t>
      </w:r>
    </w:p>
    <w:p w14:paraId="27E6A689"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iii and iv are true and i,ii are false </w:t>
      </w:r>
    </w:p>
    <w:p w14:paraId="568FAAF6" w14:textId="77777777" w:rsidR="00FE51B4" w:rsidRDefault="009A2ACB">
      <w:pPr>
        <w:numPr>
          <w:ilvl w:val="0"/>
          <w:numId w:val="72"/>
        </w:numPr>
        <w:tabs>
          <w:tab w:val="clear" w:pos="230"/>
          <w:tab w:val="num" w:pos="344"/>
        </w:tabs>
        <w:spacing w:before="237" w:line="243" w:lineRule="exact"/>
        <w:ind w:left="344" w:right="-200" w:hanging="344"/>
        <w:jc w:val="both"/>
      </w:pPr>
      <w:r>
        <w:rPr>
          <w:rFonts w:ascii="Tahoma" w:eastAsia="Tahoma" w:hAnsi="Tahoma" w:cs="Tahoma"/>
          <w:color w:val="990000"/>
          <w:sz w:val="20"/>
        </w:rPr>
        <w:t xml:space="preserve">Which of the following is a part of </w:t>
      </w:r>
      <w:r>
        <w:rPr>
          <w:rFonts w:ascii="Tahoma" w:eastAsia="Tahoma" w:hAnsi="Tahoma" w:cs="Tahoma"/>
          <w:color w:val="990000"/>
          <w:spacing w:val="1"/>
          <w:sz w:val="20"/>
        </w:rPr>
        <w:t>Test</w:t>
      </w:r>
      <w:r>
        <w:rPr>
          <w:rFonts w:ascii="Tahoma" w:eastAsia="Tahoma" w:hAnsi="Tahoma" w:cs="Tahoma"/>
          <w:color w:val="990000"/>
          <w:sz w:val="20"/>
        </w:rPr>
        <w:t xml:space="preserve"> Closure Activities? </w:t>
      </w:r>
    </w:p>
    <w:p w14:paraId="609E8D5C" w14:textId="77777777" w:rsidR="00FE51B4" w:rsidRDefault="009A2ACB">
      <w:pPr>
        <w:numPr>
          <w:ilvl w:val="0"/>
          <w:numId w:val="73"/>
        </w:numPr>
        <w:tabs>
          <w:tab w:val="clear" w:pos="344"/>
          <w:tab w:val="num" w:pos="173"/>
        </w:tabs>
        <w:spacing w:before="2" w:line="243" w:lineRule="exact"/>
        <w:ind w:left="173" w:right="-200" w:hanging="173"/>
        <w:jc w:val="both"/>
      </w:pPr>
      <w:r>
        <w:rPr>
          <w:rFonts w:ascii="Tahoma" w:eastAsia="Tahoma" w:hAnsi="Tahoma" w:cs="Tahoma"/>
          <w:color w:val="990000"/>
          <w:sz w:val="20"/>
        </w:rPr>
        <w:t xml:space="preserve">Checking which planned deliverables have been delivered </w:t>
      </w:r>
    </w:p>
    <w:p w14:paraId="3DA1F523" w14:textId="77777777" w:rsidR="00FE51B4" w:rsidRDefault="009A2ACB">
      <w:pPr>
        <w:numPr>
          <w:ilvl w:val="1"/>
          <w:numId w:val="73"/>
        </w:numPr>
        <w:tabs>
          <w:tab w:val="clear" w:pos="792"/>
          <w:tab w:val="num" w:pos="220"/>
        </w:tabs>
        <w:spacing w:line="243" w:lineRule="exact"/>
        <w:ind w:left="220" w:right="-200" w:hanging="220"/>
        <w:jc w:val="both"/>
      </w:pPr>
      <w:r>
        <w:rPr>
          <w:rFonts w:ascii="Tahoma" w:eastAsia="Tahoma" w:hAnsi="Tahoma" w:cs="Tahoma"/>
          <w:color w:val="990000"/>
          <w:sz w:val="20"/>
        </w:rPr>
        <w:t xml:space="preserve">Defect report analysis. </w:t>
      </w:r>
    </w:p>
    <w:p w14:paraId="09461D14" w14:textId="77777777" w:rsidR="00FE51B4" w:rsidRDefault="009A2ACB">
      <w:pPr>
        <w:numPr>
          <w:ilvl w:val="1"/>
          <w:numId w:val="73"/>
        </w:numPr>
        <w:tabs>
          <w:tab w:val="clear" w:pos="792"/>
          <w:tab w:val="num" w:pos="220"/>
        </w:tabs>
        <w:spacing w:line="243" w:lineRule="exact"/>
        <w:ind w:left="220" w:right="-200" w:hanging="220"/>
        <w:jc w:val="both"/>
      </w:pPr>
      <w:r>
        <w:rPr>
          <w:rFonts w:ascii="Tahoma" w:eastAsia="Tahoma" w:hAnsi="Tahoma" w:cs="Tahoma"/>
          <w:color w:val="990000"/>
          <w:sz w:val="20"/>
        </w:rPr>
        <w:t xml:space="preserve">Finalizing and archiving testware. </w:t>
      </w:r>
    </w:p>
    <w:p w14:paraId="61D6482D" w14:textId="77777777" w:rsidR="00FE51B4" w:rsidRDefault="009A2ACB">
      <w:pPr>
        <w:numPr>
          <w:ilvl w:val="1"/>
          <w:numId w:val="73"/>
        </w:numPr>
        <w:tabs>
          <w:tab w:val="clear" w:pos="792"/>
          <w:tab w:val="num" w:pos="220"/>
        </w:tabs>
        <w:spacing w:before="2" w:line="243" w:lineRule="exact"/>
        <w:ind w:left="220" w:right="-200" w:hanging="220"/>
        <w:jc w:val="both"/>
      </w:pPr>
      <w:r>
        <w:rPr>
          <w:rFonts w:ascii="Tahoma" w:eastAsia="Tahoma" w:hAnsi="Tahoma" w:cs="Tahoma"/>
          <w:color w:val="990000"/>
          <w:sz w:val="20"/>
        </w:rPr>
        <w:t>Analyzing lessons.</w:t>
      </w:r>
      <w:r>
        <w:rPr>
          <w:rFonts w:ascii="Tahoma" w:eastAsia="Tahoma" w:hAnsi="Tahoma" w:cs="Tahoma"/>
          <w:sz w:val="20"/>
        </w:rPr>
        <w:t xml:space="preserve"> </w:t>
      </w:r>
    </w:p>
    <w:p w14:paraId="749BE439"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i , ii , iv are true and iii is false </w:t>
      </w:r>
    </w:p>
    <w:p w14:paraId="1B8F64E8"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i , ii , iii are true and iv is false </w:t>
      </w:r>
    </w:p>
    <w:p w14:paraId="671ED80B"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i , iii , iv are true and ii is false </w:t>
      </w:r>
    </w:p>
    <w:p w14:paraId="25530DF1" w14:textId="77777777" w:rsidR="00FE51B4" w:rsidRDefault="009A2ACB">
      <w:pPr>
        <w:numPr>
          <w:ilvl w:val="0"/>
          <w:numId w:val="7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All of above are true </w:t>
      </w:r>
    </w:p>
    <w:p w14:paraId="7E4A9842" w14:textId="77777777" w:rsidR="00FE51B4" w:rsidRDefault="009A2ACB">
      <w:pPr>
        <w:numPr>
          <w:ilvl w:val="0"/>
          <w:numId w:val="75"/>
        </w:numPr>
        <w:spacing w:before="237" w:after="2" w:line="243" w:lineRule="exact"/>
        <w:ind w:right="-200"/>
        <w:jc w:val="both"/>
      </w:pPr>
      <w:r>
        <w:rPr>
          <w:rFonts w:ascii="Tahoma" w:eastAsia="Tahoma" w:hAnsi="Tahoma" w:cs="Tahoma"/>
          <w:color w:val="990000"/>
          <w:sz w:val="20"/>
        </w:rPr>
        <w:t>Which of the following will be the best definition for Testing :-</w:t>
      </w:r>
      <w:r>
        <w:rPr>
          <w:rFonts w:ascii="Tahoma" w:eastAsia="Tahoma" w:hAnsi="Tahoma" w:cs="Tahoma"/>
          <w:sz w:val="20"/>
        </w:rPr>
        <w:t xml:space="preserve"> </w:t>
      </w:r>
    </w:p>
    <w:p w14:paraId="0EC027A5"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The goal / purpose of testing is to demonstrate t</w:t>
      </w:r>
      <w:r>
        <w:rPr>
          <w:rFonts w:ascii="Tahoma" w:eastAsia="Tahoma" w:hAnsi="Tahoma" w:cs="Tahoma"/>
          <w:color w:val="000000"/>
          <w:sz w:val="20"/>
        </w:rPr>
        <w:t xml:space="preserve">hat the program works. </w:t>
      </w:r>
    </w:p>
    <w:p w14:paraId="7CBDAE98"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The purpose of testing is to demonstrate that the program is defect free. </w:t>
      </w:r>
    </w:p>
    <w:p w14:paraId="13DFEC44"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The purpose of testing is to demonstrate that the program does what it is supposed to do. </w:t>
      </w:r>
    </w:p>
    <w:p w14:paraId="1077A7AD" w14:textId="77777777" w:rsidR="00FE51B4" w:rsidRDefault="009A2ACB">
      <w:pPr>
        <w:numPr>
          <w:ilvl w:val="0"/>
          <w:numId w:val="76"/>
        </w:numPr>
        <w:tabs>
          <w:tab w:val="clear" w:pos="230"/>
          <w:tab w:val="num" w:pos="246"/>
        </w:tabs>
        <w:spacing w:before="2" w:line="243" w:lineRule="exact"/>
        <w:ind w:left="246" w:right="-200" w:hanging="246"/>
        <w:jc w:val="both"/>
      </w:pPr>
      <w:r>
        <w:rPr>
          <w:rFonts w:ascii="Tahoma" w:eastAsia="Tahoma" w:hAnsi="Tahoma" w:cs="Tahoma"/>
          <w:color w:val="000000"/>
          <w:sz w:val="20"/>
        </w:rPr>
        <w:lastRenderedPageBreak/>
        <w:t xml:space="preserve">Testing is executing Software for the purpose of finding defects. </w:t>
      </w:r>
    </w:p>
    <w:p w14:paraId="59684973" w14:textId="77777777" w:rsidR="00FE51B4" w:rsidRDefault="009A2ACB">
      <w:pPr>
        <w:numPr>
          <w:ilvl w:val="0"/>
          <w:numId w:val="77"/>
        </w:numPr>
        <w:spacing w:before="237" w:line="243" w:lineRule="exact"/>
        <w:ind w:right="-200"/>
        <w:jc w:val="both"/>
      </w:pPr>
      <w:r>
        <w:rPr>
          <w:rFonts w:ascii="Tahoma" w:eastAsia="Tahoma" w:hAnsi="Tahoma" w:cs="Tahoma"/>
          <w:color w:val="990000"/>
          <w:sz w:val="20"/>
        </w:rPr>
        <w:t>Which of the following is not a type of incremental testing approach?</w:t>
      </w:r>
      <w:r>
        <w:rPr>
          <w:rFonts w:ascii="Tahoma" w:eastAsia="Tahoma" w:hAnsi="Tahoma" w:cs="Tahoma"/>
          <w:sz w:val="20"/>
        </w:rPr>
        <w:t xml:space="preserve"> </w:t>
      </w:r>
    </w:p>
    <w:p w14:paraId="10D6A40F" w14:textId="77777777" w:rsidR="00FE51B4" w:rsidRDefault="009A2ACB">
      <w:pPr>
        <w:numPr>
          <w:ilvl w:val="0"/>
          <w:numId w:val="78"/>
        </w:numPr>
        <w:tabs>
          <w:tab w:val="clear" w:pos="230"/>
          <w:tab w:val="num" w:pos="246"/>
        </w:tabs>
        <w:spacing w:before="27" w:line="243" w:lineRule="exact"/>
        <w:ind w:left="246" w:right="-200" w:hanging="246"/>
        <w:jc w:val="both"/>
      </w:pPr>
      <w:r>
        <w:rPr>
          <w:rFonts w:ascii="Tahoma" w:eastAsia="Tahoma" w:hAnsi="Tahoma" w:cs="Tahoma"/>
          <w:color w:val="000000"/>
          <w:sz w:val="20"/>
        </w:rPr>
        <w:t xml:space="preserve">Top down </w:t>
      </w:r>
    </w:p>
    <w:p w14:paraId="1560A0C7"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Big-bang </w:t>
      </w:r>
    </w:p>
    <w:p w14:paraId="3704B727" w14:textId="77777777" w:rsidR="00FE51B4" w:rsidRDefault="009A2ACB">
      <w:pPr>
        <w:numPr>
          <w:ilvl w:val="0"/>
          <w:numId w:val="7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Bottom up </w:t>
      </w:r>
    </w:p>
    <w:p w14:paraId="4AF32A3C"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Functional incrementation. </w:t>
      </w:r>
    </w:p>
    <w:p w14:paraId="6DA81C2E" w14:textId="77777777" w:rsidR="00FE51B4" w:rsidRDefault="009A2ACB">
      <w:pPr>
        <w:numPr>
          <w:ilvl w:val="0"/>
          <w:numId w:val="79"/>
        </w:numPr>
        <w:tabs>
          <w:tab w:val="clear" w:pos="235"/>
          <w:tab w:val="num" w:pos="344"/>
        </w:tabs>
        <w:spacing w:before="237" w:line="243" w:lineRule="exact"/>
        <w:ind w:left="344" w:right="-200" w:hanging="344"/>
        <w:jc w:val="both"/>
      </w:pPr>
      <w:r>
        <w:rPr>
          <w:rFonts w:ascii="Tahoma" w:eastAsia="Tahoma" w:hAnsi="Tahoma" w:cs="Tahoma"/>
          <w:color w:val="990000"/>
          <w:sz w:val="20"/>
        </w:rPr>
        <w:t xml:space="preserve">Drivers are also known as: </w:t>
      </w:r>
    </w:p>
    <w:p w14:paraId="654E0F7D" w14:textId="77777777" w:rsidR="00FE51B4" w:rsidRDefault="009A2ACB">
      <w:pPr>
        <w:numPr>
          <w:ilvl w:val="0"/>
          <w:numId w:val="80"/>
        </w:numPr>
        <w:tabs>
          <w:tab w:val="clear" w:pos="344"/>
          <w:tab w:val="num" w:pos="173"/>
        </w:tabs>
        <w:spacing w:before="2" w:line="243" w:lineRule="exact"/>
        <w:ind w:left="173" w:right="-200" w:hanging="173"/>
        <w:jc w:val="both"/>
      </w:pPr>
      <w:r>
        <w:rPr>
          <w:rFonts w:ascii="Tahoma" w:eastAsia="Tahoma" w:hAnsi="Tahoma" w:cs="Tahoma"/>
          <w:color w:val="990000"/>
          <w:sz w:val="20"/>
        </w:rPr>
        <w:t xml:space="preserve">Spade </w:t>
      </w:r>
    </w:p>
    <w:p w14:paraId="7EB51522" w14:textId="77777777" w:rsidR="00FE51B4" w:rsidRDefault="009A2ACB">
      <w:pPr>
        <w:numPr>
          <w:ilvl w:val="1"/>
          <w:numId w:val="80"/>
        </w:numPr>
        <w:tabs>
          <w:tab w:val="clear" w:pos="792"/>
          <w:tab w:val="num" w:pos="216"/>
        </w:tabs>
        <w:spacing w:line="243" w:lineRule="exact"/>
        <w:ind w:left="216" w:right="-200" w:hanging="216"/>
        <w:jc w:val="both"/>
      </w:pPr>
      <w:r>
        <w:rPr>
          <w:rFonts w:ascii="Tahoma" w:eastAsia="Tahoma" w:hAnsi="Tahoma" w:cs="Tahoma"/>
          <w:color w:val="990000"/>
          <w:sz w:val="20"/>
        </w:rPr>
        <w:t xml:space="preserve">Test harness </w:t>
      </w:r>
    </w:p>
    <w:p w14:paraId="03F8BAAF" w14:textId="77777777" w:rsidR="00FE51B4" w:rsidRDefault="009A2ACB">
      <w:pPr>
        <w:numPr>
          <w:ilvl w:val="1"/>
          <w:numId w:val="80"/>
        </w:numPr>
        <w:tabs>
          <w:tab w:val="clear" w:pos="792"/>
          <w:tab w:val="num" w:pos="216"/>
        </w:tabs>
        <w:spacing w:after="2" w:line="243" w:lineRule="exact"/>
        <w:ind w:left="216" w:right="-200" w:hanging="216"/>
        <w:jc w:val="both"/>
      </w:pPr>
      <w:r>
        <w:rPr>
          <w:rFonts w:ascii="Tahoma" w:eastAsia="Tahoma" w:hAnsi="Tahoma" w:cs="Tahoma"/>
          <w:color w:val="990000"/>
          <w:sz w:val="20"/>
        </w:rPr>
        <w:t>Scaffolding</w:t>
      </w:r>
      <w:r>
        <w:rPr>
          <w:rFonts w:ascii="Tahoma" w:eastAsia="Tahoma" w:hAnsi="Tahoma" w:cs="Tahoma"/>
          <w:sz w:val="20"/>
        </w:rPr>
        <w:t xml:space="preserve"> </w:t>
      </w:r>
    </w:p>
    <w:p w14:paraId="781E6C77" w14:textId="77777777" w:rsidR="00FE51B4" w:rsidRDefault="009A2ACB">
      <w:pPr>
        <w:numPr>
          <w:ilvl w:val="0"/>
          <w:numId w:val="81"/>
        </w:numPr>
        <w:tabs>
          <w:tab w:val="clear" w:pos="230"/>
          <w:tab w:val="num" w:pos="246"/>
        </w:tabs>
        <w:spacing w:line="243" w:lineRule="exact"/>
        <w:ind w:left="246" w:right="-200" w:hanging="246"/>
        <w:jc w:val="both"/>
      </w:pPr>
      <w:r>
        <w:rPr>
          <w:rFonts w:ascii="Tahoma" w:eastAsia="Tahoma" w:hAnsi="Tahoma" w:cs="Tahoma"/>
          <w:color w:val="000000"/>
          <w:sz w:val="20"/>
        </w:rPr>
        <w:t xml:space="preserve">i , ii are true and iii is false </w:t>
      </w:r>
    </w:p>
    <w:p w14:paraId="42340778" w14:textId="77777777" w:rsidR="00FE51B4" w:rsidRDefault="009A2ACB">
      <w:pPr>
        <w:numPr>
          <w:ilvl w:val="0"/>
          <w:numId w:val="81"/>
        </w:numPr>
        <w:tabs>
          <w:tab w:val="clear" w:pos="230"/>
          <w:tab w:val="num" w:pos="246"/>
        </w:tabs>
        <w:spacing w:line="243" w:lineRule="exact"/>
        <w:ind w:left="246" w:right="-200" w:hanging="246"/>
        <w:jc w:val="both"/>
      </w:pPr>
      <w:r>
        <w:rPr>
          <w:rFonts w:ascii="Tahoma" w:eastAsia="Tahoma" w:hAnsi="Tahoma" w:cs="Tahoma"/>
          <w:color w:val="000000"/>
          <w:sz w:val="20"/>
        </w:rPr>
        <w:t xml:space="preserve">i , iii are true and ii is false </w:t>
      </w:r>
    </w:p>
    <w:p w14:paraId="610F5258" w14:textId="77777777" w:rsidR="00FE51B4" w:rsidRDefault="009A2ACB">
      <w:pPr>
        <w:numPr>
          <w:ilvl w:val="0"/>
          <w:numId w:val="81"/>
        </w:numPr>
        <w:tabs>
          <w:tab w:val="clear" w:pos="230"/>
          <w:tab w:val="num" w:pos="246"/>
        </w:tabs>
        <w:spacing w:line="243" w:lineRule="exact"/>
        <w:ind w:left="246" w:right="-200" w:hanging="246"/>
        <w:jc w:val="both"/>
      </w:pPr>
      <w:r>
        <w:rPr>
          <w:rFonts w:ascii="Tahoma" w:eastAsia="Tahoma" w:hAnsi="Tahoma" w:cs="Tahoma"/>
          <w:color w:val="000000"/>
          <w:sz w:val="20"/>
        </w:rPr>
        <w:t xml:space="preserve">ii , iii are true and i is false </w:t>
      </w:r>
    </w:p>
    <w:p w14:paraId="23D6EC50" w14:textId="77777777" w:rsidR="00FE51B4" w:rsidRDefault="009A2ACB">
      <w:pPr>
        <w:numPr>
          <w:ilvl w:val="0"/>
          <w:numId w:val="8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All of the above are true </w:t>
      </w:r>
    </w:p>
    <w:p w14:paraId="07347396" w14:textId="77777777" w:rsidR="00FE51B4" w:rsidRDefault="009A2ACB">
      <w:pPr>
        <w:numPr>
          <w:ilvl w:val="0"/>
          <w:numId w:val="82"/>
        </w:numPr>
        <w:tabs>
          <w:tab w:val="clear" w:pos="344"/>
          <w:tab w:val="num" w:pos="341"/>
        </w:tabs>
        <w:spacing w:before="237" w:line="243" w:lineRule="exact"/>
        <w:ind w:left="341" w:right="-200" w:hanging="341"/>
        <w:jc w:val="both"/>
      </w:pPr>
      <w:r>
        <w:rPr>
          <w:rFonts w:ascii="Tahoma" w:eastAsia="Tahoma" w:hAnsi="Tahoma" w:cs="Tahoma"/>
          <w:color w:val="990000"/>
          <w:spacing w:val="1"/>
          <w:sz w:val="20"/>
        </w:rPr>
        <w:t>Exit</w:t>
      </w:r>
      <w:r>
        <w:rPr>
          <w:rFonts w:ascii="Tahoma" w:eastAsia="Tahoma" w:hAnsi="Tahoma" w:cs="Tahoma"/>
          <w:color w:val="990000"/>
          <w:sz w:val="20"/>
        </w:rPr>
        <w:t xml:space="preserve"> Criteria may consist of :- </w:t>
      </w:r>
    </w:p>
    <w:p w14:paraId="0242EFA7" w14:textId="77777777" w:rsidR="00FE51B4" w:rsidRDefault="009A2ACB">
      <w:pPr>
        <w:numPr>
          <w:ilvl w:val="0"/>
          <w:numId w:val="83"/>
        </w:numPr>
        <w:tabs>
          <w:tab w:val="clear" w:pos="230"/>
          <w:tab w:val="num" w:pos="168"/>
        </w:tabs>
        <w:spacing w:line="243" w:lineRule="exact"/>
        <w:ind w:left="168" w:right="-200" w:hanging="168"/>
        <w:jc w:val="both"/>
      </w:pPr>
      <w:r>
        <w:rPr>
          <w:rFonts w:ascii="Tahoma" w:eastAsia="Tahoma" w:hAnsi="Tahoma" w:cs="Tahoma"/>
          <w:color w:val="990000"/>
          <w:sz w:val="20"/>
        </w:rPr>
        <w:t xml:space="preserve">Thoroughness measures , such as coverage of code, functionality or risk </w:t>
      </w:r>
    </w:p>
    <w:p w14:paraId="5CF088F2" w14:textId="77777777" w:rsidR="00FE51B4" w:rsidRDefault="009A2ACB">
      <w:pPr>
        <w:numPr>
          <w:ilvl w:val="1"/>
          <w:numId w:val="83"/>
        </w:numPr>
        <w:tabs>
          <w:tab w:val="clear" w:pos="792"/>
          <w:tab w:val="num" w:pos="216"/>
        </w:tabs>
        <w:spacing w:before="2" w:line="243" w:lineRule="exact"/>
        <w:ind w:left="216" w:right="-200" w:hanging="216"/>
        <w:jc w:val="both"/>
      </w:pPr>
      <w:r>
        <w:rPr>
          <w:rFonts w:ascii="Tahoma" w:eastAsia="Tahoma" w:hAnsi="Tahoma" w:cs="Tahoma"/>
          <w:color w:val="990000"/>
          <w:sz w:val="20"/>
        </w:rPr>
        <w:t>Estimates of Defect d</w:t>
      </w:r>
      <w:r>
        <w:rPr>
          <w:rFonts w:ascii="Tahoma" w:eastAsia="Tahoma" w:hAnsi="Tahoma" w:cs="Tahoma"/>
          <w:color w:val="990000"/>
          <w:sz w:val="20"/>
        </w:rPr>
        <w:t xml:space="preserve">ensity or reliability measures. </w:t>
      </w:r>
    </w:p>
    <w:p w14:paraId="12C29D5C" w14:textId="77777777" w:rsidR="00FE51B4" w:rsidRDefault="009A2ACB">
      <w:pPr>
        <w:numPr>
          <w:ilvl w:val="1"/>
          <w:numId w:val="83"/>
        </w:numPr>
        <w:tabs>
          <w:tab w:val="clear" w:pos="792"/>
          <w:tab w:val="num" w:pos="216"/>
        </w:tabs>
        <w:spacing w:line="243" w:lineRule="exact"/>
        <w:ind w:left="216" w:right="-200" w:hanging="216"/>
        <w:jc w:val="both"/>
      </w:pPr>
      <w:r>
        <w:rPr>
          <w:rFonts w:ascii="Tahoma" w:eastAsia="Tahoma" w:hAnsi="Tahoma" w:cs="Tahoma"/>
          <w:color w:val="990000"/>
          <w:sz w:val="20"/>
        </w:rPr>
        <w:t xml:space="preserve">Residual risk such as defects not fixed or lack of test coverage in certain areas </w:t>
      </w:r>
    </w:p>
    <w:p w14:paraId="4F1B9D0D" w14:textId="77777777" w:rsidR="00FE51B4" w:rsidRDefault="009A2ACB">
      <w:pPr>
        <w:numPr>
          <w:ilvl w:val="1"/>
          <w:numId w:val="83"/>
        </w:numPr>
        <w:tabs>
          <w:tab w:val="clear" w:pos="792"/>
          <w:tab w:val="num" w:pos="216"/>
        </w:tabs>
        <w:spacing w:after="2" w:line="243" w:lineRule="exact"/>
        <w:ind w:left="216" w:right="-200" w:hanging="216"/>
        <w:jc w:val="both"/>
      </w:pPr>
      <w:r>
        <w:rPr>
          <w:rFonts w:ascii="Tahoma" w:eastAsia="Tahoma" w:hAnsi="Tahoma" w:cs="Tahoma"/>
          <w:color w:val="990000"/>
          <w:sz w:val="20"/>
        </w:rPr>
        <w:t xml:space="preserve">Verifying the </w:t>
      </w:r>
      <w:r>
        <w:rPr>
          <w:rFonts w:ascii="Tahoma" w:eastAsia="Tahoma" w:hAnsi="Tahoma" w:cs="Tahoma"/>
          <w:color w:val="990000"/>
          <w:spacing w:val="1"/>
          <w:sz w:val="20"/>
        </w:rPr>
        <w:t>Test</w:t>
      </w:r>
      <w:r>
        <w:rPr>
          <w:rFonts w:ascii="Tahoma" w:eastAsia="Tahoma" w:hAnsi="Tahoma" w:cs="Tahoma"/>
          <w:color w:val="990000"/>
          <w:sz w:val="20"/>
        </w:rPr>
        <w:t xml:space="preserve"> Environment. </w:t>
      </w:r>
    </w:p>
    <w:p w14:paraId="7164D243"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iv is correct and i,ii,iii are incorrect. </w:t>
      </w:r>
    </w:p>
    <w:p w14:paraId="43E34CAD"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i,ii,iii is correct and iv is incorrect </w:t>
      </w:r>
    </w:p>
    <w:p w14:paraId="020157E7"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ii is correct and i,ii,iii are incorrect </w:t>
      </w:r>
    </w:p>
    <w:p w14:paraId="0895DE3C"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iii and iv are correct and i,ii are incorrect </w:t>
      </w:r>
    </w:p>
    <w:p w14:paraId="787B68CE" w14:textId="77777777" w:rsidR="00FE51B4" w:rsidRDefault="009A2ACB">
      <w:pPr>
        <w:numPr>
          <w:ilvl w:val="0"/>
          <w:numId w:val="85"/>
        </w:numPr>
        <w:tabs>
          <w:tab w:val="clear" w:pos="230"/>
          <w:tab w:val="num" w:pos="344"/>
        </w:tabs>
        <w:spacing w:before="242" w:line="243" w:lineRule="exact"/>
        <w:ind w:left="344" w:right="-200" w:hanging="344"/>
        <w:jc w:val="both"/>
      </w:pPr>
      <w:r>
        <w:rPr>
          <w:rFonts w:ascii="Tahoma" w:eastAsia="Tahoma" w:hAnsi="Tahoma" w:cs="Tahoma"/>
          <w:color w:val="990000"/>
          <w:sz w:val="20"/>
        </w:rPr>
        <w:t xml:space="preserve">Which of the following helps </w:t>
      </w:r>
      <w:r>
        <w:rPr>
          <w:rFonts w:ascii="Tahoma" w:eastAsia="Tahoma" w:hAnsi="Tahoma" w:cs="Tahoma"/>
          <w:color w:val="990000"/>
          <w:spacing w:val="2"/>
          <w:sz w:val="20"/>
        </w:rPr>
        <w:t>in</w:t>
      </w:r>
      <w:r>
        <w:rPr>
          <w:rFonts w:ascii="Tahoma" w:eastAsia="Tahoma" w:hAnsi="Tahoma" w:cs="Tahoma"/>
          <w:color w:val="990000"/>
          <w:sz w:val="20"/>
        </w:rPr>
        <w:t xml:space="preserve"> monitoring the </w:t>
      </w:r>
      <w:r>
        <w:rPr>
          <w:rFonts w:ascii="Tahoma" w:eastAsia="Tahoma" w:hAnsi="Tahoma" w:cs="Tahoma"/>
          <w:color w:val="990000"/>
          <w:spacing w:val="1"/>
          <w:sz w:val="20"/>
        </w:rPr>
        <w:t>Test</w:t>
      </w:r>
      <w:r>
        <w:rPr>
          <w:rFonts w:ascii="Tahoma" w:eastAsia="Tahoma" w:hAnsi="Tahoma" w:cs="Tahoma"/>
          <w:color w:val="990000"/>
          <w:sz w:val="20"/>
        </w:rPr>
        <w:t xml:space="preserve"> Progress:- </w:t>
      </w:r>
    </w:p>
    <w:p w14:paraId="3170A2D6" w14:textId="77777777" w:rsidR="00FE51B4" w:rsidRDefault="009A2ACB">
      <w:pPr>
        <w:numPr>
          <w:ilvl w:val="0"/>
          <w:numId w:val="86"/>
        </w:numPr>
        <w:tabs>
          <w:tab w:val="clear" w:pos="246"/>
          <w:tab w:val="num" w:pos="173"/>
        </w:tabs>
        <w:spacing w:line="243" w:lineRule="exact"/>
        <w:ind w:left="173" w:right="-200" w:hanging="173"/>
        <w:jc w:val="both"/>
      </w:pPr>
      <w:r>
        <w:rPr>
          <w:rFonts w:ascii="Tahoma" w:eastAsia="Tahoma" w:hAnsi="Tahoma" w:cs="Tahoma"/>
          <w:color w:val="990000"/>
          <w:sz w:val="20"/>
        </w:rPr>
        <w:t xml:space="preserve">Percentage of </w:t>
      </w:r>
      <w:r>
        <w:rPr>
          <w:rFonts w:ascii="Tahoma" w:eastAsia="Tahoma" w:hAnsi="Tahoma" w:cs="Tahoma"/>
          <w:color w:val="990000"/>
          <w:spacing w:val="1"/>
          <w:sz w:val="20"/>
        </w:rPr>
        <w:t>Test</w:t>
      </w:r>
      <w:r>
        <w:rPr>
          <w:rFonts w:ascii="Tahoma" w:eastAsia="Tahoma" w:hAnsi="Tahoma" w:cs="Tahoma"/>
          <w:color w:val="990000"/>
          <w:sz w:val="20"/>
        </w:rPr>
        <w:t xml:space="preserve"> Case Execution </w:t>
      </w:r>
    </w:p>
    <w:p w14:paraId="4923A79C" w14:textId="77777777" w:rsidR="00FE51B4" w:rsidRDefault="009A2ACB">
      <w:pPr>
        <w:numPr>
          <w:ilvl w:val="1"/>
          <w:numId w:val="86"/>
        </w:numPr>
        <w:tabs>
          <w:tab w:val="clear" w:pos="792"/>
          <w:tab w:val="num" w:pos="220"/>
        </w:tabs>
        <w:spacing w:before="2" w:line="243" w:lineRule="exact"/>
        <w:ind w:left="220" w:right="-200" w:hanging="220"/>
        <w:jc w:val="both"/>
      </w:pPr>
      <w:r>
        <w:rPr>
          <w:rFonts w:ascii="Tahoma" w:eastAsia="Tahoma" w:hAnsi="Tahoma" w:cs="Tahoma"/>
          <w:color w:val="990000"/>
          <w:sz w:val="20"/>
        </w:rPr>
        <w:t xml:space="preserve">Percentage of work done in </w:t>
      </w:r>
      <w:r>
        <w:rPr>
          <w:rFonts w:ascii="Tahoma" w:eastAsia="Tahoma" w:hAnsi="Tahoma" w:cs="Tahoma"/>
          <w:color w:val="990000"/>
          <w:sz w:val="20"/>
        </w:rPr>
        <w:t xml:space="preserve">test environment preparation. </w:t>
      </w:r>
    </w:p>
    <w:p w14:paraId="77E1EA87" w14:textId="77777777" w:rsidR="00FE51B4" w:rsidRDefault="009A2ACB">
      <w:pPr>
        <w:numPr>
          <w:ilvl w:val="1"/>
          <w:numId w:val="86"/>
        </w:numPr>
        <w:tabs>
          <w:tab w:val="clear" w:pos="792"/>
          <w:tab w:val="num" w:pos="220"/>
        </w:tabs>
        <w:spacing w:line="243" w:lineRule="exact"/>
        <w:ind w:left="220" w:right="-200" w:hanging="220"/>
        <w:jc w:val="both"/>
      </w:pPr>
      <w:r>
        <w:rPr>
          <w:rFonts w:ascii="Tahoma" w:eastAsia="Tahoma" w:hAnsi="Tahoma" w:cs="Tahoma"/>
          <w:color w:val="990000"/>
          <w:sz w:val="20"/>
        </w:rPr>
        <w:t xml:space="preserve">Defect Information e.g. defect density, defects found and fixed </w:t>
      </w:r>
    </w:p>
    <w:p w14:paraId="30EF3B99" w14:textId="77777777" w:rsidR="00FE51B4" w:rsidRDefault="009A2ACB">
      <w:pPr>
        <w:numPr>
          <w:ilvl w:val="1"/>
          <w:numId w:val="86"/>
        </w:numPr>
        <w:tabs>
          <w:tab w:val="clear" w:pos="792"/>
          <w:tab w:val="num" w:pos="220"/>
        </w:tabs>
        <w:spacing w:line="243" w:lineRule="exact"/>
        <w:ind w:left="220" w:right="-200" w:hanging="220"/>
        <w:jc w:val="both"/>
      </w:pPr>
      <w:r>
        <w:rPr>
          <w:rFonts w:ascii="Tahoma" w:eastAsia="Tahoma" w:hAnsi="Tahoma" w:cs="Tahoma"/>
          <w:color w:val="990000"/>
          <w:sz w:val="20"/>
        </w:rPr>
        <w:t xml:space="preserve">The size of the testing Team and skills of the engineers </w:t>
      </w:r>
    </w:p>
    <w:p w14:paraId="64CE2E7A" w14:textId="77777777" w:rsidR="00FE51B4" w:rsidRDefault="009A2ACB">
      <w:pPr>
        <w:numPr>
          <w:ilvl w:val="0"/>
          <w:numId w:val="87"/>
        </w:numPr>
        <w:tabs>
          <w:tab w:val="clear" w:pos="344"/>
          <w:tab w:val="num" w:pos="246"/>
        </w:tabs>
        <w:spacing w:line="243" w:lineRule="exact"/>
        <w:ind w:left="246" w:right="-200" w:hanging="246"/>
        <w:jc w:val="both"/>
      </w:pPr>
      <w:r>
        <w:rPr>
          <w:rFonts w:ascii="Tahoma" w:eastAsia="Tahoma" w:hAnsi="Tahoma" w:cs="Tahoma"/>
          <w:color w:val="000000"/>
          <w:sz w:val="20"/>
        </w:rPr>
        <w:t xml:space="preserve">iv is correct and i,ii,iii are incorrect </w:t>
      </w:r>
    </w:p>
    <w:p w14:paraId="54D9EC9D" w14:textId="77777777" w:rsidR="00FE51B4" w:rsidRDefault="009A2ACB">
      <w:pPr>
        <w:numPr>
          <w:ilvl w:val="0"/>
          <w:numId w:val="8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i,ii,iii are correct and iv is incorrect </w:t>
      </w:r>
    </w:p>
    <w:p w14:paraId="47572B43" w14:textId="77777777" w:rsidR="00FE51B4" w:rsidRDefault="009A2ACB">
      <w:pPr>
        <w:numPr>
          <w:ilvl w:val="0"/>
          <w:numId w:val="87"/>
        </w:numPr>
        <w:tabs>
          <w:tab w:val="clear" w:pos="344"/>
          <w:tab w:val="num" w:pos="246"/>
        </w:tabs>
        <w:spacing w:line="243" w:lineRule="exact"/>
        <w:ind w:left="246" w:right="-200" w:hanging="246"/>
        <w:jc w:val="both"/>
      </w:pPr>
      <w:r>
        <w:rPr>
          <w:rFonts w:ascii="Tahoma" w:eastAsia="Tahoma" w:hAnsi="Tahoma" w:cs="Tahoma"/>
          <w:color w:val="000000"/>
          <w:sz w:val="20"/>
        </w:rPr>
        <w:t xml:space="preserve">i,ii are correct and iii,iv are incorrect </w:t>
      </w:r>
    </w:p>
    <w:p w14:paraId="76237637" w14:textId="77777777" w:rsidR="00FE51B4" w:rsidRDefault="009A2ACB">
      <w:pPr>
        <w:numPr>
          <w:ilvl w:val="0"/>
          <w:numId w:val="87"/>
        </w:numPr>
        <w:tabs>
          <w:tab w:val="clear" w:pos="344"/>
          <w:tab w:val="num" w:pos="246"/>
        </w:tabs>
        <w:spacing w:line="243" w:lineRule="exact"/>
        <w:ind w:left="246" w:right="-200" w:hanging="246"/>
        <w:jc w:val="both"/>
      </w:pPr>
      <w:r>
        <w:rPr>
          <w:rFonts w:ascii="Tahoma" w:eastAsia="Tahoma" w:hAnsi="Tahoma" w:cs="Tahoma"/>
          <w:color w:val="000000"/>
          <w:sz w:val="20"/>
        </w:rPr>
        <w:t xml:space="preserve">i,iv are correct and ii , iii are incorrect </w:t>
      </w:r>
    </w:p>
    <w:p w14:paraId="497B03C2" w14:textId="77777777" w:rsidR="00FE51B4" w:rsidRDefault="009A2ACB">
      <w:pPr>
        <w:numPr>
          <w:ilvl w:val="0"/>
          <w:numId w:val="88"/>
        </w:numPr>
        <w:tabs>
          <w:tab w:val="clear" w:pos="246"/>
          <w:tab w:val="num" w:pos="341"/>
        </w:tabs>
        <w:spacing w:before="242" w:line="243" w:lineRule="exact"/>
        <w:ind w:left="341" w:right="-200" w:hanging="341"/>
        <w:jc w:val="both"/>
      </w:pPr>
      <w:r>
        <w:rPr>
          <w:rFonts w:ascii="Tahoma" w:eastAsia="Tahoma" w:hAnsi="Tahoma" w:cs="Tahoma"/>
          <w:color w:val="990000"/>
          <w:sz w:val="20"/>
        </w:rPr>
        <w:t xml:space="preserve">The selection of a test approach should consider the context :- </w:t>
      </w:r>
    </w:p>
    <w:p w14:paraId="0F4BF2FC" w14:textId="77777777" w:rsidR="00FE51B4" w:rsidRDefault="009A2ACB">
      <w:pPr>
        <w:numPr>
          <w:ilvl w:val="0"/>
          <w:numId w:val="89"/>
        </w:numPr>
        <w:tabs>
          <w:tab w:val="clear" w:pos="344"/>
          <w:tab w:val="num" w:pos="173"/>
        </w:tabs>
        <w:spacing w:line="243" w:lineRule="exact"/>
        <w:ind w:left="173" w:right="-200" w:hanging="173"/>
        <w:jc w:val="both"/>
      </w:pPr>
      <w:r>
        <w:rPr>
          <w:rFonts w:ascii="Tahoma" w:eastAsia="Tahoma" w:hAnsi="Tahoma" w:cs="Tahoma"/>
          <w:color w:val="990000"/>
          <w:sz w:val="20"/>
        </w:rPr>
        <w:t>Risk of Failure of the Project, hazards to the product and ri</w:t>
      </w:r>
      <w:r>
        <w:rPr>
          <w:rFonts w:ascii="Tahoma" w:eastAsia="Tahoma" w:hAnsi="Tahoma" w:cs="Tahoma"/>
          <w:color w:val="990000"/>
          <w:sz w:val="20"/>
        </w:rPr>
        <w:t xml:space="preserve">sks of product failure to humans </w:t>
      </w:r>
    </w:p>
    <w:p w14:paraId="6FB5684A" w14:textId="77777777" w:rsidR="00FE51B4" w:rsidRDefault="009A2ACB">
      <w:pPr>
        <w:numPr>
          <w:ilvl w:val="1"/>
          <w:numId w:val="89"/>
        </w:numPr>
        <w:tabs>
          <w:tab w:val="clear" w:pos="792"/>
          <w:tab w:val="num" w:pos="220"/>
        </w:tabs>
        <w:spacing w:before="2" w:line="243" w:lineRule="exact"/>
        <w:ind w:left="220" w:right="-200" w:hanging="220"/>
        <w:jc w:val="both"/>
      </w:pPr>
      <w:r>
        <w:rPr>
          <w:rFonts w:ascii="Tahoma" w:eastAsia="Tahoma" w:hAnsi="Tahoma" w:cs="Tahoma"/>
          <w:color w:val="990000"/>
          <w:sz w:val="20"/>
        </w:rPr>
        <w:t xml:space="preserve">Skills and experience of the people </w:t>
      </w:r>
      <w:r>
        <w:rPr>
          <w:rFonts w:ascii="Tahoma" w:eastAsia="Tahoma" w:hAnsi="Tahoma" w:cs="Tahoma"/>
          <w:color w:val="990000"/>
          <w:spacing w:val="2"/>
          <w:sz w:val="20"/>
        </w:rPr>
        <w:t>in</w:t>
      </w:r>
      <w:r>
        <w:rPr>
          <w:rFonts w:ascii="Tahoma" w:eastAsia="Tahoma" w:hAnsi="Tahoma" w:cs="Tahoma"/>
          <w:color w:val="990000"/>
          <w:sz w:val="20"/>
        </w:rPr>
        <w:t xml:space="preserve"> the proposed technique, tools and methods </w:t>
      </w:r>
    </w:p>
    <w:p w14:paraId="1D6EC84F" w14:textId="77777777" w:rsidR="00FE51B4" w:rsidRDefault="009A2ACB">
      <w:pPr>
        <w:numPr>
          <w:ilvl w:val="1"/>
          <w:numId w:val="89"/>
        </w:numPr>
        <w:tabs>
          <w:tab w:val="clear" w:pos="792"/>
          <w:tab w:val="num" w:pos="220"/>
        </w:tabs>
        <w:spacing w:line="243" w:lineRule="exact"/>
        <w:ind w:left="220" w:right="-200" w:hanging="220"/>
        <w:jc w:val="both"/>
      </w:pPr>
      <w:r>
        <w:rPr>
          <w:rFonts w:ascii="Tahoma" w:eastAsia="Tahoma" w:hAnsi="Tahoma" w:cs="Tahoma"/>
          <w:color w:val="990000"/>
          <w:spacing w:val="1"/>
          <w:sz w:val="20"/>
        </w:rPr>
        <w:t>The</w:t>
      </w:r>
      <w:r>
        <w:rPr>
          <w:rFonts w:ascii="Tahoma" w:eastAsia="Tahoma" w:hAnsi="Tahoma" w:cs="Tahoma"/>
          <w:color w:val="990000"/>
          <w:sz w:val="20"/>
        </w:rPr>
        <w:t xml:space="preserve"> objective of the testing endeavor and the mission of the testing team. </w:t>
      </w:r>
    </w:p>
    <w:p w14:paraId="3E07480E" w14:textId="77777777" w:rsidR="00FE51B4" w:rsidRDefault="009A2ACB">
      <w:pPr>
        <w:numPr>
          <w:ilvl w:val="1"/>
          <w:numId w:val="89"/>
        </w:numPr>
        <w:tabs>
          <w:tab w:val="clear" w:pos="792"/>
          <w:tab w:val="num" w:pos="220"/>
        </w:tabs>
        <w:spacing w:line="243" w:lineRule="exact"/>
        <w:ind w:left="220" w:right="-200" w:hanging="220"/>
        <w:jc w:val="both"/>
      </w:pPr>
      <w:r>
        <w:rPr>
          <w:rFonts w:ascii="Tahoma" w:eastAsia="Tahoma" w:hAnsi="Tahoma" w:cs="Tahoma"/>
          <w:color w:val="990000"/>
          <w:sz w:val="20"/>
        </w:rPr>
        <w:t>The size of the testing Team</w:t>
      </w:r>
      <w:r>
        <w:rPr>
          <w:rFonts w:ascii="Tahoma" w:eastAsia="Tahoma" w:hAnsi="Tahoma" w:cs="Tahoma"/>
          <w:sz w:val="20"/>
        </w:rPr>
        <w:t xml:space="preserve"> </w:t>
      </w:r>
    </w:p>
    <w:p w14:paraId="38641442"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i,ii,iii,iv are true </w:t>
      </w:r>
    </w:p>
    <w:p w14:paraId="7269F347" w14:textId="77777777" w:rsidR="00FE51B4" w:rsidRDefault="009A2ACB">
      <w:pPr>
        <w:numPr>
          <w:ilvl w:val="0"/>
          <w:numId w:val="90"/>
        </w:numPr>
        <w:spacing w:before="2" w:line="243" w:lineRule="exact"/>
        <w:ind w:right="-200"/>
        <w:jc w:val="both"/>
      </w:pPr>
      <w:r>
        <w:rPr>
          <w:rFonts w:ascii="Tahoma" w:eastAsia="Tahoma" w:hAnsi="Tahoma" w:cs="Tahoma"/>
          <w:color w:val="000000"/>
          <w:sz w:val="20"/>
        </w:rPr>
        <w:t xml:space="preserve">i,ii,iii are true and iv is false. </w:t>
      </w:r>
    </w:p>
    <w:p w14:paraId="65A6D9AF"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ii,iii,iv are true and i is false. </w:t>
      </w:r>
    </w:p>
    <w:p w14:paraId="4CFA082F"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i,iv are true and ii, iii are false. </w:t>
      </w:r>
    </w:p>
    <w:p w14:paraId="2F18C559" w14:textId="77777777" w:rsidR="00FE51B4" w:rsidRDefault="009A2ACB">
      <w:pPr>
        <w:numPr>
          <w:ilvl w:val="0"/>
          <w:numId w:val="91"/>
        </w:numPr>
        <w:spacing w:before="242" w:line="243" w:lineRule="exact"/>
        <w:ind w:right="-200"/>
        <w:jc w:val="both"/>
      </w:pPr>
      <w:r>
        <w:rPr>
          <w:rFonts w:ascii="Tahoma" w:eastAsia="Tahoma" w:hAnsi="Tahoma" w:cs="Tahoma"/>
          <w:color w:val="990000"/>
          <w:spacing w:val="2"/>
          <w:sz w:val="20"/>
        </w:rPr>
        <w:t>In</w:t>
      </w:r>
      <w:r>
        <w:rPr>
          <w:rFonts w:ascii="Tahoma" w:eastAsia="Tahoma" w:hAnsi="Tahoma" w:cs="Tahoma"/>
          <w:color w:val="990000"/>
          <w:sz w:val="20"/>
        </w:rPr>
        <w:t xml:space="preserve"> case of Large Systems :- </w:t>
      </w:r>
    </w:p>
    <w:p w14:paraId="6457ABBD" w14:textId="77777777" w:rsidR="00FE51B4" w:rsidRDefault="009A2ACB">
      <w:pPr>
        <w:numPr>
          <w:ilvl w:val="0"/>
          <w:numId w:val="92"/>
        </w:numPr>
        <w:spacing w:line="243" w:lineRule="exact"/>
        <w:ind w:right="-200"/>
        <w:jc w:val="both"/>
      </w:pPr>
      <w:r>
        <w:rPr>
          <w:rFonts w:ascii="Tahoma" w:eastAsia="Tahoma" w:hAnsi="Tahoma" w:cs="Tahoma"/>
          <w:color w:val="000000"/>
          <w:sz w:val="20"/>
        </w:rPr>
        <w:t xml:space="preserve">Only few tests should be run </w:t>
      </w:r>
    </w:p>
    <w:p w14:paraId="12646BA6" w14:textId="77777777" w:rsidR="00FE51B4" w:rsidRDefault="009A2ACB">
      <w:pPr>
        <w:numPr>
          <w:ilvl w:val="0"/>
          <w:numId w:val="92"/>
        </w:numPr>
        <w:spacing w:line="243" w:lineRule="exact"/>
        <w:ind w:right="-200"/>
        <w:jc w:val="both"/>
      </w:pPr>
      <w:r>
        <w:rPr>
          <w:rFonts w:ascii="Tahoma" w:eastAsia="Tahoma" w:hAnsi="Tahoma" w:cs="Tahoma"/>
          <w:color w:val="000000"/>
          <w:sz w:val="20"/>
        </w:rPr>
        <w:t xml:space="preserve">Testing should be on the basis of Risk </w:t>
      </w:r>
    </w:p>
    <w:p w14:paraId="318267B1" w14:textId="77777777" w:rsidR="00FE51B4" w:rsidRDefault="009A2ACB">
      <w:pPr>
        <w:numPr>
          <w:ilvl w:val="0"/>
          <w:numId w:val="92"/>
        </w:numPr>
        <w:spacing w:before="2" w:line="243" w:lineRule="exact"/>
        <w:ind w:right="-200"/>
        <w:jc w:val="both"/>
      </w:pPr>
      <w:r>
        <w:rPr>
          <w:rFonts w:ascii="Tahoma" w:eastAsia="Tahoma" w:hAnsi="Tahoma" w:cs="Tahoma"/>
          <w:color w:val="000000"/>
          <w:sz w:val="20"/>
        </w:rPr>
        <w:t xml:space="preserve">Only Good Test Cases should be executed. </w:t>
      </w:r>
    </w:p>
    <w:p w14:paraId="72D0C777" w14:textId="77777777" w:rsidR="00FE51B4" w:rsidRDefault="009A2ACB">
      <w:pPr>
        <w:numPr>
          <w:ilvl w:val="0"/>
          <w:numId w:val="92"/>
        </w:numPr>
        <w:spacing w:line="243" w:lineRule="exact"/>
        <w:ind w:right="-200"/>
        <w:jc w:val="both"/>
      </w:pPr>
      <w:r>
        <w:rPr>
          <w:rFonts w:ascii="Tahoma" w:eastAsia="Tahoma" w:hAnsi="Tahoma" w:cs="Tahoma"/>
          <w:color w:val="000000"/>
          <w:sz w:val="20"/>
        </w:rPr>
        <w:t xml:space="preserve">Test Cases written by good test engineers should be executed. </w:t>
      </w:r>
    </w:p>
    <w:p w14:paraId="4E811C16" w14:textId="77777777" w:rsidR="00FE51B4" w:rsidRDefault="009A2ACB">
      <w:pPr>
        <w:numPr>
          <w:ilvl w:val="0"/>
          <w:numId w:val="93"/>
        </w:numPr>
        <w:spacing w:before="242" w:line="239" w:lineRule="exact"/>
        <w:ind w:right="327"/>
      </w:pPr>
      <w:r>
        <w:rPr>
          <w:rFonts w:ascii="Tahoma" w:eastAsia="Tahoma" w:hAnsi="Tahoma" w:cs="Tahoma"/>
          <w:color w:val="990000"/>
          <w:sz w:val="20"/>
        </w:rPr>
        <w:t xml:space="preserve">The Provision </w:t>
      </w:r>
      <w:r>
        <w:rPr>
          <w:rFonts w:ascii="Tahoma" w:eastAsia="Tahoma" w:hAnsi="Tahoma" w:cs="Tahoma"/>
          <w:color w:val="990000"/>
          <w:sz w:val="20"/>
        </w:rPr>
        <w:t>and Management of a controlled library containing all the configurations items is called as</w:t>
      </w:r>
      <w:r>
        <w:rPr>
          <w:rFonts w:ascii="Tahoma" w:eastAsia="Tahoma" w:hAnsi="Tahoma" w:cs="Tahoma"/>
          <w:sz w:val="20"/>
        </w:rPr>
        <w:t xml:space="preserve"> </w:t>
      </w:r>
    </w:p>
    <w:p w14:paraId="4A1F5B92" w14:textId="77777777" w:rsidR="00FE51B4" w:rsidRDefault="009A2ACB">
      <w:pPr>
        <w:numPr>
          <w:ilvl w:val="0"/>
          <w:numId w:val="94"/>
        </w:numPr>
        <w:spacing w:before="1" w:line="243" w:lineRule="exact"/>
        <w:ind w:right="-200"/>
        <w:jc w:val="both"/>
      </w:pPr>
      <w:r>
        <w:rPr>
          <w:rFonts w:ascii="Tahoma" w:eastAsia="Tahoma" w:hAnsi="Tahoma" w:cs="Tahoma"/>
          <w:color w:val="000000"/>
          <w:sz w:val="20"/>
        </w:rPr>
        <w:lastRenderedPageBreak/>
        <w:t xml:space="preserve">Configuration Control </w:t>
      </w:r>
    </w:p>
    <w:p w14:paraId="3008D93D" w14:textId="77777777" w:rsidR="00FE51B4" w:rsidRDefault="009A2ACB">
      <w:pPr>
        <w:numPr>
          <w:ilvl w:val="0"/>
          <w:numId w:val="94"/>
        </w:numPr>
        <w:spacing w:before="2" w:line="243" w:lineRule="exact"/>
        <w:ind w:right="-200"/>
        <w:jc w:val="both"/>
      </w:pPr>
      <w:r>
        <w:rPr>
          <w:rFonts w:ascii="Tahoma" w:eastAsia="Tahoma" w:hAnsi="Tahoma" w:cs="Tahoma"/>
          <w:color w:val="000000"/>
          <w:sz w:val="20"/>
        </w:rPr>
        <w:t xml:space="preserve">Status Accounting </w:t>
      </w:r>
    </w:p>
    <w:p w14:paraId="5E82D3E6" w14:textId="77777777" w:rsidR="00FE51B4" w:rsidRDefault="009A2ACB">
      <w:pPr>
        <w:numPr>
          <w:ilvl w:val="0"/>
          <w:numId w:val="94"/>
        </w:numPr>
        <w:spacing w:line="243" w:lineRule="exact"/>
        <w:ind w:right="-200"/>
        <w:jc w:val="both"/>
      </w:pPr>
      <w:r>
        <w:rPr>
          <w:rFonts w:ascii="Tahoma" w:eastAsia="Tahoma" w:hAnsi="Tahoma" w:cs="Tahoma"/>
          <w:color w:val="000000"/>
          <w:sz w:val="20"/>
        </w:rPr>
        <w:t xml:space="preserve">Configuration Identification </w:t>
      </w:r>
    </w:p>
    <w:p w14:paraId="5C07F71E" w14:textId="77777777" w:rsidR="00FE51B4" w:rsidRDefault="009A2ACB">
      <w:pPr>
        <w:numPr>
          <w:ilvl w:val="0"/>
          <w:numId w:val="94"/>
        </w:numPr>
        <w:spacing w:line="243" w:lineRule="exact"/>
        <w:ind w:right="-200"/>
        <w:jc w:val="both"/>
      </w:pPr>
      <w:r>
        <w:rPr>
          <w:rFonts w:ascii="Tahoma" w:eastAsia="Tahoma" w:hAnsi="Tahoma" w:cs="Tahoma"/>
          <w:color w:val="000000"/>
          <w:sz w:val="20"/>
        </w:rPr>
        <w:t xml:space="preserve">Configuration Identification </w:t>
      </w:r>
    </w:p>
    <w:p w14:paraId="38A02E90" w14:textId="77777777" w:rsidR="00FE51B4" w:rsidRDefault="009A2ACB">
      <w:pPr>
        <w:spacing w:before="268" w:line="243"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74271D08" w14:textId="77777777" w:rsidR="00FE51B4" w:rsidRDefault="009A2ACB">
      <w:pPr>
        <w:spacing w:before="242" w:line="239" w:lineRule="exact"/>
        <w:ind w:right="8378"/>
        <w:sectPr w:rsidR="00FE51B4">
          <w:footerReference w:type="default" r:id="rId12"/>
          <w:pgSz w:w="12240" w:h="15840"/>
          <w:pgMar w:top="1120" w:right="1523" w:bottom="1177" w:left="1440" w:header="720" w:footer="721" w:gutter="0"/>
          <w:cols w:space="720"/>
        </w:sectPr>
      </w:pPr>
      <w:r>
        <w:rPr>
          <w:rFonts w:ascii="Tahoma" w:eastAsia="Tahoma" w:hAnsi="Tahoma" w:cs="Tahoma"/>
          <w:color w:val="000000"/>
          <w:sz w:val="20"/>
        </w:rPr>
        <w:t>1 » c 2 » a 3 » a 4 » d 5 » d 6 » c 7 » a 8 » b 9 » d 10 » d 11 » c 12 » a 13 » c 14 » c 15 » c 16 » d 17 » a 18 » d 19 » c 20 » b 21 » a 22 » a 23 » a 24 » c 25 » c 26 » b 27 » c 28 » b 29 » a 30 » a 31 » a 32 » c 33 » d 34 » b 35 » c 36 » b 37 » b 38 » b</w:t>
      </w:r>
      <w:r>
        <w:rPr>
          <w:rFonts w:ascii="Tahoma" w:eastAsia="Tahoma" w:hAnsi="Tahoma" w:cs="Tahoma"/>
          <w:color w:val="000000"/>
          <w:sz w:val="20"/>
        </w:rPr>
        <w:t xml:space="preserve">  39 » b  40 » a </w:t>
      </w:r>
    </w:p>
    <w:p w14:paraId="1B91AA21" w14:textId="77777777" w:rsidR="000B29AC" w:rsidRDefault="009A2ACB">
      <w:pPr>
        <w:sectPr w:rsidR="000B29AC">
          <w:pgSz w:w="11906" w:h="16838"/>
          <w:pgMar w:top="1440" w:right="1440" w:bottom="1440" w:left="1440" w:header="708" w:footer="708" w:gutter="0"/>
          <w:cols w:space="708"/>
          <w:docGrid w:linePitch="360"/>
        </w:sectPr>
      </w:pPr>
      <w:r>
        <w:rPr>
          <w:rStyle w:val="Strong"/>
          <w:rFonts w:ascii="Verdana" w:hAnsi="Verdana"/>
          <w:color w:val="333333"/>
          <w:sz w:val="20"/>
          <w:szCs w:val="20"/>
        </w:rPr>
        <w:lastRenderedPageBreak/>
        <w:t>1. Deciding How much testing is enough should take into account :-</w:t>
      </w:r>
      <w:r>
        <w:rPr>
          <w:rFonts w:ascii="Verdana" w:hAnsi="Verdana"/>
          <w:color w:val="333333"/>
          <w:sz w:val="20"/>
          <w:szCs w:val="20"/>
        </w:rPr>
        <w:br/>
      </w:r>
      <w:r>
        <w:rPr>
          <w:rStyle w:val="Emphasis"/>
          <w:rFonts w:ascii="Verdana" w:hAnsi="Verdana"/>
          <w:color w:val="333333"/>
          <w:sz w:val="20"/>
          <w:szCs w:val="20"/>
        </w:rPr>
        <w:t>i. Level of Risk including Technical and Business product and project risk</w:t>
      </w:r>
      <w:r>
        <w:rPr>
          <w:rFonts w:ascii="Verdana" w:hAnsi="Verdana"/>
          <w:i/>
          <w:iCs/>
          <w:color w:val="333333"/>
          <w:sz w:val="20"/>
          <w:szCs w:val="20"/>
        </w:rPr>
        <w:br/>
      </w:r>
      <w:r>
        <w:rPr>
          <w:rStyle w:val="Emphasis"/>
          <w:rFonts w:ascii="Verdana" w:hAnsi="Verdana"/>
          <w:color w:val="333333"/>
          <w:sz w:val="20"/>
          <w:szCs w:val="20"/>
        </w:rPr>
        <w:t>ii. Project constraints such as time and budget</w:t>
      </w:r>
      <w:r>
        <w:rPr>
          <w:rFonts w:ascii="Verdana" w:hAnsi="Verdana"/>
          <w:i/>
          <w:iCs/>
          <w:color w:val="333333"/>
          <w:sz w:val="20"/>
          <w:szCs w:val="20"/>
        </w:rPr>
        <w:br/>
      </w:r>
      <w:r>
        <w:rPr>
          <w:rStyle w:val="Emphasis"/>
          <w:rFonts w:ascii="Verdana" w:hAnsi="Verdana"/>
          <w:color w:val="333333"/>
          <w:sz w:val="20"/>
          <w:szCs w:val="20"/>
        </w:rPr>
        <w:t>iii. Size of Testing Team</w:t>
      </w:r>
      <w:r>
        <w:rPr>
          <w:rFonts w:ascii="Verdana" w:hAnsi="Verdana"/>
          <w:i/>
          <w:iCs/>
          <w:color w:val="333333"/>
          <w:sz w:val="20"/>
          <w:szCs w:val="20"/>
        </w:rPr>
        <w:br/>
      </w:r>
      <w:r>
        <w:rPr>
          <w:rStyle w:val="Emphasis"/>
          <w:rFonts w:ascii="Verdana" w:hAnsi="Verdana"/>
          <w:color w:val="333333"/>
          <w:sz w:val="20"/>
          <w:szCs w:val="20"/>
        </w:rPr>
        <w:t xml:space="preserve">iv. Size </w:t>
      </w:r>
      <w:r>
        <w:rPr>
          <w:rStyle w:val="Emphasis"/>
          <w:rFonts w:ascii="Verdana" w:hAnsi="Verdana"/>
          <w:color w:val="333333"/>
          <w:sz w:val="20"/>
          <w:szCs w:val="20"/>
        </w:rPr>
        <w:t>of the Development Team</w:t>
      </w:r>
      <w:r>
        <w:rPr>
          <w:rFonts w:ascii="Verdana" w:hAnsi="Verdana"/>
          <w:color w:val="333333"/>
          <w:sz w:val="20"/>
          <w:szCs w:val="20"/>
        </w:rPr>
        <w:br/>
      </w:r>
      <w:r>
        <w:rPr>
          <w:rFonts w:ascii="Verdana" w:hAnsi="Verdana"/>
          <w:color w:val="333333"/>
          <w:sz w:val="20"/>
          <w:szCs w:val="20"/>
        </w:rPr>
        <w:br/>
        <w:t>a) i,ii,iii are true and iv is false</w:t>
      </w:r>
      <w:r>
        <w:rPr>
          <w:rFonts w:ascii="Verdana" w:hAnsi="Verdana"/>
          <w:color w:val="333333"/>
          <w:sz w:val="20"/>
          <w:szCs w:val="20"/>
        </w:rPr>
        <w:br/>
        <w:t>b) i,,iv are true and ii is false</w:t>
      </w:r>
      <w:r>
        <w:rPr>
          <w:rFonts w:ascii="Verdana" w:hAnsi="Verdana"/>
          <w:color w:val="333333"/>
          <w:sz w:val="20"/>
          <w:szCs w:val="20"/>
        </w:rPr>
        <w:br/>
        <w:t>c) i,ii are true and iii,iv are false</w:t>
      </w:r>
      <w:r>
        <w:rPr>
          <w:rFonts w:ascii="Verdana" w:hAnsi="Verdana"/>
          <w:color w:val="333333"/>
          <w:sz w:val="20"/>
          <w:szCs w:val="20"/>
        </w:rPr>
        <w:br/>
        <w:t>d) ii,iii,iv are true and i is 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 Test planning has which of the following major tasks?</w:t>
      </w:r>
      <w:r>
        <w:rPr>
          <w:rFonts w:ascii="Verdana" w:hAnsi="Verdana"/>
          <w:color w:val="333333"/>
          <w:sz w:val="20"/>
          <w:szCs w:val="20"/>
        </w:rPr>
        <w:br/>
      </w:r>
      <w:r>
        <w:rPr>
          <w:rStyle w:val="Emphasis"/>
          <w:rFonts w:ascii="Verdana" w:hAnsi="Verdana"/>
          <w:color w:val="333333"/>
          <w:sz w:val="20"/>
          <w:szCs w:val="20"/>
        </w:rPr>
        <w:t>i. Determining the scope a</w:t>
      </w:r>
      <w:r>
        <w:rPr>
          <w:rStyle w:val="Emphasis"/>
          <w:rFonts w:ascii="Verdana" w:hAnsi="Verdana"/>
          <w:color w:val="333333"/>
          <w:sz w:val="20"/>
          <w:szCs w:val="20"/>
        </w:rPr>
        <w:t>nd risks, and identifying the objectives of testing.</w:t>
      </w:r>
      <w:r>
        <w:rPr>
          <w:rFonts w:ascii="Verdana" w:hAnsi="Verdana"/>
          <w:i/>
          <w:iCs/>
          <w:color w:val="333333"/>
          <w:sz w:val="20"/>
          <w:szCs w:val="20"/>
        </w:rPr>
        <w:br/>
      </w:r>
      <w:r>
        <w:rPr>
          <w:rStyle w:val="Emphasis"/>
          <w:rFonts w:ascii="Verdana" w:hAnsi="Verdana"/>
          <w:color w:val="333333"/>
          <w:sz w:val="20"/>
          <w:szCs w:val="20"/>
        </w:rPr>
        <w:t>ii. Determining the test approach (techniques,test items, coverage, identifying and interfacing the teams involved in testing , testware)</w:t>
      </w:r>
      <w:r>
        <w:rPr>
          <w:rFonts w:ascii="Verdana" w:hAnsi="Verdana"/>
          <w:i/>
          <w:iCs/>
          <w:color w:val="333333"/>
          <w:sz w:val="20"/>
          <w:szCs w:val="20"/>
        </w:rPr>
        <w:br/>
      </w:r>
      <w:r>
        <w:rPr>
          <w:rStyle w:val="Emphasis"/>
          <w:rFonts w:ascii="Verdana" w:hAnsi="Verdana"/>
          <w:color w:val="333333"/>
          <w:sz w:val="20"/>
          <w:szCs w:val="20"/>
        </w:rPr>
        <w:t>iii. Reviewing the Test Basis (such as requirements,architecture,</w:t>
      </w:r>
      <w:r>
        <w:rPr>
          <w:rStyle w:val="Emphasis"/>
          <w:rFonts w:ascii="Verdana" w:hAnsi="Verdana"/>
          <w:color w:val="333333"/>
          <w:sz w:val="20"/>
          <w:szCs w:val="20"/>
        </w:rPr>
        <w:t>design,interface)</w:t>
      </w:r>
      <w:r>
        <w:rPr>
          <w:rFonts w:ascii="Verdana" w:hAnsi="Verdana"/>
          <w:i/>
          <w:iCs/>
          <w:color w:val="333333"/>
          <w:sz w:val="20"/>
          <w:szCs w:val="20"/>
        </w:rPr>
        <w:br/>
      </w:r>
      <w:r>
        <w:rPr>
          <w:rStyle w:val="Emphasis"/>
          <w:rFonts w:ascii="Verdana" w:hAnsi="Verdana"/>
          <w:color w:val="333333"/>
          <w:sz w:val="20"/>
          <w:szCs w:val="20"/>
        </w:rPr>
        <w:t>iv. Determining the exit criteria.</w:t>
      </w:r>
      <w:r>
        <w:rPr>
          <w:rFonts w:ascii="Verdana" w:hAnsi="Verdana"/>
          <w:color w:val="333333"/>
          <w:sz w:val="20"/>
          <w:szCs w:val="20"/>
        </w:rPr>
        <w:br/>
      </w:r>
      <w:r>
        <w:rPr>
          <w:rFonts w:ascii="Verdana" w:hAnsi="Verdana"/>
          <w:color w:val="333333"/>
          <w:sz w:val="20"/>
          <w:szCs w:val="20"/>
        </w:rPr>
        <w:br/>
        <w:t>a) i,ii,iv are true and iii is false</w:t>
      </w:r>
      <w:r>
        <w:rPr>
          <w:rFonts w:ascii="Verdana" w:hAnsi="Verdana"/>
          <w:color w:val="333333"/>
          <w:sz w:val="20"/>
          <w:szCs w:val="20"/>
        </w:rPr>
        <w:br/>
        <w:t>b) i,,iv are true and ii is false</w:t>
      </w:r>
      <w:r>
        <w:rPr>
          <w:rFonts w:ascii="Verdana" w:hAnsi="Verdana"/>
          <w:color w:val="333333"/>
          <w:sz w:val="20"/>
          <w:szCs w:val="20"/>
        </w:rPr>
        <w:br/>
        <w:t>c) i,ii are true and iii,iv are false</w:t>
      </w:r>
      <w:r>
        <w:rPr>
          <w:rFonts w:ascii="Verdana" w:hAnsi="Verdana"/>
          <w:color w:val="333333"/>
          <w:sz w:val="20"/>
          <w:szCs w:val="20"/>
        </w:rPr>
        <w:br/>
        <w:t>d) ii,iii,iv are true and i is 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 Evaluating testability of the requirements and syst</w:t>
      </w:r>
      <w:r>
        <w:rPr>
          <w:rStyle w:val="Strong"/>
          <w:rFonts w:ascii="Verdana" w:hAnsi="Verdana"/>
          <w:color w:val="333333"/>
          <w:sz w:val="20"/>
          <w:szCs w:val="20"/>
        </w:rPr>
        <w:t>em are a part of which phase:-</w:t>
      </w:r>
      <w:r>
        <w:rPr>
          <w:rFonts w:ascii="Verdana" w:hAnsi="Verdana"/>
          <w:color w:val="333333"/>
          <w:sz w:val="20"/>
          <w:szCs w:val="20"/>
        </w:rPr>
        <w:br/>
        <w:t>a) Test Analysis and Design</w:t>
      </w:r>
      <w:r>
        <w:rPr>
          <w:rFonts w:ascii="Verdana" w:hAnsi="Verdana"/>
          <w:color w:val="333333"/>
          <w:sz w:val="20"/>
          <w:szCs w:val="20"/>
        </w:rPr>
        <w:br/>
        <w:t>b) Test Planning and control</w:t>
      </w:r>
      <w:r>
        <w:rPr>
          <w:rFonts w:ascii="Verdana" w:hAnsi="Verdana"/>
          <w:color w:val="333333"/>
          <w:sz w:val="20"/>
          <w:szCs w:val="20"/>
        </w:rPr>
        <w:br/>
        <w:t>c) Test Implementation and execution</w:t>
      </w:r>
      <w:r>
        <w:rPr>
          <w:rFonts w:ascii="Verdana" w:hAnsi="Verdana"/>
          <w:color w:val="333333"/>
          <w:sz w:val="20"/>
          <w:szCs w:val="20"/>
        </w:rPr>
        <w:br/>
        <w:t>d) Evaluating exit criteria and reporting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4. One of the fields on a form contains a text box which accepts alphabets in lower or </w:t>
      </w:r>
      <w:r>
        <w:rPr>
          <w:rStyle w:val="Strong"/>
          <w:rFonts w:ascii="Verdana" w:hAnsi="Verdana"/>
          <w:color w:val="333333"/>
          <w:sz w:val="20"/>
          <w:szCs w:val="20"/>
        </w:rPr>
        <w:t>upper case. Indentify the invalid Equivalance class value.</w:t>
      </w:r>
      <w:r>
        <w:rPr>
          <w:rFonts w:ascii="Verdana" w:hAnsi="Verdana"/>
          <w:color w:val="333333"/>
          <w:sz w:val="20"/>
          <w:szCs w:val="20"/>
        </w:rPr>
        <w:br/>
        <w:t>a. CLASS</w:t>
      </w:r>
      <w:r>
        <w:rPr>
          <w:rFonts w:ascii="Verdana" w:hAnsi="Verdana"/>
          <w:color w:val="333333"/>
          <w:sz w:val="20"/>
          <w:szCs w:val="20"/>
        </w:rPr>
        <w:br/>
        <w:t>b. cLASS</w:t>
      </w:r>
      <w:r>
        <w:rPr>
          <w:rFonts w:ascii="Verdana" w:hAnsi="Verdana"/>
          <w:color w:val="333333"/>
          <w:sz w:val="20"/>
          <w:szCs w:val="20"/>
        </w:rPr>
        <w:br/>
        <w:t>c. CLass</w:t>
      </w:r>
      <w:r>
        <w:rPr>
          <w:rFonts w:ascii="Verdana" w:hAnsi="Verdana"/>
          <w:color w:val="333333"/>
          <w:sz w:val="20"/>
          <w:szCs w:val="20"/>
        </w:rPr>
        <w:br/>
        <w:t>d. CLa01ss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5. In a system designed to work out the tax to be paid:</w:t>
      </w:r>
      <w:r>
        <w:rPr>
          <w:rFonts w:ascii="Verdana" w:hAnsi="Verdana"/>
          <w:b/>
          <w:bCs/>
          <w:color w:val="333333"/>
          <w:sz w:val="20"/>
          <w:szCs w:val="20"/>
        </w:rPr>
        <w:br/>
      </w:r>
      <w:r>
        <w:rPr>
          <w:rStyle w:val="Strong"/>
          <w:rFonts w:ascii="Verdana" w:hAnsi="Verdana"/>
          <w:color w:val="333333"/>
          <w:sz w:val="20"/>
          <w:szCs w:val="20"/>
        </w:rPr>
        <w:t xml:space="preserve">An employee has £4000 of salary tax free. The next £1500 is taxed at 10% The next £28000 is taxed at </w:t>
      </w:r>
      <w:r>
        <w:rPr>
          <w:rStyle w:val="Strong"/>
          <w:rFonts w:ascii="Verdana" w:hAnsi="Verdana"/>
          <w:color w:val="333333"/>
          <w:sz w:val="20"/>
          <w:szCs w:val="20"/>
        </w:rPr>
        <w:t>22% Any further amount is taxed at 40% Which of these groups of numbers would fall into the same equivalence class?</w:t>
      </w:r>
      <w:r>
        <w:rPr>
          <w:rFonts w:ascii="Verdana" w:hAnsi="Verdana"/>
          <w:color w:val="333333"/>
          <w:sz w:val="20"/>
          <w:szCs w:val="20"/>
        </w:rPr>
        <w:br/>
        <w:t>a) £4800; £14000; £28000</w:t>
      </w:r>
      <w:r>
        <w:rPr>
          <w:rFonts w:ascii="Verdana" w:hAnsi="Verdana"/>
          <w:color w:val="333333"/>
          <w:sz w:val="20"/>
          <w:szCs w:val="20"/>
        </w:rPr>
        <w:br/>
        <w:t>b) £5200; £5500; £28000</w:t>
      </w:r>
      <w:r>
        <w:rPr>
          <w:rFonts w:ascii="Verdana" w:hAnsi="Verdana"/>
          <w:color w:val="333333"/>
          <w:sz w:val="20"/>
          <w:szCs w:val="20"/>
        </w:rPr>
        <w:br/>
        <w:t>c) £28001; £32000; £35000</w:t>
      </w:r>
      <w:r>
        <w:rPr>
          <w:rFonts w:ascii="Verdana" w:hAnsi="Verdana"/>
          <w:color w:val="333333"/>
          <w:sz w:val="20"/>
          <w:szCs w:val="20"/>
        </w:rPr>
        <w:br/>
        <w:t>d) £5800; £28000; £32000</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6. Which of the following has highest </w:t>
      </w:r>
      <w:r>
        <w:rPr>
          <w:rStyle w:val="Strong"/>
          <w:rFonts w:ascii="Verdana" w:hAnsi="Verdana"/>
          <w:color w:val="333333"/>
          <w:sz w:val="20"/>
          <w:szCs w:val="20"/>
        </w:rPr>
        <w:t>level of independence in which test cases are :</w:t>
      </w:r>
      <w:r>
        <w:rPr>
          <w:rFonts w:ascii="Verdana" w:hAnsi="Verdana"/>
          <w:color w:val="333333"/>
          <w:sz w:val="20"/>
          <w:szCs w:val="20"/>
        </w:rPr>
        <w:br/>
        <w:t>a) Designed by persons who write the software under test</w:t>
      </w:r>
      <w:r>
        <w:rPr>
          <w:rFonts w:ascii="Verdana" w:hAnsi="Verdana"/>
          <w:color w:val="333333"/>
          <w:sz w:val="20"/>
          <w:szCs w:val="20"/>
        </w:rPr>
        <w:br/>
        <w:t>b) Designed by a person from a different section</w:t>
      </w:r>
      <w:r>
        <w:rPr>
          <w:rFonts w:ascii="Verdana" w:hAnsi="Verdana"/>
          <w:color w:val="333333"/>
          <w:sz w:val="20"/>
          <w:szCs w:val="20"/>
        </w:rPr>
        <w:br/>
        <w:t>c) Designed by a person from a different organization</w:t>
      </w:r>
      <w:r>
        <w:rPr>
          <w:rFonts w:ascii="Verdana" w:hAnsi="Verdana"/>
          <w:color w:val="333333"/>
          <w:sz w:val="20"/>
          <w:szCs w:val="20"/>
        </w:rPr>
        <w:br/>
        <w:t>d) Designed by another person</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r>
      <w:r>
        <w:rPr>
          <w:rStyle w:val="Strong"/>
          <w:rFonts w:ascii="Verdana" w:hAnsi="Verdana"/>
          <w:color w:val="333333"/>
          <w:sz w:val="20"/>
          <w:szCs w:val="20"/>
        </w:rPr>
        <w:t>7. We use the ou</w:t>
      </w:r>
      <w:r>
        <w:rPr>
          <w:rStyle w:val="Strong"/>
          <w:rFonts w:ascii="Verdana" w:hAnsi="Verdana"/>
          <w:color w:val="333333"/>
          <w:sz w:val="20"/>
          <w:szCs w:val="20"/>
        </w:rPr>
        <w:t>tput of the requirement analysis, the requirement specification as the input for writing :-</w:t>
      </w:r>
      <w:r>
        <w:rPr>
          <w:rFonts w:ascii="Verdana" w:hAnsi="Verdana"/>
          <w:color w:val="333333"/>
          <w:sz w:val="20"/>
          <w:szCs w:val="20"/>
        </w:rPr>
        <w:br/>
        <w:t>a) User Acceptance Test Cases</w:t>
      </w:r>
      <w:r>
        <w:rPr>
          <w:rFonts w:ascii="Verdana" w:hAnsi="Verdana"/>
          <w:color w:val="333333"/>
          <w:sz w:val="20"/>
          <w:szCs w:val="20"/>
        </w:rPr>
        <w:br/>
        <w:t>b) Integration Level Test Cases</w:t>
      </w:r>
      <w:r>
        <w:rPr>
          <w:rFonts w:ascii="Verdana" w:hAnsi="Verdana"/>
          <w:color w:val="333333"/>
          <w:sz w:val="20"/>
          <w:szCs w:val="20"/>
        </w:rPr>
        <w:br/>
        <w:t>c) Unit Level Test Cases</w:t>
      </w:r>
      <w:r>
        <w:rPr>
          <w:rFonts w:ascii="Verdana" w:hAnsi="Verdana"/>
          <w:color w:val="333333"/>
          <w:sz w:val="20"/>
          <w:szCs w:val="20"/>
        </w:rPr>
        <w:br/>
        <w:t>d) Program specifications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8. Validation involves which of the following</w:t>
      </w:r>
      <w:r>
        <w:rPr>
          <w:rFonts w:ascii="Verdana" w:hAnsi="Verdana"/>
          <w:color w:val="333333"/>
          <w:sz w:val="20"/>
          <w:szCs w:val="20"/>
        </w:rPr>
        <w:br/>
      </w:r>
      <w:r>
        <w:rPr>
          <w:rStyle w:val="Emphasis"/>
          <w:rFonts w:ascii="Verdana" w:hAnsi="Verdana"/>
          <w:color w:val="333333"/>
          <w:sz w:val="20"/>
          <w:szCs w:val="20"/>
        </w:rPr>
        <w:t xml:space="preserve">i. </w:t>
      </w:r>
      <w:r>
        <w:rPr>
          <w:rStyle w:val="Emphasis"/>
          <w:rFonts w:ascii="Verdana" w:hAnsi="Verdana"/>
          <w:color w:val="333333"/>
          <w:sz w:val="20"/>
          <w:szCs w:val="20"/>
        </w:rPr>
        <w:t>Helps to check the Quality of the Built Product</w:t>
      </w:r>
      <w:r>
        <w:rPr>
          <w:rFonts w:ascii="Verdana" w:hAnsi="Verdana"/>
          <w:i/>
          <w:iCs/>
          <w:color w:val="333333"/>
          <w:sz w:val="20"/>
          <w:szCs w:val="20"/>
        </w:rPr>
        <w:br/>
      </w:r>
      <w:r>
        <w:rPr>
          <w:rStyle w:val="Emphasis"/>
          <w:rFonts w:ascii="Verdana" w:hAnsi="Verdana"/>
          <w:color w:val="333333"/>
          <w:sz w:val="20"/>
          <w:szCs w:val="20"/>
        </w:rPr>
        <w:t>ii. Helps to check that we have built the right product.</w:t>
      </w:r>
      <w:r>
        <w:rPr>
          <w:rFonts w:ascii="Verdana" w:hAnsi="Verdana"/>
          <w:i/>
          <w:iCs/>
          <w:color w:val="333333"/>
          <w:sz w:val="20"/>
          <w:szCs w:val="20"/>
        </w:rPr>
        <w:br/>
      </w:r>
      <w:r>
        <w:rPr>
          <w:rStyle w:val="Emphasis"/>
          <w:rFonts w:ascii="Verdana" w:hAnsi="Verdana"/>
          <w:color w:val="333333"/>
          <w:sz w:val="20"/>
          <w:szCs w:val="20"/>
        </w:rPr>
        <w:t>iii. Helps in developing the product</w:t>
      </w:r>
      <w:r>
        <w:rPr>
          <w:rFonts w:ascii="Verdana" w:hAnsi="Verdana"/>
          <w:i/>
          <w:iCs/>
          <w:color w:val="333333"/>
          <w:sz w:val="20"/>
          <w:szCs w:val="20"/>
        </w:rPr>
        <w:br/>
      </w:r>
      <w:r>
        <w:rPr>
          <w:rStyle w:val="Emphasis"/>
          <w:rFonts w:ascii="Verdana" w:hAnsi="Verdana"/>
          <w:color w:val="333333"/>
          <w:sz w:val="20"/>
          <w:szCs w:val="20"/>
        </w:rPr>
        <w:t>iv. Monitoring tool wastage and obsoleteness.</w:t>
      </w:r>
      <w:r>
        <w:rPr>
          <w:rFonts w:ascii="Verdana" w:hAnsi="Verdana"/>
          <w:color w:val="333333"/>
          <w:sz w:val="20"/>
          <w:szCs w:val="20"/>
        </w:rPr>
        <w:br/>
      </w:r>
      <w:r>
        <w:rPr>
          <w:rFonts w:ascii="Verdana" w:hAnsi="Verdana"/>
          <w:color w:val="333333"/>
          <w:sz w:val="20"/>
          <w:szCs w:val="20"/>
        </w:rPr>
        <w:br/>
        <w:t>a) Options i,ii,iii,iv are true.</w:t>
      </w:r>
      <w:r>
        <w:rPr>
          <w:rFonts w:ascii="Verdana" w:hAnsi="Verdana"/>
          <w:color w:val="333333"/>
          <w:sz w:val="20"/>
          <w:szCs w:val="20"/>
        </w:rPr>
        <w:br/>
        <w:t>b) ii is true and i,iii,iv are fal</w:t>
      </w:r>
      <w:r>
        <w:rPr>
          <w:rFonts w:ascii="Verdana" w:hAnsi="Verdana"/>
          <w:color w:val="333333"/>
          <w:sz w:val="20"/>
          <w:szCs w:val="20"/>
        </w:rPr>
        <w:t>se</w:t>
      </w:r>
      <w:r>
        <w:rPr>
          <w:rFonts w:ascii="Verdana" w:hAnsi="Verdana"/>
          <w:color w:val="333333"/>
          <w:sz w:val="20"/>
          <w:szCs w:val="20"/>
        </w:rPr>
        <w:br/>
        <w:t>c) i,ii,iii are true and iv is false</w:t>
      </w:r>
      <w:r>
        <w:rPr>
          <w:rFonts w:ascii="Verdana" w:hAnsi="Verdana"/>
          <w:color w:val="333333"/>
          <w:sz w:val="20"/>
          <w:szCs w:val="20"/>
        </w:rPr>
        <w:br/>
        <w:t>d) iii is true and i,ii,iv are 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9. Which of the following uses Impact Analysis most?</w:t>
      </w:r>
      <w:r>
        <w:rPr>
          <w:rFonts w:ascii="Verdana" w:hAnsi="Verdana"/>
          <w:color w:val="333333"/>
          <w:sz w:val="20"/>
          <w:szCs w:val="20"/>
        </w:rPr>
        <w:br/>
        <w:t>a) Component testing</w:t>
      </w:r>
      <w:r>
        <w:rPr>
          <w:rFonts w:ascii="Verdana" w:hAnsi="Verdana"/>
          <w:color w:val="333333"/>
          <w:sz w:val="20"/>
          <w:szCs w:val="20"/>
        </w:rPr>
        <w:br/>
        <w:t>b) Non-functional system testing</w:t>
      </w:r>
      <w:r>
        <w:rPr>
          <w:rFonts w:ascii="Verdana" w:hAnsi="Verdana"/>
          <w:color w:val="333333"/>
          <w:sz w:val="20"/>
          <w:szCs w:val="20"/>
        </w:rPr>
        <w:br/>
        <w:t>c) User acceptance testing</w:t>
      </w:r>
      <w:r>
        <w:rPr>
          <w:rFonts w:ascii="Verdana" w:hAnsi="Verdana"/>
          <w:color w:val="333333"/>
          <w:sz w:val="20"/>
          <w:szCs w:val="20"/>
        </w:rPr>
        <w:br/>
        <w:t>d) Maintenance testing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10. What is the e</w:t>
      </w:r>
      <w:r>
        <w:rPr>
          <w:rStyle w:val="Strong"/>
          <w:rFonts w:ascii="Verdana" w:hAnsi="Verdana"/>
          <w:color w:val="333333"/>
          <w:sz w:val="20"/>
          <w:szCs w:val="20"/>
        </w:rPr>
        <w:t>xpected result for each of the following test cases?</w:t>
      </w:r>
      <w:r>
        <w:rPr>
          <w:rFonts w:ascii="Verdana" w:hAnsi="Verdana"/>
          <w:color w:val="333333"/>
          <w:sz w:val="20"/>
          <w:szCs w:val="20"/>
        </w:rPr>
        <w:br/>
      </w:r>
      <w:r>
        <w:rPr>
          <w:rFonts w:ascii="Verdana" w:hAnsi="Verdana"/>
          <w:noProof/>
          <w:color w:val="3D81EE"/>
          <w:sz w:val="20"/>
          <w:szCs w:val="20"/>
          <w:lang w:eastAsia="en-IN"/>
        </w:rPr>
        <w:drawing>
          <wp:inline distT="0" distB="0" distL="0" distR="0" wp14:anchorId="4D7EACD4" wp14:editId="0FB9280C">
            <wp:extent cx="3048000" cy="1619250"/>
            <wp:effectExtent l="0" t="0" r="0" b="0"/>
            <wp:docPr id="2" name="Picture 2" descr="http://2.bp.blogspot.com/_RqaYDMMCxaM/SImYiK3SmZI/AAAAAAAADJA/k1KlxVXzV0g/s320/1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GER_PHOTO_ID_5226876555339405714" descr="http://2.bp.blogspot.com/_RqaYDMMCxaM/SImYiK3SmZI/AAAAAAAADJA/k1KlxVXzV0g/s320/10.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48000" cy="1619250"/>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t>A. Citibank card member, holding a Silver room</w:t>
      </w:r>
      <w:r>
        <w:rPr>
          <w:rFonts w:ascii="Verdana" w:hAnsi="Verdana"/>
          <w:color w:val="333333"/>
          <w:sz w:val="20"/>
          <w:szCs w:val="20"/>
        </w:rPr>
        <w:br/>
        <w:t>B. Non Citibank-member, holding a Platinum room</w:t>
      </w:r>
      <w:r>
        <w:rPr>
          <w:rFonts w:ascii="Verdana" w:hAnsi="Verdana"/>
          <w:color w:val="333333"/>
          <w:sz w:val="20"/>
          <w:szCs w:val="20"/>
        </w:rPr>
        <w:br/>
      </w:r>
      <w:r>
        <w:rPr>
          <w:rFonts w:ascii="Verdana" w:hAnsi="Verdana"/>
          <w:color w:val="333333"/>
          <w:sz w:val="20"/>
          <w:szCs w:val="20"/>
        </w:rPr>
        <w:br/>
        <w:t>a) A – Don’t offer any upgrade, B – Don’t offer any upgrade.</w:t>
      </w:r>
      <w:r>
        <w:rPr>
          <w:rFonts w:ascii="Verdana" w:hAnsi="Verdana"/>
          <w:color w:val="333333"/>
          <w:sz w:val="20"/>
          <w:szCs w:val="20"/>
        </w:rPr>
        <w:br/>
        <w:t xml:space="preserve">b) A – Don’t offer any upgrade, B – </w:t>
      </w:r>
      <w:r>
        <w:rPr>
          <w:rFonts w:ascii="Verdana" w:hAnsi="Verdana"/>
          <w:color w:val="333333"/>
          <w:sz w:val="20"/>
          <w:szCs w:val="20"/>
        </w:rPr>
        <w:t>Offer upgrade to Gold.</w:t>
      </w:r>
      <w:r>
        <w:rPr>
          <w:rFonts w:ascii="Verdana" w:hAnsi="Verdana"/>
          <w:color w:val="333333"/>
          <w:sz w:val="20"/>
          <w:szCs w:val="20"/>
        </w:rPr>
        <w:br/>
        <w:t>c) A – Offer upgrade to Silver, B – Offer upgrade to Silver.</w:t>
      </w:r>
      <w:r>
        <w:rPr>
          <w:rFonts w:ascii="Verdana" w:hAnsi="Verdana"/>
          <w:color w:val="333333"/>
          <w:sz w:val="20"/>
          <w:szCs w:val="20"/>
        </w:rPr>
        <w:br/>
        <w:t>d) A – Offer upgrade to Gold, B – Don’t offer any upgrade.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11. Repeated Testing of an already tested program, after modification, to discover any defects introduced or un</w:t>
      </w:r>
      <w:r>
        <w:rPr>
          <w:rStyle w:val="Strong"/>
          <w:rFonts w:ascii="Verdana" w:hAnsi="Verdana"/>
          <w:color w:val="333333"/>
          <w:sz w:val="20"/>
          <w:szCs w:val="20"/>
        </w:rPr>
        <w:t>covered as a result of the changes in the software being tested or in another related or unrelated software component:</w:t>
      </w:r>
      <w:r>
        <w:rPr>
          <w:rFonts w:ascii="Verdana" w:hAnsi="Verdana"/>
          <w:color w:val="333333"/>
          <w:sz w:val="20"/>
          <w:szCs w:val="20"/>
        </w:rPr>
        <w:br/>
        <w:t>a) Re Testing .</w:t>
      </w:r>
      <w:r>
        <w:rPr>
          <w:rFonts w:ascii="Verdana" w:hAnsi="Verdana"/>
          <w:color w:val="333333"/>
          <w:sz w:val="20"/>
          <w:szCs w:val="20"/>
        </w:rPr>
        <w:br/>
        <w:t>b) Confirmation Testing</w:t>
      </w:r>
      <w:r>
        <w:rPr>
          <w:rFonts w:ascii="Verdana" w:hAnsi="Verdana"/>
          <w:color w:val="333333"/>
          <w:sz w:val="20"/>
          <w:szCs w:val="20"/>
        </w:rPr>
        <w:br/>
        <w:t>c) Regression Testing</w:t>
      </w:r>
      <w:r>
        <w:rPr>
          <w:rFonts w:ascii="Verdana" w:hAnsi="Verdana"/>
          <w:color w:val="333333"/>
          <w:sz w:val="20"/>
          <w:szCs w:val="20"/>
        </w:rPr>
        <w:br/>
      </w:r>
      <w:r>
        <w:rPr>
          <w:rFonts w:ascii="Verdana" w:hAnsi="Verdana"/>
          <w:color w:val="333333"/>
          <w:sz w:val="20"/>
          <w:szCs w:val="20"/>
        </w:rPr>
        <w:lastRenderedPageBreak/>
        <w:t>d) Negative Testing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12. Impact Analysis helps to decide :-</w:t>
      </w:r>
      <w:r>
        <w:rPr>
          <w:rFonts w:ascii="Verdana" w:hAnsi="Verdana"/>
          <w:color w:val="333333"/>
          <w:sz w:val="20"/>
          <w:szCs w:val="20"/>
        </w:rPr>
        <w:t>a) How much reg</w:t>
      </w:r>
      <w:r>
        <w:rPr>
          <w:rFonts w:ascii="Verdana" w:hAnsi="Verdana"/>
          <w:color w:val="333333"/>
          <w:sz w:val="20"/>
          <w:szCs w:val="20"/>
        </w:rPr>
        <w:t>ression testing should be done.</w:t>
      </w:r>
      <w:r>
        <w:rPr>
          <w:rFonts w:ascii="Verdana" w:hAnsi="Verdana"/>
          <w:color w:val="333333"/>
          <w:sz w:val="20"/>
          <w:szCs w:val="20"/>
        </w:rPr>
        <w:br/>
        <w:t>b) Exit Criteria</w:t>
      </w:r>
      <w:r>
        <w:rPr>
          <w:rFonts w:ascii="Verdana" w:hAnsi="Verdana"/>
          <w:color w:val="333333"/>
          <w:sz w:val="20"/>
          <w:szCs w:val="20"/>
        </w:rPr>
        <w:br/>
        <w:t>c) How many more test cases need to written.</w:t>
      </w:r>
      <w:r>
        <w:rPr>
          <w:rFonts w:ascii="Verdana" w:hAnsi="Verdana"/>
          <w:color w:val="333333"/>
          <w:sz w:val="20"/>
          <w:szCs w:val="20"/>
        </w:rPr>
        <w:br/>
        <w:t>d) Different Tools to perform Regression Testing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13. Functional system testing is:</w:t>
      </w:r>
      <w:r>
        <w:rPr>
          <w:rFonts w:ascii="Verdana" w:hAnsi="Verdana"/>
          <w:color w:val="333333"/>
          <w:sz w:val="20"/>
          <w:szCs w:val="20"/>
        </w:rPr>
        <w:br/>
        <w:t>a) testing that the system functions with other systems</w:t>
      </w:r>
      <w:r>
        <w:rPr>
          <w:rFonts w:ascii="Verdana" w:hAnsi="Verdana"/>
          <w:color w:val="333333"/>
          <w:sz w:val="20"/>
          <w:szCs w:val="20"/>
        </w:rPr>
        <w:br/>
        <w:t>b) testing that the c</w:t>
      </w:r>
      <w:r>
        <w:rPr>
          <w:rFonts w:ascii="Verdana" w:hAnsi="Verdana"/>
          <w:color w:val="333333"/>
          <w:sz w:val="20"/>
          <w:szCs w:val="20"/>
        </w:rPr>
        <w:t>omponents that comprise the system function together</w:t>
      </w:r>
      <w:r>
        <w:rPr>
          <w:rFonts w:ascii="Verdana" w:hAnsi="Verdana"/>
          <w:color w:val="333333"/>
          <w:sz w:val="20"/>
          <w:szCs w:val="20"/>
        </w:rPr>
        <w:br/>
        <w:t>c) testing the end to end functionality of the system as a whole</w:t>
      </w:r>
      <w:r>
        <w:rPr>
          <w:rFonts w:ascii="Verdana" w:hAnsi="Verdana"/>
          <w:color w:val="333333"/>
          <w:sz w:val="20"/>
          <w:szCs w:val="20"/>
        </w:rPr>
        <w:br/>
        <w:t>d) testing the system performs functions within specified response times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noProof/>
          <w:color w:val="3D81EE"/>
          <w:sz w:val="20"/>
          <w:szCs w:val="20"/>
          <w:lang w:eastAsia="en-IN"/>
        </w:rPr>
        <w:drawing>
          <wp:inline distT="0" distB="0" distL="0" distR="0" wp14:anchorId="4D41FE78" wp14:editId="77CC1E94">
            <wp:extent cx="2028825" cy="1314450"/>
            <wp:effectExtent l="0" t="0" r="9525" b="0"/>
            <wp:docPr id="1" name="Picture 1" descr="http://4.bp.blogspot.com/_RqaYDMMCxaM/SImY7m0-VcI/AAAAAAAADJI/NdFNQhehk40/s320/1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GGER_PHOTO_ID_5226876992342611394" descr="http://4.bp.blogspot.com/_RqaYDMMCxaM/SImY7m0-VcI/AAAAAAAADJI/NdFNQhehk40/s320/1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028825" cy="1314450"/>
                    </a:xfrm>
                    <a:prstGeom prst="rect">
                      <a:avLst/>
                    </a:prstGeom>
                    <a:noFill/>
                    <a:ln>
                      <a:noFill/>
                    </a:ln>
                  </pic:spPr>
                </pic:pic>
              </a:graphicData>
            </a:graphic>
          </wp:inline>
        </w:drawing>
      </w:r>
      <w:r>
        <w:rPr>
          <w:rFonts w:ascii="Verdana" w:hAnsi="Verdana"/>
          <w:color w:val="333333"/>
          <w:sz w:val="20"/>
          <w:szCs w:val="20"/>
        </w:rPr>
        <w:br/>
      </w:r>
      <w:r>
        <w:rPr>
          <w:rStyle w:val="Strong"/>
          <w:rFonts w:ascii="Verdana" w:hAnsi="Verdana"/>
          <w:color w:val="333333"/>
          <w:sz w:val="20"/>
          <w:szCs w:val="20"/>
        </w:rPr>
        <w:t>14. Consider the above state transition diagram of a switch.</w:t>
      </w:r>
      <w:r>
        <w:rPr>
          <w:rFonts w:ascii="Verdana" w:hAnsi="Verdana"/>
          <w:b/>
          <w:bCs/>
          <w:color w:val="333333"/>
          <w:sz w:val="20"/>
          <w:szCs w:val="20"/>
        </w:rPr>
        <w:br/>
      </w:r>
      <w:r>
        <w:rPr>
          <w:rStyle w:val="Strong"/>
          <w:rFonts w:ascii="Verdana" w:hAnsi="Verdana"/>
          <w:color w:val="333333"/>
          <w:sz w:val="20"/>
          <w:szCs w:val="20"/>
        </w:rPr>
        <w:t>Which of the following represents an invalid state transition?</w:t>
      </w:r>
      <w:r>
        <w:rPr>
          <w:rFonts w:ascii="Verdana" w:hAnsi="Verdana"/>
          <w:color w:val="333333"/>
          <w:sz w:val="20"/>
          <w:szCs w:val="20"/>
        </w:rPr>
        <w:br/>
        <w:t>a) OFF to ON</w:t>
      </w:r>
      <w:r>
        <w:rPr>
          <w:rFonts w:ascii="Verdana" w:hAnsi="Verdana"/>
          <w:color w:val="333333"/>
          <w:sz w:val="20"/>
          <w:szCs w:val="20"/>
        </w:rPr>
        <w:br/>
        <w:t>b) ON to OFF</w:t>
      </w:r>
      <w:r>
        <w:rPr>
          <w:rFonts w:ascii="Verdana" w:hAnsi="Verdana"/>
          <w:color w:val="333333"/>
          <w:sz w:val="20"/>
          <w:szCs w:val="20"/>
        </w:rPr>
        <w:br/>
        <w:t>c) FAULT to 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15. Peer Reviews are also called as :-</w:t>
      </w:r>
      <w:r>
        <w:rPr>
          <w:rFonts w:ascii="Verdana" w:hAnsi="Verdana"/>
          <w:color w:val="333333"/>
          <w:sz w:val="20"/>
          <w:szCs w:val="20"/>
        </w:rPr>
        <w:t>a) Inspection</w:t>
      </w:r>
      <w:r>
        <w:rPr>
          <w:rFonts w:ascii="Verdana" w:hAnsi="Verdana"/>
          <w:color w:val="333333"/>
          <w:sz w:val="20"/>
          <w:szCs w:val="20"/>
        </w:rPr>
        <w:br/>
        <w:t>b) Walkthrough</w:t>
      </w:r>
      <w:r>
        <w:rPr>
          <w:rFonts w:ascii="Verdana" w:hAnsi="Verdana"/>
          <w:color w:val="333333"/>
          <w:sz w:val="20"/>
          <w:szCs w:val="20"/>
        </w:rPr>
        <w:br/>
        <w:t>c) Technical Review</w:t>
      </w:r>
      <w:r>
        <w:rPr>
          <w:rFonts w:ascii="Verdana" w:hAnsi="Verdana"/>
          <w:color w:val="333333"/>
          <w:sz w:val="20"/>
          <w:szCs w:val="20"/>
        </w:rPr>
        <w:br/>
        <w:t>d) Formal Review</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16. Consider the following statements</w:t>
      </w:r>
      <w:r>
        <w:rPr>
          <w:rFonts w:ascii="Verdana" w:hAnsi="Verdana"/>
          <w:color w:val="333333"/>
          <w:sz w:val="20"/>
          <w:szCs w:val="20"/>
        </w:rPr>
        <w:t>:</w:t>
      </w:r>
      <w:r>
        <w:rPr>
          <w:rFonts w:ascii="Verdana" w:hAnsi="Verdana"/>
          <w:color w:val="333333"/>
          <w:sz w:val="20"/>
          <w:szCs w:val="20"/>
        </w:rPr>
        <w:br/>
      </w:r>
      <w:r>
        <w:rPr>
          <w:rStyle w:val="Emphasis"/>
          <w:rFonts w:ascii="Verdana" w:hAnsi="Verdana"/>
          <w:color w:val="333333"/>
          <w:sz w:val="20"/>
          <w:szCs w:val="20"/>
        </w:rPr>
        <w:t>i. 10</w:t>
      </w:r>
      <w:r>
        <w:rPr>
          <w:rStyle w:val="Emphasis"/>
          <w:rFonts w:ascii="Verdana" w:hAnsi="Verdana"/>
          <w:color w:val="333333"/>
          <w:sz w:val="20"/>
          <w:szCs w:val="20"/>
        </w:rPr>
        <w:t>0% statement coverage guarantees 100% branch coverage.</w:t>
      </w:r>
      <w:r>
        <w:rPr>
          <w:rFonts w:ascii="Verdana" w:hAnsi="Verdana"/>
          <w:i/>
          <w:iCs/>
          <w:color w:val="333333"/>
          <w:sz w:val="20"/>
          <w:szCs w:val="20"/>
        </w:rPr>
        <w:br/>
      </w:r>
      <w:r>
        <w:rPr>
          <w:rStyle w:val="Emphasis"/>
          <w:rFonts w:ascii="Verdana" w:hAnsi="Verdana"/>
          <w:color w:val="333333"/>
          <w:sz w:val="20"/>
          <w:szCs w:val="20"/>
        </w:rPr>
        <w:t>ii. 100% branch coverage guarantees 100% statement coverage.</w:t>
      </w:r>
      <w:r>
        <w:rPr>
          <w:rFonts w:ascii="Verdana" w:hAnsi="Verdana"/>
          <w:i/>
          <w:iCs/>
          <w:color w:val="333333"/>
          <w:sz w:val="20"/>
          <w:szCs w:val="20"/>
        </w:rPr>
        <w:br/>
      </w:r>
      <w:r>
        <w:rPr>
          <w:rStyle w:val="Emphasis"/>
          <w:rFonts w:ascii="Verdana" w:hAnsi="Verdana"/>
          <w:color w:val="333333"/>
          <w:sz w:val="20"/>
          <w:szCs w:val="20"/>
        </w:rPr>
        <w:t>iii. 100% branch coverage guarantees 100% decision coverage.</w:t>
      </w:r>
      <w:r>
        <w:rPr>
          <w:rFonts w:ascii="Verdana" w:hAnsi="Verdana"/>
          <w:i/>
          <w:iCs/>
          <w:color w:val="333333"/>
          <w:sz w:val="20"/>
          <w:szCs w:val="20"/>
        </w:rPr>
        <w:br/>
      </w:r>
      <w:r>
        <w:rPr>
          <w:rStyle w:val="Emphasis"/>
          <w:rFonts w:ascii="Verdana" w:hAnsi="Verdana"/>
          <w:color w:val="333333"/>
          <w:sz w:val="20"/>
          <w:szCs w:val="20"/>
        </w:rPr>
        <w:t>iv. 100% decision coverage guarantees 100% branch coverage.</w:t>
      </w:r>
      <w:r>
        <w:rPr>
          <w:rFonts w:ascii="Verdana" w:hAnsi="Verdana"/>
          <w:i/>
          <w:iCs/>
          <w:color w:val="333333"/>
          <w:sz w:val="20"/>
          <w:szCs w:val="20"/>
        </w:rPr>
        <w:br/>
      </w:r>
      <w:r>
        <w:rPr>
          <w:rStyle w:val="Emphasis"/>
          <w:rFonts w:ascii="Verdana" w:hAnsi="Verdana"/>
          <w:color w:val="333333"/>
          <w:sz w:val="20"/>
          <w:szCs w:val="20"/>
        </w:rPr>
        <w:t>v. 100% statement c</w:t>
      </w:r>
      <w:r>
        <w:rPr>
          <w:rStyle w:val="Emphasis"/>
          <w:rFonts w:ascii="Verdana" w:hAnsi="Verdana"/>
          <w:color w:val="333333"/>
          <w:sz w:val="20"/>
          <w:szCs w:val="20"/>
        </w:rPr>
        <w:t>overage guarantees 100% decision coverage.</w:t>
      </w:r>
      <w:r>
        <w:rPr>
          <w:rFonts w:ascii="Verdana" w:hAnsi="Verdana"/>
          <w:color w:val="333333"/>
          <w:sz w:val="20"/>
          <w:szCs w:val="20"/>
        </w:rPr>
        <w:br/>
      </w:r>
      <w:r>
        <w:rPr>
          <w:rFonts w:ascii="Verdana" w:hAnsi="Verdana"/>
          <w:color w:val="333333"/>
          <w:sz w:val="20"/>
          <w:szCs w:val="20"/>
        </w:rPr>
        <w:br/>
        <w:t>a) ii is True; i, iii, iv &amp; v are False</w:t>
      </w:r>
      <w:r>
        <w:rPr>
          <w:rFonts w:ascii="Verdana" w:hAnsi="Verdana"/>
          <w:color w:val="333333"/>
          <w:sz w:val="20"/>
          <w:szCs w:val="20"/>
        </w:rPr>
        <w:br/>
        <w:t>b) i &amp; v are True; ii, iii &amp; iv are False</w:t>
      </w:r>
      <w:r>
        <w:rPr>
          <w:rFonts w:ascii="Verdana" w:hAnsi="Verdana"/>
          <w:color w:val="333333"/>
          <w:sz w:val="20"/>
          <w:szCs w:val="20"/>
        </w:rPr>
        <w:br/>
        <w:t>c) ii &amp; iii are True; i, iv &amp; v are False</w:t>
      </w:r>
      <w:r>
        <w:rPr>
          <w:rFonts w:ascii="Verdana" w:hAnsi="Verdana"/>
          <w:color w:val="333333"/>
          <w:sz w:val="20"/>
          <w:szCs w:val="20"/>
        </w:rPr>
        <w:br/>
        <w:t>d) ii, iii &amp; iv are True; i &amp; v are False</w:t>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17. The Kick Off phase of a formal review inc</w:t>
      </w:r>
      <w:r>
        <w:rPr>
          <w:rStyle w:val="Strong"/>
          <w:rFonts w:ascii="Verdana" w:hAnsi="Verdana"/>
          <w:color w:val="333333"/>
          <w:sz w:val="20"/>
          <w:szCs w:val="20"/>
        </w:rPr>
        <w:t>ludes the following :-</w:t>
      </w:r>
      <w:r>
        <w:rPr>
          <w:rFonts w:ascii="Verdana" w:hAnsi="Verdana"/>
          <w:color w:val="333333"/>
          <w:sz w:val="20"/>
          <w:szCs w:val="20"/>
        </w:rPr>
        <w:br/>
        <w:t>a) Explaining the objective</w:t>
      </w:r>
      <w:r>
        <w:rPr>
          <w:rFonts w:ascii="Verdana" w:hAnsi="Verdana"/>
          <w:color w:val="333333"/>
          <w:sz w:val="20"/>
          <w:szCs w:val="20"/>
        </w:rPr>
        <w:br/>
        <w:t>b) Fixing defects found typically done by author</w:t>
      </w:r>
      <w:r>
        <w:rPr>
          <w:rFonts w:ascii="Verdana" w:hAnsi="Verdana"/>
          <w:color w:val="333333"/>
          <w:sz w:val="20"/>
          <w:szCs w:val="20"/>
        </w:rPr>
        <w:br/>
        <w:t>c) Follow up</w:t>
      </w:r>
      <w:r>
        <w:rPr>
          <w:rFonts w:ascii="Verdana" w:hAnsi="Verdana"/>
          <w:color w:val="333333"/>
          <w:sz w:val="20"/>
          <w:szCs w:val="20"/>
        </w:rPr>
        <w:br/>
        <w:t>d) Individual Meeting preparations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br/>
      </w:r>
      <w:r>
        <w:rPr>
          <w:rStyle w:val="Strong"/>
          <w:rFonts w:ascii="Verdana" w:hAnsi="Verdana"/>
          <w:color w:val="333333"/>
          <w:sz w:val="20"/>
          <w:szCs w:val="20"/>
        </w:rPr>
        <w:t>18. Match every stage of the software Development Life cycle with the Testing Life cycle:</w:t>
      </w:r>
      <w:r>
        <w:rPr>
          <w:rStyle w:val="Emphasis"/>
          <w:rFonts w:ascii="Verdana" w:hAnsi="Verdana"/>
          <w:color w:val="333333"/>
          <w:sz w:val="20"/>
          <w:szCs w:val="20"/>
        </w:rPr>
        <w:t>i. Hi-level desig</w:t>
      </w:r>
      <w:r>
        <w:rPr>
          <w:rStyle w:val="Emphasis"/>
          <w:rFonts w:ascii="Verdana" w:hAnsi="Verdana"/>
          <w:color w:val="333333"/>
          <w:sz w:val="20"/>
          <w:szCs w:val="20"/>
        </w:rPr>
        <w:t>n a Unit tests</w:t>
      </w:r>
      <w:r>
        <w:rPr>
          <w:rFonts w:ascii="Verdana" w:hAnsi="Verdana"/>
          <w:i/>
          <w:iCs/>
          <w:color w:val="333333"/>
          <w:sz w:val="20"/>
          <w:szCs w:val="20"/>
        </w:rPr>
        <w:br/>
      </w:r>
      <w:r>
        <w:rPr>
          <w:rStyle w:val="Emphasis"/>
          <w:rFonts w:ascii="Verdana" w:hAnsi="Verdana"/>
          <w:color w:val="333333"/>
          <w:sz w:val="20"/>
          <w:szCs w:val="20"/>
        </w:rPr>
        <w:t>ii. Code b Acceptance tests</w:t>
      </w:r>
      <w:r>
        <w:rPr>
          <w:rFonts w:ascii="Verdana" w:hAnsi="Verdana"/>
          <w:i/>
          <w:iCs/>
          <w:color w:val="333333"/>
          <w:sz w:val="20"/>
          <w:szCs w:val="20"/>
        </w:rPr>
        <w:br/>
      </w:r>
      <w:r>
        <w:rPr>
          <w:rStyle w:val="Emphasis"/>
          <w:rFonts w:ascii="Verdana" w:hAnsi="Verdana"/>
          <w:color w:val="333333"/>
          <w:sz w:val="20"/>
          <w:szCs w:val="20"/>
        </w:rPr>
        <w:t>iii. Low-level design c System tests</w:t>
      </w:r>
      <w:r>
        <w:rPr>
          <w:rFonts w:ascii="Verdana" w:hAnsi="Verdana"/>
          <w:i/>
          <w:iCs/>
          <w:color w:val="333333"/>
          <w:sz w:val="20"/>
          <w:szCs w:val="20"/>
        </w:rPr>
        <w:br/>
      </w:r>
      <w:r>
        <w:rPr>
          <w:rStyle w:val="Emphasis"/>
          <w:rFonts w:ascii="Verdana" w:hAnsi="Verdana"/>
          <w:color w:val="333333"/>
          <w:sz w:val="20"/>
          <w:szCs w:val="20"/>
        </w:rPr>
        <w:t>iv. Business requirements d Integration tests</w:t>
      </w:r>
      <w:r>
        <w:rPr>
          <w:rFonts w:ascii="Verdana" w:hAnsi="Verdana"/>
          <w:color w:val="333333"/>
          <w:sz w:val="20"/>
          <w:szCs w:val="20"/>
        </w:rPr>
        <w:br/>
      </w:r>
      <w:r>
        <w:rPr>
          <w:rFonts w:ascii="Verdana" w:hAnsi="Verdana"/>
          <w:color w:val="333333"/>
          <w:sz w:val="20"/>
          <w:szCs w:val="20"/>
        </w:rPr>
        <w:br/>
        <w:t>a) i-d , ii-a , iii-c , iv-b</w:t>
      </w:r>
      <w:r>
        <w:rPr>
          <w:rFonts w:ascii="Verdana" w:hAnsi="Verdana"/>
          <w:color w:val="333333"/>
          <w:sz w:val="20"/>
          <w:szCs w:val="20"/>
        </w:rPr>
        <w:br/>
        <w:t>b) i-c , ii-d , iii-a , iv-b</w:t>
      </w:r>
      <w:r>
        <w:rPr>
          <w:rFonts w:ascii="Verdana" w:hAnsi="Verdana"/>
          <w:color w:val="333333"/>
          <w:sz w:val="20"/>
          <w:szCs w:val="20"/>
        </w:rPr>
        <w:br/>
        <w:t>c) i-b , ii-a , iii-d , iv-c</w:t>
      </w:r>
      <w:r>
        <w:rPr>
          <w:rFonts w:ascii="Verdana" w:hAnsi="Verdana"/>
          <w:color w:val="333333"/>
          <w:sz w:val="20"/>
          <w:szCs w:val="20"/>
        </w:rPr>
        <w:br/>
        <w:t>d) i-c , ii-a , iii-d , iv-b</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19. Which o</w:t>
      </w:r>
      <w:r>
        <w:rPr>
          <w:rStyle w:val="Strong"/>
          <w:rFonts w:ascii="Verdana" w:hAnsi="Verdana"/>
          <w:color w:val="333333"/>
          <w:sz w:val="20"/>
          <w:szCs w:val="20"/>
        </w:rPr>
        <w:t>f the following is not phase of the Fundamental Test Process?</w:t>
      </w:r>
      <w:r>
        <w:rPr>
          <w:rFonts w:ascii="Verdana" w:hAnsi="Verdana"/>
          <w:color w:val="333333"/>
          <w:sz w:val="20"/>
          <w:szCs w:val="20"/>
        </w:rPr>
        <w:t>a) Test Planning and Control</w:t>
      </w:r>
      <w:r>
        <w:rPr>
          <w:rFonts w:ascii="Verdana" w:hAnsi="Verdana"/>
          <w:color w:val="333333"/>
          <w:sz w:val="20"/>
          <w:szCs w:val="20"/>
        </w:rPr>
        <w:br/>
        <w:t>b) Test implementation and Execution</w:t>
      </w:r>
      <w:r>
        <w:rPr>
          <w:rFonts w:ascii="Verdana" w:hAnsi="Verdana"/>
          <w:color w:val="333333"/>
          <w:sz w:val="20"/>
          <w:szCs w:val="20"/>
        </w:rPr>
        <w:br/>
        <w:t>c) Requirement Analysis</w:t>
      </w:r>
      <w:r>
        <w:rPr>
          <w:rFonts w:ascii="Verdana" w:hAnsi="Verdana"/>
          <w:color w:val="333333"/>
          <w:sz w:val="20"/>
          <w:szCs w:val="20"/>
        </w:rPr>
        <w:br/>
        <w:t>d) Evaluating Exit criteria and reporting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20. Which of the following techniques is NOT a black box tech</w:t>
      </w:r>
      <w:r>
        <w:rPr>
          <w:rStyle w:val="Strong"/>
          <w:rFonts w:ascii="Verdana" w:hAnsi="Verdana"/>
          <w:color w:val="333333"/>
          <w:sz w:val="20"/>
          <w:szCs w:val="20"/>
        </w:rPr>
        <w:t>nique?</w:t>
      </w:r>
      <w:r>
        <w:rPr>
          <w:rFonts w:ascii="Verdana" w:hAnsi="Verdana"/>
          <w:color w:val="333333"/>
          <w:sz w:val="20"/>
          <w:szCs w:val="20"/>
        </w:rPr>
        <w:br/>
        <w:t>a) State transition testing</w:t>
      </w:r>
      <w:r>
        <w:rPr>
          <w:rFonts w:ascii="Verdana" w:hAnsi="Verdana"/>
          <w:color w:val="333333"/>
          <w:sz w:val="20"/>
          <w:szCs w:val="20"/>
        </w:rPr>
        <w:br/>
        <w:t>b) LCSAJ (Linear Code Sequence and Jump)</w:t>
      </w:r>
      <w:r>
        <w:rPr>
          <w:rFonts w:ascii="Verdana" w:hAnsi="Verdana"/>
          <w:color w:val="333333"/>
          <w:sz w:val="20"/>
          <w:szCs w:val="20"/>
        </w:rPr>
        <w:br/>
        <w:t>c) syntax testing</w:t>
      </w:r>
      <w:r>
        <w:rPr>
          <w:rFonts w:ascii="Verdana" w:hAnsi="Verdana"/>
          <w:color w:val="333333"/>
          <w:sz w:val="20"/>
          <w:szCs w:val="20"/>
        </w:rPr>
        <w:br/>
        <w:t>d) boundary value analysis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21. Success Factors for a review include :</w:t>
      </w:r>
      <w:r>
        <w:rPr>
          <w:rFonts w:ascii="Verdana" w:hAnsi="Verdana"/>
          <w:color w:val="333333"/>
          <w:sz w:val="20"/>
          <w:szCs w:val="20"/>
        </w:rPr>
        <w:br/>
      </w:r>
      <w:r>
        <w:rPr>
          <w:rStyle w:val="Emphasis"/>
          <w:rFonts w:ascii="Verdana" w:hAnsi="Verdana"/>
          <w:color w:val="333333"/>
          <w:sz w:val="20"/>
          <w:szCs w:val="20"/>
        </w:rPr>
        <w:t>i. Each Review does not have a predefined objective</w:t>
      </w:r>
      <w:r>
        <w:rPr>
          <w:rFonts w:ascii="Verdana" w:hAnsi="Verdana"/>
          <w:i/>
          <w:iCs/>
          <w:color w:val="333333"/>
          <w:sz w:val="20"/>
          <w:szCs w:val="20"/>
        </w:rPr>
        <w:br/>
      </w:r>
      <w:r>
        <w:rPr>
          <w:rStyle w:val="Emphasis"/>
          <w:rFonts w:ascii="Verdana" w:hAnsi="Verdana"/>
          <w:color w:val="333333"/>
          <w:sz w:val="20"/>
          <w:szCs w:val="20"/>
        </w:rPr>
        <w:t>ii. Defects found are welcomed and exp</w:t>
      </w:r>
      <w:r>
        <w:rPr>
          <w:rStyle w:val="Emphasis"/>
          <w:rFonts w:ascii="Verdana" w:hAnsi="Verdana"/>
          <w:color w:val="333333"/>
          <w:sz w:val="20"/>
          <w:szCs w:val="20"/>
        </w:rPr>
        <w:t>ressed objectively</w:t>
      </w:r>
      <w:r>
        <w:rPr>
          <w:rFonts w:ascii="Verdana" w:hAnsi="Verdana"/>
          <w:i/>
          <w:iCs/>
          <w:color w:val="333333"/>
          <w:sz w:val="20"/>
          <w:szCs w:val="20"/>
        </w:rPr>
        <w:br/>
      </w:r>
      <w:r>
        <w:rPr>
          <w:rStyle w:val="Emphasis"/>
          <w:rFonts w:ascii="Verdana" w:hAnsi="Verdana"/>
          <w:color w:val="333333"/>
          <w:sz w:val="20"/>
          <w:szCs w:val="20"/>
        </w:rPr>
        <w:t>iii. Management supports a good review process.</w:t>
      </w:r>
      <w:r>
        <w:rPr>
          <w:rFonts w:ascii="Verdana" w:hAnsi="Verdana"/>
          <w:i/>
          <w:iCs/>
          <w:color w:val="333333"/>
          <w:sz w:val="20"/>
          <w:szCs w:val="20"/>
        </w:rPr>
        <w:br/>
      </w:r>
      <w:r>
        <w:rPr>
          <w:rStyle w:val="Emphasis"/>
          <w:rFonts w:ascii="Verdana" w:hAnsi="Verdana"/>
          <w:color w:val="333333"/>
          <w:sz w:val="20"/>
          <w:szCs w:val="20"/>
        </w:rPr>
        <w:t>iv. There is an emphasis on learning and process improvement.</w:t>
      </w:r>
      <w:r>
        <w:rPr>
          <w:rFonts w:ascii="Verdana" w:hAnsi="Verdana"/>
          <w:color w:val="333333"/>
          <w:sz w:val="20"/>
          <w:szCs w:val="20"/>
        </w:rPr>
        <w:br/>
      </w:r>
      <w:r>
        <w:rPr>
          <w:rFonts w:ascii="Verdana" w:hAnsi="Verdana"/>
          <w:color w:val="333333"/>
          <w:sz w:val="20"/>
          <w:szCs w:val="20"/>
        </w:rPr>
        <w:br/>
        <w:t>a) ii,iii,iv are correct and i is incorrect</w:t>
      </w:r>
      <w:r>
        <w:rPr>
          <w:rFonts w:ascii="Verdana" w:hAnsi="Verdana"/>
          <w:color w:val="333333"/>
          <w:sz w:val="20"/>
          <w:szCs w:val="20"/>
        </w:rPr>
        <w:br/>
        <w:t>b) iii , i , iv is correct and ii is incorrect</w:t>
      </w:r>
      <w:r>
        <w:rPr>
          <w:rFonts w:ascii="Verdana" w:hAnsi="Verdana"/>
          <w:color w:val="333333"/>
          <w:sz w:val="20"/>
          <w:szCs w:val="20"/>
        </w:rPr>
        <w:br/>
        <w:t>c) i , iii , iv , ii is in correct</w:t>
      </w:r>
      <w:r>
        <w:rPr>
          <w:rFonts w:ascii="Verdana" w:hAnsi="Verdana"/>
          <w:color w:val="333333"/>
          <w:sz w:val="20"/>
          <w:szCs w:val="20"/>
        </w:rPr>
        <w:br/>
      </w:r>
      <w:r>
        <w:rPr>
          <w:rFonts w:ascii="Verdana" w:hAnsi="Verdana"/>
          <w:color w:val="333333"/>
          <w:sz w:val="20"/>
          <w:szCs w:val="20"/>
        </w:rPr>
        <w:t>d) ii is correct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22. Defects discovered by static analysis tools include :</w:t>
      </w:r>
      <w:r>
        <w:rPr>
          <w:rFonts w:ascii="Verdana" w:hAnsi="Verdana"/>
          <w:color w:val="333333"/>
          <w:sz w:val="20"/>
          <w:szCs w:val="20"/>
        </w:rPr>
        <w:br/>
      </w:r>
      <w:r>
        <w:rPr>
          <w:rStyle w:val="Emphasis"/>
          <w:rFonts w:ascii="Verdana" w:hAnsi="Verdana"/>
          <w:color w:val="333333"/>
          <w:sz w:val="20"/>
          <w:szCs w:val="20"/>
        </w:rPr>
        <w:t>i. Variables that are never used.</w:t>
      </w:r>
      <w:r>
        <w:rPr>
          <w:rFonts w:ascii="Verdana" w:hAnsi="Verdana"/>
          <w:i/>
          <w:iCs/>
          <w:color w:val="333333"/>
          <w:sz w:val="20"/>
          <w:szCs w:val="20"/>
        </w:rPr>
        <w:br/>
      </w:r>
      <w:r>
        <w:rPr>
          <w:rStyle w:val="Emphasis"/>
          <w:rFonts w:ascii="Verdana" w:hAnsi="Verdana"/>
          <w:color w:val="333333"/>
          <w:sz w:val="20"/>
          <w:szCs w:val="20"/>
        </w:rPr>
        <w:t>ii. Security vulnerabilities.</w:t>
      </w:r>
      <w:r>
        <w:rPr>
          <w:rFonts w:ascii="Verdana" w:hAnsi="Verdana"/>
          <w:i/>
          <w:iCs/>
          <w:color w:val="333333"/>
          <w:sz w:val="20"/>
          <w:szCs w:val="20"/>
        </w:rPr>
        <w:br/>
      </w:r>
      <w:r>
        <w:rPr>
          <w:rStyle w:val="Emphasis"/>
          <w:rFonts w:ascii="Verdana" w:hAnsi="Verdana"/>
          <w:color w:val="333333"/>
          <w:sz w:val="20"/>
          <w:szCs w:val="20"/>
        </w:rPr>
        <w:t>iii. Programming Standard Violations</w:t>
      </w:r>
      <w:r>
        <w:rPr>
          <w:rFonts w:ascii="Verdana" w:hAnsi="Verdana"/>
          <w:i/>
          <w:iCs/>
          <w:color w:val="333333"/>
          <w:sz w:val="20"/>
          <w:szCs w:val="20"/>
        </w:rPr>
        <w:br/>
      </w:r>
      <w:r>
        <w:rPr>
          <w:rStyle w:val="Emphasis"/>
          <w:rFonts w:ascii="Verdana" w:hAnsi="Verdana"/>
          <w:color w:val="333333"/>
          <w:sz w:val="20"/>
          <w:szCs w:val="20"/>
        </w:rPr>
        <w:t>iv. Uncalled functions and procedures</w:t>
      </w:r>
      <w:r>
        <w:rPr>
          <w:rFonts w:ascii="Verdana" w:hAnsi="Verdana"/>
          <w:color w:val="333333"/>
          <w:sz w:val="20"/>
          <w:szCs w:val="20"/>
        </w:rPr>
        <w:br/>
      </w:r>
      <w:r>
        <w:rPr>
          <w:rFonts w:ascii="Verdana" w:hAnsi="Verdana"/>
          <w:color w:val="333333"/>
          <w:sz w:val="20"/>
          <w:szCs w:val="20"/>
        </w:rPr>
        <w:br/>
        <w:t>a) i , ii,iii,iv is correct</w:t>
      </w:r>
      <w:r>
        <w:rPr>
          <w:rFonts w:ascii="Verdana" w:hAnsi="Verdana"/>
          <w:color w:val="333333"/>
          <w:sz w:val="20"/>
          <w:szCs w:val="20"/>
        </w:rPr>
        <w:br/>
      </w:r>
      <w:r>
        <w:rPr>
          <w:rFonts w:ascii="Verdana" w:hAnsi="Verdana"/>
          <w:color w:val="333333"/>
          <w:sz w:val="20"/>
          <w:szCs w:val="20"/>
        </w:rPr>
        <w:t>b) iii ,is correct I,ii,iv are incorrect.</w:t>
      </w:r>
      <w:r>
        <w:rPr>
          <w:rFonts w:ascii="Verdana" w:hAnsi="Verdana"/>
          <w:color w:val="333333"/>
          <w:sz w:val="20"/>
          <w:szCs w:val="20"/>
        </w:rPr>
        <w:br/>
        <w:t>c) i ,ii, iii and iv are incorrect</w:t>
      </w:r>
      <w:r>
        <w:rPr>
          <w:rFonts w:ascii="Verdana" w:hAnsi="Verdana"/>
          <w:color w:val="333333"/>
          <w:sz w:val="20"/>
          <w:szCs w:val="20"/>
        </w:rPr>
        <w:br/>
        <w:t>d) iv, ii is correct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23. Test Conditions are derived from :-</w:t>
      </w:r>
      <w:r>
        <w:rPr>
          <w:rFonts w:ascii="Verdana" w:hAnsi="Verdana"/>
          <w:color w:val="333333"/>
          <w:sz w:val="20"/>
          <w:szCs w:val="20"/>
        </w:rPr>
        <w:br/>
        <w:t>a) Specifications</w:t>
      </w:r>
      <w:r>
        <w:rPr>
          <w:rFonts w:ascii="Verdana" w:hAnsi="Verdana"/>
          <w:color w:val="333333"/>
          <w:sz w:val="20"/>
          <w:szCs w:val="20"/>
        </w:rPr>
        <w:br/>
        <w:t>b) Test Cases</w:t>
      </w:r>
      <w:r>
        <w:rPr>
          <w:rFonts w:ascii="Verdana" w:hAnsi="Verdana"/>
          <w:color w:val="333333"/>
          <w:sz w:val="20"/>
          <w:szCs w:val="20"/>
        </w:rPr>
        <w:br/>
        <w:t>c) Test Data</w:t>
      </w:r>
      <w:r>
        <w:rPr>
          <w:rFonts w:ascii="Verdana" w:hAnsi="Verdana"/>
          <w:color w:val="333333"/>
          <w:sz w:val="20"/>
          <w:szCs w:val="20"/>
        </w:rPr>
        <w:br/>
        <w:t>d) Test Design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br/>
      </w:r>
      <w:r>
        <w:rPr>
          <w:rStyle w:val="Strong"/>
          <w:rFonts w:ascii="Verdana" w:hAnsi="Verdana"/>
          <w:color w:val="333333"/>
          <w:sz w:val="20"/>
          <w:szCs w:val="20"/>
        </w:rPr>
        <w:t>24. Which of the following is true about White and Bla</w:t>
      </w:r>
      <w:r>
        <w:rPr>
          <w:rStyle w:val="Strong"/>
          <w:rFonts w:ascii="Verdana" w:hAnsi="Verdana"/>
          <w:color w:val="333333"/>
          <w:sz w:val="20"/>
          <w:szCs w:val="20"/>
        </w:rPr>
        <w:t>ck Box Testing Technique:-</w:t>
      </w:r>
      <w:r>
        <w:rPr>
          <w:rFonts w:ascii="Verdana" w:hAnsi="Verdana"/>
          <w:color w:val="333333"/>
          <w:sz w:val="20"/>
          <w:szCs w:val="20"/>
        </w:rPr>
        <w:br/>
        <w:t>a) Equivalance partitioning, Decision Table and Control flow are White box Testing Techniques.</w:t>
      </w:r>
      <w:r>
        <w:rPr>
          <w:rFonts w:ascii="Verdana" w:hAnsi="Verdana"/>
          <w:color w:val="333333"/>
          <w:sz w:val="20"/>
          <w:szCs w:val="20"/>
        </w:rPr>
        <w:br/>
        <w:t>b) Equivalence partitioning , Boundary Value Analysis , Data Flow are Black Box Testing Techniques.</w:t>
      </w:r>
      <w:r>
        <w:rPr>
          <w:rFonts w:ascii="Verdana" w:hAnsi="Verdana"/>
          <w:color w:val="333333"/>
          <w:sz w:val="20"/>
          <w:szCs w:val="20"/>
        </w:rPr>
        <w:br/>
        <w:t>c) Equivalence partitioning , Stat</w:t>
      </w:r>
      <w:r>
        <w:rPr>
          <w:rFonts w:ascii="Verdana" w:hAnsi="Verdana"/>
          <w:color w:val="333333"/>
          <w:sz w:val="20"/>
          <w:szCs w:val="20"/>
        </w:rPr>
        <w:t>e Transition , Use Case Testing are black box Testing Techniques.</w:t>
      </w:r>
      <w:r>
        <w:rPr>
          <w:rFonts w:ascii="Verdana" w:hAnsi="Verdana"/>
          <w:color w:val="333333"/>
          <w:sz w:val="20"/>
          <w:szCs w:val="20"/>
        </w:rPr>
        <w:br/>
        <w:t>d) Equivalence Partioning , State Transition , Use Case Testing and Decision Table are White Box Testing Techniques.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25. Regression testing should be performed:</w:t>
      </w:r>
      <w:r>
        <w:rPr>
          <w:rFonts w:ascii="Verdana" w:hAnsi="Verdana"/>
          <w:color w:val="333333"/>
          <w:sz w:val="20"/>
          <w:szCs w:val="20"/>
        </w:rPr>
        <w:br/>
      </w:r>
      <w:r>
        <w:rPr>
          <w:rStyle w:val="Emphasis"/>
          <w:rFonts w:ascii="Verdana" w:hAnsi="Verdana"/>
          <w:color w:val="333333"/>
          <w:sz w:val="20"/>
          <w:szCs w:val="20"/>
        </w:rPr>
        <w:t>i. every week</w:t>
      </w:r>
      <w:r>
        <w:rPr>
          <w:rFonts w:ascii="Verdana" w:hAnsi="Verdana"/>
          <w:i/>
          <w:iCs/>
          <w:color w:val="333333"/>
          <w:sz w:val="20"/>
          <w:szCs w:val="20"/>
        </w:rPr>
        <w:br/>
      </w:r>
      <w:r>
        <w:rPr>
          <w:rStyle w:val="Emphasis"/>
          <w:rFonts w:ascii="Verdana" w:hAnsi="Verdana"/>
          <w:color w:val="333333"/>
          <w:sz w:val="20"/>
          <w:szCs w:val="20"/>
        </w:rPr>
        <w:t>ii. after the</w:t>
      </w:r>
      <w:r>
        <w:rPr>
          <w:rStyle w:val="Emphasis"/>
          <w:rFonts w:ascii="Verdana" w:hAnsi="Verdana"/>
          <w:color w:val="333333"/>
          <w:sz w:val="20"/>
          <w:szCs w:val="20"/>
        </w:rPr>
        <w:t xml:space="preserve"> software has changed</w:t>
      </w:r>
      <w:r>
        <w:rPr>
          <w:rFonts w:ascii="Verdana" w:hAnsi="Verdana"/>
          <w:i/>
          <w:iCs/>
          <w:color w:val="333333"/>
          <w:sz w:val="20"/>
          <w:szCs w:val="20"/>
        </w:rPr>
        <w:br/>
      </w:r>
      <w:r>
        <w:rPr>
          <w:rStyle w:val="Emphasis"/>
          <w:rFonts w:ascii="Verdana" w:hAnsi="Verdana"/>
          <w:color w:val="333333"/>
          <w:sz w:val="20"/>
          <w:szCs w:val="20"/>
        </w:rPr>
        <w:t>iii. as often as possible</w:t>
      </w:r>
      <w:r>
        <w:rPr>
          <w:rFonts w:ascii="Verdana" w:hAnsi="Verdana"/>
          <w:i/>
          <w:iCs/>
          <w:color w:val="333333"/>
          <w:sz w:val="20"/>
          <w:szCs w:val="20"/>
        </w:rPr>
        <w:br/>
      </w:r>
      <w:r>
        <w:rPr>
          <w:rStyle w:val="Emphasis"/>
          <w:rFonts w:ascii="Verdana" w:hAnsi="Verdana"/>
          <w:color w:val="333333"/>
          <w:sz w:val="20"/>
          <w:szCs w:val="20"/>
        </w:rPr>
        <w:t>iv. when the environment has changed</w:t>
      </w:r>
      <w:r>
        <w:rPr>
          <w:rFonts w:ascii="Verdana" w:hAnsi="Verdana"/>
          <w:i/>
          <w:iCs/>
          <w:color w:val="333333"/>
          <w:sz w:val="20"/>
          <w:szCs w:val="20"/>
        </w:rPr>
        <w:br/>
      </w:r>
      <w:r>
        <w:rPr>
          <w:rStyle w:val="Emphasis"/>
          <w:rFonts w:ascii="Verdana" w:hAnsi="Verdana"/>
          <w:color w:val="333333"/>
          <w:sz w:val="20"/>
          <w:szCs w:val="20"/>
        </w:rPr>
        <w:t>v. when the project manager says</w:t>
      </w:r>
      <w:r>
        <w:rPr>
          <w:rFonts w:ascii="Verdana" w:hAnsi="Verdana"/>
          <w:color w:val="333333"/>
          <w:sz w:val="20"/>
          <w:szCs w:val="20"/>
        </w:rPr>
        <w:br/>
      </w:r>
      <w:r>
        <w:rPr>
          <w:rFonts w:ascii="Verdana" w:hAnsi="Verdana"/>
          <w:color w:val="333333"/>
          <w:sz w:val="20"/>
          <w:szCs w:val="20"/>
        </w:rPr>
        <w:br/>
        <w:t>a) i &amp; ii are true, iii, iv &amp; v are false</w:t>
      </w:r>
      <w:r>
        <w:rPr>
          <w:rFonts w:ascii="Verdana" w:hAnsi="Verdana"/>
          <w:color w:val="333333"/>
          <w:sz w:val="20"/>
          <w:szCs w:val="20"/>
        </w:rPr>
        <w:br/>
        <w:t>b) ii, iii &amp; iv are true, i &amp; v are false</w:t>
      </w:r>
      <w:r>
        <w:rPr>
          <w:rFonts w:ascii="Verdana" w:hAnsi="Verdana"/>
          <w:color w:val="333333"/>
          <w:sz w:val="20"/>
          <w:szCs w:val="20"/>
        </w:rPr>
        <w:br/>
        <w:t>c) ii &amp; iv are true, i, iii &amp; v are false</w:t>
      </w:r>
      <w:r>
        <w:rPr>
          <w:rFonts w:ascii="Verdana" w:hAnsi="Verdana"/>
          <w:color w:val="333333"/>
          <w:sz w:val="20"/>
          <w:szCs w:val="20"/>
        </w:rPr>
        <w:br/>
        <w:t>d) ii is tr</w:t>
      </w:r>
      <w:r>
        <w:rPr>
          <w:rFonts w:ascii="Verdana" w:hAnsi="Verdana"/>
          <w:color w:val="333333"/>
          <w:sz w:val="20"/>
          <w:szCs w:val="20"/>
        </w:rPr>
        <w:t>ue, i, iii, iv &amp; v are 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26. Benefits of Independent Testing</w:t>
      </w:r>
      <w:r>
        <w:rPr>
          <w:rFonts w:ascii="Verdana" w:hAnsi="Verdana"/>
          <w:color w:val="333333"/>
          <w:sz w:val="20"/>
          <w:szCs w:val="20"/>
        </w:rPr>
        <w:br/>
        <w:t>a) Independent testers are much more qualified than Developers</w:t>
      </w:r>
      <w:r>
        <w:rPr>
          <w:rFonts w:ascii="Verdana" w:hAnsi="Verdana"/>
          <w:color w:val="333333"/>
          <w:sz w:val="20"/>
          <w:szCs w:val="20"/>
        </w:rPr>
        <w:br/>
        <w:t>b) Independent testers see other and different defects and are unbiased.</w:t>
      </w:r>
      <w:r>
        <w:rPr>
          <w:rFonts w:ascii="Verdana" w:hAnsi="Verdana"/>
          <w:color w:val="333333"/>
          <w:sz w:val="20"/>
          <w:szCs w:val="20"/>
        </w:rPr>
        <w:br/>
        <w:t>c) Independent Testers cannot identify defects.</w:t>
      </w:r>
      <w:r>
        <w:rPr>
          <w:rFonts w:ascii="Verdana" w:hAnsi="Verdana"/>
          <w:color w:val="333333"/>
          <w:sz w:val="20"/>
          <w:szCs w:val="20"/>
        </w:rPr>
        <w:br/>
        <w:t>d) In</w:t>
      </w:r>
      <w:r>
        <w:rPr>
          <w:rFonts w:ascii="Verdana" w:hAnsi="Verdana"/>
          <w:color w:val="333333"/>
          <w:sz w:val="20"/>
          <w:szCs w:val="20"/>
        </w:rPr>
        <w:t>dependent Testers can test better than developers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27. Minimum Tests Required for Statement Coverage and Branch Coverage :-</w:t>
      </w:r>
      <w:r>
        <w:rPr>
          <w:rStyle w:val="Emphasis"/>
          <w:rFonts w:ascii="Verdana" w:hAnsi="Verdana"/>
          <w:color w:val="333333"/>
          <w:sz w:val="20"/>
          <w:szCs w:val="20"/>
        </w:rPr>
        <w:t>Read P</w:t>
      </w:r>
      <w:r>
        <w:rPr>
          <w:rFonts w:ascii="Verdana" w:hAnsi="Verdana"/>
          <w:i/>
          <w:iCs/>
          <w:color w:val="333333"/>
          <w:sz w:val="20"/>
          <w:szCs w:val="20"/>
        </w:rPr>
        <w:br/>
      </w:r>
      <w:r>
        <w:rPr>
          <w:rStyle w:val="Emphasis"/>
          <w:rFonts w:ascii="Verdana" w:hAnsi="Verdana"/>
          <w:color w:val="333333"/>
          <w:sz w:val="20"/>
          <w:szCs w:val="20"/>
        </w:rPr>
        <w:t>Read Q</w:t>
      </w:r>
      <w:r>
        <w:rPr>
          <w:rFonts w:ascii="Verdana" w:hAnsi="Verdana"/>
          <w:i/>
          <w:iCs/>
          <w:color w:val="333333"/>
          <w:sz w:val="20"/>
          <w:szCs w:val="20"/>
        </w:rPr>
        <w:br/>
      </w:r>
      <w:r>
        <w:rPr>
          <w:rStyle w:val="Emphasis"/>
          <w:rFonts w:ascii="Verdana" w:hAnsi="Verdana"/>
          <w:color w:val="333333"/>
          <w:sz w:val="20"/>
          <w:szCs w:val="20"/>
        </w:rPr>
        <w:t>If p+q &gt; 100 then</w:t>
      </w:r>
      <w:r>
        <w:rPr>
          <w:rFonts w:ascii="Verdana" w:hAnsi="Verdana"/>
          <w:i/>
          <w:iCs/>
          <w:color w:val="333333"/>
          <w:sz w:val="20"/>
          <w:szCs w:val="20"/>
        </w:rPr>
        <w:br/>
      </w:r>
      <w:r>
        <w:rPr>
          <w:rStyle w:val="Emphasis"/>
          <w:rFonts w:ascii="Verdana" w:hAnsi="Verdana"/>
          <w:color w:val="333333"/>
          <w:sz w:val="20"/>
          <w:szCs w:val="20"/>
        </w:rPr>
        <w:t>Print “Large”</w:t>
      </w:r>
      <w:r>
        <w:rPr>
          <w:rFonts w:ascii="Verdana" w:hAnsi="Verdana"/>
          <w:i/>
          <w:iCs/>
          <w:color w:val="333333"/>
          <w:sz w:val="20"/>
          <w:szCs w:val="20"/>
        </w:rPr>
        <w:br/>
      </w:r>
      <w:r>
        <w:rPr>
          <w:rStyle w:val="Emphasis"/>
          <w:rFonts w:ascii="Verdana" w:hAnsi="Verdana"/>
          <w:color w:val="333333"/>
          <w:sz w:val="20"/>
          <w:szCs w:val="20"/>
        </w:rPr>
        <w:t>End if</w:t>
      </w:r>
      <w:r>
        <w:rPr>
          <w:rFonts w:ascii="Verdana" w:hAnsi="Verdana"/>
          <w:i/>
          <w:iCs/>
          <w:color w:val="333333"/>
          <w:sz w:val="20"/>
          <w:szCs w:val="20"/>
        </w:rPr>
        <w:br/>
      </w:r>
      <w:r>
        <w:rPr>
          <w:rStyle w:val="Emphasis"/>
          <w:rFonts w:ascii="Verdana" w:hAnsi="Verdana"/>
          <w:color w:val="333333"/>
          <w:sz w:val="20"/>
          <w:szCs w:val="20"/>
        </w:rPr>
        <w:t>If p &gt; 50 then</w:t>
      </w:r>
      <w:r>
        <w:rPr>
          <w:rFonts w:ascii="Verdana" w:hAnsi="Verdana"/>
          <w:i/>
          <w:iCs/>
          <w:color w:val="333333"/>
          <w:sz w:val="20"/>
          <w:szCs w:val="20"/>
        </w:rPr>
        <w:br/>
      </w:r>
      <w:r>
        <w:rPr>
          <w:rStyle w:val="Emphasis"/>
          <w:rFonts w:ascii="Verdana" w:hAnsi="Verdana"/>
          <w:color w:val="333333"/>
          <w:sz w:val="20"/>
          <w:szCs w:val="20"/>
        </w:rPr>
        <w:t>Print “pLarge”</w:t>
      </w:r>
      <w:r>
        <w:rPr>
          <w:rFonts w:ascii="Verdana" w:hAnsi="Verdana"/>
          <w:i/>
          <w:iCs/>
          <w:color w:val="333333"/>
          <w:sz w:val="20"/>
          <w:szCs w:val="20"/>
        </w:rPr>
        <w:br/>
      </w:r>
      <w:r>
        <w:rPr>
          <w:rStyle w:val="Emphasis"/>
          <w:rFonts w:ascii="Verdana" w:hAnsi="Verdana"/>
          <w:color w:val="333333"/>
          <w:sz w:val="20"/>
          <w:szCs w:val="20"/>
        </w:rPr>
        <w:t>End if</w:t>
      </w:r>
      <w:r>
        <w:rPr>
          <w:rFonts w:ascii="Verdana" w:hAnsi="Verdana"/>
          <w:color w:val="333333"/>
          <w:sz w:val="20"/>
          <w:szCs w:val="20"/>
        </w:rPr>
        <w:br/>
        <w:t>a) Statement coverage is 2, Branch Coverag</w:t>
      </w:r>
      <w:r>
        <w:rPr>
          <w:rFonts w:ascii="Verdana" w:hAnsi="Verdana"/>
          <w:color w:val="333333"/>
          <w:sz w:val="20"/>
          <w:szCs w:val="20"/>
        </w:rPr>
        <w:t>e is 2</w:t>
      </w:r>
      <w:r>
        <w:rPr>
          <w:rFonts w:ascii="Verdana" w:hAnsi="Verdana"/>
          <w:color w:val="333333"/>
          <w:sz w:val="20"/>
          <w:szCs w:val="20"/>
        </w:rPr>
        <w:br/>
        <w:t>b) Statement coverage is 3 and branch coverage is 2</w:t>
      </w:r>
      <w:r>
        <w:rPr>
          <w:rFonts w:ascii="Verdana" w:hAnsi="Verdana"/>
          <w:color w:val="333333"/>
          <w:sz w:val="20"/>
          <w:szCs w:val="20"/>
        </w:rPr>
        <w:br/>
        <w:t>c) Statement coverage is 1 and branch coverage is 2</w:t>
      </w:r>
      <w:r>
        <w:rPr>
          <w:rFonts w:ascii="Verdana" w:hAnsi="Verdana"/>
          <w:color w:val="333333"/>
          <w:sz w:val="20"/>
          <w:szCs w:val="20"/>
        </w:rPr>
        <w:br/>
        <w:t>d) Statement Coverage is 4 and Branch coverage is 2</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28. Minimum Test Required for Statement Coverage :-</w:t>
      </w:r>
      <w:r>
        <w:rPr>
          <w:rStyle w:val="Emphasis"/>
          <w:rFonts w:ascii="Verdana" w:hAnsi="Verdana"/>
          <w:color w:val="333333"/>
          <w:sz w:val="20"/>
          <w:szCs w:val="20"/>
        </w:rPr>
        <w:t>Disc = 0</w:t>
      </w:r>
      <w:r>
        <w:rPr>
          <w:rFonts w:ascii="Verdana" w:hAnsi="Verdana"/>
          <w:i/>
          <w:iCs/>
          <w:color w:val="333333"/>
          <w:sz w:val="20"/>
          <w:szCs w:val="20"/>
        </w:rPr>
        <w:br/>
      </w:r>
      <w:r>
        <w:rPr>
          <w:rStyle w:val="Emphasis"/>
          <w:rFonts w:ascii="Verdana" w:hAnsi="Verdana"/>
          <w:color w:val="333333"/>
          <w:sz w:val="20"/>
          <w:szCs w:val="20"/>
        </w:rPr>
        <w:t>Order-qty = 0</w:t>
      </w:r>
      <w:r>
        <w:rPr>
          <w:rFonts w:ascii="Verdana" w:hAnsi="Verdana"/>
          <w:i/>
          <w:iCs/>
          <w:color w:val="333333"/>
          <w:sz w:val="20"/>
          <w:szCs w:val="20"/>
        </w:rPr>
        <w:br/>
      </w:r>
      <w:r>
        <w:rPr>
          <w:rStyle w:val="Emphasis"/>
          <w:rFonts w:ascii="Verdana" w:hAnsi="Verdana"/>
          <w:color w:val="333333"/>
          <w:sz w:val="20"/>
          <w:szCs w:val="20"/>
        </w:rPr>
        <w:t>Read Order-qty</w:t>
      </w:r>
      <w:r>
        <w:rPr>
          <w:rFonts w:ascii="Verdana" w:hAnsi="Verdana"/>
          <w:i/>
          <w:iCs/>
          <w:color w:val="333333"/>
          <w:sz w:val="20"/>
          <w:szCs w:val="20"/>
        </w:rPr>
        <w:br/>
      </w:r>
      <w:r>
        <w:rPr>
          <w:rStyle w:val="Emphasis"/>
          <w:rFonts w:ascii="Verdana" w:hAnsi="Verdana"/>
          <w:color w:val="333333"/>
          <w:sz w:val="20"/>
          <w:szCs w:val="20"/>
        </w:rPr>
        <w:t>If</w:t>
      </w:r>
      <w:r>
        <w:rPr>
          <w:rStyle w:val="Emphasis"/>
          <w:rFonts w:ascii="Verdana" w:hAnsi="Verdana"/>
          <w:color w:val="333333"/>
          <w:sz w:val="20"/>
          <w:szCs w:val="20"/>
        </w:rPr>
        <w:t xml:space="preserve"> Order-qty &gt;=20 then</w:t>
      </w:r>
      <w:r>
        <w:rPr>
          <w:rFonts w:ascii="Verdana" w:hAnsi="Verdana"/>
          <w:i/>
          <w:iCs/>
          <w:color w:val="333333"/>
          <w:sz w:val="20"/>
          <w:szCs w:val="20"/>
        </w:rPr>
        <w:br/>
      </w:r>
      <w:r>
        <w:rPr>
          <w:rStyle w:val="Emphasis"/>
          <w:rFonts w:ascii="Verdana" w:hAnsi="Verdana"/>
          <w:color w:val="333333"/>
          <w:sz w:val="20"/>
          <w:szCs w:val="20"/>
        </w:rPr>
        <w:t>Disc = 0.05</w:t>
      </w:r>
      <w:r>
        <w:rPr>
          <w:rFonts w:ascii="Verdana" w:hAnsi="Verdana"/>
          <w:i/>
          <w:iCs/>
          <w:color w:val="333333"/>
          <w:sz w:val="20"/>
          <w:szCs w:val="20"/>
        </w:rPr>
        <w:br/>
      </w:r>
      <w:r>
        <w:rPr>
          <w:rStyle w:val="Emphasis"/>
          <w:rFonts w:ascii="Verdana" w:hAnsi="Verdana"/>
          <w:color w:val="333333"/>
          <w:sz w:val="20"/>
          <w:szCs w:val="20"/>
        </w:rPr>
        <w:t>If Order-qty &gt;=100 then</w:t>
      </w:r>
      <w:r>
        <w:rPr>
          <w:rFonts w:ascii="Verdana" w:hAnsi="Verdana"/>
          <w:i/>
          <w:iCs/>
          <w:color w:val="333333"/>
          <w:sz w:val="20"/>
          <w:szCs w:val="20"/>
        </w:rPr>
        <w:br/>
      </w:r>
      <w:r>
        <w:rPr>
          <w:rStyle w:val="Emphasis"/>
          <w:rFonts w:ascii="Verdana" w:hAnsi="Verdana"/>
          <w:color w:val="333333"/>
          <w:sz w:val="20"/>
          <w:szCs w:val="20"/>
        </w:rPr>
        <w:t>Disc =0.1</w:t>
      </w:r>
      <w:r>
        <w:rPr>
          <w:rFonts w:ascii="Verdana" w:hAnsi="Verdana"/>
          <w:i/>
          <w:iCs/>
          <w:color w:val="333333"/>
          <w:sz w:val="20"/>
          <w:szCs w:val="20"/>
        </w:rPr>
        <w:br/>
      </w:r>
      <w:r>
        <w:rPr>
          <w:rStyle w:val="Emphasis"/>
          <w:rFonts w:ascii="Verdana" w:hAnsi="Verdana"/>
          <w:color w:val="333333"/>
          <w:sz w:val="20"/>
          <w:szCs w:val="20"/>
        </w:rPr>
        <w:t>End if</w:t>
      </w:r>
      <w:r>
        <w:rPr>
          <w:rFonts w:ascii="Verdana" w:hAnsi="Verdana"/>
          <w:i/>
          <w:iCs/>
          <w:color w:val="333333"/>
          <w:sz w:val="20"/>
          <w:szCs w:val="20"/>
        </w:rPr>
        <w:br/>
      </w:r>
      <w:r>
        <w:rPr>
          <w:rStyle w:val="Emphasis"/>
          <w:rFonts w:ascii="Verdana" w:hAnsi="Verdana"/>
          <w:color w:val="333333"/>
          <w:sz w:val="20"/>
          <w:szCs w:val="20"/>
        </w:rPr>
        <w:t>End if</w:t>
      </w:r>
      <w:r>
        <w:rPr>
          <w:rFonts w:ascii="Verdana" w:hAnsi="Verdana"/>
          <w:color w:val="333333"/>
          <w:sz w:val="20"/>
          <w:szCs w:val="20"/>
        </w:rPr>
        <w:br/>
      </w:r>
      <w:r>
        <w:rPr>
          <w:rFonts w:ascii="Verdana" w:hAnsi="Verdana"/>
          <w:color w:val="333333"/>
          <w:sz w:val="20"/>
          <w:szCs w:val="20"/>
        </w:rPr>
        <w:lastRenderedPageBreak/>
        <w:br/>
        <w:t>a) Statement coverage is 4</w:t>
      </w:r>
      <w:r>
        <w:rPr>
          <w:rFonts w:ascii="Verdana" w:hAnsi="Verdana"/>
          <w:color w:val="333333"/>
          <w:sz w:val="20"/>
          <w:szCs w:val="20"/>
        </w:rPr>
        <w:br/>
        <w:t>b) Statement coverage is 1</w:t>
      </w:r>
      <w:r>
        <w:rPr>
          <w:rFonts w:ascii="Verdana" w:hAnsi="Verdana"/>
          <w:color w:val="333333"/>
          <w:sz w:val="20"/>
          <w:szCs w:val="20"/>
        </w:rPr>
        <w:br/>
        <w:t>c) Statement coverage is 3</w:t>
      </w:r>
      <w:r>
        <w:rPr>
          <w:rFonts w:ascii="Verdana" w:hAnsi="Verdana"/>
          <w:color w:val="333333"/>
          <w:sz w:val="20"/>
          <w:szCs w:val="20"/>
        </w:rPr>
        <w:br/>
        <w:t>d) Statement Coverage is 2</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29. The structure of an incident report is covered in the Standa</w:t>
      </w:r>
      <w:r>
        <w:rPr>
          <w:rStyle w:val="Strong"/>
          <w:rFonts w:ascii="Verdana" w:hAnsi="Verdana"/>
          <w:color w:val="333333"/>
          <w:sz w:val="20"/>
          <w:szCs w:val="20"/>
        </w:rPr>
        <w:t>rd for Software Test Documentation IEEE 829 and is called as : -</w:t>
      </w:r>
      <w:r>
        <w:rPr>
          <w:rFonts w:ascii="Verdana" w:hAnsi="Verdana"/>
          <w:color w:val="333333"/>
          <w:sz w:val="20"/>
          <w:szCs w:val="20"/>
        </w:rPr>
        <w:br/>
        <w:t>a) Anomaly Report</w:t>
      </w:r>
      <w:r>
        <w:rPr>
          <w:rFonts w:ascii="Verdana" w:hAnsi="Verdana"/>
          <w:color w:val="333333"/>
          <w:sz w:val="20"/>
          <w:szCs w:val="20"/>
        </w:rPr>
        <w:br/>
        <w:t>b) Defect Report</w:t>
      </w:r>
      <w:r>
        <w:rPr>
          <w:rFonts w:ascii="Verdana" w:hAnsi="Verdana"/>
          <w:color w:val="333333"/>
          <w:sz w:val="20"/>
          <w:szCs w:val="20"/>
        </w:rPr>
        <w:br/>
        <w:t>c) Test Defect Report</w:t>
      </w:r>
      <w:r>
        <w:rPr>
          <w:rFonts w:ascii="Verdana" w:hAnsi="Verdana"/>
          <w:color w:val="333333"/>
          <w:sz w:val="20"/>
          <w:szCs w:val="20"/>
        </w:rPr>
        <w:br/>
        <w:t>d) Test Incident Report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30. Which of the following is the task of a Test Lead / Leader.</w:t>
      </w:r>
      <w:r>
        <w:rPr>
          <w:rFonts w:ascii="Verdana" w:hAnsi="Verdana"/>
          <w:color w:val="333333"/>
          <w:sz w:val="20"/>
          <w:szCs w:val="20"/>
        </w:rPr>
        <w:br/>
      </w:r>
      <w:r>
        <w:rPr>
          <w:rStyle w:val="Emphasis"/>
          <w:rFonts w:ascii="Verdana" w:hAnsi="Verdana"/>
          <w:color w:val="333333"/>
          <w:sz w:val="20"/>
          <w:szCs w:val="20"/>
        </w:rPr>
        <w:t xml:space="preserve">i. Interaction with the Test Tool Vendor to </w:t>
      </w:r>
      <w:r>
        <w:rPr>
          <w:rStyle w:val="Emphasis"/>
          <w:rFonts w:ascii="Verdana" w:hAnsi="Verdana"/>
          <w:color w:val="333333"/>
          <w:sz w:val="20"/>
          <w:szCs w:val="20"/>
        </w:rPr>
        <w:t>identify best ways to leverage test tool on the project.</w:t>
      </w:r>
      <w:r>
        <w:rPr>
          <w:rFonts w:ascii="Verdana" w:hAnsi="Verdana"/>
          <w:i/>
          <w:iCs/>
          <w:color w:val="333333"/>
          <w:sz w:val="20"/>
          <w:szCs w:val="20"/>
        </w:rPr>
        <w:br/>
      </w:r>
      <w:r>
        <w:rPr>
          <w:rStyle w:val="Emphasis"/>
          <w:rFonts w:ascii="Verdana" w:hAnsi="Verdana"/>
          <w:color w:val="333333"/>
          <w:sz w:val="20"/>
          <w:szCs w:val="20"/>
        </w:rPr>
        <w:t>ii. Write Test Summary Reports based on the information gathered during testing</w:t>
      </w:r>
      <w:r>
        <w:rPr>
          <w:rFonts w:ascii="Verdana" w:hAnsi="Verdana"/>
          <w:i/>
          <w:iCs/>
          <w:color w:val="333333"/>
          <w:sz w:val="20"/>
          <w:szCs w:val="20"/>
        </w:rPr>
        <w:br/>
      </w:r>
      <w:r>
        <w:rPr>
          <w:rStyle w:val="Emphasis"/>
          <w:rFonts w:ascii="Verdana" w:hAnsi="Verdana"/>
          <w:color w:val="333333"/>
          <w:sz w:val="20"/>
          <w:szCs w:val="20"/>
        </w:rPr>
        <w:t>iii. Decide what should be automated , to what degree and how.</w:t>
      </w:r>
      <w:r>
        <w:rPr>
          <w:rFonts w:ascii="Verdana" w:hAnsi="Verdana"/>
          <w:i/>
          <w:iCs/>
          <w:color w:val="333333"/>
          <w:sz w:val="20"/>
          <w:szCs w:val="20"/>
        </w:rPr>
        <w:br/>
      </w:r>
      <w:r>
        <w:rPr>
          <w:rStyle w:val="Emphasis"/>
          <w:rFonts w:ascii="Verdana" w:hAnsi="Verdana"/>
          <w:color w:val="333333"/>
          <w:sz w:val="20"/>
          <w:szCs w:val="20"/>
        </w:rPr>
        <w:t>iv. Create the Test Specifications</w:t>
      </w:r>
      <w:r>
        <w:rPr>
          <w:rFonts w:ascii="Verdana" w:hAnsi="Verdana"/>
          <w:color w:val="333333"/>
          <w:sz w:val="20"/>
          <w:szCs w:val="20"/>
        </w:rPr>
        <w:br/>
      </w:r>
      <w:r>
        <w:rPr>
          <w:rFonts w:ascii="Verdana" w:hAnsi="Verdana"/>
          <w:color w:val="333333"/>
          <w:sz w:val="20"/>
          <w:szCs w:val="20"/>
        </w:rPr>
        <w:br/>
        <w:t>a) i, ii, iii is tru</w:t>
      </w:r>
      <w:r>
        <w:rPr>
          <w:rFonts w:ascii="Verdana" w:hAnsi="Verdana"/>
          <w:color w:val="333333"/>
          <w:sz w:val="20"/>
          <w:szCs w:val="20"/>
        </w:rPr>
        <w:t>e and iv is false</w:t>
      </w:r>
      <w:r>
        <w:rPr>
          <w:rFonts w:ascii="Verdana" w:hAnsi="Verdana"/>
          <w:color w:val="333333"/>
          <w:sz w:val="20"/>
          <w:szCs w:val="20"/>
        </w:rPr>
        <w:br/>
        <w:t>b) ii,iii,iv is true and i is false</w:t>
      </w:r>
      <w:r>
        <w:rPr>
          <w:rFonts w:ascii="Verdana" w:hAnsi="Verdana"/>
          <w:color w:val="333333"/>
          <w:sz w:val="20"/>
          <w:szCs w:val="20"/>
        </w:rPr>
        <w:br/>
        <w:t>c) i is true and ii,iii,iv are false</w:t>
      </w:r>
      <w:r>
        <w:rPr>
          <w:rFonts w:ascii="Verdana" w:hAnsi="Verdana"/>
          <w:color w:val="333333"/>
          <w:sz w:val="20"/>
          <w:szCs w:val="20"/>
        </w:rPr>
        <w:br/>
        <w:t>d) iii and iv is correct and i and ii are incorrect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31. Features of White Box Testing Technique :-</w:t>
      </w:r>
      <w:r>
        <w:rPr>
          <w:rStyle w:val="Emphasis"/>
          <w:rFonts w:ascii="Verdana" w:hAnsi="Verdana"/>
          <w:color w:val="333333"/>
          <w:sz w:val="20"/>
          <w:szCs w:val="20"/>
        </w:rPr>
        <w:t>i. We use explicit knowledge of the internal workings of the item</w:t>
      </w:r>
      <w:r>
        <w:rPr>
          <w:rStyle w:val="Emphasis"/>
          <w:rFonts w:ascii="Verdana" w:hAnsi="Verdana"/>
          <w:color w:val="333333"/>
          <w:sz w:val="20"/>
          <w:szCs w:val="20"/>
        </w:rPr>
        <w:t xml:space="preserve"> being tested to select the test data.</w:t>
      </w:r>
      <w:r>
        <w:rPr>
          <w:rFonts w:ascii="Verdana" w:hAnsi="Verdana"/>
          <w:i/>
          <w:iCs/>
          <w:color w:val="333333"/>
          <w:sz w:val="20"/>
          <w:szCs w:val="20"/>
        </w:rPr>
        <w:br/>
      </w:r>
      <w:r>
        <w:rPr>
          <w:rStyle w:val="Emphasis"/>
          <w:rFonts w:ascii="Verdana" w:hAnsi="Verdana"/>
          <w:color w:val="333333"/>
          <w:sz w:val="20"/>
          <w:szCs w:val="20"/>
        </w:rPr>
        <w:t>ii. Uses specific knowledge of programming code to examine outputs and assumes that the tester knows the path of logic in a unit or a program.</w:t>
      </w:r>
      <w:r>
        <w:rPr>
          <w:rFonts w:ascii="Verdana" w:hAnsi="Verdana"/>
          <w:i/>
          <w:iCs/>
          <w:color w:val="333333"/>
          <w:sz w:val="20"/>
          <w:szCs w:val="20"/>
        </w:rPr>
        <w:br/>
      </w:r>
      <w:r>
        <w:rPr>
          <w:rStyle w:val="Emphasis"/>
          <w:rFonts w:ascii="Verdana" w:hAnsi="Verdana"/>
          <w:color w:val="333333"/>
          <w:sz w:val="20"/>
          <w:szCs w:val="20"/>
        </w:rPr>
        <w:t>iii. Checking for the performance of the application</w:t>
      </w:r>
      <w:r>
        <w:rPr>
          <w:rFonts w:ascii="Verdana" w:hAnsi="Verdana"/>
          <w:i/>
          <w:iCs/>
          <w:color w:val="333333"/>
          <w:sz w:val="20"/>
          <w:szCs w:val="20"/>
        </w:rPr>
        <w:br/>
      </w:r>
      <w:r>
        <w:rPr>
          <w:rStyle w:val="Emphasis"/>
          <w:rFonts w:ascii="Verdana" w:hAnsi="Verdana"/>
          <w:color w:val="333333"/>
          <w:sz w:val="20"/>
          <w:szCs w:val="20"/>
        </w:rPr>
        <w:t>iv. Also checks for f</w:t>
      </w:r>
      <w:r>
        <w:rPr>
          <w:rStyle w:val="Emphasis"/>
          <w:rFonts w:ascii="Verdana" w:hAnsi="Verdana"/>
          <w:color w:val="333333"/>
          <w:sz w:val="20"/>
          <w:szCs w:val="20"/>
        </w:rPr>
        <w:t>unctionality.</w:t>
      </w:r>
      <w:r>
        <w:rPr>
          <w:rFonts w:ascii="Verdana" w:hAnsi="Verdana"/>
          <w:color w:val="333333"/>
          <w:sz w:val="20"/>
          <w:szCs w:val="20"/>
        </w:rPr>
        <w:br/>
        <w:t>a) i, ii are true and iii and iv are false</w:t>
      </w:r>
      <w:r>
        <w:rPr>
          <w:rFonts w:ascii="Verdana" w:hAnsi="Verdana"/>
          <w:color w:val="333333"/>
          <w:sz w:val="20"/>
          <w:szCs w:val="20"/>
        </w:rPr>
        <w:br/>
        <w:t>b) iii is true and i,ii, iv are false</w:t>
      </w:r>
      <w:r>
        <w:rPr>
          <w:rFonts w:ascii="Verdana" w:hAnsi="Verdana"/>
          <w:color w:val="333333"/>
          <w:sz w:val="20"/>
          <w:szCs w:val="20"/>
        </w:rPr>
        <w:br/>
        <w:t>c) ii ,iii is true and i,iv is false</w:t>
      </w:r>
      <w:r>
        <w:rPr>
          <w:rFonts w:ascii="Verdana" w:hAnsi="Verdana"/>
          <w:color w:val="333333"/>
          <w:sz w:val="20"/>
          <w:szCs w:val="20"/>
        </w:rPr>
        <w:br/>
        <w:t>d) iii and iv are true and i,ii are 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32. Which of the following is a part of Test Closure Activities?</w:t>
      </w:r>
      <w:r>
        <w:rPr>
          <w:rStyle w:val="Emphasis"/>
          <w:rFonts w:ascii="Verdana" w:hAnsi="Verdana"/>
          <w:color w:val="333333"/>
          <w:sz w:val="20"/>
          <w:szCs w:val="20"/>
        </w:rPr>
        <w:t>i. Checking which planned deliverables have been delivered</w:t>
      </w:r>
      <w:r>
        <w:rPr>
          <w:rFonts w:ascii="Verdana" w:hAnsi="Verdana"/>
          <w:i/>
          <w:iCs/>
          <w:color w:val="333333"/>
          <w:sz w:val="20"/>
          <w:szCs w:val="20"/>
        </w:rPr>
        <w:br/>
      </w:r>
      <w:r>
        <w:rPr>
          <w:rStyle w:val="Emphasis"/>
          <w:rFonts w:ascii="Verdana" w:hAnsi="Verdana"/>
          <w:color w:val="333333"/>
          <w:sz w:val="20"/>
          <w:szCs w:val="20"/>
        </w:rPr>
        <w:t>ii. Defect report analysis.</w:t>
      </w:r>
      <w:r>
        <w:rPr>
          <w:rFonts w:ascii="Verdana" w:hAnsi="Verdana"/>
          <w:i/>
          <w:iCs/>
          <w:color w:val="333333"/>
          <w:sz w:val="20"/>
          <w:szCs w:val="20"/>
        </w:rPr>
        <w:br/>
      </w:r>
      <w:r>
        <w:rPr>
          <w:rStyle w:val="Emphasis"/>
          <w:rFonts w:ascii="Verdana" w:hAnsi="Verdana"/>
          <w:color w:val="333333"/>
          <w:sz w:val="20"/>
          <w:szCs w:val="20"/>
        </w:rPr>
        <w:t>iii. Finalizing and archiving testware.</w:t>
      </w:r>
      <w:r>
        <w:rPr>
          <w:rFonts w:ascii="Verdana" w:hAnsi="Verdana"/>
          <w:i/>
          <w:iCs/>
          <w:color w:val="333333"/>
          <w:sz w:val="20"/>
          <w:szCs w:val="20"/>
        </w:rPr>
        <w:br/>
      </w:r>
      <w:r>
        <w:rPr>
          <w:rStyle w:val="Emphasis"/>
          <w:rFonts w:ascii="Verdana" w:hAnsi="Verdana"/>
          <w:color w:val="333333"/>
          <w:sz w:val="20"/>
          <w:szCs w:val="20"/>
        </w:rPr>
        <w:t>iv. Analyzing lessons.</w:t>
      </w:r>
      <w:r>
        <w:rPr>
          <w:rFonts w:ascii="Verdana" w:hAnsi="Verdana"/>
          <w:color w:val="333333"/>
          <w:sz w:val="20"/>
          <w:szCs w:val="20"/>
        </w:rPr>
        <w:br/>
        <w:t>a) i , ii , iv are true and iii is false</w:t>
      </w:r>
      <w:r>
        <w:rPr>
          <w:rFonts w:ascii="Verdana" w:hAnsi="Verdana"/>
          <w:color w:val="333333"/>
          <w:sz w:val="20"/>
          <w:szCs w:val="20"/>
        </w:rPr>
        <w:br/>
        <w:t>b</w:t>
      </w:r>
      <w:r>
        <w:rPr>
          <w:rFonts w:ascii="Verdana" w:hAnsi="Verdana"/>
          <w:color w:val="333333"/>
          <w:sz w:val="20"/>
          <w:szCs w:val="20"/>
        </w:rPr>
        <w:t>) i , ii , iii are true and iv is false</w:t>
      </w:r>
      <w:r>
        <w:rPr>
          <w:rFonts w:ascii="Verdana" w:hAnsi="Verdana"/>
          <w:color w:val="333333"/>
          <w:sz w:val="20"/>
          <w:szCs w:val="20"/>
        </w:rPr>
        <w:br/>
        <w:t>c) i , iii , iv are true and ii is false</w:t>
      </w:r>
      <w:r>
        <w:rPr>
          <w:rFonts w:ascii="Verdana" w:hAnsi="Verdana"/>
          <w:color w:val="333333"/>
          <w:sz w:val="20"/>
          <w:szCs w:val="20"/>
        </w:rPr>
        <w:br/>
        <w:t>d) All of above are 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33. Which of the following will be the best definition for Testing :-</w:t>
      </w:r>
      <w:r>
        <w:rPr>
          <w:rFonts w:ascii="Verdana" w:hAnsi="Verdana"/>
          <w:color w:val="333333"/>
          <w:sz w:val="20"/>
          <w:szCs w:val="20"/>
        </w:rPr>
        <w:t>a) The goal / purpose of testing is to demonstrate that the program works.</w:t>
      </w:r>
      <w:r>
        <w:rPr>
          <w:rFonts w:ascii="Verdana" w:hAnsi="Verdana"/>
          <w:color w:val="333333"/>
          <w:sz w:val="20"/>
          <w:szCs w:val="20"/>
        </w:rPr>
        <w:br/>
        <w:t>b) T</w:t>
      </w:r>
      <w:r>
        <w:rPr>
          <w:rFonts w:ascii="Verdana" w:hAnsi="Verdana"/>
          <w:color w:val="333333"/>
          <w:sz w:val="20"/>
          <w:szCs w:val="20"/>
        </w:rPr>
        <w:t>he purpose of testing is to demonstrate that the program is defect free.</w:t>
      </w:r>
      <w:r>
        <w:rPr>
          <w:rFonts w:ascii="Verdana" w:hAnsi="Verdana"/>
          <w:color w:val="333333"/>
          <w:sz w:val="20"/>
          <w:szCs w:val="20"/>
        </w:rPr>
        <w:br/>
        <w:t>c) The purpose of testing is to demonstrate that the program does what it is supposed to do.</w:t>
      </w:r>
      <w:r>
        <w:rPr>
          <w:rFonts w:ascii="Verdana" w:hAnsi="Verdana"/>
          <w:color w:val="333333"/>
          <w:sz w:val="20"/>
          <w:szCs w:val="20"/>
        </w:rPr>
        <w:br/>
        <w:t>d) Testing is executing Software for the purpose of finding defects.</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r>
      <w:r>
        <w:rPr>
          <w:rStyle w:val="Strong"/>
          <w:rFonts w:ascii="Verdana" w:hAnsi="Verdana"/>
          <w:color w:val="333333"/>
          <w:sz w:val="20"/>
          <w:szCs w:val="20"/>
        </w:rPr>
        <w:t>34. Which of the fo</w:t>
      </w:r>
      <w:r>
        <w:rPr>
          <w:rStyle w:val="Strong"/>
          <w:rFonts w:ascii="Verdana" w:hAnsi="Verdana"/>
          <w:color w:val="333333"/>
          <w:sz w:val="20"/>
          <w:szCs w:val="20"/>
        </w:rPr>
        <w:t>llowing is not a type of incremental testing approach?</w:t>
      </w:r>
      <w:r>
        <w:rPr>
          <w:rFonts w:ascii="Verdana" w:hAnsi="Verdana"/>
          <w:color w:val="333333"/>
          <w:sz w:val="20"/>
          <w:szCs w:val="20"/>
        </w:rPr>
        <w:t>a) Top down</w:t>
      </w:r>
      <w:r>
        <w:rPr>
          <w:rFonts w:ascii="Verdana" w:hAnsi="Verdana"/>
          <w:color w:val="333333"/>
          <w:sz w:val="20"/>
          <w:szCs w:val="20"/>
        </w:rPr>
        <w:br/>
        <w:t>b) Big-bang</w:t>
      </w:r>
      <w:r>
        <w:rPr>
          <w:rFonts w:ascii="Verdana" w:hAnsi="Verdana"/>
          <w:color w:val="333333"/>
          <w:sz w:val="20"/>
          <w:szCs w:val="20"/>
        </w:rPr>
        <w:br/>
        <w:t>c) Bottom up</w:t>
      </w:r>
      <w:r>
        <w:rPr>
          <w:rFonts w:ascii="Verdana" w:hAnsi="Verdana"/>
          <w:color w:val="333333"/>
          <w:sz w:val="20"/>
          <w:szCs w:val="20"/>
        </w:rPr>
        <w:br/>
        <w:t>d) Functional incrementation.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35. Drivers are also known as:</w:t>
      </w:r>
      <w:r>
        <w:rPr>
          <w:rFonts w:ascii="Verdana" w:hAnsi="Verdana"/>
          <w:color w:val="333333"/>
          <w:sz w:val="20"/>
          <w:szCs w:val="20"/>
        </w:rPr>
        <w:br/>
      </w:r>
      <w:r>
        <w:rPr>
          <w:rStyle w:val="Emphasis"/>
          <w:rFonts w:ascii="Verdana" w:hAnsi="Verdana"/>
          <w:color w:val="333333"/>
          <w:sz w:val="20"/>
          <w:szCs w:val="20"/>
        </w:rPr>
        <w:t>i. Spade</w:t>
      </w:r>
      <w:r>
        <w:rPr>
          <w:rFonts w:ascii="Verdana" w:hAnsi="Verdana"/>
          <w:i/>
          <w:iCs/>
          <w:color w:val="333333"/>
          <w:sz w:val="20"/>
          <w:szCs w:val="20"/>
        </w:rPr>
        <w:br/>
      </w:r>
      <w:r>
        <w:rPr>
          <w:rStyle w:val="Emphasis"/>
          <w:rFonts w:ascii="Verdana" w:hAnsi="Verdana"/>
          <w:color w:val="333333"/>
          <w:sz w:val="20"/>
          <w:szCs w:val="20"/>
        </w:rPr>
        <w:t>ii. Test harness</w:t>
      </w:r>
      <w:r>
        <w:rPr>
          <w:rFonts w:ascii="Verdana" w:hAnsi="Verdana"/>
          <w:i/>
          <w:iCs/>
          <w:color w:val="333333"/>
          <w:sz w:val="20"/>
          <w:szCs w:val="20"/>
        </w:rPr>
        <w:br/>
      </w:r>
      <w:r>
        <w:rPr>
          <w:rStyle w:val="Emphasis"/>
          <w:rFonts w:ascii="Verdana" w:hAnsi="Verdana"/>
          <w:color w:val="333333"/>
          <w:sz w:val="20"/>
          <w:szCs w:val="20"/>
        </w:rPr>
        <w:t>iii. Scaffolding</w:t>
      </w:r>
      <w:r>
        <w:rPr>
          <w:rFonts w:ascii="Verdana" w:hAnsi="Verdana"/>
          <w:color w:val="333333"/>
          <w:sz w:val="20"/>
          <w:szCs w:val="20"/>
        </w:rPr>
        <w:t>a) i , ii are true and iii is false</w:t>
      </w:r>
      <w:r>
        <w:rPr>
          <w:rFonts w:ascii="Verdana" w:hAnsi="Verdana"/>
          <w:color w:val="333333"/>
          <w:sz w:val="20"/>
          <w:szCs w:val="20"/>
        </w:rPr>
        <w:br/>
        <w:t xml:space="preserve">b) i , iii are true and </w:t>
      </w:r>
      <w:r>
        <w:rPr>
          <w:rFonts w:ascii="Verdana" w:hAnsi="Verdana"/>
          <w:color w:val="333333"/>
          <w:sz w:val="20"/>
          <w:szCs w:val="20"/>
        </w:rPr>
        <w:t>ii is false</w:t>
      </w:r>
      <w:r>
        <w:rPr>
          <w:rFonts w:ascii="Verdana" w:hAnsi="Verdana"/>
          <w:color w:val="333333"/>
          <w:sz w:val="20"/>
          <w:szCs w:val="20"/>
        </w:rPr>
        <w:br/>
        <w:t>c) ii , iii are true and i is false</w:t>
      </w:r>
      <w:r>
        <w:rPr>
          <w:rFonts w:ascii="Verdana" w:hAnsi="Verdana"/>
          <w:color w:val="333333"/>
          <w:sz w:val="20"/>
          <w:szCs w:val="20"/>
        </w:rPr>
        <w:br/>
        <w:t>d) All of the above are 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36. Exit Criteria may consist of :-</w:t>
      </w:r>
      <w:r>
        <w:rPr>
          <w:rStyle w:val="Emphasis"/>
          <w:rFonts w:ascii="Verdana" w:hAnsi="Verdana"/>
          <w:color w:val="333333"/>
          <w:sz w:val="20"/>
          <w:szCs w:val="20"/>
        </w:rPr>
        <w:t>i. Thoroughness measures , such as coverage of code, functionality or risk</w:t>
      </w:r>
      <w:r>
        <w:rPr>
          <w:rFonts w:ascii="Verdana" w:hAnsi="Verdana"/>
          <w:i/>
          <w:iCs/>
          <w:color w:val="333333"/>
          <w:sz w:val="20"/>
          <w:szCs w:val="20"/>
        </w:rPr>
        <w:br/>
      </w:r>
      <w:r>
        <w:rPr>
          <w:rStyle w:val="Emphasis"/>
          <w:rFonts w:ascii="Verdana" w:hAnsi="Verdana"/>
          <w:color w:val="333333"/>
          <w:sz w:val="20"/>
          <w:szCs w:val="20"/>
        </w:rPr>
        <w:t>ii. Estimates of Defect density or reliability measures.</w:t>
      </w:r>
      <w:r>
        <w:rPr>
          <w:rFonts w:ascii="Verdana" w:hAnsi="Verdana"/>
          <w:i/>
          <w:iCs/>
          <w:color w:val="333333"/>
          <w:sz w:val="20"/>
          <w:szCs w:val="20"/>
        </w:rPr>
        <w:br/>
      </w:r>
      <w:r>
        <w:rPr>
          <w:rStyle w:val="Emphasis"/>
          <w:rFonts w:ascii="Verdana" w:hAnsi="Verdana"/>
          <w:color w:val="333333"/>
          <w:sz w:val="20"/>
          <w:szCs w:val="20"/>
        </w:rPr>
        <w:t>iii. Resid</w:t>
      </w:r>
      <w:r>
        <w:rPr>
          <w:rStyle w:val="Emphasis"/>
          <w:rFonts w:ascii="Verdana" w:hAnsi="Verdana"/>
          <w:color w:val="333333"/>
          <w:sz w:val="20"/>
          <w:szCs w:val="20"/>
        </w:rPr>
        <w:t>ual risk such as defects not fixed or lack of test coverage in certain areas</w:t>
      </w:r>
      <w:r>
        <w:rPr>
          <w:rFonts w:ascii="Verdana" w:hAnsi="Verdana"/>
          <w:i/>
          <w:iCs/>
          <w:color w:val="333333"/>
          <w:sz w:val="20"/>
          <w:szCs w:val="20"/>
        </w:rPr>
        <w:br/>
      </w:r>
      <w:r>
        <w:rPr>
          <w:rStyle w:val="Emphasis"/>
          <w:rFonts w:ascii="Verdana" w:hAnsi="Verdana"/>
          <w:color w:val="333333"/>
          <w:sz w:val="20"/>
          <w:szCs w:val="20"/>
        </w:rPr>
        <w:t>iv. Verifying the Test Environment.</w:t>
      </w:r>
      <w:r>
        <w:rPr>
          <w:rFonts w:ascii="Verdana" w:hAnsi="Verdana"/>
          <w:color w:val="333333"/>
          <w:sz w:val="20"/>
          <w:szCs w:val="20"/>
        </w:rPr>
        <w:br/>
        <w:t>a) iv is correct and i,ii,iii are incorrect.</w:t>
      </w:r>
      <w:r>
        <w:rPr>
          <w:rFonts w:ascii="Verdana" w:hAnsi="Verdana"/>
          <w:color w:val="333333"/>
          <w:sz w:val="20"/>
          <w:szCs w:val="20"/>
        </w:rPr>
        <w:br/>
        <w:t>b) i,ii,iii is correct and iv is incorrect</w:t>
      </w:r>
      <w:r>
        <w:rPr>
          <w:rFonts w:ascii="Verdana" w:hAnsi="Verdana"/>
          <w:color w:val="333333"/>
          <w:sz w:val="20"/>
          <w:szCs w:val="20"/>
        </w:rPr>
        <w:br/>
        <w:t>c) ii is correct and i,ii,iii are incorrect</w:t>
      </w:r>
      <w:r>
        <w:rPr>
          <w:rFonts w:ascii="Verdana" w:hAnsi="Verdana"/>
          <w:color w:val="333333"/>
          <w:sz w:val="20"/>
          <w:szCs w:val="20"/>
        </w:rPr>
        <w:br/>
        <w:t xml:space="preserve">d) iii and </w:t>
      </w:r>
      <w:r>
        <w:rPr>
          <w:rFonts w:ascii="Verdana" w:hAnsi="Verdana"/>
          <w:color w:val="333333"/>
          <w:sz w:val="20"/>
          <w:szCs w:val="20"/>
        </w:rPr>
        <w:t>iv are correct and i,ii are incorrect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37. Which of the following helps in monitoring the Test Progress:-</w:t>
      </w:r>
      <w:r>
        <w:rPr>
          <w:rStyle w:val="Emphasis"/>
          <w:rFonts w:ascii="Verdana" w:hAnsi="Verdana"/>
          <w:color w:val="333333"/>
          <w:sz w:val="20"/>
          <w:szCs w:val="20"/>
        </w:rPr>
        <w:t>i. Percentage of Test Case Execution</w:t>
      </w:r>
      <w:r>
        <w:rPr>
          <w:rFonts w:ascii="Verdana" w:hAnsi="Verdana"/>
          <w:i/>
          <w:iCs/>
          <w:color w:val="333333"/>
          <w:sz w:val="20"/>
          <w:szCs w:val="20"/>
        </w:rPr>
        <w:br/>
      </w:r>
      <w:r>
        <w:rPr>
          <w:rStyle w:val="Emphasis"/>
          <w:rFonts w:ascii="Verdana" w:hAnsi="Verdana"/>
          <w:color w:val="333333"/>
          <w:sz w:val="20"/>
          <w:szCs w:val="20"/>
        </w:rPr>
        <w:t>ii. Percentage of work done in test environment preparation.</w:t>
      </w:r>
      <w:r>
        <w:rPr>
          <w:rFonts w:ascii="Verdana" w:hAnsi="Verdana"/>
          <w:i/>
          <w:iCs/>
          <w:color w:val="333333"/>
          <w:sz w:val="20"/>
          <w:szCs w:val="20"/>
        </w:rPr>
        <w:br/>
      </w:r>
      <w:r>
        <w:rPr>
          <w:rStyle w:val="Emphasis"/>
          <w:rFonts w:ascii="Verdana" w:hAnsi="Verdana"/>
          <w:color w:val="333333"/>
          <w:sz w:val="20"/>
          <w:szCs w:val="20"/>
        </w:rPr>
        <w:t>iii. Defect Information e.g. defect density, defects</w:t>
      </w:r>
      <w:r>
        <w:rPr>
          <w:rStyle w:val="Emphasis"/>
          <w:rFonts w:ascii="Verdana" w:hAnsi="Verdana"/>
          <w:color w:val="333333"/>
          <w:sz w:val="20"/>
          <w:szCs w:val="20"/>
        </w:rPr>
        <w:t xml:space="preserve"> found and fixed</w:t>
      </w:r>
      <w:r>
        <w:rPr>
          <w:rFonts w:ascii="Verdana" w:hAnsi="Verdana"/>
          <w:i/>
          <w:iCs/>
          <w:color w:val="333333"/>
          <w:sz w:val="20"/>
          <w:szCs w:val="20"/>
        </w:rPr>
        <w:br/>
      </w:r>
      <w:r>
        <w:rPr>
          <w:rStyle w:val="Emphasis"/>
          <w:rFonts w:ascii="Verdana" w:hAnsi="Verdana"/>
          <w:color w:val="333333"/>
          <w:sz w:val="20"/>
          <w:szCs w:val="20"/>
        </w:rPr>
        <w:t>iv. The size of the testing Team and skills of the engineers</w:t>
      </w:r>
      <w:r>
        <w:rPr>
          <w:rFonts w:ascii="Verdana" w:hAnsi="Verdana"/>
          <w:color w:val="333333"/>
          <w:sz w:val="20"/>
          <w:szCs w:val="20"/>
        </w:rPr>
        <w:br/>
      </w:r>
      <w:r>
        <w:rPr>
          <w:rFonts w:ascii="Verdana" w:hAnsi="Verdana"/>
          <w:color w:val="333333"/>
          <w:sz w:val="20"/>
          <w:szCs w:val="20"/>
        </w:rPr>
        <w:br/>
        <w:t>a) iv is correct and i,ii,iii are incorrect</w:t>
      </w:r>
      <w:r>
        <w:rPr>
          <w:rFonts w:ascii="Verdana" w:hAnsi="Verdana"/>
          <w:color w:val="333333"/>
          <w:sz w:val="20"/>
          <w:szCs w:val="20"/>
        </w:rPr>
        <w:br/>
        <w:t>b) i,ii,iii are correct and iv is incorrect</w:t>
      </w:r>
      <w:r>
        <w:rPr>
          <w:rFonts w:ascii="Verdana" w:hAnsi="Verdana"/>
          <w:color w:val="333333"/>
          <w:sz w:val="20"/>
          <w:szCs w:val="20"/>
        </w:rPr>
        <w:br/>
        <w:t>c) i,ii are correct and iii,iv are incorrect</w:t>
      </w:r>
      <w:r>
        <w:rPr>
          <w:rFonts w:ascii="Verdana" w:hAnsi="Verdana"/>
          <w:color w:val="333333"/>
          <w:sz w:val="20"/>
          <w:szCs w:val="20"/>
        </w:rPr>
        <w:br/>
        <w:t>d) i,iv are correct and ii , iii are incorre</w:t>
      </w:r>
      <w:r>
        <w:rPr>
          <w:rFonts w:ascii="Verdana" w:hAnsi="Verdana"/>
          <w:color w:val="333333"/>
          <w:sz w:val="20"/>
          <w:szCs w:val="20"/>
        </w:rPr>
        <w:t>ct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38. The selection of a test approach should consider the context :-</w:t>
      </w:r>
      <w:r>
        <w:rPr>
          <w:rStyle w:val="Emphasis"/>
          <w:rFonts w:ascii="Verdana" w:hAnsi="Verdana"/>
          <w:color w:val="333333"/>
          <w:sz w:val="20"/>
          <w:szCs w:val="20"/>
        </w:rPr>
        <w:t>i. Risk of Failure of the Project, hazards to the product and risks of product failure to humans</w:t>
      </w:r>
      <w:r>
        <w:rPr>
          <w:rFonts w:ascii="Verdana" w:hAnsi="Verdana"/>
          <w:i/>
          <w:iCs/>
          <w:color w:val="333333"/>
          <w:sz w:val="20"/>
          <w:szCs w:val="20"/>
        </w:rPr>
        <w:br/>
      </w:r>
      <w:r>
        <w:rPr>
          <w:rStyle w:val="Emphasis"/>
          <w:rFonts w:ascii="Verdana" w:hAnsi="Verdana"/>
          <w:color w:val="333333"/>
          <w:sz w:val="20"/>
          <w:szCs w:val="20"/>
        </w:rPr>
        <w:t>ii. Skills and experience of the people in the proposed technique, tools and methods</w:t>
      </w:r>
      <w:r>
        <w:rPr>
          <w:rFonts w:ascii="Verdana" w:hAnsi="Verdana"/>
          <w:i/>
          <w:iCs/>
          <w:color w:val="333333"/>
          <w:sz w:val="20"/>
          <w:szCs w:val="20"/>
        </w:rPr>
        <w:br/>
      </w:r>
      <w:r>
        <w:rPr>
          <w:rStyle w:val="Emphasis"/>
          <w:rFonts w:ascii="Verdana" w:hAnsi="Verdana"/>
          <w:color w:val="333333"/>
          <w:sz w:val="20"/>
          <w:szCs w:val="20"/>
        </w:rPr>
        <w:t>ii</w:t>
      </w:r>
      <w:r>
        <w:rPr>
          <w:rStyle w:val="Emphasis"/>
          <w:rFonts w:ascii="Verdana" w:hAnsi="Verdana"/>
          <w:color w:val="333333"/>
          <w:sz w:val="20"/>
          <w:szCs w:val="20"/>
        </w:rPr>
        <w:t>i. The objective of the testing endeavor and the mission of the testing team.</w:t>
      </w:r>
      <w:r>
        <w:rPr>
          <w:rFonts w:ascii="Verdana" w:hAnsi="Verdana"/>
          <w:i/>
          <w:iCs/>
          <w:color w:val="333333"/>
          <w:sz w:val="20"/>
          <w:szCs w:val="20"/>
        </w:rPr>
        <w:br/>
      </w:r>
      <w:r>
        <w:rPr>
          <w:rStyle w:val="Emphasis"/>
          <w:rFonts w:ascii="Verdana" w:hAnsi="Verdana"/>
          <w:color w:val="333333"/>
          <w:sz w:val="20"/>
          <w:szCs w:val="20"/>
        </w:rPr>
        <w:t>iv. The size of the testing Team</w:t>
      </w:r>
      <w:r>
        <w:rPr>
          <w:rFonts w:ascii="Verdana" w:hAnsi="Verdana"/>
          <w:color w:val="333333"/>
          <w:sz w:val="20"/>
          <w:szCs w:val="20"/>
        </w:rPr>
        <w:br/>
      </w:r>
      <w:r>
        <w:rPr>
          <w:rFonts w:ascii="Verdana" w:hAnsi="Verdana"/>
          <w:color w:val="333333"/>
          <w:sz w:val="20"/>
          <w:szCs w:val="20"/>
        </w:rPr>
        <w:br/>
        <w:t>a) i,ii,iii,iv are true</w:t>
      </w:r>
      <w:r>
        <w:rPr>
          <w:rFonts w:ascii="Verdana" w:hAnsi="Verdana"/>
          <w:color w:val="333333"/>
          <w:sz w:val="20"/>
          <w:szCs w:val="20"/>
        </w:rPr>
        <w:br/>
        <w:t>b) i,ii,iii are true and iv is false.</w:t>
      </w:r>
      <w:r>
        <w:rPr>
          <w:rFonts w:ascii="Verdana" w:hAnsi="Verdana"/>
          <w:color w:val="333333"/>
          <w:sz w:val="20"/>
          <w:szCs w:val="20"/>
        </w:rPr>
        <w:br/>
        <w:t>c) ii,iii,iv are true and i is false.</w:t>
      </w:r>
      <w:r>
        <w:rPr>
          <w:rFonts w:ascii="Verdana" w:hAnsi="Verdana"/>
          <w:color w:val="333333"/>
          <w:sz w:val="20"/>
          <w:szCs w:val="20"/>
        </w:rPr>
        <w:br/>
        <w:t>d) i,iv are true and ii, iii are 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39</w:t>
      </w:r>
      <w:r>
        <w:rPr>
          <w:rStyle w:val="Strong"/>
          <w:rFonts w:ascii="Verdana" w:hAnsi="Verdana"/>
          <w:color w:val="333333"/>
          <w:sz w:val="20"/>
          <w:szCs w:val="20"/>
        </w:rPr>
        <w:t>. In case of Large Systems :-</w:t>
      </w:r>
      <w:r>
        <w:rPr>
          <w:rFonts w:ascii="Verdana" w:hAnsi="Verdana"/>
          <w:color w:val="333333"/>
          <w:sz w:val="20"/>
          <w:szCs w:val="20"/>
        </w:rPr>
        <w:t>a) Only few tests should be run</w:t>
      </w:r>
      <w:r>
        <w:rPr>
          <w:rFonts w:ascii="Verdana" w:hAnsi="Verdana"/>
          <w:color w:val="333333"/>
          <w:sz w:val="20"/>
          <w:szCs w:val="20"/>
        </w:rPr>
        <w:br/>
        <w:t>b) Testing should be on the basis of Risk</w:t>
      </w:r>
      <w:r>
        <w:rPr>
          <w:rFonts w:ascii="Verdana" w:hAnsi="Verdana"/>
          <w:color w:val="333333"/>
          <w:sz w:val="20"/>
          <w:szCs w:val="20"/>
        </w:rPr>
        <w:br/>
        <w:t>c) Only Good Test Cases should be executed.</w:t>
      </w:r>
      <w:r>
        <w:rPr>
          <w:rFonts w:ascii="Verdana" w:hAnsi="Verdana"/>
          <w:color w:val="333333"/>
          <w:sz w:val="20"/>
          <w:szCs w:val="20"/>
        </w:rPr>
        <w:br/>
        <w:t>d) Test Cases written by good test engineers should be executed.</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r>
      <w:r>
        <w:rPr>
          <w:rStyle w:val="Strong"/>
          <w:rFonts w:ascii="Verdana" w:hAnsi="Verdana"/>
          <w:color w:val="333333"/>
          <w:sz w:val="20"/>
          <w:szCs w:val="20"/>
        </w:rPr>
        <w:t>40. The Provision and Management of a cont</w:t>
      </w:r>
      <w:r>
        <w:rPr>
          <w:rStyle w:val="Strong"/>
          <w:rFonts w:ascii="Verdana" w:hAnsi="Verdana"/>
          <w:color w:val="333333"/>
          <w:sz w:val="20"/>
          <w:szCs w:val="20"/>
        </w:rPr>
        <w:t>rolled library containing all the configurations items is called as</w:t>
      </w:r>
      <w:r>
        <w:rPr>
          <w:rFonts w:ascii="Verdana" w:hAnsi="Verdana"/>
          <w:color w:val="333333"/>
          <w:sz w:val="20"/>
          <w:szCs w:val="20"/>
        </w:rPr>
        <w:t>a) Configuration Control</w:t>
      </w:r>
      <w:r>
        <w:rPr>
          <w:rFonts w:ascii="Verdana" w:hAnsi="Verdana"/>
          <w:color w:val="333333"/>
          <w:sz w:val="20"/>
          <w:szCs w:val="20"/>
        </w:rPr>
        <w:br/>
        <w:t>b) Status Accounting</w:t>
      </w:r>
      <w:r>
        <w:rPr>
          <w:rFonts w:ascii="Verdana" w:hAnsi="Verdana"/>
          <w:color w:val="333333"/>
          <w:sz w:val="20"/>
          <w:szCs w:val="20"/>
        </w:rPr>
        <w:br/>
        <w:t>c) Configuration Identification</w:t>
      </w:r>
      <w:r>
        <w:rPr>
          <w:rFonts w:ascii="Verdana" w:hAnsi="Verdana"/>
          <w:color w:val="333333"/>
          <w:sz w:val="20"/>
          <w:szCs w:val="20"/>
        </w:rPr>
        <w:br/>
        <w:t>d) Configuration Identification</w:t>
      </w:r>
      <w:r>
        <w:rPr>
          <w:rFonts w:ascii="Verdana" w:hAnsi="Verdana"/>
          <w:color w:val="333333"/>
          <w:sz w:val="20"/>
          <w:szCs w:val="20"/>
        </w:rPr>
        <w:br/>
      </w:r>
      <w:r>
        <w:rPr>
          <w:rFonts w:ascii="Verdana" w:hAnsi="Verdana"/>
          <w:color w:val="333333"/>
          <w:sz w:val="20"/>
          <w:szCs w:val="20"/>
        </w:rPr>
        <w:br/>
        <w:t>Answers :</w:t>
      </w:r>
      <w:r>
        <w:rPr>
          <w:rFonts w:ascii="Verdana" w:hAnsi="Verdana"/>
          <w:color w:val="333333"/>
          <w:sz w:val="20"/>
          <w:szCs w:val="20"/>
        </w:rPr>
        <w:br/>
      </w:r>
      <w:r>
        <w:rPr>
          <w:rFonts w:ascii="Verdana" w:hAnsi="Verdana"/>
          <w:color w:val="333333"/>
          <w:sz w:val="20"/>
          <w:szCs w:val="20"/>
        </w:rPr>
        <w:br/>
        <w:t xml:space="preserve">1 c </w:t>
      </w:r>
      <w:r>
        <w:rPr>
          <w:rFonts w:ascii="Verdana" w:hAnsi="Verdana"/>
          <w:color w:val="333333"/>
          <w:sz w:val="20"/>
          <w:szCs w:val="20"/>
        </w:rPr>
        <w:br/>
        <w:t xml:space="preserve">2 a </w:t>
      </w:r>
      <w:r>
        <w:rPr>
          <w:rFonts w:ascii="Verdana" w:hAnsi="Verdana"/>
          <w:color w:val="333333"/>
          <w:sz w:val="20"/>
          <w:szCs w:val="20"/>
        </w:rPr>
        <w:br/>
        <w:t xml:space="preserve">3 a </w:t>
      </w:r>
      <w:r>
        <w:rPr>
          <w:rFonts w:ascii="Verdana" w:hAnsi="Verdana"/>
          <w:color w:val="333333"/>
          <w:sz w:val="20"/>
          <w:szCs w:val="20"/>
        </w:rPr>
        <w:br/>
        <w:t xml:space="preserve">4 d </w:t>
      </w:r>
      <w:r>
        <w:rPr>
          <w:rFonts w:ascii="Verdana" w:hAnsi="Verdana"/>
          <w:color w:val="333333"/>
          <w:sz w:val="20"/>
          <w:szCs w:val="20"/>
        </w:rPr>
        <w:br/>
        <w:t xml:space="preserve">5 d </w:t>
      </w:r>
      <w:r>
        <w:rPr>
          <w:rFonts w:ascii="Verdana" w:hAnsi="Verdana"/>
          <w:color w:val="333333"/>
          <w:sz w:val="20"/>
          <w:szCs w:val="20"/>
        </w:rPr>
        <w:br/>
        <w:t xml:space="preserve">6 c </w:t>
      </w:r>
      <w:r>
        <w:rPr>
          <w:rFonts w:ascii="Verdana" w:hAnsi="Verdana"/>
          <w:color w:val="333333"/>
          <w:sz w:val="20"/>
          <w:szCs w:val="20"/>
        </w:rPr>
        <w:br/>
        <w:t xml:space="preserve">7 a </w:t>
      </w:r>
      <w:r>
        <w:rPr>
          <w:rFonts w:ascii="Verdana" w:hAnsi="Verdana"/>
          <w:color w:val="333333"/>
          <w:sz w:val="20"/>
          <w:szCs w:val="20"/>
        </w:rPr>
        <w:br/>
        <w:t xml:space="preserve">8 b </w:t>
      </w:r>
      <w:r>
        <w:rPr>
          <w:rFonts w:ascii="Verdana" w:hAnsi="Verdana"/>
          <w:color w:val="333333"/>
          <w:sz w:val="20"/>
          <w:szCs w:val="20"/>
        </w:rPr>
        <w:br/>
        <w:t xml:space="preserve">9 d </w:t>
      </w:r>
      <w:r>
        <w:rPr>
          <w:rFonts w:ascii="Verdana" w:hAnsi="Verdana"/>
          <w:color w:val="333333"/>
          <w:sz w:val="20"/>
          <w:szCs w:val="20"/>
        </w:rPr>
        <w:br/>
        <w:t>10 d</w:t>
      </w:r>
      <w:r>
        <w:rPr>
          <w:rFonts w:ascii="Verdana" w:hAnsi="Verdana"/>
          <w:color w:val="333333"/>
          <w:sz w:val="20"/>
          <w:szCs w:val="20"/>
        </w:rPr>
        <w:br/>
        <w:t>11 c</w:t>
      </w:r>
      <w:r>
        <w:rPr>
          <w:rFonts w:ascii="Verdana" w:hAnsi="Verdana"/>
          <w:color w:val="333333"/>
          <w:sz w:val="20"/>
          <w:szCs w:val="20"/>
        </w:rPr>
        <w:br/>
        <w:t xml:space="preserve">12 a </w:t>
      </w:r>
      <w:r>
        <w:rPr>
          <w:rFonts w:ascii="Verdana" w:hAnsi="Verdana"/>
          <w:color w:val="333333"/>
          <w:sz w:val="20"/>
          <w:szCs w:val="20"/>
        </w:rPr>
        <w:br/>
        <w:t>13 c</w:t>
      </w:r>
      <w:r>
        <w:rPr>
          <w:rFonts w:ascii="Verdana" w:hAnsi="Verdana"/>
          <w:color w:val="333333"/>
          <w:sz w:val="20"/>
          <w:szCs w:val="20"/>
        </w:rPr>
        <w:br/>
        <w:t>1</w:t>
      </w:r>
      <w:r>
        <w:rPr>
          <w:rFonts w:ascii="Verdana" w:hAnsi="Verdana"/>
          <w:color w:val="333333"/>
          <w:sz w:val="20"/>
          <w:szCs w:val="20"/>
        </w:rPr>
        <w:t>4 c</w:t>
      </w:r>
      <w:r>
        <w:rPr>
          <w:rFonts w:ascii="Verdana" w:hAnsi="Verdana"/>
          <w:color w:val="333333"/>
          <w:sz w:val="20"/>
          <w:szCs w:val="20"/>
        </w:rPr>
        <w:br/>
        <w:t>15 c</w:t>
      </w:r>
      <w:r>
        <w:rPr>
          <w:rFonts w:ascii="Verdana" w:hAnsi="Verdana"/>
          <w:color w:val="333333"/>
          <w:sz w:val="20"/>
          <w:szCs w:val="20"/>
        </w:rPr>
        <w:br/>
        <w:t>16 d</w:t>
      </w:r>
      <w:r>
        <w:rPr>
          <w:rFonts w:ascii="Verdana" w:hAnsi="Verdana"/>
          <w:color w:val="333333"/>
          <w:sz w:val="20"/>
          <w:szCs w:val="20"/>
        </w:rPr>
        <w:br/>
        <w:t>17 a</w:t>
      </w:r>
      <w:r>
        <w:rPr>
          <w:rFonts w:ascii="Verdana" w:hAnsi="Verdana"/>
          <w:color w:val="333333"/>
          <w:sz w:val="20"/>
          <w:szCs w:val="20"/>
        </w:rPr>
        <w:br/>
        <w:t>18 d</w:t>
      </w:r>
      <w:r>
        <w:rPr>
          <w:rFonts w:ascii="Verdana" w:hAnsi="Verdana"/>
          <w:color w:val="333333"/>
          <w:sz w:val="20"/>
          <w:szCs w:val="20"/>
        </w:rPr>
        <w:br/>
        <w:t>19 c</w:t>
      </w:r>
      <w:r>
        <w:rPr>
          <w:rFonts w:ascii="Verdana" w:hAnsi="Verdana"/>
          <w:color w:val="333333"/>
          <w:sz w:val="20"/>
          <w:szCs w:val="20"/>
        </w:rPr>
        <w:br/>
        <w:t>20 b</w:t>
      </w:r>
      <w:r>
        <w:rPr>
          <w:rFonts w:ascii="Verdana" w:hAnsi="Verdana"/>
          <w:color w:val="333333"/>
          <w:sz w:val="20"/>
          <w:szCs w:val="20"/>
        </w:rPr>
        <w:br/>
        <w:t>21 a</w:t>
      </w:r>
      <w:r>
        <w:rPr>
          <w:rFonts w:ascii="Verdana" w:hAnsi="Verdana"/>
          <w:color w:val="333333"/>
          <w:sz w:val="20"/>
          <w:szCs w:val="20"/>
        </w:rPr>
        <w:br/>
        <w:t>22 a</w:t>
      </w:r>
      <w:r>
        <w:rPr>
          <w:rFonts w:ascii="Verdana" w:hAnsi="Verdana"/>
          <w:color w:val="333333"/>
          <w:sz w:val="20"/>
          <w:szCs w:val="20"/>
        </w:rPr>
        <w:br/>
        <w:t>23 a</w:t>
      </w:r>
      <w:r>
        <w:rPr>
          <w:rFonts w:ascii="Verdana" w:hAnsi="Verdana"/>
          <w:color w:val="333333"/>
          <w:sz w:val="20"/>
          <w:szCs w:val="20"/>
        </w:rPr>
        <w:br/>
        <w:t>24 c</w:t>
      </w:r>
      <w:r>
        <w:rPr>
          <w:rFonts w:ascii="Verdana" w:hAnsi="Verdana"/>
          <w:color w:val="333333"/>
          <w:sz w:val="20"/>
          <w:szCs w:val="20"/>
        </w:rPr>
        <w:br/>
        <w:t>25 c</w:t>
      </w:r>
      <w:r>
        <w:rPr>
          <w:rFonts w:ascii="Verdana" w:hAnsi="Verdana"/>
          <w:color w:val="333333"/>
          <w:sz w:val="20"/>
          <w:szCs w:val="20"/>
        </w:rPr>
        <w:br/>
        <w:t>26 b</w:t>
      </w:r>
      <w:r>
        <w:rPr>
          <w:rFonts w:ascii="Verdana" w:hAnsi="Verdana"/>
          <w:color w:val="333333"/>
          <w:sz w:val="20"/>
          <w:szCs w:val="20"/>
        </w:rPr>
        <w:br/>
        <w:t>27 c</w:t>
      </w:r>
      <w:r>
        <w:rPr>
          <w:rFonts w:ascii="Verdana" w:hAnsi="Verdana"/>
          <w:color w:val="333333"/>
          <w:sz w:val="20"/>
          <w:szCs w:val="20"/>
        </w:rPr>
        <w:br/>
        <w:t>28 b</w:t>
      </w:r>
      <w:r>
        <w:rPr>
          <w:rFonts w:ascii="Verdana" w:hAnsi="Verdana"/>
          <w:color w:val="333333"/>
          <w:sz w:val="20"/>
          <w:szCs w:val="20"/>
        </w:rPr>
        <w:br/>
        <w:t>29 a</w:t>
      </w:r>
      <w:r>
        <w:rPr>
          <w:rFonts w:ascii="Verdana" w:hAnsi="Verdana"/>
          <w:color w:val="333333"/>
          <w:sz w:val="20"/>
          <w:szCs w:val="20"/>
        </w:rPr>
        <w:br/>
        <w:t>30 a</w:t>
      </w:r>
      <w:r>
        <w:rPr>
          <w:rFonts w:ascii="Verdana" w:hAnsi="Verdana"/>
          <w:color w:val="333333"/>
          <w:sz w:val="20"/>
          <w:szCs w:val="20"/>
        </w:rPr>
        <w:br/>
        <w:t>31 a</w:t>
      </w:r>
      <w:r>
        <w:rPr>
          <w:rFonts w:ascii="Verdana" w:hAnsi="Verdana"/>
          <w:color w:val="333333"/>
          <w:sz w:val="20"/>
          <w:szCs w:val="20"/>
        </w:rPr>
        <w:br/>
        <w:t>32 c</w:t>
      </w:r>
      <w:r>
        <w:rPr>
          <w:rFonts w:ascii="Verdana" w:hAnsi="Verdana"/>
          <w:color w:val="333333"/>
          <w:sz w:val="20"/>
          <w:szCs w:val="20"/>
        </w:rPr>
        <w:br/>
        <w:t>33 d</w:t>
      </w:r>
      <w:r>
        <w:rPr>
          <w:rFonts w:ascii="Verdana" w:hAnsi="Verdana"/>
          <w:color w:val="333333"/>
          <w:sz w:val="20"/>
          <w:szCs w:val="20"/>
        </w:rPr>
        <w:br/>
        <w:t>34 b</w:t>
      </w:r>
      <w:r>
        <w:rPr>
          <w:rFonts w:ascii="Verdana" w:hAnsi="Verdana"/>
          <w:color w:val="333333"/>
          <w:sz w:val="20"/>
          <w:szCs w:val="20"/>
        </w:rPr>
        <w:br/>
        <w:t>35 c</w:t>
      </w:r>
      <w:r>
        <w:rPr>
          <w:rFonts w:ascii="Verdana" w:hAnsi="Verdana"/>
          <w:color w:val="333333"/>
          <w:sz w:val="20"/>
          <w:szCs w:val="20"/>
        </w:rPr>
        <w:br/>
        <w:t>36 b</w:t>
      </w:r>
      <w:r>
        <w:rPr>
          <w:rFonts w:ascii="Verdana" w:hAnsi="Verdana"/>
          <w:color w:val="333333"/>
          <w:sz w:val="20"/>
          <w:szCs w:val="20"/>
        </w:rPr>
        <w:br/>
        <w:t>37 b</w:t>
      </w:r>
      <w:r>
        <w:rPr>
          <w:rFonts w:ascii="Verdana" w:hAnsi="Verdana"/>
          <w:color w:val="333333"/>
          <w:sz w:val="20"/>
          <w:szCs w:val="20"/>
        </w:rPr>
        <w:br/>
        <w:t>38 b</w:t>
      </w:r>
      <w:r>
        <w:rPr>
          <w:rFonts w:ascii="Verdana" w:hAnsi="Verdana"/>
          <w:color w:val="333333"/>
          <w:sz w:val="20"/>
          <w:szCs w:val="20"/>
        </w:rPr>
        <w:br/>
        <w:t>39 b</w:t>
      </w:r>
      <w:r>
        <w:rPr>
          <w:rFonts w:ascii="Verdana" w:hAnsi="Verdana"/>
          <w:color w:val="333333"/>
          <w:sz w:val="20"/>
          <w:szCs w:val="20"/>
        </w:rPr>
        <w:br/>
        <w:t>40 a</w:t>
      </w:r>
    </w:p>
    <w:p w14:paraId="3E386EF5" w14:textId="77777777" w:rsidR="00042677" w:rsidRDefault="009A2ACB">
      <w:pPr>
        <w:rPr>
          <w:rFonts w:ascii="Verdana" w:hAnsi="Verdana"/>
          <w:color w:val="333333"/>
          <w:sz w:val="20"/>
          <w:szCs w:val="20"/>
        </w:rPr>
      </w:pPr>
      <w:r>
        <w:rPr>
          <w:rStyle w:val="Strong"/>
          <w:rFonts w:ascii="Verdana" w:hAnsi="Verdana"/>
          <w:color w:val="333333"/>
          <w:sz w:val="20"/>
          <w:szCs w:val="20"/>
        </w:rPr>
        <w:lastRenderedPageBreak/>
        <w:t xml:space="preserve">1 Which of the following is a major task of test planning? </w:t>
      </w:r>
      <w:r>
        <w:rPr>
          <w:rFonts w:ascii="Verdana" w:hAnsi="Verdana"/>
          <w:color w:val="333333"/>
          <w:sz w:val="20"/>
          <w:szCs w:val="20"/>
        </w:rPr>
        <w:br/>
        <w:t xml:space="preserve">A Determining the test approach. </w:t>
      </w:r>
      <w:r>
        <w:rPr>
          <w:rFonts w:ascii="Verdana" w:hAnsi="Verdana"/>
          <w:color w:val="333333"/>
          <w:sz w:val="20"/>
          <w:szCs w:val="20"/>
        </w:rPr>
        <w:br/>
        <w:t>B Preparing test specificati</w:t>
      </w:r>
      <w:r>
        <w:rPr>
          <w:rFonts w:ascii="Verdana" w:hAnsi="Verdana"/>
          <w:color w:val="333333"/>
          <w:sz w:val="20"/>
          <w:szCs w:val="20"/>
        </w:rPr>
        <w:t xml:space="preserve">ons. </w:t>
      </w:r>
      <w:r>
        <w:rPr>
          <w:rFonts w:ascii="Verdana" w:hAnsi="Verdana"/>
          <w:color w:val="333333"/>
          <w:sz w:val="20"/>
          <w:szCs w:val="20"/>
        </w:rPr>
        <w:br/>
        <w:t xml:space="preserve">C Evaluating exit criteria and reporting. </w:t>
      </w:r>
      <w:r>
        <w:rPr>
          <w:rFonts w:ascii="Verdana" w:hAnsi="Verdana"/>
          <w:color w:val="333333"/>
          <w:sz w:val="20"/>
          <w:szCs w:val="20"/>
        </w:rPr>
        <w:br/>
        <w:t xml:space="preserve">D Measuring and analyzing results.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 Which of the following statements is MOST OFTEN true? </w:t>
      </w:r>
      <w:r>
        <w:rPr>
          <w:rFonts w:ascii="Verdana" w:hAnsi="Verdana"/>
          <w:color w:val="333333"/>
          <w:sz w:val="20"/>
          <w:szCs w:val="20"/>
        </w:rPr>
        <w:br/>
        <w:t xml:space="preserve">A Source-code inspections are often used in component testing. </w:t>
      </w:r>
      <w:r>
        <w:rPr>
          <w:rFonts w:ascii="Verdana" w:hAnsi="Verdana"/>
          <w:color w:val="333333"/>
          <w:sz w:val="20"/>
          <w:szCs w:val="20"/>
        </w:rPr>
        <w:br/>
        <w:t>B Component testing searches for defects in prog</w:t>
      </w:r>
      <w:r>
        <w:rPr>
          <w:rFonts w:ascii="Verdana" w:hAnsi="Verdana"/>
          <w:color w:val="333333"/>
          <w:sz w:val="20"/>
          <w:szCs w:val="20"/>
        </w:rPr>
        <w:t xml:space="preserve">rams that are separately testable. </w:t>
      </w:r>
      <w:r>
        <w:rPr>
          <w:rFonts w:ascii="Verdana" w:hAnsi="Verdana"/>
          <w:color w:val="333333"/>
          <w:sz w:val="20"/>
          <w:szCs w:val="20"/>
        </w:rPr>
        <w:br/>
        <w:t xml:space="preserve">C Component testing is an important part of user acceptance testing. </w:t>
      </w:r>
      <w:r>
        <w:rPr>
          <w:rFonts w:ascii="Verdana" w:hAnsi="Verdana"/>
          <w:color w:val="333333"/>
          <w:sz w:val="20"/>
          <w:szCs w:val="20"/>
        </w:rPr>
        <w:br/>
        <w:t xml:space="preserve">D Component testing aims to expose problems in the interactions between software and hardware components.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 In a system designed to work out the ta</w:t>
      </w:r>
      <w:r>
        <w:rPr>
          <w:rStyle w:val="Strong"/>
          <w:rFonts w:ascii="Verdana" w:hAnsi="Verdana"/>
          <w:color w:val="333333"/>
          <w:sz w:val="20"/>
          <w:szCs w:val="20"/>
        </w:rPr>
        <w:t xml:space="preserve">x to be paid: </w:t>
      </w:r>
      <w:r>
        <w:rPr>
          <w:rStyle w:val="Emphasis"/>
          <w:rFonts w:ascii="Verdana" w:hAnsi="Verdana"/>
          <w:color w:val="333333"/>
          <w:sz w:val="20"/>
          <w:szCs w:val="20"/>
        </w:rPr>
        <w:t>An employee has £4000 of salary tax free.</w:t>
      </w:r>
      <w:r>
        <w:rPr>
          <w:rFonts w:ascii="Verdana" w:hAnsi="Verdana"/>
          <w:i/>
          <w:iCs/>
          <w:color w:val="333333"/>
          <w:sz w:val="20"/>
          <w:szCs w:val="20"/>
        </w:rPr>
        <w:br/>
      </w:r>
      <w:r>
        <w:rPr>
          <w:rStyle w:val="Emphasis"/>
          <w:rFonts w:ascii="Verdana" w:hAnsi="Verdana"/>
          <w:color w:val="333333"/>
          <w:sz w:val="20"/>
          <w:szCs w:val="20"/>
        </w:rPr>
        <w:t>The next £1500 is taxed at 10%.</w:t>
      </w:r>
      <w:r>
        <w:rPr>
          <w:rFonts w:ascii="Verdana" w:hAnsi="Verdana"/>
          <w:i/>
          <w:iCs/>
          <w:color w:val="333333"/>
          <w:sz w:val="20"/>
          <w:szCs w:val="20"/>
        </w:rPr>
        <w:br/>
      </w:r>
      <w:r>
        <w:rPr>
          <w:rStyle w:val="Emphasis"/>
          <w:rFonts w:ascii="Verdana" w:hAnsi="Verdana"/>
          <w:color w:val="333333"/>
          <w:sz w:val="20"/>
          <w:szCs w:val="20"/>
        </w:rPr>
        <w:t>The next £28000 after that is taxed at 22%.</w:t>
      </w:r>
      <w:r>
        <w:rPr>
          <w:rFonts w:ascii="Verdana" w:hAnsi="Verdana"/>
          <w:i/>
          <w:iCs/>
          <w:color w:val="333333"/>
          <w:sz w:val="20"/>
          <w:szCs w:val="20"/>
        </w:rPr>
        <w:br/>
      </w:r>
      <w:r>
        <w:rPr>
          <w:rStyle w:val="Emphasis"/>
          <w:rFonts w:ascii="Verdana" w:hAnsi="Verdana"/>
          <w:color w:val="333333"/>
          <w:sz w:val="20"/>
          <w:szCs w:val="20"/>
        </w:rPr>
        <w:t>Any further amount is taxed at 40%.</w:t>
      </w:r>
      <w:r>
        <w:rPr>
          <w:rFonts w:ascii="Verdana" w:hAnsi="Verdana"/>
          <w:i/>
          <w:iCs/>
          <w:color w:val="333333"/>
          <w:sz w:val="20"/>
          <w:szCs w:val="20"/>
        </w:rPr>
        <w:br/>
      </w:r>
      <w:r>
        <w:rPr>
          <w:rStyle w:val="Emphasis"/>
          <w:rFonts w:ascii="Verdana" w:hAnsi="Verdana"/>
          <w:color w:val="333333"/>
          <w:sz w:val="20"/>
          <w:szCs w:val="20"/>
        </w:rPr>
        <w:t>To the nearest whole pound, which of these groups of numbers fall into three DIFFERENT e</w:t>
      </w:r>
      <w:r>
        <w:rPr>
          <w:rStyle w:val="Emphasis"/>
          <w:rFonts w:ascii="Verdana" w:hAnsi="Verdana"/>
          <w:color w:val="333333"/>
          <w:sz w:val="20"/>
          <w:szCs w:val="20"/>
        </w:rPr>
        <w:t>quivalence classes?</w:t>
      </w:r>
      <w:r>
        <w:rPr>
          <w:rFonts w:ascii="Verdana" w:hAnsi="Verdana"/>
          <w:color w:val="333333"/>
          <w:sz w:val="20"/>
          <w:szCs w:val="20"/>
        </w:rPr>
        <w:br/>
      </w:r>
      <w:r>
        <w:rPr>
          <w:rFonts w:ascii="Verdana" w:hAnsi="Verdana"/>
          <w:color w:val="333333"/>
          <w:sz w:val="20"/>
          <w:szCs w:val="20"/>
        </w:rPr>
        <w:br/>
        <w:t xml:space="preserve">A £4000; £5000; £5500. </w:t>
      </w:r>
      <w:r>
        <w:rPr>
          <w:rFonts w:ascii="Verdana" w:hAnsi="Verdana"/>
          <w:color w:val="333333"/>
          <w:sz w:val="20"/>
          <w:szCs w:val="20"/>
        </w:rPr>
        <w:br/>
        <w:t xml:space="preserve">B £32001; £34000; £36500. </w:t>
      </w:r>
      <w:r>
        <w:rPr>
          <w:rFonts w:ascii="Verdana" w:hAnsi="Verdana"/>
          <w:color w:val="333333"/>
          <w:sz w:val="20"/>
          <w:szCs w:val="20"/>
        </w:rPr>
        <w:br/>
        <w:t xml:space="preserve">C £28000; £28001; £32001. </w:t>
      </w:r>
      <w:r>
        <w:rPr>
          <w:rFonts w:ascii="Verdana" w:hAnsi="Verdana"/>
          <w:color w:val="333333"/>
          <w:sz w:val="20"/>
          <w:szCs w:val="20"/>
        </w:rPr>
        <w:br/>
        <w:t xml:space="preserve">D £4000; £4200; £5600.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4 Which of the following will NOT be detected by static analysis? </w:t>
      </w:r>
      <w:r>
        <w:rPr>
          <w:rFonts w:ascii="Verdana" w:hAnsi="Verdana"/>
          <w:color w:val="333333"/>
          <w:sz w:val="20"/>
          <w:szCs w:val="20"/>
        </w:rPr>
        <w:br/>
        <w:t xml:space="preserve">A Parameter type mismatches. </w:t>
      </w:r>
      <w:r>
        <w:rPr>
          <w:rFonts w:ascii="Verdana" w:hAnsi="Verdana"/>
          <w:color w:val="333333"/>
          <w:sz w:val="20"/>
          <w:szCs w:val="20"/>
        </w:rPr>
        <w:br/>
        <w:t xml:space="preserve">B Errors in requirements. </w:t>
      </w:r>
      <w:r>
        <w:rPr>
          <w:rFonts w:ascii="Verdana" w:hAnsi="Verdana"/>
          <w:color w:val="333333"/>
          <w:sz w:val="20"/>
          <w:szCs w:val="20"/>
        </w:rPr>
        <w:br/>
        <w:t>C Undec</w:t>
      </w:r>
      <w:r>
        <w:rPr>
          <w:rFonts w:ascii="Verdana" w:hAnsi="Verdana"/>
          <w:color w:val="333333"/>
          <w:sz w:val="20"/>
          <w:szCs w:val="20"/>
        </w:rPr>
        <w:t xml:space="preserve">lared variables. </w:t>
      </w:r>
      <w:r>
        <w:rPr>
          <w:rFonts w:ascii="Verdana" w:hAnsi="Verdana"/>
          <w:color w:val="333333"/>
          <w:sz w:val="20"/>
          <w:szCs w:val="20"/>
        </w:rPr>
        <w:br/>
        <w:t xml:space="preserve">D Uncalled functions.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5 Which of the following test activities can be automated? </w:t>
      </w:r>
      <w:r>
        <w:rPr>
          <w:rStyle w:val="Emphasis"/>
          <w:rFonts w:ascii="Verdana" w:hAnsi="Verdana"/>
          <w:color w:val="333333"/>
          <w:sz w:val="20"/>
          <w:szCs w:val="20"/>
        </w:rPr>
        <w:t>i Reviews and inspections.</w:t>
      </w:r>
      <w:r>
        <w:rPr>
          <w:rFonts w:ascii="Verdana" w:hAnsi="Verdana"/>
          <w:i/>
          <w:iCs/>
          <w:color w:val="333333"/>
          <w:sz w:val="20"/>
          <w:szCs w:val="20"/>
        </w:rPr>
        <w:br/>
      </w:r>
      <w:r>
        <w:rPr>
          <w:rStyle w:val="Emphasis"/>
          <w:rFonts w:ascii="Verdana" w:hAnsi="Verdana"/>
          <w:color w:val="333333"/>
          <w:sz w:val="20"/>
          <w:szCs w:val="20"/>
        </w:rPr>
        <w:t>ii Metrics gathering.</w:t>
      </w:r>
      <w:r>
        <w:rPr>
          <w:rFonts w:ascii="Verdana" w:hAnsi="Verdana"/>
          <w:i/>
          <w:iCs/>
          <w:color w:val="333333"/>
          <w:sz w:val="20"/>
          <w:szCs w:val="20"/>
        </w:rPr>
        <w:br/>
      </w:r>
      <w:r>
        <w:rPr>
          <w:rStyle w:val="Emphasis"/>
          <w:rFonts w:ascii="Verdana" w:hAnsi="Verdana"/>
          <w:color w:val="333333"/>
          <w:sz w:val="20"/>
          <w:szCs w:val="20"/>
        </w:rPr>
        <w:t>iii Test planning.</w:t>
      </w:r>
      <w:r>
        <w:rPr>
          <w:rFonts w:ascii="Verdana" w:hAnsi="Verdana"/>
          <w:i/>
          <w:iCs/>
          <w:color w:val="333333"/>
          <w:sz w:val="20"/>
          <w:szCs w:val="20"/>
        </w:rPr>
        <w:br/>
      </w:r>
      <w:r>
        <w:rPr>
          <w:rStyle w:val="Emphasis"/>
          <w:rFonts w:ascii="Verdana" w:hAnsi="Verdana"/>
          <w:color w:val="333333"/>
          <w:sz w:val="20"/>
          <w:szCs w:val="20"/>
        </w:rPr>
        <w:t>iv Test execution.</w:t>
      </w:r>
      <w:r>
        <w:rPr>
          <w:rFonts w:ascii="Verdana" w:hAnsi="Verdana"/>
          <w:i/>
          <w:iCs/>
          <w:color w:val="333333"/>
          <w:sz w:val="20"/>
          <w:szCs w:val="20"/>
        </w:rPr>
        <w:br/>
      </w:r>
      <w:r>
        <w:rPr>
          <w:rStyle w:val="Emphasis"/>
          <w:rFonts w:ascii="Verdana" w:hAnsi="Verdana"/>
          <w:color w:val="333333"/>
          <w:sz w:val="20"/>
          <w:szCs w:val="20"/>
        </w:rPr>
        <w:t>v Data generation.</w:t>
      </w:r>
      <w:r>
        <w:rPr>
          <w:rFonts w:ascii="Verdana" w:hAnsi="Verdana"/>
          <w:color w:val="333333"/>
          <w:sz w:val="20"/>
          <w:szCs w:val="20"/>
        </w:rPr>
        <w:br/>
      </w:r>
      <w:r>
        <w:rPr>
          <w:rFonts w:ascii="Verdana" w:hAnsi="Verdana"/>
          <w:color w:val="333333"/>
          <w:sz w:val="20"/>
          <w:szCs w:val="20"/>
        </w:rPr>
        <w:br/>
        <w:t xml:space="preserve">A i, iii, iv. </w:t>
      </w:r>
      <w:r>
        <w:rPr>
          <w:rFonts w:ascii="Verdana" w:hAnsi="Verdana"/>
          <w:color w:val="333333"/>
          <w:sz w:val="20"/>
          <w:szCs w:val="20"/>
        </w:rPr>
        <w:br/>
        <w:t xml:space="preserve">B i, ii, iii. </w:t>
      </w:r>
      <w:r>
        <w:rPr>
          <w:rFonts w:ascii="Verdana" w:hAnsi="Verdana"/>
          <w:color w:val="333333"/>
          <w:sz w:val="20"/>
          <w:szCs w:val="20"/>
        </w:rPr>
        <w:br/>
        <w:t>C ii, iv</w:t>
      </w:r>
      <w:r>
        <w:rPr>
          <w:rFonts w:ascii="Verdana" w:hAnsi="Verdana"/>
          <w:color w:val="333333"/>
          <w:sz w:val="20"/>
          <w:szCs w:val="20"/>
        </w:rPr>
        <w:t xml:space="preserve">, v. </w:t>
      </w:r>
      <w:r>
        <w:rPr>
          <w:rFonts w:ascii="Verdana" w:hAnsi="Verdana"/>
          <w:color w:val="333333"/>
          <w:sz w:val="20"/>
          <w:szCs w:val="20"/>
        </w:rPr>
        <w:br/>
        <w:t xml:space="preserve">D ii, iii, v.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6 Which of the following is an objective of a pilot project for the introduction of a testing tool? </w:t>
      </w:r>
      <w:r>
        <w:rPr>
          <w:rFonts w:ascii="Verdana" w:hAnsi="Verdana"/>
          <w:color w:val="333333"/>
          <w:sz w:val="20"/>
          <w:szCs w:val="20"/>
        </w:rPr>
        <w:br/>
        <w:t xml:space="preserve">A Evaluate testers’ competence to use the tool. </w:t>
      </w:r>
      <w:r>
        <w:rPr>
          <w:rFonts w:ascii="Verdana" w:hAnsi="Verdana"/>
          <w:color w:val="333333"/>
          <w:sz w:val="20"/>
          <w:szCs w:val="20"/>
        </w:rPr>
        <w:br/>
        <w:t xml:space="preserve">B Complete the testing of a key project. </w:t>
      </w:r>
      <w:r>
        <w:rPr>
          <w:rFonts w:ascii="Verdana" w:hAnsi="Verdana"/>
          <w:color w:val="333333"/>
          <w:sz w:val="20"/>
          <w:szCs w:val="20"/>
        </w:rPr>
        <w:br/>
        <w:t>C Assess whether the benefits will be ach</w:t>
      </w:r>
      <w:r>
        <w:rPr>
          <w:rFonts w:ascii="Verdana" w:hAnsi="Verdana"/>
          <w:color w:val="333333"/>
          <w:sz w:val="20"/>
          <w:szCs w:val="20"/>
        </w:rPr>
        <w:t xml:space="preserve">ieved at reasonable cost. </w:t>
      </w:r>
      <w:r>
        <w:rPr>
          <w:rFonts w:ascii="Verdana" w:hAnsi="Verdana"/>
          <w:color w:val="333333"/>
          <w:sz w:val="20"/>
          <w:szCs w:val="20"/>
        </w:rPr>
        <w:br/>
        <w:t xml:space="preserve">D Discover what the requirements for the tool are.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lastRenderedPageBreak/>
        <w:t xml:space="preserve">7 What is the MAIN purpose of a Master Test Plan? </w:t>
      </w:r>
      <w:r>
        <w:rPr>
          <w:rFonts w:ascii="Verdana" w:hAnsi="Verdana"/>
          <w:color w:val="333333"/>
          <w:sz w:val="20"/>
          <w:szCs w:val="20"/>
        </w:rPr>
        <w:br/>
        <w:t xml:space="preserve">A To communicate how incidents will be managed. </w:t>
      </w:r>
      <w:r>
        <w:rPr>
          <w:rFonts w:ascii="Verdana" w:hAnsi="Verdana"/>
          <w:color w:val="333333"/>
          <w:sz w:val="20"/>
          <w:szCs w:val="20"/>
        </w:rPr>
        <w:br/>
        <w:t xml:space="preserve">B To communicate how testing will be performed. </w:t>
      </w:r>
      <w:r>
        <w:rPr>
          <w:rFonts w:ascii="Verdana" w:hAnsi="Verdana"/>
          <w:color w:val="333333"/>
          <w:sz w:val="20"/>
          <w:szCs w:val="20"/>
        </w:rPr>
        <w:br/>
        <w:t>C To produce a test schedu</w:t>
      </w:r>
      <w:r>
        <w:rPr>
          <w:rFonts w:ascii="Verdana" w:hAnsi="Verdana"/>
          <w:color w:val="333333"/>
          <w:sz w:val="20"/>
          <w:szCs w:val="20"/>
        </w:rPr>
        <w:t xml:space="preserve">le. </w:t>
      </w:r>
      <w:r>
        <w:rPr>
          <w:rFonts w:ascii="Verdana" w:hAnsi="Verdana"/>
          <w:color w:val="333333"/>
          <w:sz w:val="20"/>
          <w:szCs w:val="20"/>
        </w:rPr>
        <w:br/>
        <w:t xml:space="preserve">D To produce a work breakdown structure.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8In a REACTIVE approach to testing when would you expect the bulk of the test design work to be begun?</w:t>
      </w:r>
      <w:r>
        <w:rPr>
          <w:rFonts w:ascii="Verdana" w:hAnsi="Verdana"/>
          <w:color w:val="333333"/>
          <w:sz w:val="20"/>
          <w:szCs w:val="20"/>
        </w:rPr>
        <w:br/>
        <w:t xml:space="preserve">A After the software or system has been produced. </w:t>
      </w:r>
      <w:r>
        <w:rPr>
          <w:rFonts w:ascii="Verdana" w:hAnsi="Verdana"/>
          <w:color w:val="333333"/>
          <w:sz w:val="20"/>
          <w:szCs w:val="20"/>
        </w:rPr>
        <w:br/>
        <w:t xml:space="preserve">B During development. </w:t>
      </w:r>
      <w:r>
        <w:rPr>
          <w:rFonts w:ascii="Verdana" w:hAnsi="Verdana"/>
          <w:color w:val="333333"/>
          <w:sz w:val="20"/>
          <w:szCs w:val="20"/>
        </w:rPr>
        <w:br/>
        <w:t xml:space="preserve">C As early as possible. </w:t>
      </w:r>
      <w:r>
        <w:rPr>
          <w:rFonts w:ascii="Verdana" w:hAnsi="Verdana"/>
          <w:color w:val="333333"/>
          <w:sz w:val="20"/>
          <w:szCs w:val="20"/>
        </w:rPr>
        <w:br/>
        <w:t>D Dur</w:t>
      </w:r>
      <w:r>
        <w:rPr>
          <w:rFonts w:ascii="Verdana" w:hAnsi="Verdana"/>
          <w:color w:val="333333"/>
          <w:sz w:val="20"/>
          <w:szCs w:val="20"/>
        </w:rPr>
        <w:t xml:space="preserve">ing requirements analysis.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9 What is the objective of debugging? </w:t>
      </w:r>
      <w:r>
        <w:rPr>
          <w:rStyle w:val="Emphasis"/>
          <w:rFonts w:ascii="Verdana" w:hAnsi="Verdana"/>
          <w:color w:val="333333"/>
          <w:sz w:val="20"/>
          <w:szCs w:val="20"/>
        </w:rPr>
        <w:t>i To localise a defect.</w:t>
      </w:r>
      <w:r>
        <w:rPr>
          <w:rFonts w:ascii="Verdana" w:hAnsi="Verdana"/>
          <w:i/>
          <w:iCs/>
          <w:color w:val="333333"/>
          <w:sz w:val="20"/>
          <w:szCs w:val="20"/>
        </w:rPr>
        <w:br/>
      </w:r>
      <w:r>
        <w:rPr>
          <w:rStyle w:val="Emphasis"/>
          <w:rFonts w:ascii="Verdana" w:hAnsi="Verdana"/>
          <w:color w:val="333333"/>
          <w:sz w:val="20"/>
          <w:szCs w:val="20"/>
        </w:rPr>
        <w:t>ii To fix a defect.</w:t>
      </w:r>
      <w:r>
        <w:rPr>
          <w:rFonts w:ascii="Verdana" w:hAnsi="Verdana"/>
          <w:i/>
          <w:iCs/>
          <w:color w:val="333333"/>
          <w:sz w:val="20"/>
          <w:szCs w:val="20"/>
        </w:rPr>
        <w:br/>
      </w:r>
      <w:r>
        <w:rPr>
          <w:rStyle w:val="Emphasis"/>
          <w:rFonts w:ascii="Verdana" w:hAnsi="Verdana"/>
          <w:color w:val="333333"/>
          <w:sz w:val="20"/>
          <w:szCs w:val="20"/>
        </w:rPr>
        <w:t>iii To show value.</w:t>
      </w:r>
      <w:r>
        <w:rPr>
          <w:rFonts w:ascii="Verdana" w:hAnsi="Verdana"/>
          <w:i/>
          <w:iCs/>
          <w:color w:val="333333"/>
          <w:sz w:val="20"/>
          <w:szCs w:val="20"/>
        </w:rPr>
        <w:br/>
      </w:r>
      <w:r>
        <w:rPr>
          <w:rStyle w:val="Emphasis"/>
          <w:rFonts w:ascii="Verdana" w:hAnsi="Verdana"/>
          <w:color w:val="333333"/>
          <w:sz w:val="20"/>
          <w:szCs w:val="20"/>
        </w:rPr>
        <w:t>iv To increase the range of testing.</w:t>
      </w:r>
      <w:r>
        <w:rPr>
          <w:rFonts w:ascii="Verdana" w:hAnsi="Verdana"/>
          <w:color w:val="333333"/>
          <w:sz w:val="20"/>
          <w:szCs w:val="20"/>
        </w:rPr>
        <w:br/>
      </w:r>
      <w:r>
        <w:rPr>
          <w:rFonts w:ascii="Verdana" w:hAnsi="Verdana"/>
          <w:color w:val="333333"/>
          <w:sz w:val="20"/>
          <w:szCs w:val="20"/>
        </w:rPr>
        <w:br/>
        <w:t xml:space="preserve">A i, iii. </w:t>
      </w:r>
      <w:r>
        <w:rPr>
          <w:rFonts w:ascii="Verdana" w:hAnsi="Verdana"/>
          <w:color w:val="333333"/>
          <w:sz w:val="20"/>
          <w:szCs w:val="20"/>
        </w:rPr>
        <w:br/>
        <w:t xml:space="preserve">B ii, iii, iv. </w:t>
      </w:r>
      <w:r>
        <w:rPr>
          <w:rFonts w:ascii="Verdana" w:hAnsi="Verdana"/>
          <w:color w:val="333333"/>
          <w:sz w:val="20"/>
          <w:szCs w:val="20"/>
        </w:rPr>
        <w:br/>
        <w:t xml:space="preserve">C ii, iv. </w:t>
      </w:r>
      <w:r>
        <w:rPr>
          <w:rFonts w:ascii="Verdana" w:hAnsi="Verdana"/>
          <w:color w:val="333333"/>
          <w:sz w:val="20"/>
          <w:szCs w:val="20"/>
        </w:rPr>
        <w:br/>
        <w:t xml:space="preserve">D i, ii.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10 Given the following decision table</w:t>
      </w:r>
      <w:r>
        <w:rPr>
          <w:rStyle w:val="Strong"/>
          <w:rFonts w:ascii="Verdana" w:hAnsi="Verdana"/>
          <w:color w:val="333333"/>
          <w:sz w:val="20"/>
          <w:szCs w:val="20"/>
        </w:rPr>
        <w:t xml:space="preserve"> </w:t>
      </w:r>
      <w:r>
        <w:rPr>
          <w:rFonts w:ascii="Verdana" w:hAnsi="Verdana"/>
          <w:color w:val="333333"/>
          <w:sz w:val="20"/>
          <w:szCs w:val="20"/>
        </w:rPr>
        <w:br/>
      </w:r>
      <w:r>
        <w:rPr>
          <w:rFonts w:ascii="Verdana" w:hAnsi="Verdana"/>
          <w:noProof/>
          <w:color w:val="3D81EE"/>
          <w:sz w:val="20"/>
          <w:szCs w:val="20"/>
          <w:lang w:eastAsia="en-IN"/>
        </w:rPr>
        <w:drawing>
          <wp:inline distT="0" distB="0" distL="0" distR="0" wp14:anchorId="6CBDFD90" wp14:editId="4FB5696F">
            <wp:extent cx="3048000" cy="1771650"/>
            <wp:effectExtent l="0" t="0" r="0" b="0"/>
            <wp:docPr id="4" name="Picture 4" descr="http://3.bp.blogspot.com/_RqaYDMMCxaM/SImk0zAcxKI/AAAAAAAADJQ/zfzgJ76jHc0/s320/1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GER_PHOTO_ID_5226890069492417698" descr="http://3.bp.blogspot.com/_RqaYDMMCxaM/SImk0zAcxKI/AAAAAAAADJQ/zfzgJ76jHc0/s320/12.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48000" cy="1771650"/>
                    </a:xfrm>
                    <a:prstGeom prst="rect">
                      <a:avLst/>
                    </a:prstGeom>
                    <a:noFill/>
                    <a:ln>
                      <a:noFill/>
                    </a:ln>
                  </pic:spPr>
                </pic:pic>
              </a:graphicData>
            </a:graphic>
          </wp:inline>
        </w:drawing>
      </w:r>
      <w:r>
        <w:rPr>
          <w:rFonts w:ascii="Verdana" w:hAnsi="Verdana"/>
          <w:color w:val="333333"/>
          <w:sz w:val="20"/>
          <w:szCs w:val="20"/>
        </w:rPr>
        <w:br/>
      </w:r>
      <w:r>
        <w:rPr>
          <w:rStyle w:val="Strong"/>
          <w:rFonts w:ascii="Verdana" w:hAnsi="Verdana"/>
          <w:color w:val="333333"/>
          <w:sz w:val="20"/>
          <w:szCs w:val="20"/>
        </w:rPr>
        <w:t>What is the expected result for each of the following test cases?</w:t>
      </w:r>
      <w:r>
        <w:rPr>
          <w:rStyle w:val="Emphasis"/>
          <w:rFonts w:ascii="Verdana" w:hAnsi="Verdana"/>
          <w:color w:val="333333"/>
          <w:sz w:val="20"/>
          <w:szCs w:val="20"/>
        </w:rPr>
        <w:t>A.TC1: Fred is a 32 year old smoker resident in London</w:t>
      </w:r>
      <w:r>
        <w:rPr>
          <w:rFonts w:ascii="Verdana" w:hAnsi="Verdana"/>
          <w:i/>
          <w:iCs/>
          <w:color w:val="333333"/>
          <w:sz w:val="20"/>
          <w:szCs w:val="20"/>
        </w:rPr>
        <w:br/>
      </w:r>
      <w:r>
        <w:rPr>
          <w:rStyle w:val="Emphasis"/>
          <w:rFonts w:ascii="Verdana" w:hAnsi="Verdana"/>
          <w:color w:val="333333"/>
          <w:sz w:val="20"/>
          <w:szCs w:val="20"/>
        </w:rPr>
        <w:t>B.TC3: Jean-Michel is a 65 year non-smoker resident in Paris</w:t>
      </w:r>
      <w:r>
        <w:rPr>
          <w:rFonts w:ascii="Verdana" w:hAnsi="Verdana"/>
          <w:color w:val="333333"/>
          <w:sz w:val="20"/>
          <w:szCs w:val="20"/>
        </w:rPr>
        <w:br/>
      </w:r>
      <w:r>
        <w:rPr>
          <w:rFonts w:ascii="Verdana" w:hAnsi="Verdana"/>
          <w:color w:val="333333"/>
          <w:sz w:val="20"/>
          <w:szCs w:val="20"/>
        </w:rPr>
        <w:br/>
        <w:t xml:space="preserve">A A – Insure, 10% discount, B – Insure, no discount. </w:t>
      </w:r>
      <w:r>
        <w:rPr>
          <w:rFonts w:ascii="Verdana" w:hAnsi="Verdana"/>
          <w:color w:val="333333"/>
          <w:sz w:val="20"/>
          <w:szCs w:val="20"/>
        </w:rPr>
        <w:br/>
        <w:t>B A – Don’t insu</w:t>
      </w:r>
      <w:r>
        <w:rPr>
          <w:rFonts w:ascii="Verdana" w:hAnsi="Verdana"/>
          <w:color w:val="333333"/>
          <w:sz w:val="20"/>
          <w:szCs w:val="20"/>
        </w:rPr>
        <w:t xml:space="preserve">re, B – Don’t insure. </w:t>
      </w:r>
      <w:r>
        <w:rPr>
          <w:rFonts w:ascii="Verdana" w:hAnsi="Verdana"/>
          <w:color w:val="333333"/>
          <w:sz w:val="20"/>
          <w:szCs w:val="20"/>
        </w:rPr>
        <w:br/>
        <w:t xml:space="preserve">C A – Insure, no discount, B – Don’t insure. </w:t>
      </w:r>
      <w:r>
        <w:rPr>
          <w:rFonts w:ascii="Verdana" w:hAnsi="Verdana"/>
          <w:color w:val="333333"/>
          <w:sz w:val="20"/>
          <w:szCs w:val="20"/>
        </w:rPr>
        <w:br/>
        <w:t xml:space="preserve">D A – Insure, no discount, B – Insure with 10% discount.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11 Which of the following are valid objectives for testing? </w:t>
      </w:r>
      <w:r>
        <w:rPr>
          <w:rFonts w:ascii="Verdana" w:hAnsi="Verdana"/>
          <w:i/>
          <w:iCs/>
          <w:color w:val="333333"/>
          <w:sz w:val="20"/>
          <w:szCs w:val="20"/>
        </w:rPr>
        <w:br/>
      </w:r>
      <w:r>
        <w:rPr>
          <w:rStyle w:val="Emphasis"/>
          <w:rFonts w:ascii="Verdana" w:hAnsi="Verdana"/>
          <w:color w:val="333333"/>
          <w:sz w:val="20"/>
          <w:szCs w:val="20"/>
        </w:rPr>
        <w:t>i.To find defects.</w:t>
      </w:r>
      <w:r>
        <w:rPr>
          <w:rFonts w:ascii="Verdana" w:hAnsi="Verdana"/>
          <w:i/>
          <w:iCs/>
          <w:color w:val="333333"/>
          <w:sz w:val="20"/>
          <w:szCs w:val="20"/>
        </w:rPr>
        <w:br/>
      </w:r>
      <w:r>
        <w:rPr>
          <w:rStyle w:val="Emphasis"/>
          <w:rFonts w:ascii="Verdana" w:hAnsi="Verdana"/>
          <w:color w:val="333333"/>
          <w:sz w:val="20"/>
          <w:szCs w:val="20"/>
        </w:rPr>
        <w:t>ii.To gain confidence in the level of quality.</w:t>
      </w:r>
      <w:r>
        <w:rPr>
          <w:rFonts w:ascii="Verdana" w:hAnsi="Verdana"/>
          <w:i/>
          <w:iCs/>
          <w:color w:val="333333"/>
          <w:sz w:val="20"/>
          <w:szCs w:val="20"/>
        </w:rPr>
        <w:br/>
      </w:r>
      <w:r>
        <w:rPr>
          <w:rStyle w:val="Emphasis"/>
          <w:rFonts w:ascii="Verdana" w:hAnsi="Verdana"/>
          <w:color w:val="333333"/>
          <w:sz w:val="20"/>
          <w:szCs w:val="20"/>
        </w:rPr>
        <w:t>iii.To identify the cause of defects.</w:t>
      </w:r>
      <w:r>
        <w:rPr>
          <w:rFonts w:ascii="Verdana" w:hAnsi="Verdana"/>
          <w:i/>
          <w:iCs/>
          <w:color w:val="333333"/>
          <w:sz w:val="20"/>
          <w:szCs w:val="20"/>
        </w:rPr>
        <w:br/>
      </w:r>
      <w:r>
        <w:rPr>
          <w:rStyle w:val="Emphasis"/>
          <w:rFonts w:ascii="Verdana" w:hAnsi="Verdana"/>
          <w:color w:val="333333"/>
          <w:sz w:val="20"/>
          <w:szCs w:val="20"/>
        </w:rPr>
        <w:t>iv.To prevent defects.</w:t>
      </w:r>
      <w:r>
        <w:rPr>
          <w:rFonts w:ascii="Verdana" w:hAnsi="Verdana"/>
          <w:color w:val="333333"/>
          <w:sz w:val="20"/>
          <w:szCs w:val="20"/>
        </w:rPr>
        <w:br/>
      </w:r>
      <w:r>
        <w:rPr>
          <w:rFonts w:ascii="Verdana" w:hAnsi="Verdana"/>
          <w:color w:val="333333"/>
          <w:sz w:val="20"/>
          <w:szCs w:val="20"/>
        </w:rPr>
        <w:br/>
        <w:t xml:space="preserve">A i,ii, and iii. </w:t>
      </w:r>
      <w:r>
        <w:rPr>
          <w:rFonts w:ascii="Verdana" w:hAnsi="Verdana"/>
          <w:color w:val="333333"/>
          <w:sz w:val="20"/>
          <w:szCs w:val="20"/>
        </w:rPr>
        <w:br/>
        <w:t xml:space="preserve">B ii, iii and iv. </w:t>
      </w:r>
      <w:r>
        <w:rPr>
          <w:rFonts w:ascii="Verdana" w:hAnsi="Verdana"/>
          <w:color w:val="333333"/>
          <w:sz w:val="20"/>
          <w:szCs w:val="20"/>
        </w:rPr>
        <w:br/>
      </w:r>
      <w:r>
        <w:rPr>
          <w:rFonts w:ascii="Verdana" w:hAnsi="Verdana"/>
          <w:color w:val="333333"/>
          <w:sz w:val="20"/>
          <w:szCs w:val="20"/>
        </w:rPr>
        <w:lastRenderedPageBreak/>
        <w:t xml:space="preserve">C i, ii and iv. </w:t>
      </w:r>
      <w:r>
        <w:rPr>
          <w:rFonts w:ascii="Verdana" w:hAnsi="Verdana"/>
          <w:color w:val="333333"/>
          <w:sz w:val="20"/>
          <w:szCs w:val="20"/>
        </w:rPr>
        <w:br/>
        <w:t xml:space="preserve">D i,iii and iv.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12 The process of designing test cases consists of the following activities: </w:t>
      </w:r>
      <w:r>
        <w:rPr>
          <w:rFonts w:ascii="Verdana" w:hAnsi="Verdana"/>
          <w:i/>
          <w:iCs/>
          <w:color w:val="333333"/>
          <w:sz w:val="20"/>
          <w:szCs w:val="20"/>
        </w:rPr>
        <w:br/>
      </w:r>
      <w:r>
        <w:rPr>
          <w:rStyle w:val="Emphasis"/>
          <w:rFonts w:ascii="Verdana" w:hAnsi="Verdana"/>
          <w:color w:val="333333"/>
          <w:sz w:val="20"/>
          <w:szCs w:val="20"/>
        </w:rPr>
        <w:t>i. Elaborate and describe test cases in det</w:t>
      </w:r>
      <w:r>
        <w:rPr>
          <w:rStyle w:val="Emphasis"/>
          <w:rFonts w:ascii="Verdana" w:hAnsi="Verdana"/>
          <w:color w:val="333333"/>
          <w:sz w:val="20"/>
          <w:szCs w:val="20"/>
        </w:rPr>
        <w:t>ail by using test design techniques.</w:t>
      </w:r>
      <w:r>
        <w:rPr>
          <w:rFonts w:ascii="Verdana" w:hAnsi="Verdana"/>
          <w:i/>
          <w:iCs/>
          <w:color w:val="333333"/>
          <w:sz w:val="20"/>
          <w:szCs w:val="20"/>
        </w:rPr>
        <w:br/>
      </w:r>
      <w:r>
        <w:rPr>
          <w:rStyle w:val="Emphasis"/>
          <w:rFonts w:ascii="Verdana" w:hAnsi="Verdana"/>
          <w:color w:val="333333"/>
          <w:sz w:val="20"/>
          <w:szCs w:val="20"/>
        </w:rPr>
        <w:t>ii. Specify the order of test case execution.</w:t>
      </w:r>
      <w:r>
        <w:rPr>
          <w:rFonts w:ascii="Verdana" w:hAnsi="Verdana"/>
          <w:i/>
          <w:iCs/>
          <w:color w:val="333333"/>
          <w:sz w:val="20"/>
          <w:szCs w:val="20"/>
        </w:rPr>
        <w:br/>
      </w:r>
      <w:r>
        <w:rPr>
          <w:rStyle w:val="Emphasis"/>
          <w:rFonts w:ascii="Verdana" w:hAnsi="Verdana"/>
          <w:color w:val="333333"/>
          <w:sz w:val="20"/>
          <w:szCs w:val="20"/>
        </w:rPr>
        <w:t>iii. Analyse requirements and specifications to determine test conditions.</w:t>
      </w:r>
      <w:r>
        <w:rPr>
          <w:rFonts w:ascii="Verdana" w:hAnsi="Verdana"/>
          <w:i/>
          <w:iCs/>
          <w:color w:val="333333"/>
          <w:sz w:val="20"/>
          <w:szCs w:val="20"/>
        </w:rPr>
        <w:br/>
      </w:r>
      <w:r>
        <w:rPr>
          <w:rStyle w:val="Emphasis"/>
          <w:rFonts w:ascii="Verdana" w:hAnsi="Verdana"/>
          <w:color w:val="333333"/>
          <w:sz w:val="20"/>
          <w:szCs w:val="20"/>
        </w:rPr>
        <w:t>iv. Specify expected results.</w:t>
      </w:r>
      <w:r>
        <w:rPr>
          <w:rFonts w:ascii="Verdana" w:hAnsi="Verdana"/>
          <w:color w:val="333333"/>
          <w:sz w:val="20"/>
          <w:szCs w:val="20"/>
        </w:rPr>
        <w:br/>
      </w:r>
      <w:r>
        <w:rPr>
          <w:rStyle w:val="Strong"/>
          <w:rFonts w:ascii="Verdana" w:hAnsi="Verdana"/>
          <w:color w:val="333333"/>
          <w:sz w:val="20"/>
          <w:szCs w:val="20"/>
        </w:rPr>
        <w:t>According to the process of identifying and designing tests, what is</w:t>
      </w:r>
      <w:r>
        <w:rPr>
          <w:rStyle w:val="Strong"/>
          <w:rFonts w:ascii="Verdana" w:hAnsi="Verdana"/>
          <w:color w:val="333333"/>
          <w:sz w:val="20"/>
          <w:szCs w:val="20"/>
        </w:rPr>
        <w:t xml:space="preserve"> the correct order of these activities?</w:t>
      </w:r>
      <w:r>
        <w:rPr>
          <w:rFonts w:ascii="Verdana" w:hAnsi="Verdana"/>
          <w:color w:val="333333"/>
          <w:sz w:val="20"/>
          <w:szCs w:val="20"/>
        </w:rPr>
        <w:br/>
      </w:r>
      <w:r>
        <w:rPr>
          <w:rFonts w:ascii="Verdana" w:hAnsi="Verdana"/>
          <w:color w:val="333333"/>
          <w:sz w:val="20"/>
          <w:szCs w:val="20"/>
        </w:rPr>
        <w:br/>
        <w:t xml:space="preserve">A iii, i, iv, ii. </w:t>
      </w:r>
      <w:r>
        <w:rPr>
          <w:rFonts w:ascii="Verdana" w:hAnsi="Verdana"/>
          <w:color w:val="333333"/>
          <w:sz w:val="20"/>
          <w:szCs w:val="20"/>
        </w:rPr>
        <w:br/>
        <w:t xml:space="preserve">B iii, iv, i, ii. </w:t>
      </w:r>
      <w:r>
        <w:rPr>
          <w:rFonts w:ascii="Verdana" w:hAnsi="Verdana"/>
          <w:color w:val="333333"/>
          <w:sz w:val="20"/>
          <w:szCs w:val="20"/>
        </w:rPr>
        <w:br/>
        <w:t xml:space="preserve">C iii, ii, i, iv. </w:t>
      </w:r>
      <w:r>
        <w:rPr>
          <w:rFonts w:ascii="Verdana" w:hAnsi="Verdana"/>
          <w:color w:val="333333"/>
          <w:sz w:val="20"/>
          <w:szCs w:val="20"/>
        </w:rPr>
        <w:br/>
        <w:t xml:space="preserve">D ii, iii, i, iv.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13 What is the main purpose of impact analysis for testers? </w:t>
      </w:r>
      <w:r>
        <w:rPr>
          <w:rFonts w:ascii="Verdana" w:hAnsi="Verdana"/>
          <w:color w:val="333333"/>
          <w:sz w:val="20"/>
          <w:szCs w:val="20"/>
        </w:rPr>
        <w:br/>
        <w:t xml:space="preserve">A To determine the programming effort needed to make the changes. </w:t>
      </w:r>
      <w:r>
        <w:rPr>
          <w:rFonts w:ascii="Verdana" w:hAnsi="Verdana"/>
          <w:color w:val="333333"/>
          <w:sz w:val="20"/>
          <w:szCs w:val="20"/>
        </w:rPr>
        <w:br/>
        <w:t>B To dete</w:t>
      </w:r>
      <w:r>
        <w:rPr>
          <w:rFonts w:ascii="Verdana" w:hAnsi="Verdana"/>
          <w:color w:val="333333"/>
          <w:sz w:val="20"/>
          <w:szCs w:val="20"/>
        </w:rPr>
        <w:t xml:space="preserve">rmine what proportion of the changes need to be tested. </w:t>
      </w:r>
      <w:r>
        <w:rPr>
          <w:rFonts w:ascii="Verdana" w:hAnsi="Verdana"/>
          <w:color w:val="333333"/>
          <w:sz w:val="20"/>
          <w:szCs w:val="20"/>
        </w:rPr>
        <w:br/>
        <w:t xml:space="preserve">C To determine how much the planned changes will affect users. </w:t>
      </w:r>
      <w:r>
        <w:rPr>
          <w:rFonts w:ascii="Verdana" w:hAnsi="Verdana"/>
          <w:color w:val="333333"/>
          <w:sz w:val="20"/>
          <w:szCs w:val="20"/>
        </w:rPr>
        <w:br/>
        <w:t>D To determine how the existing system may be affected by changes.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14Which of the following requirements would be tested by a functio</w:t>
      </w:r>
      <w:r>
        <w:rPr>
          <w:rStyle w:val="Strong"/>
          <w:rFonts w:ascii="Verdana" w:hAnsi="Verdana"/>
          <w:color w:val="333333"/>
          <w:sz w:val="20"/>
          <w:szCs w:val="20"/>
        </w:rPr>
        <w:t xml:space="preserve">nal system test? </w:t>
      </w:r>
      <w:r>
        <w:rPr>
          <w:rFonts w:ascii="Verdana" w:hAnsi="Verdana"/>
          <w:color w:val="333333"/>
          <w:sz w:val="20"/>
          <w:szCs w:val="20"/>
        </w:rPr>
        <w:br/>
        <w:t xml:space="preserve">A The system must be able to perform its functions for an average of 23 hours 50 mins per day. </w:t>
      </w:r>
      <w:r>
        <w:rPr>
          <w:rFonts w:ascii="Verdana" w:hAnsi="Verdana"/>
          <w:color w:val="333333"/>
          <w:sz w:val="20"/>
          <w:szCs w:val="20"/>
        </w:rPr>
        <w:br/>
        <w:t xml:space="preserve">B The system must perform adequately for up to 30 users. </w:t>
      </w:r>
      <w:r>
        <w:rPr>
          <w:rFonts w:ascii="Verdana" w:hAnsi="Verdana"/>
          <w:color w:val="333333"/>
          <w:sz w:val="20"/>
          <w:szCs w:val="20"/>
        </w:rPr>
        <w:br/>
        <w:t xml:space="preserve">C The system must allow a user to amend the address of a customer. </w:t>
      </w:r>
      <w:r>
        <w:rPr>
          <w:rFonts w:ascii="Verdana" w:hAnsi="Verdana"/>
          <w:color w:val="333333"/>
          <w:sz w:val="20"/>
          <w:szCs w:val="20"/>
        </w:rPr>
        <w:br/>
        <w:t>D The system mus</w:t>
      </w:r>
      <w:r>
        <w:rPr>
          <w:rFonts w:ascii="Verdana" w:hAnsi="Verdana"/>
          <w:color w:val="333333"/>
          <w:sz w:val="20"/>
          <w:szCs w:val="20"/>
        </w:rPr>
        <w:t xml:space="preserve">t allow 12,000 new customers per year.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15 In a system designed to work out the tax to be paid: </w:t>
      </w:r>
      <w:r>
        <w:rPr>
          <w:rFonts w:ascii="Verdana" w:hAnsi="Verdana"/>
          <w:color w:val="333333"/>
          <w:sz w:val="20"/>
          <w:szCs w:val="20"/>
        </w:rPr>
        <w:br/>
      </w:r>
      <w:r>
        <w:rPr>
          <w:rStyle w:val="Emphasis"/>
          <w:rFonts w:ascii="Verdana" w:hAnsi="Verdana"/>
          <w:color w:val="333333"/>
          <w:sz w:val="20"/>
          <w:szCs w:val="20"/>
        </w:rPr>
        <w:t>An employee has £4000 of salary tax free.</w:t>
      </w:r>
      <w:r>
        <w:rPr>
          <w:rFonts w:ascii="Verdana" w:hAnsi="Verdana"/>
          <w:i/>
          <w:iCs/>
          <w:color w:val="333333"/>
          <w:sz w:val="20"/>
          <w:szCs w:val="20"/>
        </w:rPr>
        <w:br/>
      </w:r>
      <w:r>
        <w:rPr>
          <w:rStyle w:val="Emphasis"/>
          <w:rFonts w:ascii="Verdana" w:hAnsi="Verdana"/>
          <w:color w:val="333333"/>
          <w:sz w:val="20"/>
          <w:szCs w:val="20"/>
        </w:rPr>
        <w:t>The next £1500 is taxed at 10%.</w:t>
      </w:r>
      <w:r>
        <w:rPr>
          <w:rFonts w:ascii="Verdana" w:hAnsi="Verdana"/>
          <w:i/>
          <w:iCs/>
          <w:color w:val="333333"/>
          <w:sz w:val="20"/>
          <w:szCs w:val="20"/>
        </w:rPr>
        <w:br/>
      </w:r>
      <w:r>
        <w:rPr>
          <w:rStyle w:val="Emphasis"/>
          <w:rFonts w:ascii="Verdana" w:hAnsi="Verdana"/>
          <w:color w:val="333333"/>
          <w:sz w:val="20"/>
          <w:szCs w:val="20"/>
        </w:rPr>
        <w:t>The next £28000 after that is taxed at 22%.</w:t>
      </w:r>
      <w:r>
        <w:rPr>
          <w:rFonts w:ascii="Verdana" w:hAnsi="Verdana"/>
          <w:i/>
          <w:iCs/>
          <w:color w:val="333333"/>
          <w:sz w:val="20"/>
          <w:szCs w:val="20"/>
        </w:rPr>
        <w:br/>
      </w:r>
      <w:r>
        <w:rPr>
          <w:rStyle w:val="Emphasis"/>
          <w:rFonts w:ascii="Verdana" w:hAnsi="Verdana"/>
          <w:color w:val="333333"/>
          <w:sz w:val="20"/>
          <w:szCs w:val="20"/>
        </w:rPr>
        <w:t>Any further amount is taxed at 40%.</w:t>
      </w:r>
      <w:r>
        <w:rPr>
          <w:rStyle w:val="Strong"/>
          <w:rFonts w:ascii="Verdana" w:hAnsi="Verdana"/>
          <w:color w:val="333333"/>
          <w:sz w:val="20"/>
          <w:szCs w:val="20"/>
        </w:rPr>
        <w:t xml:space="preserve">To </w:t>
      </w:r>
      <w:r>
        <w:rPr>
          <w:rStyle w:val="Strong"/>
          <w:rFonts w:ascii="Verdana" w:hAnsi="Verdana"/>
          <w:color w:val="333333"/>
          <w:sz w:val="20"/>
          <w:szCs w:val="20"/>
        </w:rPr>
        <w:t>the nearest whole pound, which of these is a valid Boundary Value Analysis test case?</w:t>
      </w:r>
      <w:r>
        <w:rPr>
          <w:rFonts w:ascii="Verdana" w:hAnsi="Verdana"/>
          <w:color w:val="333333"/>
          <w:sz w:val="20"/>
          <w:szCs w:val="20"/>
        </w:rPr>
        <w:br/>
      </w:r>
      <w:r>
        <w:rPr>
          <w:rFonts w:ascii="Verdana" w:hAnsi="Verdana"/>
          <w:color w:val="333333"/>
          <w:sz w:val="20"/>
          <w:szCs w:val="20"/>
        </w:rPr>
        <w:br/>
        <w:t xml:space="preserve">A £28000. </w:t>
      </w:r>
      <w:r>
        <w:rPr>
          <w:rFonts w:ascii="Verdana" w:hAnsi="Verdana"/>
          <w:color w:val="333333"/>
          <w:sz w:val="20"/>
          <w:szCs w:val="20"/>
        </w:rPr>
        <w:br/>
        <w:t xml:space="preserve">B £33501. </w:t>
      </w:r>
      <w:r>
        <w:rPr>
          <w:rFonts w:ascii="Verdana" w:hAnsi="Verdana"/>
          <w:color w:val="333333"/>
          <w:sz w:val="20"/>
          <w:szCs w:val="20"/>
        </w:rPr>
        <w:br/>
        <w:t xml:space="preserve">C £32001. </w:t>
      </w:r>
      <w:r>
        <w:rPr>
          <w:rFonts w:ascii="Verdana" w:hAnsi="Verdana"/>
          <w:color w:val="333333"/>
          <w:sz w:val="20"/>
          <w:szCs w:val="20"/>
        </w:rPr>
        <w:br/>
        <w:t>D £1500.</w:t>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16 Which of the following defines the sequence in which tests should be executed? </w:t>
      </w:r>
      <w:r>
        <w:rPr>
          <w:rFonts w:ascii="Verdana" w:hAnsi="Verdana"/>
          <w:color w:val="333333"/>
          <w:sz w:val="20"/>
          <w:szCs w:val="20"/>
        </w:rPr>
        <w:br/>
        <w:t xml:space="preserve">A Test plan. </w:t>
      </w:r>
      <w:r>
        <w:rPr>
          <w:rFonts w:ascii="Verdana" w:hAnsi="Verdana"/>
          <w:color w:val="333333"/>
          <w:sz w:val="20"/>
          <w:szCs w:val="20"/>
        </w:rPr>
        <w:br/>
        <w:t>B Test procedure specificatio</w:t>
      </w:r>
      <w:r>
        <w:rPr>
          <w:rFonts w:ascii="Verdana" w:hAnsi="Verdana"/>
          <w:color w:val="333333"/>
          <w:sz w:val="20"/>
          <w:szCs w:val="20"/>
        </w:rPr>
        <w:t xml:space="preserve">n. </w:t>
      </w:r>
      <w:r>
        <w:rPr>
          <w:rFonts w:ascii="Verdana" w:hAnsi="Verdana"/>
          <w:color w:val="333333"/>
          <w:sz w:val="20"/>
          <w:szCs w:val="20"/>
        </w:rPr>
        <w:br/>
        <w:t xml:space="preserve">C Test case specification. </w:t>
      </w:r>
      <w:r>
        <w:rPr>
          <w:rFonts w:ascii="Verdana" w:hAnsi="Verdana"/>
          <w:color w:val="333333"/>
          <w:sz w:val="20"/>
          <w:szCs w:val="20"/>
        </w:rPr>
        <w:br/>
        <w:t xml:space="preserve">D Test design specification. </w:t>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17 Given the following state transition</w:t>
      </w:r>
      <w:r>
        <w:rPr>
          <w:rFonts w:ascii="Verdana" w:hAnsi="Verdana"/>
          <w:color w:val="333333"/>
          <w:sz w:val="20"/>
          <w:szCs w:val="20"/>
        </w:rPr>
        <w:br/>
      </w:r>
      <w:r>
        <w:rPr>
          <w:rFonts w:ascii="Verdana" w:hAnsi="Verdana"/>
          <w:noProof/>
          <w:color w:val="3D81EE"/>
          <w:sz w:val="20"/>
          <w:szCs w:val="20"/>
          <w:lang w:eastAsia="en-IN"/>
        </w:rPr>
        <w:lastRenderedPageBreak/>
        <w:drawing>
          <wp:inline distT="0" distB="0" distL="0" distR="0" wp14:anchorId="7D9AA55B" wp14:editId="30C692B0">
            <wp:extent cx="2000250" cy="819150"/>
            <wp:effectExtent l="0" t="0" r="0" b="0"/>
            <wp:docPr id="3" name="Picture 3" descr="http://4.bp.blogspot.com/_RqaYDMMCxaM/SIml29dd1gI/AAAAAAAADJY/EKJso_izCug/s320/17.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GGER_PHOTO_ID_5226891206169843202" descr="http://4.bp.blogspot.com/_RqaYDMMCxaM/SIml29dd1gI/AAAAAAAADJY/EKJso_izCug/s320/17.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000250" cy="819150"/>
                    </a:xfrm>
                    <a:prstGeom prst="rect">
                      <a:avLst/>
                    </a:prstGeom>
                    <a:noFill/>
                    <a:ln>
                      <a:noFill/>
                    </a:ln>
                  </pic:spPr>
                </pic:pic>
              </a:graphicData>
            </a:graphic>
          </wp:inline>
        </w:drawing>
      </w:r>
      <w:r>
        <w:rPr>
          <w:rFonts w:ascii="Verdana" w:hAnsi="Verdana"/>
          <w:color w:val="333333"/>
          <w:sz w:val="20"/>
          <w:szCs w:val="20"/>
        </w:rPr>
        <w:br/>
      </w:r>
      <w:r>
        <w:rPr>
          <w:rStyle w:val="Strong"/>
          <w:rFonts w:ascii="Verdana" w:hAnsi="Verdana"/>
          <w:color w:val="333333"/>
          <w:sz w:val="20"/>
          <w:szCs w:val="20"/>
        </w:rPr>
        <w:t>Which of the following series of state transitions below will provide 0-switch coverage?</w:t>
      </w:r>
      <w:r>
        <w:rPr>
          <w:rFonts w:ascii="Verdana" w:hAnsi="Verdana"/>
          <w:color w:val="333333"/>
          <w:sz w:val="20"/>
          <w:szCs w:val="20"/>
        </w:rPr>
        <w:br/>
      </w:r>
      <w:r>
        <w:rPr>
          <w:rFonts w:ascii="Verdana" w:hAnsi="Verdana"/>
          <w:color w:val="333333"/>
          <w:sz w:val="20"/>
          <w:szCs w:val="20"/>
        </w:rPr>
        <w:br/>
        <w:t xml:space="preserve">A A, B, E, B, C, F, D. </w:t>
      </w:r>
      <w:r>
        <w:rPr>
          <w:rFonts w:ascii="Verdana" w:hAnsi="Verdana"/>
          <w:color w:val="333333"/>
          <w:sz w:val="20"/>
          <w:szCs w:val="20"/>
        </w:rPr>
        <w:br/>
        <w:t xml:space="preserve">B A, B, E, B, C, F, F. </w:t>
      </w:r>
      <w:r>
        <w:rPr>
          <w:rFonts w:ascii="Verdana" w:hAnsi="Verdana"/>
          <w:color w:val="333333"/>
          <w:sz w:val="20"/>
          <w:szCs w:val="20"/>
        </w:rPr>
        <w:br/>
        <w:t>C A, B, E, B,</w:t>
      </w:r>
      <w:r>
        <w:rPr>
          <w:rFonts w:ascii="Verdana" w:hAnsi="Verdana"/>
          <w:color w:val="333333"/>
          <w:sz w:val="20"/>
          <w:szCs w:val="20"/>
        </w:rPr>
        <w:t xml:space="preserve"> C, D. </w:t>
      </w:r>
      <w:r>
        <w:rPr>
          <w:rFonts w:ascii="Verdana" w:hAnsi="Verdana"/>
          <w:color w:val="333333"/>
          <w:sz w:val="20"/>
          <w:szCs w:val="20"/>
        </w:rPr>
        <w:br/>
        <w:t>D A, B, C, F, F, D.</w:t>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18 Given the following decision table </w:t>
      </w:r>
      <w:r>
        <w:rPr>
          <w:rFonts w:ascii="Verdana" w:hAnsi="Verdana"/>
          <w:color w:val="333333"/>
          <w:sz w:val="20"/>
          <w:szCs w:val="20"/>
        </w:rPr>
        <w:br/>
      </w:r>
      <w:r>
        <w:rPr>
          <w:rFonts w:ascii="Verdana" w:hAnsi="Verdana"/>
          <w:color w:val="333333"/>
          <w:sz w:val="20"/>
          <w:szCs w:val="20"/>
        </w:rPr>
        <w:br/>
      </w:r>
      <w:r>
        <w:rPr>
          <w:rFonts w:ascii="Verdana" w:hAnsi="Verdana"/>
          <w:noProof/>
          <w:color w:val="3D81EE"/>
          <w:sz w:val="20"/>
          <w:szCs w:val="20"/>
          <w:lang w:eastAsia="en-IN"/>
        </w:rPr>
        <w:drawing>
          <wp:inline distT="0" distB="0" distL="0" distR="0" wp14:anchorId="4CF642E0" wp14:editId="1E707C85">
            <wp:extent cx="3048000" cy="1962150"/>
            <wp:effectExtent l="0" t="0" r="0" b="0"/>
            <wp:docPr id="1510841972" name="Picture 2" descr="http://2.bp.blogspot.com/_RqaYDMMCxaM/SImmyj6UYrI/AAAAAAAADJg/q9JbiH1FQ4U/s320/19.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41972" name="BLOGGER_PHOTO_ID_5226892230103687858" descr="http://2.bp.blogspot.com/_RqaYDMMCxaM/SImmyj6UYrI/AAAAAAAADJg/q9JbiH1FQ4U/s320/19.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048000" cy="1962150"/>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t>What is the expected result for each of the following test cases?</w:t>
      </w:r>
      <w:r>
        <w:rPr>
          <w:rFonts w:ascii="Verdana" w:hAnsi="Verdana"/>
          <w:color w:val="333333"/>
          <w:sz w:val="20"/>
          <w:szCs w:val="20"/>
        </w:rPr>
        <w:br/>
        <w:t>A. Frequent flyer member, travelling in Business class</w:t>
      </w:r>
      <w:r>
        <w:rPr>
          <w:rFonts w:ascii="Verdana" w:hAnsi="Verdana"/>
          <w:color w:val="333333"/>
          <w:sz w:val="20"/>
          <w:szCs w:val="20"/>
        </w:rPr>
        <w:br/>
        <w:t>B. Non-member, travelling in Economy class</w:t>
      </w:r>
      <w:r>
        <w:rPr>
          <w:rFonts w:ascii="Verdana" w:hAnsi="Verdana"/>
          <w:color w:val="333333"/>
          <w:sz w:val="20"/>
          <w:szCs w:val="20"/>
        </w:rPr>
        <w:br/>
      </w:r>
      <w:r>
        <w:rPr>
          <w:rFonts w:ascii="Verdana" w:hAnsi="Verdana"/>
          <w:color w:val="333333"/>
          <w:sz w:val="20"/>
          <w:szCs w:val="20"/>
        </w:rPr>
        <w:br/>
        <w:t>A A – Don’t offer a</w:t>
      </w:r>
      <w:r>
        <w:rPr>
          <w:rFonts w:ascii="Verdana" w:hAnsi="Verdana"/>
          <w:color w:val="333333"/>
          <w:sz w:val="20"/>
          <w:szCs w:val="20"/>
        </w:rPr>
        <w:t xml:space="preserve">ny upgrade, B – Don’t offer any upgrade. </w:t>
      </w:r>
      <w:r>
        <w:rPr>
          <w:rFonts w:ascii="Verdana" w:hAnsi="Verdana"/>
          <w:color w:val="333333"/>
          <w:sz w:val="20"/>
          <w:szCs w:val="20"/>
        </w:rPr>
        <w:br/>
        <w:t xml:space="preserve">B A – Don’t offer any upgrade, B – Offer upgrade to Business class. </w:t>
      </w:r>
      <w:r>
        <w:rPr>
          <w:rFonts w:ascii="Verdana" w:hAnsi="Verdana"/>
          <w:color w:val="333333"/>
          <w:sz w:val="20"/>
          <w:szCs w:val="20"/>
        </w:rPr>
        <w:br/>
        <w:t xml:space="preserve">C A – Offer upgrade to First, B – Don’t offer any upgrade. </w:t>
      </w:r>
      <w:r>
        <w:rPr>
          <w:rFonts w:ascii="Verdana" w:hAnsi="Verdana"/>
          <w:color w:val="333333"/>
          <w:sz w:val="20"/>
          <w:szCs w:val="20"/>
        </w:rPr>
        <w:br/>
        <w:t xml:space="preserve">D A – Offer upgrade to First, B – Offer upgrade to Business class.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19 During which</w:t>
      </w:r>
      <w:r>
        <w:rPr>
          <w:rStyle w:val="Strong"/>
          <w:rFonts w:ascii="Verdana" w:hAnsi="Verdana"/>
          <w:color w:val="333333"/>
          <w:sz w:val="20"/>
          <w:szCs w:val="20"/>
        </w:rPr>
        <w:t xml:space="preserve"> fundamental test process activity do we determine if MORE tests are needed? </w:t>
      </w:r>
      <w:r>
        <w:rPr>
          <w:rFonts w:ascii="Verdana" w:hAnsi="Verdana"/>
          <w:color w:val="333333"/>
          <w:sz w:val="20"/>
          <w:szCs w:val="20"/>
        </w:rPr>
        <w:br/>
        <w:t xml:space="preserve">A Test implementation and execution. </w:t>
      </w:r>
      <w:r>
        <w:rPr>
          <w:rFonts w:ascii="Verdana" w:hAnsi="Verdana"/>
          <w:color w:val="333333"/>
          <w:sz w:val="20"/>
          <w:szCs w:val="20"/>
        </w:rPr>
        <w:br/>
        <w:t xml:space="preserve">B Evaluating test exit criteria. </w:t>
      </w:r>
      <w:r>
        <w:rPr>
          <w:rFonts w:ascii="Verdana" w:hAnsi="Verdana"/>
          <w:color w:val="333333"/>
          <w:sz w:val="20"/>
          <w:szCs w:val="20"/>
        </w:rPr>
        <w:br/>
        <w:t xml:space="preserve">C Test analysis and design. </w:t>
      </w:r>
      <w:r>
        <w:rPr>
          <w:rFonts w:ascii="Verdana" w:hAnsi="Verdana"/>
          <w:color w:val="333333"/>
          <w:sz w:val="20"/>
          <w:szCs w:val="20"/>
        </w:rPr>
        <w:br/>
        <w:t xml:space="preserve">D Test planning and control. </w:t>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20 What is the difference between a project ri</w:t>
      </w:r>
      <w:r>
        <w:rPr>
          <w:rStyle w:val="Strong"/>
          <w:rFonts w:ascii="Verdana" w:hAnsi="Verdana"/>
          <w:color w:val="333333"/>
          <w:sz w:val="20"/>
          <w:szCs w:val="20"/>
        </w:rPr>
        <w:t xml:space="preserve">sk and a product risk? </w:t>
      </w:r>
      <w:r>
        <w:rPr>
          <w:rFonts w:ascii="Verdana" w:hAnsi="Verdana"/>
          <w:color w:val="333333"/>
          <w:sz w:val="20"/>
          <w:szCs w:val="20"/>
        </w:rPr>
        <w:br/>
        <w:t xml:space="preserve">A Project risks are potential failure areas in the software or system; product risks are risks that surround the </w:t>
      </w:r>
      <w:r>
        <w:rPr>
          <w:rFonts w:ascii="Verdana" w:hAnsi="Verdana"/>
          <w:color w:val="333333"/>
          <w:sz w:val="20"/>
          <w:szCs w:val="20"/>
        </w:rPr>
        <w:br/>
        <w:t>project’s capability to deliver its objectives.</w:t>
      </w:r>
      <w:r>
        <w:rPr>
          <w:rFonts w:ascii="Verdana" w:hAnsi="Verdana"/>
          <w:color w:val="333333"/>
          <w:sz w:val="20"/>
          <w:szCs w:val="20"/>
        </w:rPr>
        <w:br/>
        <w:t>B Project risks are the risks that surround the project’s capability t</w:t>
      </w:r>
      <w:r>
        <w:rPr>
          <w:rFonts w:ascii="Verdana" w:hAnsi="Verdana"/>
          <w:color w:val="333333"/>
          <w:sz w:val="20"/>
          <w:szCs w:val="20"/>
        </w:rPr>
        <w:t xml:space="preserve">o deliver its objectives; product risks are </w:t>
      </w:r>
      <w:r>
        <w:rPr>
          <w:rFonts w:ascii="Verdana" w:hAnsi="Verdana"/>
          <w:color w:val="333333"/>
          <w:sz w:val="20"/>
          <w:szCs w:val="20"/>
        </w:rPr>
        <w:br/>
        <w:t>potential failure areas in the software or system.</w:t>
      </w:r>
      <w:r>
        <w:rPr>
          <w:rFonts w:ascii="Verdana" w:hAnsi="Verdana"/>
          <w:color w:val="333333"/>
          <w:sz w:val="20"/>
          <w:szCs w:val="20"/>
        </w:rPr>
        <w:br/>
        <w:t xml:space="preserve">C Project risks are typically related to supplier issues, organizational factors and technical issues; product risks </w:t>
      </w:r>
      <w:r>
        <w:rPr>
          <w:rFonts w:ascii="Verdana" w:hAnsi="Verdana"/>
          <w:color w:val="333333"/>
          <w:sz w:val="20"/>
          <w:szCs w:val="20"/>
        </w:rPr>
        <w:br/>
        <w:t>are typically related to skill and staff s</w:t>
      </w:r>
      <w:r>
        <w:rPr>
          <w:rFonts w:ascii="Verdana" w:hAnsi="Verdana"/>
          <w:color w:val="333333"/>
          <w:sz w:val="20"/>
          <w:szCs w:val="20"/>
        </w:rPr>
        <w:t>hortages.</w:t>
      </w:r>
      <w:r>
        <w:rPr>
          <w:rFonts w:ascii="Verdana" w:hAnsi="Verdana"/>
          <w:color w:val="333333"/>
          <w:sz w:val="20"/>
          <w:szCs w:val="20"/>
        </w:rPr>
        <w:br/>
        <w:t xml:space="preserve">D Project risks are risks that delivered software will not work; product risks are typically </w:t>
      </w:r>
      <w:r>
        <w:rPr>
          <w:rFonts w:ascii="Verdana" w:hAnsi="Verdana"/>
          <w:color w:val="333333"/>
          <w:sz w:val="20"/>
          <w:szCs w:val="20"/>
        </w:rPr>
        <w:lastRenderedPageBreak/>
        <w:t xml:space="preserve">related to supplier issues, </w:t>
      </w:r>
      <w:r>
        <w:rPr>
          <w:rFonts w:ascii="Verdana" w:hAnsi="Verdana"/>
          <w:color w:val="333333"/>
          <w:sz w:val="20"/>
          <w:szCs w:val="20"/>
        </w:rPr>
        <w:br/>
        <w:t>organizational factors and technical issues.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21 Given the following specification, which of the following values for age a</w:t>
      </w:r>
      <w:r>
        <w:rPr>
          <w:rStyle w:val="Strong"/>
          <w:rFonts w:ascii="Verdana" w:hAnsi="Verdana"/>
          <w:color w:val="333333"/>
          <w:sz w:val="20"/>
          <w:szCs w:val="20"/>
        </w:rPr>
        <w:t>re in the SAME equivalence partition?</w:t>
      </w:r>
      <w:r>
        <w:rPr>
          <w:rFonts w:ascii="Verdana" w:hAnsi="Verdana"/>
          <w:color w:val="333333"/>
          <w:sz w:val="20"/>
          <w:szCs w:val="20"/>
        </w:rPr>
        <w:br/>
      </w:r>
      <w:r>
        <w:rPr>
          <w:rStyle w:val="Emphasis"/>
          <w:rFonts w:ascii="Verdana" w:hAnsi="Verdana"/>
          <w:color w:val="333333"/>
          <w:sz w:val="20"/>
          <w:szCs w:val="20"/>
        </w:rPr>
        <w:t xml:space="preserve">If you are less than 18, you are too young to be insured. </w:t>
      </w:r>
      <w:r>
        <w:rPr>
          <w:rFonts w:ascii="Verdana" w:hAnsi="Verdana"/>
          <w:i/>
          <w:iCs/>
          <w:color w:val="333333"/>
          <w:sz w:val="20"/>
          <w:szCs w:val="20"/>
        </w:rPr>
        <w:br/>
      </w:r>
      <w:r>
        <w:rPr>
          <w:rStyle w:val="Emphasis"/>
          <w:rFonts w:ascii="Verdana" w:hAnsi="Verdana"/>
          <w:color w:val="333333"/>
          <w:sz w:val="20"/>
          <w:szCs w:val="20"/>
        </w:rPr>
        <w:t xml:space="preserve">Between 18 and 30 inclusive, you will receive a 20% discount. </w:t>
      </w:r>
      <w:r>
        <w:rPr>
          <w:rFonts w:ascii="Verdana" w:hAnsi="Verdana"/>
          <w:i/>
          <w:iCs/>
          <w:color w:val="333333"/>
          <w:sz w:val="20"/>
          <w:szCs w:val="20"/>
        </w:rPr>
        <w:br/>
      </w:r>
      <w:r>
        <w:rPr>
          <w:rStyle w:val="Emphasis"/>
          <w:rFonts w:ascii="Verdana" w:hAnsi="Verdana"/>
          <w:color w:val="333333"/>
          <w:sz w:val="20"/>
          <w:szCs w:val="20"/>
        </w:rPr>
        <w:t>Anyone over 30 is not eligible for a discount.</w:t>
      </w:r>
      <w:r>
        <w:rPr>
          <w:rFonts w:ascii="Verdana" w:hAnsi="Verdana"/>
          <w:color w:val="333333"/>
          <w:sz w:val="20"/>
          <w:szCs w:val="20"/>
        </w:rPr>
        <w:br/>
      </w:r>
      <w:r>
        <w:rPr>
          <w:rFonts w:ascii="Verdana" w:hAnsi="Verdana"/>
          <w:color w:val="333333"/>
          <w:sz w:val="20"/>
          <w:szCs w:val="20"/>
        </w:rPr>
        <w:br/>
        <w:t xml:space="preserve">A 17, 18, 19. </w:t>
      </w:r>
      <w:r>
        <w:rPr>
          <w:rFonts w:ascii="Verdana" w:hAnsi="Verdana"/>
          <w:color w:val="333333"/>
          <w:sz w:val="20"/>
          <w:szCs w:val="20"/>
        </w:rPr>
        <w:br/>
        <w:t xml:space="preserve">B 29, 30, 31. </w:t>
      </w:r>
      <w:r>
        <w:rPr>
          <w:rFonts w:ascii="Verdana" w:hAnsi="Verdana"/>
          <w:color w:val="333333"/>
          <w:sz w:val="20"/>
          <w:szCs w:val="20"/>
        </w:rPr>
        <w:br/>
        <w:t xml:space="preserve">C 18, 29, 30. </w:t>
      </w:r>
      <w:r>
        <w:rPr>
          <w:rFonts w:ascii="Verdana" w:hAnsi="Verdana"/>
          <w:color w:val="333333"/>
          <w:sz w:val="20"/>
          <w:szCs w:val="20"/>
        </w:rPr>
        <w:br/>
        <w:t>D 1</w:t>
      </w:r>
      <w:r>
        <w:rPr>
          <w:rFonts w:ascii="Verdana" w:hAnsi="Verdana"/>
          <w:color w:val="333333"/>
          <w:sz w:val="20"/>
          <w:szCs w:val="20"/>
        </w:rPr>
        <w:t>7, 29, 31.</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21 Considering the following pseudo-code, calculate the MINIMUM number of test cases for statement coverage, and the MINIMUM number of test cases for decision coverage respectively.</w:t>
      </w:r>
      <w:r>
        <w:rPr>
          <w:rFonts w:ascii="Verdana" w:hAnsi="Verdana"/>
          <w:i/>
          <w:iCs/>
          <w:color w:val="333333"/>
          <w:sz w:val="20"/>
          <w:szCs w:val="20"/>
        </w:rPr>
        <w:br/>
      </w:r>
      <w:r>
        <w:rPr>
          <w:rFonts w:ascii="Verdana" w:hAnsi="Verdana"/>
          <w:i/>
          <w:iCs/>
          <w:color w:val="333333"/>
          <w:sz w:val="20"/>
          <w:szCs w:val="20"/>
        </w:rPr>
        <w:br/>
      </w:r>
      <w:r>
        <w:rPr>
          <w:rStyle w:val="Emphasis"/>
          <w:rFonts w:ascii="Verdana" w:hAnsi="Verdana"/>
          <w:color w:val="333333"/>
          <w:sz w:val="20"/>
          <w:szCs w:val="20"/>
        </w:rPr>
        <w:t>READ A</w:t>
      </w:r>
      <w:r>
        <w:rPr>
          <w:rFonts w:ascii="Verdana" w:hAnsi="Verdana"/>
          <w:i/>
          <w:iCs/>
          <w:color w:val="333333"/>
          <w:sz w:val="20"/>
          <w:szCs w:val="20"/>
        </w:rPr>
        <w:br/>
      </w:r>
      <w:r>
        <w:rPr>
          <w:rStyle w:val="Emphasis"/>
          <w:rFonts w:ascii="Verdana" w:hAnsi="Verdana"/>
          <w:color w:val="333333"/>
          <w:sz w:val="20"/>
          <w:szCs w:val="20"/>
        </w:rPr>
        <w:t>READ B</w:t>
      </w:r>
      <w:r>
        <w:rPr>
          <w:rFonts w:ascii="Verdana" w:hAnsi="Verdana"/>
          <w:i/>
          <w:iCs/>
          <w:color w:val="333333"/>
          <w:sz w:val="20"/>
          <w:szCs w:val="20"/>
        </w:rPr>
        <w:br/>
      </w:r>
      <w:r>
        <w:rPr>
          <w:rStyle w:val="Emphasis"/>
          <w:rFonts w:ascii="Verdana" w:hAnsi="Verdana"/>
          <w:color w:val="333333"/>
          <w:sz w:val="20"/>
          <w:szCs w:val="20"/>
        </w:rPr>
        <w:t>READ C</w:t>
      </w:r>
      <w:r>
        <w:rPr>
          <w:rFonts w:ascii="Verdana" w:hAnsi="Verdana"/>
          <w:i/>
          <w:iCs/>
          <w:color w:val="333333"/>
          <w:sz w:val="20"/>
          <w:szCs w:val="20"/>
        </w:rPr>
        <w:br/>
      </w:r>
      <w:r>
        <w:rPr>
          <w:rStyle w:val="Emphasis"/>
          <w:rFonts w:ascii="Verdana" w:hAnsi="Verdana"/>
          <w:color w:val="333333"/>
          <w:sz w:val="20"/>
          <w:szCs w:val="20"/>
        </w:rPr>
        <w:t>IF C&gt;A THEN</w:t>
      </w:r>
      <w:r>
        <w:rPr>
          <w:rFonts w:ascii="Verdana" w:hAnsi="Verdana"/>
          <w:i/>
          <w:iCs/>
          <w:color w:val="333333"/>
          <w:sz w:val="20"/>
          <w:szCs w:val="20"/>
        </w:rPr>
        <w:br/>
      </w:r>
      <w:r>
        <w:rPr>
          <w:rStyle w:val="Emphasis"/>
          <w:rFonts w:ascii="Verdana" w:hAnsi="Verdana"/>
          <w:color w:val="333333"/>
          <w:sz w:val="20"/>
          <w:szCs w:val="20"/>
        </w:rPr>
        <w:t>IF C&gt;B THEN</w:t>
      </w:r>
      <w:r>
        <w:rPr>
          <w:rFonts w:ascii="Verdana" w:hAnsi="Verdana"/>
          <w:i/>
          <w:iCs/>
          <w:color w:val="333333"/>
          <w:sz w:val="20"/>
          <w:szCs w:val="20"/>
        </w:rPr>
        <w:br/>
      </w:r>
      <w:r>
        <w:rPr>
          <w:rStyle w:val="Emphasis"/>
          <w:rFonts w:ascii="Verdana" w:hAnsi="Verdana"/>
          <w:color w:val="333333"/>
          <w:sz w:val="20"/>
          <w:szCs w:val="20"/>
        </w:rPr>
        <w:t>PRINT "C must b</w:t>
      </w:r>
      <w:r>
        <w:rPr>
          <w:rStyle w:val="Emphasis"/>
          <w:rFonts w:ascii="Verdana" w:hAnsi="Verdana"/>
          <w:color w:val="333333"/>
          <w:sz w:val="20"/>
          <w:szCs w:val="20"/>
        </w:rPr>
        <w:t>e smaller than at least one number"</w:t>
      </w:r>
      <w:r>
        <w:rPr>
          <w:rFonts w:ascii="Verdana" w:hAnsi="Verdana"/>
          <w:i/>
          <w:iCs/>
          <w:color w:val="333333"/>
          <w:sz w:val="20"/>
          <w:szCs w:val="20"/>
        </w:rPr>
        <w:br/>
      </w:r>
      <w:r>
        <w:rPr>
          <w:rStyle w:val="Emphasis"/>
          <w:rFonts w:ascii="Verdana" w:hAnsi="Verdana"/>
          <w:color w:val="333333"/>
          <w:sz w:val="20"/>
          <w:szCs w:val="20"/>
        </w:rPr>
        <w:t>ELSE</w:t>
      </w:r>
      <w:r>
        <w:rPr>
          <w:rFonts w:ascii="Verdana" w:hAnsi="Verdana"/>
          <w:i/>
          <w:iCs/>
          <w:color w:val="333333"/>
          <w:sz w:val="20"/>
          <w:szCs w:val="20"/>
        </w:rPr>
        <w:br/>
      </w:r>
      <w:r>
        <w:rPr>
          <w:rStyle w:val="Emphasis"/>
          <w:rFonts w:ascii="Verdana" w:hAnsi="Verdana"/>
          <w:color w:val="333333"/>
          <w:sz w:val="20"/>
          <w:szCs w:val="20"/>
        </w:rPr>
        <w:t>PRINT "Proceed to next stage"</w:t>
      </w:r>
      <w:r>
        <w:rPr>
          <w:rFonts w:ascii="Verdana" w:hAnsi="Verdana"/>
          <w:i/>
          <w:iCs/>
          <w:color w:val="333333"/>
          <w:sz w:val="20"/>
          <w:szCs w:val="20"/>
        </w:rPr>
        <w:br/>
      </w:r>
      <w:r>
        <w:rPr>
          <w:rStyle w:val="Emphasis"/>
          <w:rFonts w:ascii="Verdana" w:hAnsi="Verdana"/>
          <w:color w:val="333333"/>
          <w:sz w:val="20"/>
          <w:szCs w:val="20"/>
        </w:rPr>
        <w:t>ENDIF</w:t>
      </w:r>
      <w:r>
        <w:rPr>
          <w:rFonts w:ascii="Verdana" w:hAnsi="Verdana"/>
          <w:i/>
          <w:iCs/>
          <w:color w:val="333333"/>
          <w:sz w:val="20"/>
          <w:szCs w:val="20"/>
        </w:rPr>
        <w:br/>
      </w:r>
      <w:r>
        <w:rPr>
          <w:rStyle w:val="Emphasis"/>
          <w:rFonts w:ascii="Verdana" w:hAnsi="Verdana"/>
          <w:color w:val="333333"/>
          <w:sz w:val="20"/>
          <w:szCs w:val="20"/>
        </w:rPr>
        <w:t>ELSE</w:t>
      </w:r>
      <w:r>
        <w:rPr>
          <w:rFonts w:ascii="Verdana" w:hAnsi="Verdana"/>
          <w:i/>
          <w:iCs/>
          <w:color w:val="333333"/>
          <w:sz w:val="20"/>
          <w:szCs w:val="20"/>
        </w:rPr>
        <w:br/>
      </w:r>
      <w:r>
        <w:rPr>
          <w:rStyle w:val="Emphasis"/>
          <w:rFonts w:ascii="Verdana" w:hAnsi="Verdana"/>
          <w:color w:val="333333"/>
          <w:sz w:val="20"/>
          <w:szCs w:val="20"/>
        </w:rPr>
        <w:t>PRINT "B can be smaller than C"</w:t>
      </w:r>
      <w:r>
        <w:rPr>
          <w:rFonts w:ascii="Verdana" w:hAnsi="Verdana"/>
          <w:i/>
          <w:iCs/>
          <w:color w:val="333333"/>
          <w:sz w:val="20"/>
          <w:szCs w:val="20"/>
        </w:rPr>
        <w:br/>
      </w:r>
      <w:r>
        <w:rPr>
          <w:rStyle w:val="Emphasis"/>
          <w:rFonts w:ascii="Verdana" w:hAnsi="Verdana"/>
          <w:color w:val="333333"/>
          <w:sz w:val="20"/>
          <w:szCs w:val="20"/>
        </w:rPr>
        <w:t>ENDIF</w:t>
      </w:r>
      <w:r>
        <w:rPr>
          <w:rFonts w:ascii="Verdana" w:hAnsi="Verdana"/>
          <w:color w:val="333333"/>
          <w:sz w:val="20"/>
          <w:szCs w:val="20"/>
        </w:rPr>
        <w:br/>
      </w:r>
      <w:r>
        <w:rPr>
          <w:rFonts w:ascii="Verdana" w:hAnsi="Verdana"/>
          <w:color w:val="333333"/>
          <w:sz w:val="20"/>
          <w:szCs w:val="20"/>
        </w:rPr>
        <w:br/>
        <w:t xml:space="preserve">A 3, 3. </w:t>
      </w:r>
      <w:r>
        <w:rPr>
          <w:rFonts w:ascii="Verdana" w:hAnsi="Verdana"/>
          <w:color w:val="333333"/>
          <w:sz w:val="20"/>
          <w:szCs w:val="20"/>
        </w:rPr>
        <w:br/>
        <w:t xml:space="preserve">B 2, 3. </w:t>
      </w:r>
      <w:r>
        <w:rPr>
          <w:rFonts w:ascii="Verdana" w:hAnsi="Verdana"/>
          <w:color w:val="333333"/>
          <w:sz w:val="20"/>
          <w:szCs w:val="20"/>
        </w:rPr>
        <w:br/>
        <w:t xml:space="preserve">C 2, 4. </w:t>
      </w:r>
      <w:r>
        <w:rPr>
          <w:rFonts w:ascii="Verdana" w:hAnsi="Verdana"/>
          <w:color w:val="333333"/>
          <w:sz w:val="20"/>
          <w:szCs w:val="20"/>
        </w:rPr>
        <w:br/>
        <w:t xml:space="preserve">D 3, 2.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23 Which of the following is a benefit of independent testing? </w:t>
      </w:r>
      <w:r>
        <w:rPr>
          <w:rFonts w:ascii="Verdana" w:hAnsi="Verdana"/>
          <w:color w:val="333333"/>
          <w:sz w:val="20"/>
          <w:szCs w:val="20"/>
        </w:rPr>
        <w:br/>
        <w:t>A Code cannot be released into pr</w:t>
      </w:r>
      <w:r>
        <w:rPr>
          <w:rFonts w:ascii="Verdana" w:hAnsi="Verdana"/>
          <w:color w:val="333333"/>
          <w:sz w:val="20"/>
          <w:szCs w:val="20"/>
        </w:rPr>
        <w:t xml:space="preserve">oduction until independent testing is complete. </w:t>
      </w:r>
      <w:r>
        <w:rPr>
          <w:rFonts w:ascii="Verdana" w:hAnsi="Verdana"/>
          <w:color w:val="333333"/>
          <w:sz w:val="20"/>
          <w:szCs w:val="20"/>
        </w:rPr>
        <w:br/>
        <w:t xml:space="preserve">B Testing is isolated from development. </w:t>
      </w:r>
      <w:r>
        <w:rPr>
          <w:rFonts w:ascii="Verdana" w:hAnsi="Verdana"/>
          <w:color w:val="333333"/>
          <w:sz w:val="20"/>
          <w:szCs w:val="20"/>
        </w:rPr>
        <w:br/>
        <w:t xml:space="preserve">C Developers do not have to take as much responsibility for quality. </w:t>
      </w:r>
      <w:r>
        <w:rPr>
          <w:rFonts w:ascii="Verdana" w:hAnsi="Verdana"/>
          <w:color w:val="333333"/>
          <w:sz w:val="20"/>
          <w:szCs w:val="20"/>
        </w:rPr>
        <w:br/>
        <w:t xml:space="preserve">D Independent testers see other and different defects, and are unbiased.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24 Which of the foll</w:t>
      </w:r>
      <w:r>
        <w:rPr>
          <w:rStyle w:val="Strong"/>
          <w:rFonts w:ascii="Verdana" w:hAnsi="Verdana"/>
          <w:color w:val="333333"/>
          <w:sz w:val="20"/>
          <w:szCs w:val="20"/>
        </w:rPr>
        <w:t xml:space="preserve">owing tools is most likely to contain a comparator? </w:t>
      </w:r>
      <w:r>
        <w:rPr>
          <w:rFonts w:ascii="Verdana" w:hAnsi="Verdana"/>
          <w:color w:val="333333"/>
          <w:sz w:val="20"/>
          <w:szCs w:val="20"/>
        </w:rPr>
        <w:t xml:space="preserve">A Dynamic Analysis tool. </w:t>
      </w:r>
      <w:r>
        <w:rPr>
          <w:rFonts w:ascii="Verdana" w:hAnsi="Verdana"/>
          <w:color w:val="333333"/>
          <w:sz w:val="20"/>
          <w:szCs w:val="20"/>
        </w:rPr>
        <w:br/>
        <w:t xml:space="preserve">B Test Execution tool. </w:t>
      </w:r>
      <w:r>
        <w:rPr>
          <w:rFonts w:ascii="Verdana" w:hAnsi="Verdana"/>
          <w:color w:val="333333"/>
          <w:sz w:val="20"/>
          <w:szCs w:val="20"/>
        </w:rPr>
        <w:br/>
        <w:t xml:space="preserve">C Static Analysis tool. </w:t>
      </w:r>
      <w:r>
        <w:rPr>
          <w:rFonts w:ascii="Verdana" w:hAnsi="Verdana"/>
          <w:color w:val="333333"/>
          <w:sz w:val="20"/>
          <w:szCs w:val="20"/>
        </w:rPr>
        <w:br/>
        <w:t>D Security tool.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25 Given the following State Table: </w:t>
      </w:r>
      <w:r>
        <w:rPr>
          <w:rFonts w:ascii="Verdana" w:hAnsi="Verdana"/>
          <w:color w:val="333333"/>
          <w:sz w:val="20"/>
          <w:szCs w:val="20"/>
        </w:rPr>
        <w:br/>
      </w:r>
      <w:r>
        <w:rPr>
          <w:rFonts w:ascii="Verdana" w:hAnsi="Verdana"/>
          <w:noProof/>
          <w:color w:val="3D81EE"/>
          <w:sz w:val="20"/>
          <w:szCs w:val="20"/>
          <w:lang w:eastAsia="en-IN"/>
        </w:rPr>
        <w:lastRenderedPageBreak/>
        <w:drawing>
          <wp:inline distT="0" distB="0" distL="0" distR="0" wp14:anchorId="5C65B86E" wp14:editId="4561440E">
            <wp:extent cx="3048000" cy="1123950"/>
            <wp:effectExtent l="0" t="0" r="0" b="0"/>
            <wp:docPr id="2054891594" name="Picture 1" descr="http://4.bp.blogspot.com/_RqaYDMMCxaM/SImpInzSeuI/AAAAAAAADJo/quY6ooP8OVs/s320/21.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91594" name="BLOGGER_PHOTO_ID_5226894808128322274" descr="http://4.bp.blogspot.com/_RqaYDMMCxaM/SImpInzSeuI/AAAAAAAADJo/quY6ooP8OVs/s320/2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48000" cy="1123950"/>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t>Which of the following represents an INVALID state transition?</w:t>
      </w:r>
      <w:r>
        <w:rPr>
          <w:rFonts w:ascii="Verdana" w:hAnsi="Verdana"/>
          <w:color w:val="333333"/>
          <w:sz w:val="20"/>
          <w:szCs w:val="20"/>
        </w:rPr>
        <w:br/>
      </w:r>
      <w:r>
        <w:rPr>
          <w:rFonts w:ascii="Verdana" w:hAnsi="Verdana"/>
          <w:color w:val="333333"/>
          <w:sz w:val="20"/>
          <w:szCs w:val="20"/>
        </w:rPr>
        <w:br/>
        <w:t>A E fr</w:t>
      </w:r>
      <w:r>
        <w:rPr>
          <w:rFonts w:ascii="Verdana" w:hAnsi="Verdana"/>
          <w:color w:val="333333"/>
          <w:sz w:val="20"/>
          <w:szCs w:val="20"/>
        </w:rPr>
        <w:t xml:space="preserve">om State S2. </w:t>
      </w:r>
      <w:r>
        <w:rPr>
          <w:rFonts w:ascii="Verdana" w:hAnsi="Verdana"/>
          <w:color w:val="333333"/>
          <w:sz w:val="20"/>
          <w:szCs w:val="20"/>
        </w:rPr>
        <w:br/>
        <w:t xml:space="preserve">B E from State S3. </w:t>
      </w:r>
      <w:r>
        <w:rPr>
          <w:rFonts w:ascii="Verdana" w:hAnsi="Verdana"/>
          <w:color w:val="333333"/>
          <w:sz w:val="20"/>
          <w:szCs w:val="20"/>
        </w:rPr>
        <w:br/>
        <w:t xml:space="preserve">C B from State S1. </w:t>
      </w:r>
      <w:r>
        <w:rPr>
          <w:rFonts w:ascii="Verdana" w:hAnsi="Verdana"/>
          <w:color w:val="333333"/>
          <w:sz w:val="20"/>
          <w:szCs w:val="20"/>
        </w:rPr>
        <w:br/>
        <w:t xml:space="preserve">D F from State S3.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26 Which of the following is a characteristic of good testing in any life cycle model? </w:t>
      </w:r>
      <w:r>
        <w:rPr>
          <w:rFonts w:ascii="Verdana" w:hAnsi="Verdana"/>
          <w:color w:val="333333"/>
          <w:sz w:val="20"/>
          <w:szCs w:val="20"/>
        </w:rPr>
        <w:br/>
        <w:t xml:space="preserve">A All document reviews involve the development team. </w:t>
      </w:r>
      <w:r>
        <w:rPr>
          <w:rFonts w:ascii="Verdana" w:hAnsi="Verdana"/>
          <w:color w:val="333333"/>
          <w:sz w:val="20"/>
          <w:szCs w:val="20"/>
        </w:rPr>
        <w:br/>
        <w:t>B Some, but not all, development activ</w:t>
      </w:r>
      <w:r>
        <w:rPr>
          <w:rFonts w:ascii="Verdana" w:hAnsi="Verdana"/>
          <w:color w:val="333333"/>
          <w:sz w:val="20"/>
          <w:szCs w:val="20"/>
        </w:rPr>
        <w:t xml:space="preserve">ities have corresponding test activities. </w:t>
      </w:r>
      <w:r>
        <w:rPr>
          <w:rFonts w:ascii="Verdana" w:hAnsi="Verdana"/>
          <w:color w:val="333333"/>
          <w:sz w:val="20"/>
          <w:szCs w:val="20"/>
        </w:rPr>
        <w:br/>
        <w:t xml:space="preserve">C Each test level has test objectives specific to that level. </w:t>
      </w:r>
      <w:r>
        <w:rPr>
          <w:rFonts w:ascii="Verdana" w:hAnsi="Verdana"/>
          <w:color w:val="333333"/>
          <w:sz w:val="20"/>
          <w:szCs w:val="20"/>
        </w:rPr>
        <w:br/>
        <w:t xml:space="preserve">D Analysis and design of tests begins as soon as development is complete.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27 Which activity in the fundamental test process includes evaluation of </w:t>
      </w:r>
      <w:r>
        <w:rPr>
          <w:rStyle w:val="Strong"/>
          <w:rFonts w:ascii="Verdana" w:hAnsi="Verdana"/>
          <w:color w:val="333333"/>
          <w:sz w:val="20"/>
          <w:szCs w:val="20"/>
        </w:rPr>
        <w:t>the testability of the requirements and system?</w:t>
      </w:r>
      <w:r>
        <w:rPr>
          <w:rFonts w:ascii="Verdana" w:hAnsi="Verdana"/>
          <w:color w:val="333333"/>
          <w:sz w:val="20"/>
          <w:szCs w:val="20"/>
        </w:rPr>
        <w:br/>
        <w:t xml:space="preserve">A Test analysis and design. </w:t>
      </w:r>
      <w:r>
        <w:rPr>
          <w:rFonts w:ascii="Verdana" w:hAnsi="Verdana"/>
          <w:color w:val="333333"/>
          <w:sz w:val="20"/>
          <w:szCs w:val="20"/>
        </w:rPr>
        <w:br/>
        <w:t xml:space="preserve">B Test planning and control. </w:t>
      </w:r>
      <w:r>
        <w:rPr>
          <w:rFonts w:ascii="Verdana" w:hAnsi="Verdana"/>
          <w:color w:val="333333"/>
          <w:sz w:val="20"/>
          <w:szCs w:val="20"/>
        </w:rPr>
        <w:br/>
        <w:t xml:space="preserve">C Test closure. </w:t>
      </w:r>
      <w:r>
        <w:rPr>
          <w:rFonts w:ascii="Verdana" w:hAnsi="Verdana"/>
          <w:color w:val="333333"/>
          <w:sz w:val="20"/>
          <w:szCs w:val="20"/>
        </w:rPr>
        <w:br/>
        <w:t xml:space="preserve">D Test implementation and execution.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28 The following statements are used to describe the basis for creating test cases </w:t>
      </w:r>
      <w:r>
        <w:rPr>
          <w:rStyle w:val="Strong"/>
          <w:rFonts w:ascii="Verdana" w:hAnsi="Verdana"/>
          <w:color w:val="333333"/>
          <w:sz w:val="20"/>
          <w:szCs w:val="20"/>
        </w:rPr>
        <w:t>using either black or white box techniques:</w:t>
      </w:r>
      <w:r>
        <w:rPr>
          <w:rFonts w:ascii="Verdana" w:hAnsi="Verdana"/>
          <w:color w:val="333333"/>
          <w:sz w:val="20"/>
          <w:szCs w:val="20"/>
        </w:rPr>
        <w:br/>
      </w:r>
      <w:r>
        <w:rPr>
          <w:rStyle w:val="Emphasis"/>
          <w:rFonts w:ascii="Verdana" w:hAnsi="Verdana"/>
          <w:color w:val="333333"/>
          <w:sz w:val="20"/>
          <w:szCs w:val="20"/>
        </w:rPr>
        <w:t>i information about how the software is constructed.</w:t>
      </w:r>
      <w:r>
        <w:rPr>
          <w:rFonts w:ascii="Verdana" w:hAnsi="Verdana"/>
          <w:i/>
          <w:iCs/>
          <w:color w:val="333333"/>
          <w:sz w:val="20"/>
          <w:szCs w:val="20"/>
        </w:rPr>
        <w:br/>
      </w:r>
      <w:r>
        <w:rPr>
          <w:rStyle w:val="Emphasis"/>
          <w:rFonts w:ascii="Verdana" w:hAnsi="Verdana"/>
          <w:color w:val="333333"/>
          <w:sz w:val="20"/>
          <w:szCs w:val="20"/>
        </w:rPr>
        <w:t>ii models of the system, software or components.</w:t>
      </w:r>
      <w:r>
        <w:rPr>
          <w:rFonts w:ascii="Verdana" w:hAnsi="Verdana"/>
          <w:i/>
          <w:iCs/>
          <w:color w:val="333333"/>
          <w:sz w:val="20"/>
          <w:szCs w:val="20"/>
        </w:rPr>
        <w:br/>
      </w:r>
      <w:r>
        <w:rPr>
          <w:rStyle w:val="Emphasis"/>
          <w:rFonts w:ascii="Verdana" w:hAnsi="Verdana"/>
          <w:color w:val="333333"/>
          <w:sz w:val="20"/>
          <w:szCs w:val="20"/>
        </w:rPr>
        <w:t>iii analysis of the test basis documentation.</w:t>
      </w:r>
      <w:r>
        <w:rPr>
          <w:rFonts w:ascii="Verdana" w:hAnsi="Verdana"/>
          <w:i/>
          <w:iCs/>
          <w:color w:val="333333"/>
          <w:sz w:val="20"/>
          <w:szCs w:val="20"/>
        </w:rPr>
        <w:br/>
      </w:r>
      <w:r>
        <w:rPr>
          <w:rStyle w:val="Emphasis"/>
          <w:rFonts w:ascii="Verdana" w:hAnsi="Verdana"/>
          <w:color w:val="333333"/>
          <w:sz w:val="20"/>
          <w:szCs w:val="20"/>
        </w:rPr>
        <w:t>iv analysis of the internal structure of the components.</w:t>
      </w:r>
      <w:r>
        <w:rPr>
          <w:rStyle w:val="Strong"/>
          <w:rFonts w:ascii="Verdana" w:hAnsi="Verdana"/>
          <w:color w:val="333333"/>
          <w:sz w:val="20"/>
          <w:szCs w:val="20"/>
        </w:rPr>
        <w:t>Which co</w:t>
      </w:r>
      <w:r>
        <w:rPr>
          <w:rStyle w:val="Strong"/>
          <w:rFonts w:ascii="Verdana" w:hAnsi="Verdana"/>
          <w:color w:val="333333"/>
          <w:sz w:val="20"/>
          <w:szCs w:val="20"/>
        </w:rPr>
        <w:t>mbination of the statements describes the basis for black box techniques?</w:t>
      </w:r>
      <w:r>
        <w:rPr>
          <w:rFonts w:ascii="Verdana" w:hAnsi="Verdana"/>
          <w:color w:val="333333"/>
          <w:sz w:val="20"/>
          <w:szCs w:val="20"/>
        </w:rPr>
        <w:br/>
      </w:r>
      <w:r>
        <w:rPr>
          <w:rFonts w:ascii="Verdana" w:hAnsi="Verdana"/>
          <w:color w:val="333333"/>
          <w:sz w:val="20"/>
          <w:szCs w:val="20"/>
        </w:rPr>
        <w:br/>
        <w:t xml:space="preserve">A ii and iii. </w:t>
      </w:r>
      <w:r>
        <w:rPr>
          <w:rFonts w:ascii="Verdana" w:hAnsi="Verdana"/>
          <w:color w:val="333333"/>
          <w:sz w:val="20"/>
          <w:szCs w:val="20"/>
        </w:rPr>
        <w:br/>
        <w:t xml:space="preserve">B ii and iv. </w:t>
      </w:r>
      <w:r>
        <w:rPr>
          <w:rFonts w:ascii="Verdana" w:hAnsi="Verdana"/>
          <w:color w:val="333333"/>
          <w:sz w:val="20"/>
          <w:szCs w:val="20"/>
        </w:rPr>
        <w:br/>
        <w:t xml:space="preserve">C i and iv. </w:t>
      </w:r>
      <w:r>
        <w:rPr>
          <w:rFonts w:ascii="Verdana" w:hAnsi="Verdana"/>
          <w:color w:val="333333"/>
          <w:sz w:val="20"/>
          <w:szCs w:val="20"/>
        </w:rPr>
        <w:br/>
        <w:t xml:space="preserve">D i and iii.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29 What is typically the MOST important reason to use risk to drive testing efforts? </w:t>
      </w:r>
      <w:r>
        <w:rPr>
          <w:rFonts w:ascii="Verdana" w:hAnsi="Verdana"/>
          <w:color w:val="333333"/>
          <w:sz w:val="20"/>
          <w:szCs w:val="20"/>
        </w:rPr>
        <w:br/>
        <w:t>A Because testing everything is not f</w:t>
      </w:r>
      <w:r>
        <w:rPr>
          <w:rFonts w:ascii="Verdana" w:hAnsi="Verdana"/>
          <w:color w:val="333333"/>
          <w:sz w:val="20"/>
          <w:szCs w:val="20"/>
        </w:rPr>
        <w:t xml:space="preserve">easible. </w:t>
      </w:r>
      <w:r>
        <w:rPr>
          <w:rFonts w:ascii="Verdana" w:hAnsi="Verdana"/>
          <w:color w:val="333333"/>
          <w:sz w:val="20"/>
          <w:szCs w:val="20"/>
        </w:rPr>
        <w:br/>
        <w:t xml:space="preserve">B Because risk-based testing is the most efficient approach to finding bugs. </w:t>
      </w:r>
      <w:r>
        <w:rPr>
          <w:rFonts w:ascii="Verdana" w:hAnsi="Verdana"/>
          <w:color w:val="333333"/>
          <w:sz w:val="20"/>
          <w:szCs w:val="20"/>
        </w:rPr>
        <w:br/>
        <w:t xml:space="preserve">C Because risk-based testing is the most effective way to show value. </w:t>
      </w:r>
      <w:r>
        <w:rPr>
          <w:rFonts w:ascii="Verdana" w:hAnsi="Verdana"/>
          <w:color w:val="333333"/>
          <w:sz w:val="20"/>
          <w:szCs w:val="20"/>
        </w:rPr>
        <w:br/>
        <w:t xml:space="preserve">D Because software is inherently risky. </w:t>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30 Which of the following defines the scope of maintena</w:t>
      </w:r>
      <w:r>
        <w:rPr>
          <w:rStyle w:val="Strong"/>
          <w:rFonts w:ascii="Verdana" w:hAnsi="Verdana"/>
          <w:color w:val="333333"/>
          <w:sz w:val="20"/>
          <w:szCs w:val="20"/>
        </w:rPr>
        <w:t xml:space="preserve">nce testing? </w:t>
      </w:r>
      <w:r>
        <w:rPr>
          <w:rFonts w:ascii="Verdana" w:hAnsi="Verdana"/>
          <w:color w:val="333333"/>
          <w:sz w:val="20"/>
          <w:szCs w:val="20"/>
        </w:rPr>
        <w:br/>
        <w:t xml:space="preserve">A The coverage of the current regression pack. </w:t>
      </w:r>
      <w:r>
        <w:rPr>
          <w:rFonts w:ascii="Verdana" w:hAnsi="Verdana"/>
          <w:color w:val="333333"/>
          <w:sz w:val="20"/>
          <w:szCs w:val="20"/>
        </w:rPr>
        <w:br/>
        <w:t xml:space="preserve">B The size and risk of any change(s) to the system. </w:t>
      </w:r>
      <w:r>
        <w:rPr>
          <w:rFonts w:ascii="Verdana" w:hAnsi="Verdana"/>
          <w:color w:val="333333"/>
          <w:sz w:val="20"/>
          <w:szCs w:val="20"/>
        </w:rPr>
        <w:br/>
        <w:t xml:space="preserve">C The time since the last change was made to the system. </w:t>
      </w:r>
      <w:r>
        <w:rPr>
          <w:rFonts w:ascii="Verdana" w:hAnsi="Verdana"/>
          <w:color w:val="333333"/>
          <w:sz w:val="20"/>
          <w:szCs w:val="20"/>
        </w:rPr>
        <w:br/>
      </w:r>
      <w:r>
        <w:rPr>
          <w:rFonts w:ascii="Verdana" w:hAnsi="Verdana"/>
          <w:color w:val="333333"/>
          <w:sz w:val="20"/>
          <w:szCs w:val="20"/>
        </w:rPr>
        <w:lastRenderedPageBreak/>
        <w:t>D Defects found at the last regression test run.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31 Which is the MOST important a</w:t>
      </w:r>
      <w:r>
        <w:rPr>
          <w:rStyle w:val="Strong"/>
          <w:rFonts w:ascii="Verdana" w:hAnsi="Verdana"/>
          <w:color w:val="333333"/>
          <w:sz w:val="20"/>
          <w:szCs w:val="20"/>
        </w:rPr>
        <w:t xml:space="preserve">dvantage of independence in testing? </w:t>
      </w:r>
      <w:r>
        <w:rPr>
          <w:rFonts w:ascii="Verdana" w:hAnsi="Verdana"/>
          <w:color w:val="333333"/>
          <w:sz w:val="20"/>
          <w:szCs w:val="20"/>
        </w:rPr>
        <w:br/>
        <w:t xml:space="preserve">A An independent tester may find defects more quickly than the person who wrote the software. </w:t>
      </w:r>
      <w:r>
        <w:rPr>
          <w:rFonts w:ascii="Verdana" w:hAnsi="Verdana"/>
          <w:color w:val="333333"/>
          <w:sz w:val="20"/>
          <w:szCs w:val="20"/>
        </w:rPr>
        <w:br/>
        <w:t xml:space="preserve">B An independent tester may be more focused on showing how the software works than the person who wrote </w:t>
      </w:r>
      <w:r>
        <w:rPr>
          <w:rFonts w:ascii="Verdana" w:hAnsi="Verdana"/>
          <w:color w:val="333333"/>
          <w:sz w:val="20"/>
          <w:szCs w:val="20"/>
        </w:rPr>
        <w:br/>
        <w:t>the software.</w:t>
      </w:r>
      <w:r>
        <w:rPr>
          <w:rFonts w:ascii="Verdana" w:hAnsi="Verdana"/>
          <w:color w:val="333333"/>
          <w:sz w:val="20"/>
          <w:szCs w:val="20"/>
        </w:rPr>
        <w:br/>
        <w:t>C An</w:t>
      </w:r>
      <w:r>
        <w:rPr>
          <w:rFonts w:ascii="Verdana" w:hAnsi="Verdana"/>
          <w:color w:val="333333"/>
          <w:sz w:val="20"/>
          <w:szCs w:val="20"/>
        </w:rPr>
        <w:t xml:space="preserve"> independent tester may be more effective and efficient because they are less familiar with the software </w:t>
      </w:r>
      <w:r>
        <w:rPr>
          <w:rFonts w:ascii="Verdana" w:hAnsi="Verdana"/>
          <w:color w:val="333333"/>
          <w:sz w:val="20"/>
          <w:szCs w:val="20"/>
        </w:rPr>
        <w:br/>
        <w:t>than the person who wrote it.</w:t>
      </w:r>
      <w:r>
        <w:rPr>
          <w:rFonts w:ascii="Verdana" w:hAnsi="Verdana"/>
          <w:color w:val="333333"/>
          <w:sz w:val="20"/>
          <w:szCs w:val="20"/>
        </w:rPr>
        <w:br/>
        <w:t xml:space="preserve">D An independent tester may be more effective at finding defects missed by the person who wrote the software.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32 For </w:t>
      </w:r>
      <w:r>
        <w:rPr>
          <w:rStyle w:val="Strong"/>
          <w:rFonts w:ascii="Verdana" w:hAnsi="Verdana"/>
          <w:color w:val="333333"/>
          <w:sz w:val="20"/>
          <w:szCs w:val="20"/>
        </w:rPr>
        <w:t>testing, which of the options below best represents the main concerns of Configuration Management?</w:t>
      </w:r>
      <w:r>
        <w:rPr>
          <w:rFonts w:ascii="Verdana" w:hAnsi="Verdana"/>
          <w:color w:val="333333"/>
          <w:sz w:val="20"/>
          <w:szCs w:val="20"/>
        </w:rPr>
        <w:br/>
      </w:r>
      <w:r>
        <w:rPr>
          <w:rStyle w:val="Emphasis"/>
          <w:rFonts w:ascii="Verdana" w:hAnsi="Verdana"/>
          <w:color w:val="333333"/>
          <w:sz w:val="20"/>
          <w:szCs w:val="20"/>
        </w:rPr>
        <w:t>i. All items of testware are identified and version controlled;</w:t>
      </w:r>
      <w:r>
        <w:rPr>
          <w:rFonts w:ascii="Verdana" w:hAnsi="Verdana"/>
          <w:i/>
          <w:iCs/>
          <w:color w:val="333333"/>
          <w:sz w:val="20"/>
          <w:szCs w:val="20"/>
        </w:rPr>
        <w:br/>
      </w:r>
      <w:r>
        <w:rPr>
          <w:rStyle w:val="Emphasis"/>
          <w:rFonts w:ascii="Verdana" w:hAnsi="Verdana"/>
          <w:color w:val="333333"/>
          <w:sz w:val="20"/>
          <w:szCs w:val="20"/>
        </w:rPr>
        <w:t>ii. All items of testware are used in the final acceptance test;</w:t>
      </w:r>
      <w:r>
        <w:rPr>
          <w:rFonts w:ascii="Verdana" w:hAnsi="Verdana"/>
          <w:i/>
          <w:iCs/>
          <w:color w:val="333333"/>
          <w:sz w:val="20"/>
          <w:szCs w:val="20"/>
        </w:rPr>
        <w:br/>
      </w:r>
      <w:r>
        <w:rPr>
          <w:rStyle w:val="Emphasis"/>
          <w:rFonts w:ascii="Verdana" w:hAnsi="Verdana"/>
          <w:color w:val="333333"/>
          <w:sz w:val="20"/>
          <w:szCs w:val="20"/>
        </w:rPr>
        <w:t>iii. All items of testware a</w:t>
      </w:r>
      <w:r>
        <w:rPr>
          <w:rStyle w:val="Emphasis"/>
          <w:rFonts w:ascii="Verdana" w:hAnsi="Verdana"/>
          <w:color w:val="333333"/>
          <w:sz w:val="20"/>
          <w:szCs w:val="20"/>
        </w:rPr>
        <w:t>re stored in a common repository;</w:t>
      </w:r>
      <w:r>
        <w:rPr>
          <w:rFonts w:ascii="Verdana" w:hAnsi="Verdana"/>
          <w:i/>
          <w:iCs/>
          <w:color w:val="333333"/>
          <w:sz w:val="20"/>
          <w:szCs w:val="20"/>
        </w:rPr>
        <w:br/>
      </w:r>
      <w:r>
        <w:rPr>
          <w:rStyle w:val="Emphasis"/>
          <w:rFonts w:ascii="Verdana" w:hAnsi="Verdana"/>
          <w:color w:val="333333"/>
          <w:sz w:val="20"/>
          <w:szCs w:val="20"/>
        </w:rPr>
        <w:t>iv. All items of testware are tracked for change;</w:t>
      </w:r>
      <w:r>
        <w:rPr>
          <w:rFonts w:ascii="Verdana" w:hAnsi="Verdana"/>
          <w:i/>
          <w:iCs/>
          <w:color w:val="333333"/>
          <w:sz w:val="20"/>
          <w:szCs w:val="20"/>
        </w:rPr>
        <w:br/>
      </w:r>
      <w:r>
        <w:rPr>
          <w:rStyle w:val="Emphasis"/>
          <w:rFonts w:ascii="Verdana" w:hAnsi="Verdana"/>
          <w:color w:val="333333"/>
          <w:sz w:val="20"/>
          <w:szCs w:val="20"/>
        </w:rPr>
        <w:t>v. All items of testware are assigned to a responsible owner;</w:t>
      </w:r>
      <w:r>
        <w:rPr>
          <w:rFonts w:ascii="Verdana" w:hAnsi="Verdana"/>
          <w:i/>
          <w:iCs/>
          <w:color w:val="333333"/>
          <w:sz w:val="20"/>
          <w:szCs w:val="20"/>
        </w:rPr>
        <w:br/>
      </w:r>
      <w:r>
        <w:rPr>
          <w:rStyle w:val="Emphasis"/>
          <w:rFonts w:ascii="Verdana" w:hAnsi="Verdana"/>
          <w:color w:val="333333"/>
          <w:sz w:val="20"/>
          <w:szCs w:val="20"/>
        </w:rPr>
        <w:t>vi. All items of testware are related to each other and to development items.</w:t>
      </w:r>
      <w:r>
        <w:rPr>
          <w:rFonts w:ascii="Verdana" w:hAnsi="Verdana"/>
          <w:color w:val="333333"/>
          <w:sz w:val="20"/>
          <w:szCs w:val="20"/>
        </w:rPr>
        <w:br/>
      </w:r>
      <w:r>
        <w:rPr>
          <w:rFonts w:ascii="Verdana" w:hAnsi="Verdana"/>
          <w:color w:val="333333"/>
          <w:sz w:val="20"/>
          <w:szCs w:val="20"/>
        </w:rPr>
        <w:br/>
        <w:t xml:space="preserve">A i, iv, vi. </w:t>
      </w:r>
      <w:r>
        <w:rPr>
          <w:rFonts w:ascii="Verdana" w:hAnsi="Verdana"/>
          <w:color w:val="333333"/>
          <w:sz w:val="20"/>
          <w:szCs w:val="20"/>
        </w:rPr>
        <w:br/>
        <w:t xml:space="preserve">B ii, iii, v. </w:t>
      </w:r>
      <w:r>
        <w:rPr>
          <w:rFonts w:ascii="Verdana" w:hAnsi="Verdana"/>
          <w:color w:val="333333"/>
          <w:sz w:val="20"/>
          <w:szCs w:val="20"/>
        </w:rPr>
        <w:br/>
        <w:t xml:space="preserve">C </w:t>
      </w:r>
      <w:r>
        <w:rPr>
          <w:rFonts w:ascii="Verdana" w:hAnsi="Verdana"/>
          <w:color w:val="333333"/>
          <w:sz w:val="20"/>
          <w:szCs w:val="20"/>
        </w:rPr>
        <w:t xml:space="preserve">i, iii, iv. </w:t>
      </w:r>
      <w:r>
        <w:rPr>
          <w:rFonts w:ascii="Verdana" w:hAnsi="Verdana"/>
          <w:color w:val="333333"/>
          <w:sz w:val="20"/>
          <w:szCs w:val="20"/>
        </w:rPr>
        <w:br/>
        <w:t xml:space="preserve">D iv, v, vi.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33 Which of the following would be a valid measure of test progress? </w:t>
      </w:r>
      <w:r>
        <w:rPr>
          <w:rFonts w:ascii="Verdana" w:hAnsi="Verdana"/>
          <w:color w:val="333333"/>
          <w:sz w:val="20"/>
          <w:szCs w:val="20"/>
        </w:rPr>
        <w:br/>
        <w:t xml:space="preserve">A Number of undetected defects. </w:t>
      </w:r>
      <w:r>
        <w:rPr>
          <w:rFonts w:ascii="Verdana" w:hAnsi="Verdana"/>
          <w:color w:val="333333"/>
          <w:sz w:val="20"/>
          <w:szCs w:val="20"/>
        </w:rPr>
        <w:br/>
        <w:t xml:space="preserve">B Total number of defects in the product. </w:t>
      </w:r>
      <w:r>
        <w:rPr>
          <w:rFonts w:ascii="Verdana" w:hAnsi="Verdana"/>
          <w:color w:val="333333"/>
          <w:sz w:val="20"/>
          <w:szCs w:val="20"/>
        </w:rPr>
        <w:br/>
        <w:t xml:space="preserve">C Number of test cases not yet executed. </w:t>
      </w:r>
      <w:r>
        <w:rPr>
          <w:rFonts w:ascii="Verdana" w:hAnsi="Verdana"/>
          <w:color w:val="333333"/>
          <w:sz w:val="20"/>
          <w:szCs w:val="20"/>
        </w:rPr>
        <w:br/>
        <w:t xml:space="preserve">D Effort required to fix all defects.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34 Which of following statements is true? Select ALL correct options </w:t>
      </w:r>
      <w:r>
        <w:rPr>
          <w:rFonts w:ascii="Verdana" w:hAnsi="Verdana"/>
          <w:b/>
          <w:bCs/>
          <w:color w:val="333333"/>
          <w:sz w:val="20"/>
          <w:szCs w:val="20"/>
        </w:rPr>
        <w:br/>
      </w:r>
      <w:r>
        <w:rPr>
          <w:rStyle w:val="Strong"/>
          <w:rFonts w:ascii="Verdana" w:hAnsi="Verdana"/>
          <w:color w:val="333333"/>
          <w:sz w:val="20"/>
          <w:szCs w:val="20"/>
        </w:rPr>
        <w:t>Regression testing should be performed:</w:t>
      </w:r>
      <w:r>
        <w:rPr>
          <w:rFonts w:ascii="Verdana" w:hAnsi="Verdana"/>
          <w:color w:val="333333"/>
          <w:sz w:val="20"/>
          <w:szCs w:val="20"/>
        </w:rPr>
        <w:br/>
      </w:r>
      <w:r>
        <w:rPr>
          <w:rStyle w:val="Emphasis"/>
          <w:rFonts w:ascii="Verdana" w:hAnsi="Verdana"/>
          <w:color w:val="333333"/>
          <w:sz w:val="20"/>
          <w:szCs w:val="20"/>
        </w:rPr>
        <w:t>i once a month</w:t>
      </w:r>
      <w:r>
        <w:rPr>
          <w:rFonts w:ascii="Verdana" w:hAnsi="Verdana"/>
          <w:i/>
          <w:iCs/>
          <w:color w:val="333333"/>
          <w:sz w:val="20"/>
          <w:szCs w:val="20"/>
        </w:rPr>
        <w:br/>
      </w:r>
      <w:r>
        <w:rPr>
          <w:rStyle w:val="Emphasis"/>
          <w:rFonts w:ascii="Verdana" w:hAnsi="Verdana"/>
          <w:color w:val="333333"/>
          <w:sz w:val="20"/>
          <w:szCs w:val="20"/>
        </w:rPr>
        <w:t>ii when a defect has been fixed</w:t>
      </w:r>
      <w:r>
        <w:rPr>
          <w:rFonts w:ascii="Verdana" w:hAnsi="Verdana"/>
          <w:i/>
          <w:iCs/>
          <w:color w:val="333333"/>
          <w:sz w:val="20"/>
          <w:szCs w:val="20"/>
        </w:rPr>
        <w:br/>
      </w:r>
      <w:r>
        <w:rPr>
          <w:rStyle w:val="Emphasis"/>
          <w:rFonts w:ascii="Verdana" w:hAnsi="Verdana"/>
          <w:color w:val="333333"/>
          <w:sz w:val="20"/>
          <w:szCs w:val="20"/>
        </w:rPr>
        <w:t>iii when the test environment has changed</w:t>
      </w:r>
      <w:r>
        <w:rPr>
          <w:rFonts w:ascii="Verdana" w:hAnsi="Verdana"/>
          <w:i/>
          <w:iCs/>
          <w:color w:val="333333"/>
          <w:sz w:val="20"/>
          <w:szCs w:val="20"/>
        </w:rPr>
        <w:br/>
      </w:r>
      <w:r>
        <w:rPr>
          <w:rStyle w:val="Emphasis"/>
          <w:rFonts w:ascii="Verdana" w:hAnsi="Verdana"/>
          <w:color w:val="333333"/>
          <w:sz w:val="20"/>
          <w:szCs w:val="20"/>
        </w:rPr>
        <w:t>iv when the software has changed</w:t>
      </w:r>
      <w:r>
        <w:rPr>
          <w:rFonts w:ascii="Verdana" w:hAnsi="Verdana"/>
          <w:color w:val="333333"/>
          <w:sz w:val="20"/>
          <w:szCs w:val="20"/>
        </w:rPr>
        <w:br/>
      </w:r>
      <w:r>
        <w:rPr>
          <w:rFonts w:ascii="Verdana" w:hAnsi="Verdana"/>
          <w:color w:val="333333"/>
          <w:sz w:val="20"/>
          <w:szCs w:val="20"/>
        </w:rPr>
        <w:br/>
        <w:t xml:space="preserve">A ii and iv. </w:t>
      </w:r>
      <w:r>
        <w:rPr>
          <w:rFonts w:ascii="Verdana" w:hAnsi="Verdana"/>
          <w:color w:val="333333"/>
          <w:sz w:val="20"/>
          <w:szCs w:val="20"/>
        </w:rPr>
        <w:br/>
        <w:t>B ii, i</w:t>
      </w:r>
      <w:r>
        <w:rPr>
          <w:rFonts w:ascii="Verdana" w:hAnsi="Verdana"/>
          <w:color w:val="333333"/>
          <w:sz w:val="20"/>
          <w:szCs w:val="20"/>
        </w:rPr>
        <w:t xml:space="preserve">ii and iv. </w:t>
      </w:r>
      <w:r>
        <w:rPr>
          <w:rFonts w:ascii="Verdana" w:hAnsi="Verdana"/>
          <w:color w:val="333333"/>
          <w:sz w:val="20"/>
          <w:szCs w:val="20"/>
        </w:rPr>
        <w:br/>
        <w:t xml:space="preserve">C i, ii and iii. </w:t>
      </w:r>
      <w:r>
        <w:rPr>
          <w:rFonts w:ascii="Verdana" w:hAnsi="Verdana"/>
          <w:color w:val="333333"/>
          <w:sz w:val="20"/>
          <w:szCs w:val="20"/>
        </w:rPr>
        <w:br/>
        <w:t xml:space="preserve">D i and iii.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35 In which of the following orders would the phases of a formal review usually occur? </w:t>
      </w:r>
      <w:r>
        <w:rPr>
          <w:rFonts w:ascii="Verdana" w:hAnsi="Verdana"/>
          <w:color w:val="333333"/>
          <w:sz w:val="20"/>
          <w:szCs w:val="20"/>
        </w:rPr>
        <w:br/>
        <w:t xml:space="preserve">A Planning, preparation, kick off, meeting, rework, follow up. </w:t>
      </w:r>
      <w:r>
        <w:rPr>
          <w:rFonts w:ascii="Verdana" w:hAnsi="Verdana"/>
          <w:color w:val="333333"/>
          <w:sz w:val="20"/>
          <w:szCs w:val="20"/>
        </w:rPr>
        <w:br/>
        <w:t>B Kick off, planning, preparation, meeting, rework, follow</w:t>
      </w:r>
      <w:r>
        <w:rPr>
          <w:rFonts w:ascii="Verdana" w:hAnsi="Verdana"/>
          <w:color w:val="333333"/>
          <w:sz w:val="20"/>
          <w:szCs w:val="20"/>
        </w:rPr>
        <w:t xml:space="preserve"> up. </w:t>
      </w:r>
      <w:r>
        <w:rPr>
          <w:rFonts w:ascii="Verdana" w:hAnsi="Verdana"/>
          <w:color w:val="333333"/>
          <w:sz w:val="20"/>
          <w:szCs w:val="20"/>
        </w:rPr>
        <w:br/>
        <w:t xml:space="preserve">C Preparation, planning, kick off, meeting, rework, follow up. </w:t>
      </w:r>
      <w:r>
        <w:rPr>
          <w:rFonts w:ascii="Verdana" w:hAnsi="Verdana"/>
          <w:color w:val="333333"/>
          <w:sz w:val="20"/>
          <w:szCs w:val="20"/>
        </w:rPr>
        <w:br/>
        <w:t>D Planning, kick off, preparation, meeting, rework, follow up.</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r>
      <w:r>
        <w:rPr>
          <w:rStyle w:val="Strong"/>
          <w:rFonts w:ascii="Verdana" w:hAnsi="Verdana"/>
          <w:color w:val="333333"/>
          <w:sz w:val="20"/>
          <w:szCs w:val="20"/>
        </w:rPr>
        <w:t xml:space="preserve">36 Which of the following are valid objectives for incident reports? </w:t>
      </w:r>
      <w:r>
        <w:rPr>
          <w:rFonts w:ascii="Verdana" w:hAnsi="Verdana"/>
          <w:color w:val="333333"/>
          <w:sz w:val="20"/>
          <w:szCs w:val="20"/>
        </w:rPr>
        <w:br/>
      </w:r>
      <w:r>
        <w:rPr>
          <w:rStyle w:val="Emphasis"/>
          <w:rFonts w:ascii="Verdana" w:hAnsi="Verdana"/>
          <w:color w:val="333333"/>
          <w:sz w:val="20"/>
          <w:szCs w:val="20"/>
        </w:rPr>
        <w:t>i. Provide developers and other parties with feedba</w:t>
      </w:r>
      <w:r>
        <w:rPr>
          <w:rStyle w:val="Emphasis"/>
          <w:rFonts w:ascii="Verdana" w:hAnsi="Verdana"/>
          <w:color w:val="333333"/>
          <w:sz w:val="20"/>
          <w:szCs w:val="20"/>
        </w:rPr>
        <w:t>ck about the problem to enable identification, isolation and correction as necessary.</w:t>
      </w:r>
      <w:r>
        <w:rPr>
          <w:rFonts w:ascii="Verdana" w:hAnsi="Verdana"/>
          <w:i/>
          <w:iCs/>
          <w:color w:val="333333"/>
          <w:sz w:val="20"/>
          <w:szCs w:val="20"/>
        </w:rPr>
        <w:br/>
      </w:r>
      <w:r>
        <w:rPr>
          <w:rStyle w:val="Emphasis"/>
          <w:rFonts w:ascii="Verdana" w:hAnsi="Verdana"/>
          <w:color w:val="333333"/>
          <w:sz w:val="20"/>
          <w:szCs w:val="20"/>
        </w:rPr>
        <w:t>ii. Provide ideas for test process improvement.</w:t>
      </w:r>
      <w:r>
        <w:rPr>
          <w:rFonts w:ascii="Verdana" w:hAnsi="Verdana"/>
          <w:i/>
          <w:iCs/>
          <w:color w:val="333333"/>
          <w:sz w:val="20"/>
          <w:szCs w:val="20"/>
        </w:rPr>
        <w:br/>
      </w:r>
      <w:r>
        <w:rPr>
          <w:rStyle w:val="Emphasis"/>
          <w:rFonts w:ascii="Verdana" w:hAnsi="Verdana"/>
          <w:color w:val="333333"/>
          <w:sz w:val="20"/>
          <w:szCs w:val="20"/>
        </w:rPr>
        <w:t>iii. Provide a vehicle for assessing tester competence.</w:t>
      </w:r>
      <w:r>
        <w:rPr>
          <w:rFonts w:ascii="Verdana" w:hAnsi="Verdana"/>
          <w:i/>
          <w:iCs/>
          <w:color w:val="333333"/>
          <w:sz w:val="20"/>
          <w:szCs w:val="20"/>
        </w:rPr>
        <w:br/>
      </w:r>
      <w:r>
        <w:rPr>
          <w:rStyle w:val="Emphasis"/>
          <w:rFonts w:ascii="Verdana" w:hAnsi="Verdana"/>
          <w:color w:val="333333"/>
          <w:sz w:val="20"/>
          <w:szCs w:val="20"/>
        </w:rPr>
        <w:t>iv. Provide testers with a means of tracking the quality of the sy</w:t>
      </w:r>
      <w:r>
        <w:rPr>
          <w:rStyle w:val="Emphasis"/>
          <w:rFonts w:ascii="Verdana" w:hAnsi="Verdana"/>
          <w:color w:val="333333"/>
          <w:sz w:val="20"/>
          <w:szCs w:val="20"/>
        </w:rPr>
        <w:t>stem under test.</w:t>
      </w:r>
      <w:r>
        <w:rPr>
          <w:rFonts w:ascii="Verdana" w:hAnsi="Verdana"/>
          <w:color w:val="333333"/>
          <w:sz w:val="20"/>
          <w:szCs w:val="20"/>
        </w:rPr>
        <w:br/>
      </w:r>
      <w:r>
        <w:rPr>
          <w:rFonts w:ascii="Verdana" w:hAnsi="Verdana"/>
          <w:color w:val="333333"/>
          <w:sz w:val="20"/>
          <w:szCs w:val="20"/>
        </w:rPr>
        <w:br/>
        <w:t xml:space="preserve">A i, ii, iii. </w:t>
      </w:r>
      <w:r>
        <w:rPr>
          <w:rFonts w:ascii="Verdana" w:hAnsi="Verdana"/>
          <w:color w:val="333333"/>
          <w:sz w:val="20"/>
          <w:szCs w:val="20"/>
        </w:rPr>
        <w:br/>
        <w:t xml:space="preserve">B i, ii, iv. </w:t>
      </w:r>
      <w:r>
        <w:rPr>
          <w:rFonts w:ascii="Verdana" w:hAnsi="Verdana"/>
          <w:color w:val="333333"/>
          <w:sz w:val="20"/>
          <w:szCs w:val="20"/>
        </w:rPr>
        <w:br/>
        <w:t xml:space="preserve">C i, iii, iv. </w:t>
      </w:r>
      <w:r>
        <w:rPr>
          <w:rFonts w:ascii="Verdana" w:hAnsi="Verdana"/>
          <w:color w:val="333333"/>
          <w:sz w:val="20"/>
          <w:szCs w:val="20"/>
        </w:rPr>
        <w:br/>
        <w:t xml:space="preserve">D ii, iii, iv.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37 Consider the following techniques. Which are static and which are dynamic techniques? </w:t>
      </w:r>
      <w:r>
        <w:rPr>
          <w:rFonts w:ascii="Verdana" w:hAnsi="Verdana"/>
          <w:color w:val="333333"/>
          <w:sz w:val="20"/>
          <w:szCs w:val="20"/>
        </w:rPr>
        <w:br/>
      </w:r>
      <w:r>
        <w:rPr>
          <w:rStyle w:val="Emphasis"/>
          <w:rFonts w:ascii="Verdana" w:hAnsi="Verdana"/>
          <w:color w:val="333333"/>
          <w:sz w:val="20"/>
          <w:szCs w:val="20"/>
        </w:rPr>
        <w:t>i. Equivalence Partitioning.</w:t>
      </w:r>
      <w:r>
        <w:rPr>
          <w:rFonts w:ascii="Verdana" w:hAnsi="Verdana"/>
          <w:i/>
          <w:iCs/>
          <w:color w:val="333333"/>
          <w:sz w:val="20"/>
          <w:szCs w:val="20"/>
        </w:rPr>
        <w:br/>
      </w:r>
      <w:r>
        <w:rPr>
          <w:rStyle w:val="Emphasis"/>
          <w:rFonts w:ascii="Verdana" w:hAnsi="Verdana"/>
          <w:color w:val="333333"/>
          <w:sz w:val="20"/>
          <w:szCs w:val="20"/>
        </w:rPr>
        <w:t>ii. Use Case Testing.</w:t>
      </w:r>
      <w:r>
        <w:rPr>
          <w:rFonts w:ascii="Verdana" w:hAnsi="Verdana"/>
          <w:i/>
          <w:iCs/>
          <w:color w:val="333333"/>
          <w:sz w:val="20"/>
          <w:szCs w:val="20"/>
        </w:rPr>
        <w:br/>
      </w:r>
      <w:r>
        <w:rPr>
          <w:rStyle w:val="Emphasis"/>
          <w:rFonts w:ascii="Verdana" w:hAnsi="Verdana"/>
          <w:color w:val="333333"/>
          <w:sz w:val="20"/>
          <w:szCs w:val="20"/>
        </w:rPr>
        <w:t>iii.Data Flow Analysis.</w:t>
      </w:r>
      <w:r>
        <w:rPr>
          <w:rFonts w:ascii="Verdana" w:hAnsi="Verdana"/>
          <w:i/>
          <w:iCs/>
          <w:color w:val="333333"/>
          <w:sz w:val="20"/>
          <w:szCs w:val="20"/>
        </w:rPr>
        <w:br/>
      </w:r>
      <w:r>
        <w:rPr>
          <w:rStyle w:val="Emphasis"/>
          <w:rFonts w:ascii="Verdana" w:hAnsi="Verdana"/>
          <w:color w:val="333333"/>
          <w:sz w:val="20"/>
          <w:szCs w:val="20"/>
        </w:rPr>
        <w:t>iv.Explorat</w:t>
      </w:r>
      <w:r>
        <w:rPr>
          <w:rStyle w:val="Emphasis"/>
          <w:rFonts w:ascii="Verdana" w:hAnsi="Verdana"/>
          <w:color w:val="333333"/>
          <w:sz w:val="20"/>
          <w:szCs w:val="20"/>
        </w:rPr>
        <w:t>ory Testing.</w:t>
      </w:r>
      <w:r>
        <w:rPr>
          <w:rFonts w:ascii="Verdana" w:hAnsi="Verdana"/>
          <w:i/>
          <w:iCs/>
          <w:color w:val="333333"/>
          <w:sz w:val="20"/>
          <w:szCs w:val="20"/>
        </w:rPr>
        <w:br/>
      </w:r>
      <w:r>
        <w:rPr>
          <w:rStyle w:val="Emphasis"/>
          <w:rFonts w:ascii="Verdana" w:hAnsi="Verdana"/>
          <w:color w:val="333333"/>
          <w:sz w:val="20"/>
          <w:szCs w:val="20"/>
        </w:rPr>
        <w:t>v. Decision Testing.</w:t>
      </w:r>
      <w:r>
        <w:rPr>
          <w:rFonts w:ascii="Verdana" w:hAnsi="Verdana"/>
          <w:i/>
          <w:iCs/>
          <w:color w:val="333333"/>
          <w:sz w:val="20"/>
          <w:szCs w:val="20"/>
        </w:rPr>
        <w:br/>
      </w:r>
      <w:r>
        <w:rPr>
          <w:rStyle w:val="Emphasis"/>
          <w:rFonts w:ascii="Verdana" w:hAnsi="Verdana"/>
          <w:color w:val="333333"/>
          <w:sz w:val="20"/>
          <w:szCs w:val="20"/>
        </w:rPr>
        <w:t>vi Inspections.</w:t>
      </w:r>
      <w:r>
        <w:rPr>
          <w:rFonts w:ascii="Verdana" w:hAnsi="Verdana"/>
          <w:color w:val="333333"/>
          <w:sz w:val="20"/>
          <w:szCs w:val="20"/>
        </w:rPr>
        <w:br/>
      </w:r>
      <w:r>
        <w:rPr>
          <w:rFonts w:ascii="Verdana" w:hAnsi="Verdana"/>
          <w:color w:val="333333"/>
          <w:sz w:val="20"/>
          <w:szCs w:val="20"/>
        </w:rPr>
        <w:br/>
        <w:t xml:space="preserve">A i-iv are static, v-vi are dynamic. </w:t>
      </w:r>
      <w:r>
        <w:rPr>
          <w:rFonts w:ascii="Verdana" w:hAnsi="Verdana"/>
          <w:color w:val="333333"/>
          <w:sz w:val="20"/>
          <w:szCs w:val="20"/>
        </w:rPr>
        <w:br/>
        <w:t xml:space="preserve">B iii and vi are static, i, ii, iv and v are dynamic. </w:t>
      </w:r>
      <w:r>
        <w:rPr>
          <w:rFonts w:ascii="Verdana" w:hAnsi="Verdana"/>
          <w:color w:val="333333"/>
          <w:sz w:val="20"/>
          <w:szCs w:val="20"/>
        </w:rPr>
        <w:br/>
        <w:t xml:space="preserve">C ii, iii and vi are static, i, iv and v are dynamic. </w:t>
      </w:r>
      <w:r>
        <w:rPr>
          <w:rFonts w:ascii="Verdana" w:hAnsi="Verdana"/>
          <w:color w:val="333333"/>
          <w:sz w:val="20"/>
          <w:szCs w:val="20"/>
        </w:rPr>
        <w:br/>
        <w:t xml:space="preserve">D vi is static, i-v are dynamic.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38 Why are </w:t>
      </w:r>
      <w:r>
        <w:rPr>
          <w:rStyle w:val="Strong"/>
          <w:rFonts w:ascii="Verdana" w:hAnsi="Verdana"/>
          <w:color w:val="333333"/>
          <w:sz w:val="20"/>
          <w:szCs w:val="20"/>
        </w:rPr>
        <w:t xml:space="preserve">static testing and dynamic testing described as complementary? </w:t>
      </w:r>
      <w:r>
        <w:rPr>
          <w:rFonts w:ascii="Verdana" w:hAnsi="Verdana"/>
          <w:color w:val="333333"/>
          <w:sz w:val="20"/>
          <w:szCs w:val="20"/>
        </w:rPr>
        <w:br/>
        <w:t xml:space="preserve">A Because they share the aim of identifying defects and find the same types of defect. </w:t>
      </w:r>
      <w:r>
        <w:rPr>
          <w:rFonts w:ascii="Verdana" w:hAnsi="Verdana"/>
          <w:color w:val="333333"/>
          <w:sz w:val="20"/>
          <w:szCs w:val="20"/>
        </w:rPr>
        <w:br/>
        <w:t xml:space="preserve">B Because they have different aims and differ in the types of defect they find. </w:t>
      </w:r>
      <w:r>
        <w:rPr>
          <w:rFonts w:ascii="Verdana" w:hAnsi="Verdana"/>
          <w:color w:val="333333"/>
          <w:sz w:val="20"/>
          <w:szCs w:val="20"/>
        </w:rPr>
        <w:br/>
        <w:t>C Because they have dif</w:t>
      </w:r>
      <w:r>
        <w:rPr>
          <w:rFonts w:ascii="Verdana" w:hAnsi="Verdana"/>
          <w:color w:val="333333"/>
          <w:sz w:val="20"/>
          <w:szCs w:val="20"/>
        </w:rPr>
        <w:t xml:space="preserve">ferent aims but find the same types of defect. </w:t>
      </w:r>
      <w:r>
        <w:rPr>
          <w:rFonts w:ascii="Verdana" w:hAnsi="Verdana"/>
          <w:color w:val="333333"/>
          <w:sz w:val="20"/>
          <w:szCs w:val="20"/>
        </w:rPr>
        <w:br/>
        <w:t xml:space="preserve">D Because they share the aim of identifying defects but differ in the types of defect they find.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39 Which of the following are disadvantages of capturing tests by recording the actions of a manual tester?</w:t>
      </w:r>
      <w:r>
        <w:rPr>
          <w:rFonts w:ascii="Verdana" w:hAnsi="Verdana"/>
          <w:color w:val="333333"/>
          <w:sz w:val="20"/>
          <w:szCs w:val="20"/>
        </w:rPr>
        <w:br/>
      </w:r>
      <w:r>
        <w:rPr>
          <w:rStyle w:val="Emphasis"/>
          <w:rFonts w:ascii="Verdana" w:hAnsi="Verdana"/>
          <w:color w:val="333333"/>
          <w:sz w:val="20"/>
          <w:szCs w:val="20"/>
        </w:rPr>
        <w:t>i The script may be unstable when unexpected events occur.</w:t>
      </w:r>
      <w:r>
        <w:rPr>
          <w:rFonts w:ascii="Verdana" w:hAnsi="Verdana"/>
          <w:i/>
          <w:iCs/>
          <w:color w:val="333333"/>
          <w:sz w:val="20"/>
          <w:szCs w:val="20"/>
        </w:rPr>
        <w:br/>
      </w:r>
      <w:r>
        <w:rPr>
          <w:rStyle w:val="Emphasis"/>
          <w:rFonts w:ascii="Verdana" w:hAnsi="Verdana"/>
          <w:color w:val="333333"/>
          <w:sz w:val="20"/>
          <w:szCs w:val="20"/>
        </w:rPr>
        <w:t>ii Data for a number of similar tests is automatically stored separately from the script.</w:t>
      </w:r>
      <w:r>
        <w:rPr>
          <w:rFonts w:ascii="Verdana" w:hAnsi="Verdana"/>
          <w:i/>
          <w:iCs/>
          <w:color w:val="333333"/>
          <w:sz w:val="20"/>
          <w:szCs w:val="20"/>
        </w:rPr>
        <w:br/>
      </w:r>
      <w:r>
        <w:rPr>
          <w:rStyle w:val="Emphasis"/>
          <w:rFonts w:ascii="Verdana" w:hAnsi="Verdana"/>
          <w:color w:val="333333"/>
          <w:sz w:val="20"/>
          <w:szCs w:val="20"/>
        </w:rPr>
        <w:t>iii Expected results must be added to the captured script.</w:t>
      </w:r>
      <w:r>
        <w:rPr>
          <w:rFonts w:ascii="Verdana" w:hAnsi="Verdana"/>
          <w:i/>
          <w:iCs/>
          <w:color w:val="333333"/>
          <w:sz w:val="20"/>
          <w:szCs w:val="20"/>
        </w:rPr>
        <w:br/>
      </w:r>
      <w:r>
        <w:rPr>
          <w:rStyle w:val="Emphasis"/>
          <w:rFonts w:ascii="Verdana" w:hAnsi="Verdana"/>
          <w:color w:val="333333"/>
          <w:sz w:val="20"/>
          <w:szCs w:val="20"/>
        </w:rPr>
        <w:t>iv The captured script documents the exact input</w:t>
      </w:r>
      <w:r>
        <w:rPr>
          <w:rStyle w:val="Emphasis"/>
          <w:rFonts w:ascii="Verdana" w:hAnsi="Verdana"/>
          <w:color w:val="333333"/>
          <w:sz w:val="20"/>
          <w:szCs w:val="20"/>
        </w:rPr>
        <w:t>s entered by the tester.</w:t>
      </w:r>
      <w:r>
        <w:rPr>
          <w:rFonts w:ascii="Verdana" w:hAnsi="Verdana"/>
          <w:i/>
          <w:iCs/>
          <w:color w:val="333333"/>
          <w:sz w:val="20"/>
          <w:szCs w:val="20"/>
        </w:rPr>
        <w:br/>
      </w:r>
      <w:r>
        <w:rPr>
          <w:rStyle w:val="Emphasis"/>
          <w:rFonts w:ascii="Verdana" w:hAnsi="Verdana"/>
          <w:color w:val="333333"/>
          <w:sz w:val="20"/>
          <w:szCs w:val="20"/>
        </w:rPr>
        <w:t>v When replaying a captured test, the tester may need to debug the script if it doesn’t play correctly.</w:t>
      </w:r>
      <w:r>
        <w:rPr>
          <w:rFonts w:ascii="Verdana" w:hAnsi="Verdana"/>
          <w:color w:val="333333"/>
          <w:sz w:val="20"/>
          <w:szCs w:val="20"/>
        </w:rPr>
        <w:br/>
        <w:t xml:space="preserve">A i, iii, iv, v. </w:t>
      </w:r>
      <w:r>
        <w:rPr>
          <w:rFonts w:ascii="Verdana" w:hAnsi="Verdana"/>
          <w:color w:val="333333"/>
          <w:sz w:val="20"/>
          <w:szCs w:val="20"/>
        </w:rPr>
        <w:br/>
        <w:t xml:space="preserve">B ii, iv and v. </w:t>
      </w:r>
      <w:r>
        <w:rPr>
          <w:rFonts w:ascii="Verdana" w:hAnsi="Verdana"/>
          <w:color w:val="333333"/>
          <w:sz w:val="20"/>
          <w:szCs w:val="20"/>
        </w:rPr>
        <w:br/>
        <w:t xml:space="preserve">C i, ii and iv. </w:t>
      </w:r>
      <w:r>
        <w:rPr>
          <w:rFonts w:ascii="Verdana" w:hAnsi="Verdana"/>
          <w:color w:val="333333"/>
          <w:sz w:val="20"/>
          <w:szCs w:val="20"/>
        </w:rPr>
        <w:br/>
        <w:t xml:space="preserve">D i and v.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40 Which of the following is determined by the level of produ</w:t>
      </w:r>
      <w:r>
        <w:rPr>
          <w:rStyle w:val="Strong"/>
          <w:rFonts w:ascii="Verdana" w:hAnsi="Verdana"/>
          <w:color w:val="333333"/>
          <w:sz w:val="20"/>
          <w:szCs w:val="20"/>
        </w:rPr>
        <w:t xml:space="preserve">ct risk identified? </w:t>
      </w:r>
      <w:r>
        <w:rPr>
          <w:rFonts w:ascii="Verdana" w:hAnsi="Verdana"/>
          <w:color w:val="333333"/>
          <w:sz w:val="20"/>
          <w:szCs w:val="20"/>
        </w:rPr>
        <w:br/>
        <w:t xml:space="preserve">A Extent of testing. </w:t>
      </w:r>
      <w:r>
        <w:rPr>
          <w:rFonts w:ascii="Verdana" w:hAnsi="Verdana"/>
          <w:color w:val="333333"/>
          <w:sz w:val="20"/>
          <w:szCs w:val="20"/>
        </w:rPr>
        <w:br/>
        <w:t xml:space="preserve">B Scope for the use of test automation. </w:t>
      </w:r>
      <w:r>
        <w:rPr>
          <w:rFonts w:ascii="Verdana" w:hAnsi="Verdana"/>
          <w:color w:val="333333"/>
          <w:sz w:val="20"/>
          <w:szCs w:val="20"/>
        </w:rPr>
        <w:br/>
        <w:t xml:space="preserve">C Size of the test team. </w:t>
      </w:r>
      <w:r>
        <w:rPr>
          <w:rFonts w:ascii="Verdana" w:hAnsi="Verdana"/>
          <w:color w:val="333333"/>
          <w:sz w:val="20"/>
          <w:szCs w:val="20"/>
        </w:rPr>
        <w:br/>
        <w:t>D Requirement for regression testing.</w:t>
      </w:r>
    </w:p>
    <w:p w14:paraId="160584F9" w14:textId="77777777" w:rsidR="00825639" w:rsidRDefault="00825639">
      <w:pPr>
        <w:rPr>
          <w:rFonts w:ascii="Verdana" w:hAnsi="Verdana"/>
          <w:color w:val="333333"/>
          <w:sz w:val="20"/>
          <w:szCs w:val="20"/>
        </w:rPr>
      </w:pPr>
    </w:p>
    <w:p w14:paraId="6CCB015F" w14:textId="77777777" w:rsidR="00825639" w:rsidRDefault="009A2ACB">
      <w:pPr>
        <w:sectPr w:rsidR="00825639">
          <w:pgSz w:w="11906" w:h="16838"/>
          <w:pgMar w:top="1440" w:right="1440" w:bottom="1440" w:left="1440" w:header="708" w:footer="708" w:gutter="0"/>
          <w:cols w:space="708"/>
          <w:docGrid w:linePitch="360"/>
        </w:sectPr>
      </w:pPr>
      <w:r>
        <w:rPr>
          <w:rFonts w:ascii="Verdana" w:hAnsi="Verdana"/>
          <w:color w:val="333333"/>
          <w:sz w:val="20"/>
          <w:szCs w:val="20"/>
        </w:rPr>
        <w:t>1. A</w:t>
      </w:r>
      <w:r>
        <w:rPr>
          <w:rFonts w:ascii="Verdana" w:hAnsi="Verdana"/>
          <w:color w:val="333333"/>
          <w:sz w:val="20"/>
          <w:szCs w:val="20"/>
        </w:rPr>
        <w:br/>
        <w:t>2. B</w:t>
      </w:r>
      <w:r>
        <w:rPr>
          <w:rFonts w:ascii="Verdana" w:hAnsi="Verdana"/>
          <w:color w:val="333333"/>
          <w:sz w:val="20"/>
          <w:szCs w:val="20"/>
        </w:rPr>
        <w:br/>
        <w:t>3. D</w:t>
      </w:r>
      <w:r>
        <w:rPr>
          <w:rFonts w:ascii="Verdana" w:hAnsi="Verdana"/>
          <w:color w:val="333333"/>
          <w:sz w:val="20"/>
          <w:szCs w:val="20"/>
        </w:rPr>
        <w:br/>
        <w:t>4. B</w:t>
      </w:r>
      <w:r>
        <w:rPr>
          <w:rFonts w:ascii="Verdana" w:hAnsi="Verdana"/>
          <w:color w:val="333333"/>
          <w:sz w:val="20"/>
          <w:szCs w:val="20"/>
        </w:rPr>
        <w:br/>
        <w:t>5. C</w:t>
      </w:r>
      <w:r>
        <w:rPr>
          <w:rFonts w:ascii="Verdana" w:hAnsi="Verdana"/>
          <w:color w:val="333333"/>
          <w:sz w:val="20"/>
          <w:szCs w:val="20"/>
        </w:rPr>
        <w:br/>
        <w:t>6. C</w:t>
      </w:r>
      <w:r>
        <w:rPr>
          <w:rFonts w:ascii="Verdana" w:hAnsi="Verdana"/>
          <w:color w:val="333333"/>
          <w:sz w:val="20"/>
          <w:szCs w:val="20"/>
        </w:rPr>
        <w:br/>
        <w:t>7. B</w:t>
      </w:r>
      <w:r>
        <w:rPr>
          <w:rFonts w:ascii="Verdana" w:hAnsi="Verdana"/>
          <w:color w:val="333333"/>
          <w:sz w:val="20"/>
          <w:szCs w:val="20"/>
        </w:rPr>
        <w:br/>
        <w:t>8. A</w:t>
      </w:r>
      <w:r>
        <w:rPr>
          <w:rFonts w:ascii="Verdana" w:hAnsi="Verdana"/>
          <w:color w:val="333333"/>
          <w:sz w:val="20"/>
          <w:szCs w:val="20"/>
        </w:rPr>
        <w:br/>
        <w:t>9. D</w:t>
      </w:r>
      <w:r>
        <w:rPr>
          <w:rFonts w:ascii="Verdana" w:hAnsi="Verdana"/>
          <w:color w:val="333333"/>
          <w:sz w:val="20"/>
          <w:szCs w:val="20"/>
        </w:rPr>
        <w:br/>
        <w:t>10. C</w:t>
      </w:r>
      <w:r>
        <w:rPr>
          <w:rFonts w:ascii="Verdana" w:hAnsi="Verdana"/>
          <w:color w:val="333333"/>
          <w:sz w:val="20"/>
          <w:szCs w:val="20"/>
        </w:rPr>
        <w:br/>
        <w:t>11. C</w:t>
      </w:r>
      <w:r>
        <w:rPr>
          <w:rFonts w:ascii="Verdana" w:hAnsi="Verdana"/>
          <w:color w:val="333333"/>
          <w:sz w:val="20"/>
          <w:szCs w:val="20"/>
        </w:rPr>
        <w:br/>
        <w:t>12. A</w:t>
      </w:r>
      <w:r>
        <w:rPr>
          <w:rFonts w:ascii="Verdana" w:hAnsi="Verdana"/>
          <w:color w:val="333333"/>
          <w:sz w:val="20"/>
          <w:szCs w:val="20"/>
        </w:rPr>
        <w:br/>
        <w:t>13. D</w:t>
      </w:r>
      <w:r>
        <w:rPr>
          <w:rFonts w:ascii="Verdana" w:hAnsi="Verdana"/>
          <w:color w:val="333333"/>
          <w:sz w:val="20"/>
          <w:szCs w:val="20"/>
        </w:rPr>
        <w:br/>
        <w:t>14. C</w:t>
      </w:r>
      <w:r>
        <w:rPr>
          <w:rFonts w:ascii="Verdana" w:hAnsi="Verdana"/>
          <w:color w:val="333333"/>
          <w:sz w:val="20"/>
          <w:szCs w:val="20"/>
        </w:rPr>
        <w:br/>
        <w:t>15. B</w:t>
      </w:r>
      <w:r>
        <w:rPr>
          <w:rFonts w:ascii="Verdana" w:hAnsi="Verdana"/>
          <w:color w:val="333333"/>
          <w:sz w:val="20"/>
          <w:szCs w:val="20"/>
        </w:rPr>
        <w:br/>
        <w:t>16. B</w:t>
      </w:r>
      <w:r>
        <w:rPr>
          <w:rFonts w:ascii="Verdana" w:hAnsi="Verdana"/>
          <w:color w:val="333333"/>
          <w:sz w:val="20"/>
          <w:szCs w:val="20"/>
        </w:rPr>
        <w:br/>
        <w:t>17. A</w:t>
      </w:r>
      <w:r>
        <w:rPr>
          <w:rFonts w:ascii="Verdana" w:hAnsi="Verdana"/>
          <w:color w:val="333333"/>
          <w:sz w:val="20"/>
          <w:szCs w:val="20"/>
        </w:rPr>
        <w:br/>
        <w:t>1</w:t>
      </w:r>
      <w:r>
        <w:rPr>
          <w:rFonts w:ascii="Verdana" w:hAnsi="Verdana"/>
          <w:color w:val="333333"/>
          <w:sz w:val="20"/>
          <w:szCs w:val="20"/>
        </w:rPr>
        <w:t>8. C</w:t>
      </w:r>
      <w:r>
        <w:rPr>
          <w:rFonts w:ascii="Verdana" w:hAnsi="Verdana"/>
          <w:color w:val="333333"/>
          <w:sz w:val="20"/>
          <w:szCs w:val="20"/>
        </w:rPr>
        <w:br/>
        <w:t>19. B</w:t>
      </w:r>
      <w:r>
        <w:rPr>
          <w:rFonts w:ascii="Verdana" w:hAnsi="Verdana"/>
          <w:color w:val="333333"/>
          <w:sz w:val="20"/>
          <w:szCs w:val="20"/>
        </w:rPr>
        <w:br/>
        <w:t>20. B</w:t>
      </w:r>
      <w:r>
        <w:rPr>
          <w:rFonts w:ascii="Verdana" w:hAnsi="Verdana"/>
          <w:color w:val="333333"/>
          <w:sz w:val="20"/>
          <w:szCs w:val="20"/>
        </w:rPr>
        <w:br/>
        <w:t>21. C</w:t>
      </w:r>
      <w:r>
        <w:rPr>
          <w:rFonts w:ascii="Verdana" w:hAnsi="Verdana"/>
          <w:color w:val="333333"/>
          <w:sz w:val="20"/>
          <w:szCs w:val="20"/>
        </w:rPr>
        <w:br/>
        <w:t>22. A</w:t>
      </w:r>
      <w:r>
        <w:rPr>
          <w:rFonts w:ascii="Verdana" w:hAnsi="Verdana"/>
          <w:color w:val="333333"/>
          <w:sz w:val="20"/>
          <w:szCs w:val="20"/>
        </w:rPr>
        <w:br/>
        <w:t>23. D</w:t>
      </w:r>
      <w:r>
        <w:rPr>
          <w:rFonts w:ascii="Verdana" w:hAnsi="Verdana"/>
          <w:color w:val="333333"/>
          <w:sz w:val="20"/>
          <w:szCs w:val="20"/>
        </w:rPr>
        <w:br/>
        <w:t>24. B</w:t>
      </w:r>
      <w:r>
        <w:rPr>
          <w:rFonts w:ascii="Verdana" w:hAnsi="Verdana"/>
          <w:color w:val="333333"/>
          <w:sz w:val="20"/>
          <w:szCs w:val="20"/>
        </w:rPr>
        <w:br/>
        <w:t>25. B</w:t>
      </w:r>
      <w:r>
        <w:rPr>
          <w:rFonts w:ascii="Verdana" w:hAnsi="Verdana"/>
          <w:color w:val="333333"/>
          <w:sz w:val="20"/>
          <w:szCs w:val="20"/>
        </w:rPr>
        <w:br/>
        <w:t>26. C</w:t>
      </w:r>
      <w:r>
        <w:rPr>
          <w:rFonts w:ascii="Verdana" w:hAnsi="Verdana"/>
          <w:color w:val="333333"/>
          <w:sz w:val="20"/>
          <w:szCs w:val="20"/>
        </w:rPr>
        <w:br/>
        <w:t>27. A</w:t>
      </w:r>
      <w:r>
        <w:rPr>
          <w:rFonts w:ascii="Verdana" w:hAnsi="Verdana"/>
          <w:color w:val="333333"/>
          <w:sz w:val="20"/>
          <w:szCs w:val="20"/>
        </w:rPr>
        <w:br/>
        <w:t>28. A</w:t>
      </w:r>
      <w:r>
        <w:rPr>
          <w:rFonts w:ascii="Verdana" w:hAnsi="Verdana"/>
          <w:color w:val="333333"/>
          <w:sz w:val="20"/>
          <w:szCs w:val="20"/>
        </w:rPr>
        <w:br/>
        <w:t>29. A</w:t>
      </w:r>
      <w:r>
        <w:rPr>
          <w:rFonts w:ascii="Verdana" w:hAnsi="Verdana"/>
          <w:color w:val="333333"/>
          <w:sz w:val="20"/>
          <w:szCs w:val="20"/>
        </w:rPr>
        <w:br/>
        <w:t>30. B</w:t>
      </w:r>
      <w:r>
        <w:rPr>
          <w:rFonts w:ascii="Verdana" w:hAnsi="Verdana"/>
          <w:color w:val="333333"/>
          <w:sz w:val="20"/>
          <w:szCs w:val="20"/>
        </w:rPr>
        <w:br/>
        <w:t>31. D</w:t>
      </w:r>
      <w:r>
        <w:rPr>
          <w:rFonts w:ascii="Verdana" w:hAnsi="Verdana"/>
          <w:color w:val="333333"/>
          <w:sz w:val="20"/>
          <w:szCs w:val="20"/>
        </w:rPr>
        <w:br/>
        <w:t>32. A</w:t>
      </w:r>
      <w:r>
        <w:rPr>
          <w:rFonts w:ascii="Verdana" w:hAnsi="Verdana"/>
          <w:color w:val="333333"/>
          <w:sz w:val="20"/>
          <w:szCs w:val="20"/>
        </w:rPr>
        <w:br/>
        <w:t>33. C</w:t>
      </w:r>
      <w:r>
        <w:rPr>
          <w:rFonts w:ascii="Verdana" w:hAnsi="Verdana"/>
          <w:color w:val="333333"/>
          <w:sz w:val="20"/>
          <w:szCs w:val="20"/>
        </w:rPr>
        <w:br/>
        <w:t>34. B</w:t>
      </w:r>
      <w:r>
        <w:rPr>
          <w:rFonts w:ascii="Verdana" w:hAnsi="Verdana"/>
          <w:color w:val="333333"/>
          <w:sz w:val="20"/>
          <w:szCs w:val="20"/>
        </w:rPr>
        <w:br/>
        <w:t>35. D</w:t>
      </w:r>
      <w:r>
        <w:rPr>
          <w:rFonts w:ascii="Verdana" w:hAnsi="Verdana"/>
          <w:color w:val="333333"/>
          <w:sz w:val="20"/>
          <w:szCs w:val="20"/>
        </w:rPr>
        <w:br/>
        <w:t>36. B</w:t>
      </w:r>
      <w:r>
        <w:rPr>
          <w:rFonts w:ascii="Verdana" w:hAnsi="Verdana"/>
          <w:color w:val="333333"/>
          <w:sz w:val="20"/>
          <w:szCs w:val="20"/>
        </w:rPr>
        <w:br/>
        <w:t>37. B</w:t>
      </w:r>
      <w:r>
        <w:rPr>
          <w:rFonts w:ascii="Verdana" w:hAnsi="Verdana"/>
          <w:color w:val="333333"/>
          <w:sz w:val="20"/>
          <w:szCs w:val="20"/>
        </w:rPr>
        <w:br/>
        <w:t>38. D</w:t>
      </w:r>
      <w:r>
        <w:rPr>
          <w:rFonts w:ascii="Verdana" w:hAnsi="Verdana"/>
          <w:color w:val="333333"/>
          <w:sz w:val="20"/>
          <w:szCs w:val="20"/>
        </w:rPr>
        <w:br/>
        <w:t>39. A</w:t>
      </w:r>
      <w:r>
        <w:rPr>
          <w:rFonts w:ascii="Verdana" w:hAnsi="Verdana"/>
          <w:color w:val="333333"/>
          <w:sz w:val="20"/>
          <w:szCs w:val="20"/>
        </w:rPr>
        <w:br/>
        <w:t>40. A</w:t>
      </w:r>
    </w:p>
    <w:p w14:paraId="43008D33" w14:textId="77777777" w:rsidR="00075962" w:rsidRDefault="009A2ACB">
      <w:pPr>
        <w:sectPr w:rsidR="00075962">
          <w:pgSz w:w="11906" w:h="16838"/>
          <w:pgMar w:top="1440" w:right="1440" w:bottom="1440" w:left="1440" w:header="708" w:footer="708" w:gutter="0"/>
          <w:cols w:space="708"/>
          <w:docGrid w:linePitch="360"/>
        </w:sectPr>
      </w:pPr>
      <w:r>
        <w:rPr>
          <w:rFonts w:ascii="Verdana" w:hAnsi="Verdana"/>
          <w:color w:val="333333"/>
          <w:sz w:val="20"/>
          <w:szCs w:val="20"/>
        </w:rPr>
        <w:lastRenderedPageBreak/>
        <w:t>1. Deliverables of test design phase include all the following except (Testing</w:t>
      </w:r>
      <w:r>
        <w:rPr>
          <w:rFonts w:ascii="Verdana" w:hAnsi="Verdana"/>
          <w:color w:val="333333"/>
          <w:sz w:val="20"/>
          <w:szCs w:val="20"/>
        </w:rPr>
        <w:br/>
        <w:t>artifacts)</w:t>
      </w:r>
      <w:r>
        <w:rPr>
          <w:rFonts w:ascii="Verdana" w:hAnsi="Verdana"/>
          <w:color w:val="333333"/>
          <w:sz w:val="20"/>
          <w:szCs w:val="20"/>
        </w:rPr>
        <w:br/>
        <w:t>a) Test data</w:t>
      </w:r>
      <w:r>
        <w:rPr>
          <w:rFonts w:ascii="Verdana" w:hAnsi="Verdana"/>
          <w:color w:val="333333"/>
          <w:sz w:val="20"/>
          <w:szCs w:val="20"/>
        </w:rPr>
        <w:br/>
        <w:t xml:space="preserve">b) </w:t>
      </w:r>
      <w:r>
        <w:rPr>
          <w:rFonts w:ascii="Verdana" w:hAnsi="Verdana"/>
          <w:color w:val="333333"/>
          <w:sz w:val="20"/>
          <w:szCs w:val="20"/>
        </w:rPr>
        <w:t>Test data plan</w:t>
      </w:r>
      <w:r>
        <w:rPr>
          <w:rFonts w:ascii="Verdana" w:hAnsi="Verdana"/>
          <w:color w:val="333333"/>
          <w:sz w:val="20"/>
          <w:szCs w:val="20"/>
        </w:rPr>
        <w:br/>
        <w:t>c)</w:t>
      </w:r>
      <w:r>
        <w:rPr>
          <w:rStyle w:val="Strong"/>
          <w:rFonts w:ascii="Verdana" w:hAnsi="Verdana"/>
          <w:color w:val="333333"/>
          <w:sz w:val="20"/>
          <w:szCs w:val="20"/>
        </w:rPr>
        <w:t xml:space="preserve"> Test summary report</w:t>
      </w:r>
      <w:r>
        <w:rPr>
          <w:rFonts w:ascii="Verdana" w:hAnsi="Verdana"/>
          <w:color w:val="333333"/>
          <w:sz w:val="20"/>
          <w:szCs w:val="20"/>
        </w:rPr>
        <w:br/>
        <w:t>d) Test procedure plan</w:t>
      </w:r>
      <w:r>
        <w:rPr>
          <w:rFonts w:ascii="Verdana" w:hAnsi="Verdana"/>
          <w:color w:val="333333"/>
          <w:sz w:val="20"/>
          <w:szCs w:val="20"/>
        </w:rPr>
        <w:br/>
      </w:r>
      <w:r>
        <w:rPr>
          <w:rFonts w:ascii="Verdana" w:hAnsi="Verdana"/>
          <w:color w:val="333333"/>
          <w:sz w:val="20"/>
          <w:szCs w:val="20"/>
        </w:rPr>
        <w:br/>
        <w:t>2. Which of the following is not decided in the test-planning phase? (Testing</w:t>
      </w:r>
      <w:r>
        <w:rPr>
          <w:rFonts w:ascii="Verdana" w:hAnsi="Verdana"/>
          <w:color w:val="333333"/>
          <w:sz w:val="20"/>
          <w:szCs w:val="20"/>
        </w:rPr>
        <w:br/>
        <w:t>artifacts)</w:t>
      </w:r>
      <w:r>
        <w:rPr>
          <w:rFonts w:ascii="Verdana" w:hAnsi="Verdana"/>
          <w:color w:val="333333"/>
          <w:sz w:val="20"/>
          <w:szCs w:val="20"/>
        </w:rPr>
        <w:br/>
        <w:t>a) Schedules and deliverables</w:t>
      </w:r>
      <w:r>
        <w:rPr>
          <w:rFonts w:ascii="Verdana" w:hAnsi="Verdana"/>
          <w:color w:val="333333"/>
          <w:sz w:val="20"/>
          <w:szCs w:val="20"/>
        </w:rPr>
        <w:br/>
        <w:t>b) Hardware and software</w:t>
      </w:r>
      <w:r>
        <w:rPr>
          <w:rFonts w:ascii="Verdana" w:hAnsi="Verdana"/>
          <w:color w:val="333333"/>
          <w:sz w:val="20"/>
          <w:szCs w:val="20"/>
        </w:rPr>
        <w:br/>
        <w:t>c) Entry and exit criteria</w:t>
      </w:r>
      <w:r>
        <w:rPr>
          <w:rFonts w:ascii="Verdana" w:hAnsi="Verdana"/>
          <w:color w:val="333333"/>
          <w:sz w:val="20"/>
          <w:szCs w:val="20"/>
        </w:rPr>
        <w:br/>
        <w:t xml:space="preserve">d) </w:t>
      </w:r>
      <w:r>
        <w:rPr>
          <w:rStyle w:val="Strong"/>
          <w:rFonts w:ascii="Verdana" w:hAnsi="Verdana"/>
          <w:color w:val="333333"/>
          <w:sz w:val="20"/>
          <w:szCs w:val="20"/>
        </w:rPr>
        <w:t>Types of test cases</w:t>
      </w:r>
      <w:r>
        <w:rPr>
          <w:rFonts w:ascii="Verdana" w:hAnsi="Verdana"/>
          <w:color w:val="333333"/>
          <w:sz w:val="20"/>
          <w:szCs w:val="20"/>
        </w:rPr>
        <w:br/>
      </w:r>
      <w:r>
        <w:rPr>
          <w:rFonts w:ascii="Verdana" w:hAnsi="Verdana"/>
          <w:color w:val="333333"/>
          <w:sz w:val="20"/>
          <w:szCs w:val="20"/>
        </w:rPr>
        <w:br/>
        <w:t>3. Typical defects that are easier to find in reviews than in dynamic testing are:</w:t>
      </w:r>
      <w:r>
        <w:rPr>
          <w:rFonts w:ascii="Verdana" w:hAnsi="Verdana"/>
          <w:color w:val="333333"/>
          <w:sz w:val="20"/>
          <w:szCs w:val="20"/>
        </w:rPr>
        <w:br/>
        <w:t xml:space="preserve">A. deviations from standards, </w:t>
      </w:r>
      <w:r>
        <w:rPr>
          <w:rFonts w:ascii="Verdana" w:hAnsi="Verdana"/>
          <w:color w:val="333333"/>
          <w:sz w:val="20"/>
          <w:szCs w:val="20"/>
        </w:rPr>
        <w:br/>
        <w:t xml:space="preserve">B.requirement defects, </w:t>
      </w:r>
      <w:r>
        <w:rPr>
          <w:rFonts w:ascii="Verdana" w:hAnsi="Verdana"/>
          <w:color w:val="333333"/>
          <w:sz w:val="20"/>
          <w:szCs w:val="20"/>
        </w:rPr>
        <w:br/>
        <w:t xml:space="preserve">C.design defects, </w:t>
      </w:r>
      <w:r>
        <w:rPr>
          <w:rFonts w:ascii="Verdana" w:hAnsi="Verdana"/>
          <w:color w:val="333333"/>
          <w:sz w:val="20"/>
          <w:szCs w:val="20"/>
        </w:rPr>
        <w:br/>
        <w:t>D.insufficient maintainability and incorrect interface specifications.</w:t>
      </w:r>
      <w:r>
        <w:rPr>
          <w:rFonts w:ascii="Verdana" w:hAnsi="Verdana"/>
          <w:color w:val="333333"/>
          <w:sz w:val="20"/>
          <w:szCs w:val="20"/>
        </w:rPr>
        <w:br/>
        <w:t>E.All of the above.</w:t>
      </w:r>
      <w:r>
        <w:rPr>
          <w:rFonts w:ascii="Verdana" w:hAnsi="Verdana"/>
          <w:color w:val="333333"/>
          <w:sz w:val="20"/>
          <w:szCs w:val="20"/>
        </w:rPr>
        <w:br/>
      </w:r>
      <w:r>
        <w:rPr>
          <w:rFonts w:ascii="Verdana" w:hAnsi="Verdana"/>
          <w:color w:val="333333"/>
          <w:sz w:val="20"/>
          <w:szCs w:val="20"/>
        </w:rPr>
        <w:br/>
        <w:t>4. Loa</w:t>
      </w:r>
      <w:r>
        <w:rPr>
          <w:rFonts w:ascii="Verdana" w:hAnsi="Verdana"/>
          <w:color w:val="333333"/>
          <w:sz w:val="20"/>
          <w:szCs w:val="20"/>
        </w:rPr>
        <w:t>d Testing Tools (Per. Testing)</w:t>
      </w:r>
      <w:r>
        <w:rPr>
          <w:rFonts w:ascii="Verdana" w:hAnsi="Verdana"/>
          <w:color w:val="333333"/>
          <w:sz w:val="20"/>
          <w:szCs w:val="20"/>
        </w:rPr>
        <w:br/>
        <w:t>a) reduces the time spent by the testers</w:t>
      </w:r>
      <w:r>
        <w:rPr>
          <w:rFonts w:ascii="Verdana" w:hAnsi="Verdana"/>
          <w:color w:val="333333"/>
          <w:sz w:val="20"/>
          <w:szCs w:val="20"/>
        </w:rPr>
        <w:br/>
        <w:t>b) reduces the resources spent (hardware)</w:t>
      </w:r>
      <w:r>
        <w:rPr>
          <w:rFonts w:ascii="Verdana" w:hAnsi="Verdana"/>
          <w:color w:val="333333"/>
          <w:sz w:val="20"/>
          <w:szCs w:val="20"/>
        </w:rPr>
        <w:br/>
        <w:t>c) mostly used in web testing</w:t>
      </w:r>
      <w:r>
        <w:rPr>
          <w:rFonts w:ascii="Verdana" w:hAnsi="Verdana"/>
          <w:color w:val="333333"/>
          <w:sz w:val="20"/>
          <w:szCs w:val="20"/>
        </w:rPr>
        <w:br/>
        <w:t xml:space="preserve">d) </w:t>
      </w:r>
      <w:r>
        <w:rPr>
          <w:rStyle w:val="Strong"/>
          <w:rFonts w:ascii="Verdana" w:hAnsi="Verdana"/>
          <w:color w:val="333333"/>
          <w:sz w:val="20"/>
          <w:szCs w:val="20"/>
        </w:rPr>
        <w:t>all of the above</w:t>
      </w:r>
      <w:r>
        <w:rPr>
          <w:rFonts w:ascii="Verdana" w:hAnsi="Verdana"/>
          <w:color w:val="333333"/>
          <w:sz w:val="20"/>
          <w:szCs w:val="20"/>
        </w:rPr>
        <w:br/>
      </w:r>
      <w:r>
        <w:rPr>
          <w:rFonts w:ascii="Verdana" w:hAnsi="Verdana"/>
          <w:color w:val="333333"/>
          <w:sz w:val="20"/>
          <w:szCs w:val="20"/>
        </w:rPr>
        <w:br/>
        <w:t xml:space="preserve">5. Reviews, static analysis and dynamic testing have the same objective – </w:t>
      </w:r>
      <w:r>
        <w:rPr>
          <w:rFonts w:ascii="Verdana" w:hAnsi="Verdana"/>
          <w:color w:val="333333"/>
          <w:sz w:val="20"/>
          <w:szCs w:val="20"/>
        </w:rPr>
        <w:br/>
        <w:t>A.</w:t>
      </w:r>
      <w:r>
        <w:rPr>
          <w:rStyle w:val="Strong"/>
          <w:rFonts w:ascii="Verdana" w:hAnsi="Verdana"/>
          <w:color w:val="333333"/>
          <w:sz w:val="20"/>
          <w:szCs w:val="20"/>
        </w:rPr>
        <w:t>identifying de</w:t>
      </w:r>
      <w:r>
        <w:rPr>
          <w:rStyle w:val="Strong"/>
          <w:rFonts w:ascii="Verdana" w:hAnsi="Verdana"/>
          <w:color w:val="333333"/>
          <w:sz w:val="20"/>
          <w:szCs w:val="20"/>
        </w:rPr>
        <w:t>fects.</w:t>
      </w:r>
      <w:r>
        <w:rPr>
          <w:rFonts w:ascii="Verdana" w:hAnsi="Verdana"/>
          <w:color w:val="333333"/>
          <w:sz w:val="20"/>
          <w:szCs w:val="20"/>
        </w:rPr>
        <w:br/>
        <w:t>B. fixing defects.</w:t>
      </w:r>
      <w:r>
        <w:rPr>
          <w:rFonts w:ascii="Verdana" w:hAnsi="Verdana"/>
          <w:color w:val="333333"/>
          <w:sz w:val="20"/>
          <w:szCs w:val="20"/>
        </w:rPr>
        <w:br/>
        <w:t>C. 1 and 2</w:t>
      </w:r>
      <w:r>
        <w:rPr>
          <w:rFonts w:ascii="Verdana" w:hAnsi="Verdana"/>
          <w:color w:val="333333"/>
          <w:sz w:val="20"/>
          <w:szCs w:val="20"/>
        </w:rPr>
        <w:br/>
        <w:t>D. None</w:t>
      </w:r>
      <w:r>
        <w:rPr>
          <w:rFonts w:ascii="Verdana" w:hAnsi="Verdana"/>
          <w:color w:val="333333"/>
          <w:sz w:val="20"/>
          <w:szCs w:val="20"/>
        </w:rPr>
        <w:br/>
      </w:r>
      <w:r>
        <w:rPr>
          <w:rFonts w:ascii="Verdana" w:hAnsi="Verdana"/>
          <w:color w:val="333333"/>
          <w:sz w:val="20"/>
          <w:szCs w:val="20"/>
        </w:rPr>
        <w:br/>
        <w:t>6. Defect arrival rate curve:</w:t>
      </w:r>
      <w:r>
        <w:rPr>
          <w:rFonts w:ascii="Verdana" w:hAnsi="Verdana"/>
          <w:color w:val="333333"/>
          <w:sz w:val="20"/>
          <w:szCs w:val="20"/>
        </w:rPr>
        <w:br/>
        <w:t xml:space="preserve">A. </w:t>
      </w:r>
      <w:r>
        <w:rPr>
          <w:rStyle w:val="Strong"/>
          <w:rFonts w:ascii="Verdana" w:hAnsi="Verdana"/>
          <w:color w:val="333333"/>
          <w:sz w:val="20"/>
          <w:szCs w:val="20"/>
        </w:rPr>
        <w:t>Shows the number of newly discovered defects per unit time</w:t>
      </w:r>
      <w:r>
        <w:rPr>
          <w:rFonts w:ascii="Verdana" w:hAnsi="Verdana"/>
          <w:color w:val="333333"/>
          <w:sz w:val="20"/>
          <w:szCs w:val="20"/>
        </w:rPr>
        <w:br/>
        <w:t>B. Shows the number of open defects per unit time.</w:t>
      </w:r>
      <w:r>
        <w:rPr>
          <w:rFonts w:ascii="Verdana" w:hAnsi="Verdana"/>
          <w:color w:val="333333"/>
          <w:sz w:val="20"/>
          <w:szCs w:val="20"/>
        </w:rPr>
        <w:br/>
        <w:t>C. Shows the cumulative total number of defects found up to this ti</w:t>
      </w:r>
      <w:r>
        <w:rPr>
          <w:rFonts w:ascii="Verdana" w:hAnsi="Verdana"/>
          <w:color w:val="333333"/>
          <w:sz w:val="20"/>
          <w:szCs w:val="20"/>
        </w:rPr>
        <w:t>me.</w:t>
      </w:r>
      <w:r>
        <w:rPr>
          <w:rFonts w:ascii="Verdana" w:hAnsi="Verdana"/>
          <w:color w:val="333333"/>
          <w:sz w:val="20"/>
          <w:szCs w:val="20"/>
        </w:rPr>
        <w:br/>
        <w:t>D. Any of these, depending on the company.</w:t>
      </w:r>
      <w:r>
        <w:rPr>
          <w:rFonts w:ascii="Verdana" w:hAnsi="Verdana"/>
          <w:color w:val="333333"/>
          <w:sz w:val="20"/>
          <w:szCs w:val="20"/>
        </w:rPr>
        <w:br/>
      </w:r>
      <w:r>
        <w:rPr>
          <w:rFonts w:ascii="Verdana" w:hAnsi="Verdana"/>
          <w:color w:val="333333"/>
          <w:sz w:val="20"/>
          <w:szCs w:val="20"/>
        </w:rPr>
        <w:br/>
        <w:t>7. What are the 2 major components taken into consideration with risk analysis?</w:t>
      </w:r>
      <w:r>
        <w:rPr>
          <w:rFonts w:ascii="Verdana" w:hAnsi="Verdana"/>
          <w:color w:val="333333"/>
          <w:sz w:val="20"/>
          <w:szCs w:val="20"/>
        </w:rPr>
        <w:br/>
        <w:t>(Test Mgmt)</w:t>
      </w:r>
      <w:r>
        <w:rPr>
          <w:rFonts w:ascii="Verdana" w:hAnsi="Verdana"/>
          <w:color w:val="333333"/>
          <w:sz w:val="20"/>
          <w:szCs w:val="20"/>
        </w:rPr>
        <w:br/>
        <w:t>a) The probability the negative event will occur</w:t>
      </w:r>
      <w:r>
        <w:rPr>
          <w:rFonts w:ascii="Verdana" w:hAnsi="Verdana"/>
          <w:color w:val="333333"/>
          <w:sz w:val="20"/>
          <w:szCs w:val="20"/>
        </w:rPr>
        <w:br/>
        <w:t>b) The potential loss or impact associated with the event</w:t>
      </w:r>
      <w:r>
        <w:rPr>
          <w:rFonts w:ascii="Verdana" w:hAnsi="Verdana"/>
          <w:color w:val="333333"/>
          <w:sz w:val="20"/>
          <w:szCs w:val="20"/>
        </w:rPr>
        <w:br/>
        <w:t xml:space="preserve">c) </w:t>
      </w:r>
      <w:r>
        <w:rPr>
          <w:rStyle w:val="Strong"/>
          <w:rFonts w:ascii="Verdana" w:hAnsi="Verdana"/>
          <w:color w:val="333333"/>
          <w:sz w:val="20"/>
          <w:szCs w:val="20"/>
        </w:rPr>
        <w:t>Both a</w:t>
      </w:r>
      <w:r>
        <w:rPr>
          <w:rStyle w:val="Strong"/>
          <w:rFonts w:ascii="Verdana" w:hAnsi="Verdana"/>
          <w:color w:val="333333"/>
          <w:sz w:val="20"/>
          <w:szCs w:val="20"/>
        </w:rPr>
        <w:t xml:space="preserve"> and b</w:t>
      </w:r>
      <w:r>
        <w:rPr>
          <w:rFonts w:ascii="Verdana" w:hAnsi="Verdana"/>
          <w:color w:val="333333"/>
          <w:sz w:val="20"/>
          <w:szCs w:val="20"/>
        </w:rPr>
        <w:br/>
        <w:t>d) Neither a nor b</w:t>
      </w:r>
      <w:r>
        <w:rPr>
          <w:rFonts w:ascii="Verdana" w:hAnsi="Verdana"/>
          <w:color w:val="333333"/>
          <w:sz w:val="20"/>
          <w:szCs w:val="20"/>
        </w:rPr>
        <w:br/>
      </w:r>
      <w:r>
        <w:rPr>
          <w:rFonts w:ascii="Verdana" w:hAnsi="Verdana"/>
          <w:color w:val="333333"/>
          <w:sz w:val="20"/>
          <w:szCs w:val="20"/>
        </w:rPr>
        <w:br/>
        <w:t>8. We can achieve complete statement coverage but still miss bugs because:</w:t>
      </w:r>
      <w:r>
        <w:rPr>
          <w:rFonts w:ascii="Verdana" w:hAnsi="Verdana"/>
          <w:color w:val="333333"/>
          <w:sz w:val="20"/>
          <w:szCs w:val="20"/>
        </w:rPr>
        <w:br/>
        <w:t>A. The failure occurs only if you reach a statement taking the TRUE branch of an IF</w:t>
      </w:r>
      <w:r>
        <w:rPr>
          <w:rFonts w:ascii="Verdana" w:hAnsi="Verdana"/>
          <w:color w:val="333333"/>
          <w:sz w:val="20"/>
          <w:szCs w:val="20"/>
        </w:rPr>
        <w:br/>
        <w:t>statement, and you got to the statement with a test that passed throug</w:t>
      </w:r>
      <w:r>
        <w:rPr>
          <w:rFonts w:ascii="Verdana" w:hAnsi="Verdana"/>
          <w:color w:val="333333"/>
          <w:sz w:val="20"/>
          <w:szCs w:val="20"/>
        </w:rPr>
        <w:t>h the FALSE</w:t>
      </w:r>
      <w:r>
        <w:rPr>
          <w:rFonts w:ascii="Verdana" w:hAnsi="Verdana"/>
          <w:color w:val="333333"/>
          <w:sz w:val="20"/>
          <w:szCs w:val="20"/>
        </w:rPr>
        <w:br/>
        <w:t>branch.</w:t>
      </w:r>
      <w:r>
        <w:rPr>
          <w:rFonts w:ascii="Verdana" w:hAnsi="Verdana"/>
          <w:color w:val="333333"/>
          <w:sz w:val="20"/>
          <w:szCs w:val="20"/>
        </w:rPr>
        <w:br/>
        <w:t>B. The failure depends on the program's inability to handle specific data values,</w:t>
      </w:r>
      <w:r>
        <w:rPr>
          <w:rFonts w:ascii="Verdana" w:hAnsi="Verdana"/>
          <w:color w:val="333333"/>
          <w:sz w:val="20"/>
          <w:szCs w:val="20"/>
        </w:rPr>
        <w:br/>
        <w:t>rather than on the program's flow of control.</w:t>
      </w:r>
      <w:r>
        <w:rPr>
          <w:rFonts w:ascii="Verdana" w:hAnsi="Verdana"/>
          <w:color w:val="333333"/>
          <w:sz w:val="20"/>
          <w:szCs w:val="20"/>
        </w:rPr>
        <w:br/>
        <w:t>C.</w:t>
      </w:r>
      <w:r>
        <w:rPr>
          <w:rStyle w:val="Strong"/>
          <w:rFonts w:ascii="Verdana" w:hAnsi="Verdana"/>
          <w:color w:val="333333"/>
          <w:sz w:val="20"/>
          <w:szCs w:val="20"/>
        </w:rPr>
        <w:t xml:space="preserve"> Both A and B</w:t>
      </w:r>
      <w:r>
        <w:rPr>
          <w:rFonts w:ascii="Verdana" w:hAnsi="Verdana"/>
          <w:color w:val="333333"/>
          <w:sz w:val="20"/>
          <w:szCs w:val="20"/>
        </w:rPr>
        <w:br/>
        <w:t>D. We are not required to test code that customers are unlikely to execute.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9. Who is resp</w:t>
      </w:r>
      <w:r>
        <w:rPr>
          <w:rFonts w:ascii="Verdana" w:hAnsi="Verdana"/>
          <w:color w:val="333333"/>
          <w:sz w:val="20"/>
          <w:szCs w:val="20"/>
        </w:rPr>
        <w:t>onsible for conducting test readiness review? (Performing</w:t>
      </w:r>
      <w:r>
        <w:rPr>
          <w:rFonts w:ascii="Verdana" w:hAnsi="Verdana"/>
          <w:color w:val="333333"/>
          <w:sz w:val="20"/>
          <w:szCs w:val="20"/>
        </w:rPr>
        <w:br/>
      </w:r>
      <w:r>
        <w:rPr>
          <w:rFonts w:ascii="Verdana" w:hAnsi="Verdana"/>
          <w:color w:val="333333"/>
          <w:sz w:val="20"/>
          <w:szCs w:val="20"/>
        </w:rPr>
        <w:lastRenderedPageBreak/>
        <w:t>Test)</w:t>
      </w:r>
      <w:r>
        <w:rPr>
          <w:rFonts w:ascii="Verdana" w:hAnsi="Verdana"/>
          <w:color w:val="333333"/>
          <w:sz w:val="20"/>
          <w:szCs w:val="20"/>
        </w:rPr>
        <w:br/>
        <w:t xml:space="preserve">a. </w:t>
      </w:r>
      <w:r>
        <w:rPr>
          <w:rStyle w:val="Strong"/>
          <w:rFonts w:ascii="Verdana" w:hAnsi="Verdana"/>
          <w:color w:val="333333"/>
          <w:sz w:val="20"/>
          <w:szCs w:val="20"/>
        </w:rPr>
        <w:t>Test manager</w:t>
      </w:r>
      <w:r>
        <w:rPr>
          <w:rFonts w:ascii="Verdana" w:hAnsi="Verdana"/>
          <w:color w:val="333333"/>
          <w:sz w:val="20"/>
          <w:szCs w:val="20"/>
        </w:rPr>
        <w:br/>
        <w:t>b. Test engineer</w:t>
      </w:r>
      <w:r>
        <w:rPr>
          <w:rFonts w:ascii="Verdana" w:hAnsi="Verdana"/>
          <w:color w:val="333333"/>
          <w:sz w:val="20"/>
          <w:szCs w:val="20"/>
        </w:rPr>
        <w:br/>
        <w:t>c. both A &amp; B</w:t>
      </w:r>
      <w:r>
        <w:rPr>
          <w:rFonts w:ascii="Verdana" w:hAnsi="Verdana"/>
          <w:color w:val="333333"/>
          <w:sz w:val="20"/>
          <w:szCs w:val="20"/>
        </w:rPr>
        <w:br/>
        <w:t>d. Project Manager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10. What if the project isn't big enough to justify extensive testing? (Test Mgmt)</w:t>
      </w:r>
      <w:r>
        <w:rPr>
          <w:rFonts w:ascii="Verdana" w:hAnsi="Verdana"/>
          <w:color w:val="333333"/>
          <w:sz w:val="20"/>
          <w:szCs w:val="20"/>
        </w:rPr>
        <w:br/>
        <w:t xml:space="preserve">a) </w:t>
      </w:r>
      <w:r>
        <w:rPr>
          <w:rStyle w:val="Strong"/>
          <w:rFonts w:ascii="Verdana" w:hAnsi="Verdana"/>
          <w:color w:val="333333"/>
          <w:sz w:val="20"/>
          <w:szCs w:val="20"/>
        </w:rPr>
        <w:t>Use risk based analysis to find out wh</w:t>
      </w:r>
      <w:r>
        <w:rPr>
          <w:rStyle w:val="Strong"/>
          <w:rFonts w:ascii="Verdana" w:hAnsi="Verdana"/>
          <w:color w:val="333333"/>
          <w:sz w:val="20"/>
          <w:szCs w:val="20"/>
        </w:rPr>
        <w:t>ich areas need to be tested</w:t>
      </w:r>
      <w:r>
        <w:rPr>
          <w:rFonts w:ascii="Verdana" w:hAnsi="Verdana"/>
          <w:color w:val="333333"/>
          <w:sz w:val="20"/>
          <w:szCs w:val="20"/>
        </w:rPr>
        <w:br/>
        <w:t>b) Use automation tool for testing</w:t>
      </w:r>
      <w:r>
        <w:rPr>
          <w:rFonts w:ascii="Verdana" w:hAnsi="Verdana"/>
          <w:color w:val="333333"/>
          <w:sz w:val="20"/>
          <w:szCs w:val="20"/>
        </w:rPr>
        <w:br/>
        <w:t>c) a and b</w:t>
      </w:r>
      <w:r>
        <w:rPr>
          <w:rFonts w:ascii="Verdana" w:hAnsi="Verdana"/>
          <w:color w:val="333333"/>
          <w:sz w:val="20"/>
          <w:szCs w:val="20"/>
        </w:rPr>
        <w:br/>
        <w:t>d) None of the above</w:t>
      </w:r>
      <w:r>
        <w:rPr>
          <w:rFonts w:ascii="Verdana" w:hAnsi="Verdana"/>
          <w:color w:val="333333"/>
          <w:sz w:val="20"/>
          <w:szCs w:val="20"/>
        </w:rPr>
        <w:br/>
      </w:r>
      <w:r>
        <w:rPr>
          <w:rFonts w:ascii="Verdana" w:hAnsi="Verdana"/>
          <w:color w:val="333333"/>
          <w:sz w:val="20"/>
          <w:szCs w:val="20"/>
        </w:rPr>
        <w:br/>
        <w:t>11. What are the key features to be concentrated upon when doing a testing for</w:t>
      </w:r>
      <w:r>
        <w:rPr>
          <w:rFonts w:ascii="Verdana" w:hAnsi="Verdana"/>
          <w:color w:val="333333"/>
          <w:sz w:val="20"/>
          <w:szCs w:val="20"/>
        </w:rPr>
        <w:br/>
        <w:t>world wide web sites (Test Execution)</w:t>
      </w:r>
      <w:r>
        <w:rPr>
          <w:rFonts w:ascii="Verdana" w:hAnsi="Verdana"/>
          <w:color w:val="333333"/>
          <w:sz w:val="20"/>
          <w:szCs w:val="20"/>
        </w:rPr>
        <w:br/>
        <w:t>a) Interaction between html pages</w:t>
      </w:r>
      <w:r>
        <w:rPr>
          <w:rFonts w:ascii="Verdana" w:hAnsi="Verdana"/>
          <w:color w:val="333333"/>
          <w:sz w:val="20"/>
          <w:szCs w:val="20"/>
        </w:rPr>
        <w:br/>
        <w:t>b) Perfor</w:t>
      </w:r>
      <w:r>
        <w:rPr>
          <w:rFonts w:ascii="Verdana" w:hAnsi="Verdana"/>
          <w:color w:val="333333"/>
          <w:sz w:val="20"/>
          <w:szCs w:val="20"/>
        </w:rPr>
        <w:t>mance on the client side</w:t>
      </w:r>
      <w:r>
        <w:rPr>
          <w:rFonts w:ascii="Verdana" w:hAnsi="Verdana"/>
          <w:color w:val="333333"/>
          <w:sz w:val="20"/>
          <w:szCs w:val="20"/>
        </w:rPr>
        <w:br/>
        <w:t>c) Security aspects</w:t>
      </w:r>
      <w:r>
        <w:rPr>
          <w:rFonts w:ascii="Verdana" w:hAnsi="Verdana"/>
          <w:color w:val="333333"/>
          <w:sz w:val="20"/>
          <w:szCs w:val="20"/>
        </w:rPr>
        <w:br/>
        <w:t xml:space="preserve">d) </w:t>
      </w:r>
      <w:r>
        <w:rPr>
          <w:rStyle w:val="Strong"/>
          <w:rFonts w:ascii="Verdana" w:hAnsi="Verdana"/>
          <w:color w:val="333333"/>
          <w:sz w:val="20"/>
          <w:szCs w:val="20"/>
        </w:rPr>
        <w:t>All of the above</w:t>
      </w:r>
      <w:r>
        <w:rPr>
          <w:rFonts w:ascii="Verdana" w:hAnsi="Verdana"/>
          <w:color w:val="333333"/>
          <w:sz w:val="20"/>
          <w:szCs w:val="20"/>
        </w:rPr>
        <w:br/>
      </w:r>
      <w:r>
        <w:rPr>
          <w:rFonts w:ascii="Verdana" w:hAnsi="Verdana"/>
          <w:color w:val="333333"/>
          <w:sz w:val="20"/>
          <w:szCs w:val="20"/>
        </w:rPr>
        <w:br/>
        <w:t>12. What can be done if requirements are changing continuously? (Test Mgmt)</w:t>
      </w:r>
      <w:r>
        <w:rPr>
          <w:rFonts w:ascii="Verdana" w:hAnsi="Verdana"/>
          <w:color w:val="333333"/>
          <w:sz w:val="20"/>
          <w:szCs w:val="20"/>
        </w:rPr>
        <w:br/>
        <w:t>a) Work with the project's stakeholders early on to understand how</w:t>
      </w:r>
      <w:r>
        <w:rPr>
          <w:rFonts w:ascii="Verdana" w:hAnsi="Verdana"/>
          <w:color w:val="333333"/>
          <w:sz w:val="20"/>
          <w:szCs w:val="20"/>
        </w:rPr>
        <w:br/>
        <w:t>requirements might change so that alternate tes</w:t>
      </w:r>
      <w:r>
        <w:rPr>
          <w:rFonts w:ascii="Verdana" w:hAnsi="Verdana"/>
          <w:color w:val="333333"/>
          <w:sz w:val="20"/>
          <w:szCs w:val="20"/>
        </w:rPr>
        <w:t>t plans and strategies</w:t>
      </w:r>
      <w:r>
        <w:rPr>
          <w:rFonts w:ascii="Verdana" w:hAnsi="Verdana"/>
          <w:color w:val="333333"/>
          <w:sz w:val="20"/>
          <w:szCs w:val="20"/>
        </w:rPr>
        <w:br/>
        <w:t>can be worked out in advance, if possible.</w:t>
      </w:r>
      <w:r>
        <w:rPr>
          <w:rFonts w:ascii="Verdana" w:hAnsi="Verdana"/>
          <w:color w:val="333333"/>
          <w:sz w:val="20"/>
          <w:szCs w:val="20"/>
        </w:rPr>
        <w:br/>
        <w:t>b) Negotiate to allow only easily-implemented new requirements into the</w:t>
      </w:r>
      <w:r>
        <w:rPr>
          <w:rFonts w:ascii="Verdana" w:hAnsi="Verdana"/>
          <w:color w:val="333333"/>
          <w:sz w:val="20"/>
          <w:szCs w:val="20"/>
        </w:rPr>
        <w:br/>
        <w:t>project, while moving more difficult new requirements into future</w:t>
      </w:r>
      <w:r>
        <w:rPr>
          <w:rFonts w:ascii="Verdana" w:hAnsi="Verdana"/>
          <w:color w:val="333333"/>
          <w:sz w:val="20"/>
          <w:szCs w:val="20"/>
        </w:rPr>
        <w:br/>
        <w:t>versions of the application</w:t>
      </w:r>
      <w:r>
        <w:rPr>
          <w:rFonts w:ascii="Verdana" w:hAnsi="Verdana"/>
          <w:color w:val="333333"/>
          <w:sz w:val="20"/>
          <w:szCs w:val="20"/>
        </w:rPr>
        <w:br/>
        <w:t xml:space="preserve">c) </w:t>
      </w:r>
      <w:r>
        <w:rPr>
          <w:rStyle w:val="Strong"/>
          <w:rFonts w:ascii="Verdana" w:hAnsi="Verdana"/>
          <w:color w:val="333333"/>
          <w:sz w:val="20"/>
          <w:szCs w:val="20"/>
        </w:rPr>
        <w:t>Both a and b</w:t>
      </w:r>
      <w:r>
        <w:rPr>
          <w:rFonts w:ascii="Verdana" w:hAnsi="Verdana"/>
          <w:color w:val="333333"/>
          <w:sz w:val="20"/>
          <w:szCs w:val="20"/>
        </w:rPr>
        <w:br/>
        <w:t xml:space="preserve">d) None </w:t>
      </w:r>
      <w:r>
        <w:rPr>
          <w:rFonts w:ascii="Verdana" w:hAnsi="Verdana"/>
          <w:color w:val="333333"/>
          <w:sz w:val="20"/>
          <w:szCs w:val="20"/>
        </w:rPr>
        <w:t>of the above</w:t>
      </w:r>
      <w:r>
        <w:rPr>
          <w:rFonts w:ascii="Verdana" w:hAnsi="Verdana"/>
          <w:color w:val="333333"/>
          <w:sz w:val="20"/>
          <w:szCs w:val="20"/>
        </w:rPr>
        <w:br/>
      </w:r>
      <w:r>
        <w:rPr>
          <w:rFonts w:ascii="Verdana" w:hAnsi="Verdana"/>
          <w:color w:val="333333"/>
          <w:sz w:val="20"/>
          <w:szCs w:val="20"/>
        </w:rPr>
        <w:br/>
        <w:t>13. The selection of test cases for regression testing (Testing artifacts)</w:t>
      </w:r>
      <w:r>
        <w:rPr>
          <w:rFonts w:ascii="Verdana" w:hAnsi="Verdana"/>
          <w:color w:val="333333"/>
          <w:sz w:val="20"/>
          <w:szCs w:val="20"/>
        </w:rPr>
        <w:br/>
        <w:t>a) Requires knowledge on the bug fixes and how it affect the system</w:t>
      </w:r>
      <w:r>
        <w:rPr>
          <w:rFonts w:ascii="Verdana" w:hAnsi="Verdana"/>
          <w:color w:val="333333"/>
          <w:sz w:val="20"/>
          <w:szCs w:val="20"/>
        </w:rPr>
        <w:br/>
        <w:t>b) Includes the area of frequent defects</w:t>
      </w:r>
      <w:r>
        <w:rPr>
          <w:rFonts w:ascii="Verdana" w:hAnsi="Verdana"/>
          <w:color w:val="333333"/>
          <w:sz w:val="20"/>
          <w:szCs w:val="20"/>
        </w:rPr>
        <w:br/>
        <w:t xml:space="preserve">c) Includes the area which has undergone many/recent code </w:t>
      </w:r>
      <w:r>
        <w:rPr>
          <w:rFonts w:ascii="Verdana" w:hAnsi="Verdana"/>
          <w:color w:val="333333"/>
          <w:sz w:val="20"/>
          <w:szCs w:val="20"/>
        </w:rPr>
        <w:t>changes</w:t>
      </w:r>
      <w:r>
        <w:rPr>
          <w:rFonts w:ascii="Verdana" w:hAnsi="Verdana"/>
          <w:color w:val="333333"/>
          <w:sz w:val="20"/>
          <w:szCs w:val="20"/>
        </w:rPr>
        <w:br/>
        <w:t xml:space="preserve">d) </w:t>
      </w:r>
      <w:r>
        <w:rPr>
          <w:rStyle w:val="Strong"/>
          <w:rFonts w:ascii="Verdana" w:hAnsi="Verdana"/>
          <w:color w:val="333333"/>
          <w:sz w:val="20"/>
          <w:szCs w:val="20"/>
        </w:rPr>
        <w:t>All of the above</w:t>
      </w:r>
      <w:r>
        <w:rPr>
          <w:rFonts w:ascii="Verdana" w:hAnsi="Verdana"/>
          <w:color w:val="333333"/>
          <w:sz w:val="20"/>
          <w:szCs w:val="20"/>
        </w:rPr>
        <w:br/>
      </w:r>
      <w:r>
        <w:rPr>
          <w:rFonts w:ascii="Verdana" w:hAnsi="Verdana"/>
          <w:color w:val="333333"/>
          <w:sz w:val="20"/>
          <w:szCs w:val="20"/>
        </w:rPr>
        <w:br/>
        <w:t>14. Measurement dysfunction is a problem because:</w:t>
      </w:r>
      <w:r>
        <w:rPr>
          <w:rFonts w:ascii="Verdana" w:hAnsi="Verdana"/>
          <w:color w:val="333333"/>
          <w:sz w:val="20"/>
          <w:szCs w:val="20"/>
        </w:rPr>
        <w:br/>
        <w:t xml:space="preserve">A. </w:t>
      </w:r>
      <w:r>
        <w:rPr>
          <w:rStyle w:val="Strong"/>
          <w:rFonts w:ascii="Verdana" w:hAnsi="Verdana"/>
          <w:color w:val="333333"/>
          <w:sz w:val="20"/>
          <w:szCs w:val="20"/>
        </w:rPr>
        <w:t>Even though the numbers you look at appear better, to achieve these numbers, people are doing other aspects of their work much less well.</w:t>
      </w:r>
      <w:r>
        <w:rPr>
          <w:rFonts w:ascii="Verdana" w:hAnsi="Verdana"/>
          <w:color w:val="333333"/>
          <w:sz w:val="20"/>
          <w:szCs w:val="20"/>
        </w:rPr>
        <w:t>B. We don't know how to measure a var</w:t>
      </w:r>
      <w:r>
        <w:rPr>
          <w:rFonts w:ascii="Verdana" w:hAnsi="Verdana"/>
          <w:color w:val="333333"/>
          <w:sz w:val="20"/>
          <w:szCs w:val="20"/>
        </w:rPr>
        <w:t>iable (our measurement is dysfunctional) and</w:t>
      </w:r>
      <w:r>
        <w:rPr>
          <w:rFonts w:ascii="Verdana" w:hAnsi="Verdana"/>
          <w:color w:val="333333"/>
          <w:sz w:val="20"/>
          <w:szCs w:val="20"/>
        </w:rPr>
        <w:br/>
        <w:t>so we don't know how to interpret the result.</w:t>
      </w:r>
      <w:r>
        <w:rPr>
          <w:rFonts w:ascii="Verdana" w:hAnsi="Verdana"/>
          <w:color w:val="333333"/>
          <w:sz w:val="20"/>
          <w:szCs w:val="20"/>
        </w:rPr>
        <w:br/>
        <w:t>C. You are measuring the wrong thing and thus reaching the wrong conclusions.</w:t>
      </w:r>
      <w:r>
        <w:rPr>
          <w:rFonts w:ascii="Verdana" w:hAnsi="Verdana"/>
          <w:color w:val="333333"/>
          <w:sz w:val="20"/>
          <w:szCs w:val="20"/>
        </w:rPr>
        <w:br/>
        <w:t>D. All of the above.</w:t>
      </w:r>
      <w:r>
        <w:rPr>
          <w:rFonts w:ascii="Verdana" w:hAnsi="Verdana"/>
          <w:color w:val="333333"/>
          <w:sz w:val="20"/>
          <w:szCs w:val="20"/>
        </w:rPr>
        <w:br/>
      </w:r>
      <w:r>
        <w:rPr>
          <w:rFonts w:ascii="Verdana" w:hAnsi="Verdana"/>
          <w:color w:val="333333"/>
          <w:sz w:val="20"/>
          <w:szCs w:val="20"/>
        </w:rPr>
        <w:br/>
        <w:t>15. What do you mean by “Having to say NO” (test planning process</w:t>
      </w:r>
      <w:r>
        <w:rPr>
          <w:rFonts w:ascii="Verdana" w:hAnsi="Verdana"/>
          <w:color w:val="333333"/>
          <w:sz w:val="20"/>
          <w:szCs w:val="20"/>
        </w:rPr>
        <w:t>)</w:t>
      </w:r>
      <w:r>
        <w:rPr>
          <w:rFonts w:ascii="Verdana" w:hAnsi="Verdana"/>
          <w:color w:val="333333"/>
          <w:sz w:val="20"/>
          <w:szCs w:val="20"/>
        </w:rPr>
        <w:br/>
        <w:t>a. No, the problem is not with testers</w:t>
      </w:r>
      <w:r>
        <w:rPr>
          <w:rFonts w:ascii="Verdana" w:hAnsi="Verdana"/>
          <w:color w:val="333333"/>
          <w:sz w:val="20"/>
          <w:szCs w:val="20"/>
        </w:rPr>
        <w:br/>
        <w:t xml:space="preserve">b. </w:t>
      </w:r>
      <w:r>
        <w:rPr>
          <w:rStyle w:val="Strong"/>
          <w:rFonts w:ascii="Verdana" w:hAnsi="Verdana"/>
          <w:color w:val="333333"/>
          <w:sz w:val="20"/>
          <w:szCs w:val="20"/>
        </w:rPr>
        <w:t>No, the software is not ready for production</w:t>
      </w:r>
      <w:r>
        <w:rPr>
          <w:rFonts w:ascii="Verdana" w:hAnsi="Verdana"/>
          <w:color w:val="333333"/>
          <w:sz w:val="20"/>
          <w:szCs w:val="20"/>
        </w:rPr>
        <w:br/>
        <w:t>c. Both a &amp; b</w:t>
      </w:r>
      <w:r>
        <w:rPr>
          <w:rFonts w:ascii="Verdana" w:hAnsi="Verdana"/>
          <w:color w:val="333333"/>
          <w:sz w:val="20"/>
          <w:szCs w:val="20"/>
        </w:rPr>
        <w:br/>
        <w:t>d. none of the above</w:t>
      </w:r>
      <w:r>
        <w:rPr>
          <w:rFonts w:ascii="Verdana" w:hAnsi="Verdana"/>
          <w:color w:val="333333"/>
          <w:sz w:val="20"/>
          <w:szCs w:val="20"/>
        </w:rPr>
        <w:br/>
      </w:r>
      <w:r>
        <w:rPr>
          <w:rFonts w:ascii="Verdana" w:hAnsi="Verdana"/>
          <w:color w:val="333333"/>
          <w:sz w:val="20"/>
          <w:szCs w:val="20"/>
        </w:rPr>
        <w:br/>
        <w:t>16. According to the lecture, there are several risks of managing your project's schedule</w:t>
      </w:r>
      <w:r>
        <w:rPr>
          <w:rFonts w:ascii="Verdana" w:hAnsi="Verdana"/>
          <w:color w:val="333333"/>
          <w:sz w:val="20"/>
          <w:szCs w:val="20"/>
        </w:rPr>
        <w:br/>
        <w:t>with a statistical reliability model. The</w:t>
      </w:r>
      <w:r>
        <w:rPr>
          <w:rFonts w:ascii="Verdana" w:hAnsi="Verdana"/>
          <w:color w:val="333333"/>
          <w:sz w:val="20"/>
          <w:szCs w:val="20"/>
        </w:rPr>
        <w:t>se include (choose one or more of the following):</w:t>
      </w:r>
      <w:r>
        <w:rPr>
          <w:rFonts w:ascii="Verdana" w:hAnsi="Verdana"/>
          <w:color w:val="333333"/>
          <w:sz w:val="20"/>
          <w:szCs w:val="20"/>
        </w:rPr>
        <w:br/>
        <w:t>A. Testers spend more energy early in the product trying to find bugs than preparing</w:t>
      </w:r>
      <w:r>
        <w:rPr>
          <w:rFonts w:ascii="Verdana" w:hAnsi="Verdana"/>
          <w:color w:val="333333"/>
          <w:sz w:val="20"/>
          <w:szCs w:val="20"/>
        </w:rPr>
        <w:br/>
        <w:t>to do the rest of the project's work more efficiently</w:t>
      </w:r>
      <w:r>
        <w:rPr>
          <w:rFonts w:ascii="Verdana" w:hAnsi="Verdana"/>
          <w:color w:val="333333"/>
          <w:sz w:val="20"/>
          <w:szCs w:val="20"/>
        </w:rPr>
        <w:br/>
        <w:t>B. Managers might not realize that the testing effort is ineffectiv</w:t>
      </w:r>
      <w:r>
        <w:rPr>
          <w:rFonts w:ascii="Verdana" w:hAnsi="Verdana"/>
          <w:color w:val="333333"/>
          <w:sz w:val="20"/>
          <w:szCs w:val="20"/>
        </w:rPr>
        <w:t>e, late in the project,</w:t>
      </w:r>
      <w:r>
        <w:rPr>
          <w:rFonts w:ascii="Verdana" w:hAnsi="Verdana"/>
          <w:color w:val="333333"/>
          <w:sz w:val="20"/>
          <w:szCs w:val="20"/>
        </w:rPr>
        <w:br/>
        <w:t>because they expect a low rate of bug finding, so the low rate achieved doesn't</w:t>
      </w:r>
      <w:r>
        <w:rPr>
          <w:rFonts w:ascii="Verdana" w:hAnsi="Verdana"/>
          <w:color w:val="333333"/>
          <w:sz w:val="20"/>
          <w:szCs w:val="20"/>
        </w:rPr>
        <w:br/>
        <w:t>alarm them.</w:t>
      </w:r>
      <w:r>
        <w:rPr>
          <w:rFonts w:ascii="Verdana" w:hAnsi="Verdana"/>
          <w:color w:val="333333"/>
          <w:sz w:val="20"/>
          <w:szCs w:val="20"/>
        </w:rPr>
        <w:br/>
      </w:r>
      <w:r>
        <w:rPr>
          <w:rFonts w:ascii="Verdana" w:hAnsi="Verdana"/>
          <w:color w:val="333333"/>
          <w:sz w:val="20"/>
          <w:szCs w:val="20"/>
        </w:rPr>
        <w:lastRenderedPageBreak/>
        <w:t>C. It can increase the end-of-project pressure on testers to not find bugs, or to not</w:t>
      </w:r>
      <w:r>
        <w:rPr>
          <w:rFonts w:ascii="Verdana" w:hAnsi="Verdana"/>
          <w:color w:val="333333"/>
          <w:sz w:val="20"/>
          <w:szCs w:val="20"/>
        </w:rPr>
        <w:br/>
        <w:t>report bugs.</w:t>
      </w:r>
      <w:r>
        <w:rPr>
          <w:rFonts w:ascii="Verdana" w:hAnsi="Verdana"/>
          <w:color w:val="333333"/>
          <w:sz w:val="20"/>
          <w:szCs w:val="20"/>
        </w:rPr>
        <w:br/>
        <w:t xml:space="preserve">D. </w:t>
      </w:r>
      <w:r>
        <w:rPr>
          <w:rStyle w:val="Strong"/>
          <w:rFonts w:ascii="Verdana" w:hAnsi="Verdana"/>
          <w:color w:val="333333"/>
          <w:sz w:val="20"/>
          <w:szCs w:val="20"/>
        </w:rPr>
        <w:t>All of the above</w:t>
      </w:r>
      <w:r>
        <w:rPr>
          <w:rFonts w:ascii="Verdana" w:hAnsi="Verdana"/>
          <w:color w:val="333333"/>
          <w:sz w:val="20"/>
          <w:szCs w:val="20"/>
        </w:rPr>
        <w:br/>
      </w:r>
      <w:r>
        <w:rPr>
          <w:rFonts w:ascii="Verdana" w:hAnsi="Verdana"/>
          <w:color w:val="333333"/>
          <w:sz w:val="20"/>
          <w:szCs w:val="20"/>
        </w:rPr>
        <w:br/>
        <w:t>17. Operations testi</w:t>
      </w:r>
      <w:r>
        <w:rPr>
          <w:rFonts w:ascii="Verdana" w:hAnsi="Verdana"/>
          <w:color w:val="333333"/>
          <w:sz w:val="20"/>
          <w:szCs w:val="20"/>
        </w:rPr>
        <w:t>ng is (Performing Test)</w:t>
      </w:r>
      <w:r>
        <w:rPr>
          <w:rFonts w:ascii="Verdana" w:hAnsi="Verdana"/>
          <w:color w:val="333333"/>
          <w:sz w:val="20"/>
          <w:szCs w:val="20"/>
        </w:rPr>
        <w:br/>
        <w:t>a. compliance testing</w:t>
      </w:r>
      <w:r>
        <w:rPr>
          <w:rFonts w:ascii="Verdana" w:hAnsi="Verdana"/>
          <w:color w:val="333333"/>
          <w:sz w:val="20"/>
          <w:szCs w:val="20"/>
        </w:rPr>
        <w:br/>
        <w:t>b. disaster testing</w:t>
      </w:r>
      <w:r>
        <w:rPr>
          <w:rFonts w:ascii="Verdana" w:hAnsi="Verdana"/>
          <w:color w:val="333333"/>
          <w:sz w:val="20"/>
          <w:szCs w:val="20"/>
        </w:rPr>
        <w:br/>
        <w:t>c. verifying compliance to rules</w:t>
      </w:r>
      <w:r>
        <w:rPr>
          <w:rFonts w:ascii="Verdana" w:hAnsi="Verdana"/>
          <w:color w:val="333333"/>
          <w:sz w:val="20"/>
          <w:szCs w:val="20"/>
        </w:rPr>
        <w:br/>
        <w:t>d. functional testing</w:t>
      </w:r>
      <w:r>
        <w:rPr>
          <w:rFonts w:ascii="Verdana" w:hAnsi="Verdana"/>
          <w:color w:val="333333"/>
          <w:sz w:val="20"/>
          <w:szCs w:val="20"/>
        </w:rPr>
        <w:br/>
        <w:t xml:space="preserve">e. </w:t>
      </w:r>
      <w:r>
        <w:rPr>
          <w:rStyle w:val="Strong"/>
          <w:rFonts w:ascii="Verdana" w:hAnsi="Verdana"/>
          <w:color w:val="333333"/>
          <w:sz w:val="20"/>
          <w:szCs w:val="20"/>
        </w:rPr>
        <w:t>ease of operations</w:t>
      </w:r>
      <w:r>
        <w:rPr>
          <w:rFonts w:ascii="Verdana" w:hAnsi="Verdana"/>
          <w:color w:val="333333"/>
          <w:sz w:val="20"/>
          <w:szCs w:val="20"/>
        </w:rPr>
        <w:br/>
      </w:r>
      <w:r>
        <w:rPr>
          <w:rFonts w:ascii="Verdana" w:hAnsi="Verdana"/>
          <w:color w:val="333333"/>
          <w:sz w:val="20"/>
          <w:szCs w:val="20"/>
        </w:rPr>
        <w:br/>
        <w:t>18. Tools like change Man, Clear case are used as (test planning process)</w:t>
      </w:r>
      <w:r>
        <w:rPr>
          <w:rFonts w:ascii="Verdana" w:hAnsi="Verdana"/>
          <w:color w:val="333333"/>
          <w:sz w:val="20"/>
          <w:szCs w:val="20"/>
        </w:rPr>
        <w:br/>
        <w:t>a. functional automation tools</w:t>
      </w:r>
      <w:r>
        <w:rPr>
          <w:rFonts w:ascii="Verdana" w:hAnsi="Verdana"/>
          <w:color w:val="333333"/>
          <w:sz w:val="20"/>
          <w:szCs w:val="20"/>
        </w:rPr>
        <w:br/>
        <w:t>b. perf</w:t>
      </w:r>
      <w:r>
        <w:rPr>
          <w:rFonts w:ascii="Verdana" w:hAnsi="Verdana"/>
          <w:color w:val="333333"/>
          <w:sz w:val="20"/>
          <w:szCs w:val="20"/>
        </w:rPr>
        <w:t>ormance testing tools</w:t>
      </w:r>
      <w:r>
        <w:rPr>
          <w:rFonts w:ascii="Verdana" w:hAnsi="Verdana"/>
          <w:color w:val="333333"/>
          <w:sz w:val="20"/>
          <w:szCs w:val="20"/>
        </w:rPr>
        <w:br/>
        <w:t xml:space="preserve">c. </w:t>
      </w:r>
      <w:r>
        <w:rPr>
          <w:rStyle w:val="Strong"/>
          <w:rFonts w:ascii="Verdana" w:hAnsi="Verdana"/>
          <w:color w:val="333333"/>
          <w:sz w:val="20"/>
          <w:szCs w:val="20"/>
        </w:rPr>
        <w:t>configuration management tools</w:t>
      </w:r>
      <w:r>
        <w:rPr>
          <w:rFonts w:ascii="Verdana" w:hAnsi="Verdana"/>
          <w:color w:val="333333"/>
          <w:sz w:val="20"/>
          <w:szCs w:val="20"/>
        </w:rPr>
        <w:br/>
        <w:t>d. none of the above.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19. Important consequences of the impossibility of complete testing are (Choose one or more answers):</w:t>
      </w:r>
      <w:r>
        <w:rPr>
          <w:rFonts w:ascii="Verdana" w:hAnsi="Verdana"/>
          <w:color w:val="333333"/>
          <w:sz w:val="20"/>
          <w:szCs w:val="20"/>
        </w:rPr>
        <w:br/>
        <w:t>A. We can never be certain that the program is bug free.</w:t>
      </w:r>
      <w:r>
        <w:rPr>
          <w:rFonts w:ascii="Verdana" w:hAnsi="Verdana"/>
          <w:color w:val="333333"/>
          <w:sz w:val="20"/>
          <w:szCs w:val="20"/>
        </w:rPr>
        <w:br/>
        <w:t>B. We have no def</w:t>
      </w:r>
      <w:r>
        <w:rPr>
          <w:rFonts w:ascii="Verdana" w:hAnsi="Verdana"/>
          <w:color w:val="333333"/>
          <w:sz w:val="20"/>
          <w:szCs w:val="20"/>
        </w:rPr>
        <w:t>inite stopping point for testing, which makes it easier for some</w:t>
      </w:r>
      <w:r>
        <w:rPr>
          <w:rFonts w:ascii="Verdana" w:hAnsi="Verdana"/>
          <w:color w:val="333333"/>
          <w:sz w:val="20"/>
          <w:szCs w:val="20"/>
        </w:rPr>
        <w:br/>
        <w:t>managers to argue for very little testing.</w:t>
      </w:r>
      <w:r>
        <w:rPr>
          <w:rFonts w:ascii="Verdana" w:hAnsi="Verdana"/>
          <w:color w:val="333333"/>
          <w:sz w:val="20"/>
          <w:szCs w:val="20"/>
        </w:rPr>
        <w:br/>
        <w:t>C. We have no easy answer for what testing tasks should always be required,</w:t>
      </w:r>
      <w:r>
        <w:rPr>
          <w:rFonts w:ascii="Verdana" w:hAnsi="Verdana"/>
          <w:color w:val="333333"/>
          <w:sz w:val="20"/>
          <w:szCs w:val="20"/>
        </w:rPr>
        <w:br/>
        <w:t>because every task takes time that could be spent on other high importan</w:t>
      </w:r>
      <w:r>
        <w:rPr>
          <w:rFonts w:ascii="Verdana" w:hAnsi="Verdana"/>
          <w:color w:val="333333"/>
          <w:sz w:val="20"/>
          <w:szCs w:val="20"/>
        </w:rPr>
        <w:t>ce tasks.</w:t>
      </w:r>
      <w:r>
        <w:rPr>
          <w:rFonts w:ascii="Verdana" w:hAnsi="Verdana"/>
          <w:color w:val="333333"/>
          <w:sz w:val="20"/>
          <w:szCs w:val="20"/>
        </w:rPr>
        <w:br/>
        <w:t>D.</w:t>
      </w:r>
      <w:r>
        <w:rPr>
          <w:rStyle w:val="Strong"/>
          <w:rFonts w:ascii="Verdana" w:hAnsi="Verdana"/>
          <w:color w:val="333333"/>
          <w:sz w:val="20"/>
          <w:szCs w:val="20"/>
        </w:rPr>
        <w:t xml:space="preserve"> All of the above.</w:t>
      </w:r>
      <w:r>
        <w:rPr>
          <w:rFonts w:ascii="Verdana" w:hAnsi="Verdana"/>
          <w:color w:val="333333"/>
          <w:sz w:val="20"/>
          <w:szCs w:val="20"/>
        </w:rPr>
        <w:br/>
      </w:r>
      <w:r>
        <w:rPr>
          <w:rFonts w:ascii="Verdana" w:hAnsi="Verdana"/>
          <w:color w:val="333333"/>
          <w:sz w:val="20"/>
          <w:szCs w:val="20"/>
        </w:rPr>
        <w:br/>
        <w:t>20. Which is not in sequence in 11 Step Software Testing process (Tester’s</w:t>
      </w:r>
      <w:r>
        <w:rPr>
          <w:rFonts w:ascii="Verdana" w:hAnsi="Verdana"/>
          <w:color w:val="333333"/>
          <w:sz w:val="20"/>
          <w:szCs w:val="20"/>
        </w:rPr>
        <w:br/>
        <w:t>Role SDLC)</w:t>
      </w:r>
      <w:r>
        <w:rPr>
          <w:rFonts w:ascii="Verdana" w:hAnsi="Verdana"/>
          <w:color w:val="333333"/>
          <w:sz w:val="20"/>
          <w:szCs w:val="20"/>
        </w:rPr>
        <w:br/>
        <w:t>a Assess development plan and status</w:t>
      </w:r>
      <w:r>
        <w:rPr>
          <w:rFonts w:ascii="Verdana" w:hAnsi="Verdana"/>
          <w:color w:val="333333"/>
          <w:sz w:val="20"/>
          <w:szCs w:val="20"/>
        </w:rPr>
        <w:br/>
        <w:t>b Develop the test plan</w:t>
      </w:r>
      <w:r>
        <w:rPr>
          <w:rFonts w:ascii="Verdana" w:hAnsi="Verdana"/>
          <w:color w:val="333333"/>
          <w:sz w:val="20"/>
          <w:szCs w:val="20"/>
        </w:rPr>
        <w:br/>
        <w:t xml:space="preserve">c </w:t>
      </w:r>
      <w:r>
        <w:rPr>
          <w:rStyle w:val="Strong"/>
          <w:rFonts w:ascii="Verdana" w:hAnsi="Verdana"/>
          <w:color w:val="333333"/>
          <w:sz w:val="20"/>
          <w:szCs w:val="20"/>
        </w:rPr>
        <w:t>Test software design</w:t>
      </w:r>
      <w:r>
        <w:rPr>
          <w:rFonts w:ascii="Verdana" w:hAnsi="Verdana"/>
          <w:color w:val="333333"/>
          <w:sz w:val="20"/>
          <w:szCs w:val="20"/>
        </w:rPr>
        <w:br/>
        <w:t>d Test software requirement</w:t>
      </w:r>
      <w:r>
        <w:rPr>
          <w:rFonts w:ascii="Verdana" w:hAnsi="Verdana"/>
          <w:color w:val="333333"/>
          <w:sz w:val="20"/>
          <w:szCs w:val="20"/>
        </w:rPr>
        <w:br/>
      </w:r>
      <w:r>
        <w:rPr>
          <w:rFonts w:ascii="Verdana" w:hAnsi="Verdana"/>
          <w:color w:val="333333"/>
          <w:sz w:val="20"/>
          <w:szCs w:val="20"/>
        </w:rPr>
        <w:br/>
        <w:t>21. In the MASPAR case st</w:t>
      </w:r>
      <w:r>
        <w:rPr>
          <w:rFonts w:ascii="Verdana" w:hAnsi="Verdana"/>
          <w:color w:val="333333"/>
          <w:sz w:val="20"/>
          <w:szCs w:val="20"/>
        </w:rPr>
        <w:t>udy:</w:t>
      </w:r>
      <w:r>
        <w:rPr>
          <w:rFonts w:ascii="Verdana" w:hAnsi="Verdana"/>
          <w:color w:val="333333"/>
          <w:sz w:val="20"/>
          <w:szCs w:val="20"/>
        </w:rPr>
        <w:br/>
        <w:t>A. Security failures were the result of untested parts of code.</w:t>
      </w:r>
      <w:r>
        <w:rPr>
          <w:rFonts w:ascii="Verdana" w:hAnsi="Verdana"/>
          <w:color w:val="333333"/>
          <w:sz w:val="20"/>
          <w:szCs w:val="20"/>
        </w:rPr>
        <w:br/>
        <w:t>B. The development team achieved complete statement and branch coverage but</w:t>
      </w:r>
      <w:r>
        <w:rPr>
          <w:rFonts w:ascii="Verdana" w:hAnsi="Verdana"/>
          <w:color w:val="333333"/>
          <w:sz w:val="20"/>
          <w:szCs w:val="20"/>
        </w:rPr>
        <w:br/>
        <w:t>missed a serious bug in the MASPAR operating system.</w:t>
      </w:r>
      <w:r>
        <w:rPr>
          <w:rFonts w:ascii="Verdana" w:hAnsi="Verdana"/>
          <w:color w:val="333333"/>
          <w:sz w:val="20"/>
          <w:szCs w:val="20"/>
        </w:rPr>
        <w:br/>
        <w:t xml:space="preserve">C. </w:t>
      </w:r>
      <w:r>
        <w:rPr>
          <w:rStyle w:val="Strong"/>
          <w:rFonts w:ascii="Verdana" w:hAnsi="Verdana"/>
          <w:color w:val="333333"/>
          <w:sz w:val="20"/>
          <w:szCs w:val="20"/>
        </w:rPr>
        <w:t>An error in the code was so obscure that you had to tes</w:t>
      </w:r>
      <w:r>
        <w:rPr>
          <w:rStyle w:val="Strong"/>
          <w:rFonts w:ascii="Verdana" w:hAnsi="Verdana"/>
          <w:color w:val="333333"/>
          <w:sz w:val="20"/>
          <w:szCs w:val="20"/>
        </w:rPr>
        <w:t>t the function with almost</w:t>
      </w:r>
      <w:r>
        <w:rPr>
          <w:rFonts w:ascii="Verdana" w:hAnsi="Verdana"/>
          <w:b/>
          <w:bCs/>
          <w:color w:val="333333"/>
          <w:sz w:val="20"/>
          <w:szCs w:val="20"/>
        </w:rPr>
        <w:br/>
      </w:r>
      <w:r>
        <w:rPr>
          <w:rStyle w:val="Strong"/>
          <w:rFonts w:ascii="Verdana" w:hAnsi="Verdana"/>
          <w:color w:val="333333"/>
          <w:sz w:val="20"/>
          <w:szCs w:val="20"/>
        </w:rPr>
        <w:t>every input value to find its two special-case failures.</w:t>
      </w:r>
      <w:r>
        <w:rPr>
          <w:rFonts w:ascii="Verdana" w:hAnsi="Verdana"/>
          <w:color w:val="333333"/>
          <w:sz w:val="20"/>
          <w:szCs w:val="20"/>
        </w:rPr>
        <w:br/>
        <w:t>D. All of the above.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22. Complete statement and branch coverage means:</w:t>
      </w:r>
      <w:r>
        <w:rPr>
          <w:rFonts w:ascii="Verdana" w:hAnsi="Verdana"/>
          <w:color w:val="333333"/>
          <w:sz w:val="20"/>
          <w:szCs w:val="20"/>
        </w:rPr>
        <w:br/>
        <w:t>A. That you have tested every statement in the program.</w:t>
      </w:r>
      <w:r>
        <w:rPr>
          <w:rFonts w:ascii="Verdana" w:hAnsi="Verdana"/>
          <w:color w:val="333333"/>
          <w:sz w:val="20"/>
          <w:szCs w:val="20"/>
        </w:rPr>
        <w:br/>
        <w:t xml:space="preserve">B. </w:t>
      </w:r>
      <w:r>
        <w:rPr>
          <w:rStyle w:val="Strong"/>
          <w:rFonts w:ascii="Verdana" w:hAnsi="Verdana"/>
          <w:color w:val="333333"/>
          <w:sz w:val="20"/>
          <w:szCs w:val="20"/>
        </w:rPr>
        <w:t xml:space="preserve">That you have tested every </w:t>
      </w:r>
      <w:r>
        <w:rPr>
          <w:rStyle w:val="Strong"/>
          <w:rFonts w:ascii="Verdana" w:hAnsi="Verdana"/>
          <w:color w:val="333333"/>
          <w:sz w:val="20"/>
          <w:szCs w:val="20"/>
        </w:rPr>
        <w:t>statement and every branch in the program.</w:t>
      </w:r>
      <w:r>
        <w:rPr>
          <w:rFonts w:ascii="Verdana" w:hAnsi="Verdana"/>
          <w:color w:val="333333"/>
          <w:sz w:val="20"/>
          <w:szCs w:val="20"/>
        </w:rPr>
        <w:br/>
        <w:t>C. That you have tested every IF statement in the program.</w:t>
      </w:r>
      <w:r>
        <w:rPr>
          <w:rFonts w:ascii="Verdana" w:hAnsi="Verdana"/>
          <w:color w:val="333333"/>
          <w:sz w:val="20"/>
          <w:szCs w:val="20"/>
        </w:rPr>
        <w:br/>
        <w:t>D. That you have tested every combination of values of IF statements in the program</w:t>
      </w:r>
      <w:r>
        <w:rPr>
          <w:rFonts w:ascii="Verdana" w:hAnsi="Verdana"/>
          <w:color w:val="333333"/>
          <w:sz w:val="20"/>
          <w:szCs w:val="20"/>
        </w:rPr>
        <w:br/>
      </w:r>
      <w:r>
        <w:rPr>
          <w:rFonts w:ascii="Verdana" w:hAnsi="Verdana"/>
          <w:color w:val="333333"/>
          <w:sz w:val="20"/>
          <w:szCs w:val="20"/>
        </w:rPr>
        <w:br/>
        <w:t>23. What if the project isn't big enough to justify extensive testing</w:t>
      </w:r>
      <w:r>
        <w:rPr>
          <w:rFonts w:ascii="Verdana" w:hAnsi="Verdana"/>
          <w:color w:val="333333"/>
          <w:sz w:val="20"/>
          <w:szCs w:val="20"/>
        </w:rPr>
        <w:t>? (Test Mgmt)</w:t>
      </w:r>
      <w:r>
        <w:rPr>
          <w:rFonts w:ascii="Verdana" w:hAnsi="Verdana"/>
          <w:color w:val="333333"/>
          <w:sz w:val="20"/>
          <w:szCs w:val="20"/>
        </w:rPr>
        <w:br/>
        <w:t xml:space="preserve">a) </w:t>
      </w:r>
      <w:r>
        <w:rPr>
          <w:rStyle w:val="Strong"/>
          <w:rFonts w:ascii="Verdana" w:hAnsi="Verdana"/>
          <w:color w:val="333333"/>
          <w:sz w:val="20"/>
          <w:szCs w:val="20"/>
        </w:rPr>
        <w:t>Use risk based analysis to find out which areas need to be tested</w:t>
      </w:r>
      <w:r>
        <w:rPr>
          <w:rFonts w:ascii="Verdana" w:hAnsi="Verdana"/>
          <w:color w:val="333333"/>
          <w:sz w:val="20"/>
          <w:szCs w:val="20"/>
        </w:rPr>
        <w:br/>
        <w:t>b) Use automation tool for testing</w:t>
      </w:r>
      <w:r>
        <w:rPr>
          <w:rFonts w:ascii="Verdana" w:hAnsi="Verdana"/>
          <w:color w:val="333333"/>
          <w:sz w:val="20"/>
          <w:szCs w:val="20"/>
        </w:rPr>
        <w:br/>
        <w:t>c) a and b</w:t>
      </w:r>
      <w:r>
        <w:rPr>
          <w:rFonts w:ascii="Verdana" w:hAnsi="Verdana"/>
          <w:color w:val="333333"/>
          <w:sz w:val="20"/>
          <w:szCs w:val="20"/>
        </w:rPr>
        <w:br/>
        <w:t>d) None of the above</w:t>
      </w:r>
      <w:r>
        <w:rPr>
          <w:rFonts w:ascii="Verdana" w:hAnsi="Verdana"/>
          <w:color w:val="333333"/>
          <w:sz w:val="20"/>
          <w:szCs w:val="20"/>
        </w:rPr>
        <w:br/>
      </w:r>
      <w:r>
        <w:rPr>
          <w:rFonts w:ascii="Verdana" w:hAnsi="Verdana"/>
          <w:color w:val="333333"/>
          <w:sz w:val="20"/>
          <w:szCs w:val="20"/>
        </w:rPr>
        <w:br/>
        <w:t>24. Security falls under (Performing Test)</w:t>
      </w:r>
      <w:r>
        <w:rPr>
          <w:rFonts w:ascii="Verdana" w:hAnsi="Verdana"/>
          <w:color w:val="333333"/>
          <w:sz w:val="20"/>
          <w:szCs w:val="20"/>
        </w:rPr>
        <w:br/>
      </w:r>
      <w:r>
        <w:rPr>
          <w:rFonts w:ascii="Verdana" w:hAnsi="Verdana"/>
          <w:color w:val="333333"/>
          <w:sz w:val="20"/>
          <w:szCs w:val="20"/>
        </w:rPr>
        <w:lastRenderedPageBreak/>
        <w:t xml:space="preserve">a. </w:t>
      </w:r>
      <w:r>
        <w:rPr>
          <w:rStyle w:val="Strong"/>
          <w:rFonts w:ascii="Verdana" w:hAnsi="Verdana"/>
          <w:color w:val="333333"/>
          <w:sz w:val="20"/>
          <w:szCs w:val="20"/>
        </w:rPr>
        <w:t>compliance testing</w:t>
      </w:r>
      <w:r>
        <w:rPr>
          <w:rFonts w:ascii="Verdana" w:hAnsi="Verdana"/>
          <w:color w:val="333333"/>
          <w:sz w:val="20"/>
          <w:szCs w:val="20"/>
        </w:rPr>
        <w:br/>
        <w:t>b. disaster testing</w:t>
      </w:r>
      <w:r>
        <w:rPr>
          <w:rFonts w:ascii="Verdana" w:hAnsi="Verdana"/>
          <w:color w:val="333333"/>
          <w:sz w:val="20"/>
          <w:szCs w:val="20"/>
        </w:rPr>
        <w:br/>
        <w:t>c. verifying complia</w:t>
      </w:r>
      <w:r>
        <w:rPr>
          <w:rFonts w:ascii="Verdana" w:hAnsi="Verdana"/>
          <w:color w:val="333333"/>
          <w:sz w:val="20"/>
          <w:szCs w:val="20"/>
        </w:rPr>
        <w:t>nce to rules</w:t>
      </w:r>
      <w:r>
        <w:rPr>
          <w:rFonts w:ascii="Verdana" w:hAnsi="Verdana"/>
          <w:color w:val="333333"/>
          <w:sz w:val="20"/>
          <w:szCs w:val="20"/>
        </w:rPr>
        <w:br/>
        <w:t>d. functional testing</w:t>
      </w:r>
      <w:r>
        <w:rPr>
          <w:rFonts w:ascii="Verdana" w:hAnsi="Verdana"/>
          <w:color w:val="333333"/>
          <w:sz w:val="20"/>
          <w:szCs w:val="20"/>
        </w:rPr>
        <w:br/>
        <w:t>e. ease of operations</w:t>
      </w:r>
      <w:r>
        <w:rPr>
          <w:rFonts w:ascii="Verdana" w:hAnsi="Verdana"/>
          <w:color w:val="333333"/>
          <w:sz w:val="20"/>
          <w:szCs w:val="20"/>
        </w:rPr>
        <w:br/>
      </w:r>
      <w:r>
        <w:rPr>
          <w:rFonts w:ascii="Verdana" w:hAnsi="Verdana"/>
          <w:color w:val="333333"/>
          <w:sz w:val="20"/>
          <w:szCs w:val="20"/>
        </w:rPr>
        <w:br/>
        <w:t>25. Which is the best definition of complete testing:</w:t>
      </w:r>
      <w:r>
        <w:rPr>
          <w:rFonts w:ascii="Verdana" w:hAnsi="Verdana"/>
          <w:color w:val="333333"/>
          <w:sz w:val="20"/>
          <w:szCs w:val="20"/>
        </w:rPr>
        <w:br/>
        <w:t>A. You have discovered every bug in the program.</w:t>
      </w:r>
      <w:r>
        <w:rPr>
          <w:rFonts w:ascii="Verdana" w:hAnsi="Verdana"/>
          <w:color w:val="333333"/>
          <w:sz w:val="20"/>
          <w:szCs w:val="20"/>
        </w:rPr>
        <w:br/>
        <w:t>B. You have tested every statement, branch, and combination of branches in the</w:t>
      </w:r>
      <w:r>
        <w:rPr>
          <w:rFonts w:ascii="Verdana" w:hAnsi="Verdana"/>
          <w:color w:val="333333"/>
          <w:sz w:val="20"/>
          <w:szCs w:val="20"/>
        </w:rPr>
        <w:br/>
        <w:t>program.</w:t>
      </w:r>
      <w:r>
        <w:rPr>
          <w:rFonts w:ascii="Verdana" w:hAnsi="Verdana"/>
          <w:color w:val="333333"/>
          <w:sz w:val="20"/>
          <w:szCs w:val="20"/>
        </w:rPr>
        <w:br/>
        <w:t xml:space="preserve">C. You </w:t>
      </w:r>
      <w:r>
        <w:rPr>
          <w:rFonts w:ascii="Verdana" w:hAnsi="Verdana"/>
          <w:color w:val="333333"/>
          <w:sz w:val="20"/>
          <w:szCs w:val="20"/>
        </w:rPr>
        <w:t>have completed every test in the test plan.</w:t>
      </w:r>
      <w:r>
        <w:rPr>
          <w:rFonts w:ascii="Verdana" w:hAnsi="Verdana"/>
          <w:color w:val="333333"/>
          <w:sz w:val="20"/>
          <w:szCs w:val="20"/>
        </w:rPr>
        <w:br/>
        <w:t xml:space="preserve">D. </w:t>
      </w:r>
      <w:r>
        <w:rPr>
          <w:rStyle w:val="Strong"/>
          <w:rFonts w:ascii="Verdana" w:hAnsi="Verdana"/>
          <w:color w:val="333333"/>
          <w:sz w:val="20"/>
          <w:szCs w:val="20"/>
        </w:rPr>
        <w:t>You have reached the scheduled ship date.</w:t>
      </w:r>
      <w:r>
        <w:rPr>
          <w:rFonts w:ascii="Verdana" w:hAnsi="Verdana"/>
          <w:color w:val="333333"/>
          <w:sz w:val="20"/>
          <w:szCs w:val="20"/>
        </w:rPr>
        <w:br/>
      </w:r>
      <w:r>
        <w:rPr>
          <w:rFonts w:ascii="Verdana" w:hAnsi="Verdana"/>
          <w:color w:val="333333"/>
          <w:sz w:val="20"/>
          <w:szCs w:val="20"/>
        </w:rPr>
        <w:br/>
        <w:t>26. What is the concept of introducing a small change to the program and having the</w:t>
      </w:r>
      <w:r>
        <w:rPr>
          <w:rFonts w:ascii="Verdana" w:hAnsi="Verdana"/>
          <w:color w:val="333333"/>
          <w:sz w:val="20"/>
          <w:szCs w:val="20"/>
        </w:rPr>
        <w:br/>
        <w:t>effects of that change show up in some test? (Testing concepts)</w:t>
      </w:r>
      <w:r>
        <w:rPr>
          <w:rFonts w:ascii="Verdana" w:hAnsi="Verdana"/>
          <w:color w:val="333333"/>
          <w:sz w:val="20"/>
          <w:szCs w:val="20"/>
        </w:rPr>
        <w:br/>
        <w:t>a) Desk checking</w:t>
      </w:r>
      <w:r>
        <w:rPr>
          <w:rFonts w:ascii="Verdana" w:hAnsi="Verdana"/>
          <w:color w:val="333333"/>
          <w:sz w:val="20"/>
          <w:szCs w:val="20"/>
        </w:rPr>
        <w:br/>
        <w:t>b</w:t>
      </w:r>
      <w:r>
        <w:rPr>
          <w:rFonts w:ascii="Verdana" w:hAnsi="Verdana"/>
          <w:color w:val="333333"/>
          <w:sz w:val="20"/>
          <w:szCs w:val="20"/>
        </w:rPr>
        <w:t>) Debugging a program</w:t>
      </w:r>
      <w:r>
        <w:rPr>
          <w:rFonts w:ascii="Verdana" w:hAnsi="Verdana"/>
          <w:color w:val="333333"/>
          <w:sz w:val="20"/>
          <w:szCs w:val="20"/>
        </w:rPr>
        <w:br/>
        <w:t>c) A mutation error</w:t>
      </w:r>
      <w:r>
        <w:rPr>
          <w:rFonts w:ascii="Verdana" w:hAnsi="Verdana"/>
          <w:color w:val="333333"/>
          <w:sz w:val="20"/>
          <w:szCs w:val="20"/>
        </w:rPr>
        <w:br/>
        <w:t>d) Performance testing</w:t>
      </w:r>
      <w:r>
        <w:rPr>
          <w:rFonts w:ascii="Verdana" w:hAnsi="Verdana"/>
          <w:color w:val="333333"/>
          <w:sz w:val="20"/>
          <w:szCs w:val="20"/>
        </w:rPr>
        <w:br/>
        <w:t xml:space="preserve">e) </w:t>
      </w:r>
      <w:r>
        <w:rPr>
          <w:rStyle w:val="Strong"/>
          <w:rFonts w:ascii="Verdana" w:hAnsi="Verdana"/>
          <w:color w:val="333333"/>
          <w:sz w:val="20"/>
          <w:szCs w:val="20"/>
        </w:rPr>
        <w:t>Introducing mutations</w:t>
      </w:r>
    </w:p>
    <w:p w14:paraId="0735C8C1" w14:textId="77777777" w:rsidR="00926909" w:rsidRDefault="009A2ACB" w:rsidP="00926909">
      <w:pPr>
        <w:pStyle w:val="NormalWeb"/>
      </w:pPr>
      <w:r>
        <w:rPr>
          <w:rStyle w:val="Strong"/>
        </w:rPr>
        <w:lastRenderedPageBreak/>
        <w:t>Q1    A deviation from the specified or expected behavior that is visible to end-users is called:</w:t>
      </w:r>
    </w:p>
    <w:p w14:paraId="356344D1" w14:textId="77777777" w:rsidR="00926909" w:rsidRDefault="009A2ACB" w:rsidP="00926909">
      <w:pPr>
        <w:pStyle w:val="NormalWeb"/>
      </w:pPr>
      <w:r>
        <w:t>a)    an error</w:t>
      </w:r>
      <w:r>
        <w:br/>
        <w:t>b)    a fault</w:t>
      </w:r>
      <w:r>
        <w:br/>
        <w:t>c)    a failure</w:t>
      </w:r>
      <w:r>
        <w:br/>
        <w:t>d)    a defect</w:t>
      </w:r>
    </w:p>
    <w:p w14:paraId="3C53E250" w14:textId="77777777" w:rsidR="00926909" w:rsidRDefault="009A2ACB" w:rsidP="00926909">
      <w:pPr>
        <w:pStyle w:val="NormalWeb"/>
      </w:pPr>
      <w:r>
        <w:rPr>
          <w:rStyle w:val="Strong"/>
        </w:rPr>
        <w:t>Q2  Regr</w:t>
      </w:r>
      <w:r>
        <w:rPr>
          <w:rStyle w:val="Strong"/>
        </w:rPr>
        <w:t>ession testing should be performed:</w:t>
      </w:r>
    </w:p>
    <w:p w14:paraId="791DEF7A" w14:textId="77777777" w:rsidR="00926909" w:rsidRDefault="009A2ACB" w:rsidP="00926909">
      <w:pPr>
        <w:pStyle w:val="NormalWeb"/>
      </w:pPr>
      <w:r>
        <w:t>v)    every week</w:t>
      </w:r>
      <w:r>
        <w:br/>
        <w:t>w)    after the software has changed</w:t>
      </w:r>
      <w:r>
        <w:br/>
        <w:t>x)    as often as possible</w:t>
      </w:r>
      <w:r>
        <w:br/>
        <w:t>y)    when the environment has changed</w:t>
      </w:r>
      <w:r>
        <w:br/>
        <w:t>z)    when the project manager says</w:t>
      </w:r>
    </w:p>
    <w:p w14:paraId="0C79020D" w14:textId="77777777" w:rsidR="00926909" w:rsidRDefault="009A2ACB" w:rsidP="00926909">
      <w:pPr>
        <w:pStyle w:val="NormalWeb"/>
      </w:pPr>
      <w:r>
        <w:t>a)    v &amp; w are true, x, y &amp; z are false</w:t>
      </w:r>
      <w:r>
        <w:br/>
        <w:t>b)    w, x &amp; y are true</w:t>
      </w:r>
      <w:r>
        <w:t>, v &amp; z are false</w:t>
      </w:r>
      <w:r>
        <w:br/>
        <w:t>c)    w &amp; y are true, v, x &amp; z are false</w:t>
      </w:r>
      <w:r>
        <w:br/>
        <w:t>d)    w is true, v, x, y &amp; z are false</w:t>
      </w:r>
    </w:p>
    <w:p w14:paraId="19506166" w14:textId="77777777" w:rsidR="00926909" w:rsidRDefault="009A2ACB" w:rsidP="00926909">
      <w:pPr>
        <w:pStyle w:val="NormalWeb"/>
      </w:pPr>
      <w:r>
        <w:rPr>
          <w:rStyle w:val="Strong"/>
        </w:rPr>
        <w:t>Q3    IEEE 829 test plan documentation standard contains all of the following except</w:t>
      </w:r>
    </w:p>
    <w:p w14:paraId="3BB55421" w14:textId="77777777" w:rsidR="00926909" w:rsidRDefault="009A2ACB" w:rsidP="00926909">
      <w:pPr>
        <w:pStyle w:val="NormalWeb"/>
      </w:pPr>
      <w:r>
        <w:t>a)    test items</w:t>
      </w:r>
      <w:r>
        <w:br/>
        <w:t>b)    test deliverables</w:t>
      </w:r>
      <w:r>
        <w:br/>
        <w:t>c)    test tasks</w:t>
      </w:r>
      <w:r>
        <w:br/>
        <w:t>d)    test spec</w:t>
      </w:r>
      <w:r>
        <w:t>ifications</w:t>
      </w:r>
    </w:p>
    <w:p w14:paraId="36695A2B" w14:textId="77777777" w:rsidR="00926909" w:rsidRDefault="009A2ACB" w:rsidP="00926909">
      <w:pPr>
        <w:pStyle w:val="NormalWeb"/>
      </w:pPr>
      <w:r>
        <w:rPr>
          <w:rStyle w:val="Strong"/>
        </w:rPr>
        <w:t>Q4    When should testing be stopped?</w:t>
      </w:r>
    </w:p>
    <w:p w14:paraId="02B4F7D8" w14:textId="77777777" w:rsidR="00926909" w:rsidRDefault="009A2ACB" w:rsidP="00926909">
      <w:pPr>
        <w:pStyle w:val="NormalWeb"/>
      </w:pPr>
      <w:r>
        <w:t>a)    when all the planned tests have been run</w:t>
      </w:r>
      <w:r>
        <w:br/>
        <w:t>b)    when time has run out</w:t>
      </w:r>
      <w:r>
        <w:br/>
        <w:t>c)    when all faults have been fixed correctly</w:t>
      </w:r>
      <w:r>
        <w:br/>
        <w:t>d)    it depends on the risks for the system being tested</w:t>
      </w:r>
    </w:p>
    <w:p w14:paraId="7394D33C" w14:textId="77777777" w:rsidR="00926909" w:rsidRDefault="009A2ACB" w:rsidP="00926909">
      <w:pPr>
        <w:pStyle w:val="NormalWeb"/>
      </w:pPr>
      <w:r>
        <w:rPr>
          <w:rStyle w:val="Strong"/>
        </w:rPr>
        <w:t xml:space="preserve">Q5    Order numbers on a </w:t>
      </w:r>
      <w:r>
        <w:rPr>
          <w:rStyle w:val="Strong"/>
        </w:rPr>
        <w:t>stock control system can range between 10000 and 99999 inclusive. Which of the following inputs might be a result of designing tests for only valid equivalence classes and valid boundaries?</w:t>
      </w:r>
    </w:p>
    <w:p w14:paraId="2F78A6BA" w14:textId="77777777" w:rsidR="00926909" w:rsidRDefault="009A2ACB" w:rsidP="00926909">
      <w:pPr>
        <w:pStyle w:val="NormalWeb"/>
      </w:pPr>
      <w:r>
        <w:t>a)    1000, 50000, 99999</w:t>
      </w:r>
      <w:r>
        <w:br/>
        <w:t>b)    9999, 50000, 100000</w:t>
      </w:r>
      <w:r>
        <w:br/>
        <w:t>c)    10000, 50</w:t>
      </w:r>
      <w:r>
        <w:t>000, 99999</w:t>
      </w:r>
      <w:r>
        <w:br/>
        <w:t>d)    10000, 99999, 100000</w:t>
      </w:r>
    </w:p>
    <w:p w14:paraId="42A0F6C7" w14:textId="77777777" w:rsidR="00926909" w:rsidRDefault="009A2ACB" w:rsidP="00926909">
      <w:pPr>
        <w:pStyle w:val="NormalWeb"/>
      </w:pPr>
      <w:r>
        <w:rPr>
          <w:rStyle w:val="Strong"/>
        </w:rPr>
        <w:t>Q6    Consider the following statements about early test design:</w:t>
      </w:r>
    </w:p>
    <w:p w14:paraId="3427F587" w14:textId="77777777" w:rsidR="00926909" w:rsidRDefault="009A2ACB" w:rsidP="00926909">
      <w:pPr>
        <w:pStyle w:val="NormalWeb"/>
      </w:pPr>
      <w:r>
        <w:t>i.    early test design can prevent fault multiplication</w:t>
      </w:r>
      <w:r>
        <w:br/>
        <w:t>ii.    faults found during early test design are more expensive to fix</w:t>
      </w:r>
      <w:r>
        <w:br/>
        <w:t>iii.    early test design</w:t>
      </w:r>
      <w:r>
        <w:t xml:space="preserve"> can find faults</w:t>
      </w:r>
      <w:r>
        <w:br/>
      </w:r>
      <w:r>
        <w:lastRenderedPageBreak/>
        <w:t>iv.    early test design can cause changes to the requirements</w:t>
      </w:r>
      <w:r>
        <w:br/>
        <w:t>v.    early test design normally takes more effort</w:t>
      </w:r>
    </w:p>
    <w:p w14:paraId="7C030F96" w14:textId="77777777" w:rsidR="00926909" w:rsidRDefault="009A2ACB" w:rsidP="00926909">
      <w:pPr>
        <w:pStyle w:val="NormalWeb"/>
      </w:pPr>
      <w:r>
        <w:t>a)    i, iii &amp; iv are true;  ii &amp; v are false</w:t>
      </w:r>
      <w:r>
        <w:br/>
        <w:t>b)    iii &amp; iv are true;  i, ii &amp; v are false</w:t>
      </w:r>
      <w:r>
        <w:br/>
        <w:t>c)    i, iii, iv &amp; v are true;  i</w:t>
      </w:r>
      <w:r>
        <w:t>i is false</w:t>
      </w:r>
      <w:r>
        <w:br/>
        <w:t>d)    i &amp; ii are true;  iii, iv &amp; v are false</w:t>
      </w:r>
    </w:p>
    <w:p w14:paraId="1C79DBA4" w14:textId="77777777" w:rsidR="00926909" w:rsidRDefault="009A2ACB" w:rsidP="00926909">
      <w:pPr>
        <w:pStyle w:val="NormalWeb"/>
      </w:pPr>
      <w:r>
        <w:rPr>
          <w:rStyle w:val="Strong"/>
        </w:rPr>
        <w:t>Q7    Non-functional system testing includes:</w:t>
      </w:r>
    </w:p>
    <w:p w14:paraId="09EBD6A8" w14:textId="77777777" w:rsidR="00926909" w:rsidRDefault="009A2ACB" w:rsidP="00926909">
      <w:pPr>
        <w:pStyle w:val="NormalWeb"/>
      </w:pPr>
      <w:r>
        <w:t>a)    testing to see where the system does not function correctly</w:t>
      </w:r>
      <w:r>
        <w:br/>
        <w:t>b)    testing quality attributes of the system including performance and usability</w:t>
      </w:r>
      <w:r>
        <w:br/>
        <w:t>c)  </w:t>
      </w:r>
      <w:r>
        <w:t>  testing a system function using only the software required for that function</w:t>
      </w:r>
      <w:r>
        <w:br/>
        <w:t>d)    testing for functions that should not exist</w:t>
      </w:r>
    </w:p>
    <w:p w14:paraId="3796A7B9" w14:textId="77777777" w:rsidR="00926909" w:rsidRDefault="009A2ACB" w:rsidP="00926909">
      <w:pPr>
        <w:pStyle w:val="NormalWeb"/>
      </w:pPr>
      <w:r>
        <w:rPr>
          <w:rStyle w:val="Strong"/>
        </w:rPr>
        <w:t>Q8    Which of the following is NOT part of configuration management?</w:t>
      </w:r>
    </w:p>
    <w:p w14:paraId="29AD42FE" w14:textId="77777777" w:rsidR="00926909" w:rsidRDefault="009A2ACB" w:rsidP="00926909">
      <w:pPr>
        <w:pStyle w:val="NormalWeb"/>
      </w:pPr>
      <w:r>
        <w:t>a)    auditing conformance to ISO 9000</w:t>
      </w:r>
      <w:r>
        <w:br/>
        <w:t>b)    status accou</w:t>
      </w:r>
      <w:r>
        <w:t>nting of configuration items</w:t>
      </w:r>
      <w:r>
        <w:br/>
        <w:t>c)    identification of test versions</w:t>
      </w:r>
      <w:r>
        <w:br/>
        <w:t>d)    controlled library access</w:t>
      </w:r>
    </w:p>
    <w:p w14:paraId="76EFDB7E" w14:textId="77777777" w:rsidR="00926909" w:rsidRDefault="009A2ACB" w:rsidP="00926909">
      <w:pPr>
        <w:pStyle w:val="NormalWeb"/>
      </w:pPr>
      <w:r>
        <w:rPr>
          <w:rStyle w:val="Strong"/>
        </w:rPr>
        <w:t>Q9    Which of the following is the main purpose of the integration strategy for integration testing in the small?</w:t>
      </w:r>
    </w:p>
    <w:p w14:paraId="6AC46D14" w14:textId="77777777" w:rsidR="00926909" w:rsidRDefault="009A2ACB" w:rsidP="00926909">
      <w:pPr>
        <w:pStyle w:val="NormalWeb"/>
      </w:pPr>
      <w:r>
        <w:t>a)    to ensure that all of the small modu</w:t>
      </w:r>
      <w:r>
        <w:t>les are tested adequately</w:t>
      </w:r>
      <w:r>
        <w:br/>
        <w:t>b)    to ensure that the system interfaces to other systems and networks</w:t>
      </w:r>
      <w:r>
        <w:br/>
        <w:t>c)    to specify which modules to combine when, and how many at once</w:t>
      </w:r>
      <w:r>
        <w:br/>
        <w:t>d)    to specify how the software should be divided into modules</w:t>
      </w:r>
    </w:p>
    <w:p w14:paraId="0C997F4C" w14:textId="77777777" w:rsidR="00926909" w:rsidRDefault="009A2ACB" w:rsidP="00926909">
      <w:pPr>
        <w:pStyle w:val="NormalWeb"/>
      </w:pPr>
      <w:r>
        <w:rPr>
          <w:rStyle w:val="Strong"/>
        </w:rPr>
        <w:t>Q10    What is the purp</w:t>
      </w:r>
      <w:r>
        <w:rPr>
          <w:rStyle w:val="Strong"/>
        </w:rPr>
        <w:t>ose of a test completion criterion?</w:t>
      </w:r>
    </w:p>
    <w:p w14:paraId="77B530CA" w14:textId="77777777" w:rsidR="00926909" w:rsidRDefault="009A2ACB" w:rsidP="00926909">
      <w:pPr>
        <w:pStyle w:val="NormalWeb"/>
      </w:pPr>
      <w:r>
        <w:t>a)    to know when a specific test has finished its execution</w:t>
      </w:r>
      <w:r>
        <w:br/>
        <w:t>b)    to ensure that the test case specification is complete</w:t>
      </w:r>
      <w:r>
        <w:br/>
        <w:t>c)    to set the criteria used in generating test inputs</w:t>
      </w:r>
      <w:r>
        <w:br/>
        <w:t>d)    to determine when to stop testing</w:t>
      </w:r>
    </w:p>
    <w:p w14:paraId="7D1DBFB2" w14:textId="77777777" w:rsidR="00926909" w:rsidRDefault="009A2ACB" w:rsidP="00926909">
      <w:pPr>
        <w:pStyle w:val="NormalWeb"/>
      </w:pPr>
      <w:r>
        <w:rPr>
          <w:rStyle w:val="Strong"/>
        </w:rPr>
        <w:t>Q11    Consider the following statements:</w:t>
      </w:r>
    </w:p>
    <w:p w14:paraId="79501BDA" w14:textId="77777777" w:rsidR="00926909" w:rsidRDefault="009A2ACB" w:rsidP="00926909">
      <w:pPr>
        <w:pStyle w:val="NormalWeb"/>
      </w:pPr>
      <w:r>
        <w:t>i.    an incident may be closed without being fixed.</w:t>
      </w:r>
      <w:r>
        <w:br/>
        <w:t>ii.    incidents may not be raised against documentation.</w:t>
      </w:r>
      <w:r>
        <w:br/>
        <w:t>iii.    the final stage of incident tracking is fixing.</w:t>
      </w:r>
      <w:r>
        <w:br/>
        <w:t>iv.    the incident record does not include inf</w:t>
      </w:r>
      <w:r>
        <w:t>ormation on test environments.</w:t>
      </w:r>
    </w:p>
    <w:p w14:paraId="114974B5" w14:textId="77777777" w:rsidR="00926909" w:rsidRDefault="009A2ACB" w:rsidP="00926909">
      <w:pPr>
        <w:pStyle w:val="NormalWeb"/>
      </w:pPr>
      <w:r>
        <w:t>a)    ii is true, i, iii and iv are false</w:t>
      </w:r>
      <w:r>
        <w:br/>
        <w:t>b)    i is true, ii, iii and iv are false</w:t>
      </w:r>
      <w:r>
        <w:br/>
        <w:t>c)    i and iv are true, ii and iii are false</w:t>
      </w:r>
      <w:r>
        <w:br/>
        <w:t>d)    i and ii are true, iii and iv are false</w:t>
      </w:r>
    </w:p>
    <w:p w14:paraId="4A0EF6A1" w14:textId="77777777" w:rsidR="00926909" w:rsidRDefault="009A2ACB" w:rsidP="00926909">
      <w:pPr>
        <w:pStyle w:val="NormalWeb"/>
      </w:pPr>
      <w:r>
        <w:rPr>
          <w:rStyle w:val="Strong"/>
        </w:rPr>
        <w:lastRenderedPageBreak/>
        <w:t xml:space="preserve">Q12    Given the following code, which statement </w:t>
      </w:r>
      <w:r>
        <w:rPr>
          <w:rStyle w:val="Strong"/>
        </w:rPr>
        <w:t>is true about the minimum number of test cases required for full statement and branch coverage?</w:t>
      </w:r>
    </w:p>
    <w:p w14:paraId="3B186524" w14:textId="77777777" w:rsidR="00926909" w:rsidRDefault="009A2ACB" w:rsidP="00926909">
      <w:pPr>
        <w:pStyle w:val="NormalWeb"/>
      </w:pPr>
      <w:r>
        <w:t>Read p</w:t>
      </w:r>
      <w:r>
        <w:br/>
        <w:t>Read q</w:t>
      </w:r>
      <w:r>
        <w:br/>
        <w:t>IF p+q &gt; 100 THEN</w:t>
      </w:r>
      <w:r>
        <w:br/>
        <w:t>Print “Large”</w:t>
      </w:r>
      <w:r>
        <w:br/>
        <w:t>ENDIF</w:t>
      </w:r>
      <w:r>
        <w:br/>
        <w:t>IF p &gt; 50 THEN</w:t>
      </w:r>
      <w:r>
        <w:br/>
        <w:t>Print “p Large”</w:t>
      </w:r>
      <w:r>
        <w:br/>
        <w:t>ENDIF</w:t>
      </w:r>
    </w:p>
    <w:p w14:paraId="31ECEA13" w14:textId="77777777" w:rsidR="00926909" w:rsidRDefault="009A2ACB" w:rsidP="00926909">
      <w:pPr>
        <w:pStyle w:val="NormalWeb"/>
      </w:pPr>
      <w:r>
        <w:t>a)    1 test for statement coverage, 3 for branch coverage</w:t>
      </w:r>
      <w:r>
        <w:br/>
        <w:t>b)    1 test</w:t>
      </w:r>
      <w:r>
        <w:t xml:space="preserve"> for statement coverage, 2 for branch coverage</w:t>
      </w:r>
      <w:r>
        <w:br/>
        <w:t>c)    1 test for statement coverage, 1 for branch coverage</w:t>
      </w:r>
      <w:r>
        <w:br/>
        <w:t>d)    2 tests for statement coverage, 2 for branch coverage</w:t>
      </w:r>
    </w:p>
    <w:p w14:paraId="68DCA621" w14:textId="77777777" w:rsidR="00926909" w:rsidRDefault="009A2ACB" w:rsidP="00926909">
      <w:pPr>
        <w:pStyle w:val="NormalWeb"/>
      </w:pPr>
      <w:r>
        <w:rPr>
          <w:rStyle w:val="Strong"/>
        </w:rPr>
        <w:t>Q13    Consider the following statements:</w:t>
      </w:r>
    </w:p>
    <w:p w14:paraId="73DE27E9" w14:textId="77777777" w:rsidR="00926909" w:rsidRDefault="009A2ACB" w:rsidP="00926909">
      <w:pPr>
        <w:pStyle w:val="NormalWeb"/>
      </w:pPr>
      <w:r>
        <w:t>i.    100% statement coverage guarantees 100% br</w:t>
      </w:r>
      <w:r>
        <w:t>anch coverage.</w:t>
      </w:r>
      <w:r>
        <w:br/>
        <w:t>ii.    100% branch coverage guarantees 100% statement coverage.</w:t>
      </w:r>
      <w:r>
        <w:br/>
        <w:t>iii.    100% branch coverage guarantees 100% decision coverage.</w:t>
      </w:r>
      <w:r>
        <w:br/>
        <w:t>iv.    100% decision coverage guarantees 100% branch coverage.</w:t>
      </w:r>
      <w:r>
        <w:br/>
        <w:t>v.    100% statement coverage guarantees 100% deci</w:t>
      </w:r>
      <w:r>
        <w:t>sion coverage.</w:t>
      </w:r>
    </w:p>
    <w:p w14:paraId="2CAE1360" w14:textId="77777777" w:rsidR="00926909" w:rsidRDefault="009A2ACB" w:rsidP="00926909">
      <w:pPr>
        <w:pStyle w:val="NormalWeb"/>
      </w:pPr>
      <w:r>
        <w:t>a)    ii is True;  i, iii, iv &amp; v are False</w:t>
      </w:r>
      <w:r>
        <w:br/>
        <w:t>b)    i &amp; v are True;  ii, iii &amp; iv are False</w:t>
      </w:r>
      <w:r>
        <w:br/>
        <w:t>c)    ii &amp; iii are True;  i, iv &amp; v are False</w:t>
      </w:r>
      <w:r>
        <w:br/>
        <w:t>d)    ii, iii &amp; iv are True;  i &amp; v are False</w:t>
      </w:r>
    </w:p>
    <w:p w14:paraId="2D2A1BEC" w14:textId="77777777" w:rsidR="00926909" w:rsidRDefault="009A2ACB" w:rsidP="00926909">
      <w:pPr>
        <w:pStyle w:val="NormalWeb"/>
      </w:pPr>
      <w:r>
        <w:rPr>
          <w:rStyle w:val="Strong"/>
        </w:rPr>
        <w:t>Q14    Functional system testing is:</w:t>
      </w:r>
    </w:p>
    <w:p w14:paraId="437E029A" w14:textId="77777777" w:rsidR="00926909" w:rsidRDefault="009A2ACB" w:rsidP="00926909">
      <w:pPr>
        <w:pStyle w:val="NormalWeb"/>
      </w:pPr>
      <w:r>
        <w:t>a)    testing that the</w:t>
      </w:r>
      <w:r>
        <w:t xml:space="preserve"> system functions with other systems</w:t>
      </w:r>
      <w:r>
        <w:br/>
        <w:t>b)    testing that the components that comprise the system function together</w:t>
      </w:r>
      <w:r>
        <w:br/>
        <w:t>c)    testing the end to end functionality of the system as a whole</w:t>
      </w:r>
      <w:r>
        <w:br/>
        <w:t>d)    testing the system performs functions within specified response time</w:t>
      </w:r>
      <w:r>
        <w:t>s</w:t>
      </w:r>
    </w:p>
    <w:p w14:paraId="5436ADED" w14:textId="77777777" w:rsidR="00926909" w:rsidRDefault="009A2ACB" w:rsidP="00926909">
      <w:pPr>
        <w:pStyle w:val="NormalWeb"/>
      </w:pPr>
      <w:r>
        <w:rPr>
          <w:rStyle w:val="Strong"/>
        </w:rPr>
        <w:t>Q15    Incidents would not be raised against:</w:t>
      </w:r>
    </w:p>
    <w:p w14:paraId="50BB5116" w14:textId="77777777" w:rsidR="00926909" w:rsidRDefault="009A2ACB" w:rsidP="00926909">
      <w:pPr>
        <w:pStyle w:val="NormalWeb"/>
      </w:pPr>
      <w:r>
        <w:t>a)    requirements</w:t>
      </w:r>
      <w:r>
        <w:br/>
        <w:t>b)    documentation</w:t>
      </w:r>
      <w:r>
        <w:br/>
        <w:t>c)    test cases</w:t>
      </w:r>
      <w:r>
        <w:br/>
        <w:t>d)    improvements suggested by users</w:t>
      </w:r>
    </w:p>
    <w:p w14:paraId="3D2299BA" w14:textId="77777777" w:rsidR="00926909" w:rsidRDefault="009A2ACB" w:rsidP="00926909">
      <w:pPr>
        <w:pStyle w:val="NormalWeb"/>
      </w:pPr>
      <w:r>
        <w:rPr>
          <w:rStyle w:val="Strong"/>
        </w:rPr>
        <w:t>Q16    Which of the following items would not come under Configuration Management?</w:t>
      </w:r>
    </w:p>
    <w:p w14:paraId="73703B26" w14:textId="77777777" w:rsidR="00926909" w:rsidRDefault="009A2ACB" w:rsidP="00926909">
      <w:pPr>
        <w:pStyle w:val="NormalWeb"/>
      </w:pPr>
      <w:r>
        <w:t>a)    operating systems</w:t>
      </w:r>
      <w:r>
        <w:br/>
      </w:r>
      <w:r>
        <w:t>b)    test documentation</w:t>
      </w:r>
      <w:r>
        <w:br/>
        <w:t>c)    live data</w:t>
      </w:r>
      <w:r>
        <w:br/>
        <w:t>d)    user requirement documents</w:t>
      </w:r>
    </w:p>
    <w:p w14:paraId="339A250E" w14:textId="77777777" w:rsidR="00926909" w:rsidRDefault="009A2ACB" w:rsidP="00926909">
      <w:pPr>
        <w:pStyle w:val="NormalWeb"/>
      </w:pPr>
      <w:r>
        <w:rPr>
          <w:rStyle w:val="Strong"/>
        </w:rPr>
        <w:lastRenderedPageBreak/>
        <w:t>Q17    Maintenance testing is:</w:t>
      </w:r>
    </w:p>
    <w:p w14:paraId="3B8C547E" w14:textId="77777777" w:rsidR="00926909" w:rsidRDefault="009A2ACB" w:rsidP="00926909">
      <w:pPr>
        <w:pStyle w:val="NormalWeb"/>
      </w:pPr>
      <w:r>
        <w:t>a)    updating tests when the software has changed</w:t>
      </w:r>
      <w:r>
        <w:br/>
        <w:t>b)    testing a released system that has been changed</w:t>
      </w:r>
      <w:r>
        <w:br/>
        <w:t xml:space="preserve">c)    testing by users to ensure that the </w:t>
      </w:r>
      <w:r>
        <w:t>system meets a business need</w:t>
      </w:r>
      <w:r>
        <w:br/>
        <w:t>d)    testing to maintain business advantage</w:t>
      </w:r>
    </w:p>
    <w:p w14:paraId="1192276A" w14:textId="77777777" w:rsidR="00926909" w:rsidRDefault="009A2ACB" w:rsidP="00926909">
      <w:pPr>
        <w:pStyle w:val="NormalWeb"/>
      </w:pPr>
      <w:r>
        <w:rPr>
          <w:rStyle w:val="Strong"/>
        </w:rPr>
        <w:t>Q18    What can static analysis NOT find?</w:t>
      </w:r>
    </w:p>
    <w:p w14:paraId="2EFEC57B" w14:textId="77777777" w:rsidR="00926909" w:rsidRDefault="009A2ACB" w:rsidP="00926909">
      <w:pPr>
        <w:pStyle w:val="NormalWeb"/>
      </w:pPr>
      <w:r>
        <w:t>a)    the use of a variable before it has been defined</w:t>
      </w:r>
      <w:r>
        <w:br/>
        <w:t>b)    unreachable (“dead”) code</w:t>
      </w:r>
      <w:r>
        <w:br/>
        <w:t>c)    memory leaks</w:t>
      </w:r>
      <w:r>
        <w:br/>
        <w:t>d)    array bound violations</w:t>
      </w:r>
    </w:p>
    <w:p w14:paraId="7EEACD75" w14:textId="77777777" w:rsidR="00926909" w:rsidRDefault="009A2ACB" w:rsidP="00926909">
      <w:pPr>
        <w:pStyle w:val="NormalWeb"/>
      </w:pPr>
      <w:r>
        <w:rPr>
          <w:rStyle w:val="Strong"/>
        </w:rPr>
        <w:t>Q19  </w:t>
      </w:r>
      <w:r>
        <w:rPr>
          <w:rStyle w:val="Strong"/>
        </w:rPr>
        <w:t>  Which of the following techniques is NOT a black box technique?</w:t>
      </w:r>
    </w:p>
    <w:p w14:paraId="10D8F02D" w14:textId="77777777" w:rsidR="00926909" w:rsidRDefault="009A2ACB" w:rsidP="00926909">
      <w:pPr>
        <w:pStyle w:val="NormalWeb"/>
      </w:pPr>
      <w:r>
        <w:t>a)    state transition testing</w:t>
      </w:r>
      <w:r>
        <w:br/>
        <w:t>b)    LCSAJ</w:t>
      </w:r>
      <w:r>
        <w:br/>
        <w:t>c)    syntax testing</w:t>
      </w:r>
      <w:r>
        <w:br/>
        <w:t>d)    boundary value analysis</w:t>
      </w:r>
    </w:p>
    <w:p w14:paraId="6D82ACC3" w14:textId="77777777" w:rsidR="00926909" w:rsidRDefault="009A2ACB" w:rsidP="00926909">
      <w:pPr>
        <w:pStyle w:val="NormalWeb"/>
      </w:pPr>
      <w:r>
        <w:rPr>
          <w:rStyle w:val="Strong"/>
        </w:rPr>
        <w:t>Q20    Beta testing is:</w:t>
      </w:r>
    </w:p>
    <w:p w14:paraId="492A9A71" w14:textId="77777777" w:rsidR="00926909" w:rsidRDefault="009A2ACB" w:rsidP="00926909">
      <w:pPr>
        <w:pStyle w:val="NormalWeb"/>
      </w:pPr>
      <w:r>
        <w:t>a)    performed by customers at their own site</w:t>
      </w:r>
      <w:r>
        <w:br/>
        <w:t>b)    performed by custom</w:t>
      </w:r>
      <w:r>
        <w:t>ers at the software developer’s site</w:t>
      </w:r>
      <w:r>
        <w:br/>
        <w:t>c)    performed by an Independent Test Team</w:t>
      </w:r>
      <w:r>
        <w:br/>
        <w:t>d)    performed as early as possible in the lifecycle</w:t>
      </w:r>
    </w:p>
    <w:p w14:paraId="0273C695" w14:textId="77777777" w:rsidR="00926909" w:rsidRDefault="009A2ACB" w:rsidP="00926909">
      <w:pPr>
        <w:pStyle w:val="NormalWeb"/>
      </w:pPr>
      <w:r>
        <w:rPr>
          <w:rStyle w:val="Strong"/>
        </w:rPr>
        <w:t xml:space="preserve">Q21    Given the following types of tool, which tools would typically be used by developers, and which by an independent </w:t>
      </w:r>
      <w:r>
        <w:rPr>
          <w:rStyle w:val="Strong"/>
        </w:rPr>
        <w:t>system test team?</w:t>
      </w:r>
    </w:p>
    <w:p w14:paraId="2E95FA54" w14:textId="77777777" w:rsidR="00926909" w:rsidRDefault="009A2ACB" w:rsidP="00926909">
      <w:pPr>
        <w:pStyle w:val="NormalWeb"/>
      </w:pPr>
      <w:r>
        <w:t>i.    static analysis</w:t>
      </w:r>
      <w:r>
        <w:br/>
        <w:t>ii.    performance testing</w:t>
      </w:r>
      <w:r>
        <w:br/>
        <w:t>iii.    test management</w:t>
      </w:r>
      <w:r>
        <w:br/>
        <w:t>iv.    dynamic analysis</w:t>
      </w:r>
    </w:p>
    <w:p w14:paraId="4AB124D6" w14:textId="77777777" w:rsidR="00926909" w:rsidRDefault="009A2ACB" w:rsidP="00926909">
      <w:pPr>
        <w:pStyle w:val="NormalWeb"/>
      </w:pPr>
      <w:r>
        <w:t>a)    developers would typically use i and iv;  test team ii and iii</w:t>
      </w:r>
      <w:r>
        <w:br/>
        <w:t>b)    developers would typically use i and iii;  test team ii and iv</w:t>
      </w:r>
      <w:r>
        <w:br/>
        <w:t>c) </w:t>
      </w:r>
      <w:r>
        <w:t>   developers would typically use ii and iv;  test team i and iii</w:t>
      </w:r>
      <w:r>
        <w:br/>
        <w:t>d)    developers would typically use i, iii and iv;  test team ii</w:t>
      </w:r>
    </w:p>
    <w:p w14:paraId="08DEF8B1" w14:textId="77777777" w:rsidR="00926909" w:rsidRDefault="009A2ACB" w:rsidP="00926909">
      <w:pPr>
        <w:pStyle w:val="NormalWeb"/>
      </w:pPr>
      <w:r>
        <w:rPr>
          <w:rStyle w:val="Strong"/>
        </w:rPr>
        <w:t>Q22    The main focus of acceptance testing is:</w:t>
      </w:r>
    </w:p>
    <w:p w14:paraId="6CF754B2" w14:textId="77777777" w:rsidR="00926909" w:rsidRDefault="009A2ACB" w:rsidP="00926909">
      <w:pPr>
        <w:pStyle w:val="NormalWeb"/>
      </w:pPr>
      <w:r>
        <w:t>a)    finding faults in the system</w:t>
      </w:r>
      <w:r>
        <w:br/>
        <w:t>b)    ensuring that the system is accepta</w:t>
      </w:r>
      <w:r>
        <w:t>ble to all users</w:t>
      </w:r>
      <w:r>
        <w:br/>
        <w:t>c)    testing the system with other systems</w:t>
      </w:r>
      <w:r>
        <w:br/>
        <w:t>d)    testing from a business perspective</w:t>
      </w:r>
    </w:p>
    <w:p w14:paraId="67792BEB" w14:textId="77777777" w:rsidR="00926909" w:rsidRDefault="009A2ACB" w:rsidP="00926909">
      <w:pPr>
        <w:pStyle w:val="NormalWeb"/>
      </w:pPr>
      <w:r>
        <w:rPr>
          <w:rStyle w:val="Strong"/>
        </w:rPr>
        <w:t>Q23    Which of the following statements about component testing is FALSE?</w:t>
      </w:r>
    </w:p>
    <w:p w14:paraId="2E96CEEF" w14:textId="77777777" w:rsidR="00926909" w:rsidRDefault="009A2ACB" w:rsidP="00926909">
      <w:pPr>
        <w:pStyle w:val="NormalWeb"/>
      </w:pPr>
      <w:r>
        <w:lastRenderedPageBreak/>
        <w:t>a)    black box test design techniques all have an associated test measurement</w:t>
      </w:r>
      <w:r>
        <w:t xml:space="preserve"> technique</w:t>
      </w:r>
      <w:r>
        <w:br/>
        <w:t>b)    white box test design techniques all have an associated test measurement technique</w:t>
      </w:r>
      <w:r>
        <w:br/>
        <w:t>c)    cyclomatic complexity is not a test measurement technique</w:t>
      </w:r>
      <w:r>
        <w:br/>
        <w:t>d)    black box test measurement techniques all have an associated test design technique</w:t>
      </w:r>
    </w:p>
    <w:p w14:paraId="6A8D6443" w14:textId="77777777" w:rsidR="00926909" w:rsidRDefault="009A2ACB" w:rsidP="00926909">
      <w:pPr>
        <w:pStyle w:val="NormalWeb"/>
      </w:pPr>
      <w:r>
        <w:rPr>
          <w:rStyle w:val="Strong"/>
        </w:rPr>
        <w:t>Q24</w:t>
      </w:r>
      <w:r>
        <w:rPr>
          <w:rStyle w:val="Strong"/>
        </w:rPr>
        <w:t>    Which of the following statements is NOT true?</w:t>
      </w:r>
    </w:p>
    <w:p w14:paraId="4D4C5C72" w14:textId="77777777" w:rsidR="00926909" w:rsidRDefault="009A2ACB" w:rsidP="00926909">
      <w:pPr>
        <w:pStyle w:val="NormalWeb"/>
      </w:pPr>
      <w:r>
        <w:t>a)    inspection is the most formal review process</w:t>
      </w:r>
      <w:r>
        <w:br/>
        <w:t>b)    inspections should be led by a trained leader</w:t>
      </w:r>
      <w:r>
        <w:br/>
        <w:t>c)    managers can perform inspections on management documents</w:t>
      </w:r>
      <w:r>
        <w:br/>
        <w:t>d)    inspection is appropriate even wh</w:t>
      </w:r>
      <w:r>
        <w:t>en there are no written documents</w:t>
      </w:r>
    </w:p>
    <w:p w14:paraId="05834FCB" w14:textId="77777777" w:rsidR="00926909" w:rsidRDefault="009A2ACB" w:rsidP="00926909">
      <w:pPr>
        <w:pStyle w:val="NormalWeb"/>
      </w:pPr>
      <w:r>
        <w:rPr>
          <w:rStyle w:val="Strong"/>
        </w:rPr>
        <w:t>Q25    A typical commercial test execution tool would be able to perform all of the following, EXCEPT:</w:t>
      </w:r>
    </w:p>
    <w:p w14:paraId="1998D213" w14:textId="77777777" w:rsidR="00926909" w:rsidRDefault="009A2ACB" w:rsidP="00926909">
      <w:pPr>
        <w:pStyle w:val="NormalWeb"/>
      </w:pPr>
      <w:r>
        <w:t>a)    calculating expected outputs</w:t>
      </w:r>
      <w:r>
        <w:br/>
        <w:t>b)    comparison of expected outcomes with actual outcomes</w:t>
      </w:r>
      <w:r>
        <w:br/>
        <w:t>c)    recording test inpu</w:t>
      </w:r>
      <w:r>
        <w:t>ts</w:t>
      </w:r>
      <w:r>
        <w:br/>
        <w:t>d)    reading test values from a data file</w:t>
      </w:r>
    </w:p>
    <w:p w14:paraId="16BFE6A4" w14:textId="77777777" w:rsidR="00926909" w:rsidRDefault="009A2ACB" w:rsidP="00926909">
      <w:pPr>
        <w:pStyle w:val="NormalWeb"/>
      </w:pPr>
      <w:r>
        <w:rPr>
          <w:rStyle w:val="Strong"/>
        </w:rPr>
        <w:t>Q26    The difference between re-testing and regression testing is:</w:t>
      </w:r>
    </w:p>
    <w:p w14:paraId="5AFFDCD8" w14:textId="77777777" w:rsidR="00926909" w:rsidRDefault="009A2ACB" w:rsidP="00926909">
      <w:pPr>
        <w:pStyle w:val="NormalWeb"/>
      </w:pPr>
      <w:r>
        <w:t>a)    re-testing ensures the original fault has been removed;  regression testing looks for unexpected side-effects</w:t>
      </w:r>
      <w:r>
        <w:br/>
        <w:t>b)    re-testing looks for</w:t>
      </w:r>
      <w:r>
        <w:t xml:space="preserve"> unexpected side-effects;  regression testing ensures the original fault has been removed</w:t>
      </w:r>
      <w:r>
        <w:br/>
        <w:t>c)    re-testing is done after faults are fixed;  regression testing is done earlier</w:t>
      </w:r>
      <w:r>
        <w:br/>
        <w:t>d)    re-testing is done by developers;  regression testing is done by independen</w:t>
      </w:r>
      <w:r>
        <w:t>t testers</w:t>
      </w:r>
    </w:p>
    <w:p w14:paraId="24C83E4F" w14:textId="77777777" w:rsidR="00926909" w:rsidRDefault="009A2ACB" w:rsidP="00926909">
      <w:pPr>
        <w:pStyle w:val="NormalWeb"/>
      </w:pPr>
      <w:r>
        <w:rPr>
          <w:rStyle w:val="Strong"/>
        </w:rPr>
        <w:t>Q27    Expected results are:</w:t>
      </w:r>
    </w:p>
    <w:p w14:paraId="310B2F7F" w14:textId="77777777" w:rsidR="00926909" w:rsidRDefault="009A2ACB" w:rsidP="00926909">
      <w:pPr>
        <w:pStyle w:val="NormalWeb"/>
      </w:pPr>
      <w:r>
        <w:t>a)    only important in system testing</w:t>
      </w:r>
      <w:r>
        <w:br/>
        <w:t>b)    only used in component testing</w:t>
      </w:r>
      <w:r>
        <w:br/>
        <w:t>c)    most useful when specified in advance</w:t>
      </w:r>
      <w:r>
        <w:br/>
        <w:t>d)    derived from the code</w:t>
      </w:r>
    </w:p>
    <w:p w14:paraId="1529E9F7" w14:textId="77777777" w:rsidR="00926909" w:rsidRDefault="009A2ACB" w:rsidP="00926909">
      <w:pPr>
        <w:pStyle w:val="NormalWeb"/>
      </w:pPr>
      <w:r>
        <w:rPr>
          <w:rStyle w:val="Strong"/>
        </w:rPr>
        <w:t>Q28    What type of review requires formal entry and exit criteria, i</w:t>
      </w:r>
      <w:r>
        <w:rPr>
          <w:rStyle w:val="Strong"/>
        </w:rPr>
        <w:t>ncluding metrics:</w:t>
      </w:r>
    </w:p>
    <w:p w14:paraId="04015F82" w14:textId="77777777" w:rsidR="00926909" w:rsidRDefault="009A2ACB" w:rsidP="00926909">
      <w:pPr>
        <w:pStyle w:val="NormalWeb"/>
      </w:pPr>
      <w:r>
        <w:t>a)    walkthrough</w:t>
      </w:r>
      <w:r>
        <w:br/>
        <w:t>b)    inspection</w:t>
      </w:r>
      <w:r>
        <w:br/>
        <w:t>c)    management review</w:t>
      </w:r>
      <w:r>
        <w:br/>
        <w:t>d)    post project review</w:t>
      </w:r>
    </w:p>
    <w:p w14:paraId="43B9A93C" w14:textId="77777777" w:rsidR="00926909" w:rsidRDefault="009A2ACB" w:rsidP="00926909">
      <w:pPr>
        <w:pStyle w:val="NormalWeb"/>
      </w:pPr>
      <w:r>
        <w:rPr>
          <w:rStyle w:val="Strong"/>
        </w:rPr>
        <w:t>Q29    Which of the following uses Impact Analysis most?</w:t>
      </w:r>
    </w:p>
    <w:p w14:paraId="449E46AD" w14:textId="77777777" w:rsidR="00926909" w:rsidRDefault="009A2ACB" w:rsidP="00926909">
      <w:pPr>
        <w:pStyle w:val="NormalWeb"/>
      </w:pPr>
      <w:r>
        <w:t>a)    component testing</w:t>
      </w:r>
      <w:r>
        <w:br/>
        <w:t>b)    non-functional system testing</w:t>
      </w:r>
      <w:r>
        <w:br/>
        <w:t>c)    user acceptance testing</w:t>
      </w:r>
      <w:r>
        <w:br/>
        <w:t xml:space="preserve">d)    </w:t>
      </w:r>
      <w:r>
        <w:t>maintenance testing</w:t>
      </w:r>
    </w:p>
    <w:p w14:paraId="070A3990" w14:textId="77777777" w:rsidR="00926909" w:rsidRDefault="009A2ACB" w:rsidP="00926909">
      <w:pPr>
        <w:pStyle w:val="NormalWeb"/>
      </w:pPr>
      <w:r>
        <w:rPr>
          <w:rStyle w:val="Strong"/>
        </w:rPr>
        <w:lastRenderedPageBreak/>
        <w:t>Q30    What is NOT included in typical costs for an inspection process?</w:t>
      </w:r>
    </w:p>
    <w:p w14:paraId="2E4EED34" w14:textId="77777777" w:rsidR="00926909" w:rsidRDefault="009A2ACB" w:rsidP="00926909">
      <w:pPr>
        <w:pStyle w:val="NormalWeb"/>
      </w:pPr>
      <w:r>
        <w:t>a)    setting up forms and databases</w:t>
      </w:r>
      <w:r>
        <w:br/>
        <w:t>b)    analyzing metrics and improving processes</w:t>
      </w:r>
      <w:r>
        <w:br/>
        <w:t>c)    writing the documents to be inspected</w:t>
      </w:r>
      <w:r>
        <w:br/>
        <w:t>d)    time spent on the document ou</w:t>
      </w:r>
      <w:r>
        <w:t>tside the meeting</w:t>
      </w:r>
    </w:p>
    <w:p w14:paraId="24EEBDF5" w14:textId="77777777" w:rsidR="00926909" w:rsidRDefault="009A2ACB" w:rsidP="00926909">
      <w:pPr>
        <w:pStyle w:val="NormalWeb"/>
      </w:pPr>
      <w:r>
        <w:rPr>
          <w:rStyle w:val="Strong"/>
        </w:rPr>
        <w:t>Q31    Which of the following is NOT a reasonable test objective:</w:t>
      </w:r>
    </w:p>
    <w:p w14:paraId="75FA2037" w14:textId="77777777" w:rsidR="00926909" w:rsidRDefault="009A2ACB" w:rsidP="00926909">
      <w:pPr>
        <w:pStyle w:val="NormalWeb"/>
      </w:pPr>
      <w:r>
        <w:t>a)    to find faults in the software</w:t>
      </w:r>
      <w:r>
        <w:br/>
        <w:t>b)    to prove that the software has no faults</w:t>
      </w:r>
      <w:r>
        <w:br/>
        <w:t>c)    to give confidence in the software</w:t>
      </w:r>
      <w:r>
        <w:br/>
        <w:t>d)    to find performance problems</w:t>
      </w:r>
    </w:p>
    <w:p w14:paraId="17B2D15F" w14:textId="77777777" w:rsidR="00926909" w:rsidRDefault="009A2ACB" w:rsidP="00926909">
      <w:pPr>
        <w:pStyle w:val="NormalWeb"/>
      </w:pPr>
      <w:r>
        <w:rPr>
          <w:rStyle w:val="Strong"/>
        </w:rPr>
        <w:t xml:space="preserve">Q32    </w:t>
      </w:r>
      <w:r>
        <w:rPr>
          <w:rStyle w:val="Strong"/>
        </w:rPr>
        <w:t>Which expression best matches the following characteristics of the review processes:</w:t>
      </w:r>
    </w:p>
    <w:p w14:paraId="4216F8DC" w14:textId="77777777" w:rsidR="00926909" w:rsidRDefault="009A2ACB" w:rsidP="00926909">
      <w:pPr>
        <w:pStyle w:val="NormalWeb"/>
      </w:pPr>
      <w:r>
        <w:t>1.    led by the author</w:t>
      </w:r>
      <w:r>
        <w:br/>
        <w:t>2.    undocumented</w:t>
      </w:r>
      <w:r>
        <w:br/>
        <w:t>3.    no management participation</w:t>
      </w:r>
      <w:r>
        <w:br/>
        <w:t>4.    led by a moderator or leader</w:t>
      </w:r>
      <w:r>
        <w:br/>
        <w:t>5.    uses entry and exit criteria</w:t>
      </w:r>
    </w:p>
    <w:p w14:paraId="0655F77A" w14:textId="77777777" w:rsidR="00926909" w:rsidRDefault="009A2ACB" w:rsidP="00926909">
      <w:pPr>
        <w:pStyle w:val="NormalWeb"/>
      </w:pPr>
      <w:r>
        <w:t>s)    inspection</w:t>
      </w:r>
      <w:r>
        <w:br/>
        <w:t>t)    p</w:t>
      </w:r>
      <w:r>
        <w:t>eer review</w:t>
      </w:r>
      <w:r>
        <w:br/>
        <w:t>u)    informal review</w:t>
      </w:r>
      <w:r>
        <w:br/>
        <w:t>v)    walkthrough</w:t>
      </w:r>
    </w:p>
    <w:p w14:paraId="2B03B7D9" w14:textId="77777777" w:rsidR="00926909" w:rsidRDefault="009A2ACB" w:rsidP="00926909">
      <w:pPr>
        <w:pStyle w:val="NormalWeb"/>
      </w:pPr>
      <w:r>
        <w:t>a)    s = 4 and 5, t = 3, u = 2, v = 1</w:t>
      </w:r>
      <w:r>
        <w:br/>
        <w:t>b)    s = 4, t = 3, u = 2 and 5, v = 1</w:t>
      </w:r>
      <w:r>
        <w:br/>
        <w:t>c)    s = 1 and 5, t = 3, u = 2, v = 4</w:t>
      </w:r>
      <w:r>
        <w:br/>
        <w:t>d)    s = 4 and 5, t = 1, u= 2, v = 3</w:t>
      </w:r>
    </w:p>
    <w:p w14:paraId="48B0BFF8" w14:textId="77777777" w:rsidR="00926909" w:rsidRDefault="009A2ACB" w:rsidP="00926909">
      <w:pPr>
        <w:pStyle w:val="NormalWeb"/>
      </w:pPr>
      <w:r>
        <w:rPr>
          <w:rStyle w:val="Strong"/>
        </w:rPr>
        <w:t>Q33    Which of the following is NOT part of syste</w:t>
      </w:r>
      <w:r>
        <w:rPr>
          <w:rStyle w:val="Strong"/>
        </w:rPr>
        <w:t>m testing?</w:t>
      </w:r>
    </w:p>
    <w:p w14:paraId="3FC17984" w14:textId="77777777" w:rsidR="00926909" w:rsidRDefault="009A2ACB" w:rsidP="00926909">
      <w:pPr>
        <w:pStyle w:val="NormalWeb"/>
      </w:pPr>
      <w:r>
        <w:t>a)    business process-based testing</w:t>
      </w:r>
      <w:r>
        <w:br/>
        <w:t>b)    performance, load and stress testing</w:t>
      </w:r>
      <w:r>
        <w:br/>
        <w:t>c)    usability testing</w:t>
      </w:r>
      <w:r>
        <w:br/>
        <w:t>d)    top-down integration testing</w:t>
      </w:r>
    </w:p>
    <w:p w14:paraId="7C5F906B" w14:textId="77777777" w:rsidR="00926909" w:rsidRDefault="009A2ACB" w:rsidP="00926909">
      <w:pPr>
        <w:pStyle w:val="NormalWeb"/>
      </w:pPr>
      <w:r>
        <w:rPr>
          <w:rStyle w:val="Strong"/>
        </w:rPr>
        <w:t>Q34    Which statement about expected outcomes is FALSE?</w:t>
      </w:r>
    </w:p>
    <w:p w14:paraId="79346668" w14:textId="77777777" w:rsidR="00926909" w:rsidRDefault="009A2ACB" w:rsidP="00926909">
      <w:pPr>
        <w:pStyle w:val="NormalWeb"/>
      </w:pPr>
      <w:r>
        <w:t>a)    expected outcomes are defined by the softwa</w:t>
      </w:r>
      <w:r>
        <w:t>re’s behaviour</w:t>
      </w:r>
      <w:r>
        <w:br/>
        <w:t>b)    expected outcomes are derived from a specification, not from the code</w:t>
      </w:r>
      <w:r>
        <w:br/>
        <w:t>c)    expected outcomes should be predicted before a test is run</w:t>
      </w:r>
      <w:r>
        <w:br/>
        <w:t>d)    expected outcomes may include timing constraints such as response times</w:t>
      </w:r>
    </w:p>
    <w:p w14:paraId="6A49A8A0" w14:textId="77777777" w:rsidR="00926909" w:rsidRDefault="009A2ACB" w:rsidP="00926909">
      <w:pPr>
        <w:pStyle w:val="NormalWeb"/>
      </w:pPr>
      <w:r>
        <w:rPr>
          <w:rStyle w:val="Strong"/>
        </w:rPr>
        <w:t>Q35    The standard th</w:t>
      </w:r>
      <w:r>
        <w:rPr>
          <w:rStyle w:val="Strong"/>
        </w:rPr>
        <w:t>at gives definitions of testing terms is:</w:t>
      </w:r>
    </w:p>
    <w:p w14:paraId="26D70447" w14:textId="77777777" w:rsidR="00926909" w:rsidRDefault="009A2ACB" w:rsidP="00926909">
      <w:pPr>
        <w:pStyle w:val="NormalWeb"/>
      </w:pPr>
      <w:r>
        <w:lastRenderedPageBreak/>
        <w:t>a)    ISO/IEC 12207</w:t>
      </w:r>
      <w:r>
        <w:br/>
        <w:t>b)    BS 7925-1</w:t>
      </w:r>
      <w:r>
        <w:br/>
        <w:t>c)    ANSI/IEEE 829</w:t>
      </w:r>
      <w:r>
        <w:br/>
        <w:t>d)    ANSI/IEEE 729</w:t>
      </w:r>
    </w:p>
    <w:p w14:paraId="21CBDED4" w14:textId="77777777" w:rsidR="00926909" w:rsidRDefault="009A2ACB" w:rsidP="00926909">
      <w:pPr>
        <w:pStyle w:val="NormalWeb"/>
      </w:pPr>
      <w:r>
        <w:rPr>
          <w:rStyle w:val="Strong"/>
        </w:rPr>
        <w:t>Q36    The cost of fixing a fault:</w:t>
      </w:r>
    </w:p>
    <w:p w14:paraId="253025FC" w14:textId="77777777" w:rsidR="00926909" w:rsidRDefault="009A2ACB" w:rsidP="00926909">
      <w:pPr>
        <w:pStyle w:val="NormalWeb"/>
      </w:pPr>
      <w:r>
        <w:t>a)    is not important</w:t>
      </w:r>
      <w:r>
        <w:br/>
        <w:t>b)    increases the later a fault is found</w:t>
      </w:r>
      <w:r>
        <w:br/>
        <w:t xml:space="preserve">c)    decreases the later a fault is </w:t>
      </w:r>
      <w:r>
        <w:t>found</w:t>
      </w:r>
      <w:r>
        <w:br/>
        <w:t>d)    can never be determined</w:t>
      </w:r>
    </w:p>
    <w:p w14:paraId="432E0C83" w14:textId="77777777" w:rsidR="00926909" w:rsidRDefault="009A2ACB" w:rsidP="00926909">
      <w:pPr>
        <w:pStyle w:val="NormalWeb"/>
      </w:pPr>
      <w:r>
        <w:rPr>
          <w:rStyle w:val="Strong"/>
        </w:rPr>
        <w:t>Q37    Which of the following is NOT included in the Test Plan document of the Test Documentation Standard?</w:t>
      </w:r>
    </w:p>
    <w:p w14:paraId="58A2E0DE" w14:textId="77777777" w:rsidR="00926909" w:rsidRDefault="009A2ACB" w:rsidP="00926909">
      <w:pPr>
        <w:pStyle w:val="NormalWeb"/>
      </w:pPr>
      <w:r>
        <w:t>a)    what is not to be tested</w:t>
      </w:r>
      <w:r>
        <w:br/>
        <w:t>b)    test environment properties</w:t>
      </w:r>
      <w:r>
        <w:br/>
        <w:t>c)    quality plans</w:t>
      </w:r>
      <w:r>
        <w:br/>
        <w:t>d)    schedules and deadlin</w:t>
      </w:r>
      <w:r>
        <w:t>es</w:t>
      </w:r>
    </w:p>
    <w:p w14:paraId="7B999856" w14:textId="77777777" w:rsidR="00926909" w:rsidRDefault="009A2ACB" w:rsidP="00926909">
      <w:pPr>
        <w:pStyle w:val="NormalWeb"/>
      </w:pPr>
      <w:r>
        <w:rPr>
          <w:rStyle w:val="Strong"/>
        </w:rPr>
        <w:t>Q38    Could reviews or inspections be considered part of testing?</w:t>
      </w:r>
    </w:p>
    <w:p w14:paraId="4E760677" w14:textId="77777777" w:rsidR="00926909" w:rsidRDefault="009A2ACB" w:rsidP="00926909">
      <w:pPr>
        <w:pStyle w:val="NormalWeb"/>
      </w:pPr>
      <w:r>
        <w:t>a)    no, because they apply to development documentation</w:t>
      </w:r>
      <w:r>
        <w:br/>
        <w:t>b)    no, because they are normally applied before testing</w:t>
      </w:r>
      <w:r>
        <w:br/>
        <w:t>c)    yes, because both help detect faults and improve quality</w:t>
      </w:r>
      <w:r>
        <w:br/>
      </w:r>
      <w:r>
        <w:t>d)    yes, because testing includes all non-constructive activities</w:t>
      </w:r>
    </w:p>
    <w:p w14:paraId="20E2DA60" w14:textId="77777777" w:rsidR="00926909" w:rsidRDefault="009A2ACB" w:rsidP="00926909">
      <w:pPr>
        <w:pStyle w:val="NormalWeb"/>
      </w:pPr>
      <w:r>
        <w:rPr>
          <w:rStyle w:val="Strong"/>
        </w:rPr>
        <w:t>Q39    Which of the following is not part of performance testing?</w:t>
      </w:r>
    </w:p>
    <w:p w14:paraId="39E051DE" w14:textId="77777777" w:rsidR="00926909" w:rsidRDefault="009A2ACB" w:rsidP="00926909">
      <w:pPr>
        <w:pStyle w:val="NormalWeb"/>
      </w:pPr>
      <w:r>
        <w:t>a)    measuring response times</w:t>
      </w:r>
      <w:r>
        <w:br/>
        <w:t>b)    recovery testing</w:t>
      </w:r>
      <w:r>
        <w:br/>
        <w:t>c)    simulating many users</w:t>
      </w:r>
      <w:r>
        <w:br/>
        <w:t>d)    generating many transactions</w:t>
      </w:r>
    </w:p>
    <w:p w14:paraId="6DB185F1" w14:textId="77777777" w:rsidR="00926909" w:rsidRDefault="009A2ACB" w:rsidP="00926909">
      <w:pPr>
        <w:pStyle w:val="NormalWeb"/>
      </w:pPr>
      <w:r>
        <w:rPr>
          <w:rStyle w:val="Strong"/>
        </w:rPr>
        <w:t>Q40  </w:t>
      </w:r>
      <w:r>
        <w:rPr>
          <w:rStyle w:val="Strong"/>
        </w:rPr>
        <w:t>   Error guessing is best used:</w:t>
      </w:r>
    </w:p>
    <w:p w14:paraId="4E6C55A7" w14:textId="77777777" w:rsidR="00926909" w:rsidRDefault="009A2ACB" w:rsidP="00926909">
      <w:pPr>
        <w:pStyle w:val="NormalWeb"/>
      </w:pPr>
      <w:r>
        <w:t>a)    after more formal techniques have been applied</w:t>
      </w:r>
      <w:r>
        <w:br/>
        <w:t>b)    as the first approach to deriving test cases</w:t>
      </w:r>
      <w:r>
        <w:br/>
        <w:t>c)    by inexperienced testers</w:t>
      </w:r>
      <w:r>
        <w:br/>
        <w:t>d)    after the system has gone live</w:t>
      </w:r>
    </w:p>
    <w:p w14:paraId="2D1EBF1C" w14:textId="77777777" w:rsidR="00926909" w:rsidRDefault="009A2ACB">
      <w:pPr>
        <w:rPr>
          <w:lang w:eastAsia="en-IN"/>
        </w:rPr>
      </w:pPr>
      <w:r>
        <w:br w:type="page"/>
      </w:r>
    </w:p>
    <w:p w14:paraId="0F966E0A" w14:textId="77777777" w:rsidR="00926909" w:rsidRDefault="00926909" w:rsidP="00926909">
      <w:pPr>
        <w:pStyle w:val="NormalWeb"/>
      </w:pPr>
    </w:p>
    <w:p w14:paraId="19083972" w14:textId="77777777" w:rsidR="00926909" w:rsidRDefault="009A2ACB" w:rsidP="00926909">
      <w:pPr>
        <w:pStyle w:val="NormalWeb"/>
      </w:pPr>
      <w:r>
        <w:rPr>
          <w:rStyle w:val="Strong"/>
        </w:rPr>
        <w:t>Answers to all above questions:</w:t>
      </w:r>
    </w:p>
    <w:p w14:paraId="6B908CA6" w14:textId="77777777" w:rsidR="00926909" w:rsidRDefault="009A2ACB" w:rsidP="00926909">
      <w:pPr>
        <w:pStyle w:val="NormalWeb"/>
      </w:pPr>
      <w:r>
        <w:rPr>
          <w:rStyle w:val="Strong"/>
        </w:rPr>
        <w:t>Question Answer</w:t>
      </w:r>
      <w:r>
        <w:br/>
        <w:t>1</w:t>
      </w:r>
      <w:r>
        <w:t>    C</w:t>
      </w:r>
      <w:r>
        <w:br/>
        <w:t>2    C</w:t>
      </w:r>
      <w:r>
        <w:br/>
        <w:t>3    D</w:t>
      </w:r>
      <w:r>
        <w:br/>
        <w:t>4    D</w:t>
      </w:r>
      <w:r>
        <w:br/>
        <w:t>5    C</w:t>
      </w:r>
      <w:r>
        <w:br/>
        <w:t>6    A</w:t>
      </w:r>
      <w:r>
        <w:br/>
        <w:t>7    B</w:t>
      </w:r>
      <w:r>
        <w:br/>
        <w:t>8    A</w:t>
      </w:r>
      <w:r>
        <w:br/>
        <w:t>9    C</w:t>
      </w:r>
      <w:r>
        <w:br/>
        <w:t>10    D</w:t>
      </w:r>
      <w:r>
        <w:br/>
        <w:t>11    B</w:t>
      </w:r>
      <w:r>
        <w:br/>
        <w:t>12    B</w:t>
      </w:r>
      <w:r>
        <w:br/>
        <w:t>13    D</w:t>
      </w:r>
      <w:r>
        <w:br/>
        <w:t>14    C</w:t>
      </w:r>
      <w:r>
        <w:br/>
        <w:t>15    D</w:t>
      </w:r>
      <w:r>
        <w:br/>
        <w:t>16    C</w:t>
      </w:r>
      <w:r>
        <w:br/>
        <w:t>17    B</w:t>
      </w:r>
      <w:r>
        <w:br/>
        <w:t>18    C</w:t>
      </w:r>
      <w:r>
        <w:br/>
        <w:t>19    B</w:t>
      </w:r>
      <w:r>
        <w:br/>
        <w:t>20    A</w:t>
      </w:r>
      <w:r>
        <w:br/>
        <w:t>21    A</w:t>
      </w:r>
      <w:r>
        <w:br/>
        <w:t>22    D</w:t>
      </w:r>
      <w:r>
        <w:br/>
        <w:t>23    A</w:t>
      </w:r>
      <w:r>
        <w:br/>
        <w:t>24    D</w:t>
      </w:r>
      <w:r>
        <w:br/>
        <w:t>25    A</w:t>
      </w:r>
      <w:r>
        <w:br/>
        <w:t>26    A</w:t>
      </w:r>
      <w:r>
        <w:br/>
        <w:t>27    C</w:t>
      </w:r>
      <w:r>
        <w:br/>
        <w:t>28    B</w:t>
      </w:r>
      <w:r>
        <w:br/>
        <w:t>29    D</w:t>
      </w:r>
      <w:r>
        <w:br/>
        <w:t>30    C</w:t>
      </w:r>
      <w:r>
        <w:br/>
        <w:t>31    B</w:t>
      </w:r>
      <w:r>
        <w:br/>
        <w:t>32    A</w:t>
      </w:r>
      <w:r>
        <w:br/>
        <w:t>33    D</w:t>
      </w:r>
      <w:r>
        <w:br/>
        <w:t>34</w:t>
      </w:r>
      <w:r>
        <w:t>    A</w:t>
      </w:r>
      <w:r>
        <w:br/>
        <w:t>35    B</w:t>
      </w:r>
      <w:r>
        <w:br/>
        <w:t>36    B</w:t>
      </w:r>
      <w:r>
        <w:br/>
        <w:t>37    C</w:t>
      </w:r>
      <w:r>
        <w:br/>
        <w:t>38    C</w:t>
      </w:r>
      <w:r>
        <w:br/>
        <w:t>39    B</w:t>
      </w:r>
      <w:r>
        <w:br/>
        <w:t>40    A</w:t>
      </w:r>
    </w:p>
    <w:p w14:paraId="2370AC06" w14:textId="77777777" w:rsidR="00C12938" w:rsidRDefault="00C12938">
      <w:pPr>
        <w:sectPr w:rsidR="00C12938">
          <w:pgSz w:w="11906" w:h="16838"/>
          <w:pgMar w:top="1440" w:right="1440" w:bottom="1440" w:left="1440" w:header="708" w:footer="708" w:gutter="0"/>
          <w:cols w:space="708"/>
          <w:docGrid w:linePitch="360"/>
        </w:sectPr>
      </w:pPr>
    </w:p>
    <w:p w14:paraId="3484356D" w14:textId="77777777" w:rsidR="002E63FF" w:rsidRDefault="009A2ACB" w:rsidP="002E63FF">
      <w:pPr>
        <w:pStyle w:val="NormalWeb"/>
      </w:pPr>
      <w:r>
        <w:rPr>
          <w:rStyle w:val="Strong"/>
        </w:rPr>
        <w:lastRenderedPageBreak/>
        <w:t>1.Software testing activities should start</w:t>
      </w:r>
    </w:p>
    <w:p w14:paraId="4F0268DE" w14:textId="77777777" w:rsidR="002E63FF" w:rsidRDefault="009A2ACB" w:rsidP="002E63FF">
      <w:pPr>
        <w:pStyle w:val="NormalWeb"/>
      </w:pPr>
      <w:r>
        <w:t>a. as soon as the code is written</w:t>
      </w:r>
      <w:r>
        <w:br/>
        <w:t>b. during the design  stage</w:t>
      </w:r>
      <w:r>
        <w:br/>
        <w:t>c. when the requirements have been formally documented</w:t>
      </w:r>
      <w:r>
        <w:br/>
        <w:t xml:space="preserve">d. as soon as </w:t>
      </w:r>
      <w:r>
        <w:t>possible in the development life cycle</w:t>
      </w:r>
    </w:p>
    <w:p w14:paraId="2A7DF76C" w14:textId="77777777" w:rsidR="002E63FF" w:rsidRDefault="009A2ACB" w:rsidP="002E63FF">
      <w:pPr>
        <w:pStyle w:val="NormalWeb"/>
      </w:pPr>
      <w:r>
        <w:rPr>
          <w:rStyle w:val="Strong"/>
        </w:rPr>
        <w:t>2.Faults found by users are due to:</w:t>
      </w:r>
    </w:p>
    <w:p w14:paraId="3D89BDDB" w14:textId="77777777" w:rsidR="002E63FF" w:rsidRDefault="009A2ACB" w:rsidP="002E63FF">
      <w:pPr>
        <w:pStyle w:val="NormalWeb"/>
      </w:pPr>
      <w:r>
        <w:t>a. Poor quality software</w:t>
      </w:r>
      <w:r>
        <w:br/>
        <w:t>b. Poor software and poor testing</w:t>
      </w:r>
      <w:r>
        <w:br/>
        <w:t>c. bad luck</w:t>
      </w:r>
      <w:r>
        <w:br/>
        <w:t>d. insufficient time for testing</w:t>
      </w:r>
    </w:p>
    <w:p w14:paraId="6845494E" w14:textId="77777777" w:rsidR="002E63FF" w:rsidRDefault="009A2ACB" w:rsidP="002E63FF">
      <w:pPr>
        <w:pStyle w:val="NormalWeb"/>
      </w:pPr>
      <w:r>
        <w:rPr>
          <w:rStyle w:val="Strong"/>
        </w:rPr>
        <w:t>3.What is the main reason for testing software before releasing it?</w:t>
      </w:r>
    </w:p>
    <w:p w14:paraId="451A31DE" w14:textId="77777777" w:rsidR="002E63FF" w:rsidRDefault="009A2ACB" w:rsidP="002E63FF">
      <w:pPr>
        <w:pStyle w:val="NormalWeb"/>
      </w:pPr>
      <w:r>
        <w:t>a. to sho</w:t>
      </w:r>
      <w:r>
        <w:t>w that system will work after release</w:t>
      </w:r>
      <w:r>
        <w:br/>
        <w:t>b. to decide when the software is of sufficient quality to release</w:t>
      </w:r>
      <w:r>
        <w:br/>
        <w:t>c. to find as many bugs as possible before release</w:t>
      </w:r>
      <w:r>
        <w:br/>
        <w:t>d. to give information for a risk based decision about release</w:t>
      </w:r>
    </w:p>
    <w:p w14:paraId="18F7E725" w14:textId="77777777" w:rsidR="002E63FF" w:rsidRDefault="009A2ACB" w:rsidP="002E63FF">
      <w:pPr>
        <w:pStyle w:val="NormalWeb"/>
      </w:pPr>
      <w:r>
        <w:rPr>
          <w:rStyle w:val="Strong"/>
        </w:rPr>
        <w:t xml:space="preserve">4. which of the following statements </w:t>
      </w:r>
      <w:r>
        <w:rPr>
          <w:rStyle w:val="Strong"/>
        </w:rPr>
        <w:t>is not true</w:t>
      </w:r>
    </w:p>
    <w:p w14:paraId="796B3394" w14:textId="77777777" w:rsidR="002E63FF" w:rsidRDefault="009A2ACB" w:rsidP="002E63FF">
      <w:pPr>
        <w:pStyle w:val="NormalWeb"/>
      </w:pPr>
      <w:r>
        <w:t>a. performance testing can be done during unit testing as well as during the testing of whole system</w:t>
      </w:r>
      <w:r>
        <w:br/>
        <w:t>b. The acceptance test does not necessarily include a regression test</w:t>
      </w:r>
      <w:r>
        <w:br/>
        <w:t>c. Verification  activities should not involve testers (reviews, inspecti</w:t>
      </w:r>
      <w:r>
        <w:t>ons etc)</w:t>
      </w:r>
      <w:r>
        <w:br/>
        <w:t>d. Test environments should be as similar to production environments as possible</w:t>
      </w:r>
    </w:p>
    <w:p w14:paraId="20A6BD5D" w14:textId="77777777" w:rsidR="002E63FF" w:rsidRDefault="009A2ACB" w:rsidP="002E63FF">
      <w:pPr>
        <w:pStyle w:val="NormalWeb"/>
      </w:pPr>
      <w:r>
        <w:rPr>
          <w:rStyle w:val="Strong"/>
        </w:rPr>
        <w:t>5. When reporting faults found to developers, testers should be:</w:t>
      </w:r>
    </w:p>
    <w:p w14:paraId="37BB515B" w14:textId="77777777" w:rsidR="002E63FF" w:rsidRDefault="009A2ACB" w:rsidP="002E63FF">
      <w:pPr>
        <w:pStyle w:val="NormalWeb"/>
      </w:pPr>
      <w:r>
        <w:t>a. as polite, constructive and helpful as possible</w:t>
      </w:r>
      <w:r>
        <w:br/>
        <w:t>b. firm about insisting that a bug is not a “featu</w:t>
      </w:r>
      <w:r>
        <w:t>re” if it should be fixed</w:t>
      </w:r>
      <w:r>
        <w:br/>
        <w:t>c. diplomatic, sensitive to the way they may react to criticism</w:t>
      </w:r>
      <w:r>
        <w:br/>
        <w:t>d. All of the above</w:t>
      </w:r>
    </w:p>
    <w:p w14:paraId="282CEF38" w14:textId="77777777" w:rsidR="002E63FF" w:rsidRDefault="009A2ACB" w:rsidP="002E63FF">
      <w:pPr>
        <w:pStyle w:val="NormalWeb"/>
      </w:pPr>
      <w:r>
        <w:rPr>
          <w:rStyle w:val="Strong"/>
        </w:rPr>
        <w:t>6.In which order should tests be run?</w:t>
      </w:r>
    </w:p>
    <w:p w14:paraId="5EE2050B" w14:textId="77777777" w:rsidR="002E63FF" w:rsidRDefault="009A2ACB" w:rsidP="002E63FF">
      <w:pPr>
        <w:pStyle w:val="NormalWeb"/>
      </w:pPr>
      <w:r>
        <w:t>a. the most important tests first</w:t>
      </w:r>
      <w:r>
        <w:br/>
        <w:t>b. the most difficult tests first(to allow maximum time for fixing)</w:t>
      </w:r>
      <w:r>
        <w:br/>
        <w:t>c. the</w:t>
      </w:r>
      <w:r>
        <w:t xml:space="preserve"> easiest tests first(to give initial confidence)</w:t>
      </w:r>
      <w:r>
        <w:br/>
        <w:t>d. the order they are thought of</w:t>
      </w:r>
    </w:p>
    <w:p w14:paraId="1FE85EB3" w14:textId="77777777" w:rsidR="002E63FF" w:rsidRDefault="009A2ACB" w:rsidP="002E63FF">
      <w:pPr>
        <w:pStyle w:val="NormalWeb"/>
      </w:pPr>
      <w:r>
        <w:rPr>
          <w:rStyle w:val="Strong"/>
        </w:rPr>
        <w:t>7. The later in the development life cycle a fault is discovered, the more expensive it is to fix. why?</w:t>
      </w:r>
    </w:p>
    <w:p w14:paraId="3085BB7D" w14:textId="77777777" w:rsidR="002E63FF" w:rsidRDefault="009A2ACB" w:rsidP="002E63FF">
      <w:pPr>
        <w:pStyle w:val="NormalWeb"/>
      </w:pPr>
      <w:r>
        <w:t xml:space="preserve">a. the documentation is poor, so it takes longer to find out what the </w:t>
      </w:r>
      <w:r>
        <w:t>software is doing.</w:t>
      </w:r>
      <w:r>
        <w:br/>
        <w:t>b. wages are rising</w:t>
      </w:r>
      <w:r>
        <w:br/>
      </w:r>
      <w:r>
        <w:lastRenderedPageBreak/>
        <w:t>c. the  fault has been built into more documentation,code,tests, etc</w:t>
      </w:r>
      <w:r>
        <w:br/>
        <w:t>d. none of the above</w:t>
      </w:r>
    </w:p>
    <w:p w14:paraId="157688AC" w14:textId="77777777" w:rsidR="002E63FF" w:rsidRDefault="009A2ACB" w:rsidP="002E63FF">
      <w:pPr>
        <w:pStyle w:val="NormalWeb"/>
      </w:pPr>
      <w:r>
        <w:rPr>
          <w:rStyle w:val="Strong"/>
        </w:rPr>
        <w:t>8. Which is not true-The black box tester</w:t>
      </w:r>
    </w:p>
    <w:p w14:paraId="7F65F54A" w14:textId="77777777" w:rsidR="002E63FF" w:rsidRDefault="009A2ACB" w:rsidP="002E63FF">
      <w:pPr>
        <w:pStyle w:val="NormalWeb"/>
      </w:pPr>
      <w:r>
        <w:t>a. should be able to understand a functional specification or requirements document</w:t>
      </w:r>
      <w:r>
        <w:br/>
        <w:t>b</w:t>
      </w:r>
      <w:r>
        <w:t>. should be able to understand the source code.</w:t>
      </w:r>
      <w:r>
        <w:br/>
        <w:t>c. is highly motivated to find faults</w:t>
      </w:r>
      <w:r>
        <w:br/>
        <w:t>d. is creative to find the system’s weaknesses</w:t>
      </w:r>
    </w:p>
    <w:p w14:paraId="05800AAD" w14:textId="77777777" w:rsidR="002E63FF" w:rsidRDefault="009A2ACB" w:rsidP="002E63FF">
      <w:pPr>
        <w:pStyle w:val="NormalWeb"/>
      </w:pPr>
      <w:r>
        <w:rPr>
          <w:rStyle w:val="Strong"/>
        </w:rPr>
        <w:t>9. A test design technique is</w:t>
      </w:r>
    </w:p>
    <w:p w14:paraId="1C264CD1" w14:textId="77777777" w:rsidR="002E63FF" w:rsidRDefault="009A2ACB" w:rsidP="002E63FF">
      <w:pPr>
        <w:pStyle w:val="NormalWeb"/>
      </w:pPr>
      <w:r>
        <w:t>a. a process for selecting test cases</w:t>
      </w:r>
      <w:r>
        <w:br/>
        <w:t>b. a process for determining expected outputs</w:t>
      </w:r>
      <w:r>
        <w:br/>
        <w:t xml:space="preserve">c. a way </w:t>
      </w:r>
      <w:r>
        <w:t>to measure the quality of software</w:t>
      </w:r>
      <w:r>
        <w:br/>
        <w:t>d. a way to measure in a test plan what has to be done</w:t>
      </w:r>
    </w:p>
    <w:p w14:paraId="045DA9B9" w14:textId="77777777" w:rsidR="002E63FF" w:rsidRDefault="009A2ACB" w:rsidP="002E63FF">
      <w:pPr>
        <w:pStyle w:val="NormalWeb"/>
      </w:pPr>
      <w:r>
        <w:rPr>
          <w:rStyle w:val="Strong"/>
        </w:rPr>
        <w:t>10. Testware(test cases, test dataset)</w:t>
      </w:r>
    </w:p>
    <w:p w14:paraId="1844CFBD" w14:textId="77777777" w:rsidR="002E63FF" w:rsidRDefault="009A2ACB" w:rsidP="002E63FF">
      <w:pPr>
        <w:pStyle w:val="NormalWeb"/>
      </w:pPr>
      <w:r>
        <w:t>a. needs configuration management just like requirements, design and code</w:t>
      </w:r>
      <w:r>
        <w:br/>
        <w:t>b. should be newly constructed for each new version o</w:t>
      </w:r>
      <w:r>
        <w:t>f the software</w:t>
      </w:r>
      <w:r>
        <w:br/>
        <w:t>c. is needed only until the software is released into production or use</w:t>
      </w:r>
      <w:r>
        <w:br/>
        <w:t>d. does not need to be documented and commented, as it does not form part of the released</w:t>
      </w:r>
      <w:r>
        <w:br/>
        <w:t>software system</w:t>
      </w:r>
    </w:p>
    <w:p w14:paraId="22E23B9C" w14:textId="77777777" w:rsidR="002E63FF" w:rsidRDefault="009A2ACB" w:rsidP="002E63FF">
      <w:pPr>
        <w:pStyle w:val="NormalWeb"/>
      </w:pPr>
      <w:r>
        <w:rPr>
          <w:rStyle w:val="Strong"/>
        </w:rPr>
        <w:t xml:space="preserve">11. An incident logging system </w:t>
      </w:r>
    </w:p>
    <w:p w14:paraId="5C15A11E" w14:textId="77777777" w:rsidR="002E63FF" w:rsidRDefault="009A2ACB" w:rsidP="002E63FF">
      <w:pPr>
        <w:pStyle w:val="NormalWeb"/>
      </w:pPr>
      <w:r>
        <w:t>a only records defects</w:t>
      </w:r>
      <w:r>
        <w:br/>
        <w:t xml:space="preserve">b is of </w:t>
      </w:r>
      <w:r>
        <w:t>limited value</w:t>
      </w:r>
      <w:r>
        <w:br/>
        <w:t>c is a valuable source of project information during testing if it contains all incidents</w:t>
      </w:r>
      <w:r>
        <w:br/>
        <w:t>d. should be used only by the test team.</w:t>
      </w:r>
    </w:p>
    <w:p w14:paraId="44D2E6BF" w14:textId="77777777" w:rsidR="002E63FF" w:rsidRDefault="009A2ACB" w:rsidP="002E63FF">
      <w:pPr>
        <w:pStyle w:val="NormalWeb"/>
      </w:pPr>
      <w:r>
        <w:rPr>
          <w:rStyle w:val="Strong"/>
        </w:rPr>
        <w:t>12. Increasing the quality of the software, by better development methods, will affect the time needed for test</w:t>
      </w:r>
      <w:r>
        <w:rPr>
          <w:rStyle w:val="Strong"/>
        </w:rPr>
        <w:t>ing (the test phases) by:</w:t>
      </w:r>
    </w:p>
    <w:p w14:paraId="69EB07F9" w14:textId="77777777" w:rsidR="002E63FF" w:rsidRDefault="009A2ACB" w:rsidP="002E63FF">
      <w:pPr>
        <w:pStyle w:val="NormalWeb"/>
      </w:pPr>
      <w:r>
        <w:t>a. reducing test time</w:t>
      </w:r>
      <w:r>
        <w:br/>
        <w:t>b. no change</w:t>
      </w:r>
      <w:r>
        <w:br/>
        <w:t>c. increasing test time</w:t>
      </w:r>
      <w:r>
        <w:br/>
        <w:t>d. can’t say</w:t>
      </w:r>
    </w:p>
    <w:p w14:paraId="789DCC72" w14:textId="77777777" w:rsidR="002E63FF" w:rsidRDefault="009A2ACB" w:rsidP="002E63FF">
      <w:pPr>
        <w:pStyle w:val="NormalWeb"/>
      </w:pPr>
      <w:r>
        <w:rPr>
          <w:rStyle w:val="Strong"/>
        </w:rPr>
        <w:t>13. Coverage measurement</w:t>
      </w:r>
    </w:p>
    <w:p w14:paraId="58B92E51" w14:textId="77777777" w:rsidR="002E63FF" w:rsidRDefault="009A2ACB" w:rsidP="002E63FF">
      <w:pPr>
        <w:pStyle w:val="NormalWeb"/>
      </w:pPr>
      <w:r>
        <w:t>a. is nothing to do with testing</w:t>
      </w:r>
      <w:r>
        <w:br/>
        <w:t>b. is a partial measure of test thoroughness</w:t>
      </w:r>
      <w:r>
        <w:br/>
        <w:t>c. branch coverage should be mandatory for all software</w:t>
      </w:r>
      <w:r>
        <w:br/>
        <w:t>d. can only be applied at unit or module testing, not at system testing</w:t>
      </w:r>
    </w:p>
    <w:p w14:paraId="5332D1D6" w14:textId="77777777" w:rsidR="002E63FF" w:rsidRDefault="009A2ACB" w:rsidP="002E63FF">
      <w:pPr>
        <w:pStyle w:val="NormalWeb"/>
      </w:pPr>
      <w:r>
        <w:rPr>
          <w:rStyle w:val="Strong"/>
        </w:rPr>
        <w:t>14. When should you stop testing?</w:t>
      </w:r>
    </w:p>
    <w:p w14:paraId="5FA8D49C" w14:textId="77777777" w:rsidR="002E63FF" w:rsidRDefault="009A2ACB" w:rsidP="002E63FF">
      <w:pPr>
        <w:pStyle w:val="NormalWeb"/>
      </w:pPr>
      <w:r>
        <w:lastRenderedPageBreak/>
        <w:t>a. when time for testing has run out.</w:t>
      </w:r>
      <w:r>
        <w:br/>
        <w:t>b. when all planned tests have been run</w:t>
      </w:r>
      <w:r>
        <w:br/>
        <w:t>c. when the test completion criteria have been met</w:t>
      </w:r>
      <w:r>
        <w:br/>
        <w:t>d. when no faults ha</w:t>
      </w:r>
      <w:r>
        <w:t>ve been found by the tests run</w:t>
      </w:r>
    </w:p>
    <w:p w14:paraId="6AF144A7" w14:textId="77777777" w:rsidR="002E63FF" w:rsidRDefault="009A2ACB" w:rsidP="002E63FF">
      <w:pPr>
        <w:pStyle w:val="NormalWeb"/>
      </w:pPr>
      <w:r>
        <w:rPr>
          <w:rStyle w:val="Strong"/>
        </w:rPr>
        <w:t>15. Which of the following is true?</w:t>
      </w:r>
    </w:p>
    <w:p w14:paraId="44E3AEA8" w14:textId="77777777" w:rsidR="002E63FF" w:rsidRDefault="009A2ACB" w:rsidP="002E63FF">
      <w:pPr>
        <w:pStyle w:val="NormalWeb"/>
      </w:pPr>
      <w:r>
        <w:t>a. Component testing should be black box, system testing should be white box.</w:t>
      </w:r>
      <w:r>
        <w:br/>
        <w:t>b. if u find a lot of bugs in testing, you should not be very confident about the quality of software</w:t>
      </w:r>
      <w:r>
        <w:br/>
        <w:t>c. the fe</w:t>
      </w:r>
      <w:r>
        <w:t>wer bugs you find,the better your testing was</w:t>
      </w:r>
      <w:r>
        <w:br/>
        <w:t>d. the more tests you run, the more bugs you will find.</w:t>
      </w:r>
    </w:p>
    <w:p w14:paraId="6DB043C3" w14:textId="77777777" w:rsidR="002E63FF" w:rsidRDefault="009A2ACB" w:rsidP="002E63FF">
      <w:pPr>
        <w:pStyle w:val="NormalWeb"/>
      </w:pPr>
      <w:r>
        <w:rPr>
          <w:rStyle w:val="Strong"/>
        </w:rPr>
        <w:t>16. What is the important criterion in deciding what testing technique to use?</w:t>
      </w:r>
    </w:p>
    <w:p w14:paraId="1E247CCA" w14:textId="77777777" w:rsidR="002E63FF" w:rsidRDefault="009A2ACB" w:rsidP="002E63FF">
      <w:pPr>
        <w:pStyle w:val="NormalWeb"/>
      </w:pPr>
      <w:r>
        <w:t>a.  how well you know a particular technique</w:t>
      </w:r>
      <w:r>
        <w:br/>
        <w:t xml:space="preserve">b. the objective of the </w:t>
      </w:r>
      <w:r>
        <w:t>test</w:t>
      </w:r>
      <w:r>
        <w:br/>
        <w:t>c. how appropriate the technique is for testing the application</w:t>
      </w:r>
      <w:r>
        <w:br/>
        <w:t>d. whether there is a tool to support the technique</w:t>
      </w:r>
    </w:p>
    <w:p w14:paraId="78D4090D" w14:textId="77777777" w:rsidR="002E63FF" w:rsidRDefault="009A2ACB" w:rsidP="002E63FF">
      <w:pPr>
        <w:pStyle w:val="NormalWeb"/>
      </w:pPr>
      <w:r>
        <w:rPr>
          <w:rStyle w:val="Strong"/>
        </w:rPr>
        <w:t>17. If the pseudo code below were a programming language ,how many tests are required to achieve 100% statement coverage?</w:t>
      </w:r>
    </w:p>
    <w:p w14:paraId="796C3659" w14:textId="77777777" w:rsidR="002E63FF" w:rsidRDefault="009A2ACB" w:rsidP="002E63FF">
      <w:pPr>
        <w:pStyle w:val="NormalWeb"/>
      </w:pPr>
      <w:r>
        <w:t>1.If x=3 then</w:t>
      </w:r>
      <w:r>
        <w:br/>
        <w:t>2.     Display_messageX;</w:t>
      </w:r>
      <w:r>
        <w:br/>
        <w:t>3.       If y=2 then</w:t>
      </w:r>
      <w:r>
        <w:br/>
        <w:t>4.          Display_messageY;</w:t>
      </w:r>
      <w:r>
        <w:br/>
        <w:t>5.       Else</w:t>
      </w:r>
      <w:r>
        <w:br/>
        <w:t>6.          Display_messageZ;</w:t>
      </w:r>
      <w:r>
        <w:br/>
        <w:t>7.Else</w:t>
      </w:r>
      <w:r>
        <w:br/>
        <w:t>8.     Display_messageZ;</w:t>
      </w:r>
    </w:p>
    <w:p w14:paraId="476DF3A3" w14:textId="77777777" w:rsidR="002E63FF" w:rsidRDefault="009A2ACB" w:rsidP="002E63FF">
      <w:pPr>
        <w:pStyle w:val="NormalWeb"/>
      </w:pPr>
      <w:r>
        <w:t>a. 1</w:t>
      </w:r>
      <w:r>
        <w:br/>
        <w:t>b. 2</w:t>
      </w:r>
      <w:r>
        <w:br/>
        <w:t>c. 3</w:t>
      </w:r>
      <w:r>
        <w:br/>
        <w:t>d. 4</w:t>
      </w:r>
    </w:p>
    <w:p w14:paraId="60287F11" w14:textId="77777777" w:rsidR="002E63FF" w:rsidRDefault="009A2ACB" w:rsidP="002E63FF">
      <w:pPr>
        <w:pStyle w:val="NormalWeb"/>
      </w:pPr>
      <w:r>
        <w:rPr>
          <w:rStyle w:val="Strong"/>
        </w:rPr>
        <w:t>18. Using the same code example as question 17,how many  tests are required to achi</w:t>
      </w:r>
      <w:r>
        <w:rPr>
          <w:rStyle w:val="Strong"/>
        </w:rPr>
        <w:t>eve 100% branch/decision coverage?</w:t>
      </w:r>
    </w:p>
    <w:p w14:paraId="0C9F9AA0" w14:textId="77777777" w:rsidR="002E63FF" w:rsidRDefault="009A2ACB" w:rsidP="002E63FF">
      <w:pPr>
        <w:pStyle w:val="NormalWeb"/>
      </w:pPr>
      <w:r>
        <w:t>a. 1</w:t>
      </w:r>
      <w:r>
        <w:br/>
        <w:t>b. 2</w:t>
      </w:r>
      <w:r>
        <w:br/>
        <w:t>c. 3</w:t>
      </w:r>
      <w:r>
        <w:br/>
        <w:t>d. 4</w:t>
      </w:r>
    </w:p>
    <w:p w14:paraId="61FBB1BB" w14:textId="77777777" w:rsidR="002E63FF" w:rsidRDefault="009A2ACB" w:rsidP="002E63FF">
      <w:pPr>
        <w:pStyle w:val="NormalWeb"/>
      </w:pPr>
      <w:r>
        <w:rPr>
          <w:rStyle w:val="Strong"/>
        </w:rPr>
        <w:t>19 Which of the following is NOT a type of non-functional test?</w:t>
      </w:r>
    </w:p>
    <w:p w14:paraId="0FDE4953" w14:textId="77777777" w:rsidR="002E63FF" w:rsidRDefault="009A2ACB" w:rsidP="002E63FF">
      <w:pPr>
        <w:pStyle w:val="NormalWeb"/>
      </w:pPr>
      <w:r>
        <w:t>a. State-Transition</w:t>
      </w:r>
      <w:r>
        <w:br/>
        <w:t>b. Usability</w:t>
      </w:r>
      <w:r>
        <w:br/>
      </w:r>
      <w:r>
        <w:lastRenderedPageBreak/>
        <w:t>c. Performance</w:t>
      </w:r>
      <w:r>
        <w:br/>
        <w:t>d. Security</w:t>
      </w:r>
    </w:p>
    <w:p w14:paraId="5DAFA854" w14:textId="77777777" w:rsidR="002E63FF" w:rsidRDefault="009A2ACB" w:rsidP="002E63FF">
      <w:pPr>
        <w:pStyle w:val="NormalWeb"/>
      </w:pPr>
      <w:r>
        <w:rPr>
          <w:rStyle w:val="Strong"/>
        </w:rPr>
        <w:t>20. Which of the following  tools would you use to detect a memory leak?</w:t>
      </w:r>
    </w:p>
    <w:p w14:paraId="36D97AAE" w14:textId="77777777" w:rsidR="002E63FF" w:rsidRDefault="009A2ACB" w:rsidP="002E63FF">
      <w:pPr>
        <w:pStyle w:val="NormalWeb"/>
      </w:pPr>
      <w:r>
        <w:t xml:space="preserve">a. </w:t>
      </w:r>
      <w:r>
        <w:t>State analysis</w:t>
      </w:r>
      <w:r>
        <w:br/>
        <w:t>b. Coverage analysis</w:t>
      </w:r>
      <w:r>
        <w:br/>
        <w:t>c. Dynamic analysis</w:t>
      </w:r>
      <w:r>
        <w:br/>
        <w:t>d. Memory analysis</w:t>
      </w:r>
    </w:p>
    <w:p w14:paraId="504428B8" w14:textId="77777777" w:rsidR="002E63FF" w:rsidRDefault="009A2ACB" w:rsidP="002E63FF">
      <w:pPr>
        <w:pStyle w:val="NormalWeb"/>
      </w:pPr>
      <w:r>
        <w:rPr>
          <w:rStyle w:val="Strong"/>
        </w:rPr>
        <w:t>21. Which  of the following is NOT a standard related to testing?</w:t>
      </w:r>
    </w:p>
    <w:p w14:paraId="61DB0DEF" w14:textId="77777777" w:rsidR="002E63FF" w:rsidRDefault="009A2ACB" w:rsidP="002E63FF">
      <w:pPr>
        <w:pStyle w:val="NormalWeb"/>
      </w:pPr>
      <w:r>
        <w:t>a.  IEEE829</w:t>
      </w:r>
      <w:r>
        <w:br/>
        <w:t>b.  IEEE610</w:t>
      </w:r>
      <w:r>
        <w:br/>
        <w:t>c.  BS7925-1</w:t>
      </w:r>
      <w:r>
        <w:br/>
        <w:t>d.  BS7925-2</w:t>
      </w:r>
    </w:p>
    <w:p w14:paraId="2BB263AA" w14:textId="77777777" w:rsidR="002E63FF" w:rsidRDefault="009A2ACB" w:rsidP="002E63FF">
      <w:pPr>
        <w:pStyle w:val="NormalWeb"/>
      </w:pPr>
      <w:r>
        <w:rPr>
          <w:rStyle w:val="Strong"/>
        </w:rPr>
        <w:t>22.which of the following is the component test standard?</w:t>
      </w:r>
    </w:p>
    <w:p w14:paraId="75A6426D" w14:textId="77777777" w:rsidR="002E63FF" w:rsidRDefault="009A2ACB" w:rsidP="002E63FF">
      <w:pPr>
        <w:pStyle w:val="NormalWeb"/>
      </w:pPr>
      <w:r>
        <w:t>a. IEEE</w:t>
      </w:r>
      <w:r>
        <w:t xml:space="preserve"> 829</w:t>
      </w:r>
      <w:r>
        <w:br/>
        <w:t>b. IEEE 610</w:t>
      </w:r>
      <w:r>
        <w:br/>
        <w:t>c. BS7925-1</w:t>
      </w:r>
      <w:r>
        <w:br/>
        <w:t>d. BS7925-2</w:t>
      </w:r>
    </w:p>
    <w:p w14:paraId="064F4F5B" w14:textId="77777777" w:rsidR="002E63FF" w:rsidRDefault="009A2ACB" w:rsidP="002E63FF">
      <w:pPr>
        <w:pStyle w:val="NormalWeb"/>
      </w:pPr>
      <w:r>
        <w:rPr>
          <w:rStyle w:val="Strong"/>
        </w:rPr>
        <w:t>23 which of the following statements are true?</w:t>
      </w:r>
    </w:p>
    <w:p w14:paraId="2BA3FDFF" w14:textId="77777777" w:rsidR="002E63FF" w:rsidRDefault="009A2ACB" w:rsidP="002E63FF">
      <w:pPr>
        <w:pStyle w:val="NormalWeb"/>
      </w:pPr>
      <w:r>
        <w:t>a. Faults in program specifications are the most expensive to fix.</w:t>
      </w:r>
      <w:r>
        <w:br/>
        <w:t>b. Faults in code are the most expensive to fix.</w:t>
      </w:r>
      <w:r>
        <w:br/>
        <w:t xml:space="preserve">c. Faults in requirements are the most expensive to </w:t>
      </w:r>
      <w:r>
        <w:t>fix</w:t>
      </w:r>
      <w:r>
        <w:br/>
        <w:t>d. Faults in designs are the most expensive to fix.</w:t>
      </w:r>
    </w:p>
    <w:p w14:paraId="4D53F25B" w14:textId="77777777" w:rsidR="002E63FF" w:rsidRDefault="009A2ACB" w:rsidP="002E63FF">
      <w:pPr>
        <w:pStyle w:val="NormalWeb"/>
      </w:pPr>
      <w:r>
        <w:rPr>
          <w:rStyle w:val="Strong"/>
        </w:rPr>
        <w:t>24. Which of the following is not the integration strategy?</w:t>
      </w:r>
    </w:p>
    <w:p w14:paraId="28857B48" w14:textId="77777777" w:rsidR="002E63FF" w:rsidRDefault="009A2ACB" w:rsidP="002E63FF">
      <w:pPr>
        <w:pStyle w:val="NormalWeb"/>
      </w:pPr>
      <w:r>
        <w:t>a. Design based</w:t>
      </w:r>
      <w:r>
        <w:br/>
        <w:t>b. Big-bang</w:t>
      </w:r>
      <w:r>
        <w:br/>
        <w:t>c. Bottom-up</w:t>
      </w:r>
      <w:r>
        <w:br/>
        <w:t>d. Top-down</w:t>
      </w:r>
    </w:p>
    <w:p w14:paraId="23D7340D" w14:textId="77777777" w:rsidR="002E63FF" w:rsidRDefault="009A2ACB" w:rsidP="002E63FF">
      <w:pPr>
        <w:pStyle w:val="NormalWeb"/>
      </w:pPr>
      <w:r>
        <w:rPr>
          <w:rStyle w:val="Strong"/>
        </w:rPr>
        <w:t>25. Which of the following is a black box design technique?</w:t>
      </w:r>
    </w:p>
    <w:p w14:paraId="11F4A7B9" w14:textId="77777777" w:rsidR="002E63FF" w:rsidRDefault="009A2ACB" w:rsidP="002E63FF">
      <w:pPr>
        <w:pStyle w:val="NormalWeb"/>
      </w:pPr>
      <w:r>
        <w:t>a. statement testing</w:t>
      </w:r>
      <w:r>
        <w:br/>
        <w:t>b. equ</w:t>
      </w:r>
      <w:r>
        <w:t>ivalence partitioning</w:t>
      </w:r>
      <w:r>
        <w:br/>
        <w:t>c. error- guessing</w:t>
      </w:r>
      <w:r>
        <w:br/>
        <w:t>d. usability testing</w:t>
      </w:r>
    </w:p>
    <w:p w14:paraId="71D3253E" w14:textId="77777777" w:rsidR="002E63FF" w:rsidRDefault="009A2ACB" w:rsidP="002E63FF">
      <w:pPr>
        <w:pStyle w:val="NormalWeb"/>
      </w:pPr>
      <w:r>
        <w:rPr>
          <w:rStyle w:val="Strong"/>
        </w:rPr>
        <w:t>26. A program with high cyclometic complexity  is almost likely to be:</w:t>
      </w:r>
    </w:p>
    <w:p w14:paraId="4C48AED6" w14:textId="77777777" w:rsidR="002E63FF" w:rsidRDefault="009A2ACB" w:rsidP="002E63FF">
      <w:pPr>
        <w:pStyle w:val="NormalWeb"/>
      </w:pPr>
      <w:r>
        <w:t>a. Large</w:t>
      </w:r>
      <w:r>
        <w:br/>
        <w:t>b. Small</w:t>
      </w:r>
      <w:r>
        <w:br/>
      </w:r>
      <w:r>
        <w:lastRenderedPageBreak/>
        <w:t>c. Difficult to write</w:t>
      </w:r>
      <w:r>
        <w:br/>
        <w:t>d. Difficult to test</w:t>
      </w:r>
    </w:p>
    <w:p w14:paraId="1B683690" w14:textId="77777777" w:rsidR="002E63FF" w:rsidRDefault="009A2ACB" w:rsidP="002E63FF">
      <w:pPr>
        <w:pStyle w:val="NormalWeb"/>
      </w:pPr>
      <w:r>
        <w:rPr>
          <w:rStyle w:val="Strong"/>
        </w:rPr>
        <w:t>27. Which of the following is a static test?</w:t>
      </w:r>
    </w:p>
    <w:p w14:paraId="0801FE98" w14:textId="77777777" w:rsidR="002E63FF" w:rsidRDefault="009A2ACB" w:rsidP="002E63FF">
      <w:pPr>
        <w:pStyle w:val="NormalWeb"/>
      </w:pPr>
      <w:r>
        <w:t>a. code inspectio</w:t>
      </w:r>
      <w:r>
        <w:t>n</w:t>
      </w:r>
      <w:r>
        <w:br/>
        <w:t>b. coverage analysis</w:t>
      </w:r>
      <w:r>
        <w:br/>
        <w:t>c. usability assessment</w:t>
      </w:r>
      <w:r>
        <w:br/>
        <w:t>d. installation test</w:t>
      </w:r>
    </w:p>
    <w:p w14:paraId="4F90BD3F" w14:textId="77777777" w:rsidR="002E63FF" w:rsidRDefault="009A2ACB" w:rsidP="002E63FF">
      <w:pPr>
        <w:pStyle w:val="NormalWeb"/>
      </w:pPr>
      <w:r>
        <w:rPr>
          <w:rStyle w:val="Strong"/>
        </w:rPr>
        <w:t>28. Which of the following is the odd one out?</w:t>
      </w:r>
    </w:p>
    <w:p w14:paraId="7EB90448" w14:textId="77777777" w:rsidR="002E63FF" w:rsidRDefault="009A2ACB" w:rsidP="002E63FF">
      <w:pPr>
        <w:pStyle w:val="NormalWeb"/>
      </w:pPr>
      <w:r>
        <w:t>a. white box</w:t>
      </w:r>
      <w:r>
        <w:br/>
        <w:t>b. glass box</w:t>
      </w:r>
      <w:r>
        <w:br/>
        <w:t>c. structural</w:t>
      </w:r>
      <w:r>
        <w:br/>
        <w:t>d. functional</w:t>
      </w:r>
    </w:p>
    <w:p w14:paraId="1AE63BAA" w14:textId="77777777" w:rsidR="002E63FF" w:rsidRDefault="009A2ACB" w:rsidP="002E63FF">
      <w:pPr>
        <w:pStyle w:val="NormalWeb"/>
      </w:pPr>
      <w:r>
        <w:rPr>
          <w:rStyle w:val="Strong"/>
        </w:rPr>
        <w:t>29. A program validates a numeric field as follows:</w:t>
      </w:r>
    </w:p>
    <w:p w14:paraId="0D8BA5D4" w14:textId="77777777" w:rsidR="002E63FF" w:rsidRDefault="009A2ACB" w:rsidP="002E63FF">
      <w:pPr>
        <w:pStyle w:val="NormalWeb"/>
      </w:pPr>
      <w:r>
        <w:t>values less than 10 are rejected, v</w:t>
      </w:r>
      <w:r>
        <w:t>alues between 10 and 21 are accepted, values greater than or equal to 22 are rejected</w:t>
      </w:r>
    </w:p>
    <w:p w14:paraId="41656AEA" w14:textId="77777777" w:rsidR="002E63FF" w:rsidRDefault="009A2ACB" w:rsidP="002E63FF">
      <w:pPr>
        <w:pStyle w:val="NormalWeb"/>
      </w:pPr>
      <w:r>
        <w:t>which of the following input values cover all of the equivalence partitions?</w:t>
      </w:r>
    </w:p>
    <w:p w14:paraId="6AC375FC" w14:textId="77777777" w:rsidR="002E63FF" w:rsidRDefault="009A2ACB" w:rsidP="002E63FF">
      <w:pPr>
        <w:pStyle w:val="NormalWeb"/>
      </w:pPr>
      <w:r>
        <w:t>a. 10,11,21</w:t>
      </w:r>
      <w:r>
        <w:br/>
        <w:t>b.   3,20,21</w:t>
      </w:r>
      <w:r>
        <w:br/>
        <w:t>c.   3,10,22</w:t>
      </w:r>
      <w:r>
        <w:br/>
        <w:t>d. 10,21,22</w:t>
      </w:r>
    </w:p>
    <w:p w14:paraId="679242B9" w14:textId="77777777" w:rsidR="002E63FF" w:rsidRDefault="009A2ACB" w:rsidP="002E63FF">
      <w:pPr>
        <w:pStyle w:val="NormalWeb"/>
      </w:pPr>
      <w:r>
        <w:rPr>
          <w:rStyle w:val="Strong"/>
        </w:rPr>
        <w:t xml:space="preserve">30. Using  the same </w:t>
      </w:r>
      <w:r>
        <w:rPr>
          <w:rStyle w:val="Strong"/>
        </w:rPr>
        <w:t>specifications as question 29, which of the following covers the MOST boundary values?</w:t>
      </w:r>
    </w:p>
    <w:p w14:paraId="7116AEE9" w14:textId="77777777" w:rsidR="002E63FF" w:rsidRDefault="009A2ACB" w:rsidP="002E63FF">
      <w:pPr>
        <w:pStyle w:val="NormalWeb"/>
      </w:pPr>
      <w:r>
        <w:t>a. 9,10,11,22</w:t>
      </w:r>
      <w:r>
        <w:br/>
        <w:t>b. 9,10,21,22</w:t>
      </w:r>
      <w:r>
        <w:br/>
        <w:t>c. 10,11,21,22</w:t>
      </w:r>
      <w:r>
        <w:br/>
        <w:t>d. 10,11,20,21</w:t>
      </w:r>
    </w:p>
    <w:p w14:paraId="0E411C94" w14:textId="77777777" w:rsidR="002E63FF" w:rsidRDefault="009A2ACB" w:rsidP="002E63FF">
      <w:pPr>
        <w:pStyle w:val="NormalWeb"/>
      </w:pPr>
      <w:r>
        <w:rPr>
          <w:rStyle w:val="Strong"/>
        </w:rPr>
        <w:t>Answers of all above Questions:</w:t>
      </w:r>
    </w:p>
    <w:p w14:paraId="72F21E06" w14:textId="77777777" w:rsidR="002E63FF" w:rsidRDefault="009A2ACB" w:rsidP="002E63FF">
      <w:pPr>
        <w:pStyle w:val="NormalWeb"/>
      </w:pPr>
      <w:r>
        <w:rPr>
          <w:rStyle w:val="Strong"/>
        </w:rPr>
        <w:t>Question Answer</w:t>
      </w:r>
      <w:r>
        <w:br/>
        <w:t>1.   d</w:t>
      </w:r>
      <w:r>
        <w:br/>
        <w:t>2.   b</w:t>
      </w:r>
      <w:r>
        <w:br/>
        <w:t>3.   d</w:t>
      </w:r>
      <w:r>
        <w:br/>
        <w:t>4.   c</w:t>
      </w:r>
      <w:r>
        <w:br/>
        <w:t>5.   d</w:t>
      </w:r>
      <w:r>
        <w:br/>
        <w:t>6.   a</w:t>
      </w:r>
      <w:r>
        <w:br/>
        <w:t>7.   c</w:t>
      </w:r>
      <w:r>
        <w:br/>
        <w:t>8.   b</w:t>
      </w:r>
      <w:r>
        <w:br/>
        <w:t>9.   a</w:t>
      </w:r>
      <w:r>
        <w:br/>
      </w:r>
      <w:r>
        <w:t>10.  a</w:t>
      </w:r>
      <w:r>
        <w:br/>
      </w:r>
      <w:r>
        <w:lastRenderedPageBreak/>
        <w:t>11.  c</w:t>
      </w:r>
      <w:r>
        <w:br/>
        <w:t>12.  a</w:t>
      </w:r>
      <w:r>
        <w:br/>
        <w:t>13.  b</w:t>
      </w:r>
      <w:r>
        <w:br/>
        <w:t>14.  c</w:t>
      </w:r>
      <w:r>
        <w:br/>
        <w:t>15.  b</w:t>
      </w:r>
      <w:r>
        <w:br/>
        <w:t>16.  b</w:t>
      </w:r>
      <w:r>
        <w:br/>
        <w:t>17.  c</w:t>
      </w:r>
      <w:r>
        <w:br/>
        <w:t>18.  c</w:t>
      </w:r>
      <w:r>
        <w:br/>
        <w:t>19.  a</w:t>
      </w:r>
      <w:r>
        <w:br/>
        <w:t>20.  c</w:t>
      </w:r>
      <w:r>
        <w:br/>
        <w:t>21.  b</w:t>
      </w:r>
      <w:r>
        <w:br/>
        <w:t>22.  d</w:t>
      </w:r>
      <w:r>
        <w:br/>
        <w:t>23.  c</w:t>
      </w:r>
      <w:r>
        <w:br/>
        <w:t>24.  a</w:t>
      </w:r>
      <w:r>
        <w:br/>
        <w:t>25.  b</w:t>
      </w:r>
      <w:r>
        <w:br/>
        <w:t>26.  d</w:t>
      </w:r>
      <w:r>
        <w:br/>
        <w:t>27.  a</w:t>
      </w:r>
      <w:r>
        <w:br/>
        <w:t>28.  d</w:t>
      </w:r>
      <w:r>
        <w:br/>
        <w:t>29.  c</w:t>
      </w:r>
      <w:r>
        <w:br/>
        <w:t>30.  b</w:t>
      </w:r>
    </w:p>
    <w:p w14:paraId="4D76B83A" w14:textId="77777777" w:rsidR="00432A72" w:rsidRDefault="00432A72">
      <w:pPr>
        <w:sectPr w:rsidR="00432A72">
          <w:pgSz w:w="11906" w:h="16838"/>
          <w:pgMar w:top="1440" w:right="1440" w:bottom="1440" w:left="1440" w:header="708" w:footer="708" w:gutter="0"/>
          <w:cols w:space="708"/>
          <w:docGrid w:linePitch="360"/>
        </w:sectPr>
      </w:pPr>
    </w:p>
    <w:p w14:paraId="5E866036" w14:textId="77777777" w:rsidR="00FE51B4" w:rsidRDefault="009A2ACB">
      <w:pPr>
        <w:spacing w:before="316" w:line="243" w:lineRule="exact"/>
        <w:ind w:right="-200"/>
        <w:jc w:val="both"/>
      </w:pPr>
      <w:r>
        <w:rPr>
          <w:rFonts w:ascii="Tahoma" w:eastAsia="Tahoma" w:hAnsi="Tahoma" w:cs="Tahoma"/>
          <w:b/>
          <w:bCs/>
          <w:color w:val="000000"/>
          <w:sz w:val="20"/>
        </w:rPr>
        <w:lastRenderedPageBreak/>
        <w:t>ISTQB Question Paper Dump #1</w:t>
      </w:r>
      <w:r>
        <w:rPr>
          <w:rFonts w:ascii="Tahoma" w:eastAsia="Tahoma" w:hAnsi="Tahoma" w:cs="Tahoma"/>
          <w:color w:val="000000"/>
          <w:sz w:val="20"/>
        </w:rPr>
        <w:t xml:space="preserve"> </w:t>
      </w:r>
    </w:p>
    <w:p w14:paraId="6425DAF8" w14:textId="77777777" w:rsidR="00FE51B4" w:rsidRDefault="009A2ACB">
      <w:pPr>
        <w:numPr>
          <w:ilvl w:val="0"/>
          <w:numId w:val="1"/>
        </w:numPr>
        <w:tabs>
          <w:tab w:val="clear" w:pos="234"/>
          <w:tab w:val="num" w:pos="250"/>
        </w:tabs>
        <w:spacing w:before="242" w:after="1" w:line="239" w:lineRule="exact"/>
        <w:ind w:left="0" w:right="-103" w:firstLine="0"/>
      </w:pPr>
      <w:r>
        <w:rPr>
          <w:rFonts w:ascii="Tahoma" w:eastAsia="Tahoma" w:hAnsi="Tahoma" w:cs="Tahoma"/>
          <w:color w:val="990000"/>
          <w:sz w:val="20"/>
        </w:rPr>
        <w:t>When what is visible to end-users is a deviation from the specifi</w:t>
      </w:r>
      <w:r>
        <w:rPr>
          <w:rFonts w:ascii="Tahoma" w:eastAsia="Tahoma" w:hAnsi="Tahoma" w:cs="Tahoma"/>
          <w:color w:val="990000"/>
          <w:sz w:val="20"/>
        </w:rPr>
        <w:t>c or expected behavior, this is called:</w:t>
      </w:r>
      <w:r>
        <w:rPr>
          <w:rFonts w:ascii="Tahoma" w:eastAsia="Tahoma" w:hAnsi="Tahoma" w:cs="Tahoma"/>
          <w:sz w:val="20"/>
        </w:rPr>
        <w:t xml:space="preserve"> </w:t>
      </w:r>
    </w:p>
    <w:p w14:paraId="1B4E56C1"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an error </w:t>
      </w:r>
    </w:p>
    <w:p w14:paraId="2762EADA"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a fault </w:t>
      </w:r>
    </w:p>
    <w:p w14:paraId="18D884A4" w14:textId="77777777" w:rsidR="00FE51B4" w:rsidRDefault="009A2ACB">
      <w:pPr>
        <w:numPr>
          <w:ilvl w:val="0"/>
          <w:numId w:val="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 failure </w:t>
      </w:r>
    </w:p>
    <w:p w14:paraId="45653A14"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a defect </w:t>
      </w:r>
      <w:r>
        <w:rPr>
          <w:noProof/>
        </w:rPr>
        <w:drawing>
          <wp:anchor distT="0" distB="0" distL="114300" distR="114300" simplePos="0" relativeHeight="251658240" behindDoc="1" locked="1" layoutInCell="1" allowOverlap="1" wp14:anchorId="3F7C9CBC" wp14:editId="2A95B55C">
            <wp:simplePos x="0" y="0"/>
            <wp:positionH relativeFrom="page">
              <wp:posOffset>838200</wp:posOffset>
            </wp:positionH>
            <wp:positionV relativeFrom="paragraph">
              <wp:posOffset>-2540</wp:posOffset>
            </wp:positionV>
            <wp:extent cx="6096000" cy="6096000"/>
            <wp:effectExtent l="0" t="0" r="0" b="0"/>
            <wp:wrapNone/>
            <wp:docPr id="1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14:sizeRelH relativeFrom="page">
              <wp14:pctWidth>0</wp14:pctWidth>
            </wp14:sizeRelH>
            <wp14:sizeRelV relativeFrom="page">
              <wp14:pctHeight>0</wp14:pctHeight>
            </wp14:sizeRelV>
          </wp:anchor>
        </w:drawing>
      </w:r>
    </w:p>
    <w:p w14:paraId="5771FB70"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a mistake </w:t>
      </w:r>
    </w:p>
    <w:p w14:paraId="4AC7E049" w14:textId="77777777" w:rsidR="00FE51B4" w:rsidRDefault="009A2ACB">
      <w:pPr>
        <w:numPr>
          <w:ilvl w:val="0"/>
          <w:numId w:val="3"/>
        </w:numPr>
        <w:tabs>
          <w:tab w:val="clear" w:pos="234"/>
          <w:tab w:val="num" w:pos="250"/>
        </w:tabs>
        <w:spacing w:before="242" w:line="243" w:lineRule="exact"/>
        <w:ind w:left="250" w:right="-200" w:hanging="250"/>
        <w:jc w:val="both"/>
      </w:pPr>
      <w:r>
        <w:rPr>
          <w:rFonts w:ascii="Tahoma" w:eastAsia="Tahoma" w:hAnsi="Tahoma" w:cs="Tahoma"/>
          <w:color w:val="990000"/>
          <w:sz w:val="20"/>
        </w:rPr>
        <w:t xml:space="preserve">Regression testing should be performed: </w:t>
      </w:r>
    </w:p>
    <w:p w14:paraId="70F4403C" w14:textId="77777777" w:rsidR="00FE51B4" w:rsidRDefault="009A2ACB">
      <w:pPr>
        <w:numPr>
          <w:ilvl w:val="0"/>
          <w:numId w:val="4"/>
        </w:numPr>
        <w:tabs>
          <w:tab w:val="clear" w:pos="230"/>
          <w:tab w:val="num" w:pos="241"/>
        </w:tabs>
        <w:spacing w:line="243" w:lineRule="exact"/>
        <w:ind w:left="241" w:right="-200" w:hanging="241"/>
        <w:jc w:val="both"/>
      </w:pPr>
      <w:r>
        <w:rPr>
          <w:rFonts w:ascii="Tahoma" w:eastAsia="Tahoma" w:hAnsi="Tahoma" w:cs="Tahoma"/>
          <w:color w:val="000000"/>
          <w:sz w:val="20"/>
        </w:rPr>
        <w:t xml:space="preserve">every week </w:t>
      </w:r>
    </w:p>
    <w:p w14:paraId="65513754" w14:textId="77777777" w:rsidR="00FE51B4" w:rsidRDefault="009A2ACB">
      <w:pPr>
        <w:numPr>
          <w:ilvl w:val="0"/>
          <w:numId w:val="5"/>
        </w:numPr>
        <w:tabs>
          <w:tab w:val="clear" w:pos="234"/>
          <w:tab w:val="num" w:pos="290"/>
        </w:tabs>
        <w:spacing w:before="2" w:line="243" w:lineRule="exact"/>
        <w:ind w:left="290" w:right="-200" w:hanging="290"/>
        <w:jc w:val="both"/>
      </w:pPr>
      <w:r>
        <w:rPr>
          <w:rFonts w:ascii="Tahoma" w:eastAsia="Tahoma" w:hAnsi="Tahoma" w:cs="Tahoma"/>
          <w:color w:val="000000"/>
          <w:sz w:val="20"/>
        </w:rPr>
        <w:t xml:space="preserve">after the software has changed </w:t>
      </w:r>
    </w:p>
    <w:p w14:paraId="77C48354" w14:textId="77777777" w:rsidR="00FE51B4" w:rsidRDefault="009A2ACB">
      <w:pPr>
        <w:numPr>
          <w:ilvl w:val="0"/>
          <w:numId w:val="6"/>
        </w:numPr>
        <w:tabs>
          <w:tab w:val="clear" w:pos="202"/>
          <w:tab w:val="num" w:pos="240"/>
        </w:tabs>
        <w:spacing w:line="243" w:lineRule="exact"/>
        <w:ind w:left="240" w:right="-200" w:hanging="240"/>
        <w:jc w:val="both"/>
      </w:pPr>
      <w:r>
        <w:rPr>
          <w:rFonts w:ascii="Tahoma" w:eastAsia="Tahoma" w:hAnsi="Tahoma" w:cs="Tahoma"/>
          <w:color w:val="000000"/>
          <w:sz w:val="20"/>
        </w:rPr>
        <w:t xml:space="preserve">as often as possible </w:t>
      </w:r>
    </w:p>
    <w:p w14:paraId="48EF2A59" w14:textId="77777777" w:rsidR="00FE51B4" w:rsidRDefault="009A2ACB">
      <w:pPr>
        <w:numPr>
          <w:ilvl w:val="0"/>
          <w:numId w:val="7"/>
        </w:numPr>
        <w:tabs>
          <w:tab w:val="clear" w:pos="230"/>
          <w:tab w:val="num" w:pos="241"/>
        </w:tabs>
        <w:spacing w:line="243" w:lineRule="exact"/>
        <w:ind w:left="241" w:right="-200" w:hanging="241"/>
        <w:jc w:val="both"/>
      </w:pPr>
      <w:r>
        <w:rPr>
          <w:rFonts w:ascii="Tahoma" w:eastAsia="Tahoma" w:hAnsi="Tahoma" w:cs="Tahoma"/>
          <w:color w:val="000000"/>
          <w:sz w:val="20"/>
        </w:rPr>
        <w:t xml:space="preserve">when the environment has changed </w:t>
      </w:r>
    </w:p>
    <w:p w14:paraId="1A38637D" w14:textId="77777777" w:rsidR="00FE51B4" w:rsidRDefault="009A2ACB">
      <w:pPr>
        <w:numPr>
          <w:ilvl w:val="0"/>
          <w:numId w:val="7"/>
        </w:numPr>
        <w:tabs>
          <w:tab w:val="clear" w:pos="230"/>
          <w:tab w:val="num" w:pos="241"/>
        </w:tabs>
        <w:spacing w:after="242" w:line="243" w:lineRule="exact"/>
        <w:ind w:left="241" w:right="-200" w:hanging="241"/>
        <w:jc w:val="both"/>
      </w:pPr>
      <w:r>
        <w:rPr>
          <w:rFonts w:ascii="Tahoma" w:eastAsia="Tahoma" w:hAnsi="Tahoma" w:cs="Tahoma"/>
          <w:color w:val="000000"/>
          <w:sz w:val="20"/>
        </w:rPr>
        <w:t xml:space="preserve">when the project manager says </w:t>
      </w:r>
    </w:p>
    <w:p w14:paraId="004D6D02"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v &amp; w are true, x – z are false </w:t>
      </w:r>
    </w:p>
    <w:p w14:paraId="355B9ADA"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w, x &amp; y are true, v &amp; z are false </w:t>
      </w:r>
    </w:p>
    <w:p w14:paraId="16506EB9" w14:textId="77777777" w:rsidR="00FE51B4" w:rsidRDefault="009A2ACB">
      <w:pPr>
        <w:numPr>
          <w:ilvl w:val="0"/>
          <w:numId w:val="8"/>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w &amp; y are true, v, x &amp; z are false </w:t>
      </w:r>
    </w:p>
    <w:p w14:paraId="26B462AF"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w is true, v, x y and z are false </w:t>
      </w:r>
    </w:p>
    <w:p w14:paraId="713AA53E"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all of the above are true </w:t>
      </w:r>
    </w:p>
    <w:p w14:paraId="71E23B46" w14:textId="77777777" w:rsidR="00FE51B4" w:rsidRDefault="009A2ACB">
      <w:pPr>
        <w:numPr>
          <w:ilvl w:val="0"/>
          <w:numId w:val="9"/>
        </w:numPr>
        <w:tabs>
          <w:tab w:val="clear" w:pos="230"/>
          <w:tab w:val="num" w:pos="250"/>
        </w:tabs>
        <w:spacing w:before="242" w:line="243" w:lineRule="exact"/>
        <w:ind w:left="250" w:right="-200" w:hanging="250"/>
        <w:jc w:val="both"/>
      </w:pPr>
      <w:r>
        <w:rPr>
          <w:rFonts w:ascii="Tahoma" w:eastAsia="Tahoma" w:hAnsi="Tahoma" w:cs="Tahoma"/>
          <w:color w:val="990000"/>
          <w:sz w:val="20"/>
        </w:rPr>
        <w:t>IEEE 829 test plan documentation standard contains all of the following except:</w:t>
      </w:r>
      <w:r>
        <w:rPr>
          <w:rFonts w:ascii="Tahoma" w:eastAsia="Tahoma" w:hAnsi="Tahoma" w:cs="Tahoma"/>
          <w:sz w:val="20"/>
        </w:rPr>
        <w:t xml:space="preserve"> </w:t>
      </w:r>
    </w:p>
    <w:p w14:paraId="0F08E119"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test items </w:t>
      </w:r>
    </w:p>
    <w:p w14:paraId="62B02883"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test deliverables </w:t>
      </w:r>
    </w:p>
    <w:p w14:paraId="1B0F1EC8" w14:textId="77777777" w:rsidR="00FE51B4" w:rsidRDefault="009A2ACB">
      <w:pPr>
        <w:numPr>
          <w:ilvl w:val="0"/>
          <w:numId w:val="10"/>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test tasks </w:t>
      </w:r>
    </w:p>
    <w:p w14:paraId="2E1C956E"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test environment </w:t>
      </w:r>
    </w:p>
    <w:p w14:paraId="199D6E56"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test specification </w:t>
      </w:r>
    </w:p>
    <w:p w14:paraId="479E96C2" w14:textId="77777777" w:rsidR="00FE51B4" w:rsidRDefault="009A2ACB">
      <w:pPr>
        <w:numPr>
          <w:ilvl w:val="0"/>
          <w:numId w:val="11"/>
        </w:numPr>
        <w:tabs>
          <w:tab w:val="clear" w:pos="230"/>
          <w:tab w:val="num" w:pos="250"/>
        </w:tabs>
        <w:spacing w:before="242" w:line="243" w:lineRule="exact"/>
        <w:ind w:left="250" w:right="-200" w:hanging="250"/>
        <w:jc w:val="both"/>
      </w:pPr>
      <w:r>
        <w:rPr>
          <w:rFonts w:ascii="Tahoma" w:eastAsia="Tahoma" w:hAnsi="Tahoma" w:cs="Tahoma"/>
          <w:color w:val="990000"/>
          <w:sz w:val="20"/>
        </w:rPr>
        <w:t>Testing should be stopped when:</w:t>
      </w:r>
      <w:r>
        <w:rPr>
          <w:rFonts w:ascii="Tahoma" w:eastAsia="Tahoma" w:hAnsi="Tahoma" w:cs="Tahoma"/>
          <w:sz w:val="20"/>
        </w:rPr>
        <w:t xml:space="preserve"> </w:t>
      </w:r>
    </w:p>
    <w:p w14:paraId="2A0A6F30"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all the planned tests have been run </w:t>
      </w:r>
    </w:p>
    <w:p w14:paraId="6D584EB0"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time has run out </w:t>
      </w:r>
    </w:p>
    <w:p w14:paraId="6FCFB65D" w14:textId="77777777" w:rsidR="00FE51B4" w:rsidRDefault="009A2ACB">
      <w:pPr>
        <w:numPr>
          <w:ilvl w:val="0"/>
          <w:numId w:val="12"/>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all faults have been fixed correctly </w:t>
      </w:r>
    </w:p>
    <w:p w14:paraId="0E93F484"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both a) and c) </w:t>
      </w:r>
    </w:p>
    <w:p w14:paraId="5D1820A0"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it depends on the risks for the system being tested </w:t>
      </w:r>
    </w:p>
    <w:p w14:paraId="01A88E91" w14:textId="77777777" w:rsidR="00FE51B4" w:rsidRDefault="009A2ACB">
      <w:pPr>
        <w:numPr>
          <w:ilvl w:val="0"/>
          <w:numId w:val="13"/>
        </w:numPr>
        <w:tabs>
          <w:tab w:val="clear" w:pos="230"/>
          <w:tab w:val="num" w:pos="250"/>
        </w:tabs>
        <w:spacing w:before="242" w:after="2" w:line="239" w:lineRule="exact"/>
        <w:ind w:left="0" w:right="295" w:firstLine="0"/>
      </w:pPr>
      <w:r>
        <w:rPr>
          <w:rFonts w:ascii="Tahoma" w:eastAsia="Tahoma" w:hAnsi="Tahoma" w:cs="Tahoma"/>
          <w:color w:val="990000"/>
          <w:sz w:val="20"/>
        </w:rPr>
        <w:t xml:space="preserve">Order numbers on a stock control system can range between 10000 and 99999 inclusive. Which of </w:t>
      </w:r>
      <w:r>
        <w:rPr>
          <w:rFonts w:ascii="Tahoma" w:eastAsia="Tahoma" w:hAnsi="Tahoma" w:cs="Tahoma"/>
          <w:color w:val="990000"/>
          <w:sz w:val="20"/>
        </w:rPr>
        <w:t xml:space="preserve">the following inputs might be a result of designing tests for only valid equivalence classes and valid boundaries: </w:t>
      </w:r>
    </w:p>
    <w:p w14:paraId="3A720E7E"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1000, 5000, 99999 </w:t>
      </w:r>
    </w:p>
    <w:p w14:paraId="44A2CBFE"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9999, 50000, 100000 </w:t>
      </w:r>
    </w:p>
    <w:p w14:paraId="3478BADF"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10000, 50000, 99999 </w:t>
      </w:r>
    </w:p>
    <w:p w14:paraId="16A5D08F" w14:textId="77777777" w:rsidR="00FE51B4" w:rsidRDefault="009A2ACB">
      <w:pPr>
        <w:numPr>
          <w:ilvl w:val="0"/>
          <w:numId w:val="14"/>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10000, 99999 </w:t>
      </w:r>
    </w:p>
    <w:p w14:paraId="723EC5BA"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9999, 10000, 50000, 99999, 10000 </w:t>
      </w:r>
    </w:p>
    <w:p w14:paraId="6D347138" w14:textId="77777777" w:rsidR="00FE51B4" w:rsidRDefault="009A2ACB">
      <w:pPr>
        <w:numPr>
          <w:ilvl w:val="0"/>
          <w:numId w:val="15"/>
        </w:numPr>
        <w:tabs>
          <w:tab w:val="clear" w:pos="230"/>
          <w:tab w:val="num" w:pos="250"/>
        </w:tabs>
        <w:spacing w:before="237" w:line="243" w:lineRule="exact"/>
        <w:ind w:left="250" w:right="-200" w:hanging="250"/>
        <w:jc w:val="both"/>
      </w:pPr>
      <w:r>
        <w:rPr>
          <w:rFonts w:ascii="Tahoma" w:eastAsia="Tahoma" w:hAnsi="Tahoma" w:cs="Tahoma"/>
          <w:color w:val="990000"/>
          <w:sz w:val="20"/>
        </w:rPr>
        <w:t>Consider the following statements about early test design:</w:t>
      </w:r>
      <w:r>
        <w:rPr>
          <w:rFonts w:ascii="Tahoma" w:eastAsia="Tahoma" w:hAnsi="Tahoma" w:cs="Tahoma"/>
          <w:sz w:val="20"/>
        </w:rPr>
        <w:t xml:space="preserve"> </w:t>
      </w:r>
    </w:p>
    <w:p w14:paraId="0FE86CE7" w14:textId="77777777" w:rsidR="00FE51B4" w:rsidRDefault="009A2ACB">
      <w:pPr>
        <w:numPr>
          <w:ilvl w:val="0"/>
          <w:numId w:val="16"/>
        </w:numPr>
        <w:tabs>
          <w:tab w:val="clear" w:pos="234"/>
          <w:tab w:val="num" w:pos="173"/>
        </w:tabs>
        <w:spacing w:before="2" w:line="243" w:lineRule="exact"/>
        <w:ind w:left="173" w:right="-200" w:hanging="173"/>
        <w:jc w:val="both"/>
      </w:pPr>
      <w:r>
        <w:rPr>
          <w:rFonts w:ascii="Tahoma" w:eastAsia="Tahoma" w:hAnsi="Tahoma" w:cs="Tahoma"/>
          <w:color w:val="000000"/>
          <w:sz w:val="20"/>
        </w:rPr>
        <w:t xml:space="preserve">early test design can prevent fault multiplication </w:t>
      </w:r>
    </w:p>
    <w:p w14:paraId="62A6A19F" w14:textId="77777777" w:rsidR="00FE51B4" w:rsidRDefault="009A2ACB">
      <w:pPr>
        <w:numPr>
          <w:ilvl w:val="1"/>
          <w:numId w:val="16"/>
        </w:numPr>
        <w:tabs>
          <w:tab w:val="clear" w:pos="792"/>
          <w:tab w:val="num" w:pos="220"/>
        </w:tabs>
        <w:spacing w:line="243" w:lineRule="exact"/>
        <w:ind w:left="220" w:right="-200" w:hanging="220"/>
        <w:jc w:val="both"/>
      </w:pPr>
      <w:r>
        <w:rPr>
          <w:rFonts w:ascii="Tahoma" w:eastAsia="Tahoma" w:hAnsi="Tahoma" w:cs="Tahoma"/>
          <w:color w:val="000000"/>
          <w:sz w:val="20"/>
        </w:rPr>
        <w:t xml:space="preserve">faults found during early test design are more expensive to fix </w:t>
      </w:r>
    </w:p>
    <w:p w14:paraId="2D934A72" w14:textId="77777777" w:rsidR="00FE51B4" w:rsidRDefault="009A2ACB">
      <w:pPr>
        <w:numPr>
          <w:ilvl w:val="1"/>
          <w:numId w:val="16"/>
        </w:numPr>
        <w:tabs>
          <w:tab w:val="clear" w:pos="792"/>
          <w:tab w:val="num" w:pos="220"/>
        </w:tabs>
        <w:spacing w:line="243" w:lineRule="exact"/>
        <w:ind w:left="220" w:right="-200" w:hanging="220"/>
        <w:jc w:val="both"/>
      </w:pPr>
      <w:r>
        <w:rPr>
          <w:rFonts w:ascii="Tahoma" w:eastAsia="Tahoma" w:hAnsi="Tahoma" w:cs="Tahoma"/>
          <w:color w:val="000000"/>
          <w:sz w:val="20"/>
        </w:rPr>
        <w:t xml:space="preserve">early test design can find faults </w:t>
      </w:r>
    </w:p>
    <w:p w14:paraId="069BD0A8" w14:textId="77777777" w:rsidR="00FE51B4" w:rsidRDefault="009A2ACB">
      <w:pPr>
        <w:numPr>
          <w:ilvl w:val="1"/>
          <w:numId w:val="16"/>
        </w:numPr>
        <w:tabs>
          <w:tab w:val="clear" w:pos="792"/>
          <w:tab w:val="num" w:pos="220"/>
        </w:tabs>
        <w:spacing w:before="2" w:line="243" w:lineRule="exact"/>
        <w:ind w:left="220" w:right="-200" w:hanging="220"/>
        <w:jc w:val="both"/>
      </w:pPr>
      <w:r>
        <w:rPr>
          <w:rFonts w:ascii="Tahoma" w:eastAsia="Tahoma" w:hAnsi="Tahoma" w:cs="Tahoma"/>
          <w:color w:val="000000"/>
          <w:sz w:val="20"/>
        </w:rPr>
        <w:t>early test</w:t>
      </w:r>
      <w:r>
        <w:rPr>
          <w:rFonts w:ascii="Tahoma" w:eastAsia="Tahoma" w:hAnsi="Tahoma" w:cs="Tahoma"/>
          <w:color w:val="000000"/>
          <w:sz w:val="20"/>
        </w:rPr>
        <w:t xml:space="preserve"> design can cause changes to the requirements </w:t>
      </w:r>
    </w:p>
    <w:p w14:paraId="22A07D52" w14:textId="77777777" w:rsidR="00FE51B4" w:rsidRDefault="009A2ACB">
      <w:pPr>
        <w:numPr>
          <w:ilvl w:val="1"/>
          <w:numId w:val="16"/>
        </w:numPr>
        <w:tabs>
          <w:tab w:val="clear" w:pos="792"/>
          <w:tab w:val="num" w:pos="220"/>
        </w:tabs>
        <w:spacing w:line="243" w:lineRule="exact"/>
        <w:ind w:left="220" w:right="-200" w:hanging="220"/>
        <w:jc w:val="both"/>
      </w:pPr>
      <w:r>
        <w:rPr>
          <w:rFonts w:ascii="Tahoma" w:eastAsia="Tahoma" w:hAnsi="Tahoma" w:cs="Tahoma"/>
          <w:color w:val="000000"/>
          <w:sz w:val="20"/>
        </w:rPr>
        <w:t xml:space="preserve">early test design takes more effort </w:t>
      </w:r>
    </w:p>
    <w:p w14:paraId="01F486CA" w14:textId="77777777" w:rsidR="00FE51B4" w:rsidRDefault="009A2ACB">
      <w:pPr>
        <w:numPr>
          <w:ilvl w:val="0"/>
          <w:numId w:val="17"/>
        </w:numPr>
        <w:tabs>
          <w:tab w:val="clear" w:pos="230"/>
          <w:tab w:val="num" w:pos="246"/>
        </w:tabs>
        <w:spacing w:before="315" w:line="243" w:lineRule="exact"/>
        <w:ind w:left="246" w:right="-200" w:hanging="246"/>
        <w:jc w:val="both"/>
      </w:pPr>
      <w:r>
        <w:rPr>
          <w:rFonts w:ascii="Tahoma" w:eastAsia="Tahoma" w:hAnsi="Tahoma" w:cs="Tahoma"/>
          <w:color w:val="000000"/>
          <w:sz w:val="20"/>
        </w:rPr>
        <w:lastRenderedPageBreak/>
        <w:t xml:space="preserve">i, iii &amp; iv are true. Ii &amp; v are false </w:t>
      </w:r>
    </w:p>
    <w:p w14:paraId="1CE39840" w14:textId="77777777" w:rsidR="00FE51B4" w:rsidRDefault="009A2ACB">
      <w:pPr>
        <w:numPr>
          <w:ilvl w:val="0"/>
          <w:numId w:val="17"/>
        </w:numPr>
        <w:tabs>
          <w:tab w:val="clear" w:pos="230"/>
          <w:tab w:val="num" w:pos="246"/>
        </w:tabs>
        <w:spacing w:line="243" w:lineRule="exact"/>
        <w:ind w:left="246" w:right="-200" w:hanging="246"/>
        <w:jc w:val="both"/>
      </w:pPr>
      <w:r>
        <w:rPr>
          <w:rFonts w:ascii="Tahoma" w:eastAsia="Tahoma" w:hAnsi="Tahoma" w:cs="Tahoma"/>
          <w:color w:val="000000"/>
          <w:sz w:val="20"/>
        </w:rPr>
        <w:t xml:space="preserve">iii is true, I, ii, iv &amp; v are false </w:t>
      </w:r>
    </w:p>
    <w:p w14:paraId="625490D0" w14:textId="77777777" w:rsidR="00FE51B4" w:rsidRDefault="009A2ACB">
      <w:pPr>
        <w:numPr>
          <w:ilvl w:val="0"/>
          <w:numId w:val="17"/>
        </w:numPr>
        <w:tabs>
          <w:tab w:val="clear" w:pos="230"/>
          <w:tab w:val="num" w:pos="246"/>
        </w:tabs>
        <w:spacing w:before="2" w:line="243" w:lineRule="exact"/>
        <w:ind w:left="246" w:right="-200" w:hanging="246"/>
        <w:jc w:val="both"/>
      </w:pPr>
      <w:r>
        <w:rPr>
          <w:rFonts w:ascii="Tahoma" w:eastAsia="Tahoma" w:hAnsi="Tahoma" w:cs="Tahoma"/>
          <w:color w:val="000000"/>
          <w:spacing w:val="1"/>
          <w:sz w:val="20"/>
        </w:rPr>
        <w:t>iii</w:t>
      </w:r>
      <w:r>
        <w:rPr>
          <w:rFonts w:ascii="Tahoma" w:eastAsia="Tahoma" w:hAnsi="Tahoma" w:cs="Tahoma"/>
          <w:color w:val="000000"/>
          <w:sz w:val="20"/>
        </w:rPr>
        <w:t xml:space="preserve"> &amp; iv are true. i, ii &amp; v are false </w:t>
      </w:r>
    </w:p>
    <w:p w14:paraId="614469EE" w14:textId="77777777" w:rsidR="00FE51B4" w:rsidRDefault="009A2ACB">
      <w:pPr>
        <w:numPr>
          <w:ilvl w:val="0"/>
          <w:numId w:val="17"/>
        </w:numPr>
        <w:tabs>
          <w:tab w:val="clear" w:pos="230"/>
          <w:tab w:val="num" w:pos="246"/>
        </w:tabs>
        <w:spacing w:line="243" w:lineRule="exact"/>
        <w:ind w:left="246" w:right="-200" w:hanging="246"/>
        <w:jc w:val="both"/>
      </w:pPr>
      <w:r>
        <w:rPr>
          <w:rFonts w:ascii="Tahoma" w:eastAsia="Tahoma" w:hAnsi="Tahoma" w:cs="Tahoma"/>
          <w:color w:val="000000"/>
          <w:sz w:val="20"/>
        </w:rPr>
        <w:t xml:space="preserve">i, iii, iv &amp; v are true, ii us false </w:t>
      </w:r>
    </w:p>
    <w:p w14:paraId="18A0BEA8" w14:textId="77777777" w:rsidR="00FE51B4" w:rsidRDefault="009A2ACB">
      <w:pPr>
        <w:numPr>
          <w:ilvl w:val="0"/>
          <w:numId w:val="17"/>
        </w:numPr>
        <w:tabs>
          <w:tab w:val="clear" w:pos="230"/>
          <w:tab w:val="num" w:pos="246"/>
        </w:tabs>
        <w:spacing w:line="243" w:lineRule="exact"/>
        <w:ind w:left="246" w:right="-200" w:hanging="246"/>
        <w:jc w:val="both"/>
      </w:pPr>
      <w:r>
        <w:rPr>
          <w:rFonts w:ascii="Tahoma" w:eastAsia="Tahoma" w:hAnsi="Tahoma" w:cs="Tahoma"/>
          <w:color w:val="000000"/>
          <w:sz w:val="20"/>
        </w:rPr>
        <w:t xml:space="preserve">i &amp; iii are true, ii, iv &amp; v are false </w:t>
      </w:r>
    </w:p>
    <w:p w14:paraId="69BEFBC9" w14:textId="77777777" w:rsidR="00FE51B4" w:rsidRDefault="009A2ACB">
      <w:pPr>
        <w:numPr>
          <w:ilvl w:val="0"/>
          <w:numId w:val="18"/>
        </w:numPr>
        <w:tabs>
          <w:tab w:val="clear" w:pos="234"/>
          <w:tab w:val="num" w:pos="250"/>
        </w:tabs>
        <w:spacing w:before="242" w:line="243" w:lineRule="exact"/>
        <w:ind w:left="250" w:right="-200" w:hanging="250"/>
        <w:jc w:val="both"/>
      </w:pPr>
      <w:r>
        <w:rPr>
          <w:rFonts w:ascii="Tahoma" w:eastAsia="Tahoma" w:hAnsi="Tahoma" w:cs="Tahoma"/>
          <w:color w:val="990000"/>
          <w:sz w:val="20"/>
        </w:rPr>
        <w:t xml:space="preserve">Non-functional system testing includes: </w:t>
      </w:r>
    </w:p>
    <w:p w14:paraId="5ECE362B" w14:textId="77777777" w:rsidR="00FE51B4" w:rsidRDefault="009A2ACB">
      <w:pPr>
        <w:numPr>
          <w:ilvl w:val="0"/>
          <w:numId w:val="19"/>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to see where the system does not function properly </w:t>
      </w:r>
      <w:r>
        <w:rPr>
          <w:noProof/>
        </w:rPr>
        <w:drawing>
          <wp:anchor distT="0" distB="0" distL="114300" distR="114300" simplePos="0" relativeHeight="251659264" behindDoc="1" locked="1" layoutInCell="1" allowOverlap="1" wp14:anchorId="4C5B54D3" wp14:editId="66D20AA7">
            <wp:simplePos x="0" y="0"/>
            <wp:positionH relativeFrom="page">
              <wp:posOffset>838200</wp:posOffset>
            </wp:positionH>
            <wp:positionV relativeFrom="paragraph">
              <wp:posOffset>-2540</wp:posOffset>
            </wp:positionV>
            <wp:extent cx="6096000" cy="6096000"/>
            <wp:effectExtent l="0" t="0" r="0" b="0"/>
            <wp:wrapNone/>
            <wp:docPr id="1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14:sizeRelH relativeFrom="page">
              <wp14:pctWidth>0</wp14:pctWidth>
            </wp14:sizeRelH>
            <wp14:sizeRelV relativeFrom="page">
              <wp14:pctHeight>0</wp14:pctHeight>
            </wp14:sizeRelV>
          </wp:anchor>
        </w:drawing>
      </w:r>
    </w:p>
    <w:p w14:paraId="2800FBE5" w14:textId="77777777" w:rsidR="00FE51B4" w:rsidRDefault="009A2ACB">
      <w:pPr>
        <w:numPr>
          <w:ilvl w:val="0"/>
          <w:numId w:val="19"/>
        </w:numPr>
        <w:tabs>
          <w:tab w:val="clear" w:pos="230"/>
          <w:tab w:val="num" w:pos="246"/>
        </w:tabs>
        <w:spacing w:line="243" w:lineRule="exact"/>
        <w:ind w:left="246" w:right="-200" w:hanging="246"/>
        <w:jc w:val="both"/>
      </w:pPr>
      <w:r>
        <w:rPr>
          <w:rFonts w:ascii="Tahoma" w:eastAsia="Tahoma" w:hAnsi="Tahoma" w:cs="Tahoma"/>
          <w:color w:val="000000"/>
          <w:sz w:val="20"/>
        </w:rPr>
        <w:t>testing quality attributes of the system including performance and usability</w:t>
      </w:r>
      <w:r>
        <w:rPr>
          <w:rFonts w:ascii="Tahoma" w:eastAsia="Tahoma" w:hAnsi="Tahoma" w:cs="Tahoma"/>
          <w:color w:val="000000"/>
          <w:sz w:val="20"/>
        </w:rPr>
        <w:t xml:space="preserve"> </w:t>
      </w:r>
    </w:p>
    <w:p w14:paraId="48CC45BA" w14:textId="77777777" w:rsidR="00FE51B4" w:rsidRDefault="009A2ACB">
      <w:pPr>
        <w:numPr>
          <w:ilvl w:val="0"/>
          <w:numId w:val="19"/>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testing a system feature using only the software required for that action </w:t>
      </w:r>
    </w:p>
    <w:p w14:paraId="5F9BB9A0" w14:textId="77777777" w:rsidR="00FE51B4" w:rsidRDefault="009A2ACB">
      <w:pPr>
        <w:numPr>
          <w:ilvl w:val="0"/>
          <w:numId w:val="19"/>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a system feature using only the software required for that function </w:t>
      </w:r>
    </w:p>
    <w:p w14:paraId="742D0CC8" w14:textId="77777777" w:rsidR="00FE51B4" w:rsidRDefault="009A2ACB">
      <w:pPr>
        <w:numPr>
          <w:ilvl w:val="0"/>
          <w:numId w:val="19"/>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for functions that should not exist </w:t>
      </w:r>
    </w:p>
    <w:p w14:paraId="7F5056CE" w14:textId="77777777" w:rsidR="00FE51B4" w:rsidRDefault="009A2ACB">
      <w:pPr>
        <w:numPr>
          <w:ilvl w:val="0"/>
          <w:numId w:val="20"/>
        </w:numPr>
        <w:tabs>
          <w:tab w:val="clear" w:pos="344"/>
          <w:tab w:val="num" w:pos="250"/>
        </w:tabs>
        <w:spacing w:before="242" w:line="243" w:lineRule="exact"/>
        <w:ind w:left="250" w:right="-200" w:hanging="250"/>
        <w:jc w:val="both"/>
      </w:pPr>
      <w:r>
        <w:rPr>
          <w:rFonts w:ascii="Tahoma" w:eastAsia="Tahoma" w:hAnsi="Tahoma" w:cs="Tahoma"/>
          <w:color w:val="990000"/>
          <w:sz w:val="20"/>
        </w:rPr>
        <w:t xml:space="preserve">Which of the following is NOT part of </w:t>
      </w:r>
      <w:r>
        <w:rPr>
          <w:rFonts w:ascii="Tahoma" w:eastAsia="Tahoma" w:hAnsi="Tahoma" w:cs="Tahoma"/>
          <w:color w:val="990000"/>
          <w:sz w:val="20"/>
        </w:rPr>
        <w:t>configuration management:</w:t>
      </w:r>
      <w:r>
        <w:rPr>
          <w:rFonts w:ascii="Tahoma" w:eastAsia="Tahoma" w:hAnsi="Tahoma" w:cs="Tahoma"/>
          <w:sz w:val="20"/>
        </w:rPr>
        <w:t xml:space="preserve"> </w:t>
      </w:r>
    </w:p>
    <w:p w14:paraId="481F0A4E"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status accounting of configuration items </w:t>
      </w:r>
    </w:p>
    <w:p w14:paraId="69DB3AB5"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auditing conformance to ISO9001 </w:t>
      </w:r>
    </w:p>
    <w:p w14:paraId="1A6832EF" w14:textId="77777777" w:rsidR="00FE51B4" w:rsidRDefault="009A2ACB">
      <w:pPr>
        <w:numPr>
          <w:ilvl w:val="0"/>
          <w:numId w:val="2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identification of test versions </w:t>
      </w:r>
    </w:p>
    <w:p w14:paraId="2A76B3FF"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record of changes to documentation over time </w:t>
      </w:r>
    </w:p>
    <w:p w14:paraId="26E407D1"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controlled library access </w:t>
      </w:r>
    </w:p>
    <w:p w14:paraId="150CB006" w14:textId="77777777" w:rsidR="00FE51B4" w:rsidRDefault="009A2ACB">
      <w:pPr>
        <w:numPr>
          <w:ilvl w:val="0"/>
          <w:numId w:val="22"/>
        </w:numPr>
        <w:tabs>
          <w:tab w:val="clear" w:pos="217"/>
          <w:tab w:val="num" w:pos="250"/>
        </w:tabs>
        <w:spacing w:before="242" w:line="239" w:lineRule="exact"/>
        <w:ind w:right="-174"/>
      </w:pPr>
      <w:r>
        <w:rPr>
          <w:rFonts w:ascii="Tahoma" w:eastAsia="Tahoma" w:hAnsi="Tahoma" w:cs="Tahoma"/>
          <w:color w:val="990000"/>
          <w:sz w:val="20"/>
        </w:rPr>
        <w:t xml:space="preserve">Which of the following is the main purpose of the integration strategy for integration testing in the small? </w:t>
      </w:r>
    </w:p>
    <w:p w14:paraId="22C99A84" w14:textId="77777777" w:rsidR="00FE51B4" w:rsidRDefault="009A2ACB">
      <w:pPr>
        <w:numPr>
          <w:ilvl w:val="0"/>
          <w:numId w:val="23"/>
        </w:numPr>
        <w:tabs>
          <w:tab w:val="clear" w:pos="344"/>
          <w:tab w:val="num" w:pos="246"/>
        </w:tabs>
        <w:spacing w:before="1" w:line="243" w:lineRule="exact"/>
        <w:ind w:left="246" w:right="-200" w:hanging="246"/>
        <w:jc w:val="both"/>
      </w:pPr>
      <w:r>
        <w:rPr>
          <w:rFonts w:ascii="Tahoma" w:eastAsia="Tahoma" w:hAnsi="Tahoma" w:cs="Tahoma"/>
          <w:color w:val="000000"/>
          <w:sz w:val="20"/>
        </w:rPr>
        <w:t xml:space="preserve">to ensure that all of the small modules are tested adequately </w:t>
      </w:r>
    </w:p>
    <w:p w14:paraId="2B39869B" w14:textId="77777777" w:rsidR="00FE51B4" w:rsidRDefault="009A2ACB">
      <w:pPr>
        <w:numPr>
          <w:ilvl w:val="0"/>
          <w:numId w:val="23"/>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to ensure that the system interfaces to other systems and networks </w:t>
      </w:r>
    </w:p>
    <w:p w14:paraId="58EDBB2E" w14:textId="77777777" w:rsidR="00FE51B4" w:rsidRDefault="009A2ACB">
      <w:pPr>
        <w:numPr>
          <w:ilvl w:val="0"/>
          <w:numId w:val="23"/>
        </w:numPr>
        <w:tabs>
          <w:tab w:val="clear" w:pos="344"/>
          <w:tab w:val="num" w:pos="246"/>
        </w:tabs>
        <w:spacing w:line="243" w:lineRule="exact"/>
        <w:ind w:left="246" w:right="-200" w:hanging="246"/>
        <w:jc w:val="both"/>
      </w:pPr>
      <w:r>
        <w:rPr>
          <w:rFonts w:ascii="Tahoma" w:eastAsia="Tahoma" w:hAnsi="Tahoma" w:cs="Tahoma"/>
          <w:color w:val="000000"/>
          <w:sz w:val="20"/>
        </w:rPr>
        <w:t xml:space="preserve">to specify which modules to combine when and how many at once </w:t>
      </w:r>
    </w:p>
    <w:p w14:paraId="3332A981" w14:textId="77777777" w:rsidR="00FE51B4" w:rsidRDefault="009A2ACB">
      <w:pPr>
        <w:numPr>
          <w:ilvl w:val="0"/>
          <w:numId w:val="23"/>
        </w:numPr>
        <w:tabs>
          <w:tab w:val="clear" w:pos="344"/>
          <w:tab w:val="num" w:pos="246"/>
        </w:tabs>
        <w:spacing w:line="243" w:lineRule="exact"/>
        <w:ind w:left="246" w:right="-200" w:hanging="246"/>
        <w:jc w:val="both"/>
      </w:pPr>
      <w:r>
        <w:rPr>
          <w:rFonts w:ascii="Tahoma" w:eastAsia="Tahoma" w:hAnsi="Tahoma" w:cs="Tahoma"/>
          <w:color w:val="000000"/>
          <w:sz w:val="20"/>
        </w:rPr>
        <w:t xml:space="preserve">to ensure that the integration testing can be performed by a small team </w:t>
      </w:r>
    </w:p>
    <w:p w14:paraId="399D92E1" w14:textId="77777777" w:rsidR="00FE51B4" w:rsidRDefault="009A2ACB">
      <w:pPr>
        <w:numPr>
          <w:ilvl w:val="0"/>
          <w:numId w:val="23"/>
        </w:numPr>
        <w:tabs>
          <w:tab w:val="clear" w:pos="344"/>
          <w:tab w:val="num" w:pos="246"/>
        </w:tabs>
        <w:spacing w:before="2" w:line="243" w:lineRule="exact"/>
        <w:ind w:left="246" w:right="-200" w:hanging="246"/>
        <w:jc w:val="both"/>
      </w:pPr>
      <w:r>
        <w:rPr>
          <w:rFonts w:ascii="Tahoma" w:eastAsia="Tahoma" w:hAnsi="Tahoma" w:cs="Tahoma"/>
          <w:color w:val="000000"/>
          <w:sz w:val="20"/>
        </w:rPr>
        <w:t>to specify how the software should be divided into m</w:t>
      </w:r>
      <w:r>
        <w:rPr>
          <w:rFonts w:ascii="Tahoma" w:eastAsia="Tahoma" w:hAnsi="Tahoma" w:cs="Tahoma"/>
          <w:color w:val="000000"/>
          <w:sz w:val="20"/>
        </w:rPr>
        <w:t xml:space="preserve">odules </w:t>
      </w:r>
    </w:p>
    <w:p w14:paraId="6D18937C" w14:textId="77777777" w:rsidR="00FE51B4" w:rsidRDefault="009A2ACB">
      <w:pPr>
        <w:numPr>
          <w:ilvl w:val="0"/>
          <w:numId w:val="24"/>
        </w:numPr>
        <w:tabs>
          <w:tab w:val="clear" w:pos="230"/>
          <w:tab w:val="num" w:pos="360"/>
        </w:tabs>
        <w:spacing w:before="237" w:line="243" w:lineRule="exact"/>
        <w:ind w:left="360" w:right="-200" w:hanging="360"/>
        <w:jc w:val="both"/>
      </w:pPr>
      <w:r>
        <w:rPr>
          <w:rFonts w:ascii="Tahoma" w:eastAsia="Tahoma" w:hAnsi="Tahoma" w:cs="Tahoma"/>
          <w:color w:val="990000"/>
          <w:sz w:val="20"/>
        </w:rPr>
        <w:t xml:space="preserve">What is the purpose of test completion criteria in a test plan: </w:t>
      </w:r>
    </w:p>
    <w:p w14:paraId="62DEDC67" w14:textId="77777777" w:rsidR="00FE51B4" w:rsidRDefault="009A2ACB">
      <w:pPr>
        <w:numPr>
          <w:ilvl w:val="0"/>
          <w:numId w:val="25"/>
        </w:numPr>
        <w:tabs>
          <w:tab w:val="clear" w:pos="344"/>
          <w:tab w:val="num" w:pos="246"/>
        </w:tabs>
        <w:spacing w:line="243" w:lineRule="exact"/>
        <w:ind w:left="246" w:right="-200" w:hanging="246"/>
        <w:jc w:val="both"/>
      </w:pPr>
      <w:r>
        <w:rPr>
          <w:rFonts w:ascii="Tahoma" w:eastAsia="Tahoma" w:hAnsi="Tahoma" w:cs="Tahoma"/>
          <w:color w:val="000000"/>
          <w:sz w:val="20"/>
        </w:rPr>
        <w:t xml:space="preserve">to know when a specific test has finished its execution </w:t>
      </w:r>
    </w:p>
    <w:p w14:paraId="1ABA4C0A" w14:textId="77777777" w:rsidR="00FE51B4" w:rsidRDefault="009A2ACB">
      <w:pPr>
        <w:numPr>
          <w:ilvl w:val="0"/>
          <w:numId w:val="2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to ensure that the test case specification is complete </w:t>
      </w:r>
    </w:p>
    <w:p w14:paraId="7803CF55" w14:textId="77777777" w:rsidR="00FE51B4" w:rsidRDefault="009A2ACB">
      <w:pPr>
        <w:numPr>
          <w:ilvl w:val="0"/>
          <w:numId w:val="25"/>
        </w:numPr>
        <w:tabs>
          <w:tab w:val="clear" w:pos="344"/>
          <w:tab w:val="num" w:pos="246"/>
        </w:tabs>
        <w:spacing w:line="243" w:lineRule="exact"/>
        <w:ind w:left="246" w:right="-200" w:hanging="246"/>
        <w:jc w:val="both"/>
      </w:pPr>
      <w:r>
        <w:rPr>
          <w:rFonts w:ascii="Tahoma" w:eastAsia="Tahoma" w:hAnsi="Tahoma" w:cs="Tahoma"/>
          <w:color w:val="000000"/>
          <w:sz w:val="20"/>
        </w:rPr>
        <w:t xml:space="preserve">to set the criteria used in generating test inputs </w:t>
      </w:r>
    </w:p>
    <w:p w14:paraId="4535D675" w14:textId="77777777" w:rsidR="00FE51B4" w:rsidRDefault="009A2ACB">
      <w:pPr>
        <w:numPr>
          <w:ilvl w:val="0"/>
          <w:numId w:val="25"/>
        </w:numPr>
        <w:tabs>
          <w:tab w:val="clear" w:pos="344"/>
          <w:tab w:val="num" w:pos="246"/>
        </w:tabs>
        <w:spacing w:line="243" w:lineRule="exact"/>
        <w:ind w:left="246" w:right="-200" w:hanging="246"/>
        <w:jc w:val="both"/>
      </w:pPr>
      <w:r>
        <w:rPr>
          <w:rFonts w:ascii="Tahoma" w:eastAsia="Tahoma" w:hAnsi="Tahoma" w:cs="Tahoma"/>
          <w:color w:val="000000"/>
          <w:sz w:val="20"/>
        </w:rPr>
        <w:t xml:space="preserve">to know when test </w:t>
      </w:r>
      <w:r>
        <w:rPr>
          <w:rFonts w:ascii="Tahoma" w:eastAsia="Tahoma" w:hAnsi="Tahoma" w:cs="Tahoma"/>
          <w:color w:val="000000"/>
          <w:sz w:val="20"/>
        </w:rPr>
        <w:t xml:space="preserve">planning is complete </w:t>
      </w:r>
    </w:p>
    <w:p w14:paraId="3D71139B" w14:textId="77777777" w:rsidR="00FE51B4" w:rsidRDefault="009A2ACB">
      <w:pPr>
        <w:numPr>
          <w:ilvl w:val="0"/>
          <w:numId w:val="2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to plan when to stop testing </w:t>
      </w:r>
    </w:p>
    <w:p w14:paraId="3609F7A0" w14:textId="77777777" w:rsidR="00FE51B4" w:rsidRDefault="009A2ACB">
      <w:pPr>
        <w:numPr>
          <w:ilvl w:val="0"/>
          <w:numId w:val="26"/>
        </w:numPr>
        <w:tabs>
          <w:tab w:val="clear" w:pos="230"/>
          <w:tab w:val="num" w:pos="360"/>
        </w:tabs>
        <w:spacing w:before="482" w:line="243" w:lineRule="exact"/>
        <w:ind w:left="360" w:right="-200" w:hanging="360"/>
        <w:jc w:val="both"/>
      </w:pPr>
      <w:r>
        <w:rPr>
          <w:rFonts w:ascii="Tahoma" w:eastAsia="Tahoma" w:hAnsi="Tahoma" w:cs="Tahoma"/>
          <w:color w:val="990000"/>
          <w:sz w:val="20"/>
        </w:rPr>
        <w:t xml:space="preserve">Consider the following statements </w:t>
      </w:r>
    </w:p>
    <w:p w14:paraId="376D988E" w14:textId="77777777" w:rsidR="00FE51B4" w:rsidRDefault="009A2ACB">
      <w:pPr>
        <w:numPr>
          <w:ilvl w:val="0"/>
          <w:numId w:val="27"/>
        </w:numPr>
        <w:tabs>
          <w:tab w:val="clear" w:pos="344"/>
          <w:tab w:val="num" w:pos="173"/>
        </w:tabs>
        <w:spacing w:line="243" w:lineRule="exact"/>
        <w:ind w:left="173" w:right="-200" w:hanging="173"/>
        <w:jc w:val="both"/>
      </w:pPr>
      <w:r>
        <w:rPr>
          <w:rFonts w:ascii="Tahoma" w:eastAsia="Tahoma" w:hAnsi="Tahoma" w:cs="Tahoma"/>
          <w:color w:val="000000"/>
          <w:sz w:val="20"/>
        </w:rPr>
        <w:t xml:space="preserve">an incident may be closed without being fixed </w:t>
      </w:r>
    </w:p>
    <w:p w14:paraId="02825ADA" w14:textId="77777777" w:rsidR="00FE51B4" w:rsidRDefault="009A2ACB">
      <w:pPr>
        <w:numPr>
          <w:ilvl w:val="1"/>
          <w:numId w:val="27"/>
        </w:numPr>
        <w:tabs>
          <w:tab w:val="clear" w:pos="792"/>
          <w:tab w:val="num" w:pos="216"/>
        </w:tabs>
        <w:spacing w:line="243" w:lineRule="exact"/>
        <w:ind w:left="216" w:right="-200" w:hanging="216"/>
        <w:jc w:val="both"/>
      </w:pPr>
      <w:r>
        <w:rPr>
          <w:rFonts w:ascii="Tahoma" w:eastAsia="Tahoma" w:hAnsi="Tahoma" w:cs="Tahoma"/>
          <w:color w:val="000000"/>
          <w:sz w:val="20"/>
        </w:rPr>
        <w:t xml:space="preserve">incidents may not be raised against documentation </w:t>
      </w:r>
    </w:p>
    <w:p w14:paraId="5DE419D0" w14:textId="77777777" w:rsidR="00FE51B4" w:rsidRDefault="009A2ACB">
      <w:pPr>
        <w:numPr>
          <w:ilvl w:val="1"/>
          <w:numId w:val="27"/>
        </w:numPr>
        <w:tabs>
          <w:tab w:val="clear" w:pos="792"/>
          <w:tab w:val="num" w:pos="216"/>
        </w:tabs>
        <w:spacing w:line="243" w:lineRule="exact"/>
        <w:ind w:left="216" w:right="-200" w:hanging="216"/>
        <w:jc w:val="both"/>
      </w:pPr>
      <w:r>
        <w:rPr>
          <w:rFonts w:ascii="Tahoma" w:eastAsia="Tahoma" w:hAnsi="Tahoma" w:cs="Tahoma"/>
          <w:color w:val="000000"/>
          <w:sz w:val="20"/>
        </w:rPr>
        <w:t xml:space="preserve">the final stage of incident tracking is fixing </w:t>
      </w:r>
    </w:p>
    <w:p w14:paraId="12BF1862" w14:textId="77777777" w:rsidR="00FE51B4" w:rsidRDefault="009A2ACB">
      <w:pPr>
        <w:numPr>
          <w:ilvl w:val="1"/>
          <w:numId w:val="27"/>
        </w:numPr>
        <w:tabs>
          <w:tab w:val="clear" w:pos="792"/>
          <w:tab w:val="num" w:pos="216"/>
        </w:tabs>
        <w:spacing w:before="2" w:line="243" w:lineRule="exact"/>
        <w:ind w:left="216" w:right="-200" w:hanging="216"/>
        <w:jc w:val="both"/>
      </w:pPr>
      <w:r>
        <w:rPr>
          <w:rFonts w:ascii="Tahoma" w:eastAsia="Tahoma" w:hAnsi="Tahoma" w:cs="Tahoma"/>
          <w:color w:val="000000"/>
          <w:sz w:val="20"/>
        </w:rPr>
        <w:t xml:space="preserve">the incident record does not include information on test environments </w:t>
      </w:r>
    </w:p>
    <w:p w14:paraId="48172D96" w14:textId="77777777" w:rsidR="00FE51B4" w:rsidRDefault="009A2ACB">
      <w:pPr>
        <w:numPr>
          <w:ilvl w:val="1"/>
          <w:numId w:val="27"/>
        </w:numPr>
        <w:tabs>
          <w:tab w:val="clear" w:pos="792"/>
          <w:tab w:val="num" w:pos="216"/>
        </w:tabs>
        <w:spacing w:after="241" w:line="238" w:lineRule="exact"/>
        <w:ind w:left="216" w:right="-56" w:hanging="216"/>
      </w:pPr>
      <w:r>
        <w:rPr>
          <w:rFonts w:ascii="Tahoma" w:eastAsia="Tahoma" w:hAnsi="Tahoma" w:cs="Tahoma"/>
          <w:color w:val="000000"/>
          <w:sz w:val="20"/>
        </w:rPr>
        <w:t xml:space="preserve">incidents should be raised when someone other than the author of the software performs the test </w:t>
      </w:r>
    </w:p>
    <w:p w14:paraId="3C3C9FFF"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ii and v are true, I, iii and iv are fal</w:t>
      </w:r>
      <w:r>
        <w:rPr>
          <w:rFonts w:ascii="Tahoma" w:eastAsia="Tahoma" w:hAnsi="Tahoma" w:cs="Tahoma"/>
          <w:color w:val="000000"/>
          <w:sz w:val="20"/>
        </w:rPr>
        <w:t xml:space="preserve">se </w:t>
      </w:r>
    </w:p>
    <w:p w14:paraId="7CD2BE91"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i and v are true, ii, iii and iv are false </w:t>
      </w:r>
    </w:p>
    <w:p w14:paraId="3BE5C513"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i, iv and v are true, ii and iii are false </w:t>
      </w:r>
    </w:p>
    <w:p w14:paraId="78C6423D" w14:textId="77777777" w:rsidR="00FE51B4" w:rsidRDefault="009A2ACB">
      <w:pPr>
        <w:numPr>
          <w:ilvl w:val="0"/>
          <w:numId w:val="2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 and ii are true, iii, iv and v are false </w:t>
      </w:r>
    </w:p>
    <w:p w14:paraId="68E82448"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i is true, ii, iii, iv and v are false </w:t>
      </w:r>
    </w:p>
    <w:p w14:paraId="2CC4BD64" w14:textId="77777777" w:rsidR="00FE51B4" w:rsidRDefault="009A2ACB">
      <w:pPr>
        <w:numPr>
          <w:ilvl w:val="0"/>
          <w:numId w:val="29"/>
        </w:numPr>
        <w:tabs>
          <w:tab w:val="clear" w:pos="344"/>
          <w:tab w:val="num" w:pos="360"/>
        </w:tabs>
        <w:spacing w:before="242" w:line="239" w:lineRule="exact"/>
        <w:ind w:left="0" w:right="-158" w:firstLine="0"/>
      </w:pPr>
      <w:r>
        <w:rPr>
          <w:rFonts w:ascii="Tahoma" w:eastAsia="Tahoma" w:hAnsi="Tahoma" w:cs="Tahoma"/>
          <w:color w:val="990000"/>
          <w:sz w:val="20"/>
        </w:rPr>
        <w:t xml:space="preserve">Given the following code, which is true about the minimum number of test cases required for full statement and branch coverage: </w:t>
      </w:r>
    </w:p>
    <w:p w14:paraId="12A27A00" w14:textId="77777777" w:rsidR="00FE51B4" w:rsidRDefault="009A2ACB">
      <w:pPr>
        <w:spacing w:before="1" w:line="243" w:lineRule="exact"/>
        <w:ind w:right="-200"/>
        <w:jc w:val="both"/>
      </w:pPr>
      <w:r>
        <w:rPr>
          <w:rFonts w:ascii="Tahoma" w:eastAsia="Tahoma" w:hAnsi="Tahoma" w:cs="Tahoma"/>
          <w:color w:val="000000"/>
          <w:sz w:val="20"/>
        </w:rPr>
        <w:t xml:space="preserve">Read P </w:t>
      </w:r>
    </w:p>
    <w:p w14:paraId="7E2F0F37" w14:textId="77777777" w:rsidR="00FE51B4" w:rsidRDefault="009A2ACB">
      <w:pPr>
        <w:spacing w:before="316" w:line="243" w:lineRule="exact"/>
        <w:ind w:right="-200"/>
        <w:jc w:val="both"/>
      </w:pPr>
      <w:r>
        <w:rPr>
          <w:rFonts w:ascii="Tahoma" w:eastAsia="Tahoma" w:hAnsi="Tahoma" w:cs="Tahoma"/>
          <w:color w:val="000000"/>
          <w:sz w:val="20"/>
        </w:rPr>
        <w:lastRenderedPageBreak/>
        <w:t xml:space="preserve">Read Q </w:t>
      </w:r>
    </w:p>
    <w:p w14:paraId="6E679A2D" w14:textId="77777777" w:rsidR="00FE51B4" w:rsidRDefault="009A2ACB">
      <w:pPr>
        <w:spacing w:line="243" w:lineRule="exact"/>
        <w:ind w:right="6629"/>
      </w:pPr>
      <w:r>
        <w:rPr>
          <w:rFonts w:ascii="Tahoma" w:eastAsia="Tahoma" w:hAnsi="Tahoma" w:cs="Tahoma"/>
          <w:color w:val="000000"/>
          <w:sz w:val="20"/>
        </w:rPr>
        <w:t xml:space="preserve">IF P+Q &gt; 100 THEN Print “Large” </w:t>
      </w:r>
    </w:p>
    <w:p w14:paraId="1792B174" w14:textId="77777777" w:rsidR="00FE51B4" w:rsidRDefault="009A2ACB">
      <w:pPr>
        <w:spacing w:line="243" w:lineRule="exact"/>
        <w:ind w:right="-200"/>
        <w:jc w:val="both"/>
      </w:pPr>
      <w:r>
        <w:rPr>
          <w:rFonts w:ascii="Tahoma" w:eastAsia="Tahoma" w:hAnsi="Tahoma" w:cs="Tahoma"/>
          <w:color w:val="000000"/>
          <w:sz w:val="20"/>
        </w:rPr>
        <w:t xml:space="preserve">ENDIF </w:t>
      </w:r>
    </w:p>
    <w:p w14:paraId="71AE616A" w14:textId="77777777" w:rsidR="00FE51B4" w:rsidRDefault="009A2ACB">
      <w:pPr>
        <w:spacing w:after="237" w:line="238" w:lineRule="exact"/>
        <w:ind w:right="7066"/>
        <w:jc w:val="both"/>
      </w:pPr>
      <w:r>
        <w:rPr>
          <w:rFonts w:ascii="Tahoma" w:eastAsia="Tahoma" w:hAnsi="Tahoma" w:cs="Tahoma"/>
          <w:color w:val="000000"/>
          <w:sz w:val="20"/>
        </w:rPr>
        <w:t xml:space="preserve">If P &gt; 50 THEN Print “P Large” ENDIF </w:t>
      </w:r>
    </w:p>
    <w:p w14:paraId="49DC1B24" w14:textId="77777777" w:rsidR="00FE51B4" w:rsidRDefault="009A2ACB">
      <w:pPr>
        <w:numPr>
          <w:ilvl w:val="0"/>
          <w:numId w:val="30"/>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1 test for statement coverage, 3 for branch coverage </w:t>
      </w:r>
      <w:r>
        <w:rPr>
          <w:noProof/>
        </w:rPr>
        <w:drawing>
          <wp:anchor distT="0" distB="0" distL="114300" distR="114300" simplePos="0" relativeHeight="251660288" behindDoc="1" locked="1" layoutInCell="1" allowOverlap="1" wp14:anchorId="22EF8701" wp14:editId="5A1AFF23">
            <wp:simplePos x="0" y="0"/>
            <wp:positionH relativeFrom="page">
              <wp:posOffset>838200</wp:posOffset>
            </wp:positionH>
            <wp:positionV relativeFrom="paragraph">
              <wp:posOffset>-5080</wp:posOffset>
            </wp:positionV>
            <wp:extent cx="6096000" cy="6096000"/>
            <wp:effectExtent l="0" t="0" r="0" b="0"/>
            <wp:wrapNone/>
            <wp:docPr id="1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14:sizeRelH relativeFrom="page">
              <wp14:pctWidth>0</wp14:pctWidth>
            </wp14:sizeRelH>
            <wp14:sizeRelV relativeFrom="page">
              <wp14:pctHeight>0</wp14:pctHeight>
            </wp14:sizeRelV>
          </wp:anchor>
        </w:drawing>
      </w:r>
    </w:p>
    <w:p w14:paraId="1C0A02D5" w14:textId="77777777" w:rsidR="00FE51B4" w:rsidRDefault="009A2ACB">
      <w:pPr>
        <w:numPr>
          <w:ilvl w:val="0"/>
          <w:numId w:val="30"/>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1 test for statement coverage, 2 for branch coverage </w:t>
      </w:r>
    </w:p>
    <w:p w14:paraId="471B552F"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1 test for statement coverage, 1 for branch coverage </w:t>
      </w:r>
    </w:p>
    <w:p w14:paraId="7E9FC190"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2 tests for statement coverage, 3 for branch coverage </w:t>
      </w:r>
    </w:p>
    <w:p w14:paraId="51D1BB2E" w14:textId="77777777" w:rsidR="00FE51B4" w:rsidRDefault="009A2ACB">
      <w:pPr>
        <w:numPr>
          <w:ilvl w:val="0"/>
          <w:numId w:val="30"/>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2 tests for statement coverage, 2 for </w:t>
      </w:r>
      <w:r>
        <w:rPr>
          <w:rFonts w:ascii="Tahoma" w:eastAsia="Tahoma" w:hAnsi="Tahoma" w:cs="Tahoma"/>
          <w:color w:val="000000"/>
          <w:sz w:val="20"/>
        </w:rPr>
        <w:t xml:space="preserve">branch coverage </w:t>
      </w:r>
    </w:p>
    <w:p w14:paraId="7606B5F0" w14:textId="77777777" w:rsidR="00FE51B4" w:rsidRDefault="009A2ACB">
      <w:pPr>
        <w:numPr>
          <w:ilvl w:val="0"/>
          <w:numId w:val="31"/>
        </w:numPr>
        <w:tabs>
          <w:tab w:val="clear" w:pos="344"/>
          <w:tab w:val="num" w:pos="360"/>
        </w:tabs>
        <w:spacing w:before="237" w:line="239" w:lineRule="exact"/>
        <w:ind w:left="0" w:right="6301" w:firstLine="0"/>
      </w:pPr>
      <w:r>
        <w:rPr>
          <w:rFonts w:ascii="Tahoma" w:eastAsia="Tahoma" w:hAnsi="Tahoma" w:cs="Tahoma"/>
          <w:color w:val="990000"/>
          <w:sz w:val="20"/>
        </w:rPr>
        <w:t xml:space="preserve">Given the following: </w:t>
      </w:r>
      <w:r>
        <w:rPr>
          <w:rFonts w:ascii="Tahoma" w:eastAsia="Tahoma" w:hAnsi="Tahoma" w:cs="Tahoma"/>
          <w:color w:val="000000"/>
          <w:sz w:val="20"/>
        </w:rPr>
        <w:t xml:space="preserve">Switch PC on </w:t>
      </w:r>
    </w:p>
    <w:p w14:paraId="7A7EBD68" w14:textId="77777777" w:rsidR="00FE51B4" w:rsidRDefault="009A2ACB">
      <w:pPr>
        <w:spacing w:before="2" w:line="243" w:lineRule="exact"/>
        <w:ind w:right="-200"/>
        <w:jc w:val="both"/>
      </w:pPr>
      <w:r>
        <w:rPr>
          <w:rFonts w:ascii="Tahoma" w:eastAsia="Tahoma" w:hAnsi="Tahoma" w:cs="Tahoma"/>
          <w:color w:val="000000"/>
          <w:sz w:val="20"/>
        </w:rPr>
        <w:t xml:space="preserve">Start “outlook” </w:t>
      </w:r>
    </w:p>
    <w:p w14:paraId="6B353D7C" w14:textId="77777777" w:rsidR="00FE51B4" w:rsidRDefault="009A2ACB">
      <w:pPr>
        <w:spacing w:line="238" w:lineRule="exact"/>
        <w:ind w:right="6209"/>
      </w:pPr>
      <w:r>
        <w:rPr>
          <w:rFonts w:ascii="Tahoma" w:eastAsia="Tahoma" w:hAnsi="Tahoma" w:cs="Tahoma"/>
          <w:color w:val="000000"/>
          <w:sz w:val="20"/>
        </w:rPr>
        <w:t xml:space="preserve">IF outlook appears THEN Send an email </w:t>
      </w:r>
    </w:p>
    <w:p w14:paraId="74849DE1" w14:textId="77777777" w:rsidR="00FE51B4" w:rsidRDefault="009A2ACB">
      <w:pPr>
        <w:spacing w:before="2" w:after="237" w:line="243" w:lineRule="exact"/>
        <w:ind w:right="-200"/>
        <w:jc w:val="both"/>
      </w:pPr>
      <w:r>
        <w:rPr>
          <w:rFonts w:ascii="Tahoma" w:eastAsia="Tahoma" w:hAnsi="Tahoma" w:cs="Tahoma"/>
          <w:color w:val="000000"/>
          <w:sz w:val="20"/>
        </w:rPr>
        <w:t xml:space="preserve">Close outlook </w:t>
      </w:r>
    </w:p>
    <w:p w14:paraId="1EA9A6DE"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1 test for statement coverage, 1 for branch coverage </w:t>
      </w:r>
    </w:p>
    <w:p w14:paraId="6D735C4D"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1 test for statement coverage, 2 for branch coverage </w:t>
      </w:r>
    </w:p>
    <w:p w14:paraId="7DA8E503" w14:textId="77777777" w:rsidR="00FE51B4" w:rsidRDefault="009A2ACB">
      <w:pPr>
        <w:numPr>
          <w:ilvl w:val="0"/>
          <w:numId w:val="3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1 test for statement coverage. 3 for branch coverage </w:t>
      </w:r>
    </w:p>
    <w:p w14:paraId="5366ABC9"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2 tests for statement coverage, 2 for branch coverage </w:t>
      </w:r>
    </w:p>
    <w:p w14:paraId="24D91610"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2 tests for statement coverage, 3 for branch coverage </w:t>
      </w:r>
    </w:p>
    <w:p w14:paraId="373027B3" w14:textId="77777777" w:rsidR="00FE51B4" w:rsidRDefault="009A2ACB">
      <w:pPr>
        <w:numPr>
          <w:ilvl w:val="0"/>
          <w:numId w:val="33"/>
        </w:numPr>
        <w:tabs>
          <w:tab w:val="clear" w:pos="341"/>
          <w:tab w:val="num" w:pos="360"/>
        </w:tabs>
        <w:spacing w:before="242" w:line="239" w:lineRule="exact"/>
        <w:ind w:right="4511"/>
      </w:pPr>
      <w:r>
        <w:rPr>
          <w:rFonts w:ascii="Tahoma" w:eastAsia="Tahoma" w:hAnsi="Tahoma" w:cs="Tahoma"/>
          <w:color w:val="990000"/>
          <w:sz w:val="20"/>
        </w:rPr>
        <w:t xml:space="preserve">Given the following code, which is true: </w:t>
      </w:r>
      <w:r>
        <w:rPr>
          <w:rFonts w:ascii="Tahoma" w:eastAsia="Tahoma" w:hAnsi="Tahoma" w:cs="Tahoma"/>
          <w:sz w:val="20"/>
        </w:rPr>
        <w:t xml:space="preserve"> </w:t>
      </w:r>
      <w:r>
        <w:rPr>
          <w:rFonts w:ascii="Tahoma" w:eastAsia="Tahoma" w:hAnsi="Tahoma" w:cs="Tahoma"/>
          <w:color w:val="000000"/>
          <w:sz w:val="20"/>
        </w:rPr>
        <w:t xml:space="preserve">IF A &gt; B THEN </w:t>
      </w:r>
    </w:p>
    <w:p w14:paraId="4D6FC73B" w14:textId="77777777" w:rsidR="00FE51B4" w:rsidRDefault="009A2ACB">
      <w:pPr>
        <w:spacing w:before="1" w:line="243" w:lineRule="exact"/>
        <w:ind w:right="-200"/>
        <w:jc w:val="both"/>
      </w:pPr>
      <w:r>
        <w:rPr>
          <w:rFonts w:ascii="Tahoma" w:eastAsia="Tahoma" w:hAnsi="Tahoma" w:cs="Tahoma"/>
          <w:color w:val="000000"/>
          <w:sz w:val="20"/>
        </w:rPr>
        <w:t xml:space="preserve">C = A – B </w:t>
      </w:r>
    </w:p>
    <w:p w14:paraId="543B0E08" w14:textId="77777777" w:rsidR="00FE51B4" w:rsidRDefault="009A2ACB">
      <w:pPr>
        <w:spacing w:before="2" w:line="243" w:lineRule="exact"/>
        <w:ind w:right="-200"/>
        <w:jc w:val="both"/>
      </w:pPr>
      <w:r>
        <w:rPr>
          <w:rFonts w:ascii="Tahoma" w:eastAsia="Tahoma" w:hAnsi="Tahoma" w:cs="Tahoma"/>
          <w:color w:val="000000"/>
          <w:sz w:val="20"/>
        </w:rPr>
        <w:t xml:space="preserve">ELSE </w:t>
      </w:r>
    </w:p>
    <w:p w14:paraId="78961C73" w14:textId="77777777" w:rsidR="00FE51B4" w:rsidRDefault="009A2ACB">
      <w:pPr>
        <w:spacing w:line="243" w:lineRule="exact"/>
        <w:ind w:right="-200"/>
        <w:jc w:val="both"/>
      </w:pPr>
      <w:r>
        <w:rPr>
          <w:rFonts w:ascii="Tahoma" w:eastAsia="Tahoma" w:hAnsi="Tahoma" w:cs="Tahoma"/>
          <w:color w:val="000000"/>
          <w:sz w:val="20"/>
        </w:rPr>
        <w:t xml:space="preserve">C = A + B </w:t>
      </w:r>
    </w:p>
    <w:p w14:paraId="31CE55EC" w14:textId="77777777" w:rsidR="00FE51B4" w:rsidRDefault="009A2ACB">
      <w:pPr>
        <w:spacing w:line="243" w:lineRule="exact"/>
        <w:ind w:right="-200"/>
        <w:jc w:val="both"/>
      </w:pPr>
      <w:r>
        <w:rPr>
          <w:rFonts w:ascii="Tahoma" w:eastAsia="Tahoma" w:hAnsi="Tahoma" w:cs="Tahoma"/>
          <w:color w:val="000000"/>
          <w:sz w:val="20"/>
        </w:rPr>
        <w:t xml:space="preserve">ENDIF </w:t>
      </w:r>
    </w:p>
    <w:p w14:paraId="53C3192C" w14:textId="77777777" w:rsidR="00FE51B4" w:rsidRDefault="009A2ACB">
      <w:pPr>
        <w:spacing w:before="2" w:line="243" w:lineRule="exact"/>
        <w:ind w:right="-200"/>
        <w:jc w:val="both"/>
      </w:pPr>
      <w:r>
        <w:rPr>
          <w:rFonts w:ascii="Tahoma" w:eastAsia="Tahoma" w:hAnsi="Tahoma" w:cs="Tahoma"/>
          <w:color w:val="000000"/>
          <w:sz w:val="20"/>
        </w:rPr>
        <w:t xml:space="preserve">Read D </w:t>
      </w:r>
    </w:p>
    <w:p w14:paraId="7EA99009" w14:textId="77777777" w:rsidR="00FE51B4" w:rsidRDefault="009A2ACB">
      <w:pPr>
        <w:spacing w:line="243" w:lineRule="exact"/>
        <w:ind w:right="-200"/>
        <w:jc w:val="both"/>
      </w:pPr>
      <w:r>
        <w:rPr>
          <w:rFonts w:ascii="Tahoma" w:eastAsia="Tahoma" w:hAnsi="Tahoma" w:cs="Tahoma"/>
          <w:color w:val="000000"/>
          <w:sz w:val="20"/>
        </w:rPr>
        <w:t xml:space="preserve">IF C = D Then </w:t>
      </w:r>
    </w:p>
    <w:p w14:paraId="4A07AE6B" w14:textId="77777777" w:rsidR="00FE51B4" w:rsidRDefault="009A2ACB">
      <w:pPr>
        <w:spacing w:line="243" w:lineRule="exact"/>
        <w:ind w:right="-200"/>
        <w:jc w:val="both"/>
      </w:pPr>
      <w:r>
        <w:rPr>
          <w:rFonts w:ascii="Tahoma" w:eastAsia="Tahoma" w:hAnsi="Tahoma" w:cs="Tahoma"/>
          <w:color w:val="000000"/>
          <w:sz w:val="20"/>
        </w:rPr>
        <w:t xml:space="preserve">Print “Error” </w:t>
      </w:r>
    </w:p>
    <w:p w14:paraId="23BB102C" w14:textId="77777777" w:rsidR="00FE51B4" w:rsidRDefault="009A2ACB">
      <w:pPr>
        <w:spacing w:before="2" w:after="237" w:line="243" w:lineRule="exact"/>
        <w:ind w:right="-200"/>
        <w:jc w:val="both"/>
      </w:pPr>
      <w:r>
        <w:rPr>
          <w:rFonts w:ascii="Tahoma" w:eastAsia="Tahoma" w:hAnsi="Tahoma" w:cs="Tahoma"/>
          <w:color w:val="000000"/>
          <w:sz w:val="20"/>
        </w:rPr>
        <w:t xml:space="preserve">ENDIF </w:t>
      </w:r>
    </w:p>
    <w:p w14:paraId="5A681E88"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 xml:space="preserve">1 test for statement coverage, 3 for branch coverage </w:t>
      </w:r>
    </w:p>
    <w:p w14:paraId="67682A3C"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 xml:space="preserve">2 tests for statement coverage, 2 for branch coverage </w:t>
      </w:r>
    </w:p>
    <w:p w14:paraId="2229300B" w14:textId="77777777" w:rsidR="00FE51B4" w:rsidRDefault="009A2ACB">
      <w:pPr>
        <w:numPr>
          <w:ilvl w:val="0"/>
          <w:numId w:val="3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2 tests for statement coverage. 3 for branch coverage </w:t>
      </w:r>
    </w:p>
    <w:p w14:paraId="2124CD38"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 xml:space="preserve">3 tests for statement coverage, 3 for branch coverage </w:t>
      </w:r>
    </w:p>
    <w:p w14:paraId="1BE1B22A"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3 tests for statement coverage, 2 for</w:t>
      </w:r>
      <w:r>
        <w:rPr>
          <w:rFonts w:ascii="Tahoma" w:eastAsia="Tahoma" w:hAnsi="Tahoma" w:cs="Tahoma"/>
          <w:color w:val="000000"/>
          <w:sz w:val="20"/>
        </w:rPr>
        <w:t xml:space="preserve"> branch coverage </w:t>
      </w:r>
    </w:p>
    <w:p w14:paraId="3C7CC069" w14:textId="77777777" w:rsidR="00FE51B4" w:rsidRDefault="009A2ACB">
      <w:pPr>
        <w:numPr>
          <w:ilvl w:val="0"/>
          <w:numId w:val="35"/>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Consider the following: </w:t>
      </w:r>
    </w:p>
    <w:p w14:paraId="18EE5D1B" w14:textId="77777777" w:rsidR="00FE51B4" w:rsidRDefault="009A2ACB">
      <w:pPr>
        <w:spacing w:line="243" w:lineRule="exact"/>
        <w:ind w:right="-200"/>
        <w:jc w:val="both"/>
      </w:pPr>
      <w:r>
        <w:rPr>
          <w:rFonts w:ascii="Tahoma" w:eastAsia="Tahoma" w:hAnsi="Tahoma" w:cs="Tahoma"/>
          <w:color w:val="000000"/>
          <w:sz w:val="20"/>
        </w:rPr>
        <w:t xml:space="preserve">Pick up and read the newspaper </w:t>
      </w:r>
    </w:p>
    <w:p w14:paraId="0B7689F0" w14:textId="77777777" w:rsidR="00FE51B4" w:rsidRDefault="009A2ACB">
      <w:pPr>
        <w:spacing w:line="243" w:lineRule="exact"/>
        <w:ind w:right="-200"/>
        <w:jc w:val="both"/>
      </w:pPr>
      <w:r>
        <w:rPr>
          <w:rFonts w:ascii="Tahoma" w:eastAsia="Tahoma" w:hAnsi="Tahoma" w:cs="Tahoma"/>
          <w:color w:val="000000"/>
          <w:sz w:val="20"/>
        </w:rPr>
        <w:t xml:space="preserve">Look at what is on television </w:t>
      </w:r>
    </w:p>
    <w:p w14:paraId="5D966758" w14:textId="77777777" w:rsidR="00FE51B4" w:rsidRDefault="009A2ACB">
      <w:pPr>
        <w:spacing w:before="2" w:line="239" w:lineRule="exact"/>
        <w:ind w:right="106"/>
      </w:pPr>
      <w:r>
        <w:rPr>
          <w:rFonts w:ascii="Tahoma" w:eastAsia="Tahoma" w:hAnsi="Tahoma" w:cs="Tahoma"/>
          <w:color w:val="000000"/>
          <w:sz w:val="20"/>
        </w:rPr>
        <w:t xml:space="preserve">If there is a program that you are interested in watching then switch the the television on and watch the program </w:t>
      </w:r>
    </w:p>
    <w:p w14:paraId="6E078CC8" w14:textId="77777777" w:rsidR="00FE51B4" w:rsidRDefault="009A2ACB">
      <w:pPr>
        <w:spacing w:before="1" w:line="243" w:lineRule="exact"/>
        <w:ind w:right="-200"/>
        <w:jc w:val="both"/>
      </w:pPr>
      <w:r>
        <w:rPr>
          <w:rFonts w:ascii="Tahoma" w:eastAsia="Tahoma" w:hAnsi="Tahoma" w:cs="Tahoma"/>
          <w:color w:val="000000"/>
          <w:sz w:val="20"/>
        </w:rPr>
        <w:t xml:space="preserve">Otherwise </w:t>
      </w:r>
    </w:p>
    <w:p w14:paraId="32B0D17D" w14:textId="77777777" w:rsidR="00FE51B4" w:rsidRDefault="009A2ACB">
      <w:pPr>
        <w:spacing w:before="2" w:line="243" w:lineRule="exact"/>
        <w:ind w:right="-200"/>
        <w:jc w:val="both"/>
      </w:pPr>
      <w:r>
        <w:rPr>
          <w:rFonts w:ascii="Tahoma" w:eastAsia="Tahoma" w:hAnsi="Tahoma" w:cs="Tahoma"/>
          <w:color w:val="000000"/>
          <w:sz w:val="20"/>
        </w:rPr>
        <w:t>Continue reading the new</w:t>
      </w:r>
      <w:r>
        <w:rPr>
          <w:rFonts w:ascii="Tahoma" w:eastAsia="Tahoma" w:hAnsi="Tahoma" w:cs="Tahoma"/>
          <w:color w:val="000000"/>
          <w:sz w:val="20"/>
        </w:rPr>
        <w:t xml:space="preserve">spaper </w:t>
      </w:r>
    </w:p>
    <w:p w14:paraId="44617390" w14:textId="77777777" w:rsidR="00FE51B4" w:rsidRDefault="009A2ACB">
      <w:pPr>
        <w:spacing w:line="243" w:lineRule="exact"/>
        <w:ind w:right="-200"/>
        <w:jc w:val="both"/>
      </w:pPr>
      <w:r>
        <w:rPr>
          <w:rFonts w:ascii="Tahoma" w:eastAsia="Tahoma" w:hAnsi="Tahoma" w:cs="Tahoma"/>
          <w:color w:val="000000"/>
          <w:sz w:val="20"/>
        </w:rPr>
        <w:t xml:space="preserve">If there is a crossword in the newspaper then try and complete the crossword </w:t>
      </w:r>
    </w:p>
    <w:p w14:paraId="699B3C44" w14:textId="77777777" w:rsidR="00FE51B4" w:rsidRDefault="009A2ACB">
      <w:pPr>
        <w:numPr>
          <w:ilvl w:val="0"/>
          <w:numId w:val="36"/>
        </w:numPr>
        <w:tabs>
          <w:tab w:val="clear" w:pos="230"/>
          <w:tab w:val="num" w:pos="246"/>
        </w:tabs>
        <w:spacing w:before="315" w:line="243" w:lineRule="exact"/>
        <w:ind w:left="246" w:right="-200" w:hanging="246"/>
        <w:jc w:val="both"/>
      </w:pPr>
      <w:r>
        <w:rPr>
          <w:rFonts w:ascii="Tahoma" w:eastAsia="Tahoma" w:hAnsi="Tahoma" w:cs="Tahoma"/>
          <w:color w:val="000000"/>
          <w:sz w:val="20"/>
        </w:rPr>
        <w:t xml:space="preserve">SC = 1 and DC = 1 </w:t>
      </w:r>
    </w:p>
    <w:p w14:paraId="0363FE8F"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lastRenderedPageBreak/>
        <w:t xml:space="preserve">SC = 1 and DC = 2 </w:t>
      </w:r>
    </w:p>
    <w:p w14:paraId="2E295F1C" w14:textId="77777777" w:rsidR="00FE51B4" w:rsidRDefault="009A2ACB">
      <w:pPr>
        <w:numPr>
          <w:ilvl w:val="0"/>
          <w:numId w:val="3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SC = 1 and DC = 3 </w:t>
      </w:r>
    </w:p>
    <w:p w14:paraId="043280A1"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SC = 2 and DC = 2 </w:t>
      </w:r>
    </w:p>
    <w:p w14:paraId="207D5098"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SC = 2 and DC = 3 </w:t>
      </w:r>
    </w:p>
    <w:p w14:paraId="0289A23A" w14:textId="77777777" w:rsidR="00FE51B4" w:rsidRDefault="009A2ACB">
      <w:pPr>
        <w:numPr>
          <w:ilvl w:val="0"/>
          <w:numId w:val="37"/>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The place to start if you want a (new) test tool </w:t>
      </w:r>
      <w:r>
        <w:rPr>
          <w:rFonts w:ascii="Tahoma" w:eastAsia="Tahoma" w:hAnsi="Tahoma" w:cs="Tahoma"/>
          <w:color w:val="990000"/>
          <w:spacing w:val="1"/>
          <w:sz w:val="20"/>
        </w:rPr>
        <w:t>is:</w:t>
      </w:r>
      <w:r>
        <w:rPr>
          <w:rFonts w:ascii="Tahoma" w:eastAsia="Tahoma" w:hAnsi="Tahoma" w:cs="Tahoma"/>
          <w:color w:val="990000"/>
          <w:sz w:val="20"/>
        </w:rPr>
        <w:t xml:space="preserve"> </w:t>
      </w:r>
    </w:p>
    <w:p w14:paraId="752137BA"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Attend a tool exhibition </w:t>
      </w:r>
      <w:r>
        <w:rPr>
          <w:noProof/>
        </w:rPr>
        <w:drawing>
          <wp:anchor distT="0" distB="0" distL="114300" distR="114300" simplePos="0" relativeHeight="251661312" behindDoc="1" locked="1" layoutInCell="1" allowOverlap="1" wp14:anchorId="58BAD062" wp14:editId="11D9244F">
            <wp:simplePos x="0" y="0"/>
            <wp:positionH relativeFrom="page">
              <wp:posOffset>838200</wp:posOffset>
            </wp:positionH>
            <wp:positionV relativeFrom="paragraph">
              <wp:posOffset>-2540</wp:posOffset>
            </wp:positionV>
            <wp:extent cx="6096000" cy="6096000"/>
            <wp:effectExtent l="0" t="0" r="0" b="0"/>
            <wp:wrapNone/>
            <wp:docPr id="1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14:sizeRelH relativeFrom="page">
              <wp14:pctWidth>0</wp14:pctWidth>
            </wp14:sizeRelH>
            <wp14:sizeRelV relativeFrom="page">
              <wp14:pctHeight>0</wp14:pctHeight>
            </wp14:sizeRelV>
          </wp:anchor>
        </w:drawing>
      </w:r>
    </w:p>
    <w:p w14:paraId="1663BE4E"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Invite a vendor to give a demo </w:t>
      </w:r>
    </w:p>
    <w:p w14:paraId="0B8877C0" w14:textId="77777777" w:rsidR="00FE51B4" w:rsidRDefault="009A2ACB">
      <w:pPr>
        <w:numPr>
          <w:ilvl w:val="0"/>
          <w:numId w:val="3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Analyse your needs and requirements </w:t>
      </w:r>
    </w:p>
    <w:p w14:paraId="0D66CA2F"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Find out what your budget would be for the tool </w:t>
      </w:r>
    </w:p>
    <w:p w14:paraId="3B6720DA"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Search the internet </w:t>
      </w:r>
    </w:p>
    <w:p w14:paraId="7E641260" w14:textId="77777777" w:rsidR="00FE51B4" w:rsidRDefault="009A2ACB">
      <w:pPr>
        <w:numPr>
          <w:ilvl w:val="0"/>
          <w:numId w:val="39"/>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When a new testing tool is purchased, it should be used first by: </w:t>
      </w:r>
    </w:p>
    <w:p w14:paraId="6021DC24" w14:textId="77777777" w:rsidR="00FE51B4" w:rsidRDefault="009A2ACB">
      <w:pPr>
        <w:numPr>
          <w:ilvl w:val="0"/>
          <w:numId w:val="40"/>
        </w:numPr>
        <w:tabs>
          <w:tab w:val="clear" w:pos="230"/>
          <w:tab w:val="num" w:pos="246"/>
        </w:tabs>
        <w:spacing w:line="243" w:lineRule="exact"/>
        <w:ind w:left="246" w:right="-200" w:hanging="246"/>
        <w:jc w:val="both"/>
      </w:pPr>
      <w:r>
        <w:rPr>
          <w:rFonts w:ascii="Tahoma" w:eastAsia="Tahoma" w:hAnsi="Tahoma" w:cs="Tahoma"/>
          <w:color w:val="000000"/>
          <w:sz w:val="20"/>
        </w:rPr>
        <w:t xml:space="preserve">A small team to establish the best way to use the tool </w:t>
      </w:r>
    </w:p>
    <w:p w14:paraId="0E07473E" w14:textId="77777777" w:rsidR="00FE51B4" w:rsidRDefault="009A2ACB">
      <w:pPr>
        <w:numPr>
          <w:ilvl w:val="0"/>
          <w:numId w:val="40"/>
        </w:numPr>
        <w:tabs>
          <w:tab w:val="clear" w:pos="230"/>
          <w:tab w:val="num" w:pos="246"/>
        </w:tabs>
        <w:spacing w:line="243" w:lineRule="exact"/>
        <w:ind w:left="246" w:right="-200" w:hanging="246"/>
        <w:jc w:val="both"/>
      </w:pPr>
      <w:r>
        <w:rPr>
          <w:rFonts w:ascii="Tahoma" w:eastAsia="Tahoma" w:hAnsi="Tahoma" w:cs="Tahoma"/>
          <w:color w:val="000000"/>
          <w:sz w:val="20"/>
        </w:rPr>
        <w:t xml:space="preserve">Everyone who may eventually have some use for the tool </w:t>
      </w:r>
    </w:p>
    <w:p w14:paraId="4844DA28" w14:textId="77777777" w:rsidR="00FE51B4" w:rsidRDefault="009A2ACB">
      <w:pPr>
        <w:numPr>
          <w:ilvl w:val="0"/>
          <w:numId w:val="40"/>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 independent testing team </w:t>
      </w:r>
    </w:p>
    <w:p w14:paraId="1472190F" w14:textId="77777777" w:rsidR="00FE51B4" w:rsidRDefault="009A2ACB">
      <w:pPr>
        <w:numPr>
          <w:ilvl w:val="0"/>
          <w:numId w:val="40"/>
        </w:numPr>
        <w:tabs>
          <w:tab w:val="clear" w:pos="230"/>
          <w:tab w:val="num" w:pos="246"/>
        </w:tabs>
        <w:spacing w:line="243" w:lineRule="exact"/>
        <w:ind w:left="246" w:right="-200" w:hanging="246"/>
        <w:jc w:val="both"/>
      </w:pPr>
      <w:r>
        <w:rPr>
          <w:rFonts w:ascii="Tahoma" w:eastAsia="Tahoma" w:hAnsi="Tahoma" w:cs="Tahoma"/>
          <w:color w:val="000000"/>
          <w:sz w:val="20"/>
        </w:rPr>
        <w:t xml:space="preserve">The managers to see what projects it should be </w:t>
      </w:r>
      <w:r>
        <w:rPr>
          <w:rFonts w:ascii="Tahoma" w:eastAsia="Tahoma" w:hAnsi="Tahoma" w:cs="Tahoma"/>
          <w:color w:val="000000"/>
          <w:sz w:val="20"/>
        </w:rPr>
        <w:t xml:space="preserve">used in </w:t>
      </w:r>
    </w:p>
    <w:p w14:paraId="783816D5" w14:textId="77777777" w:rsidR="00FE51B4" w:rsidRDefault="009A2ACB">
      <w:pPr>
        <w:numPr>
          <w:ilvl w:val="0"/>
          <w:numId w:val="40"/>
        </w:numPr>
        <w:tabs>
          <w:tab w:val="clear" w:pos="230"/>
          <w:tab w:val="num" w:pos="246"/>
        </w:tabs>
        <w:spacing w:line="243" w:lineRule="exact"/>
        <w:ind w:left="246" w:right="-200" w:hanging="246"/>
        <w:jc w:val="both"/>
      </w:pPr>
      <w:r>
        <w:rPr>
          <w:rFonts w:ascii="Tahoma" w:eastAsia="Tahoma" w:hAnsi="Tahoma" w:cs="Tahoma"/>
          <w:color w:val="000000"/>
          <w:sz w:val="20"/>
        </w:rPr>
        <w:t xml:space="preserve">The vendor contractor to write the initial scripts </w:t>
      </w:r>
    </w:p>
    <w:p w14:paraId="1AD0E709" w14:textId="77777777" w:rsidR="00FE51B4" w:rsidRDefault="009A2ACB">
      <w:pPr>
        <w:numPr>
          <w:ilvl w:val="0"/>
          <w:numId w:val="41"/>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What can static analysis NOT find? </w:t>
      </w:r>
    </w:p>
    <w:p w14:paraId="5B3C0F45"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The use of a variable before it has been defined </w:t>
      </w:r>
    </w:p>
    <w:p w14:paraId="2A22C374"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Unreachable (“dead”) code </w:t>
      </w:r>
    </w:p>
    <w:p w14:paraId="12B0F683" w14:textId="77777777" w:rsidR="00FE51B4" w:rsidRDefault="009A2ACB">
      <w:pPr>
        <w:numPr>
          <w:ilvl w:val="0"/>
          <w:numId w:val="4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Whether the value stored in a variable is correct </w:t>
      </w:r>
    </w:p>
    <w:p w14:paraId="29EDAA00"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The re-definition of a variable before it has been used </w:t>
      </w:r>
    </w:p>
    <w:p w14:paraId="1D9F9480"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Array bound violations </w:t>
      </w:r>
    </w:p>
    <w:p w14:paraId="0E10A574" w14:textId="77777777" w:rsidR="00FE51B4" w:rsidRDefault="009A2ACB">
      <w:pPr>
        <w:numPr>
          <w:ilvl w:val="0"/>
          <w:numId w:val="43"/>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Which of the following is NOT a black box technique: </w:t>
      </w:r>
    </w:p>
    <w:p w14:paraId="2FA81A66"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Equivalence partitioning </w:t>
      </w:r>
    </w:p>
    <w:p w14:paraId="5F098AED"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State transition testing </w:t>
      </w:r>
    </w:p>
    <w:p w14:paraId="0C239811" w14:textId="77777777" w:rsidR="00FE51B4" w:rsidRDefault="009A2ACB">
      <w:pPr>
        <w:numPr>
          <w:ilvl w:val="0"/>
          <w:numId w:val="4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LCSAJ </w:t>
      </w:r>
    </w:p>
    <w:p w14:paraId="4C8D8237"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Syntax test</w:t>
      </w:r>
      <w:r>
        <w:rPr>
          <w:rFonts w:ascii="Tahoma" w:eastAsia="Tahoma" w:hAnsi="Tahoma" w:cs="Tahoma"/>
          <w:color w:val="000000"/>
          <w:sz w:val="20"/>
        </w:rPr>
        <w:t xml:space="preserve">ing </w:t>
      </w:r>
    </w:p>
    <w:p w14:paraId="6BC9611A"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Boundary value analysis </w:t>
      </w:r>
    </w:p>
    <w:p w14:paraId="279F1C95" w14:textId="77777777" w:rsidR="00FE51B4" w:rsidRDefault="009A2ACB">
      <w:pPr>
        <w:numPr>
          <w:ilvl w:val="0"/>
          <w:numId w:val="45"/>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Beta testing </w:t>
      </w:r>
      <w:r>
        <w:rPr>
          <w:rFonts w:ascii="Tahoma" w:eastAsia="Tahoma" w:hAnsi="Tahoma" w:cs="Tahoma"/>
          <w:color w:val="990000"/>
          <w:spacing w:val="1"/>
          <w:sz w:val="20"/>
        </w:rPr>
        <w:t>is:</w:t>
      </w:r>
      <w:r>
        <w:rPr>
          <w:rFonts w:ascii="Tahoma" w:eastAsia="Tahoma" w:hAnsi="Tahoma" w:cs="Tahoma"/>
          <w:color w:val="990000"/>
          <w:sz w:val="20"/>
        </w:rPr>
        <w:t xml:space="preserve"> </w:t>
      </w:r>
    </w:p>
    <w:p w14:paraId="1E18369B" w14:textId="77777777" w:rsidR="00FE51B4" w:rsidRDefault="009A2ACB">
      <w:pPr>
        <w:numPr>
          <w:ilvl w:val="0"/>
          <w:numId w:val="46"/>
        </w:numPr>
        <w:tabs>
          <w:tab w:val="clear" w:pos="230"/>
          <w:tab w:val="num" w:pos="246"/>
        </w:tabs>
        <w:spacing w:line="243" w:lineRule="exact"/>
        <w:ind w:left="246" w:right="-200" w:hanging="246"/>
        <w:jc w:val="both"/>
      </w:pPr>
      <w:r>
        <w:rPr>
          <w:rFonts w:ascii="Tahoma" w:eastAsia="Tahoma" w:hAnsi="Tahoma" w:cs="Tahoma"/>
          <w:color w:val="000000"/>
          <w:sz w:val="20"/>
        </w:rPr>
        <w:t xml:space="preserve">Performed by customers at their own </w:t>
      </w:r>
      <w:r>
        <w:rPr>
          <w:rFonts w:ascii="Tahoma" w:eastAsia="Tahoma" w:hAnsi="Tahoma" w:cs="Tahoma"/>
          <w:color w:val="000000"/>
          <w:spacing w:val="1"/>
          <w:sz w:val="20"/>
        </w:rPr>
        <w:t>site</w:t>
      </w:r>
      <w:r>
        <w:rPr>
          <w:rFonts w:ascii="Tahoma" w:eastAsia="Tahoma" w:hAnsi="Tahoma" w:cs="Tahoma"/>
          <w:color w:val="000000"/>
          <w:sz w:val="20"/>
        </w:rPr>
        <w:t xml:space="preserve"> </w:t>
      </w:r>
    </w:p>
    <w:p w14:paraId="21F38DCF" w14:textId="77777777" w:rsidR="00FE51B4" w:rsidRDefault="009A2ACB">
      <w:pPr>
        <w:numPr>
          <w:ilvl w:val="0"/>
          <w:numId w:val="4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Performed by customers at their software developer’s </w:t>
      </w:r>
      <w:r>
        <w:rPr>
          <w:rFonts w:ascii="Tahoma" w:eastAsia="Tahoma" w:hAnsi="Tahoma" w:cs="Tahoma"/>
          <w:color w:val="000000"/>
          <w:spacing w:val="1"/>
          <w:sz w:val="20"/>
        </w:rPr>
        <w:t>site</w:t>
      </w:r>
      <w:r>
        <w:rPr>
          <w:rFonts w:ascii="Tahoma" w:eastAsia="Tahoma" w:hAnsi="Tahoma" w:cs="Tahoma"/>
          <w:color w:val="000000"/>
          <w:sz w:val="20"/>
        </w:rPr>
        <w:t xml:space="preserve"> </w:t>
      </w:r>
    </w:p>
    <w:p w14:paraId="17940C34" w14:textId="77777777" w:rsidR="00FE51B4" w:rsidRDefault="009A2ACB">
      <w:pPr>
        <w:numPr>
          <w:ilvl w:val="0"/>
          <w:numId w:val="46"/>
        </w:numPr>
        <w:tabs>
          <w:tab w:val="clear" w:pos="230"/>
          <w:tab w:val="num" w:pos="246"/>
        </w:tabs>
        <w:spacing w:line="243" w:lineRule="exact"/>
        <w:ind w:left="246" w:right="-200" w:hanging="246"/>
        <w:jc w:val="both"/>
      </w:pPr>
      <w:r>
        <w:rPr>
          <w:rFonts w:ascii="Tahoma" w:eastAsia="Tahoma" w:hAnsi="Tahoma" w:cs="Tahoma"/>
          <w:color w:val="000000"/>
          <w:sz w:val="20"/>
        </w:rPr>
        <w:t xml:space="preserve">Performed by an independent test team </w:t>
      </w:r>
    </w:p>
    <w:p w14:paraId="25A4DDBD" w14:textId="77777777" w:rsidR="00FE51B4" w:rsidRDefault="009A2ACB">
      <w:pPr>
        <w:numPr>
          <w:ilvl w:val="0"/>
          <w:numId w:val="46"/>
        </w:numPr>
        <w:tabs>
          <w:tab w:val="clear" w:pos="230"/>
          <w:tab w:val="num" w:pos="246"/>
        </w:tabs>
        <w:spacing w:line="243" w:lineRule="exact"/>
        <w:ind w:left="246" w:right="-200" w:hanging="246"/>
        <w:jc w:val="both"/>
      </w:pPr>
      <w:r>
        <w:rPr>
          <w:rFonts w:ascii="Tahoma" w:eastAsia="Tahoma" w:hAnsi="Tahoma" w:cs="Tahoma"/>
          <w:color w:val="000000"/>
          <w:sz w:val="20"/>
        </w:rPr>
        <w:t xml:space="preserve">Useful to test bespoke software </w:t>
      </w:r>
    </w:p>
    <w:p w14:paraId="40DB7400" w14:textId="77777777" w:rsidR="00FE51B4" w:rsidRDefault="009A2ACB">
      <w:pPr>
        <w:numPr>
          <w:ilvl w:val="0"/>
          <w:numId w:val="46"/>
        </w:numPr>
        <w:tabs>
          <w:tab w:val="clear" w:pos="230"/>
          <w:tab w:val="num" w:pos="246"/>
        </w:tabs>
        <w:spacing w:line="243" w:lineRule="exact"/>
        <w:ind w:left="246" w:right="-200" w:hanging="246"/>
        <w:jc w:val="both"/>
      </w:pPr>
      <w:r>
        <w:rPr>
          <w:rFonts w:ascii="Tahoma" w:eastAsia="Tahoma" w:hAnsi="Tahoma" w:cs="Tahoma"/>
          <w:color w:val="000000"/>
          <w:sz w:val="20"/>
        </w:rPr>
        <w:t xml:space="preserve">Performed as early as possible in the lifecycle </w:t>
      </w:r>
    </w:p>
    <w:p w14:paraId="3DFE03C2" w14:textId="77777777" w:rsidR="00FE51B4" w:rsidRDefault="009A2ACB">
      <w:pPr>
        <w:numPr>
          <w:ilvl w:val="0"/>
          <w:numId w:val="47"/>
        </w:numPr>
        <w:tabs>
          <w:tab w:val="clear" w:pos="344"/>
          <w:tab w:val="num" w:pos="360"/>
        </w:tabs>
        <w:spacing w:before="242" w:line="239" w:lineRule="exact"/>
        <w:ind w:right="306"/>
      </w:pPr>
      <w:r>
        <w:rPr>
          <w:rFonts w:ascii="Tahoma" w:eastAsia="Tahoma" w:hAnsi="Tahoma" w:cs="Tahoma"/>
          <w:color w:val="990000"/>
          <w:sz w:val="20"/>
        </w:rPr>
        <w:t xml:space="preserve">Given the following types of tool, which tools would typically be used by developers and which by an independent test team: </w:t>
      </w:r>
    </w:p>
    <w:p w14:paraId="54E3088F" w14:textId="77777777" w:rsidR="00FE51B4" w:rsidRDefault="009A2ACB">
      <w:pPr>
        <w:numPr>
          <w:ilvl w:val="0"/>
          <w:numId w:val="48"/>
        </w:numPr>
        <w:tabs>
          <w:tab w:val="clear" w:pos="230"/>
          <w:tab w:val="num" w:pos="173"/>
        </w:tabs>
        <w:spacing w:before="2" w:line="243" w:lineRule="exact"/>
        <w:ind w:left="173" w:right="-200" w:hanging="173"/>
        <w:jc w:val="both"/>
      </w:pPr>
      <w:r>
        <w:rPr>
          <w:rFonts w:ascii="Tahoma" w:eastAsia="Tahoma" w:hAnsi="Tahoma" w:cs="Tahoma"/>
          <w:color w:val="000000"/>
          <w:sz w:val="20"/>
        </w:rPr>
        <w:t xml:space="preserve">static analysis </w:t>
      </w:r>
    </w:p>
    <w:p w14:paraId="24CC430C" w14:textId="77777777" w:rsidR="00FE51B4" w:rsidRDefault="009A2ACB">
      <w:pPr>
        <w:numPr>
          <w:ilvl w:val="1"/>
          <w:numId w:val="48"/>
        </w:numPr>
        <w:tabs>
          <w:tab w:val="clear" w:pos="792"/>
          <w:tab w:val="num" w:pos="220"/>
        </w:tabs>
        <w:spacing w:line="243" w:lineRule="exact"/>
        <w:ind w:left="220" w:right="-200" w:hanging="220"/>
        <w:jc w:val="both"/>
      </w:pPr>
      <w:r>
        <w:rPr>
          <w:rFonts w:ascii="Tahoma" w:eastAsia="Tahoma" w:hAnsi="Tahoma" w:cs="Tahoma"/>
          <w:color w:val="000000"/>
          <w:sz w:val="20"/>
        </w:rPr>
        <w:t xml:space="preserve">performance testing </w:t>
      </w:r>
    </w:p>
    <w:p w14:paraId="4B34E8D1" w14:textId="77777777" w:rsidR="00FE51B4" w:rsidRDefault="009A2ACB">
      <w:pPr>
        <w:numPr>
          <w:ilvl w:val="1"/>
          <w:numId w:val="48"/>
        </w:numPr>
        <w:tabs>
          <w:tab w:val="clear" w:pos="792"/>
          <w:tab w:val="num" w:pos="220"/>
        </w:tabs>
        <w:spacing w:line="243" w:lineRule="exact"/>
        <w:ind w:left="220" w:right="-200" w:hanging="220"/>
        <w:jc w:val="both"/>
      </w:pPr>
      <w:r>
        <w:rPr>
          <w:rFonts w:ascii="Tahoma" w:eastAsia="Tahoma" w:hAnsi="Tahoma" w:cs="Tahoma"/>
          <w:color w:val="000000"/>
          <w:sz w:val="20"/>
        </w:rPr>
        <w:t xml:space="preserve">test management </w:t>
      </w:r>
    </w:p>
    <w:p w14:paraId="47D48260" w14:textId="77777777" w:rsidR="00FE51B4" w:rsidRDefault="009A2ACB">
      <w:pPr>
        <w:numPr>
          <w:ilvl w:val="1"/>
          <w:numId w:val="48"/>
        </w:numPr>
        <w:tabs>
          <w:tab w:val="clear" w:pos="792"/>
          <w:tab w:val="num" w:pos="220"/>
        </w:tabs>
        <w:spacing w:line="243" w:lineRule="exact"/>
        <w:ind w:left="220" w:right="-200" w:hanging="220"/>
        <w:jc w:val="both"/>
      </w:pPr>
      <w:r>
        <w:rPr>
          <w:rFonts w:ascii="Tahoma" w:eastAsia="Tahoma" w:hAnsi="Tahoma" w:cs="Tahoma"/>
          <w:color w:val="000000"/>
          <w:sz w:val="20"/>
        </w:rPr>
        <w:t xml:space="preserve">dynamic analysis </w:t>
      </w:r>
    </w:p>
    <w:p w14:paraId="3E9A7EA8" w14:textId="77777777" w:rsidR="00FE51B4" w:rsidRDefault="009A2ACB">
      <w:pPr>
        <w:numPr>
          <w:ilvl w:val="1"/>
          <w:numId w:val="48"/>
        </w:numPr>
        <w:tabs>
          <w:tab w:val="clear" w:pos="792"/>
          <w:tab w:val="num" w:pos="220"/>
        </w:tabs>
        <w:spacing w:before="2" w:line="243" w:lineRule="exact"/>
        <w:ind w:left="220" w:right="-200" w:hanging="220"/>
        <w:jc w:val="both"/>
      </w:pPr>
      <w:r>
        <w:rPr>
          <w:rFonts w:ascii="Tahoma" w:eastAsia="Tahoma" w:hAnsi="Tahoma" w:cs="Tahoma"/>
          <w:color w:val="000000"/>
          <w:sz w:val="20"/>
        </w:rPr>
        <w:t xml:space="preserve">test running </w:t>
      </w:r>
    </w:p>
    <w:p w14:paraId="47F9CE72" w14:textId="77777777" w:rsidR="00FE51B4" w:rsidRDefault="009A2ACB">
      <w:pPr>
        <w:numPr>
          <w:ilvl w:val="1"/>
          <w:numId w:val="48"/>
        </w:numPr>
        <w:tabs>
          <w:tab w:val="clear" w:pos="792"/>
          <w:tab w:val="num" w:pos="220"/>
        </w:tabs>
        <w:spacing w:after="242" w:line="243" w:lineRule="exact"/>
        <w:ind w:left="220" w:right="-200" w:hanging="220"/>
        <w:jc w:val="both"/>
      </w:pPr>
      <w:r>
        <w:rPr>
          <w:rFonts w:ascii="Tahoma" w:eastAsia="Tahoma" w:hAnsi="Tahoma" w:cs="Tahoma"/>
          <w:color w:val="000000"/>
          <w:sz w:val="20"/>
        </w:rPr>
        <w:t xml:space="preserve">test data preparation </w:t>
      </w:r>
    </w:p>
    <w:p w14:paraId="5571B5F7"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z w:val="20"/>
        </w:rPr>
        <w:t xml:space="preserve">developers would typically use i, iv and vi; test team </w:t>
      </w:r>
      <w:r>
        <w:rPr>
          <w:rFonts w:ascii="Tahoma" w:eastAsia="Tahoma" w:hAnsi="Tahoma" w:cs="Tahoma"/>
          <w:color w:val="000000"/>
          <w:spacing w:val="1"/>
          <w:sz w:val="20"/>
        </w:rPr>
        <w:t>ii,</w:t>
      </w:r>
      <w:r>
        <w:rPr>
          <w:rFonts w:ascii="Tahoma" w:eastAsia="Tahoma" w:hAnsi="Tahoma" w:cs="Tahoma"/>
          <w:color w:val="000000"/>
          <w:sz w:val="20"/>
        </w:rPr>
        <w:t xml:space="preserve"> iii and v </w:t>
      </w:r>
    </w:p>
    <w:p w14:paraId="065EBAAC"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z w:val="20"/>
        </w:rPr>
        <w:t xml:space="preserve">developers would typically use i and iv; test team ii, iii, v and vi </w:t>
      </w:r>
    </w:p>
    <w:p w14:paraId="7B2C0836"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z w:val="20"/>
        </w:rPr>
        <w:t xml:space="preserve">developers would typically use i, </w:t>
      </w:r>
      <w:r>
        <w:rPr>
          <w:rFonts w:ascii="Tahoma" w:eastAsia="Tahoma" w:hAnsi="Tahoma" w:cs="Tahoma"/>
          <w:color w:val="000000"/>
          <w:spacing w:val="1"/>
          <w:sz w:val="20"/>
        </w:rPr>
        <w:t>ii,</w:t>
      </w:r>
      <w:r>
        <w:rPr>
          <w:rFonts w:ascii="Tahoma" w:eastAsia="Tahoma" w:hAnsi="Tahoma" w:cs="Tahoma"/>
          <w:color w:val="000000"/>
          <w:sz w:val="20"/>
        </w:rPr>
        <w:t xml:space="preserve"> iii and iv; test team v</w:t>
      </w:r>
      <w:r>
        <w:rPr>
          <w:rFonts w:ascii="Tahoma" w:eastAsia="Tahoma" w:hAnsi="Tahoma" w:cs="Tahoma"/>
          <w:color w:val="000000"/>
          <w:sz w:val="20"/>
        </w:rPr>
        <w:t xml:space="preserve"> and vi </w:t>
      </w:r>
    </w:p>
    <w:p w14:paraId="6343F481" w14:textId="77777777" w:rsidR="00FE51B4" w:rsidRDefault="009A2ACB">
      <w:pPr>
        <w:numPr>
          <w:ilvl w:val="0"/>
          <w:numId w:val="50"/>
        </w:numPr>
        <w:tabs>
          <w:tab w:val="clear" w:pos="344"/>
          <w:tab w:val="num" w:pos="252"/>
        </w:tabs>
        <w:spacing w:before="315" w:line="243" w:lineRule="exact"/>
        <w:ind w:left="252" w:right="-200" w:hanging="252"/>
        <w:jc w:val="both"/>
      </w:pPr>
      <w:r>
        <w:rPr>
          <w:rFonts w:ascii="Tahoma" w:eastAsia="Tahoma" w:hAnsi="Tahoma" w:cs="Tahoma"/>
          <w:color w:val="000000"/>
          <w:sz w:val="20"/>
        </w:rPr>
        <w:t xml:space="preserve">developers would typically use ii, iv and vi; test team I, ii and v </w:t>
      </w:r>
    </w:p>
    <w:p w14:paraId="4107E07D" w14:textId="77777777" w:rsidR="00FE51B4" w:rsidRDefault="009A2ACB">
      <w:pPr>
        <w:numPr>
          <w:ilvl w:val="0"/>
          <w:numId w:val="51"/>
        </w:numPr>
        <w:tabs>
          <w:tab w:val="clear" w:pos="230"/>
          <w:tab w:val="num" w:pos="246"/>
        </w:tabs>
        <w:spacing w:line="243" w:lineRule="exact"/>
        <w:ind w:left="246" w:right="-200" w:hanging="246"/>
        <w:jc w:val="both"/>
      </w:pPr>
      <w:r>
        <w:rPr>
          <w:rFonts w:ascii="Tahoma" w:eastAsia="Tahoma" w:hAnsi="Tahoma" w:cs="Tahoma"/>
          <w:color w:val="000000"/>
          <w:sz w:val="20"/>
        </w:rPr>
        <w:lastRenderedPageBreak/>
        <w:t xml:space="preserve">developers would typically use i, iii, iv and v; test team ii and vi </w:t>
      </w:r>
    </w:p>
    <w:p w14:paraId="663BFD44" w14:textId="77777777" w:rsidR="00FE51B4" w:rsidRDefault="009A2ACB">
      <w:pPr>
        <w:numPr>
          <w:ilvl w:val="0"/>
          <w:numId w:val="52"/>
        </w:numPr>
        <w:tabs>
          <w:tab w:val="clear" w:pos="341"/>
          <w:tab w:val="num" w:pos="360"/>
        </w:tabs>
        <w:spacing w:before="242" w:line="243" w:lineRule="exact"/>
        <w:ind w:left="360" w:right="-200" w:hanging="360"/>
        <w:jc w:val="both"/>
      </w:pPr>
      <w:r>
        <w:rPr>
          <w:rFonts w:ascii="Tahoma" w:eastAsia="Tahoma" w:hAnsi="Tahoma" w:cs="Tahoma"/>
          <w:color w:val="990000"/>
          <w:sz w:val="20"/>
        </w:rPr>
        <w:t xml:space="preserve">The main focus of acceptance testing is: </w:t>
      </w:r>
    </w:p>
    <w:p w14:paraId="266FFC16" w14:textId="77777777" w:rsidR="00FE51B4" w:rsidRDefault="009A2ACB">
      <w:pPr>
        <w:numPr>
          <w:ilvl w:val="0"/>
          <w:numId w:val="53"/>
        </w:numPr>
        <w:tabs>
          <w:tab w:val="clear" w:pos="230"/>
          <w:tab w:val="num" w:pos="246"/>
        </w:tabs>
        <w:spacing w:line="243" w:lineRule="exact"/>
        <w:ind w:left="246" w:right="-200" w:hanging="246"/>
        <w:jc w:val="both"/>
      </w:pPr>
      <w:r>
        <w:rPr>
          <w:rFonts w:ascii="Tahoma" w:eastAsia="Tahoma" w:hAnsi="Tahoma" w:cs="Tahoma"/>
          <w:color w:val="000000"/>
          <w:sz w:val="20"/>
        </w:rPr>
        <w:t xml:space="preserve">finding faults in the system </w:t>
      </w:r>
    </w:p>
    <w:p w14:paraId="31269E6D" w14:textId="77777777" w:rsidR="00FE51B4" w:rsidRDefault="009A2ACB">
      <w:pPr>
        <w:numPr>
          <w:ilvl w:val="0"/>
          <w:numId w:val="53"/>
        </w:numPr>
        <w:tabs>
          <w:tab w:val="clear" w:pos="230"/>
          <w:tab w:val="num" w:pos="246"/>
        </w:tabs>
        <w:spacing w:line="243" w:lineRule="exact"/>
        <w:ind w:left="246" w:right="-200" w:hanging="246"/>
        <w:jc w:val="both"/>
      </w:pPr>
      <w:r>
        <w:rPr>
          <w:rFonts w:ascii="Tahoma" w:eastAsia="Tahoma" w:hAnsi="Tahoma" w:cs="Tahoma"/>
          <w:color w:val="000000"/>
          <w:sz w:val="20"/>
        </w:rPr>
        <w:t xml:space="preserve">ensuring that the system is acceptable to all users </w:t>
      </w:r>
    </w:p>
    <w:p w14:paraId="31988B8C" w14:textId="77777777" w:rsidR="00FE51B4" w:rsidRDefault="009A2ACB">
      <w:pPr>
        <w:numPr>
          <w:ilvl w:val="0"/>
          <w:numId w:val="53"/>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testing the system with other systems </w:t>
      </w:r>
    </w:p>
    <w:p w14:paraId="442E4C6E" w14:textId="77777777" w:rsidR="00FE51B4" w:rsidRDefault="009A2ACB">
      <w:pPr>
        <w:numPr>
          <w:ilvl w:val="0"/>
          <w:numId w:val="53"/>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for a business perspective </w:t>
      </w:r>
      <w:r>
        <w:rPr>
          <w:noProof/>
        </w:rPr>
        <w:drawing>
          <wp:anchor distT="0" distB="0" distL="114300" distR="114300" simplePos="0" relativeHeight="251662336" behindDoc="1" locked="1" layoutInCell="1" allowOverlap="1" wp14:anchorId="5252A2F8" wp14:editId="4742EDBE">
            <wp:simplePos x="0" y="0"/>
            <wp:positionH relativeFrom="page">
              <wp:posOffset>838200</wp:posOffset>
            </wp:positionH>
            <wp:positionV relativeFrom="paragraph">
              <wp:posOffset>-2540</wp:posOffset>
            </wp:positionV>
            <wp:extent cx="6096000" cy="6096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14:sizeRelH relativeFrom="page">
              <wp14:pctWidth>0</wp14:pctWidth>
            </wp14:sizeRelH>
            <wp14:sizeRelV relativeFrom="page">
              <wp14:pctHeight>0</wp14:pctHeight>
            </wp14:sizeRelV>
          </wp:anchor>
        </w:drawing>
      </w:r>
    </w:p>
    <w:p w14:paraId="3F36F83F" w14:textId="77777777" w:rsidR="00FE51B4" w:rsidRDefault="009A2ACB">
      <w:pPr>
        <w:numPr>
          <w:ilvl w:val="0"/>
          <w:numId w:val="53"/>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by an independent test team </w:t>
      </w:r>
    </w:p>
    <w:p w14:paraId="3ADE4C06" w14:textId="77777777" w:rsidR="00FE51B4" w:rsidRDefault="009A2ACB">
      <w:pPr>
        <w:numPr>
          <w:ilvl w:val="0"/>
          <w:numId w:val="54"/>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Which of the following statements about the component testing standard is false: </w:t>
      </w:r>
    </w:p>
    <w:p w14:paraId="7D17526D" w14:textId="77777777" w:rsidR="00FE51B4" w:rsidRDefault="009A2ACB">
      <w:pPr>
        <w:numPr>
          <w:ilvl w:val="0"/>
          <w:numId w:val="55"/>
        </w:numPr>
        <w:tabs>
          <w:tab w:val="clear" w:pos="230"/>
          <w:tab w:val="num" w:pos="246"/>
        </w:tabs>
        <w:spacing w:line="243" w:lineRule="exact"/>
        <w:ind w:left="246" w:right="-200" w:hanging="246"/>
        <w:jc w:val="both"/>
      </w:pPr>
      <w:r>
        <w:rPr>
          <w:rFonts w:ascii="Tahoma" w:eastAsia="Tahoma" w:hAnsi="Tahoma" w:cs="Tahoma"/>
          <w:color w:val="000000"/>
          <w:sz w:val="20"/>
        </w:rPr>
        <w:t>black bo</w:t>
      </w:r>
      <w:r>
        <w:rPr>
          <w:rFonts w:ascii="Tahoma" w:eastAsia="Tahoma" w:hAnsi="Tahoma" w:cs="Tahoma"/>
          <w:color w:val="000000"/>
          <w:sz w:val="20"/>
        </w:rPr>
        <w:t xml:space="preserve">x design techniques all have an associated measurement technique </w:t>
      </w:r>
    </w:p>
    <w:p w14:paraId="02C20E0C" w14:textId="77777777" w:rsidR="00FE51B4" w:rsidRDefault="009A2ACB">
      <w:pPr>
        <w:numPr>
          <w:ilvl w:val="0"/>
          <w:numId w:val="55"/>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white box design techniques all have an associated measurement technique </w:t>
      </w:r>
    </w:p>
    <w:p w14:paraId="69A18BF1" w14:textId="77777777" w:rsidR="00FE51B4" w:rsidRDefault="009A2ACB">
      <w:pPr>
        <w:numPr>
          <w:ilvl w:val="0"/>
          <w:numId w:val="55"/>
        </w:numPr>
        <w:tabs>
          <w:tab w:val="clear" w:pos="230"/>
          <w:tab w:val="num" w:pos="246"/>
        </w:tabs>
        <w:spacing w:line="243" w:lineRule="exact"/>
        <w:ind w:left="246" w:right="-200" w:hanging="246"/>
        <w:jc w:val="both"/>
      </w:pPr>
      <w:r>
        <w:rPr>
          <w:rFonts w:ascii="Tahoma" w:eastAsia="Tahoma" w:hAnsi="Tahoma" w:cs="Tahoma"/>
          <w:color w:val="000000"/>
          <w:sz w:val="20"/>
        </w:rPr>
        <w:t xml:space="preserve">cyclomatic complexity is not a test measurement technique </w:t>
      </w:r>
    </w:p>
    <w:p w14:paraId="7582957C" w14:textId="77777777" w:rsidR="00FE51B4" w:rsidRDefault="009A2ACB">
      <w:pPr>
        <w:numPr>
          <w:ilvl w:val="0"/>
          <w:numId w:val="55"/>
        </w:numPr>
        <w:tabs>
          <w:tab w:val="clear" w:pos="230"/>
          <w:tab w:val="num" w:pos="246"/>
        </w:tabs>
        <w:spacing w:line="243" w:lineRule="exact"/>
        <w:ind w:left="246" w:right="-200" w:hanging="246"/>
        <w:jc w:val="both"/>
      </w:pPr>
      <w:r>
        <w:rPr>
          <w:rFonts w:ascii="Tahoma" w:eastAsia="Tahoma" w:hAnsi="Tahoma" w:cs="Tahoma"/>
          <w:color w:val="000000"/>
          <w:sz w:val="20"/>
        </w:rPr>
        <w:t xml:space="preserve">black box measurement techniques all have an associated test design technique </w:t>
      </w:r>
    </w:p>
    <w:p w14:paraId="2DADAD56" w14:textId="77777777" w:rsidR="00FE51B4" w:rsidRDefault="009A2ACB">
      <w:pPr>
        <w:numPr>
          <w:ilvl w:val="0"/>
          <w:numId w:val="55"/>
        </w:numPr>
        <w:tabs>
          <w:tab w:val="clear" w:pos="230"/>
          <w:tab w:val="num" w:pos="246"/>
        </w:tabs>
        <w:spacing w:line="243" w:lineRule="exact"/>
        <w:ind w:left="246" w:right="-200" w:hanging="246"/>
        <w:jc w:val="both"/>
      </w:pPr>
      <w:r>
        <w:rPr>
          <w:rFonts w:ascii="Tahoma" w:eastAsia="Tahoma" w:hAnsi="Tahoma" w:cs="Tahoma"/>
          <w:color w:val="000000"/>
          <w:sz w:val="20"/>
        </w:rPr>
        <w:t xml:space="preserve">white box measurement techniques all have an associated test design technique </w:t>
      </w:r>
    </w:p>
    <w:p w14:paraId="7ADF764F" w14:textId="77777777" w:rsidR="00FE51B4" w:rsidRDefault="009A2ACB">
      <w:pPr>
        <w:numPr>
          <w:ilvl w:val="0"/>
          <w:numId w:val="56"/>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Which of the following statements </w:t>
      </w:r>
      <w:r>
        <w:rPr>
          <w:rFonts w:ascii="Tahoma" w:eastAsia="Tahoma" w:hAnsi="Tahoma" w:cs="Tahoma"/>
          <w:color w:val="990000"/>
          <w:spacing w:val="2"/>
          <w:sz w:val="20"/>
        </w:rPr>
        <w:t>is</w:t>
      </w:r>
      <w:r>
        <w:rPr>
          <w:rFonts w:ascii="Tahoma" w:eastAsia="Tahoma" w:hAnsi="Tahoma" w:cs="Tahoma"/>
          <w:color w:val="990000"/>
          <w:sz w:val="20"/>
        </w:rPr>
        <w:t xml:space="preserve"> NOT true: </w:t>
      </w:r>
    </w:p>
    <w:p w14:paraId="69CAAC22"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inspection is the most formal review process </w:t>
      </w:r>
    </w:p>
    <w:p w14:paraId="1F3A82E0" w14:textId="77777777" w:rsidR="00FE51B4" w:rsidRDefault="009A2ACB">
      <w:pPr>
        <w:numPr>
          <w:ilvl w:val="0"/>
          <w:numId w:val="57"/>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inspections should be led by a trained leader </w:t>
      </w:r>
    </w:p>
    <w:p w14:paraId="22BB7BC8"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managers can perform inspections on management documents </w:t>
      </w:r>
    </w:p>
    <w:p w14:paraId="0D88682C"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inspection is appropriate even when there are no written documents </w:t>
      </w:r>
    </w:p>
    <w:p w14:paraId="45112285"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inspection compares documents with pr</w:t>
      </w:r>
      <w:r>
        <w:rPr>
          <w:rFonts w:ascii="Tahoma" w:eastAsia="Tahoma" w:hAnsi="Tahoma" w:cs="Tahoma"/>
          <w:color w:val="000000"/>
          <w:sz w:val="20"/>
        </w:rPr>
        <w:t xml:space="preserve">edecessor (source) documents </w:t>
      </w:r>
    </w:p>
    <w:p w14:paraId="3D662D8C" w14:textId="77777777" w:rsidR="00FE51B4" w:rsidRDefault="009A2ACB">
      <w:pPr>
        <w:numPr>
          <w:ilvl w:val="0"/>
          <w:numId w:val="58"/>
        </w:numPr>
        <w:tabs>
          <w:tab w:val="clear" w:pos="344"/>
          <w:tab w:val="num" w:pos="360"/>
        </w:tabs>
        <w:spacing w:before="242" w:after="2" w:line="239" w:lineRule="exact"/>
        <w:ind w:left="0" w:right="575" w:firstLine="0"/>
      </w:pPr>
      <w:r>
        <w:rPr>
          <w:rFonts w:ascii="Tahoma" w:eastAsia="Tahoma" w:hAnsi="Tahoma" w:cs="Tahoma"/>
          <w:color w:val="990000"/>
          <w:sz w:val="20"/>
        </w:rPr>
        <w:t xml:space="preserve">A typical commercial test execution tool would be able to perform all of the following EXCEPT: </w:t>
      </w:r>
      <w:r>
        <w:rPr>
          <w:rFonts w:ascii="Tahoma" w:eastAsia="Tahoma" w:hAnsi="Tahoma" w:cs="Tahoma"/>
          <w:sz w:val="20"/>
        </w:rPr>
        <w:t xml:space="preserve"> </w:t>
      </w:r>
    </w:p>
    <w:p w14:paraId="13EE168C"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generating expected outputs </w:t>
      </w:r>
    </w:p>
    <w:p w14:paraId="2FE3C5AA"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replaying inputs according to a programmed script </w:t>
      </w:r>
    </w:p>
    <w:p w14:paraId="5022C534"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comparison of expected outcomes with actual outcomes </w:t>
      </w:r>
    </w:p>
    <w:p w14:paraId="60F42971"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recording test inputs </w:t>
      </w:r>
    </w:p>
    <w:p w14:paraId="11E6ADD1" w14:textId="77777777" w:rsidR="00FE51B4" w:rsidRDefault="009A2ACB">
      <w:pPr>
        <w:numPr>
          <w:ilvl w:val="0"/>
          <w:numId w:val="59"/>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reading test values from a data file </w:t>
      </w:r>
    </w:p>
    <w:p w14:paraId="59A6F5A1" w14:textId="77777777" w:rsidR="00FE51B4" w:rsidRDefault="009A2ACB">
      <w:pPr>
        <w:numPr>
          <w:ilvl w:val="0"/>
          <w:numId w:val="60"/>
        </w:numPr>
        <w:tabs>
          <w:tab w:val="clear" w:pos="344"/>
          <w:tab w:val="num" w:pos="360"/>
        </w:tabs>
        <w:spacing w:before="237" w:after="2" w:line="243" w:lineRule="exact"/>
        <w:ind w:left="360" w:right="-200" w:hanging="360"/>
        <w:jc w:val="both"/>
      </w:pPr>
      <w:r>
        <w:rPr>
          <w:rFonts w:ascii="Tahoma" w:eastAsia="Tahoma" w:hAnsi="Tahoma" w:cs="Tahoma"/>
          <w:color w:val="990000"/>
          <w:sz w:val="20"/>
        </w:rPr>
        <w:t xml:space="preserve">The difference between re-testing and regression testing is </w:t>
      </w:r>
    </w:p>
    <w:p w14:paraId="7529FEFF"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re-testing is running a test again; regression testing looks for unexpected side</w:t>
      </w:r>
      <w:r>
        <w:rPr>
          <w:rFonts w:ascii="Tahoma" w:eastAsia="Tahoma" w:hAnsi="Tahoma" w:cs="Tahoma"/>
          <w:color w:val="000000"/>
          <w:sz w:val="20"/>
        </w:rPr>
        <w:t xml:space="preserve"> effects </w:t>
      </w:r>
    </w:p>
    <w:p w14:paraId="672870D9"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re-testing looks for unexpected side effects; regression testing is repeating those tests </w:t>
      </w:r>
    </w:p>
    <w:p w14:paraId="157E2A8C"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re-testing is done after faults are fixed; regression testing is done earlier </w:t>
      </w:r>
    </w:p>
    <w:p w14:paraId="2432FE0D" w14:textId="77777777" w:rsidR="00FE51B4" w:rsidRDefault="009A2ACB">
      <w:pPr>
        <w:numPr>
          <w:ilvl w:val="0"/>
          <w:numId w:val="61"/>
        </w:numPr>
        <w:tabs>
          <w:tab w:val="clear" w:pos="230"/>
          <w:tab w:val="num" w:pos="246"/>
        </w:tabs>
        <w:spacing w:before="2" w:line="243" w:lineRule="exact"/>
        <w:ind w:left="246" w:right="-200" w:hanging="246"/>
        <w:jc w:val="both"/>
      </w:pPr>
      <w:r>
        <w:rPr>
          <w:rFonts w:ascii="Tahoma" w:eastAsia="Tahoma" w:hAnsi="Tahoma" w:cs="Tahoma"/>
          <w:color w:val="000000"/>
          <w:sz w:val="20"/>
        </w:rPr>
        <w:t>re-testing uses different environments, regression testing uses the same env</w:t>
      </w:r>
      <w:r>
        <w:rPr>
          <w:rFonts w:ascii="Tahoma" w:eastAsia="Tahoma" w:hAnsi="Tahoma" w:cs="Tahoma"/>
          <w:color w:val="000000"/>
          <w:sz w:val="20"/>
        </w:rPr>
        <w:t xml:space="preserve">ironment </w:t>
      </w:r>
    </w:p>
    <w:p w14:paraId="5348ED3F"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re-testing is done by developers, regression testing is done by independent testers </w:t>
      </w:r>
    </w:p>
    <w:p w14:paraId="2FC27064" w14:textId="77777777" w:rsidR="00FE51B4" w:rsidRDefault="009A2ACB">
      <w:pPr>
        <w:numPr>
          <w:ilvl w:val="0"/>
          <w:numId w:val="62"/>
        </w:numPr>
        <w:tabs>
          <w:tab w:val="clear" w:pos="344"/>
          <w:tab w:val="num" w:pos="360"/>
        </w:tabs>
        <w:spacing w:before="237" w:after="2" w:line="243" w:lineRule="exact"/>
        <w:ind w:left="360" w:right="-200" w:hanging="360"/>
        <w:jc w:val="both"/>
      </w:pPr>
      <w:r>
        <w:rPr>
          <w:rFonts w:ascii="Tahoma" w:eastAsia="Tahoma" w:hAnsi="Tahoma" w:cs="Tahoma"/>
          <w:color w:val="990000"/>
          <w:sz w:val="20"/>
        </w:rPr>
        <w:t xml:space="preserve">Expected results are: </w:t>
      </w:r>
    </w:p>
    <w:p w14:paraId="515E7263"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only important in system testing </w:t>
      </w:r>
    </w:p>
    <w:p w14:paraId="2F571370"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only used in component testing </w:t>
      </w:r>
    </w:p>
    <w:p w14:paraId="3A917080"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never specified in advance </w:t>
      </w:r>
    </w:p>
    <w:p w14:paraId="7895BCE8" w14:textId="77777777" w:rsidR="00FE51B4" w:rsidRDefault="009A2ACB">
      <w:pPr>
        <w:numPr>
          <w:ilvl w:val="0"/>
          <w:numId w:val="63"/>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most useful when specified in advance </w:t>
      </w:r>
    </w:p>
    <w:p w14:paraId="237D0B64"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derived from the code </w:t>
      </w:r>
    </w:p>
    <w:p w14:paraId="0F2ABF97" w14:textId="77777777" w:rsidR="00FE51B4" w:rsidRDefault="009A2ACB">
      <w:pPr>
        <w:numPr>
          <w:ilvl w:val="0"/>
          <w:numId w:val="64"/>
        </w:numPr>
        <w:tabs>
          <w:tab w:val="clear" w:pos="235"/>
          <w:tab w:val="num" w:pos="360"/>
        </w:tabs>
        <w:spacing w:before="237" w:after="2" w:line="243" w:lineRule="exact"/>
        <w:ind w:left="360" w:right="-200" w:hanging="360"/>
        <w:jc w:val="both"/>
      </w:pPr>
      <w:r>
        <w:rPr>
          <w:rFonts w:ascii="Tahoma" w:eastAsia="Tahoma" w:hAnsi="Tahoma" w:cs="Tahoma"/>
          <w:color w:val="990000"/>
          <w:sz w:val="20"/>
        </w:rPr>
        <w:t xml:space="preserve">Test managers should not: </w:t>
      </w:r>
    </w:p>
    <w:p w14:paraId="7604C989"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report on deviations from the project plan </w:t>
      </w:r>
    </w:p>
    <w:p w14:paraId="30B48A20"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sign the system off for release </w:t>
      </w:r>
    </w:p>
    <w:p w14:paraId="1923C31F"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re-allocate resource to meet original plans </w:t>
      </w:r>
    </w:p>
    <w:p w14:paraId="0C013968" w14:textId="77777777" w:rsidR="00FE51B4" w:rsidRDefault="009A2ACB">
      <w:pPr>
        <w:numPr>
          <w:ilvl w:val="0"/>
          <w:numId w:val="6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raise incidents on faults that they have found </w:t>
      </w:r>
    </w:p>
    <w:p w14:paraId="260406A7"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provide information for risk analysis and quality improvement </w:t>
      </w:r>
    </w:p>
    <w:p w14:paraId="037FED2B" w14:textId="77777777" w:rsidR="00FE51B4" w:rsidRDefault="009A2ACB">
      <w:pPr>
        <w:numPr>
          <w:ilvl w:val="0"/>
          <w:numId w:val="66"/>
        </w:numPr>
        <w:tabs>
          <w:tab w:val="clear" w:pos="230"/>
          <w:tab w:val="num" w:pos="360"/>
        </w:tabs>
        <w:spacing w:before="315" w:line="243" w:lineRule="exact"/>
        <w:ind w:left="360" w:right="-200" w:hanging="360"/>
        <w:jc w:val="both"/>
      </w:pPr>
      <w:r>
        <w:rPr>
          <w:rFonts w:ascii="Tahoma" w:eastAsia="Tahoma" w:hAnsi="Tahoma" w:cs="Tahoma"/>
          <w:color w:val="990000"/>
          <w:sz w:val="20"/>
        </w:rPr>
        <w:t xml:space="preserve">Unreachable code would best be found using: </w:t>
      </w:r>
    </w:p>
    <w:p w14:paraId="5DBA3C72"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code reviews </w:t>
      </w:r>
    </w:p>
    <w:p w14:paraId="4CADD999" w14:textId="77777777" w:rsidR="00FE51B4" w:rsidRDefault="009A2ACB">
      <w:pPr>
        <w:numPr>
          <w:ilvl w:val="0"/>
          <w:numId w:val="67"/>
        </w:numPr>
        <w:tabs>
          <w:tab w:val="clear" w:pos="344"/>
          <w:tab w:val="num" w:pos="246"/>
        </w:tabs>
        <w:spacing w:before="2" w:line="243" w:lineRule="exact"/>
        <w:ind w:left="246" w:right="-200" w:hanging="246"/>
        <w:jc w:val="both"/>
      </w:pPr>
      <w:r>
        <w:rPr>
          <w:rFonts w:ascii="Tahoma" w:eastAsia="Tahoma" w:hAnsi="Tahoma" w:cs="Tahoma"/>
          <w:color w:val="000000"/>
          <w:sz w:val="20"/>
        </w:rPr>
        <w:lastRenderedPageBreak/>
        <w:t xml:space="preserve">code inspections </w:t>
      </w:r>
    </w:p>
    <w:p w14:paraId="4481A9E8"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a coverage tool </w:t>
      </w:r>
    </w:p>
    <w:p w14:paraId="3D6015A1"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a test management tool </w:t>
      </w:r>
    </w:p>
    <w:p w14:paraId="2A2A8DFE"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a static analysis tool </w:t>
      </w:r>
    </w:p>
    <w:p w14:paraId="3D960E35" w14:textId="77777777" w:rsidR="00FE51B4" w:rsidRDefault="009A2ACB">
      <w:pPr>
        <w:numPr>
          <w:ilvl w:val="0"/>
          <w:numId w:val="68"/>
        </w:numPr>
        <w:tabs>
          <w:tab w:val="clear" w:pos="230"/>
          <w:tab w:val="num" w:pos="360"/>
        </w:tabs>
        <w:spacing w:before="242" w:line="243" w:lineRule="exact"/>
        <w:ind w:left="360" w:right="-200" w:hanging="360"/>
        <w:jc w:val="both"/>
      </w:pPr>
      <w:r>
        <w:rPr>
          <w:rFonts w:ascii="Tahoma" w:eastAsia="Tahoma" w:hAnsi="Tahoma" w:cs="Tahoma"/>
          <w:color w:val="990000"/>
          <w:sz w:val="20"/>
        </w:rPr>
        <w:t xml:space="preserve">A tool that supports traceability, recording of incidents or scheduling of tests is called: </w:t>
      </w:r>
      <w:r>
        <w:rPr>
          <w:noProof/>
        </w:rPr>
        <w:drawing>
          <wp:anchor distT="0" distB="0" distL="114300" distR="114300" simplePos="0" relativeHeight="251663360" behindDoc="1" locked="1" layoutInCell="1" allowOverlap="1" wp14:anchorId="6DA77035" wp14:editId="4B888775">
            <wp:simplePos x="0" y="0"/>
            <wp:positionH relativeFrom="page">
              <wp:posOffset>838200</wp:posOffset>
            </wp:positionH>
            <wp:positionV relativeFrom="paragraph">
              <wp:posOffset>150495</wp:posOffset>
            </wp:positionV>
            <wp:extent cx="6096000" cy="60960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14:sizeRelH relativeFrom="page">
              <wp14:pctWidth>0</wp14:pctWidth>
            </wp14:sizeRelH>
            <wp14:sizeRelV relativeFrom="page">
              <wp14:pctHeight>0</wp14:pctHeight>
            </wp14:sizeRelV>
          </wp:anchor>
        </w:drawing>
      </w:r>
    </w:p>
    <w:p w14:paraId="40ABE54A"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a dynamic analysis tool </w:t>
      </w:r>
    </w:p>
    <w:p w14:paraId="1D882027" w14:textId="77777777" w:rsidR="00FE51B4" w:rsidRDefault="009A2ACB">
      <w:pPr>
        <w:numPr>
          <w:ilvl w:val="0"/>
          <w:numId w:val="69"/>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a test execution tool </w:t>
      </w:r>
    </w:p>
    <w:p w14:paraId="0A462A99"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a debugging tool </w:t>
      </w:r>
    </w:p>
    <w:p w14:paraId="40DCEC6D"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a test management tool </w:t>
      </w:r>
    </w:p>
    <w:p w14:paraId="7666D7F4" w14:textId="77777777" w:rsidR="00FE51B4" w:rsidRDefault="009A2ACB">
      <w:pPr>
        <w:numPr>
          <w:ilvl w:val="0"/>
          <w:numId w:val="69"/>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a configuration management tool </w:t>
      </w:r>
    </w:p>
    <w:p w14:paraId="62779AFB" w14:textId="77777777" w:rsidR="00FE51B4" w:rsidRDefault="009A2ACB">
      <w:pPr>
        <w:numPr>
          <w:ilvl w:val="0"/>
          <w:numId w:val="70"/>
        </w:numPr>
        <w:tabs>
          <w:tab w:val="clear" w:pos="230"/>
          <w:tab w:val="num" w:pos="360"/>
        </w:tabs>
        <w:spacing w:before="237" w:line="243" w:lineRule="exact"/>
        <w:ind w:left="360" w:right="-200" w:hanging="360"/>
        <w:jc w:val="both"/>
      </w:pPr>
      <w:r>
        <w:rPr>
          <w:rFonts w:ascii="Tahoma" w:eastAsia="Tahoma" w:hAnsi="Tahoma" w:cs="Tahoma"/>
          <w:color w:val="990000"/>
          <w:sz w:val="20"/>
        </w:rPr>
        <w:t xml:space="preserve">What information need not be included in a test incident report: </w:t>
      </w:r>
    </w:p>
    <w:p w14:paraId="21818C64"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how to fix the fault </w:t>
      </w:r>
    </w:p>
    <w:p w14:paraId="01F39FD0" w14:textId="77777777" w:rsidR="00FE51B4" w:rsidRDefault="009A2ACB">
      <w:pPr>
        <w:numPr>
          <w:ilvl w:val="0"/>
          <w:numId w:val="7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how to reproduce the fault </w:t>
      </w:r>
    </w:p>
    <w:p w14:paraId="7A46ACF9"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test environment details </w:t>
      </w:r>
    </w:p>
    <w:p w14:paraId="0466D86E"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severity, priority </w:t>
      </w:r>
    </w:p>
    <w:p w14:paraId="7889A3D6" w14:textId="77777777" w:rsidR="00FE51B4" w:rsidRDefault="009A2ACB">
      <w:pPr>
        <w:numPr>
          <w:ilvl w:val="0"/>
          <w:numId w:val="7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the actual and expected outcomes </w:t>
      </w:r>
    </w:p>
    <w:p w14:paraId="535F4B91" w14:textId="77777777" w:rsidR="00FE51B4" w:rsidRDefault="009A2ACB">
      <w:pPr>
        <w:numPr>
          <w:ilvl w:val="0"/>
          <w:numId w:val="72"/>
        </w:numPr>
        <w:tabs>
          <w:tab w:val="clear" w:pos="230"/>
          <w:tab w:val="num" w:pos="360"/>
        </w:tabs>
        <w:spacing w:before="237" w:line="243" w:lineRule="exact"/>
        <w:ind w:left="360" w:right="-200" w:hanging="360"/>
        <w:jc w:val="both"/>
      </w:pPr>
      <w:r>
        <w:rPr>
          <w:rFonts w:ascii="Tahoma" w:eastAsia="Tahoma" w:hAnsi="Tahoma" w:cs="Tahoma"/>
          <w:color w:val="990000"/>
          <w:sz w:val="20"/>
        </w:rPr>
        <w:t xml:space="preserve">Which expression best matches the following characteristics or review processes: </w:t>
      </w:r>
    </w:p>
    <w:p w14:paraId="09E2D937" w14:textId="77777777" w:rsidR="00FE51B4" w:rsidRDefault="009A2ACB">
      <w:pPr>
        <w:numPr>
          <w:ilvl w:val="0"/>
          <w:numId w:val="73"/>
        </w:numPr>
        <w:tabs>
          <w:tab w:val="clear" w:pos="344"/>
          <w:tab w:val="num" w:pos="234"/>
        </w:tabs>
        <w:spacing w:line="243" w:lineRule="exact"/>
        <w:ind w:left="234" w:right="-200" w:hanging="234"/>
        <w:jc w:val="both"/>
      </w:pPr>
      <w:r>
        <w:rPr>
          <w:rFonts w:ascii="Tahoma" w:eastAsia="Tahoma" w:hAnsi="Tahoma" w:cs="Tahoma"/>
          <w:color w:val="000000"/>
          <w:spacing w:val="1"/>
          <w:sz w:val="20"/>
        </w:rPr>
        <w:t>led</w:t>
      </w:r>
      <w:r>
        <w:rPr>
          <w:rFonts w:ascii="Tahoma" w:eastAsia="Tahoma" w:hAnsi="Tahoma" w:cs="Tahoma"/>
          <w:color w:val="000000"/>
          <w:sz w:val="20"/>
        </w:rPr>
        <w:t xml:space="preserve"> by author </w:t>
      </w:r>
    </w:p>
    <w:p w14:paraId="5EB3B6CB" w14:textId="77777777" w:rsidR="00FE51B4" w:rsidRDefault="009A2ACB">
      <w:pPr>
        <w:numPr>
          <w:ilvl w:val="0"/>
          <w:numId w:val="73"/>
        </w:numPr>
        <w:tabs>
          <w:tab w:val="clear" w:pos="344"/>
          <w:tab w:val="num" w:pos="234"/>
        </w:tabs>
        <w:spacing w:before="2" w:line="243" w:lineRule="exact"/>
        <w:ind w:left="234" w:right="-200" w:hanging="234"/>
        <w:jc w:val="both"/>
      </w:pPr>
      <w:r>
        <w:rPr>
          <w:rFonts w:ascii="Tahoma" w:eastAsia="Tahoma" w:hAnsi="Tahoma" w:cs="Tahoma"/>
          <w:color w:val="000000"/>
          <w:sz w:val="20"/>
        </w:rPr>
        <w:t xml:space="preserve">undocumented </w:t>
      </w:r>
    </w:p>
    <w:p w14:paraId="2F788335" w14:textId="77777777" w:rsidR="00FE51B4" w:rsidRDefault="009A2ACB">
      <w:pPr>
        <w:numPr>
          <w:ilvl w:val="0"/>
          <w:numId w:val="73"/>
        </w:numPr>
        <w:tabs>
          <w:tab w:val="clear" w:pos="344"/>
          <w:tab w:val="num" w:pos="234"/>
        </w:tabs>
        <w:spacing w:line="243" w:lineRule="exact"/>
        <w:ind w:left="234" w:right="-200" w:hanging="234"/>
        <w:jc w:val="both"/>
      </w:pPr>
      <w:r>
        <w:rPr>
          <w:rFonts w:ascii="Tahoma" w:eastAsia="Tahoma" w:hAnsi="Tahoma" w:cs="Tahoma"/>
          <w:color w:val="000000"/>
          <w:sz w:val="20"/>
        </w:rPr>
        <w:t xml:space="preserve">no management participation </w:t>
      </w:r>
    </w:p>
    <w:p w14:paraId="3D4E4C97" w14:textId="77777777" w:rsidR="00FE51B4" w:rsidRDefault="009A2ACB">
      <w:pPr>
        <w:numPr>
          <w:ilvl w:val="0"/>
          <w:numId w:val="73"/>
        </w:numPr>
        <w:tabs>
          <w:tab w:val="clear" w:pos="344"/>
          <w:tab w:val="num" w:pos="234"/>
        </w:tabs>
        <w:spacing w:line="243" w:lineRule="exact"/>
        <w:ind w:left="234" w:right="-200" w:hanging="234"/>
        <w:jc w:val="both"/>
      </w:pPr>
      <w:r>
        <w:rPr>
          <w:rFonts w:ascii="Tahoma" w:eastAsia="Tahoma" w:hAnsi="Tahoma" w:cs="Tahoma"/>
          <w:color w:val="000000"/>
          <w:spacing w:val="1"/>
          <w:sz w:val="20"/>
        </w:rPr>
        <w:t>led</w:t>
      </w:r>
      <w:r>
        <w:rPr>
          <w:rFonts w:ascii="Tahoma" w:eastAsia="Tahoma" w:hAnsi="Tahoma" w:cs="Tahoma"/>
          <w:color w:val="000000"/>
          <w:sz w:val="20"/>
        </w:rPr>
        <w:t xml:space="preserve"> by a trained moderator or leader </w:t>
      </w:r>
    </w:p>
    <w:p w14:paraId="7FDD0981" w14:textId="77777777" w:rsidR="00FE51B4" w:rsidRDefault="009A2ACB">
      <w:pPr>
        <w:numPr>
          <w:ilvl w:val="0"/>
          <w:numId w:val="73"/>
        </w:numPr>
        <w:tabs>
          <w:tab w:val="clear" w:pos="344"/>
          <w:tab w:val="num" w:pos="234"/>
        </w:tabs>
        <w:spacing w:before="2" w:after="237" w:line="243" w:lineRule="exact"/>
        <w:ind w:left="234" w:right="-200" w:hanging="234"/>
        <w:jc w:val="both"/>
      </w:pPr>
      <w:r>
        <w:rPr>
          <w:rFonts w:ascii="Tahoma" w:eastAsia="Tahoma" w:hAnsi="Tahoma" w:cs="Tahoma"/>
          <w:color w:val="000000"/>
          <w:sz w:val="20"/>
        </w:rPr>
        <w:t xml:space="preserve">uses entry exit criteria </w:t>
      </w:r>
    </w:p>
    <w:p w14:paraId="5DC29319" w14:textId="77777777" w:rsidR="00FE51B4" w:rsidRDefault="009A2ACB">
      <w:pPr>
        <w:numPr>
          <w:ilvl w:val="0"/>
          <w:numId w:val="74"/>
        </w:numPr>
        <w:spacing w:line="243" w:lineRule="exact"/>
        <w:ind w:right="-200"/>
        <w:jc w:val="both"/>
      </w:pPr>
      <w:r>
        <w:rPr>
          <w:rFonts w:ascii="Tahoma" w:eastAsia="Tahoma" w:hAnsi="Tahoma" w:cs="Tahoma"/>
          <w:color w:val="000000"/>
          <w:sz w:val="20"/>
        </w:rPr>
        <w:t xml:space="preserve">inspection </w:t>
      </w:r>
    </w:p>
    <w:p w14:paraId="0C91FC07" w14:textId="77777777" w:rsidR="00FE51B4" w:rsidRDefault="009A2ACB">
      <w:pPr>
        <w:numPr>
          <w:ilvl w:val="0"/>
          <w:numId w:val="74"/>
        </w:numPr>
        <w:spacing w:line="243" w:lineRule="exact"/>
        <w:ind w:right="-200"/>
        <w:jc w:val="both"/>
      </w:pPr>
      <w:r>
        <w:rPr>
          <w:rFonts w:ascii="Tahoma" w:eastAsia="Tahoma" w:hAnsi="Tahoma" w:cs="Tahoma"/>
          <w:color w:val="000000"/>
          <w:sz w:val="20"/>
        </w:rPr>
        <w:t xml:space="preserve">peer review </w:t>
      </w:r>
    </w:p>
    <w:p w14:paraId="577E5921" w14:textId="77777777" w:rsidR="00FE51B4" w:rsidRDefault="009A2ACB">
      <w:pPr>
        <w:numPr>
          <w:ilvl w:val="0"/>
          <w:numId w:val="74"/>
        </w:numPr>
        <w:spacing w:before="2" w:line="243" w:lineRule="exact"/>
        <w:ind w:right="-200"/>
        <w:jc w:val="both"/>
      </w:pPr>
      <w:r>
        <w:rPr>
          <w:rFonts w:ascii="Tahoma" w:eastAsia="Tahoma" w:hAnsi="Tahoma" w:cs="Tahoma"/>
          <w:color w:val="000000"/>
          <w:sz w:val="20"/>
        </w:rPr>
        <w:t xml:space="preserve">informal review </w:t>
      </w:r>
    </w:p>
    <w:p w14:paraId="252E36DC" w14:textId="77777777" w:rsidR="00FE51B4" w:rsidRDefault="009A2ACB">
      <w:pPr>
        <w:numPr>
          <w:ilvl w:val="0"/>
          <w:numId w:val="75"/>
        </w:numPr>
        <w:tabs>
          <w:tab w:val="clear" w:pos="344"/>
          <w:tab w:val="num" w:pos="241"/>
        </w:tabs>
        <w:spacing w:after="242" w:line="243" w:lineRule="exact"/>
        <w:ind w:left="241" w:right="-200" w:hanging="241"/>
        <w:jc w:val="both"/>
      </w:pPr>
      <w:r>
        <w:rPr>
          <w:rFonts w:ascii="Tahoma" w:eastAsia="Tahoma" w:hAnsi="Tahoma" w:cs="Tahoma"/>
          <w:color w:val="000000"/>
          <w:sz w:val="20"/>
        </w:rPr>
        <w:t xml:space="preserve">walkthrough </w:t>
      </w:r>
    </w:p>
    <w:p w14:paraId="78FB50AA"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s = 4, t = 3, u = 2 and 5, v = 1 </w:t>
      </w:r>
    </w:p>
    <w:p w14:paraId="5C52732E"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s = 4 and 5, t = 3, u = 2, v = 1 </w:t>
      </w:r>
    </w:p>
    <w:p w14:paraId="62199B6D"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s = 1 and 5, t = 3, u = 2, v = 4 </w:t>
      </w:r>
    </w:p>
    <w:p w14:paraId="0B6C9E23" w14:textId="77777777" w:rsidR="00FE51B4" w:rsidRDefault="009A2ACB">
      <w:pPr>
        <w:numPr>
          <w:ilvl w:val="0"/>
          <w:numId w:val="7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s = 5, t = 4, u = 3, v = 1 and 2 </w:t>
      </w:r>
    </w:p>
    <w:p w14:paraId="60FB49A7"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s = 4 and 5, t = 1, u = 2, v = 3 </w:t>
      </w:r>
    </w:p>
    <w:p w14:paraId="23457A90" w14:textId="77777777" w:rsidR="00FE51B4" w:rsidRDefault="009A2ACB">
      <w:pPr>
        <w:numPr>
          <w:ilvl w:val="0"/>
          <w:numId w:val="77"/>
        </w:numPr>
        <w:tabs>
          <w:tab w:val="clear" w:pos="344"/>
          <w:tab w:val="num" w:pos="360"/>
        </w:tabs>
        <w:spacing w:before="237" w:after="2" w:line="243" w:lineRule="exact"/>
        <w:ind w:left="360" w:right="-200" w:hanging="360"/>
        <w:jc w:val="both"/>
      </w:pPr>
      <w:r>
        <w:rPr>
          <w:rFonts w:ascii="Tahoma" w:eastAsia="Tahoma" w:hAnsi="Tahoma" w:cs="Tahoma"/>
          <w:color w:val="990000"/>
          <w:sz w:val="20"/>
        </w:rPr>
        <w:t xml:space="preserve">Which of the following is NOT part of system testing: </w:t>
      </w:r>
    </w:p>
    <w:p w14:paraId="3B7BB98F"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business process-based testing </w:t>
      </w:r>
    </w:p>
    <w:p w14:paraId="148A7539"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performance, load and stress testing </w:t>
      </w:r>
    </w:p>
    <w:p w14:paraId="1EBFD01E"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requirements-based testing </w:t>
      </w:r>
    </w:p>
    <w:p w14:paraId="3F9FE285" w14:textId="77777777" w:rsidR="00FE51B4" w:rsidRDefault="009A2ACB">
      <w:pPr>
        <w:numPr>
          <w:ilvl w:val="0"/>
          <w:numId w:val="7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usability testing </w:t>
      </w:r>
    </w:p>
    <w:p w14:paraId="73C1D710"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top-down integration testing </w:t>
      </w:r>
    </w:p>
    <w:p w14:paraId="6E647D57" w14:textId="77777777" w:rsidR="00FE51B4" w:rsidRDefault="009A2ACB">
      <w:pPr>
        <w:numPr>
          <w:ilvl w:val="0"/>
          <w:numId w:val="79"/>
        </w:numPr>
        <w:tabs>
          <w:tab w:val="clear" w:pos="235"/>
          <w:tab w:val="num" w:pos="360"/>
        </w:tabs>
        <w:spacing w:before="237" w:after="2" w:line="243" w:lineRule="exact"/>
        <w:ind w:left="360" w:right="-200" w:hanging="360"/>
        <w:jc w:val="both"/>
      </w:pPr>
      <w:r>
        <w:rPr>
          <w:rFonts w:ascii="Tahoma" w:eastAsia="Tahoma" w:hAnsi="Tahoma" w:cs="Tahoma"/>
          <w:color w:val="990000"/>
          <w:sz w:val="20"/>
        </w:rPr>
        <w:t xml:space="preserve">What statement about expected outcomes is FALSE: </w:t>
      </w:r>
    </w:p>
    <w:p w14:paraId="20296E9D"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expected outcomes are defined by the software’s behaviour </w:t>
      </w:r>
    </w:p>
    <w:p w14:paraId="70854830"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expected outcomes are derived from a specification, not from the code </w:t>
      </w:r>
    </w:p>
    <w:p w14:paraId="442F3A65"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expected outcomes include outputs to a screen and changes to files and datab</w:t>
      </w:r>
      <w:r>
        <w:rPr>
          <w:rFonts w:ascii="Tahoma" w:eastAsia="Tahoma" w:hAnsi="Tahoma" w:cs="Tahoma"/>
          <w:color w:val="000000"/>
          <w:sz w:val="20"/>
        </w:rPr>
        <w:t xml:space="preserve">ases </w:t>
      </w:r>
    </w:p>
    <w:p w14:paraId="62E01054" w14:textId="77777777" w:rsidR="00FE51B4" w:rsidRDefault="009A2ACB">
      <w:pPr>
        <w:numPr>
          <w:ilvl w:val="0"/>
          <w:numId w:val="80"/>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expected outcomes should be predicted before a test is run </w:t>
      </w:r>
    </w:p>
    <w:p w14:paraId="48DF45F9"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expected outcomes may include timing constraints such as response times </w:t>
      </w:r>
    </w:p>
    <w:p w14:paraId="388C4B08" w14:textId="77777777" w:rsidR="00FE51B4" w:rsidRDefault="009A2ACB">
      <w:pPr>
        <w:numPr>
          <w:ilvl w:val="0"/>
          <w:numId w:val="81"/>
        </w:numPr>
        <w:tabs>
          <w:tab w:val="clear" w:pos="230"/>
          <w:tab w:val="num" w:pos="360"/>
        </w:tabs>
        <w:spacing w:before="315" w:line="243" w:lineRule="exact"/>
        <w:ind w:left="360" w:right="-200" w:hanging="360"/>
        <w:jc w:val="both"/>
      </w:pPr>
      <w:r>
        <w:rPr>
          <w:rFonts w:ascii="Tahoma" w:eastAsia="Tahoma" w:hAnsi="Tahoma" w:cs="Tahoma"/>
          <w:color w:val="990000"/>
          <w:sz w:val="20"/>
        </w:rPr>
        <w:t xml:space="preserve">The standard that gives definitions of testing terms </w:t>
      </w:r>
      <w:r>
        <w:rPr>
          <w:rFonts w:ascii="Tahoma" w:eastAsia="Tahoma" w:hAnsi="Tahoma" w:cs="Tahoma"/>
          <w:color w:val="990000"/>
          <w:spacing w:val="1"/>
          <w:sz w:val="20"/>
        </w:rPr>
        <w:t>is:</w:t>
      </w:r>
      <w:r>
        <w:rPr>
          <w:rFonts w:ascii="Tahoma" w:eastAsia="Tahoma" w:hAnsi="Tahoma" w:cs="Tahoma"/>
          <w:color w:val="990000"/>
          <w:sz w:val="20"/>
        </w:rPr>
        <w:t xml:space="preserve"> </w:t>
      </w:r>
    </w:p>
    <w:p w14:paraId="7927491F"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t xml:space="preserve">ISO/IEC 12207 </w:t>
      </w:r>
    </w:p>
    <w:p w14:paraId="732D1495" w14:textId="77777777" w:rsidR="00FE51B4" w:rsidRDefault="009A2ACB">
      <w:pPr>
        <w:numPr>
          <w:ilvl w:val="0"/>
          <w:numId w:val="82"/>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BS7925-1 </w:t>
      </w:r>
    </w:p>
    <w:p w14:paraId="237B8EBE"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lastRenderedPageBreak/>
        <w:t xml:space="preserve">BS7925-2 </w:t>
      </w:r>
    </w:p>
    <w:p w14:paraId="561FD72E"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t xml:space="preserve">ANSI/IEEE 829 </w:t>
      </w:r>
    </w:p>
    <w:p w14:paraId="1E8ED67B"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t xml:space="preserve">ANSI/IEEE 729 </w:t>
      </w:r>
    </w:p>
    <w:p w14:paraId="68C6ED32" w14:textId="77777777" w:rsidR="00FE51B4" w:rsidRDefault="009A2ACB">
      <w:pPr>
        <w:numPr>
          <w:ilvl w:val="0"/>
          <w:numId w:val="83"/>
        </w:numPr>
        <w:tabs>
          <w:tab w:val="clear" w:pos="230"/>
          <w:tab w:val="num" w:pos="360"/>
        </w:tabs>
        <w:spacing w:before="242" w:line="243" w:lineRule="exact"/>
        <w:ind w:left="360" w:right="-200" w:hanging="360"/>
        <w:jc w:val="both"/>
      </w:pPr>
      <w:r>
        <w:rPr>
          <w:rFonts w:ascii="Tahoma" w:eastAsia="Tahoma" w:hAnsi="Tahoma" w:cs="Tahoma"/>
          <w:color w:val="990000"/>
          <w:sz w:val="20"/>
        </w:rPr>
        <w:t xml:space="preserve">The cost of fixing a fault: </w:t>
      </w:r>
      <w:r>
        <w:rPr>
          <w:noProof/>
        </w:rPr>
        <w:drawing>
          <wp:anchor distT="0" distB="0" distL="114300" distR="114300" simplePos="0" relativeHeight="251664384" behindDoc="1" locked="1" layoutInCell="1" allowOverlap="1" wp14:anchorId="4FC1640D" wp14:editId="49282AAD">
            <wp:simplePos x="0" y="0"/>
            <wp:positionH relativeFrom="page">
              <wp:posOffset>838200</wp:posOffset>
            </wp:positionH>
            <wp:positionV relativeFrom="paragraph">
              <wp:posOffset>150495</wp:posOffset>
            </wp:positionV>
            <wp:extent cx="6096000" cy="60960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14:sizeRelH relativeFrom="page">
              <wp14:pctWidth>0</wp14:pctWidth>
            </wp14:sizeRelH>
            <wp14:sizeRelV relativeFrom="page">
              <wp14:pctHeight>0</wp14:pctHeight>
            </wp14:sizeRelV>
          </wp:anchor>
        </w:drawing>
      </w:r>
    </w:p>
    <w:p w14:paraId="32868011"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Is not important </w:t>
      </w:r>
    </w:p>
    <w:p w14:paraId="6CEBCB0A" w14:textId="77777777" w:rsidR="00FE51B4" w:rsidRDefault="009A2ACB">
      <w:pPr>
        <w:numPr>
          <w:ilvl w:val="0"/>
          <w:numId w:val="84"/>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Increases as we move the product towards live use </w:t>
      </w:r>
    </w:p>
    <w:p w14:paraId="2CD927AF"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Decreases as we move the product towards live use </w:t>
      </w:r>
    </w:p>
    <w:p w14:paraId="21D43187" w14:textId="77777777" w:rsidR="00FE51B4" w:rsidRDefault="009A2ACB">
      <w:pPr>
        <w:numPr>
          <w:ilvl w:val="0"/>
          <w:numId w:val="84"/>
        </w:numPr>
        <w:tabs>
          <w:tab w:val="clear" w:pos="344"/>
          <w:tab w:val="num" w:pos="246"/>
        </w:tabs>
        <w:spacing w:line="243" w:lineRule="exact"/>
        <w:ind w:left="246" w:right="-200" w:hanging="246"/>
        <w:jc w:val="both"/>
      </w:pPr>
      <w:r>
        <w:rPr>
          <w:rFonts w:ascii="Tahoma" w:eastAsia="Tahoma" w:hAnsi="Tahoma" w:cs="Tahoma"/>
          <w:color w:val="000000"/>
          <w:sz w:val="20"/>
        </w:rPr>
        <w:t xml:space="preserve">Is more expensive if found in requirements than functional design </w:t>
      </w:r>
    </w:p>
    <w:p w14:paraId="647CD06C" w14:textId="77777777" w:rsidR="00FE51B4" w:rsidRDefault="009A2ACB">
      <w:pPr>
        <w:numPr>
          <w:ilvl w:val="0"/>
          <w:numId w:val="84"/>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Can never be determined </w:t>
      </w:r>
    </w:p>
    <w:p w14:paraId="2354AAE9" w14:textId="77777777" w:rsidR="00FE51B4" w:rsidRDefault="009A2ACB">
      <w:pPr>
        <w:numPr>
          <w:ilvl w:val="0"/>
          <w:numId w:val="85"/>
        </w:numPr>
        <w:tabs>
          <w:tab w:val="clear" w:pos="230"/>
          <w:tab w:val="num" w:pos="360"/>
        </w:tabs>
        <w:spacing w:before="237" w:after="2" w:line="239" w:lineRule="exact"/>
        <w:ind w:right="-153"/>
      </w:pPr>
      <w:r>
        <w:rPr>
          <w:rFonts w:ascii="Tahoma" w:eastAsia="Tahoma" w:hAnsi="Tahoma" w:cs="Tahoma"/>
          <w:color w:val="990000"/>
          <w:sz w:val="20"/>
        </w:rPr>
        <w:t xml:space="preserve">Which of the following is NOT included in the </w:t>
      </w:r>
      <w:r>
        <w:rPr>
          <w:rFonts w:ascii="Tahoma" w:eastAsia="Tahoma" w:hAnsi="Tahoma" w:cs="Tahoma"/>
          <w:color w:val="990000"/>
          <w:spacing w:val="1"/>
          <w:sz w:val="20"/>
        </w:rPr>
        <w:t>Test</w:t>
      </w:r>
      <w:r>
        <w:rPr>
          <w:rFonts w:ascii="Tahoma" w:eastAsia="Tahoma" w:hAnsi="Tahoma" w:cs="Tahoma"/>
          <w:color w:val="990000"/>
          <w:sz w:val="20"/>
        </w:rPr>
        <w:t xml:space="preserve"> Plan document of the Test Documentation Standard: </w:t>
      </w:r>
    </w:p>
    <w:p w14:paraId="022D60CC" w14:textId="77777777" w:rsidR="00FE51B4" w:rsidRDefault="009A2ACB">
      <w:pPr>
        <w:numPr>
          <w:ilvl w:val="0"/>
          <w:numId w:val="86"/>
        </w:numPr>
        <w:spacing w:line="243" w:lineRule="exact"/>
        <w:ind w:right="-200"/>
        <w:jc w:val="both"/>
      </w:pPr>
      <w:r>
        <w:rPr>
          <w:rFonts w:ascii="Tahoma" w:eastAsia="Tahoma" w:hAnsi="Tahoma" w:cs="Tahoma"/>
          <w:color w:val="000000"/>
          <w:sz w:val="20"/>
        </w:rPr>
        <w:t xml:space="preserve">Test items (i.e. software versions) </w:t>
      </w:r>
    </w:p>
    <w:p w14:paraId="21E735C6" w14:textId="77777777" w:rsidR="00FE51B4" w:rsidRDefault="009A2ACB">
      <w:pPr>
        <w:numPr>
          <w:ilvl w:val="0"/>
          <w:numId w:val="86"/>
        </w:numPr>
        <w:spacing w:line="243" w:lineRule="exact"/>
        <w:ind w:right="-200"/>
        <w:jc w:val="both"/>
      </w:pPr>
      <w:r>
        <w:rPr>
          <w:rFonts w:ascii="Tahoma" w:eastAsia="Tahoma" w:hAnsi="Tahoma" w:cs="Tahoma"/>
          <w:color w:val="000000"/>
          <w:sz w:val="20"/>
        </w:rPr>
        <w:t xml:space="preserve">What is not to be tested </w:t>
      </w:r>
    </w:p>
    <w:p w14:paraId="3E06A13C" w14:textId="77777777" w:rsidR="00FE51B4" w:rsidRDefault="009A2ACB">
      <w:pPr>
        <w:numPr>
          <w:ilvl w:val="0"/>
          <w:numId w:val="86"/>
        </w:numPr>
        <w:spacing w:line="243" w:lineRule="exact"/>
        <w:ind w:right="-200"/>
        <w:jc w:val="both"/>
      </w:pPr>
      <w:r>
        <w:rPr>
          <w:rFonts w:ascii="Tahoma" w:eastAsia="Tahoma" w:hAnsi="Tahoma" w:cs="Tahoma"/>
          <w:color w:val="000000"/>
          <w:spacing w:val="1"/>
          <w:sz w:val="20"/>
        </w:rPr>
        <w:t>Test</w:t>
      </w:r>
      <w:r>
        <w:rPr>
          <w:rFonts w:ascii="Tahoma" w:eastAsia="Tahoma" w:hAnsi="Tahoma" w:cs="Tahoma"/>
          <w:color w:val="000000"/>
          <w:sz w:val="20"/>
        </w:rPr>
        <w:t xml:space="preserve"> environments </w:t>
      </w:r>
    </w:p>
    <w:p w14:paraId="1F643D09" w14:textId="77777777" w:rsidR="00FE51B4" w:rsidRDefault="009A2ACB">
      <w:pPr>
        <w:numPr>
          <w:ilvl w:val="0"/>
          <w:numId w:val="86"/>
        </w:numPr>
        <w:spacing w:before="2" w:line="243" w:lineRule="exact"/>
        <w:ind w:right="-200"/>
        <w:jc w:val="both"/>
      </w:pPr>
      <w:r>
        <w:rPr>
          <w:rFonts w:ascii="Tahoma" w:eastAsia="Tahoma" w:hAnsi="Tahoma" w:cs="Tahoma"/>
          <w:color w:val="000000"/>
          <w:sz w:val="20"/>
        </w:rPr>
        <w:t xml:space="preserve">Quality plans </w:t>
      </w:r>
    </w:p>
    <w:p w14:paraId="63864B9F" w14:textId="77777777" w:rsidR="00FE51B4" w:rsidRDefault="009A2ACB">
      <w:pPr>
        <w:numPr>
          <w:ilvl w:val="0"/>
          <w:numId w:val="86"/>
        </w:numPr>
        <w:spacing w:line="243" w:lineRule="exact"/>
        <w:ind w:right="-200"/>
        <w:jc w:val="both"/>
      </w:pPr>
      <w:r>
        <w:rPr>
          <w:rFonts w:ascii="Tahoma" w:eastAsia="Tahoma" w:hAnsi="Tahoma" w:cs="Tahoma"/>
          <w:color w:val="000000"/>
          <w:sz w:val="20"/>
        </w:rPr>
        <w:t xml:space="preserve">Schedules and deadlines </w:t>
      </w:r>
    </w:p>
    <w:p w14:paraId="32100C4C" w14:textId="77777777" w:rsidR="00FE51B4" w:rsidRDefault="009A2ACB">
      <w:pPr>
        <w:numPr>
          <w:ilvl w:val="0"/>
          <w:numId w:val="87"/>
        </w:numPr>
        <w:tabs>
          <w:tab w:val="clear" w:pos="344"/>
          <w:tab w:val="num" w:pos="360"/>
        </w:tabs>
        <w:spacing w:before="237" w:after="2" w:line="243" w:lineRule="exact"/>
        <w:ind w:left="360" w:right="-200" w:hanging="360"/>
        <w:jc w:val="both"/>
      </w:pPr>
      <w:r>
        <w:rPr>
          <w:rFonts w:ascii="Tahoma" w:eastAsia="Tahoma" w:hAnsi="Tahoma" w:cs="Tahoma"/>
          <w:color w:val="990000"/>
          <w:sz w:val="20"/>
        </w:rPr>
        <w:t xml:space="preserve">Could reviews or inspections be considered part of testing: </w:t>
      </w:r>
    </w:p>
    <w:p w14:paraId="2CB48AEA" w14:textId="77777777" w:rsidR="00FE51B4" w:rsidRDefault="009A2ACB">
      <w:pPr>
        <w:numPr>
          <w:ilvl w:val="0"/>
          <w:numId w:val="88"/>
        </w:numPr>
        <w:spacing w:line="243" w:lineRule="exact"/>
        <w:ind w:right="-200"/>
        <w:jc w:val="both"/>
      </w:pPr>
      <w:r>
        <w:rPr>
          <w:rFonts w:ascii="Tahoma" w:eastAsia="Tahoma" w:hAnsi="Tahoma" w:cs="Tahoma"/>
          <w:color w:val="000000"/>
          <w:sz w:val="20"/>
        </w:rPr>
        <w:t xml:space="preserve">No, because they apply to development documentation </w:t>
      </w:r>
    </w:p>
    <w:p w14:paraId="2541FB8A" w14:textId="77777777" w:rsidR="00FE51B4" w:rsidRDefault="009A2ACB">
      <w:pPr>
        <w:numPr>
          <w:ilvl w:val="0"/>
          <w:numId w:val="88"/>
        </w:numPr>
        <w:spacing w:line="243" w:lineRule="exact"/>
        <w:ind w:right="-200"/>
        <w:jc w:val="both"/>
      </w:pPr>
      <w:r>
        <w:rPr>
          <w:rFonts w:ascii="Tahoma" w:eastAsia="Tahoma" w:hAnsi="Tahoma" w:cs="Tahoma"/>
          <w:color w:val="000000"/>
          <w:sz w:val="20"/>
        </w:rPr>
        <w:t xml:space="preserve">No, because they are normally applied before testing </w:t>
      </w:r>
    </w:p>
    <w:p w14:paraId="6F5BB060" w14:textId="77777777" w:rsidR="00FE51B4" w:rsidRDefault="009A2ACB">
      <w:pPr>
        <w:numPr>
          <w:ilvl w:val="0"/>
          <w:numId w:val="88"/>
        </w:numPr>
        <w:spacing w:line="243" w:lineRule="exact"/>
        <w:ind w:right="-200"/>
        <w:jc w:val="both"/>
      </w:pPr>
      <w:r>
        <w:rPr>
          <w:rFonts w:ascii="Tahoma" w:eastAsia="Tahoma" w:hAnsi="Tahoma" w:cs="Tahoma"/>
          <w:color w:val="000000"/>
          <w:sz w:val="20"/>
        </w:rPr>
        <w:t xml:space="preserve">No, because they do not apply to the test documentation </w:t>
      </w:r>
    </w:p>
    <w:p w14:paraId="2B8A4B83" w14:textId="77777777" w:rsidR="00FE51B4" w:rsidRDefault="009A2ACB">
      <w:pPr>
        <w:numPr>
          <w:ilvl w:val="0"/>
          <w:numId w:val="88"/>
        </w:numPr>
        <w:spacing w:before="2" w:line="243" w:lineRule="exact"/>
        <w:ind w:right="-200"/>
        <w:jc w:val="both"/>
      </w:pPr>
      <w:r>
        <w:rPr>
          <w:rFonts w:ascii="Tahoma" w:eastAsia="Tahoma" w:hAnsi="Tahoma" w:cs="Tahoma"/>
          <w:color w:val="000000"/>
          <w:sz w:val="20"/>
        </w:rPr>
        <w:t xml:space="preserve">Yes, because both help detect faults and improve quality </w:t>
      </w:r>
    </w:p>
    <w:p w14:paraId="737FA525" w14:textId="77777777" w:rsidR="00FE51B4" w:rsidRDefault="009A2ACB">
      <w:pPr>
        <w:numPr>
          <w:ilvl w:val="0"/>
          <w:numId w:val="88"/>
        </w:numPr>
        <w:spacing w:line="243" w:lineRule="exact"/>
        <w:ind w:right="-200"/>
        <w:jc w:val="both"/>
      </w:pPr>
      <w:r>
        <w:rPr>
          <w:rFonts w:ascii="Tahoma" w:eastAsia="Tahoma" w:hAnsi="Tahoma" w:cs="Tahoma"/>
          <w:color w:val="000000"/>
          <w:sz w:val="20"/>
        </w:rPr>
        <w:t xml:space="preserve">Yes, because testing includes all non-constructive activities </w:t>
      </w:r>
    </w:p>
    <w:p w14:paraId="02EF845E" w14:textId="77777777" w:rsidR="00FE51B4" w:rsidRDefault="009A2ACB">
      <w:pPr>
        <w:numPr>
          <w:ilvl w:val="0"/>
          <w:numId w:val="89"/>
        </w:numPr>
        <w:tabs>
          <w:tab w:val="clear" w:pos="344"/>
          <w:tab w:val="num" w:pos="360"/>
        </w:tabs>
        <w:spacing w:before="237" w:after="2" w:line="243" w:lineRule="exact"/>
        <w:ind w:left="360" w:right="-200" w:hanging="360"/>
        <w:jc w:val="both"/>
      </w:pPr>
      <w:r>
        <w:rPr>
          <w:rFonts w:ascii="Tahoma" w:eastAsia="Tahoma" w:hAnsi="Tahoma" w:cs="Tahoma"/>
          <w:color w:val="990000"/>
          <w:sz w:val="20"/>
        </w:rPr>
        <w:t>Which of the following i</w:t>
      </w:r>
      <w:r>
        <w:rPr>
          <w:rFonts w:ascii="Tahoma" w:eastAsia="Tahoma" w:hAnsi="Tahoma" w:cs="Tahoma"/>
          <w:color w:val="990000"/>
          <w:sz w:val="20"/>
        </w:rPr>
        <w:t xml:space="preserve">s not part of performance testing: </w:t>
      </w:r>
      <w:r>
        <w:rPr>
          <w:rFonts w:ascii="Tahoma" w:eastAsia="Tahoma" w:hAnsi="Tahoma" w:cs="Tahoma"/>
          <w:sz w:val="20"/>
        </w:rPr>
        <w:t xml:space="preserve"> </w:t>
      </w:r>
    </w:p>
    <w:p w14:paraId="39B5AA71"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Measuring response time </w:t>
      </w:r>
    </w:p>
    <w:p w14:paraId="095895E9"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Measuring transaction rates </w:t>
      </w:r>
    </w:p>
    <w:p w14:paraId="267BC27E"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Recovery testing </w:t>
      </w:r>
    </w:p>
    <w:p w14:paraId="74E1341C" w14:textId="77777777" w:rsidR="00FE51B4" w:rsidRDefault="009A2ACB">
      <w:pPr>
        <w:numPr>
          <w:ilvl w:val="0"/>
          <w:numId w:val="90"/>
        </w:numPr>
        <w:spacing w:before="2" w:line="243" w:lineRule="exact"/>
        <w:ind w:right="-200"/>
        <w:jc w:val="both"/>
      </w:pPr>
      <w:r>
        <w:rPr>
          <w:rFonts w:ascii="Tahoma" w:eastAsia="Tahoma" w:hAnsi="Tahoma" w:cs="Tahoma"/>
          <w:color w:val="000000"/>
          <w:sz w:val="20"/>
        </w:rPr>
        <w:t xml:space="preserve">Simulating many users </w:t>
      </w:r>
    </w:p>
    <w:p w14:paraId="7E991C4A" w14:textId="77777777" w:rsidR="00FE51B4" w:rsidRDefault="009A2ACB">
      <w:pPr>
        <w:numPr>
          <w:ilvl w:val="0"/>
          <w:numId w:val="90"/>
        </w:numPr>
        <w:spacing w:line="243" w:lineRule="exact"/>
        <w:ind w:right="-200"/>
        <w:jc w:val="both"/>
      </w:pPr>
      <w:r>
        <w:rPr>
          <w:rFonts w:ascii="Tahoma" w:eastAsia="Tahoma" w:hAnsi="Tahoma" w:cs="Tahoma"/>
          <w:color w:val="000000"/>
          <w:sz w:val="20"/>
        </w:rPr>
        <w:t xml:space="preserve">Generating many transactions </w:t>
      </w:r>
    </w:p>
    <w:p w14:paraId="52DF487B" w14:textId="77777777" w:rsidR="00FE51B4" w:rsidRDefault="009A2ACB">
      <w:pPr>
        <w:numPr>
          <w:ilvl w:val="0"/>
          <w:numId w:val="91"/>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Error guessing is best used </w:t>
      </w:r>
    </w:p>
    <w:p w14:paraId="5AEC6B6D" w14:textId="77777777" w:rsidR="00FE51B4" w:rsidRDefault="009A2ACB">
      <w:pPr>
        <w:numPr>
          <w:ilvl w:val="0"/>
          <w:numId w:val="92"/>
        </w:numPr>
        <w:spacing w:line="243" w:lineRule="exact"/>
        <w:ind w:right="-200"/>
        <w:jc w:val="both"/>
      </w:pPr>
      <w:r>
        <w:rPr>
          <w:rFonts w:ascii="Tahoma" w:eastAsia="Tahoma" w:hAnsi="Tahoma" w:cs="Tahoma"/>
          <w:color w:val="000000"/>
          <w:sz w:val="20"/>
        </w:rPr>
        <w:t xml:space="preserve">As the first approach to deriving test cases </w:t>
      </w:r>
    </w:p>
    <w:p w14:paraId="3AE21F25" w14:textId="77777777" w:rsidR="00FE51B4" w:rsidRDefault="009A2ACB">
      <w:pPr>
        <w:numPr>
          <w:ilvl w:val="0"/>
          <w:numId w:val="92"/>
        </w:numPr>
        <w:spacing w:line="243" w:lineRule="exact"/>
        <w:ind w:right="-200"/>
        <w:jc w:val="both"/>
      </w:pPr>
      <w:r>
        <w:rPr>
          <w:rFonts w:ascii="Tahoma" w:eastAsia="Tahoma" w:hAnsi="Tahoma" w:cs="Tahoma"/>
          <w:color w:val="000000"/>
          <w:sz w:val="20"/>
        </w:rPr>
        <w:t>After more formal t</w:t>
      </w:r>
      <w:r>
        <w:rPr>
          <w:rFonts w:ascii="Tahoma" w:eastAsia="Tahoma" w:hAnsi="Tahoma" w:cs="Tahoma"/>
          <w:color w:val="000000"/>
          <w:sz w:val="20"/>
        </w:rPr>
        <w:t xml:space="preserve">echniques have been applied </w:t>
      </w:r>
    </w:p>
    <w:p w14:paraId="0FD1B386" w14:textId="77777777" w:rsidR="00FE51B4" w:rsidRDefault="009A2ACB">
      <w:pPr>
        <w:numPr>
          <w:ilvl w:val="0"/>
          <w:numId w:val="92"/>
        </w:numPr>
        <w:spacing w:line="243" w:lineRule="exact"/>
        <w:ind w:right="-200"/>
        <w:jc w:val="both"/>
      </w:pPr>
      <w:r>
        <w:rPr>
          <w:rFonts w:ascii="Tahoma" w:eastAsia="Tahoma" w:hAnsi="Tahoma" w:cs="Tahoma"/>
          <w:color w:val="000000"/>
          <w:sz w:val="20"/>
        </w:rPr>
        <w:t xml:space="preserve">By inexperienced testers </w:t>
      </w:r>
    </w:p>
    <w:p w14:paraId="7AE0D06D" w14:textId="77777777" w:rsidR="00FE51B4" w:rsidRDefault="009A2ACB">
      <w:pPr>
        <w:numPr>
          <w:ilvl w:val="0"/>
          <w:numId w:val="92"/>
        </w:numPr>
        <w:spacing w:before="2" w:line="243" w:lineRule="exact"/>
        <w:ind w:right="-200"/>
        <w:jc w:val="both"/>
      </w:pPr>
      <w:r>
        <w:rPr>
          <w:rFonts w:ascii="Tahoma" w:eastAsia="Tahoma" w:hAnsi="Tahoma" w:cs="Tahoma"/>
          <w:color w:val="000000"/>
          <w:sz w:val="20"/>
        </w:rPr>
        <w:t xml:space="preserve">After the system has gone live </w:t>
      </w:r>
    </w:p>
    <w:p w14:paraId="1DA8E102" w14:textId="77777777" w:rsidR="00FE51B4" w:rsidRDefault="009A2ACB">
      <w:pPr>
        <w:numPr>
          <w:ilvl w:val="0"/>
          <w:numId w:val="92"/>
        </w:numPr>
        <w:spacing w:line="243" w:lineRule="exact"/>
        <w:ind w:right="-200"/>
        <w:jc w:val="both"/>
      </w:pPr>
      <w:r>
        <w:rPr>
          <w:rFonts w:ascii="Tahoma" w:eastAsia="Tahoma" w:hAnsi="Tahoma" w:cs="Tahoma"/>
          <w:color w:val="000000"/>
          <w:sz w:val="20"/>
        </w:rPr>
        <w:t xml:space="preserve">Only by end users </w:t>
      </w:r>
    </w:p>
    <w:p w14:paraId="72CCC37E" w14:textId="77777777" w:rsidR="00FE51B4" w:rsidRDefault="009A2ACB">
      <w:pPr>
        <w:spacing w:before="316" w:line="243" w:lineRule="exact"/>
        <w:ind w:right="-200"/>
        <w:jc w:val="both"/>
      </w:pPr>
      <w:r>
        <w:rPr>
          <w:rFonts w:ascii="Tahoma" w:eastAsia="Tahoma" w:hAnsi="Tahoma" w:cs="Tahoma"/>
          <w:color w:val="0000FF"/>
          <w:sz w:val="20"/>
          <w:u w:val="single"/>
        </w:rPr>
        <w:t>Answer</w:t>
      </w:r>
      <w:r>
        <w:rPr>
          <w:rFonts w:ascii="Tahoma" w:eastAsia="Tahoma" w:hAnsi="Tahoma" w:cs="Tahoma"/>
          <w:sz w:val="20"/>
        </w:rPr>
        <w:t xml:space="preserve"> </w:t>
      </w:r>
    </w:p>
    <w:p w14:paraId="3474BAB3" w14:textId="77777777" w:rsidR="00FE51B4" w:rsidRDefault="009A2ACB">
      <w:pPr>
        <w:spacing w:before="242" w:line="239" w:lineRule="exact"/>
        <w:ind w:right="7829"/>
        <w:sectPr w:rsidR="00FE51B4">
          <w:footerReference w:type="default" r:id="rId26"/>
          <w:pgSz w:w="12240" w:h="15840"/>
          <w:pgMar w:top="1120" w:right="1750" w:bottom="1392" w:left="1800" w:header="720" w:footer="721" w:gutter="0"/>
          <w:cols w:space="720"/>
        </w:sectPr>
      </w:pPr>
      <w:r>
        <w:rPr>
          <w:rFonts w:ascii="Tahoma" w:eastAsia="Tahoma" w:hAnsi="Tahoma" w:cs="Tahoma"/>
          <w:color w:val="000000"/>
          <w:sz w:val="20"/>
        </w:rPr>
        <w:t xml:space="preserve">1  » C 2  » C 3  » E 4  » E 5  » C 6  » A 7  » B 8  » B 9  » C 10 » E 11 » B 12 » B 13 » B 14 » B 15 » E 16 » C </w:t>
      </w:r>
      <w:r>
        <w:rPr>
          <w:rFonts w:ascii="Tahoma" w:eastAsia="Tahoma" w:hAnsi="Tahoma" w:cs="Tahoma"/>
          <w:color w:val="000000"/>
          <w:sz w:val="20"/>
        </w:rPr>
        <w:lastRenderedPageBreak/>
        <w:t>17 » B 18 » C 19 » C 20 » A 21 » B 22 » D 23 » A 24 » D 25 » A 26 » A 27 » D 28 » C 29 » A 30 » E 31 » E 32 » B 33 » E 34 » A 35 » B 36 » B 37 »</w:t>
      </w:r>
      <w:r>
        <w:rPr>
          <w:rFonts w:ascii="Tahoma" w:eastAsia="Tahoma" w:hAnsi="Tahoma" w:cs="Tahoma"/>
          <w:color w:val="000000"/>
          <w:sz w:val="20"/>
        </w:rPr>
        <w:t xml:space="preserve"> D 38 » D 39 » C 40 » B </w:t>
      </w:r>
      <w:r>
        <w:rPr>
          <w:noProof/>
        </w:rPr>
        <w:drawing>
          <wp:anchor distT="0" distB="0" distL="114300" distR="114300" simplePos="0" relativeHeight="251665408" behindDoc="1" locked="1" layoutInCell="1" allowOverlap="1" wp14:anchorId="24FA1487" wp14:editId="28F2452D">
            <wp:simplePos x="0" y="0"/>
            <wp:positionH relativeFrom="page">
              <wp:posOffset>838200</wp:posOffset>
            </wp:positionH>
            <wp:positionV relativeFrom="paragraph">
              <wp:posOffset>915035</wp:posOffset>
            </wp:positionV>
            <wp:extent cx="6096000" cy="60960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14:sizeRelH relativeFrom="page">
              <wp14:pctWidth>0</wp14:pctWidth>
            </wp14:sizeRelH>
            <wp14:sizeRelV relativeFrom="page">
              <wp14:pctHeight>0</wp14:pctHeight>
            </wp14:sizeRelV>
          </wp:anchor>
        </w:drawing>
      </w:r>
    </w:p>
    <w:p w14:paraId="7D2B3DAA" w14:textId="77777777" w:rsidR="00FE51B4" w:rsidRDefault="009A2ACB">
      <w:pPr>
        <w:spacing w:before="27" w:line="243" w:lineRule="exact"/>
        <w:ind w:right="-200"/>
        <w:jc w:val="both"/>
      </w:pPr>
      <w:r>
        <w:rPr>
          <w:rFonts w:ascii="Tahoma" w:eastAsia="Tahoma" w:hAnsi="Tahoma" w:cs="Tahoma"/>
          <w:b/>
          <w:bCs/>
          <w:color w:val="000000"/>
          <w:sz w:val="20"/>
        </w:rPr>
        <w:lastRenderedPageBreak/>
        <w:t>ISTQB Sample Question Paper Dump #2</w:t>
      </w:r>
      <w:r>
        <w:rPr>
          <w:rFonts w:ascii="Tahoma" w:eastAsia="Tahoma" w:hAnsi="Tahoma" w:cs="Tahoma"/>
          <w:color w:val="000000"/>
          <w:sz w:val="20"/>
        </w:rPr>
        <w:t xml:space="preserve"> </w:t>
      </w:r>
    </w:p>
    <w:p w14:paraId="7EE99E63" w14:textId="77777777" w:rsidR="00FE51B4" w:rsidRDefault="009A2ACB">
      <w:pPr>
        <w:numPr>
          <w:ilvl w:val="0"/>
          <w:numId w:val="1"/>
        </w:numPr>
        <w:tabs>
          <w:tab w:val="clear" w:pos="234"/>
          <w:tab w:val="num" w:pos="250"/>
        </w:tabs>
        <w:spacing w:before="242" w:after="237" w:line="239" w:lineRule="exact"/>
        <w:ind w:left="0" w:right="3273" w:firstLine="0"/>
      </w:pPr>
      <w:r>
        <w:rPr>
          <w:rFonts w:ascii="Tahoma" w:eastAsia="Tahoma" w:hAnsi="Tahoma" w:cs="Tahoma"/>
          <w:color w:val="990000"/>
          <w:sz w:val="20"/>
        </w:rPr>
        <w:t xml:space="preserve">An input field takes the year of birth between 1900 and 2004. </w:t>
      </w:r>
      <w:r>
        <w:rPr>
          <w:rFonts w:ascii="Tahoma" w:eastAsia="Tahoma" w:hAnsi="Tahoma" w:cs="Tahoma"/>
          <w:sz w:val="20"/>
        </w:rPr>
        <w:t xml:space="preserve"> </w:t>
      </w:r>
      <w:r>
        <w:rPr>
          <w:rFonts w:ascii="Tahoma" w:eastAsia="Tahoma" w:hAnsi="Tahoma" w:cs="Tahoma"/>
          <w:color w:val="990000"/>
          <w:sz w:val="20"/>
        </w:rPr>
        <w:t>The boundary values for testing this field are:</w:t>
      </w:r>
      <w:r>
        <w:rPr>
          <w:rFonts w:ascii="Tahoma" w:eastAsia="Tahoma" w:hAnsi="Tahoma" w:cs="Tahoma"/>
          <w:sz w:val="20"/>
        </w:rPr>
        <w:t xml:space="preserve"> </w:t>
      </w:r>
    </w:p>
    <w:p w14:paraId="636E3113" w14:textId="77777777" w:rsidR="00FE51B4" w:rsidRDefault="009A2ACB">
      <w:pPr>
        <w:numPr>
          <w:ilvl w:val="0"/>
          <w:numId w:val="2"/>
        </w:numPr>
        <w:spacing w:before="2" w:line="243" w:lineRule="exact"/>
        <w:ind w:right="-200"/>
        <w:jc w:val="both"/>
      </w:pPr>
      <w:r>
        <w:rPr>
          <w:rFonts w:ascii="Tahoma" w:eastAsia="Tahoma" w:hAnsi="Tahoma" w:cs="Tahoma"/>
          <w:color w:val="000000"/>
          <w:sz w:val="20"/>
        </w:rPr>
        <w:t xml:space="preserve">0,1900,2004,2005 </w:t>
      </w:r>
    </w:p>
    <w:p w14:paraId="155DA283" w14:textId="77777777" w:rsidR="00FE51B4" w:rsidRDefault="009A2ACB">
      <w:pPr>
        <w:numPr>
          <w:ilvl w:val="0"/>
          <w:numId w:val="2"/>
        </w:numPr>
        <w:spacing w:before="2" w:line="243" w:lineRule="exact"/>
        <w:ind w:right="-200"/>
        <w:jc w:val="both"/>
      </w:pPr>
      <w:r>
        <w:rPr>
          <w:rFonts w:ascii="Tahoma" w:eastAsia="Tahoma" w:hAnsi="Tahoma" w:cs="Tahoma"/>
          <w:color w:val="000000"/>
          <w:sz w:val="20"/>
        </w:rPr>
        <w:t xml:space="preserve">1900, 2004 </w:t>
      </w:r>
    </w:p>
    <w:p w14:paraId="443031B0"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1899,1900,2004,2005 </w:t>
      </w:r>
    </w:p>
    <w:p w14:paraId="07EF0C53"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1899, 1900, 1901,2003,2004,2005 </w:t>
      </w:r>
    </w:p>
    <w:p w14:paraId="78B88864" w14:textId="77777777" w:rsidR="00FE51B4" w:rsidRDefault="009A2ACB">
      <w:pPr>
        <w:numPr>
          <w:ilvl w:val="0"/>
          <w:numId w:val="3"/>
        </w:numPr>
        <w:tabs>
          <w:tab w:val="clear" w:pos="234"/>
          <w:tab w:val="num" w:pos="250"/>
        </w:tabs>
        <w:spacing w:before="242" w:after="242" w:line="243" w:lineRule="exact"/>
        <w:ind w:left="250" w:right="-200" w:hanging="250"/>
        <w:jc w:val="both"/>
      </w:pPr>
      <w:r>
        <w:rPr>
          <w:rFonts w:ascii="Tahoma" w:eastAsia="Tahoma" w:hAnsi="Tahoma" w:cs="Tahoma"/>
          <w:color w:val="990000"/>
          <w:sz w:val="20"/>
        </w:rPr>
        <w:t>Which one of the following are non-functional testing methods?</w:t>
      </w:r>
      <w:r>
        <w:rPr>
          <w:rFonts w:ascii="Tahoma" w:eastAsia="Tahoma" w:hAnsi="Tahoma" w:cs="Tahoma"/>
          <w:sz w:val="20"/>
        </w:rPr>
        <w:t xml:space="preserve"> </w:t>
      </w:r>
    </w:p>
    <w:p w14:paraId="5A556607"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System testing </w:t>
      </w:r>
    </w:p>
    <w:p w14:paraId="19380492"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Usability testing </w:t>
      </w:r>
    </w:p>
    <w:p w14:paraId="15140958"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Performance testing </w:t>
      </w:r>
    </w:p>
    <w:p w14:paraId="3CB72034"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Both b &amp; c </w:t>
      </w:r>
    </w:p>
    <w:p w14:paraId="585B3D50" w14:textId="77777777" w:rsidR="00FE51B4" w:rsidRDefault="009A2ACB">
      <w:pPr>
        <w:numPr>
          <w:ilvl w:val="0"/>
          <w:numId w:val="5"/>
        </w:numPr>
        <w:tabs>
          <w:tab w:val="clear" w:pos="234"/>
          <w:tab w:val="num" w:pos="250"/>
        </w:tabs>
        <w:spacing w:before="242" w:after="242" w:line="243" w:lineRule="exact"/>
        <w:ind w:left="250" w:right="-200" w:hanging="250"/>
        <w:jc w:val="both"/>
      </w:pPr>
      <w:r>
        <w:rPr>
          <w:rFonts w:ascii="Tahoma" w:eastAsia="Tahoma" w:hAnsi="Tahoma" w:cs="Tahoma"/>
          <w:color w:val="990000"/>
          <w:sz w:val="20"/>
        </w:rPr>
        <w:t>Which of the following tools would be involved in the automation of regression test?</w:t>
      </w:r>
      <w:r>
        <w:rPr>
          <w:rFonts w:ascii="Tahoma" w:eastAsia="Tahoma" w:hAnsi="Tahoma" w:cs="Tahoma"/>
          <w:sz w:val="20"/>
        </w:rPr>
        <w:t xml:space="preserve"> </w:t>
      </w:r>
    </w:p>
    <w:p w14:paraId="3F4BF869" w14:textId="77777777" w:rsidR="00FE51B4" w:rsidRDefault="009A2ACB">
      <w:pPr>
        <w:numPr>
          <w:ilvl w:val="0"/>
          <w:numId w:val="6"/>
        </w:numPr>
        <w:tabs>
          <w:tab w:val="num" w:pos="230"/>
        </w:tabs>
        <w:spacing w:line="243" w:lineRule="exact"/>
        <w:ind w:left="230" w:right="-200" w:hanging="230"/>
        <w:jc w:val="both"/>
      </w:pPr>
      <w:r>
        <w:rPr>
          <w:rFonts w:ascii="Tahoma" w:eastAsia="Tahoma" w:hAnsi="Tahoma" w:cs="Tahoma"/>
          <w:color w:val="000000"/>
          <w:sz w:val="20"/>
        </w:rPr>
        <w:t xml:space="preserve">Data </w:t>
      </w:r>
      <w:r>
        <w:rPr>
          <w:rFonts w:ascii="Tahoma" w:eastAsia="Tahoma" w:hAnsi="Tahoma" w:cs="Tahoma"/>
          <w:color w:val="000000"/>
          <w:sz w:val="20"/>
        </w:rPr>
        <w:t xml:space="preserve">tester </w:t>
      </w:r>
    </w:p>
    <w:p w14:paraId="60859F85" w14:textId="77777777" w:rsidR="00FE51B4" w:rsidRDefault="009A2ACB">
      <w:pPr>
        <w:numPr>
          <w:ilvl w:val="0"/>
          <w:numId w:val="6"/>
        </w:numPr>
        <w:tabs>
          <w:tab w:val="num" w:pos="230"/>
        </w:tabs>
        <w:spacing w:line="243" w:lineRule="exact"/>
        <w:ind w:left="230" w:right="-200" w:hanging="230"/>
        <w:jc w:val="both"/>
      </w:pPr>
      <w:r>
        <w:rPr>
          <w:rFonts w:ascii="Tahoma" w:eastAsia="Tahoma" w:hAnsi="Tahoma" w:cs="Tahoma"/>
          <w:color w:val="000000"/>
          <w:sz w:val="20"/>
        </w:rPr>
        <w:t xml:space="preserve">Boundary tester </w:t>
      </w:r>
    </w:p>
    <w:p w14:paraId="0145A72F" w14:textId="77777777" w:rsidR="00FE51B4" w:rsidRDefault="009A2ACB">
      <w:pPr>
        <w:numPr>
          <w:ilvl w:val="0"/>
          <w:numId w:val="6"/>
        </w:numPr>
        <w:tabs>
          <w:tab w:val="num" w:pos="230"/>
        </w:tabs>
        <w:spacing w:line="243" w:lineRule="exact"/>
        <w:ind w:left="230" w:right="-200" w:hanging="230"/>
        <w:jc w:val="both"/>
      </w:pPr>
      <w:r>
        <w:rPr>
          <w:rFonts w:ascii="Tahoma" w:eastAsia="Tahoma" w:hAnsi="Tahoma" w:cs="Tahoma"/>
          <w:color w:val="000000"/>
          <w:sz w:val="20"/>
        </w:rPr>
        <w:t xml:space="preserve">Capture/Playback </w:t>
      </w:r>
    </w:p>
    <w:p w14:paraId="682B5ED5" w14:textId="77777777" w:rsidR="00FE51B4" w:rsidRDefault="009A2ACB">
      <w:pPr>
        <w:numPr>
          <w:ilvl w:val="0"/>
          <w:numId w:val="6"/>
        </w:numPr>
        <w:tabs>
          <w:tab w:val="num" w:pos="230"/>
        </w:tabs>
        <w:spacing w:line="243" w:lineRule="exact"/>
        <w:ind w:left="230" w:right="-200" w:hanging="230"/>
        <w:jc w:val="both"/>
      </w:pPr>
      <w:r>
        <w:rPr>
          <w:rFonts w:ascii="Tahoma" w:eastAsia="Tahoma" w:hAnsi="Tahoma" w:cs="Tahoma"/>
          <w:color w:val="000000"/>
          <w:sz w:val="20"/>
        </w:rPr>
        <w:t xml:space="preserve">Output comparator. </w:t>
      </w:r>
    </w:p>
    <w:p w14:paraId="62E20A63" w14:textId="77777777" w:rsidR="00FE51B4" w:rsidRDefault="009A2ACB">
      <w:pPr>
        <w:numPr>
          <w:ilvl w:val="0"/>
          <w:numId w:val="7"/>
        </w:numPr>
        <w:tabs>
          <w:tab w:val="clear" w:pos="230"/>
          <w:tab w:val="num" w:pos="250"/>
        </w:tabs>
        <w:spacing w:before="242" w:after="242" w:line="243" w:lineRule="exact"/>
        <w:ind w:left="250" w:right="-200" w:hanging="250"/>
        <w:jc w:val="both"/>
      </w:pPr>
      <w:r>
        <w:rPr>
          <w:rFonts w:ascii="Tahoma" w:eastAsia="Tahoma" w:hAnsi="Tahoma" w:cs="Tahoma"/>
          <w:color w:val="990000"/>
          <w:sz w:val="20"/>
        </w:rPr>
        <w:t xml:space="preserve">Incorrect form of Logic coverage </w:t>
      </w:r>
      <w:r>
        <w:rPr>
          <w:rFonts w:ascii="Tahoma" w:eastAsia="Tahoma" w:hAnsi="Tahoma" w:cs="Tahoma"/>
          <w:color w:val="990000"/>
          <w:spacing w:val="1"/>
          <w:sz w:val="20"/>
        </w:rPr>
        <w:t>is:</w:t>
      </w:r>
      <w:r>
        <w:rPr>
          <w:rFonts w:ascii="Tahoma" w:eastAsia="Tahoma" w:hAnsi="Tahoma" w:cs="Tahoma"/>
          <w:sz w:val="20"/>
        </w:rPr>
        <w:t xml:space="preserve"> </w:t>
      </w:r>
    </w:p>
    <w:p w14:paraId="14B56AAF" w14:textId="77777777" w:rsidR="00FE51B4" w:rsidRDefault="009A2ACB">
      <w:pPr>
        <w:numPr>
          <w:ilvl w:val="0"/>
          <w:numId w:val="8"/>
        </w:numPr>
        <w:tabs>
          <w:tab w:val="clear" w:pos="234"/>
          <w:tab w:val="num" w:pos="230"/>
        </w:tabs>
        <w:spacing w:line="243" w:lineRule="exact"/>
        <w:ind w:left="230" w:right="-200" w:hanging="230"/>
        <w:jc w:val="both"/>
      </w:pPr>
      <w:r>
        <w:rPr>
          <w:rFonts w:ascii="Tahoma" w:eastAsia="Tahoma" w:hAnsi="Tahoma" w:cs="Tahoma"/>
          <w:color w:val="000000"/>
          <w:sz w:val="20"/>
        </w:rPr>
        <w:t xml:space="preserve">Statement Coverage </w:t>
      </w:r>
    </w:p>
    <w:p w14:paraId="0ECA7293" w14:textId="77777777" w:rsidR="00FE51B4" w:rsidRDefault="009A2ACB">
      <w:pPr>
        <w:numPr>
          <w:ilvl w:val="0"/>
          <w:numId w:val="8"/>
        </w:numPr>
        <w:tabs>
          <w:tab w:val="clear" w:pos="234"/>
          <w:tab w:val="num" w:pos="230"/>
        </w:tabs>
        <w:spacing w:line="243" w:lineRule="exact"/>
        <w:ind w:left="230" w:right="-200" w:hanging="230"/>
        <w:jc w:val="both"/>
      </w:pPr>
      <w:r>
        <w:rPr>
          <w:rFonts w:ascii="Tahoma" w:eastAsia="Tahoma" w:hAnsi="Tahoma" w:cs="Tahoma"/>
          <w:color w:val="000000"/>
          <w:sz w:val="20"/>
        </w:rPr>
        <w:t xml:space="preserve">Pole Coverage </w:t>
      </w:r>
    </w:p>
    <w:p w14:paraId="079A3152" w14:textId="77777777" w:rsidR="00FE51B4" w:rsidRDefault="009A2ACB">
      <w:pPr>
        <w:numPr>
          <w:ilvl w:val="0"/>
          <w:numId w:val="8"/>
        </w:numPr>
        <w:tabs>
          <w:tab w:val="clear" w:pos="234"/>
          <w:tab w:val="num" w:pos="230"/>
        </w:tabs>
        <w:spacing w:line="243" w:lineRule="exact"/>
        <w:ind w:left="230" w:right="-200" w:hanging="230"/>
        <w:jc w:val="both"/>
      </w:pPr>
      <w:r>
        <w:rPr>
          <w:rFonts w:ascii="Tahoma" w:eastAsia="Tahoma" w:hAnsi="Tahoma" w:cs="Tahoma"/>
          <w:color w:val="000000"/>
          <w:sz w:val="20"/>
        </w:rPr>
        <w:t xml:space="preserve">Condition Coverage </w:t>
      </w:r>
    </w:p>
    <w:p w14:paraId="4162C7F1" w14:textId="77777777" w:rsidR="00FE51B4" w:rsidRDefault="009A2ACB">
      <w:pPr>
        <w:numPr>
          <w:ilvl w:val="0"/>
          <w:numId w:val="8"/>
        </w:numPr>
        <w:tabs>
          <w:tab w:val="clear" w:pos="234"/>
          <w:tab w:val="num" w:pos="230"/>
        </w:tabs>
        <w:spacing w:line="243" w:lineRule="exact"/>
        <w:ind w:left="230" w:right="-200" w:hanging="230"/>
        <w:jc w:val="both"/>
      </w:pPr>
      <w:r>
        <w:rPr>
          <w:rFonts w:ascii="Tahoma" w:eastAsia="Tahoma" w:hAnsi="Tahoma" w:cs="Tahoma"/>
          <w:color w:val="000000"/>
          <w:sz w:val="20"/>
        </w:rPr>
        <w:t xml:space="preserve">Path Coverage </w:t>
      </w:r>
    </w:p>
    <w:p w14:paraId="059D4863" w14:textId="77777777" w:rsidR="00FE51B4" w:rsidRDefault="009A2ACB">
      <w:pPr>
        <w:numPr>
          <w:ilvl w:val="0"/>
          <w:numId w:val="9"/>
        </w:numPr>
        <w:tabs>
          <w:tab w:val="clear" w:pos="230"/>
          <w:tab w:val="num" w:pos="250"/>
        </w:tabs>
        <w:spacing w:before="242" w:after="242" w:line="243" w:lineRule="exact"/>
        <w:ind w:left="250" w:right="-200" w:hanging="250"/>
        <w:jc w:val="both"/>
      </w:pPr>
      <w:r>
        <w:rPr>
          <w:rFonts w:ascii="Tahoma" w:eastAsia="Tahoma" w:hAnsi="Tahoma" w:cs="Tahoma"/>
          <w:color w:val="990000"/>
          <w:sz w:val="20"/>
        </w:rPr>
        <w:t xml:space="preserve">Which of the following is not a quality characteristic listed in ISO 9126 </w:t>
      </w:r>
      <w:r>
        <w:rPr>
          <w:rFonts w:ascii="Tahoma" w:eastAsia="Tahoma" w:hAnsi="Tahoma" w:cs="Tahoma"/>
          <w:color w:val="990000"/>
          <w:sz w:val="20"/>
        </w:rPr>
        <w:t>Standard?</w:t>
      </w:r>
      <w:r>
        <w:rPr>
          <w:rFonts w:ascii="Tahoma" w:eastAsia="Tahoma" w:hAnsi="Tahoma" w:cs="Tahoma"/>
          <w:sz w:val="20"/>
        </w:rPr>
        <w:t xml:space="preserve"> </w:t>
      </w:r>
    </w:p>
    <w:p w14:paraId="7DEEBDA7"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Functionality </w:t>
      </w:r>
    </w:p>
    <w:p w14:paraId="4AEE98A4"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Usability </w:t>
      </w:r>
    </w:p>
    <w:p w14:paraId="3E62B7DA"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Supportability </w:t>
      </w:r>
    </w:p>
    <w:p w14:paraId="6C33EBBA" w14:textId="77777777" w:rsidR="00FE51B4" w:rsidRDefault="009A2ACB">
      <w:pPr>
        <w:numPr>
          <w:ilvl w:val="0"/>
          <w:numId w:val="10"/>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Maintainability </w:t>
      </w:r>
    </w:p>
    <w:p w14:paraId="1EE72DFE" w14:textId="77777777" w:rsidR="00FE51B4" w:rsidRDefault="009A2ACB">
      <w:pPr>
        <w:numPr>
          <w:ilvl w:val="0"/>
          <w:numId w:val="11"/>
        </w:numPr>
        <w:tabs>
          <w:tab w:val="clear" w:pos="230"/>
          <w:tab w:val="num" w:pos="250"/>
        </w:tabs>
        <w:spacing w:before="237" w:after="242" w:line="239" w:lineRule="exact"/>
        <w:ind w:left="0" w:right="42" w:firstLine="0"/>
      </w:pPr>
      <w:r>
        <w:rPr>
          <w:rFonts w:ascii="Tahoma" w:eastAsia="Tahoma" w:hAnsi="Tahoma" w:cs="Tahoma"/>
          <w:color w:val="990000"/>
          <w:sz w:val="20"/>
        </w:rPr>
        <w:t>To test a function, the programmer has to write a _________, which calls the function to be tested and passes it test data.</w:t>
      </w:r>
      <w:r>
        <w:rPr>
          <w:rFonts w:ascii="Tahoma" w:eastAsia="Tahoma" w:hAnsi="Tahoma" w:cs="Tahoma"/>
          <w:sz w:val="20"/>
        </w:rPr>
        <w:t xml:space="preserve"> </w:t>
      </w:r>
    </w:p>
    <w:p w14:paraId="25DC20A6" w14:textId="77777777" w:rsidR="00FE51B4" w:rsidRDefault="009A2ACB">
      <w:pPr>
        <w:numPr>
          <w:ilvl w:val="0"/>
          <w:numId w:val="12"/>
        </w:numPr>
        <w:tabs>
          <w:tab w:val="clear" w:pos="234"/>
          <w:tab w:val="num" w:pos="230"/>
        </w:tabs>
        <w:spacing w:line="243" w:lineRule="exact"/>
        <w:ind w:left="230" w:right="-200" w:hanging="230"/>
        <w:jc w:val="both"/>
      </w:pPr>
      <w:r>
        <w:rPr>
          <w:rFonts w:ascii="Tahoma" w:eastAsia="Tahoma" w:hAnsi="Tahoma" w:cs="Tahoma"/>
          <w:color w:val="000000"/>
          <w:sz w:val="20"/>
        </w:rPr>
        <w:t xml:space="preserve">Stub </w:t>
      </w:r>
    </w:p>
    <w:p w14:paraId="08DD3CB3" w14:textId="77777777" w:rsidR="00FE51B4" w:rsidRDefault="009A2ACB">
      <w:pPr>
        <w:numPr>
          <w:ilvl w:val="0"/>
          <w:numId w:val="12"/>
        </w:numPr>
        <w:tabs>
          <w:tab w:val="clear" w:pos="234"/>
          <w:tab w:val="num" w:pos="230"/>
        </w:tabs>
        <w:spacing w:line="243" w:lineRule="exact"/>
        <w:ind w:left="230" w:right="-200" w:hanging="230"/>
        <w:jc w:val="both"/>
      </w:pPr>
      <w:r>
        <w:rPr>
          <w:rFonts w:ascii="Tahoma" w:eastAsia="Tahoma" w:hAnsi="Tahoma" w:cs="Tahoma"/>
          <w:color w:val="000000"/>
          <w:sz w:val="20"/>
        </w:rPr>
        <w:t xml:space="preserve">Driver </w:t>
      </w:r>
    </w:p>
    <w:p w14:paraId="2A6E61F1" w14:textId="77777777" w:rsidR="00FE51B4" w:rsidRDefault="009A2ACB">
      <w:pPr>
        <w:numPr>
          <w:ilvl w:val="0"/>
          <w:numId w:val="12"/>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Proxy </w:t>
      </w:r>
    </w:p>
    <w:p w14:paraId="67B015E4" w14:textId="77777777" w:rsidR="00FE51B4" w:rsidRDefault="009A2ACB">
      <w:pPr>
        <w:numPr>
          <w:ilvl w:val="0"/>
          <w:numId w:val="12"/>
        </w:numPr>
        <w:tabs>
          <w:tab w:val="clear" w:pos="234"/>
          <w:tab w:val="num" w:pos="230"/>
        </w:tabs>
        <w:spacing w:line="243" w:lineRule="exact"/>
        <w:ind w:left="230" w:right="-200" w:hanging="230"/>
        <w:jc w:val="both"/>
      </w:pPr>
      <w:r>
        <w:rPr>
          <w:rFonts w:ascii="Tahoma" w:eastAsia="Tahoma" w:hAnsi="Tahoma" w:cs="Tahoma"/>
          <w:color w:val="000000"/>
          <w:sz w:val="20"/>
        </w:rPr>
        <w:t xml:space="preserve">None of the above </w:t>
      </w:r>
    </w:p>
    <w:p w14:paraId="6944C6A2" w14:textId="77777777" w:rsidR="00FE51B4" w:rsidRDefault="009A2ACB">
      <w:pPr>
        <w:numPr>
          <w:ilvl w:val="0"/>
          <w:numId w:val="13"/>
        </w:numPr>
        <w:tabs>
          <w:tab w:val="clear" w:pos="230"/>
          <w:tab w:val="num" w:pos="250"/>
        </w:tabs>
        <w:spacing w:before="237" w:after="242" w:line="243" w:lineRule="exact"/>
        <w:ind w:left="250" w:right="-200" w:hanging="250"/>
        <w:jc w:val="both"/>
      </w:pPr>
      <w:r>
        <w:rPr>
          <w:rFonts w:ascii="Tahoma" w:eastAsia="Tahoma" w:hAnsi="Tahoma" w:cs="Tahoma"/>
          <w:color w:val="990000"/>
          <w:sz w:val="20"/>
        </w:rPr>
        <w:t xml:space="preserve">Boundary value </w:t>
      </w:r>
      <w:r>
        <w:rPr>
          <w:rFonts w:ascii="Tahoma" w:eastAsia="Tahoma" w:hAnsi="Tahoma" w:cs="Tahoma"/>
          <w:color w:val="990000"/>
          <w:sz w:val="20"/>
        </w:rPr>
        <w:t>testing</w:t>
      </w:r>
      <w:r>
        <w:rPr>
          <w:rFonts w:ascii="Tahoma" w:eastAsia="Tahoma" w:hAnsi="Tahoma" w:cs="Tahoma"/>
          <w:sz w:val="20"/>
        </w:rPr>
        <w:t xml:space="preserve"> </w:t>
      </w:r>
    </w:p>
    <w:p w14:paraId="0E8529E5" w14:textId="77777777" w:rsidR="00FE51B4" w:rsidRDefault="009A2ACB">
      <w:pPr>
        <w:numPr>
          <w:ilvl w:val="0"/>
          <w:numId w:val="14"/>
        </w:numPr>
        <w:tabs>
          <w:tab w:val="clear" w:pos="234"/>
          <w:tab w:val="num" w:pos="230"/>
        </w:tabs>
        <w:spacing w:line="243" w:lineRule="exact"/>
        <w:ind w:left="230" w:right="-200" w:hanging="230"/>
        <w:jc w:val="both"/>
      </w:pPr>
      <w:r>
        <w:rPr>
          <w:rFonts w:ascii="Tahoma" w:eastAsia="Tahoma" w:hAnsi="Tahoma" w:cs="Tahoma"/>
          <w:color w:val="000000"/>
          <w:sz w:val="20"/>
        </w:rPr>
        <w:t xml:space="preserve">Is the same as equivalence partitioning tests </w:t>
      </w:r>
    </w:p>
    <w:p w14:paraId="25A4DF07" w14:textId="77777777" w:rsidR="00FE51B4" w:rsidRDefault="009A2ACB">
      <w:pPr>
        <w:numPr>
          <w:ilvl w:val="0"/>
          <w:numId w:val="14"/>
        </w:numPr>
        <w:tabs>
          <w:tab w:val="clear" w:pos="234"/>
          <w:tab w:val="num" w:pos="230"/>
        </w:tabs>
        <w:spacing w:line="243" w:lineRule="exact"/>
        <w:ind w:left="230" w:right="-200" w:hanging="230"/>
        <w:jc w:val="both"/>
      </w:pPr>
      <w:r>
        <w:rPr>
          <w:rFonts w:ascii="Tahoma" w:eastAsia="Tahoma" w:hAnsi="Tahoma" w:cs="Tahoma"/>
          <w:color w:val="000000"/>
          <w:sz w:val="20"/>
        </w:rPr>
        <w:t xml:space="preserve">Test boundary conditions on, below and above the edges of input and output equivalence classes </w:t>
      </w:r>
    </w:p>
    <w:p w14:paraId="410CE928" w14:textId="77777777" w:rsidR="00FE51B4" w:rsidRDefault="009A2ACB">
      <w:pPr>
        <w:numPr>
          <w:ilvl w:val="0"/>
          <w:numId w:val="14"/>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Tests combinations of input circumstances </w:t>
      </w:r>
    </w:p>
    <w:p w14:paraId="275986AA" w14:textId="77777777" w:rsidR="00FE51B4" w:rsidRDefault="009A2ACB">
      <w:pPr>
        <w:numPr>
          <w:ilvl w:val="0"/>
          <w:numId w:val="14"/>
        </w:numPr>
        <w:tabs>
          <w:tab w:val="clear" w:pos="234"/>
          <w:tab w:val="num" w:pos="230"/>
        </w:tabs>
        <w:spacing w:line="243" w:lineRule="exact"/>
        <w:ind w:left="230" w:right="-200" w:hanging="230"/>
        <w:jc w:val="both"/>
      </w:pPr>
      <w:r>
        <w:rPr>
          <w:rFonts w:ascii="Tahoma" w:eastAsia="Tahoma" w:hAnsi="Tahoma" w:cs="Tahoma"/>
          <w:color w:val="000000"/>
          <w:sz w:val="20"/>
        </w:rPr>
        <w:t xml:space="preserve">Is used in white box testing strategy </w:t>
      </w:r>
    </w:p>
    <w:p w14:paraId="308FE726" w14:textId="77777777" w:rsidR="00FE51B4" w:rsidRDefault="009A2ACB">
      <w:pPr>
        <w:numPr>
          <w:ilvl w:val="0"/>
          <w:numId w:val="15"/>
        </w:numPr>
        <w:tabs>
          <w:tab w:val="clear" w:pos="230"/>
          <w:tab w:val="num" w:pos="250"/>
        </w:tabs>
        <w:spacing w:before="242" w:line="243" w:lineRule="exact"/>
        <w:ind w:left="250" w:right="-200" w:hanging="250"/>
        <w:jc w:val="both"/>
      </w:pPr>
      <w:r>
        <w:rPr>
          <w:rFonts w:ascii="Tahoma" w:eastAsia="Tahoma" w:hAnsi="Tahoma" w:cs="Tahoma"/>
          <w:color w:val="990000"/>
          <w:sz w:val="20"/>
        </w:rPr>
        <w:t>Pick the best definition of quality</w:t>
      </w:r>
      <w:r>
        <w:rPr>
          <w:rFonts w:ascii="Tahoma" w:eastAsia="Tahoma" w:hAnsi="Tahoma" w:cs="Tahoma"/>
          <w:sz w:val="20"/>
        </w:rPr>
        <w:t xml:space="preserve"> </w:t>
      </w:r>
    </w:p>
    <w:p w14:paraId="1BA369E9" w14:textId="77777777" w:rsidR="00FE51B4" w:rsidRDefault="009A2ACB">
      <w:pPr>
        <w:numPr>
          <w:ilvl w:val="0"/>
          <w:numId w:val="16"/>
        </w:numPr>
        <w:tabs>
          <w:tab w:val="clear" w:pos="234"/>
          <w:tab w:val="num" w:pos="230"/>
        </w:tabs>
        <w:spacing w:before="27" w:line="243" w:lineRule="exact"/>
        <w:ind w:left="230" w:right="-200" w:hanging="230"/>
        <w:jc w:val="both"/>
      </w:pPr>
      <w:r>
        <w:rPr>
          <w:rFonts w:ascii="Tahoma" w:eastAsia="Tahoma" w:hAnsi="Tahoma" w:cs="Tahoma"/>
          <w:color w:val="000000"/>
          <w:sz w:val="20"/>
        </w:rPr>
        <w:lastRenderedPageBreak/>
        <w:t xml:space="preserve">Quality is job one </w:t>
      </w:r>
    </w:p>
    <w:p w14:paraId="6722BF99" w14:textId="77777777" w:rsidR="00FE51B4" w:rsidRDefault="009A2ACB">
      <w:pPr>
        <w:numPr>
          <w:ilvl w:val="0"/>
          <w:numId w:val="16"/>
        </w:numPr>
        <w:tabs>
          <w:tab w:val="clear" w:pos="234"/>
          <w:tab w:val="num" w:pos="230"/>
        </w:tabs>
        <w:spacing w:line="243" w:lineRule="exact"/>
        <w:ind w:left="230" w:right="-200" w:hanging="230"/>
        <w:jc w:val="both"/>
      </w:pPr>
      <w:r>
        <w:rPr>
          <w:rFonts w:ascii="Tahoma" w:eastAsia="Tahoma" w:hAnsi="Tahoma" w:cs="Tahoma"/>
          <w:color w:val="000000"/>
          <w:sz w:val="20"/>
        </w:rPr>
        <w:t xml:space="preserve">Zero defects </w:t>
      </w:r>
    </w:p>
    <w:p w14:paraId="3B1D3403" w14:textId="77777777" w:rsidR="00FE51B4" w:rsidRDefault="009A2ACB">
      <w:pPr>
        <w:numPr>
          <w:ilvl w:val="0"/>
          <w:numId w:val="16"/>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Conformance to requirements </w:t>
      </w:r>
    </w:p>
    <w:p w14:paraId="6A61325A" w14:textId="77777777" w:rsidR="00FE51B4" w:rsidRDefault="009A2ACB">
      <w:pPr>
        <w:numPr>
          <w:ilvl w:val="0"/>
          <w:numId w:val="16"/>
        </w:numPr>
        <w:tabs>
          <w:tab w:val="clear" w:pos="234"/>
          <w:tab w:val="num" w:pos="230"/>
        </w:tabs>
        <w:spacing w:line="243" w:lineRule="exact"/>
        <w:ind w:left="230" w:right="-200" w:hanging="230"/>
        <w:jc w:val="both"/>
      </w:pPr>
      <w:r>
        <w:rPr>
          <w:rFonts w:ascii="Tahoma" w:eastAsia="Tahoma" w:hAnsi="Tahoma" w:cs="Tahoma"/>
          <w:color w:val="000000"/>
          <w:sz w:val="20"/>
        </w:rPr>
        <w:t xml:space="preserve">Work as designed </w:t>
      </w:r>
    </w:p>
    <w:p w14:paraId="2DD589AD" w14:textId="77777777" w:rsidR="00FE51B4" w:rsidRDefault="009A2ACB">
      <w:pPr>
        <w:numPr>
          <w:ilvl w:val="0"/>
          <w:numId w:val="17"/>
        </w:numPr>
        <w:tabs>
          <w:tab w:val="clear" w:pos="230"/>
          <w:tab w:val="num" w:pos="250"/>
        </w:tabs>
        <w:spacing w:before="237" w:after="242" w:line="243" w:lineRule="exact"/>
        <w:ind w:left="250" w:right="-200" w:hanging="250"/>
        <w:jc w:val="both"/>
      </w:pPr>
      <w:r>
        <w:rPr>
          <w:rFonts w:ascii="Tahoma" w:eastAsia="Tahoma" w:hAnsi="Tahoma" w:cs="Tahoma"/>
          <w:color w:val="990000"/>
          <w:sz w:val="20"/>
        </w:rPr>
        <w:t>Fault Masking is</w:t>
      </w:r>
      <w:r>
        <w:rPr>
          <w:rFonts w:ascii="Tahoma" w:eastAsia="Tahoma" w:hAnsi="Tahoma" w:cs="Tahoma"/>
          <w:sz w:val="20"/>
        </w:rPr>
        <w:t xml:space="preserve"> </w:t>
      </w:r>
    </w:p>
    <w:p w14:paraId="740F89A9" w14:textId="77777777" w:rsidR="00FE51B4" w:rsidRDefault="009A2ACB">
      <w:pPr>
        <w:numPr>
          <w:ilvl w:val="0"/>
          <w:numId w:val="18"/>
        </w:numPr>
        <w:tabs>
          <w:tab w:val="clear" w:pos="234"/>
          <w:tab w:val="num" w:pos="230"/>
        </w:tabs>
        <w:spacing w:line="243" w:lineRule="exact"/>
        <w:ind w:left="230" w:right="-200" w:hanging="230"/>
        <w:jc w:val="both"/>
      </w:pPr>
      <w:r>
        <w:rPr>
          <w:rFonts w:ascii="Tahoma" w:eastAsia="Tahoma" w:hAnsi="Tahoma" w:cs="Tahoma"/>
          <w:color w:val="000000"/>
          <w:sz w:val="20"/>
        </w:rPr>
        <w:t xml:space="preserve">Error condition hiding another error condition </w:t>
      </w:r>
    </w:p>
    <w:p w14:paraId="1321141B" w14:textId="77777777" w:rsidR="00FE51B4" w:rsidRDefault="009A2ACB">
      <w:pPr>
        <w:numPr>
          <w:ilvl w:val="0"/>
          <w:numId w:val="18"/>
        </w:numPr>
        <w:tabs>
          <w:tab w:val="clear" w:pos="234"/>
          <w:tab w:val="num" w:pos="230"/>
        </w:tabs>
        <w:spacing w:line="243" w:lineRule="exact"/>
        <w:ind w:left="230" w:right="-200" w:hanging="230"/>
        <w:jc w:val="both"/>
      </w:pPr>
      <w:r>
        <w:rPr>
          <w:rFonts w:ascii="Tahoma" w:eastAsia="Tahoma" w:hAnsi="Tahoma" w:cs="Tahoma"/>
          <w:color w:val="000000"/>
          <w:sz w:val="20"/>
        </w:rPr>
        <w:t xml:space="preserve">Creating a test case which does not reveal a fault </w:t>
      </w:r>
    </w:p>
    <w:p w14:paraId="770CFF16" w14:textId="77777777" w:rsidR="00FE51B4" w:rsidRDefault="009A2ACB">
      <w:pPr>
        <w:numPr>
          <w:ilvl w:val="0"/>
          <w:numId w:val="18"/>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Masking a fault by developer </w:t>
      </w:r>
    </w:p>
    <w:p w14:paraId="48A2E06F" w14:textId="77777777" w:rsidR="00FE51B4" w:rsidRDefault="009A2ACB">
      <w:pPr>
        <w:numPr>
          <w:ilvl w:val="0"/>
          <w:numId w:val="18"/>
        </w:numPr>
        <w:tabs>
          <w:tab w:val="clear" w:pos="234"/>
          <w:tab w:val="num" w:pos="230"/>
        </w:tabs>
        <w:spacing w:line="243" w:lineRule="exact"/>
        <w:ind w:left="230" w:right="-200" w:hanging="230"/>
        <w:jc w:val="both"/>
      </w:pPr>
      <w:r>
        <w:rPr>
          <w:rFonts w:ascii="Tahoma" w:eastAsia="Tahoma" w:hAnsi="Tahoma" w:cs="Tahoma"/>
          <w:color w:val="000000"/>
          <w:sz w:val="20"/>
        </w:rPr>
        <w:t xml:space="preserve">Masking a fault by a tester </w:t>
      </w:r>
    </w:p>
    <w:p w14:paraId="2B88DC77" w14:textId="77777777" w:rsidR="00FE51B4" w:rsidRDefault="009A2ACB">
      <w:pPr>
        <w:numPr>
          <w:ilvl w:val="0"/>
          <w:numId w:val="19"/>
        </w:numPr>
        <w:tabs>
          <w:tab w:val="clear" w:pos="230"/>
          <w:tab w:val="num" w:pos="360"/>
        </w:tabs>
        <w:spacing w:before="242" w:after="237" w:line="243" w:lineRule="exact"/>
        <w:ind w:left="360" w:right="-200" w:hanging="360"/>
        <w:jc w:val="both"/>
      </w:pPr>
      <w:r>
        <w:rPr>
          <w:rFonts w:ascii="Tahoma" w:eastAsia="Tahoma" w:hAnsi="Tahoma" w:cs="Tahoma"/>
          <w:color w:val="990000"/>
          <w:sz w:val="20"/>
        </w:rPr>
        <w:t>One Key reason why developers have difficulty testing their own work is :</w:t>
      </w:r>
      <w:r>
        <w:rPr>
          <w:rFonts w:ascii="Tahoma" w:eastAsia="Tahoma" w:hAnsi="Tahoma" w:cs="Tahoma"/>
          <w:sz w:val="20"/>
        </w:rPr>
        <w:t xml:space="preserve"> </w:t>
      </w:r>
    </w:p>
    <w:p w14:paraId="3C7E886A" w14:textId="77777777" w:rsidR="00FE51B4" w:rsidRDefault="009A2ACB">
      <w:pPr>
        <w:numPr>
          <w:ilvl w:val="0"/>
          <w:numId w:val="20"/>
        </w:numPr>
        <w:tabs>
          <w:tab w:val="num" w:pos="230"/>
        </w:tabs>
        <w:spacing w:line="243" w:lineRule="exact"/>
        <w:ind w:left="230" w:right="-200" w:hanging="230"/>
        <w:jc w:val="both"/>
      </w:pPr>
      <w:r>
        <w:rPr>
          <w:rFonts w:ascii="Tahoma" w:eastAsia="Tahoma" w:hAnsi="Tahoma" w:cs="Tahoma"/>
          <w:color w:val="000000"/>
          <w:sz w:val="20"/>
        </w:rPr>
        <w:t>Lack of technical docu</w:t>
      </w:r>
      <w:r>
        <w:rPr>
          <w:rFonts w:ascii="Tahoma" w:eastAsia="Tahoma" w:hAnsi="Tahoma" w:cs="Tahoma"/>
          <w:color w:val="000000"/>
          <w:sz w:val="20"/>
        </w:rPr>
        <w:t xml:space="preserve">mentation </w:t>
      </w:r>
    </w:p>
    <w:p w14:paraId="5D441369" w14:textId="77777777" w:rsidR="00FE51B4" w:rsidRDefault="009A2ACB">
      <w:pPr>
        <w:numPr>
          <w:ilvl w:val="0"/>
          <w:numId w:val="20"/>
        </w:numPr>
        <w:tabs>
          <w:tab w:val="num" w:pos="230"/>
        </w:tabs>
        <w:spacing w:line="243" w:lineRule="exact"/>
        <w:ind w:left="230" w:right="-200" w:hanging="230"/>
        <w:jc w:val="both"/>
      </w:pPr>
      <w:r>
        <w:rPr>
          <w:rFonts w:ascii="Tahoma" w:eastAsia="Tahoma" w:hAnsi="Tahoma" w:cs="Tahoma"/>
          <w:color w:val="000000"/>
          <w:sz w:val="20"/>
        </w:rPr>
        <w:t xml:space="preserve">Lack of test tools on the market for developers </w:t>
      </w:r>
    </w:p>
    <w:p w14:paraId="17A9993C" w14:textId="77777777" w:rsidR="00FE51B4" w:rsidRDefault="009A2ACB">
      <w:pPr>
        <w:numPr>
          <w:ilvl w:val="0"/>
          <w:numId w:val="20"/>
        </w:numPr>
        <w:tabs>
          <w:tab w:val="num" w:pos="230"/>
        </w:tabs>
        <w:spacing w:before="2" w:line="243" w:lineRule="exact"/>
        <w:ind w:left="230" w:right="-200" w:hanging="230"/>
        <w:jc w:val="both"/>
      </w:pPr>
      <w:r>
        <w:rPr>
          <w:rFonts w:ascii="Tahoma" w:eastAsia="Tahoma" w:hAnsi="Tahoma" w:cs="Tahoma"/>
          <w:color w:val="000000"/>
          <w:sz w:val="20"/>
        </w:rPr>
        <w:t xml:space="preserve">Lack of training </w:t>
      </w:r>
    </w:p>
    <w:p w14:paraId="60685076" w14:textId="77777777" w:rsidR="00FE51B4" w:rsidRDefault="009A2ACB">
      <w:pPr>
        <w:numPr>
          <w:ilvl w:val="0"/>
          <w:numId w:val="20"/>
        </w:numPr>
        <w:tabs>
          <w:tab w:val="num" w:pos="230"/>
        </w:tabs>
        <w:spacing w:line="243" w:lineRule="exact"/>
        <w:ind w:left="230" w:right="-200" w:hanging="230"/>
        <w:jc w:val="both"/>
      </w:pPr>
      <w:r>
        <w:rPr>
          <w:rFonts w:ascii="Tahoma" w:eastAsia="Tahoma" w:hAnsi="Tahoma" w:cs="Tahoma"/>
          <w:color w:val="000000"/>
          <w:sz w:val="20"/>
        </w:rPr>
        <w:t xml:space="preserve">Lack of Objectivity </w:t>
      </w:r>
    </w:p>
    <w:p w14:paraId="1CE3AB84" w14:textId="77777777" w:rsidR="00FE51B4" w:rsidRDefault="009A2ACB">
      <w:pPr>
        <w:numPr>
          <w:ilvl w:val="0"/>
          <w:numId w:val="21"/>
        </w:numPr>
        <w:tabs>
          <w:tab w:val="clear" w:pos="230"/>
          <w:tab w:val="num" w:pos="344"/>
        </w:tabs>
        <w:spacing w:before="242" w:after="237" w:line="243" w:lineRule="exact"/>
        <w:ind w:left="344" w:right="-200" w:hanging="344"/>
        <w:jc w:val="both"/>
      </w:pPr>
      <w:r>
        <w:rPr>
          <w:rFonts w:ascii="Tahoma" w:eastAsia="Tahoma" w:hAnsi="Tahoma" w:cs="Tahoma"/>
          <w:color w:val="990000"/>
          <w:sz w:val="20"/>
        </w:rPr>
        <w:t>During the software development process, at what point can the test process start?</w:t>
      </w:r>
      <w:r>
        <w:rPr>
          <w:rFonts w:ascii="Tahoma" w:eastAsia="Tahoma" w:hAnsi="Tahoma" w:cs="Tahoma"/>
          <w:sz w:val="20"/>
        </w:rPr>
        <w:t xml:space="preserve"> </w:t>
      </w:r>
    </w:p>
    <w:p w14:paraId="6537A8F7" w14:textId="77777777" w:rsidR="00FE51B4" w:rsidRDefault="009A2ACB">
      <w:pPr>
        <w:numPr>
          <w:ilvl w:val="0"/>
          <w:numId w:val="22"/>
        </w:numPr>
        <w:tabs>
          <w:tab w:val="clear" w:pos="217"/>
          <w:tab w:val="num" w:pos="230"/>
        </w:tabs>
        <w:spacing w:line="243" w:lineRule="exact"/>
        <w:ind w:left="230" w:right="-200" w:hanging="230"/>
        <w:jc w:val="both"/>
      </w:pPr>
      <w:r>
        <w:rPr>
          <w:rFonts w:ascii="Tahoma" w:eastAsia="Tahoma" w:hAnsi="Tahoma" w:cs="Tahoma"/>
          <w:color w:val="000000"/>
          <w:sz w:val="20"/>
        </w:rPr>
        <w:t xml:space="preserve">When the code is complete. </w:t>
      </w:r>
    </w:p>
    <w:p w14:paraId="2359E68C" w14:textId="77777777" w:rsidR="00FE51B4" w:rsidRDefault="009A2ACB">
      <w:pPr>
        <w:numPr>
          <w:ilvl w:val="0"/>
          <w:numId w:val="22"/>
        </w:numPr>
        <w:tabs>
          <w:tab w:val="clear" w:pos="217"/>
          <w:tab w:val="num" w:pos="230"/>
        </w:tabs>
        <w:spacing w:line="243" w:lineRule="exact"/>
        <w:ind w:left="230" w:right="-200" w:hanging="230"/>
        <w:jc w:val="both"/>
      </w:pPr>
      <w:r>
        <w:rPr>
          <w:rFonts w:ascii="Tahoma" w:eastAsia="Tahoma" w:hAnsi="Tahoma" w:cs="Tahoma"/>
          <w:color w:val="000000"/>
          <w:sz w:val="20"/>
        </w:rPr>
        <w:t xml:space="preserve">When the design is complete. </w:t>
      </w:r>
    </w:p>
    <w:p w14:paraId="4AEE4208" w14:textId="77777777" w:rsidR="00FE51B4" w:rsidRDefault="009A2ACB">
      <w:pPr>
        <w:numPr>
          <w:ilvl w:val="0"/>
          <w:numId w:val="22"/>
        </w:numPr>
        <w:tabs>
          <w:tab w:val="clear" w:pos="217"/>
          <w:tab w:val="num" w:pos="230"/>
        </w:tabs>
        <w:spacing w:before="2" w:line="243" w:lineRule="exact"/>
        <w:ind w:left="230" w:right="-200" w:hanging="230"/>
        <w:jc w:val="both"/>
      </w:pPr>
      <w:r>
        <w:rPr>
          <w:rFonts w:ascii="Tahoma" w:eastAsia="Tahoma" w:hAnsi="Tahoma" w:cs="Tahoma"/>
          <w:color w:val="000000"/>
          <w:sz w:val="20"/>
        </w:rPr>
        <w:t xml:space="preserve">When the software requirements have been approved. </w:t>
      </w:r>
    </w:p>
    <w:p w14:paraId="3167F716" w14:textId="77777777" w:rsidR="00FE51B4" w:rsidRDefault="009A2ACB">
      <w:pPr>
        <w:numPr>
          <w:ilvl w:val="0"/>
          <w:numId w:val="22"/>
        </w:numPr>
        <w:tabs>
          <w:tab w:val="clear" w:pos="217"/>
          <w:tab w:val="num" w:pos="230"/>
        </w:tabs>
        <w:spacing w:line="243" w:lineRule="exact"/>
        <w:ind w:left="230" w:right="-200" w:hanging="230"/>
        <w:jc w:val="both"/>
      </w:pPr>
      <w:r>
        <w:rPr>
          <w:rFonts w:ascii="Tahoma" w:eastAsia="Tahoma" w:hAnsi="Tahoma" w:cs="Tahoma"/>
          <w:color w:val="000000"/>
          <w:sz w:val="20"/>
        </w:rPr>
        <w:t xml:space="preserve">When the first code module is ready for unit testing </w:t>
      </w:r>
    </w:p>
    <w:p w14:paraId="7C7EDA16" w14:textId="77777777" w:rsidR="00FE51B4" w:rsidRDefault="009A2ACB">
      <w:pPr>
        <w:numPr>
          <w:ilvl w:val="0"/>
          <w:numId w:val="23"/>
        </w:numPr>
        <w:spacing w:before="242" w:after="237" w:line="243" w:lineRule="exact"/>
        <w:ind w:right="-200"/>
        <w:jc w:val="both"/>
      </w:pPr>
      <w:r>
        <w:rPr>
          <w:rFonts w:ascii="Tahoma" w:eastAsia="Tahoma" w:hAnsi="Tahoma" w:cs="Tahoma"/>
          <w:color w:val="990000"/>
          <w:spacing w:val="2"/>
          <w:sz w:val="20"/>
        </w:rPr>
        <w:t>In</w:t>
      </w:r>
      <w:r>
        <w:rPr>
          <w:rFonts w:ascii="Tahoma" w:eastAsia="Tahoma" w:hAnsi="Tahoma" w:cs="Tahoma"/>
          <w:color w:val="990000"/>
          <w:sz w:val="20"/>
        </w:rPr>
        <w:t xml:space="preserve"> a review meeting a moderator is a person who</w:t>
      </w:r>
      <w:r>
        <w:rPr>
          <w:rFonts w:ascii="Tahoma" w:eastAsia="Tahoma" w:hAnsi="Tahoma" w:cs="Tahoma"/>
          <w:sz w:val="20"/>
        </w:rPr>
        <w:t xml:space="preserve"> </w:t>
      </w:r>
    </w:p>
    <w:p w14:paraId="298168B1" w14:textId="77777777" w:rsidR="00FE51B4" w:rsidRDefault="009A2ACB">
      <w:pPr>
        <w:numPr>
          <w:ilvl w:val="0"/>
          <w:numId w:val="24"/>
        </w:numPr>
        <w:spacing w:line="243" w:lineRule="exact"/>
        <w:ind w:right="-200"/>
        <w:jc w:val="both"/>
      </w:pPr>
      <w:r>
        <w:rPr>
          <w:rFonts w:ascii="Tahoma" w:eastAsia="Tahoma" w:hAnsi="Tahoma" w:cs="Tahoma"/>
          <w:color w:val="000000"/>
          <w:sz w:val="20"/>
        </w:rPr>
        <w:t xml:space="preserve">Takes minutes of the meeting </w:t>
      </w:r>
    </w:p>
    <w:p w14:paraId="649A1AF3" w14:textId="77777777" w:rsidR="00FE51B4" w:rsidRDefault="009A2ACB">
      <w:pPr>
        <w:numPr>
          <w:ilvl w:val="0"/>
          <w:numId w:val="24"/>
        </w:numPr>
        <w:spacing w:line="243" w:lineRule="exact"/>
        <w:ind w:right="-200"/>
        <w:jc w:val="both"/>
      </w:pPr>
      <w:r>
        <w:rPr>
          <w:rFonts w:ascii="Tahoma" w:eastAsia="Tahoma" w:hAnsi="Tahoma" w:cs="Tahoma"/>
          <w:color w:val="000000"/>
          <w:sz w:val="20"/>
        </w:rPr>
        <w:t xml:space="preserve">Mediates between people </w:t>
      </w:r>
    </w:p>
    <w:p w14:paraId="0708D584" w14:textId="77777777" w:rsidR="00FE51B4" w:rsidRDefault="009A2ACB">
      <w:pPr>
        <w:numPr>
          <w:ilvl w:val="0"/>
          <w:numId w:val="24"/>
        </w:numPr>
        <w:spacing w:before="2" w:line="243" w:lineRule="exact"/>
        <w:ind w:right="-200"/>
        <w:jc w:val="both"/>
      </w:pPr>
      <w:r>
        <w:rPr>
          <w:rFonts w:ascii="Tahoma" w:eastAsia="Tahoma" w:hAnsi="Tahoma" w:cs="Tahoma"/>
          <w:color w:val="000000"/>
          <w:sz w:val="20"/>
        </w:rPr>
        <w:t xml:space="preserve">Takes telephone calls </w:t>
      </w:r>
    </w:p>
    <w:p w14:paraId="78F3D861" w14:textId="77777777" w:rsidR="00FE51B4" w:rsidRDefault="009A2ACB">
      <w:pPr>
        <w:numPr>
          <w:ilvl w:val="0"/>
          <w:numId w:val="24"/>
        </w:numPr>
        <w:spacing w:line="243" w:lineRule="exact"/>
        <w:ind w:right="-200"/>
        <w:jc w:val="both"/>
      </w:pPr>
      <w:r>
        <w:rPr>
          <w:rFonts w:ascii="Tahoma" w:eastAsia="Tahoma" w:hAnsi="Tahoma" w:cs="Tahoma"/>
          <w:color w:val="000000"/>
          <w:sz w:val="20"/>
        </w:rPr>
        <w:t xml:space="preserve">Writes the documents to be reviewed </w:t>
      </w:r>
    </w:p>
    <w:p w14:paraId="3DC1009E" w14:textId="77777777" w:rsidR="00FE51B4" w:rsidRDefault="009A2ACB">
      <w:pPr>
        <w:numPr>
          <w:ilvl w:val="0"/>
          <w:numId w:val="25"/>
        </w:numPr>
        <w:spacing w:before="242" w:line="243" w:lineRule="exact"/>
        <w:ind w:right="-200"/>
        <w:jc w:val="both"/>
      </w:pPr>
      <w:r>
        <w:rPr>
          <w:rFonts w:ascii="Tahoma" w:eastAsia="Tahoma" w:hAnsi="Tahoma" w:cs="Tahoma"/>
          <w:color w:val="990000"/>
          <w:sz w:val="20"/>
        </w:rPr>
        <w:t>Given the Following program</w:t>
      </w:r>
      <w:r>
        <w:rPr>
          <w:rFonts w:ascii="Tahoma" w:eastAsia="Tahoma" w:hAnsi="Tahoma" w:cs="Tahoma"/>
          <w:sz w:val="20"/>
        </w:rPr>
        <w:t xml:space="preserve"> </w:t>
      </w:r>
    </w:p>
    <w:p w14:paraId="30417F26" w14:textId="77777777" w:rsidR="00FE51B4" w:rsidRDefault="009A2ACB">
      <w:pPr>
        <w:spacing w:before="237" w:line="243" w:lineRule="exact"/>
        <w:ind w:right="-200"/>
        <w:jc w:val="both"/>
      </w:pPr>
      <w:r>
        <w:rPr>
          <w:rFonts w:ascii="Tahoma" w:eastAsia="Tahoma" w:hAnsi="Tahoma" w:cs="Tahoma"/>
          <w:color w:val="000000"/>
          <w:sz w:val="20"/>
        </w:rPr>
        <w:t xml:space="preserve">IF X &lt;&gt;= Z </w:t>
      </w:r>
    </w:p>
    <w:p w14:paraId="5BB78ECC" w14:textId="77777777" w:rsidR="00FE51B4" w:rsidRDefault="009A2ACB">
      <w:pPr>
        <w:spacing w:before="2" w:line="239" w:lineRule="exact"/>
        <w:ind w:right="7337"/>
      </w:pPr>
      <w:r>
        <w:rPr>
          <w:rFonts w:ascii="Tahoma" w:eastAsia="Tahoma" w:hAnsi="Tahoma" w:cs="Tahoma"/>
          <w:color w:val="000000"/>
          <w:sz w:val="20"/>
        </w:rPr>
        <w:t xml:space="preserve">THEN Statement 2; END </w:t>
      </w:r>
    </w:p>
    <w:p w14:paraId="2BEE1894" w14:textId="77777777" w:rsidR="00FE51B4" w:rsidRDefault="009A2ACB">
      <w:pPr>
        <w:spacing w:before="237" w:after="242" w:line="243" w:lineRule="exact"/>
        <w:ind w:right="-200"/>
        <w:jc w:val="both"/>
      </w:pPr>
      <w:r>
        <w:rPr>
          <w:rFonts w:ascii="Tahoma" w:eastAsia="Tahoma" w:hAnsi="Tahoma" w:cs="Tahoma"/>
          <w:color w:val="000000"/>
          <w:sz w:val="20"/>
        </w:rPr>
        <w:t xml:space="preserve">McCabe’s Cyclomatic Complexity is : </w:t>
      </w:r>
    </w:p>
    <w:p w14:paraId="6831B1E4" w14:textId="77777777" w:rsidR="00FE51B4" w:rsidRDefault="009A2ACB">
      <w:pPr>
        <w:numPr>
          <w:ilvl w:val="0"/>
          <w:numId w:val="26"/>
        </w:numPr>
        <w:spacing w:line="243" w:lineRule="exact"/>
        <w:ind w:right="-200"/>
        <w:jc w:val="both"/>
      </w:pPr>
      <w:r>
        <w:rPr>
          <w:rFonts w:ascii="Tahoma" w:eastAsia="Tahoma" w:hAnsi="Tahoma" w:cs="Tahoma"/>
          <w:color w:val="000000"/>
          <w:sz w:val="20"/>
        </w:rPr>
        <w:t xml:space="preserve">2 </w:t>
      </w:r>
    </w:p>
    <w:p w14:paraId="558266A5" w14:textId="77777777" w:rsidR="00FE51B4" w:rsidRDefault="009A2ACB">
      <w:pPr>
        <w:numPr>
          <w:ilvl w:val="0"/>
          <w:numId w:val="26"/>
        </w:numPr>
        <w:spacing w:line="243" w:lineRule="exact"/>
        <w:ind w:right="-200"/>
        <w:jc w:val="both"/>
      </w:pPr>
      <w:r>
        <w:rPr>
          <w:rFonts w:ascii="Tahoma" w:eastAsia="Tahoma" w:hAnsi="Tahoma" w:cs="Tahoma"/>
          <w:color w:val="000000"/>
          <w:sz w:val="20"/>
        </w:rPr>
        <w:t xml:space="preserve">3 </w:t>
      </w:r>
    </w:p>
    <w:p w14:paraId="06A8BA96" w14:textId="77777777" w:rsidR="00FE51B4" w:rsidRDefault="009A2ACB">
      <w:pPr>
        <w:numPr>
          <w:ilvl w:val="0"/>
          <w:numId w:val="26"/>
        </w:numPr>
        <w:spacing w:before="2" w:line="243" w:lineRule="exact"/>
        <w:ind w:right="-200"/>
        <w:jc w:val="both"/>
      </w:pPr>
      <w:r>
        <w:rPr>
          <w:rFonts w:ascii="Tahoma" w:eastAsia="Tahoma" w:hAnsi="Tahoma" w:cs="Tahoma"/>
          <w:color w:val="000000"/>
          <w:sz w:val="20"/>
        </w:rPr>
        <w:t xml:space="preserve">4 </w:t>
      </w:r>
    </w:p>
    <w:p w14:paraId="120ABC86" w14:textId="77777777" w:rsidR="00FE51B4" w:rsidRDefault="009A2ACB">
      <w:pPr>
        <w:numPr>
          <w:ilvl w:val="0"/>
          <w:numId w:val="26"/>
        </w:numPr>
        <w:spacing w:line="243" w:lineRule="exact"/>
        <w:ind w:right="-200"/>
        <w:jc w:val="both"/>
      </w:pPr>
      <w:r>
        <w:rPr>
          <w:rFonts w:ascii="Tahoma" w:eastAsia="Tahoma" w:hAnsi="Tahoma" w:cs="Tahoma"/>
          <w:color w:val="000000"/>
          <w:sz w:val="20"/>
        </w:rPr>
        <w:t xml:space="preserve">5 </w:t>
      </w:r>
    </w:p>
    <w:p w14:paraId="40EF24B7" w14:textId="77777777" w:rsidR="00FE51B4" w:rsidRDefault="009A2ACB">
      <w:pPr>
        <w:numPr>
          <w:ilvl w:val="0"/>
          <w:numId w:val="27"/>
        </w:numPr>
        <w:spacing w:before="235" w:line="244" w:lineRule="exact"/>
        <w:ind w:left="0" w:right="-200" w:firstLine="0"/>
      </w:pPr>
      <w:r>
        <w:rPr>
          <w:rFonts w:ascii="Tahoma" w:eastAsia="Tahoma" w:hAnsi="Tahoma" w:cs="Tahoma"/>
          <w:color w:val="990000"/>
          <w:sz w:val="20"/>
        </w:rPr>
        <w:t xml:space="preserve">How many test cases are necessary to cover all the </w:t>
      </w:r>
      <w:r>
        <w:rPr>
          <w:rFonts w:ascii="Tahoma" w:eastAsia="Tahoma" w:hAnsi="Tahoma" w:cs="Tahoma"/>
          <w:color w:val="990000"/>
          <w:sz w:val="20"/>
        </w:rPr>
        <w:t>possible sequences of statements (paths) for the following program fragment? Assume that the two conditions are independent of each other : -</w:t>
      </w:r>
      <w:r>
        <w:rPr>
          <w:rFonts w:ascii="Tahoma" w:eastAsia="Tahoma" w:hAnsi="Tahoma" w:cs="Tahoma"/>
          <w:sz w:val="20"/>
        </w:rPr>
        <w:t xml:space="preserve"> </w:t>
      </w:r>
    </w:p>
    <w:p w14:paraId="316057A0" w14:textId="77777777" w:rsidR="00FE51B4" w:rsidRDefault="009A2ACB">
      <w:pPr>
        <w:spacing w:before="236" w:line="244" w:lineRule="exact"/>
        <w:ind w:right="7533"/>
      </w:pPr>
      <w:r>
        <w:rPr>
          <w:rFonts w:ascii="Tahoma" w:eastAsia="Tahoma" w:hAnsi="Tahoma" w:cs="Tahoma"/>
          <w:color w:val="000000"/>
          <w:sz w:val="20"/>
        </w:rPr>
        <w:t xml:space="preserve">if (Condition 1) then statement 1 else statement 2 fi </w:t>
      </w:r>
    </w:p>
    <w:p w14:paraId="580E521E" w14:textId="77777777" w:rsidR="00FE51B4" w:rsidRDefault="009A2ACB">
      <w:pPr>
        <w:spacing w:before="2" w:line="239" w:lineRule="exact"/>
        <w:ind w:right="7533"/>
      </w:pPr>
      <w:r>
        <w:rPr>
          <w:rFonts w:ascii="Tahoma" w:eastAsia="Tahoma" w:hAnsi="Tahoma" w:cs="Tahoma"/>
          <w:color w:val="000000"/>
          <w:sz w:val="20"/>
        </w:rPr>
        <w:t xml:space="preserve">if (Condition 2) then statement 3 </w:t>
      </w:r>
    </w:p>
    <w:p w14:paraId="38711D32" w14:textId="77777777" w:rsidR="00FE51B4" w:rsidRDefault="009A2ACB">
      <w:pPr>
        <w:spacing w:before="27" w:after="242" w:line="243" w:lineRule="exact"/>
        <w:ind w:right="-200"/>
        <w:jc w:val="both"/>
      </w:pPr>
      <w:r>
        <w:rPr>
          <w:rFonts w:ascii="Tahoma" w:eastAsia="Tahoma" w:hAnsi="Tahoma" w:cs="Tahoma"/>
          <w:color w:val="000000"/>
          <w:sz w:val="20"/>
        </w:rPr>
        <w:lastRenderedPageBreak/>
        <w:t xml:space="preserve">fi </w:t>
      </w:r>
    </w:p>
    <w:p w14:paraId="6679C7E6" w14:textId="77777777" w:rsidR="00FE51B4" w:rsidRDefault="009A2ACB">
      <w:pPr>
        <w:numPr>
          <w:ilvl w:val="0"/>
          <w:numId w:val="28"/>
        </w:numPr>
        <w:spacing w:line="243" w:lineRule="exact"/>
        <w:ind w:right="-200"/>
        <w:jc w:val="both"/>
      </w:pPr>
      <w:r>
        <w:rPr>
          <w:rFonts w:ascii="Tahoma" w:eastAsia="Tahoma" w:hAnsi="Tahoma" w:cs="Tahoma"/>
          <w:color w:val="000000"/>
          <w:sz w:val="20"/>
        </w:rPr>
        <w:t xml:space="preserve">2 Test Cases </w:t>
      </w:r>
    </w:p>
    <w:p w14:paraId="68F6C05B" w14:textId="77777777" w:rsidR="00FE51B4" w:rsidRDefault="009A2ACB">
      <w:pPr>
        <w:numPr>
          <w:ilvl w:val="0"/>
          <w:numId w:val="28"/>
        </w:numPr>
        <w:spacing w:line="243" w:lineRule="exact"/>
        <w:ind w:right="-200"/>
        <w:jc w:val="both"/>
      </w:pPr>
      <w:r>
        <w:rPr>
          <w:rFonts w:ascii="Tahoma" w:eastAsia="Tahoma" w:hAnsi="Tahoma" w:cs="Tahoma"/>
          <w:color w:val="000000"/>
          <w:sz w:val="20"/>
        </w:rPr>
        <w:t>3 Tes</w:t>
      </w:r>
      <w:r>
        <w:rPr>
          <w:rFonts w:ascii="Tahoma" w:eastAsia="Tahoma" w:hAnsi="Tahoma" w:cs="Tahoma"/>
          <w:color w:val="000000"/>
          <w:sz w:val="20"/>
        </w:rPr>
        <w:t xml:space="preserve">t Cases </w:t>
      </w:r>
    </w:p>
    <w:p w14:paraId="5D3E6249" w14:textId="77777777" w:rsidR="00FE51B4" w:rsidRDefault="009A2ACB">
      <w:pPr>
        <w:numPr>
          <w:ilvl w:val="0"/>
          <w:numId w:val="28"/>
        </w:numPr>
        <w:spacing w:line="243" w:lineRule="exact"/>
        <w:ind w:right="-200"/>
        <w:jc w:val="both"/>
      </w:pPr>
      <w:r>
        <w:rPr>
          <w:rFonts w:ascii="Tahoma" w:eastAsia="Tahoma" w:hAnsi="Tahoma" w:cs="Tahoma"/>
          <w:color w:val="000000"/>
          <w:sz w:val="20"/>
        </w:rPr>
        <w:t xml:space="preserve">4 Test Cases </w:t>
      </w:r>
    </w:p>
    <w:p w14:paraId="3D4D74B2" w14:textId="77777777" w:rsidR="00FE51B4" w:rsidRDefault="009A2ACB">
      <w:pPr>
        <w:numPr>
          <w:ilvl w:val="0"/>
          <w:numId w:val="28"/>
        </w:numPr>
        <w:spacing w:line="243" w:lineRule="exact"/>
        <w:ind w:right="-200"/>
        <w:jc w:val="both"/>
      </w:pPr>
      <w:r>
        <w:rPr>
          <w:rFonts w:ascii="Tahoma" w:eastAsia="Tahoma" w:hAnsi="Tahoma" w:cs="Tahoma"/>
          <w:color w:val="000000"/>
          <w:sz w:val="20"/>
        </w:rPr>
        <w:t xml:space="preserve">Not achievable </w:t>
      </w:r>
    </w:p>
    <w:p w14:paraId="5F8292E6" w14:textId="77777777" w:rsidR="00FE51B4" w:rsidRDefault="009A2ACB">
      <w:pPr>
        <w:numPr>
          <w:ilvl w:val="0"/>
          <w:numId w:val="29"/>
        </w:numPr>
        <w:spacing w:before="242" w:after="242" w:line="243" w:lineRule="exact"/>
        <w:ind w:right="-200"/>
        <w:jc w:val="both"/>
      </w:pPr>
      <w:r>
        <w:rPr>
          <w:rFonts w:ascii="Tahoma" w:eastAsia="Tahoma" w:hAnsi="Tahoma" w:cs="Tahoma"/>
          <w:color w:val="990000"/>
          <w:sz w:val="20"/>
        </w:rPr>
        <w:t>Acceptance test cases are based on what?</w:t>
      </w:r>
      <w:r>
        <w:rPr>
          <w:rFonts w:ascii="Tahoma" w:eastAsia="Tahoma" w:hAnsi="Tahoma" w:cs="Tahoma"/>
          <w:sz w:val="20"/>
        </w:rPr>
        <w:t xml:space="preserve"> </w:t>
      </w:r>
    </w:p>
    <w:p w14:paraId="2F4A7146" w14:textId="77777777" w:rsidR="00FE51B4" w:rsidRDefault="009A2ACB">
      <w:pPr>
        <w:numPr>
          <w:ilvl w:val="0"/>
          <w:numId w:val="30"/>
        </w:numPr>
        <w:spacing w:line="243" w:lineRule="exact"/>
        <w:ind w:right="-200"/>
        <w:jc w:val="both"/>
      </w:pPr>
      <w:r>
        <w:rPr>
          <w:rFonts w:ascii="Tahoma" w:eastAsia="Tahoma" w:hAnsi="Tahoma" w:cs="Tahoma"/>
          <w:color w:val="000000"/>
          <w:sz w:val="20"/>
        </w:rPr>
        <w:t xml:space="preserve">Requirements </w:t>
      </w:r>
    </w:p>
    <w:p w14:paraId="55E85D99" w14:textId="77777777" w:rsidR="00FE51B4" w:rsidRDefault="009A2ACB">
      <w:pPr>
        <w:numPr>
          <w:ilvl w:val="0"/>
          <w:numId w:val="30"/>
        </w:numPr>
        <w:spacing w:line="243" w:lineRule="exact"/>
        <w:ind w:right="-200"/>
        <w:jc w:val="both"/>
      </w:pPr>
      <w:r>
        <w:rPr>
          <w:rFonts w:ascii="Tahoma" w:eastAsia="Tahoma" w:hAnsi="Tahoma" w:cs="Tahoma"/>
          <w:color w:val="000000"/>
          <w:sz w:val="20"/>
        </w:rPr>
        <w:t xml:space="preserve">Design </w:t>
      </w:r>
    </w:p>
    <w:p w14:paraId="4E5BA83F" w14:textId="77777777" w:rsidR="00FE51B4" w:rsidRDefault="009A2ACB">
      <w:pPr>
        <w:numPr>
          <w:ilvl w:val="0"/>
          <w:numId w:val="30"/>
        </w:numPr>
        <w:spacing w:line="243" w:lineRule="exact"/>
        <w:ind w:right="-200"/>
        <w:jc w:val="both"/>
      </w:pPr>
      <w:r>
        <w:rPr>
          <w:rFonts w:ascii="Tahoma" w:eastAsia="Tahoma" w:hAnsi="Tahoma" w:cs="Tahoma"/>
          <w:color w:val="000000"/>
          <w:sz w:val="20"/>
        </w:rPr>
        <w:t xml:space="preserve">Code </w:t>
      </w:r>
    </w:p>
    <w:p w14:paraId="2D5267C8" w14:textId="77777777" w:rsidR="00FE51B4" w:rsidRDefault="009A2ACB">
      <w:pPr>
        <w:numPr>
          <w:ilvl w:val="0"/>
          <w:numId w:val="30"/>
        </w:numPr>
        <w:spacing w:before="2" w:line="243" w:lineRule="exact"/>
        <w:ind w:right="-200"/>
        <w:jc w:val="both"/>
      </w:pPr>
      <w:r>
        <w:rPr>
          <w:rFonts w:ascii="Tahoma" w:eastAsia="Tahoma" w:hAnsi="Tahoma" w:cs="Tahoma"/>
          <w:color w:val="000000"/>
          <w:sz w:val="20"/>
        </w:rPr>
        <w:t xml:space="preserve">Decision table </w:t>
      </w:r>
    </w:p>
    <w:p w14:paraId="4D6436E7" w14:textId="77777777" w:rsidR="00FE51B4" w:rsidRDefault="009A2ACB">
      <w:pPr>
        <w:numPr>
          <w:ilvl w:val="0"/>
          <w:numId w:val="31"/>
        </w:numPr>
        <w:spacing w:before="237" w:after="242" w:line="243" w:lineRule="exact"/>
        <w:ind w:right="-200"/>
        <w:jc w:val="both"/>
      </w:pPr>
      <w:r>
        <w:rPr>
          <w:rFonts w:ascii="Tahoma" w:eastAsia="Tahoma" w:hAnsi="Tahoma" w:cs="Tahoma"/>
          <w:color w:val="990000"/>
          <w:sz w:val="20"/>
        </w:rPr>
        <w:t>“How much testing is enough?”</w:t>
      </w:r>
      <w:r>
        <w:rPr>
          <w:rFonts w:ascii="Tahoma" w:eastAsia="Tahoma" w:hAnsi="Tahoma" w:cs="Tahoma"/>
          <w:sz w:val="20"/>
        </w:rPr>
        <w:t xml:space="preserve"> </w:t>
      </w:r>
    </w:p>
    <w:p w14:paraId="189B0E31"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This question is impossible to answer </w:t>
      </w:r>
    </w:p>
    <w:p w14:paraId="0F7C3237"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This question is easy to answer </w:t>
      </w:r>
    </w:p>
    <w:p w14:paraId="2A9F153D"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The answer depends on the risk for your industry, contract and special requirements </w:t>
      </w:r>
    </w:p>
    <w:p w14:paraId="33FE93E9" w14:textId="77777777" w:rsidR="00FE51B4" w:rsidRDefault="009A2ACB">
      <w:pPr>
        <w:numPr>
          <w:ilvl w:val="0"/>
          <w:numId w:val="32"/>
        </w:numPr>
        <w:spacing w:before="2" w:line="243" w:lineRule="exact"/>
        <w:ind w:right="-200"/>
        <w:jc w:val="both"/>
      </w:pPr>
      <w:r>
        <w:rPr>
          <w:rFonts w:ascii="Tahoma" w:eastAsia="Tahoma" w:hAnsi="Tahoma" w:cs="Tahoma"/>
          <w:color w:val="000000"/>
          <w:sz w:val="20"/>
        </w:rPr>
        <w:t xml:space="preserve">This answer depends on the maturity of your developers </w:t>
      </w:r>
    </w:p>
    <w:p w14:paraId="487D27D0" w14:textId="77777777" w:rsidR="00FE51B4" w:rsidRDefault="009A2ACB">
      <w:pPr>
        <w:numPr>
          <w:ilvl w:val="0"/>
          <w:numId w:val="33"/>
        </w:numPr>
        <w:tabs>
          <w:tab w:val="clear" w:pos="341"/>
          <w:tab w:val="num" w:pos="344"/>
        </w:tabs>
        <w:spacing w:before="237" w:after="242" w:line="243" w:lineRule="exact"/>
        <w:ind w:left="344" w:right="-200" w:hanging="344"/>
        <w:jc w:val="both"/>
      </w:pPr>
      <w:r>
        <w:rPr>
          <w:rFonts w:ascii="Tahoma" w:eastAsia="Tahoma" w:hAnsi="Tahoma" w:cs="Tahoma"/>
          <w:color w:val="990000"/>
          <w:sz w:val="20"/>
        </w:rPr>
        <w:t>A common test technique during component test is</w:t>
      </w:r>
      <w:r>
        <w:rPr>
          <w:rFonts w:ascii="Tahoma" w:eastAsia="Tahoma" w:hAnsi="Tahoma" w:cs="Tahoma"/>
          <w:sz w:val="20"/>
        </w:rPr>
        <w:t xml:space="preserve"> </w:t>
      </w:r>
    </w:p>
    <w:p w14:paraId="046D2C0F" w14:textId="77777777" w:rsidR="00FE51B4" w:rsidRDefault="009A2ACB">
      <w:pPr>
        <w:numPr>
          <w:ilvl w:val="0"/>
          <w:numId w:val="34"/>
        </w:numPr>
        <w:spacing w:line="243" w:lineRule="exact"/>
        <w:ind w:right="-200"/>
        <w:jc w:val="both"/>
      </w:pPr>
      <w:r>
        <w:rPr>
          <w:rFonts w:ascii="Tahoma" w:eastAsia="Tahoma" w:hAnsi="Tahoma" w:cs="Tahoma"/>
          <w:color w:val="000000"/>
          <w:sz w:val="20"/>
        </w:rPr>
        <w:t xml:space="preserve">Statement and branch testing </w:t>
      </w:r>
    </w:p>
    <w:p w14:paraId="6B3FF897" w14:textId="77777777" w:rsidR="00FE51B4" w:rsidRDefault="009A2ACB">
      <w:pPr>
        <w:numPr>
          <w:ilvl w:val="0"/>
          <w:numId w:val="34"/>
        </w:numPr>
        <w:spacing w:line="243" w:lineRule="exact"/>
        <w:ind w:right="-200"/>
        <w:jc w:val="both"/>
      </w:pPr>
      <w:r>
        <w:rPr>
          <w:rFonts w:ascii="Tahoma" w:eastAsia="Tahoma" w:hAnsi="Tahoma" w:cs="Tahoma"/>
          <w:color w:val="000000"/>
          <w:sz w:val="20"/>
        </w:rPr>
        <w:t>Us</w:t>
      </w:r>
      <w:r>
        <w:rPr>
          <w:rFonts w:ascii="Tahoma" w:eastAsia="Tahoma" w:hAnsi="Tahoma" w:cs="Tahoma"/>
          <w:color w:val="000000"/>
          <w:sz w:val="20"/>
        </w:rPr>
        <w:t xml:space="preserve">ability testing </w:t>
      </w:r>
    </w:p>
    <w:p w14:paraId="10309B17" w14:textId="77777777" w:rsidR="00FE51B4" w:rsidRDefault="009A2ACB">
      <w:pPr>
        <w:numPr>
          <w:ilvl w:val="0"/>
          <w:numId w:val="34"/>
        </w:numPr>
        <w:spacing w:line="243" w:lineRule="exact"/>
        <w:ind w:right="-200"/>
        <w:jc w:val="both"/>
      </w:pPr>
      <w:r>
        <w:rPr>
          <w:rFonts w:ascii="Tahoma" w:eastAsia="Tahoma" w:hAnsi="Tahoma" w:cs="Tahoma"/>
          <w:color w:val="000000"/>
          <w:sz w:val="20"/>
        </w:rPr>
        <w:t xml:space="preserve">Security testing </w:t>
      </w:r>
    </w:p>
    <w:p w14:paraId="33BA79ED" w14:textId="77777777" w:rsidR="00FE51B4" w:rsidRDefault="009A2ACB">
      <w:pPr>
        <w:numPr>
          <w:ilvl w:val="0"/>
          <w:numId w:val="34"/>
        </w:numPr>
        <w:spacing w:before="2" w:line="243" w:lineRule="exact"/>
        <w:ind w:right="-200"/>
        <w:jc w:val="both"/>
      </w:pPr>
      <w:r>
        <w:rPr>
          <w:rFonts w:ascii="Tahoma" w:eastAsia="Tahoma" w:hAnsi="Tahoma" w:cs="Tahoma"/>
          <w:color w:val="000000"/>
          <w:sz w:val="20"/>
        </w:rPr>
        <w:t xml:space="preserve">Performance testing </w:t>
      </w:r>
    </w:p>
    <w:p w14:paraId="13E45842" w14:textId="77777777" w:rsidR="00FE51B4" w:rsidRDefault="009A2ACB">
      <w:pPr>
        <w:numPr>
          <w:ilvl w:val="0"/>
          <w:numId w:val="35"/>
        </w:numPr>
        <w:spacing w:before="237" w:after="242" w:line="243" w:lineRule="exact"/>
        <w:ind w:right="-200"/>
        <w:jc w:val="both"/>
      </w:pPr>
      <w:r>
        <w:rPr>
          <w:rFonts w:ascii="Tahoma" w:eastAsia="Tahoma" w:hAnsi="Tahoma" w:cs="Tahoma"/>
          <w:color w:val="990000"/>
          <w:sz w:val="20"/>
        </w:rPr>
        <w:t>Statement Coverage will not check for the following.</w:t>
      </w:r>
      <w:r>
        <w:rPr>
          <w:rFonts w:ascii="Tahoma" w:eastAsia="Tahoma" w:hAnsi="Tahoma" w:cs="Tahoma"/>
          <w:sz w:val="20"/>
        </w:rPr>
        <w:t xml:space="preserve"> </w:t>
      </w:r>
    </w:p>
    <w:p w14:paraId="3A1AA9AE"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Missing Statements </w:t>
      </w:r>
    </w:p>
    <w:p w14:paraId="2BEC398D"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Unused Branches </w:t>
      </w:r>
    </w:p>
    <w:p w14:paraId="206898B0"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Dead Code </w:t>
      </w:r>
    </w:p>
    <w:p w14:paraId="67B64FD5" w14:textId="77777777" w:rsidR="00FE51B4" w:rsidRDefault="009A2ACB">
      <w:pPr>
        <w:numPr>
          <w:ilvl w:val="0"/>
          <w:numId w:val="36"/>
        </w:numPr>
        <w:spacing w:before="2" w:line="243" w:lineRule="exact"/>
        <w:ind w:right="-200"/>
        <w:jc w:val="both"/>
      </w:pPr>
      <w:r>
        <w:rPr>
          <w:rFonts w:ascii="Tahoma" w:eastAsia="Tahoma" w:hAnsi="Tahoma" w:cs="Tahoma"/>
          <w:color w:val="000000"/>
          <w:sz w:val="20"/>
        </w:rPr>
        <w:t xml:space="preserve">Unused Statement </w:t>
      </w:r>
    </w:p>
    <w:p w14:paraId="58218B8C" w14:textId="77777777" w:rsidR="00FE51B4" w:rsidRDefault="009A2ACB">
      <w:pPr>
        <w:numPr>
          <w:ilvl w:val="0"/>
          <w:numId w:val="37"/>
        </w:numPr>
        <w:spacing w:before="237" w:after="242" w:line="243" w:lineRule="exact"/>
        <w:ind w:right="-200"/>
        <w:jc w:val="both"/>
      </w:pPr>
      <w:r>
        <w:rPr>
          <w:rFonts w:ascii="Tahoma" w:eastAsia="Tahoma" w:hAnsi="Tahoma" w:cs="Tahoma"/>
          <w:color w:val="990000"/>
          <w:sz w:val="20"/>
        </w:rPr>
        <w:t>Independent Verification &amp; Validation is</w:t>
      </w:r>
      <w:r>
        <w:rPr>
          <w:rFonts w:ascii="Tahoma" w:eastAsia="Tahoma" w:hAnsi="Tahoma" w:cs="Tahoma"/>
          <w:sz w:val="20"/>
        </w:rPr>
        <w:t xml:space="preserve"> </w:t>
      </w:r>
    </w:p>
    <w:p w14:paraId="19F36CA7" w14:textId="77777777" w:rsidR="00FE51B4" w:rsidRDefault="009A2ACB">
      <w:pPr>
        <w:numPr>
          <w:ilvl w:val="0"/>
          <w:numId w:val="38"/>
        </w:numPr>
        <w:spacing w:line="243" w:lineRule="exact"/>
        <w:ind w:right="-200"/>
        <w:jc w:val="both"/>
      </w:pPr>
      <w:r>
        <w:rPr>
          <w:rFonts w:ascii="Tahoma" w:eastAsia="Tahoma" w:hAnsi="Tahoma" w:cs="Tahoma"/>
          <w:color w:val="000000"/>
          <w:sz w:val="20"/>
        </w:rPr>
        <w:t xml:space="preserve">Done by the Developer </w:t>
      </w:r>
    </w:p>
    <w:p w14:paraId="2A9C00A3" w14:textId="77777777" w:rsidR="00FE51B4" w:rsidRDefault="009A2ACB">
      <w:pPr>
        <w:numPr>
          <w:ilvl w:val="0"/>
          <w:numId w:val="38"/>
        </w:numPr>
        <w:spacing w:line="243" w:lineRule="exact"/>
        <w:ind w:right="-200"/>
        <w:jc w:val="both"/>
      </w:pPr>
      <w:r>
        <w:rPr>
          <w:rFonts w:ascii="Tahoma" w:eastAsia="Tahoma" w:hAnsi="Tahoma" w:cs="Tahoma"/>
          <w:color w:val="000000"/>
          <w:sz w:val="20"/>
        </w:rPr>
        <w:t xml:space="preserve">Done by the Test Engineers </w:t>
      </w:r>
    </w:p>
    <w:p w14:paraId="3DD12902" w14:textId="77777777" w:rsidR="00FE51B4" w:rsidRDefault="009A2ACB">
      <w:pPr>
        <w:numPr>
          <w:ilvl w:val="0"/>
          <w:numId w:val="38"/>
        </w:numPr>
        <w:spacing w:line="243" w:lineRule="exact"/>
        <w:ind w:right="-200"/>
        <w:jc w:val="both"/>
      </w:pPr>
      <w:r>
        <w:rPr>
          <w:rFonts w:ascii="Tahoma" w:eastAsia="Tahoma" w:hAnsi="Tahoma" w:cs="Tahoma"/>
          <w:color w:val="000000"/>
          <w:sz w:val="20"/>
        </w:rPr>
        <w:t xml:space="preserve">Done By Management </w:t>
      </w:r>
    </w:p>
    <w:p w14:paraId="1C1F099F" w14:textId="77777777" w:rsidR="00FE51B4" w:rsidRDefault="009A2ACB">
      <w:pPr>
        <w:numPr>
          <w:ilvl w:val="0"/>
          <w:numId w:val="38"/>
        </w:numPr>
        <w:spacing w:before="2" w:line="243" w:lineRule="exact"/>
        <w:ind w:right="-200"/>
        <w:jc w:val="both"/>
      </w:pPr>
      <w:r>
        <w:rPr>
          <w:rFonts w:ascii="Tahoma" w:eastAsia="Tahoma" w:hAnsi="Tahoma" w:cs="Tahoma"/>
          <w:color w:val="000000"/>
          <w:sz w:val="20"/>
        </w:rPr>
        <w:t xml:space="preserve">Done by an Entity Outside the Project’s sphere of influence </w:t>
      </w:r>
    </w:p>
    <w:p w14:paraId="6DC0CEB5" w14:textId="77777777" w:rsidR="00FE51B4" w:rsidRDefault="009A2ACB">
      <w:pPr>
        <w:numPr>
          <w:ilvl w:val="0"/>
          <w:numId w:val="39"/>
        </w:numPr>
        <w:spacing w:before="237" w:after="242" w:line="243" w:lineRule="exact"/>
        <w:ind w:right="-200"/>
        <w:jc w:val="both"/>
      </w:pPr>
      <w:r>
        <w:rPr>
          <w:rFonts w:ascii="Tahoma" w:eastAsia="Tahoma" w:hAnsi="Tahoma" w:cs="Tahoma"/>
          <w:color w:val="990000"/>
          <w:sz w:val="20"/>
        </w:rPr>
        <w:t>Code Coverage is used as a measure of what ?</w:t>
      </w:r>
      <w:r>
        <w:rPr>
          <w:rFonts w:ascii="Tahoma" w:eastAsia="Tahoma" w:hAnsi="Tahoma" w:cs="Tahoma"/>
          <w:sz w:val="20"/>
        </w:rPr>
        <w:t xml:space="preserve"> </w:t>
      </w:r>
    </w:p>
    <w:p w14:paraId="18C6ED91"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Defects </w:t>
      </w:r>
    </w:p>
    <w:p w14:paraId="2294983D"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Trends analysis </w:t>
      </w:r>
    </w:p>
    <w:p w14:paraId="39A1175B"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Test Effectiveness </w:t>
      </w:r>
    </w:p>
    <w:p w14:paraId="7409C490" w14:textId="77777777" w:rsidR="00FE51B4" w:rsidRDefault="009A2ACB">
      <w:pPr>
        <w:numPr>
          <w:ilvl w:val="0"/>
          <w:numId w:val="40"/>
        </w:numPr>
        <w:spacing w:before="2" w:line="243" w:lineRule="exact"/>
        <w:ind w:right="-200"/>
        <w:jc w:val="both"/>
      </w:pPr>
      <w:r>
        <w:rPr>
          <w:rFonts w:ascii="Tahoma" w:eastAsia="Tahoma" w:hAnsi="Tahoma" w:cs="Tahoma"/>
          <w:color w:val="000000"/>
          <w:sz w:val="20"/>
        </w:rPr>
        <w:t xml:space="preserve">Time Spent Testing </w:t>
      </w:r>
    </w:p>
    <w:p w14:paraId="35C6C598" w14:textId="77777777" w:rsidR="00FE51B4" w:rsidRDefault="009A2ACB">
      <w:pPr>
        <w:spacing w:before="482" w:line="247"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259726AC" w14:textId="77777777" w:rsidR="00FE51B4" w:rsidRDefault="009A2ACB">
      <w:pPr>
        <w:spacing w:before="236" w:line="244" w:lineRule="exact"/>
        <w:ind w:right="8587"/>
        <w:jc w:val="both"/>
      </w:pPr>
      <w:r>
        <w:rPr>
          <w:rFonts w:ascii="Tahoma" w:eastAsia="Tahoma" w:hAnsi="Tahoma" w:cs="Tahoma"/>
          <w:color w:val="000000"/>
          <w:sz w:val="20"/>
        </w:rPr>
        <w:lastRenderedPageBreak/>
        <w:t xml:space="preserve">1 » c 2 » d 3 » c </w:t>
      </w:r>
    </w:p>
    <w:p w14:paraId="32B34EC8" w14:textId="77777777" w:rsidR="00FE51B4" w:rsidRDefault="009A2ACB">
      <w:pPr>
        <w:spacing w:before="28" w:line="239" w:lineRule="exact"/>
        <w:ind w:right="8477"/>
        <w:sectPr w:rsidR="00FE51B4">
          <w:footerReference w:type="default" r:id="rId27"/>
          <w:pgSz w:w="12240" w:h="15840"/>
          <w:pgMar w:top="1120" w:right="1487" w:bottom="1413" w:left="1440" w:header="720" w:footer="999" w:gutter="0"/>
          <w:cols w:space="720"/>
        </w:sectPr>
      </w:pPr>
      <w:r>
        <w:rPr>
          <w:rFonts w:ascii="Tahoma" w:eastAsia="Tahoma" w:hAnsi="Tahoma" w:cs="Tahoma"/>
          <w:color w:val="000000"/>
          <w:sz w:val="20"/>
        </w:rPr>
        <w:t xml:space="preserve">4 » b 5 » c 6 » b 7 » b 8 » c 9 » a 10 » d 11 » c 12 » b 13 » b 14 » a 15 » a 16 » c 17 » a 18 » a 19 » d 20 » c </w:t>
      </w:r>
    </w:p>
    <w:p w14:paraId="23E20E46" w14:textId="77777777" w:rsidR="00FE51B4" w:rsidRDefault="009A2ACB">
      <w:pPr>
        <w:spacing w:before="27" w:line="243" w:lineRule="exact"/>
        <w:ind w:right="-200"/>
        <w:jc w:val="both"/>
      </w:pPr>
      <w:r>
        <w:rPr>
          <w:rFonts w:ascii="Tahoma" w:eastAsia="Tahoma" w:hAnsi="Tahoma" w:cs="Tahoma"/>
          <w:b/>
          <w:bCs/>
          <w:color w:val="000000"/>
          <w:sz w:val="20"/>
        </w:rPr>
        <w:lastRenderedPageBreak/>
        <w:t>ISTQB Sample Question Paper Dump #3</w:t>
      </w:r>
      <w:r>
        <w:rPr>
          <w:rFonts w:ascii="Tahoma" w:eastAsia="Tahoma" w:hAnsi="Tahoma" w:cs="Tahoma"/>
          <w:color w:val="000000"/>
          <w:sz w:val="20"/>
        </w:rPr>
        <w:t xml:space="preserve"> </w:t>
      </w:r>
    </w:p>
    <w:p w14:paraId="324A4F13" w14:textId="77777777" w:rsidR="00FE51B4" w:rsidRDefault="009A2ACB">
      <w:pPr>
        <w:numPr>
          <w:ilvl w:val="0"/>
          <w:numId w:val="1"/>
        </w:numPr>
        <w:tabs>
          <w:tab w:val="clear" w:pos="234"/>
          <w:tab w:val="num" w:pos="250"/>
        </w:tabs>
        <w:spacing w:before="242" w:line="243" w:lineRule="exact"/>
        <w:ind w:left="250" w:right="-200" w:hanging="250"/>
        <w:jc w:val="both"/>
      </w:pPr>
      <w:r>
        <w:rPr>
          <w:rFonts w:ascii="Tahoma" w:eastAsia="Tahoma" w:hAnsi="Tahoma" w:cs="Tahoma"/>
          <w:color w:val="990000"/>
          <w:sz w:val="20"/>
        </w:rPr>
        <w:t>We split testing into distinct stages primarily because:</w:t>
      </w:r>
      <w:r>
        <w:rPr>
          <w:rFonts w:ascii="Tahoma" w:eastAsia="Tahoma" w:hAnsi="Tahoma" w:cs="Tahoma"/>
          <w:sz w:val="20"/>
        </w:rPr>
        <w:t xml:space="preserve"> </w:t>
      </w:r>
    </w:p>
    <w:p w14:paraId="67C855DB"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Each test stage has a different purpose. </w:t>
      </w:r>
    </w:p>
    <w:p w14:paraId="0B92971E"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It is</w:t>
      </w:r>
      <w:r>
        <w:rPr>
          <w:rFonts w:ascii="Tahoma" w:eastAsia="Tahoma" w:hAnsi="Tahoma" w:cs="Tahoma"/>
          <w:color w:val="000000"/>
          <w:sz w:val="20"/>
        </w:rPr>
        <w:t xml:space="preserve"> easier to manage testing in stages. </w:t>
      </w:r>
    </w:p>
    <w:p w14:paraId="11BC043C"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We can run different tests in different environments. </w:t>
      </w:r>
    </w:p>
    <w:p w14:paraId="74FB3D52" w14:textId="77777777" w:rsidR="00FE51B4" w:rsidRDefault="009A2ACB">
      <w:pPr>
        <w:numPr>
          <w:ilvl w:val="0"/>
          <w:numId w:val="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 more stages we have, the better the testing. </w:t>
      </w:r>
    </w:p>
    <w:p w14:paraId="656C7696" w14:textId="77777777" w:rsidR="00FE51B4" w:rsidRDefault="009A2ACB">
      <w:pPr>
        <w:numPr>
          <w:ilvl w:val="0"/>
          <w:numId w:val="3"/>
        </w:numPr>
        <w:tabs>
          <w:tab w:val="clear" w:pos="234"/>
          <w:tab w:val="num" w:pos="250"/>
        </w:tabs>
        <w:spacing w:before="235" w:after="1" w:line="244" w:lineRule="exact"/>
        <w:ind w:left="0" w:right="40" w:firstLine="0"/>
      </w:pPr>
      <w:r>
        <w:rPr>
          <w:rFonts w:ascii="Tahoma" w:eastAsia="Tahoma" w:hAnsi="Tahoma" w:cs="Tahoma"/>
          <w:color w:val="990000"/>
          <w:sz w:val="20"/>
        </w:rPr>
        <w:t xml:space="preserve">Which of the following is likely to benefit most from the use of test tools providing test capture and </w:t>
      </w:r>
      <w:r>
        <w:rPr>
          <w:rFonts w:ascii="Tahoma" w:eastAsia="Tahoma" w:hAnsi="Tahoma" w:cs="Tahoma"/>
          <w:color w:val="990000"/>
          <w:sz w:val="20"/>
        </w:rPr>
        <w:t>replay facilities?</w:t>
      </w:r>
      <w:r>
        <w:rPr>
          <w:rFonts w:ascii="Tahoma" w:eastAsia="Tahoma" w:hAnsi="Tahoma" w:cs="Tahoma"/>
          <w:sz w:val="20"/>
        </w:rPr>
        <w:t xml:space="preserve"> </w:t>
      </w:r>
    </w:p>
    <w:p w14:paraId="0D0E45D1" w14:textId="77777777" w:rsidR="00FE51B4" w:rsidRDefault="009A2ACB">
      <w:pPr>
        <w:numPr>
          <w:ilvl w:val="0"/>
          <w:numId w:val="4"/>
        </w:numPr>
        <w:tabs>
          <w:tab w:val="clear" w:pos="230"/>
          <w:tab w:val="num" w:pos="246"/>
        </w:tabs>
        <w:spacing w:line="243" w:lineRule="exact"/>
        <w:ind w:left="246" w:right="-200" w:hanging="246"/>
        <w:jc w:val="both"/>
      </w:pPr>
      <w:r>
        <w:rPr>
          <w:rFonts w:ascii="Tahoma" w:eastAsia="Tahoma" w:hAnsi="Tahoma" w:cs="Tahoma"/>
          <w:color w:val="000000"/>
          <w:sz w:val="20"/>
        </w:rPr>
        <w:t xml:space="preserve">Regression testing </w:t>
      </w:r>
    </w:p>
    <w:p w14:paraId="779916EC" w14:textId="77777777" w:rsidR="00FE51B4" w:rsidRDefault="009A2ACB">
      <w:pPr>
        <w:numPr>
          <w:ilvl w:val="0"/>
          <w:numId w:val="4"/>
        </w:numPr>
        <w:tabs>
          <w:tab w:val="clear" w:pos="230"/>
          <w:tab w:val="num" w:pos="246"/>
        </w:tabs>
        <w:spacing w:line="243" w:lineRule="exact"/>
        <w:ind w:left="246" w:right="-200" w:hanging="246"/>
        <w:jc w:val="both"/>
      </w:pPr>
      <w:r>
        <w:rPr>
          <w:rFonts w:ascii="Tahoma" w:eastAsia="Tahoma" w:hAnsi="Tahoma" w:cs="Tahoma"/>
          <w:color w:val="000000"/>
          <w:sz w:val="20"/>
        </w:rPr>
        <w:t xml:space="preserve">Integration testing </w:t>
      </w:r>
    </w:p>
    <w:p w14:paraId="47115E2F" w14:textId="77777777" w:rsidR="00FE51B4" w:rsidRDefault="009A2ACB">
      <w:pPr>
        <w:numPr>
          <w:ilvl w:val="0"/>
          <w:numId w:val="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System testing </w:t>
      </w:r>
    </w:p>
    <w:p w14:paraId="0057140F" w14:textId="77777777" w:rsidR="00FE51B4" w:rsidRDefault="009A2ACB">
      <w:pPr>
        <w:numPr>
          <w:ilvl w:val="0"/>
          <w:numId w:val="4"/>
        </w:numPr>
        <w:tabs>
          <w:tab w:val="clear" w:pos="230"/>
          <w:tab w:val="num" w:pos="246"/>
        </w:tabs>
        <w:spacing w:line="243" w:lineRule="exact"/>
        <w:ind w:left="246" w:right="-200" w:hanging="246"/>
        <w:jc w:val="both"/>
      </w:pPr>
      <w:r>
        <w:rPr>
          <w:rFonts w:ascii="Tahoma" w:eastAsia="Tahoma" w:hAnsi="Tahoma" w:cs="Tahoma"/>
          <w:color w:val="000000"/>
          <w:sz w:val="20"/>
        </w:rPr>
        <w:t xml:space="preserve">User acceptance testing </w:t>
      </w:r>
    </w:p>
    <w:p w14:paraId="27A934E7" w14:textId="77777777" w:rsidR="00FE51B4" w:rsidRDefault="009A2ACB">
      <w:pPr>
        <w:numPr>
          <w:ilvl w:val="0"/>
          <w:numId w:val="5"/>
        </w:numPr>
        <w:tabs>
          <w:tab w:val="clear" w:pos="234"/>
          <w:tab w:val="num" w:pos="250"/>
        </w:tabs>
        <w:spacing w:before="237" w:after="2" w:line="243" w:lineRule="exact"/>
        <w:ind w:left="250" w:right="-200" w:hanging="250"/>
        <w:jc w:val="both"/>
      </w:pPr>
      <w:r>
        <w:rPr>
          <w:rFonts w:ascii="Tahoma" w:eastAsia="Tahoma" w:hAnsi="Tahoma" w:cs="Tahoma"/>
          <w:color w:val="990000"/>
          <w:sz w:val="20"/>
        </w:rPr>
        <w:t>Which of the following statements is NOT correct?</w:t>
      </w:r>
      <w:r>
        <w:rPr>
          <w:rFonts w:ascii="Tahoma" w:eastAsia="Tahoma" w:hAnsi="Tahoma" w:cs="Tahoma"/>
          <w:sz w:val="20"/>
        </w:rPr>
        <w:t xml:space="preserve"> </w:t>
      </w:r>
    </w:p>
    <w:p w14:paraId="215F5744" w14:textId="77777777" w:rsidR="00FE51B4" w:rsidRDefault="009A2ACB">
      <w:pPr>
        <w:numPr>
          <w:ilvl w:val="0"/>
          <w:numId w:val="6"/>
        </w:numPr>
        <w:tabs>
          <w:tab w:val="num" w:pos="246"/>
        </w:tabs>
        <w:spacing w:line="243" w:lineRule="exact"/>
        <w:ind w:left="246" w:right="-200" w:hanging="246"/>
        <w:jc w:val="both"/>
      </w:pPr>
      <w:r>
        <w:rPr>
          <w:rFonts w:ascii="Tahoma" w:eastAsia="Tahoma" w:hAnsi="Tahoma" w:cs="Tahoma"/>
          <w:color w:val="000000"/>
          <w:sz w:val="20"/>
        </w:rPr>
        <w:t xml:space="preserve">A minimal test set that achieves 100% LCSAJ coverage will also achieve 100% branch coverage. </w:t>
      </w:r>
    </w:p>
    <w:p w14:paraId="61A3894B" w14:textId="77777777" w:rsidR="00FE51B4" w:rsidRDefault="009A2ACB">
      <w:pPr>
        <w:numPr>
          <w:ilvl w:val="0"/>
          <w:numId w:val="6"/>
        </w:numPr>
        <w:tabs>
          <w:tab w:val="num" w:pos="246"/>
        </w:tabs>
        <w:spacing w:line="243" w:lineRule="exact"/>
        <w:ind w:left="246" w:right="-200" w:hanging="246"/>
        <w:jc w:val="both"/>
      </w:pPr>
      <w:r>
        <w:rPr>
          <w:rFonts w:ascii="Tahoma" w:eastAsia="Tahoma" w:hAnsi="Tahoma" w:cs="Tahoma"/>
          <w:color w:val="000000"/>
          <w:sz w:val="20"/>
        </w:rPr>
        <w:t>A minimal</w:t>
      </w:r>
      <w:r>
        <w:rPr>
          <w:rFonts w:ascii="Tahoma" w:eastAsia="Tahoma" w:hAnsi="Tahoma" w:cs="Tahoma"/>
          <w:color w:val="000000"/>
          <w:sz w:val="20"/>
        </w:rPr>
        <w:t xml:space="preserve"> test set that achieves 100% path coverage will also achieve 100% statement coverage. </w:t>
      </w:r>
    </w:p>
    <w:p w14:paraId="59D6E7EC" w14:textId="77777777" w:rsidR="00FE51B4" w:rsidRDefault="009A2ACB">
      <w:pPr>
        <w:numPr>
          <w:ilvl w:val="0"/>
          <w:numId w:val="6"/>
        </w:numPr>
        <w:tabs>
          <w:tab w:val="num" w:pos="246"/>
        </w:tabs>
        <w:spacing w:line="243" w:lineRule="exact"/>
        <w:ind w:left="246" w:right="-41" w:hanging="246"/>
      </w:pPr>
      <w:r>
        <w:rPr>
          <w:rFonts w:ascii="Tahoma" w:eastAsia="Tahoma" w:hAnsi="Tahoma" w:cs="Tahoma"/>
          <w:color w:val="000000"/>
          <w:sz w:val="20"/>
        </w:rPr>
        <w:t xml:space="preserve">A minimal test set that achieves 100% path coverage will generally detect more faults than one that achieves 100% statement coverage. </w:t>
      </w:r>
    </w:p>
    <w:p w14:paraId="248C353C" w14:textId="77777777" w:rsidR="00FE51B4" w:rsidRDefault="009A2ACB">
      <w:pPr>
        <w:numPr>
          <w:ilvl w:val="0"/>
          <w:numId w:val="6"/>
        </w:numPr>
        <w:tabs>
          <w:tab w:val="num" w:pos="246"/>
        </w:tabs>
        <w:spacing w:line="238" w:lineRule="exact"/>
        <w:ind w:left="246" w:right="-143" w:hanging="246"/>
      </w:pPr>
      <w:r>
        <w:rPr>
          <w:rFonts w:ascii="Tahoma" w:eastAsia="Tahoma" w:hAnsi="Tahoma" w:cs="Tahoma"/>
          <w:color w:val="000000"/>
          <w:sz w:val="20"/>
        </w:rPr>
        <w:t xml:space="preserve">A minimal test set that achieves 100% statement coverage will generally detect more faults than one that achieves 100% branch coverage. </w:t>
      </w:r>
    </w:p>
    <w:p w14:paraId="31E2F2E0" w14:textId="77777777" w:rsidR="00FE51B4" w:rsidRDefault="009A2ACB">
      <w:pPr>
        <w:numPr>
          <w:ilvl w:val="0"/>
          <w:numId w:val="7"/>
        </w:numPr>
        <w:tabs>
          <w:tab w:val="clear" w:pos="230"/>
          <w:tab w:val="num" w:pos="250"/>
        </w:tabs>
        <w:spacing w:before="241" w:line="243" w:lineRule="exact"/>
        <w:ind w:left="250" w:right="-200" w:hanging="250"/>
        <w:jc w:val="both"/>
      </w:pPr>
      <w:r>
        <w:rPr>
          <w:rFonts w:ascii="Tahoma" w:eastAsia="Tahoma" w:hAnsi="Tahoma" w:cs="Tahoma"/>
          <w:color w:val="990000"/>
          <w:sz w:val="20"/>
        </w:rPr>
        <w:t>Which of the following requirements is testable?</w:t>
      </w:r>
      <w:r>
        <w:rPr>
          <w:rFonts w:ascii="Tahoma" w:eastAsia="Tahoma" w:hAnsi="Tahoma" w:cs="Tahoma"/>
          <w:sz w:val="20"/>
        </w:rPr>
        <w:t xml:space="preserve"> </w:t>
      </w:r>
    </w:p>
    <w:p w14:paraId="6A8C3811"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The system shall be user friendly. </w:t>
      </w:r>
    </w:p>
    <w:p w14:paraId="204FC2F6"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The safety-critical parts of the </w:t>
      </w:r>
      <w:r>
        <w:rPr>
          <w:rFonts w:ascii="Tahoma" w:eastAsia="Tahoma" w:hAnsi="Tahoma" w:cs="Tahoma"/>
          <w:color w:val="000000"/>
          <w:sz w:val="20"/>
        </w:rPr>
        <w:t xml:space="preserve">system shall contain 0 faults. </w:t>
      </w:r>
    </w:p>
    <w:p w14:paraId="2EF72897" w14:textId="77777777" w:rsidR="00FE51B4" w:rsidRDefault="009A2ACB">
      <w:pPr>
        <w:numPr>
          <w:ilvl w:val="0"/>
          <w:numId w:val="8"/>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The response time shall be less than one second for the specified design load. </w:t>
      </w:r>
    </w:p>
    <w:p w14:paraId="5ADCFECC"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The system shall be built to be portable. </w:t>
      </w:r>
    </w:p>
    <w:p w14:paraId="6B27BF0F" w14:textId="77777777" w:rsidR="00FE51B4" w:rsidRDefault="009A2ACB">
      <w:pPr>
        <w:numPr>
          <w:ilvl w:val="0"/>
          <w:numId w:val="9"/>
        </w:numPr>
        <w:tabs>
          <w:tab w:val="clear" w:pos="230"/>
          <w:tab w:val="num" w:pos="250"/>
        </w:tabs>
        <w:spacing w:before="237" w:line="243" w:lineRule="exact"/>
        <w:ind w:left="250" w:right="-200" w:hanging="250"/>
        <w:jc w:val="both"/>
      </w:pPr>
      <w:r>
        <w:rPr>
          <w:rFonts w:ascii="Tahoma" w:eastAsia="Tahoma" w:hAnsi="Tahoma" w:cs="Tahoma"/>
          <w:color w:val="990000"/>
          <w:sz w:val="20"/>
        </w:rPr>
        <w:t>Analyse the following highly simplified procedure:</w:t>
      </w:r>
      <w:r>
        <w:rPr>
          <w:rFonts w:ascii="Tahoma" w:eastAsia="Tahoma" w:hAnsi="Tahoma" w:cs="Tahoma"/>
          <w:sz w:val="20"/>
        </w:rPr>
        <w:t xml:space="preserve"> </w:t>
      </w:r>
    </w:p>
    <w:p w14:paraId="6ED99251" w14:textId="77777777" w:rsidR="00FE51B4" w:rsidRDefault="009A2ACB">
      <w:pPr>
        <w:spacing w:before="2" w:line="243" w:lineRule="exact"/>
        <w:ind w:right="-200"/>
        <w:jc w:val="both"/>
      </w:pPr>
      <w:r>
        <w:rPr>
          <w:rFonts w:ascii="Tahoma" w:eastAsia="Tahoma" w:hAnsi="Tahoma" w:cs="Tahoma"/>
          <w:color w:val="000000"/>
          <w:sz w:val="20"/>
        </w:rPr>
        <w:t xml:space="preserve">Ask: “What type of ticket do you require, single </w:t>
      </w:r>
      <w:r>
        <w:rPr>
          <w:rFonts w:ascii="Tahoma" w:eastAsia="Tahoma" w:hAnsi="Tahoma" w:cs="Tahoma"/>
          <w:color w:val="000000"/>
          <w:sz w:val="20"/>
        </w:rPr>
        <w:t xml:space="preserve">or return?” </w:t>
      </w:r>
    </w:p>
    <w:p w14:paraId="2BCF0E9C" w14:textId="77777777" w:rsidR="00FE51B4" w:rsidRDefault="009A2ACB">
      <w:pPr>
        <w:spacing w:line="243" w:lineRule="exact"/>
        <w:ind w:right="-200"/>
        <w:jc w:val="both"/>
      </w:pPr>
      <w:r>
        <w:rPr>
          <w:rFonts w:ascii="Tahoma" w:eastAsia="Tahoma" w:hAnsi="Tahoma" w:cs="Tahoma"/>
          <w:color w:val="000000"/>
          <w:sz w:val="20"/>
        </w:rPr>
        <w:t xml:space="preserve">IF the customer wants ‘return’ </w:t>
      </w:r>
    </w:p>
    <w:p w14:paraId="417040C7" w14:textId="77777777" w:rsidR="00FE51B4" w:rsidRDefault="009A2ACB">
      <w:pPr>
        <w:spacing w:line="243" w:lineRule="exact"/>
        <w:ind w:right="-200"/>
        <w:jc w:val="both"/>
      </w:pPr>
      <w:r>
        <w:rPr>
          <w:rFonts w:ascii="Tahoma" w:eastAsia="Tahoma" w:hAnsi="Tahoma" w:cs="Tahoma"/>
          <w:color w:val="000000"/>
          <w:sz w:val="20"/>
        </w:rPr>
        <w:t xml:space="preserve">Ask: “What rate, Standard or Cheap-day?” </w:t>
      </w:r>
    </w:p>
    <w:p w14:paraId="0A71DE6C" w14:textId="77777777" w:rsidR="00FE51B4" w:rsidRDefault="009A2ACB">
      <w:pPr>
        <w:spacing w:before="2" w:line="243" w:lineRule="exact"/>
        <w:ind w:right="-200"/>
        <w:jc w:val="both"/>
      </w:pPr>
      <w:r>
        <w:rPr>
          <w:rFonts w:ascii="Tahoma" w:eastAsia="Tahoma" w:hAnsi="Tahoma" w:cs="Tahoma"/>
          <w:color w:val="000000"/>
          <w:sz w:val="20"/>
        </w:rPr>
        <w:t xml:space="preserve">IF the customer replies ‘Cheap-day’ </w:t>
      </w:r>
    </w:p>
    <w:p w14:paraId="4D6E9DB1" w14:textId="77777777" w:rsidR="00FE51B4" w:rsidRDefault="009A2ACB">
      <w:pPr>
        <w:spacing w:line="243" w:lineRule="exact"/>
        <w:ind w:right="-200"/>
        <w:jc w:val="both"/>
      </w:pPr>
      <w:r>
        <w:rPr>
          <w:rFonts w:ascii="Tahoma" w:eastAsia="Tahoma" w:hAnsi="Tahoma" w:cs="Tahoma"/>
          <w:color w:val="000000"/>
          <w:sz w:val="20"/>
        </w:rPr>
        <w:t xml:space="preserve">Say: “That will be £11:20” </w:t>
      </w:r>
    </w:p>
    <w:p w14:paraId="27A45B94" w14:textId="77777777" w:rsidR="00FE51B4" w:rsidRDefault="009A2ACB">
      <w:pPr>
        <w:spacing w:line="243" w:lineRule="exact"/>
        <w:ind w:right="-200"/>
        <w:jc w:val="both"/>
      </w:pPr>
      <w:r>
        <w:rPr>
          <w:rFonts w:ascii="Tahoma" w:eastAsia="Tahoma" w:hAnsi="Tahoma" w:cs="Tahoma"/>
          <w:color w:val="000000"/>
          <w:sz w:val="20"/>
        </w:rPr>
        <w:t xml:space="preserve">ELSE </w:t>
      </w:r>
    </w:p>
    <w:p w14:paraId="675A1328" w14:textId="77777777" w:rsidR="00FE51B4" w:rsidRDefault="009A2ACB">
      <w:pPr>
        <w:spacing w:before="2" w:line="243" w:lineRule="exact"/>
        <w:ind w:right="-200"/>
        <w:jc w:val="both"/>
      </w:pPr>
      <w:r>
        <w:rPr>
          <w:rFonts w:ascii="Tahoma" w:eastAsia="Tahoma" w:hAnsi="Tahoma" w:cs="Tahoma"/>
          <w:color w:val="000000"/>
          <w:sz w:val="20"/>
        </w:rPr>
        <w:t xml:space="preserve">Say: “That will be £19:50” </w:t>
      </w:r>
    </w:p>
    <w:p w14:paraId="059DCFEF" w14:textId="77777777" w:rsidR="00FE51B4" w:rsidRDefault="009A2ACB">
      <w:pPr>
        <w:spacing w:line="243" w:lineRule="exact"/>
        <w:ind w:right="-200"/>
        <w:jc w:val="both"/>
      </w:pPr>
      <w:r>
        <w:rPr>
          <w:rFonts w:ascii="Tahoma" w:eastAsia="Tahoma" w:hAnsi="Tahoma" w:cs="Tahoma"/>
          <w:color w:val="000000"/>
          <w:sz w:val="20"/>
        </w:rPr>
        <w:t xml:space="preserve">ENDIF </w:t>
      </w:r>
    </w:p>
    <w:p w14:paraId="123EB49B" w14:textId="77777777" w:rsidR="00FE51B4" w:rsidRDefault="009A2ACB">
      <w:pPr>
        <w:spacing w:line="243" w:lineRule="exact"/>
        <w:ind w:right="-200"/>
        <w:jc w:val="both"/>
      </w:pPr>
      <w:r>
        <w:rPr>
          <w:rFonts w:ascii="Tahoma" w:eastAsia="Tahoma" w:hAnsi="Tahoma" w:cs="Tahoma"/>
          <w:color w:val="000000"/>
          <w:sz w:val="20"/>
        </w:rPr>
        <w:t xml:space="preserve">ELSE </w:t>
      </w:r>
    </w:p>
    <w:p w14:paraId="0AA35B4E" w14:textId="77777777" w:rsidR="00FE51B4" w:rsidRDefault="009A2ACB">
      <w:pPr>
        <w:spacing w:line="243" w:lineRule="exact"/>
        <w:ind w:right="-200"/>
        <w:jc w:val="both"/>
      </w:pPr>
      <w:r>
        <w:rPr>
          <w:rFonts w:ascii="Tahoma" w:eastAsia="Tahoma" w:hAnsi="Tahoma" w:cs="Tahoma"/>
          <w:color w:val="000000"/>
          <w:sz w:val="20"/>
        </w:rPr>
        <w:t xml:space="preserve">Say: “That will be £9:75” </w:t>
      </w:r>
    </w:p>
    <w:p w14:paraId="37F26D45" w14:textId="77777777" w:rsidR="00FE51B4" w:rsidRDefault="009A2ACB">
      <w:pPr>
        <w:spacing w:before="2" w:line="243" w:lineRule="exact"/>
        <w:ind w:right="-200"/>
        <w:jc w:val="both"/>
      </w:pPr>
      <w:r>
        <w:rPr>
          <w:rFonts w:ascii="Tahoma" w:eastAsia="Tahoma" w:hAnsi="Tahoma" w:cs="Tahoma"/>
          <w:color w:val="000000"/>
          <w:sz w:val="20"/>
        </w:rPr>
        <w:t xml:space="preserve">ENDIF </w:t>
      </w:r>
    </w:p>
    <w:p w14:paraId="6A56B0CD" w14:textId="77777777" w:rsidR="00FE51B4" w:rsidRDefault="009A2ACB">
      <w:pPr>
        <w:spacing w:after="1" w:line="238" w:lineRule="exact"/>
        <w:ind w:right="2308"/>
      </w:pPr>
      <w:r>
        <w:rPr>
          <w:rFonts w:ascii="Tahoma" w:eastAsia="Tahoma" w:hAnsi="Tahoma" w:cs="Tahoma"/>
          <w:color w:val="000000"/>
          <w:sz w:val="20"/>
        </w:rPr>
        <w:t xml:space="preserve">Now decide the minimum number of tests that are needed to ensure that all the questions have been asked, all combinations have occurred and all replies given. </w:t>
      </w:r>
    </w:p>
    <w:p w14:paraId="1AC9A648"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3 </w:t>
      </w:r>
    </w:p>
    <w:p w14:paraId="44FCCAA8"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4 </w:t>
      </w:r>
    </w:p>
    <w:p w14:paraId="30F77935"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5 </w:t>
      </w:r>
    </w:p>
    <w:p w14:paraId="20F1A87E" w14:textId="77777777" w:rsidR="00FE51B4" w:rsidRDefault="009A2ACB">
      <w:pPr>
        <w:numPr>
          <w:ilvl w:val="0"/>
          <w:numId w:val="10"/>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6 </w:t>
      </w:r>
    </w:p>
    <w:p w14:paraId="71D9B320" w14:textId="77777777" w:rsidR="00FE51B4" w:rsidRDefault="009A2ACB">
      <w:pPr>
        <w:numPr>
          <w:ilvl w:val="0"/>
          <w:numId w:val="11"/>
        </w:numPr>
        <w:tabs>
          <w:tab w:val="clear" w:pos="230"/>
          <w:tab w:val="num" w:pos="250"/>
        </w:tabs>
        <w:spacing w:before="237" w:after="2" w:line="243" w:lineRule="exact"/>
        <w:ind w:left="250" w:right="-200" w:hanging="250"/>
        <w:jc w:val="both"/>
      </w:pPr>
      <w:r>
        <w:rPr>
          <w:rFonts w:ascii="Tahoma" w:eastAsia="Tahoma" w:hAnsi="Tahoma" w:cs="Tahoma"/>
          <w:color w:val="990000"/>
          <w:sz w:val="20"/>
        </w:rPr>
        <w:t>Error guessing:</w:t>
      </w:r>
      <w:r>
        <w:rPr>
          <w:rFonts w:ascii="Tahoma" w:eastAsia="Tahoma" w:hAnsi="Tahoma" w:cs="Tahoma"/>
          <w:sz w:val="20"/>
        </w:rPr>
        <w:t xml:space="preserve"> </w:t>
      </w:r>
    </w:p>
    <w:p w14:paraId="47B9CC29"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supplements formal test design techniques. </w:t>
      </w:r>
    </w:p>
    <w:p w14:paraId="3DDA0C59"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can only be used in component, integration and system testing. </w:t>
      </w:r>
    </w:p>
    <w:p w14:paraId="711888CC"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is only performed in user acceptance testing. </w:t>
      </w:r>
    </w:p>
    <w:p w14:paraId="5544EB7A" w14:textId="77777777" w:rsidR="00FE51B4" w:rsidRDefault="009A2ACB">
      <w:pPr>
        <w:numPr>
          <w:ilvl w:val="0"/>
          <w:numId w:val="12"/>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is not repeatable and should not be used. </w:t>
      </w:r>
    </w:p>
    <w:p w14:paraId="500A7A6A" w14:textId="77777777" w:rsidR="00FE51B4" w:rsidRDefault="009A2ACB">
      <w:pPr>
        <w:numPr>
          <w:ilvl w:val="0"/>
          <w:numId w:val="13"/>
        </w:numPr>
        <w:tabs>
          <w:tab w:val="clear" w:pos="230"/>
          <w:tab w:val="num" w:pos="250"/>
        </w:tabs>
        <w:spacing w:before="27" w:line="243" w:lineRule="exact"/>
        <w:ind w:left="250" w:right="-200" w:hanging="250"/>
        <w:jc w:val="both"/>
      </w:pPr>
      <w:r>
        <w:rPr>
          <w:rFonts w:ascii="Tahoma" w:eastAsia="Tahoma" w:hAnsi="Tahoma" w:cs="Tahoma"/>
          <w:color w:val="990000"/>
          <w:sz w:val="20"/>
        </w:rPr>
        <w:lastRenderedPageBreak/>
        <w:t>Which of the following is NOT true of test coverage criter</w:t>
      </w:r>
      <w:r>
        <w:rPr>
          <w:rFonts w:ascii="Tahoma" w:eastAsia="Tahoma" w:hAnsi="Tahoma" w:cs="Tahoma"/>
          <w:color w:val="990000"/>
          <w:sz w:val="20"/>
        </w:rPr>
        <w:t>ia?</w:t>
      </w:r>
      <w:r>
        <w:rPr>
          <w:rFonts w:ascii="Tahoma" w:eastAsia="Tahoma" w:hAnsi="Tahoma" w:cs="Tahoma"/>
          <w:sz w:val="20"/>
        </w:rPr>
        <w:t xml:space="preserve"> </w:t>
      </w:r>
    </w:p>
    <w:p w14:paraId="3D071F35"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Test coverage criteria can be measured in terms of items exercised by a test suite. </w:t>
      </w:r>
    </w:p>
    <w:p w14:paraId="554500E8" w14:textId="77777777" w:rsidR="00FE51B4" w:rsidRDefault="009A2ACB">
      <w:pPr>
        <w:numPr>
          <w:ilvl w:val="0"/>
          <w:numId w:val="14"/>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A measure of test coverage criteria is the percentage of user requirements covered. </w:t>
      </w:r>
    </w:p>
    <w:p w14:paraId="53409727"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A measure of test coverage criteria is the percentage of faults found. </w:t>
      </w:r>
    </w:p>
    <w:p w14:paraId="6FF388F5"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Test coverage criteria are often used when specifying test completion criteria. </w:t>
      </w:r>
    </w:p>
    <w:p w14:paraId="6CDA1E61" w14:textId="77777777" w:rsidR="00FE51B4" w:rsidRDefault="009A2ACB">
      <w:pPr>
        <w:numPr>
          <w:ilvl w:val="0"/>
          <w:numId w:val="15"/>
        </w:numPr>
        <w:tabs>
          <w:tab w:val="clear" w:pos="230"/>
          <w:tab w:val="num" w:pos="250"/>
        </w:tabs>
        <w:spacing w:before="242" w:line="243" w:lineRule="exact"/>
        <w:ind w:left="250" w:right="-200" w:hanging="250"/>
        <w:jc w:val="both"/>
      </w:pPr>
      <w:r>
        <w:rPr>
          <w:rFonts w:ascii="Tahoma" w:eastAsia="Tahoma" w:hAnsi="Tahoma" w:cs="Tahoma"/>
          <w:color w:val="990000"/>
          <w:sz w:val="20"/>
        </w:rPr>
        <w:t>In prioritising what to test, the most important objective is to:</w:t>
      </w:r>
      <w:r>
        <w:rPr>
          <w:rFonts w:ascii="Tahoma" w:eastAsia="Tahoma" w:hAnsi="Tahoma" w:cs="Tahoma"/>
          <w:sz w:val="20"/>
        </w:rPr>
        <w:t xml:space="preserve"> </w:t>
      </w:r>
    </w:p>
    <w:p w14:paraId="06CC675A"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find as many faults as possible. </w:t>
      </w:r>
    </w:p>
    <w:p w14:paraId="6AA5A1C3"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test high risk areas. </w:t>
      </w:r>
    </w:p>
    <w:p w14:paraId="6F3BAD46" w14:textId="77777777" w:rsidR="00FE51B4" w:rsidRDefault="009A2ACB">
      <w:pPr>
        <w:numPr>
          <w:ilvl w:val="0"/>
          <w:numId w:val="16"/>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obtain good test coverage. </w:t>
      </w:r>
    </w:p>
    <w:p w14:paraId="5F7344CC"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test whatever is easiest to test. </w:t>
      </w:r>
    </w:p>
    <w:p w14:paraId="64233560" w14:textId="77777777" w:rsidR="00FE51B4" w:rsidRDefault="009A2ACB">
      <w:pPr>
        <w:numPr>
          <w:ilvl w:val="0"/>
          <w:numId w:val="17"/>
        </w:numPr>
        <w:tabs>
          <w:tab w:val="clear" w:pos="230"/>
          <w:tab w:val="num" w:pos="250"/>
        </w:tabs>
        <w:spacing w:before="242" w:line="239" w:lineRule="exact"/>
        <w:ind w:left="0" w:right="-200" w:firstLine="0"/>
      </w:pPr>
      <w:r>
        <w:rPr>
          <w:rFonts w:ascii="Tahoma" w:eastAsia="Tahoma" w:hAnsi="Tahoma" w:cs="Tahoma"/>
          <w:color w:val="990000"/>
          <w:sz w:val="20"/>
        </w:rPr>
        <w:t>Given the following sets of test management terms (v-z), and activity descriptions (1-5), which one of the following best pairs the two sets?</w:t>
      </w:r>
      <w:r>
        <w:rPr>
          <w:rFonts w:ascii="Tahoma" w:eastAsia="Tahoma" w:hAnsi="Tahoma" w:cs="Tahoma"/>
          <w:sz w:val="20"/>
        </w:rPr>
        <w:t xml:space="preserve"> </w:t>
      </w:r>
    </w:p>
    <w:p w14:paraId="35C399F7" w14:textId="77777777" w:rsidR="00FE51B4" w:rsidRDefault="009A2ACB">
      <w:pPr>
        <w:spacing w:before="237" w:line="243" w:lineRule="exact"/>
        <w:ind w:right="-200"/>
        <w:jc w:val="both"/>
      </w:pPr>
      <w:r>
        <w:rPr>
          <w:rFonts w:ascii="Tahoma" w:eastAsia="Tahoma" w:hAnsi="Tahoma" w:cs="Tahoma"/>
          <w:color w:val="000000"/>
          <w:sz w:val="20"/>
        </w:rPr>
        <w:t xml:space="preserve">v – test control </w:t>
      </w:r>
    </w:p>
    <w:p w14:paraId="2BF65666" w14:textId="77777777" w:rsidR="00FE51B4" w:rsidRDefault="009A2ACB">
      <w:pPr>
        <w:spacing w:before="2" w:line="243" w:lineRule="exact"/>
        <w:ind w:right="-200"/>
        <w:jc w:val="both"/>
      </w:pPr>
      <w:r>
        <w:rPr>
          <w:rFonts w:ascii="Tahoma" w:eastAsia="Tahoma" w:hAnsi="Tahoma" w:cs="Tahoma"/>
          <w:color w:val="000000"/>
          <w:sz w:val="20"/>
        </w:rPr>
        <w:t xml:space="preserve">w – test monitoring </w:t>
      </w:r>
    </w:p>
    <w:p w14:paraId="245D4D57" w14:textId="77777777" w:rsidR="00FE51B4" w:rsidRDefault="009A2ACB">
      <w:pPr>
        <w:spacing w:line="243" w:lineRule="exact"/>
        <w:ind w:right="-200"/>
        <w:jc w:val="both"/>
      </w:pPr>
      <w:r>
        <w:rPr>
          <w:rFonts w:ascii="Tahoma" w:eastAsia="Tahoma" w:hAnsi="Tahoma" w:cs="Tahoma"/>
          <w:color w:val="000000"/>
          <w:sz w:val="20"/>
        </w:rPr>
        <w:t>x - test es</w:t>
      </w:r>
      <w:r>
        <w:rPr>
          <w:rFonts w:ascii="Tahoma" w:eastAsia="Tahoma" w:hAnsi="Tahoma" w:cs="Tahoma"/>
          <w:color w:val="000000"/>
          <w:sz w:val="20"/>
        </w:rPr>
        <w:t xml:space="preserve">timation </w:t>
      </w:r>
    </w:p>
    <w:p w14:paraId="2A6CC49E" w14:textId="77777777" w:rsidR="00FE51B4" w:rsidRDefault="009A2ACB">
      <w:pPr>
        <w:spacing w:line="243" w:lineRule="exact"/>
        <w:ind w:right="6841"/>
      </w:pPr>
      <w:r>
        <w:rPr>
          <w:rFonts w:ascii="Tahoma" w:eastAsia="Tahoma" w:hAnsi="Tahoma" w:cs="Tahoma"/>
          <w:color w:val="000000"/>
          <w:sz w:val="20"/>
        </w:rPr>
        <w:t xml:space="preserve">y - incident management z - configuration control </w:t>
      </w:r>
    </w:p>
    <w:p w14:paraId="29BFBC37" w14:textId="77777777" w:rsidR="00FE51B4" w:rsidRDefault="009A2ACB">
      <w:pPr>
        <w:spacing w:before="236" w:line="243" w:lineRule="exact"/>
        <w:ind w:right="-200"/>
        <w:jc w:val="both"/>
      </w:pPr>
      <w:r>
        <w:rPr>
          <w:rFonts w:ascii="Tahoma" w:eastAsia="Tahoma" w:hAnsi="Tahoma" w:cs="Tahoma"/>
          <w:color w:val="000000"/>
          <w:sz w:val="20"/>
        </w:rPr>
        <w:t xml:space="preserve">1 - calculation of required test resources </w:t>
      </w:r>
    </w:p>
    <w:p w14:paraId="3BA44327" w14:textId="77777777" w:rsidR="00FE51B4" w:rsidRDefault="009A2ACB">
      <w:pPr>
        <w:spacing w:line="243" w:lineRule="exact"/>
        <w:ind w:right="-200"/>
        <w:jc w:val="both"/>
      </w:pPr>
      <w:r>
        <w:rPr>
          <w:rFonts w:ascii="Tahoma" w:eastAsia="Tahoma" w:hAnsi="Tahoma" w:cs="Tahoma"/>
          <w:color w:val="000000"/>
          <w:sz w:val="20"/>
        </w:rPr>
        <w:t xml:space="preserve">2 - maintenance of record of test results </w:t>
      </w:r>
    </w:p>
    <w:p w14:paraId="27B0F959" w14:textId="77777777" w:rsidR="00FE51B4" w:rsidRDefault="009A2ACB">
      <w:pPr>
        <w:spacing w:before="2" w:line="239" w:lineRule="exact"/>
        <w:ind w:right="4744"/>
      </w:pPr>
      <w:r>
        <w:rPr>
          <w:rFonts w:ascii="Tahoma" w:eastAsia="Tahoma" w:hAnsi="Tahoma" w:cs="Tahoma"/>
          <w:color w:val="000000"/>
          <w:sz w:val="20"/>
        </w:rPr>
        <w:t xml:space="preserve">3 - re-allocation of resources when tests overrun 4 - report on deviation from test plan </w:t>
      </w:r>
    </w:p>
    <w:p w14:paraId="4B5A9E6D" w14:textId="77777777" w:rsidR="00FE51B4" w:rsidRDefault="009A2ACB">
      <w:pPr>
        <w:spacing w:before="1" w:after="242" w:line="243" w:lineRule="exact"/>
        <w:ind w:right="-200"/>
        <w:jc w:val="both"/>
      </w:pPr>
      <w:r>
        <w:rPr>
          <w:rFonts w:ascii="Tahoma" w:eastAsia="Tahoma" w:hAnsi="Tahoma" w:cs="Tahoma"/>
          <w:color w:val="000000"/>
          <w:sz w:val="20"/>
        </w:rPr>
        <w:t xml:space="preserve">5 - tracking of anomalous test results </w:t>
      </w:r>
    </w:p>
    <w:p w14:paraId="6E7CA64B" w14:textId="77777777" w:rsidR="00FE51B4" w:rsidRDefault="009A2ACB">
      <w:pPr>
        <w:numPr>
          <w:ilvl w:val="0"/>
          <w:numId w:val="18"/>
        </w:numPr>
        <w:tabs>
          <w:tab w:val="clear" w:pos="234"/>
          <w:tab w:val="num" w:pos="246"/>
        </w:tabs>
        <w:spacing w:line="243" w:lineRule="exact"/>
        <w:ind w:left="246" w:right="-200" w:hanging="246"/>
        <w:jc w:val="both"/>
      </w:pPr>
      <w:r>
        <w:rPr>
          <w:rFonts w:ascii="Tahoma" w:eastAsia="Tahoma" w:hAnsi="Tahoma" w:cs="Tahoma"/>
          <w:color w:val="000000"/>
          <w:sz w:val="20"/>
        </w:rPr>
        <w:t xml:space="preserve">v-3,w-2,x-1,y-5,z-4 </w:t>
      </w:r>
    </w:p>
    <w:p w14:paraId="3F047E43" w14:textId="77777777" w:rsidR="00FE51B4" w:rsidRDefault="009A2ACB">
      <w:pPr>
        <w:numPr>
          <w:ilvl w:val="0"/>
          <w:numId w:val="18"/>
        </w:numPr>
        <w:tabs>
          <w:tab w:val="clear" w:pos="234"/>
          <w:tab w:val="num" w:pos="246"/>
        </w:tabs>
        <w:spacing w:line="243" w:lineRule="exact"/>
        <w:ind w:left="246" w:right="-200" w:hanging="246"/>
        <w:jc w:val="both"/>
      </w:pPr>
      <w:r>
        <w:rPr>
          <w:rFonts w:ascii="Tahoma" w:eastAsia="Tahoma" w:hAnsi="Tahoma" w:cs="Tahoma"/>
          <w:color w:val="000000"/>
          <w:sz w:val="20"/>
        </w:rPr>
        <w:t xml:space="preserve">v-2,w-5,x-1,y-4,z-3 </w:t>
      </w:r>
    </w:p>
    <w:p w14:paraId="2A6CA349" w14:textId="77777777" w:rsidR="00FE51B4" w:rsidRDefault="009A2ACB">
      <w:pPr>
        <w:numPr>
          <w:ilvl w:val="0"/>
          <w:numId w:val="18"/>
        </w:numPr>
        <w:tabs>
          <w:tab w:val="clear" w:pos="234"/>
          <w:tab w:val="num" w:pos="246"/>
        </w:tabs>
        <w:spacing w:line="243" w:lineRule="exact"/>
        <w:ind w:left="246" w:right="-200" w:hanging="246"/>
        <w:jc w:val="both"/>
      </w:pPr>
      <w:r>
        <w:rPr>
          <w:rFonts w:ascii="Tahoma" w:eastAsia="Tahoma" w:hAnsi="Tahoma" w:cs="Tahoma"/>
          <w:color w:val="000000"/>
          <w:sz w:val="20"/>
        </w:rPr>
        <w:t xml:space="preserve">v-3,w-4,x-1,y-5,z-2 </w:t>
      </w:r>
    </w:p>
    <w:p w14:paraId="24C10448" w14:textId="77777777" w:rsidR="00FE51B4" w:rsidRDefault="009A2ACB">
      <w:pPr>
        <w:numPr>
          <w:ilvl w:val="0"/>
          <w:numId w:val="18"/>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v-2,w-1,x-4,y-3,z-5 </w:t>
      </w:r>
    </w:p>
    <w:p w14:paraId="1BCE130D" w14:textId="77777777" w:rsidR="00FE51B4" w:rsidRDefault="009A2ACB">
      <w:pPr>
        <w:numPr>
          <w:ilvl w:val="0"/>
          <w:numId w:val="19"/>
        </w:numPr>
        <w:tabs>
          <w:tab w:val="clear" w:pos="230"/>
          <w:tab w:val="num" w:pos="360"/>
        </w:tabs>
        <w:spacing w:before="237" w:after="2" w:line="243" w:lineRule="exact"/>
        <w:ind w:left="360" w:right="-200" w:hanging="360"/>
        <w:jc w:val="both"/>
      </w:pPr>
      <w:r>
        <w:rPr>
          <w:rFonts w:ascii="Tahoma" w:eastAsia="Tahoma" w:hAnsi="Tahoma" w:cs="Tahoma"/>
          <w:color w:val="990000"/>
          <w:sz w:val="20"/>
        </w:rPr>
        <w:t>Which one of the following statements abou</w:t>
      </w:r>
      <w:r>
        <w:rPr>
          <w:rFonts w:ascii="Tahoma" w:eastAsia="Tahoma" w:hAnsi="Tahoma" w:cs="Tahoma"/>
          <w:color w:val="990000"/>
          <w:sz w:val="20"/>
        </w:rPr>
        <w:t>t system testing is NOT true?</w:t>
      </w:r>
      <w:r>
        <w:rPr>
          <w:rFonts w:ascii="Tahoma" w:eastAsia="Tahoma" w:hAnsi="Tahoma" w:cs="Tahoma"/>
          <w:sz w:val="20"/>
        </w:rPr>
        <w:t xml:space="preserve"> </w:t>
      </w:r>
    </w:p>
    <w:p w14:paraId="4BBDABD8" w14:textId="77777777" w:rsidR="00FE51B4" w:rsidRDefault="009A2ACB">
      <w:pPr>
        <w:numPr>
          <w:ilvl w:val="0"/>
          <w:numId w:val="20"/>
        </w:numPr>
        <w:tabs>
          <w:tab w:val="num" w:pos="246"/>
        </w:tabs>
        <w:spacing w:line="243" w:lineRule="exact"/>
        <w:ind w:left="246" w:right="-200" w:hanging="246"/>
        <w:jc w:val="both"/>
      </w:pPr>
      <w:r>
        <w:rPr>
          <w:rFonts w:ascii="Tahoma" w:eastAsia="Tahoma" w:hAnsi="Tahoma" w:cs="Tahoma"/>
          <w:color w:val="000000"/>
          <w:sz w:val="20"/>
        </w:rPr>
        <w:t xml:space="preserve">System tests are often performed by independent teams. </w:t>
      </w:r>
    </w:p>
    <w:p w14:paraId="46765A4E" w14:textId="77777777" w:rsidR="00FE51B4" w:rsidRDefault="009A2ACB">
      <w:pPr>
        <w:numPr>
          <w:ilvl w:val="0"/>
          <w:numId w:val="20"/>
        </w:numPr>
        <w:tabs>
          <w:tab w:val="num" w:pos="246"/>
        </w:tabs>
        <w:spacing w:line="243" w:lineRule="exact"/>
        <w:ind w:left="246" w:right="-200" w:hanging="246"/>
        <w:jc w:val="both"/>
      </w:pPr>
      <w:r>
        <w:rPr>
          <w:rFonts w:ascii="Tahoma" w:eastAsia="Tahoma" w:hAnsi="Tahoma" w:cs="Tahoma"/>
          <w:color w:val="000000"/>
          <w:sz w:val="20"/>
        </w:rPr>
        <w:t xml:space="preserve">Functional testing is used more than structural testing. </w:t>
      </w:r>
    </w:p>
    <w:p w14:paraId="45733E33" w14:textId="77777777" w:rsidR="00FE51B4" w:rsidRDefault="009A2ACB">
      <w:pPr>
        <w:numPr>
          <w:ilvl w:val="0"/>
          <w:numId w:val="20"/>
        </w:numPr>
        <w:tabs>
          <w:tab w:val="num" w:pos="246"/>
        </w:tabs>
        <w:spacing w:line="243" w:lineRule="exact"/>
        <w:ind w:left="246" w:right="-200" w:hanging="246"/>
        <w:jc w:val="both"/>
      </w:pPr>
      <w:r>
        <w:rPr>
          <w:rFonts w:ascii="Tahoma" w:eastAsia="Tahoma" w:hAnsi="Tahoma" w:cs="Tahoma"/>
          <w:color w:val="000000"/>
          <w:sz w:val="20"/>
        </w:rPr>
        <w:t xml:space="preserve">Faults found during system tests can be very expensive to fix. </w:t>
      </w:r>
    </w:p>
    <w:p w14:paraId="7125F886" w14:textId="77777777" w:rsidR="00FE51B4" w:rsidRDefault="009A2ACB">
      <w:pPr>
        <w:numPr>
          <w:ilvl w:val="0"/>
          <w:numId w:val="20"/>
        </w:numPr>
        <w:tabs>
          <w:tab w:val="num" w:pos="246"/>
        </w:tabs>
        <w:spacing w:before="2" w:line="243" w:lineRule="exact"/>
        <w:ind w:left="246" w:right="-200" w:hanging="246"/>
        <w:jc w:val="both"/>
      </w:pPr>
      <w:r>
        <w:rPr>
          <w:rFonts w:ascii="Tahoma" w:eastAsia="Tahoma" w:hAnsi="Tahoma" w:cs="Tahoma"/>
          <w:color w:val="000000"/>
          <w:sz w:val="20"/>
        </w:rPr>
        <w:t xml:space="preserve">End-users should be involved in system tests. </w:t>
      </w:r>
    </w:p>
    <w:p w14:paraId="58BC3041" w14:textId="77777777" w:rsidR="00FE51B4" w:rsidRDefault="009A2ACB">
      <w:pPr>
        <w:numPr>
          <w:ilvl w:val="0"/>
          <w:numId w:val="21"/>
        </w:numPr>
        <w:tabs>
          <w:tab w:val="clear" w:pos="230"/>
          <w:tab w:val="num" w:pos="360"/>
        </w:tabs>
        <w:spacing w:before="237" w:line="243" w:lineRule="exact"/>
        <w:ind w:left="360" w:right="-200" w:hanging="360"/>
        <w:jc w:val="both"/>
      </w:pPr>
      <w:r>
        <w:rPr>
          <w:rFonts w:ascii="Tahoma" w:eastAsia="Tahoma" w:hAnsi="Tahoma" w:cs="Tahoma"/>
          <w:color w:val="990000"/>
          <w:sz w:val="20"/>
        </w:rPr>
        <w:t>Which of the following is false?</w:t>
      </w:r>
      <w:r>
        <w:rPr>
          <w:rFonts w:ascii="Tahoma" w:eastAsia="Tahoma" w:hAnsi="Tahoma" w:cs="Tahoma"/>
          <w:sz w:val="20"/>
        </w:rPr>
        <w:t xml:space="preserve"> </w:t>
      </w:r>
    </w:p>
    <w:p w14:paraId="469405F4" w14:textId="77777777" w:rsidR="00FE51B4" w:rsidRDefault="009A2ACB">
      <w:pPr>
        <w:numPr>
          <w:ilvl w:val="0"/>
          <w:numId w:val="22"/>
        </w:numPr>
        <w:tabs>
          <w:tab w:val="num" w:pos="246"/>
        </w:tabs>
        <w:spacing w:line="243" w:lineRule="exact"/>
        <w:ind w:left="246" w:right="-200" w:hanging="246"/>
        <w:jc w:val="both"/>
      </w:pPr>
      <w:r>
        <w:rPr>
          <w:rFonts w:ascii="Tahoma" w:eastAsia="Tahoma" w:hAnsi="Tahoma" w:cs="Tahoma"/>
          <w:color w:val="000000"/>
          <w:sz w:val="20"/>
        </w:rPr>
        <w:t xml:space="preserve">Incidents should always be fixed. </w:t>
      </w:r>
    </w:p>
    <w:p w14:paraId="37B54166" w14:textId="77777777" w:rsidR="00FE51B4" w:rsidRDefault="009A2ACB">
      <w:pPr>
        <w:numPr>
          <w:ilvl w:val="0"/>
          <w:numId w:val="22"/>
        </w:numPr>
        <w:tabs>
          <w:tab w:val="num" w:pos="246"/>
        </w:tabs>
        <w:spacing w:before="2" w:line="243" w:lineRule="exact"/>
        <w:ind w:left="246" w:right="-200" w:hanging="246"/>
        <w:jc w:val="both"/>
      </w:pPr>
      <w:r>
        <w:rPr>
          <w:rFonts w:ascii="Tahoma" w:eastAsia="Tahoma" w:hAnsi="Tahoma" w:cs="Tahoma"/>
          <w:color w:val="000000"/>
          <w:sz w:val="20"/>
        </w:rPr>
        <w:t xml:space="preserve">An incident occurs when expected and actual results differ. </w:t>
      </w:r>
    </w:p>
    <w:p w14:paraId="3F9AC524" w14:textId="77777777" w:rsidR="00FE51B4" w:rsidRDefault="009A2ACB">
      <w:pPr>
        <w:numPr>
          <w:ilvl w:val="0"/>
          <w:numId w:val="22"/>
        </w:numPr>
        <w:tabs>
          <w:tab w:val="num" w:pos="246"/>
        </w:tabs>
        <w:spacing w:line="243" w:lineRule="exact"/>
        <w:ind w:left="246" w:right="-200" w:hanging="246"/>
        <w:jc w:val="both"/>
      </w:pPr>
      <w:r>
        <w:rPr>
          <w:rFonts w:ascii="Tahoma" w:eastAsia="Tahoma" w:hAnsi="Tahoma" w:cs="Tahoma"/>
          <w:color w:val="000000"/>
          <w:sz w:val="20"/>
        </w:rPr>
        <w:t>Incidents can b</w:t>
      </w:r>
      <w:r>
        <w:rPr>
          <w:rFonts w:ascii="Tahoma" w:eastAsia="Tahoma" w:hAnsi="Tahoma" w:cs="Tahoma"/>
          <w:color w:val="000000"/>
          <w:sz w:val="20"/>
        </w:rPr>
        <w:t xml:space="preserve">e analysed to assist in test process improvement. </w:t>
      </w:r>
    </w:p>
    <w:p w14:paraId="2F89BCD0" w14:textId="77777777" w:rsidR="00FE51B4" w:rsidRDefault="009A2ACB">
      <w:pPr>
        <w:numPr>
          <w:ilvl w:val="0"/>
          <w:numId w:val="22"/>
        </w:numPr>
        <w:tabs>
          <w:tab w:val="num" w:pos="246"/>
        </w:tabs>
        <w:spacing w:line="243" w:lineRule="exact"/>
        <w:ind w:left="246" w:right="-200" w:hanging="246"/>
        <w:jc w:val="both"/>
      </w:pPr>
      <w:r>
        <w:rPr>
          <w:rFonts w:ascii="Tahoma" w:eastAsia="Tahoma" w:hAnsi="Tahoma" w:cs="Tahoma"/>
          <w:color w:val="000000"/>
          <w:sz w:val="20"/>
        </w:rPr>
        <w:t xml:space="preserve">An incident can be raised against documentation. </w:t>
      </w:r>
    </w:p>
    <w:p w14:paraId="521D3D05" w14:textId="77777777" w:rsidR="00FE51B4" w:rsidRDefault="009A2ACB">
      <w:pPr>
        <w:numPr>
          <w:ilvl w:val="0"/>
          <w:numId w:val="23"/>
        </w:numPr>
        <w:tabs>
          <w:tab w:val="clear" w:pos="344"/>
          <w:tab w:val="num" w:pos="360"/>
        </w:tabs>
        <w:spacing w:before="242" w:line="243" w:lineRule="exact"/>
        <w:ind w:left="360" w:right="-200" w:hanging="360"/>
        <w:jc w:val="both"/>
      </w:pPr>
      <w:r>
        <w:rPr>
          <w:rFonts w:ascii="Tahoma" w:eastAsia="Tahoma" w:hAnsi="Tahoma" w:cs="Tahoma"/>
          <w:color w:val="990000"/>
          <w:sz w:val="20"/>
        </w:rPr>
        <w:t>Enough testing has been performed when:</w:t>
      </w:r>
      <w:r>
        <w:rPr>
          <w:rFonts w:ascii="Tahoma" w:eastAsia="Tahoma" w:hAnsi="Tahoma" w:cs="Tahoma"/>
          <w:sz w:val="20"/>
        </w:rPr>
        <w:t xml:space="preserve"> </w:t>
      </w:r>
    </w:p>
    <w:p w14:paraId="46BAD144"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time runs out. </w:t>
      </w:r>
    </w:p>
    <w:p w14:paraId="07FAFF7D"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the required level of confidence has been achieved. </w:t>
      </w:r>
    </w:p>
    <w:p w14:paraId="43281376" w14:textId="77777777" w:rsidR="00FE51B4" w:rsidRDefault="009A2ACB">
      <w:pPr>
        <w:numPr>
          <w:ilvl w:val="0"/>
          <w:numId w:val="2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no more faults are found. </w:t>
      </w:r>
    </w:p>
    <w:p w14:paraId="737F606B"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the users won’t find any serious faults. </w:t>
      </w:r>
    </w:p>
    <w:p w14:paraId="78A2DECE" w14:textId="77777777" w:rsidR="00FE51B4" w:rsidRDefault="009A2ACB">
      <w:pPr>
        <w:numPr>
          <w:ilvl w:val="0"/>
          <w:numId w:val="25"/>
        </w:numPr>
        <w:tabs>
          <w:tab w:val="clear" w:pos="344"/>
          <w:tab w:val="num" w:pos="360"/>
        </w:tabs>
        <w:spacing w:before="242" w:line="243" w:lineRule="exact"/>
        <w:ind w:left="360" w:right="-200" w:hanging="360"/>
        <w:jc w:val="both"/>
      </w:pPr>
      <w:r>
        <w:rPr>
          <w:rFonts w:ascii="Tahoma" w:eastAsia="Tahoma" w:hAnsi="Tahoma" w:cs="Tahoma"/>
          <w:color w:val="990000"/>
          <w:sz w:val="20"/>
        </w:rPr>
        <w:t>Which of the following is NOT true of incidents?</w:t>
      </w:r>
      <w:r>
        <w:rPr>
          <w:rFonts w:ascii="Tahoma" w:eastAsia="Tahoma" w:hAnsi="Tahoma" w:cs="Tahoma"/>
          <w:sz w:val="20"/>
        </w:rPr>
        <w:t xml:space="preserve"> </w:t>
      </w:r>
    </w:p>
    <w:p w14:paraId="1B4A8172"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Incident resolution is the responsibility of the author of the software under test. </w:t>
      </w:r>
    </w:p>
    <w:p w14:paraId="1454A897"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Incidents may be raised against user requirements. </w:t>
      </w:r>
    </w:p>
    <w:p w14:paraId="0ED468D9" w14:textId="77777777" w:rsidR="00FE51B4" w:rsidRDefault="009A2ACB">
      <w:pPr>
        <w:numPr>
          <w:ilvl w:val="0"/>
          <w:numId w:val="2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Incidents require investigation and/or correction. </w:t>
      </w:r>
    </w:p>
    <w:p w14:paraId="05C704F5"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lastRenderedPageBreak/>
        <w:t xml:space="preserve">Incidents are raised when expected and actual results differ. </w:t>
      </w:r>
    </w:p>
    <w:p w14:paraId="3F15E05A" w14:textId="77777777" w:rsidR="00FE51B4" w:rsidRDefault="009A2ACB">
      <w:pPr>
        <w:numPr>
          <w:ilvl w:val="0"/>
          <w:numId w:val="27"/>
        </w:numPr>
        <w:tabs>
          <w:tab w:val="clear" w:pos="344"/>
          <w:tab w:val="num" w:pos="360"/>
        </w:tabs>
        <w:spacing w:before="267" w:after="2" w:line="243" w:lineRule="exact"/>
        <w:ind w:left="360" w:right="-200" w:hanging="360"/>
        <w:jc w:val="both"/>
      </w:pPr>
      <w:r>
        <w:rPr>
          <w:rFonts w:ascii="Tahoma" w:eastAsia="Tahoma" w:hAnsi="Tahoma" w:cs="Tahoma"/>
          <w:color w:val="990000"/>
          <w:sz w:val="20"/>
        </w:rPr>
        <w:t>Which of the following is not described in a unit test standard?</w:t>
      </w:r>
      <w:r>
        <w:rPr>
          <w:rFonts w:ascii="Tahoma" w:eastAsia="Tahoma" w:hAnsi="Tahoma" w:cs="Tahoma"/>
          <w:sz w:val="20"/>
        </w:rPr>
        <w:t xml:space="preserve"> </w:t>
      </w:r>
    </w:p>
    <w:p w14:paraId="454CC31F"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syntax testing </w:t>
      </w:r>
    </w:p>
    <w:p w14:paraId="2CE661B7"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equivalence partitioning </w:t>
      </w:r>
    </w:p>
    <w:p w14:paraId="1D3F8113"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stress testing </w:t>
      </w:r>
    </w:p>
    <w:p w14:paraId="28477658"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modified condition/decision coverage </w:t>
      </w:r>
    </w:p>
    <w:p w14:paraId="5893C989" w14:textId="77777777" w:rsidR="00FE51B4" w:rsidRDefault="009A2ACB">
      <w:pPr>
        <w:numPr>
          <w:ilvl w:val="0"/>
          <w:numId w:val="29"/>
        </w:numPr>
        <w:tabs>
          <w:tab w:val="clear" w:pos="344"/>
          <w:tab w:val="num" w:pos="360"/>
        </w:tabs>
        <w:spacing w:before="242" w:line="243" w:lineRule="exact"/>
        <w:ind w:left="360" w:right="-200" w:hanging="360"/>
        <w:jc w:val="both"/>
      </w:pPr>
      <w:r>
        <w:rPr>
          <w:rFonts w:ascii="Tahoma" w:eastAsia="Tahoma" w:hAnsi="Tahoma" w:cs="Tahoma"/>
          <w:color w:val="990000"/>
          <w:sz w:val="20"/>
        </w:rPr>
        <w:t>Which of the following is false</w:t>
      </w:r>
      <w:r>
        <w:rPr>
          <w:rFonts w:ascii="Tahoma" w:eastAsia="Tahoma" w:hAnsi="Tahoma" w:cs="Tahoma"/>
          <w:color w:val="990000"/>
          <w:sz w:val="20"/>
        </w:rPr>
        <w:t>?</w:t>
      </w:r>
      <w:r>
        <w:rPr>
          <w:rFonts w:ascii="Tahoma" w:eastAsia="Tahoma" w:hAnsi="Tahoma" w:cs="Tahoma"/>
          <w:sz w:val="20"/>
        </w:rPr>
        <w:t xml:space="preserve"> </w:t>
      </w:r>
    </w:p>
    <w:p w14:paraId="38A7761F"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In a system two different failures may have different severities. </w:t>
      </w:r>
    </w:p>
    <w:p w14:paraId="0B6B4594" w14:textId="77777777" w:rsidR="00FE51B4" w:rsidRDefault="009A2ACB">
      <w:pPr>
        <w:numPr>
          <w:ilvl w:val="0"/>
          <w:numId w:val="30"/>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 system is necessarily more reliable after debugging for the removal of a fault. </w:t>
      </w:r>
    </w:p>
    <w:p w14:paraId="2D58E8BA"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A fault need not affect the reliability of a system. </w:t>
      </w:r>
    </w:p>
    <w:p w14:paraId="46E4F69F"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Undetected errors may lead to faults and eventually to incorrect behaviour. </w:t>
      </w:r>
    </w:p>
    <w:p w14:paraId="58D5FD70" w14:textId="77777777" w:rsidR="00FE51B4" w:rsidRDefault="009A2ACB">
      <w:pPr>
        <w:numPr>
          <w:ilvl w:val="0"/>
          <w:numId w:val="31"/>
        </w:numPr>
        <w:tabs>
          <w:tab w:val="clear" w:pos="344"/>
          <w:tab w:val="num" w:pos="360"/>
        </w:tabs>
        <w:spacing w:before="242" w:line="243" w:lineRule="exact"/>
        <w:ind w:left="360" w:right="-200" w:hanging="360"/>
        <w:jc w:val="both"/>
      </w:pPr>
      <w:r>
        <w:rPr>
          <w:rFonts w:ascii="Tahoma" w:eastAsia="Tahoma" w:hAnsi="Tahoma" w:cs="Tahoma"/>
          <w:color w:val="990000"/>
          <w:sz w:val="20"/>
        </w:rPr>
        <w:t>Which one of the following statements, about capture-replay tools, is NOT correct?</w:t>
      </w:r>
      <w:r>
        <w:rPr>
          <w:rFonts w:ascii="Tahoma" w:eastAsia="Tahoma" w:hAnsi="Tahoma" w:cs="Tahoma"/>
          <w:sz w:val="20"/>
        </w:rPr>
        <w:t xml:space="preserve"> </w:t>
      </w:r>
    </w:p>
    <w:p w14:paraId="24689D10"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They are used to support multi-user testi</w:t>
      </w:r>
      <w:r>
        <w:rPr>
          <w:rFonts w:ascii="Tahoma" w:eastAsia="Tahoma" w:hAnsi="Tahoma" w:cs="Tahoma"/>
          <w:color w:val="000000"/>
          <w:sz w:val="20"/>
        </w:rPr>
        <w:t xml:space="preserve">ng. </w:t>
      </w:r>
    </w:p>
    <w:p w14:paraId="5C5E2D73"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They are used to capture and animate user requirements. </w:t>
      </w:r>
    </w:p>
    <w:p w14:paraId="24028F4A" w14:textId="77777777" w:rsidR="00FE51B4" w:rsidRDefault="009A2ACB">
      <w:pPr>
        <w:numPr>
          <w:ilvl w:val="0"/>
          <w:numId w:val="3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They are the most frequently purchased types of CAST tool. </w:t>
      </w:r>
    </w:p>
    <w:p w14:paraId="113FBCB0"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They capture aspects of user behaviour. </w:t>
      </w:r>
    </w:p>
    <w:p w14:paraId="55366542" w14:textId="77777777" w:rsidR="00FE51B4" w:rsidRDefault="009A2ACB">
      <w:pPr>
        <w:numPr>
          <w:ilvl w:val="0"/>
          <w:numId w:val="33"/>
        </w:numPr>
        <w:tabs>
          <w:tab w:val="clear" w:pos="341"/>
          <w:tab w:val="num" w:pos="360"/>
        </w:tabs>
        <w:spacing w:before="242" w:line="243" w:lineRule="exact"/>
        <w:ind w:left="360" w:right="-200" w:hanging="360"/>
        <w:jc w:val="both"/>
      </w:pPr>
      <w:r>
        <w:rPr>
          <w:rFonts w:ascii="Tahoma" w:eastAsia="Tahoma" w:hAnsi="Tahoma" w:cs="Tahoma"/>
          <w:color w:val="990000"/>
          <w:sz w:val="20"/>
        </w:rPr>
        <w:t>How would you estimate the amount of re-testing likely to be required?</w:t>
      </w:r>
      <w:r>
        <w:rPr>
          <w:rFonts w:ascii="Tahoma" w:eastAsia="Tahoma" w:hAnsi="Tahoma" w:cs="Tahoma"/>
          <w:sz w:val="20"/>
        </w:rPr>
        <w:t xml:space="preserve"> </w:t>
      </w:r>
    </w:p>
    <w:p w14:paraId="22D76D18"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Metrics from previous</w:t>
      </w:r>
      <w:r>
        <w:rPr>
          <w:rFonts w:ascii="Tahoma" w:eastAsia="Tahoma" w:hAnsi="Tahoma" w:cs="Tahoma"/>
          <w:color w:val="000000"/>
          <w:sz w:val="20"/>
        </w:rPr>
        <w:t xml:space="preserve"> similar projects </w:t>
      </w:r>
    </w:p>
    <w:p w14:paraId="3D80FC93"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 xml:space="preserve">Discussions with the development team </w:t>
      </w:r>
    </w:p>
    <w:p w14:paraId="1866587D"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pacing w:val="1"/>
          <w:sz w:val="20"/>
        </w:rPr>
        <w:t>Time</w:t>
      </w:r>
      <w:r>
        <w:rPr>
          <w:rFonts w:ascii="Tahoma" w:eastAsia="Tahoma" w:hAnsi="Tahoma" w:cs="Tahoma"/>
          <w:color w:val="000000"/>
          <w:sz w:val="20"/>
        </w:rPr>
        <w:t xml:space="preserve"> allocated for regression testing </w:t>
      </w:r>
    </w:p>
    <w:p w14:paraId="295D7905" w14:textId="77777777" w:rsidR="00FE51B4" w:rsidRDefault="009A2ACB">
      <w:pPr>
        <w:numPr>
          <w:ilvl w:val="0"/>
          <w:numId w:val="3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 &amp; b </w:t>
      </w:r>
    </w:p>
    <w:p w14:paraId="01F884D8" w14:textId="77777777" w:rsidR="00FE51B4" w:rsidRDefault="009A2ACB">
      <w:pPr>
        <w:numPr>
          <w:ilvl w:val="0"/>
          <w:numId w:val="35"/>
        </w:numPr>
        <w:tabs>
          <w:tab w:val="clear" w:pos="344"/>
          <w:tab w:val="num" w:pos="360"/>
        </w:tabs>
        <w:spacing w:before="237" w:after="2" w:line="243" w:lineRule="exact"/>
        <w:ind w:left="360" w:right="-200" w:hanging="360"/>
        <w:jc w:val="both"/>
      </w:pPr>
      <w:r>
        <w:rPr>
          <w:rFonts w:ascii="Tahoma" w:eastAsia="Tahoma" w:hAnsi="Tahoma" w:cs="Tahoma"/>
          <w:color w:val="990000"/>
          <w:sz w:val="20"/>
        </w:rPr>
        <w:t>Which of the following is true of the V-model?</w:t>
      </w:r>
      <w:r>
        <w:rPr>
          <w:rFonts w:ascii="Tahoma" w:eastAsia="Tahoma" w:hAnsi="Tahoma" w:cs="Tahoma"/>
          <w:sz w:val="20"/>
        </w:rPr>
        <w:t xml:space="preserve"> </w:t>
      </w:r>
    </w:p>
    <w:p w14:paraId="360D05A5"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It states that modules are tested against user requirements. </w:t>
      </w:r>
    </w:p>
    <w:p w14:paraId="2C9E671B"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It only models the testing phase. </w:t>
      </w:r>
    </w:p>
    <w:p w14:paraId="53E65152"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It specifies the test techniques to be used. </w:t>
      </w:r>
    </w:p>
    <w:p w14:paraId="45CAA0D0"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It includes the verification of designs. </w:t>
      </w:r>
    </w:p>
    <w:p w14:paraId="0988263B" w14:textId="77777777" w:rsidR="00FE51B4" w:rsidRDefault="009A2ACB">
      <w:pPr>
        <w:numPr>
          <w:ilvl w:val="0"/>
          <w:numId w:val="37"/>
        </w:numPr>
        <w:tabs>
          <w:tab w:val="clear" w:pos="344"/>
          <w:tab w:val="num" w:pos="360"/>
        </w:tabs>
        <w:spacing w:before="242" w:line="243" w:lineRule="exact"/>
        <w:ind w:left="360" w:right="-200" w:hanging="360"/>
        <w:jc w:val="both"/>
      </w:pPr>
      <w:r>
        <w:rPr>
          <w:rFonts w:ascii="Tahoma" w:eastAsia="Tahoma" w:hAnsi="Tahoma" w:cs="Tahoma"/>
          <w:color w:val="990000"/>
          <w:sz w:val="20"/>
        </w:rPr>
        <w:t>The oracle assumption:</w:t>
      </w:r>
      <w:r>
        <w:rPr>
          <w:rFonts w:ascii="Tahoma" w:eastAsia="Tahoma" w:hAnsi="Tahoma" w:cs="Tahoma"/>
          <w:sz w:val="20"/>
        </w:rPr>
        <w:t xml:space="preserve"> </w:t>
      </w:r>
    </w:p>
    <w:p w14:paraId="472F50AB"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is that there is some existing system against which test output may be checked. </w:t>
      </w:r>
    </w:p>
    <w:p w14:paraId="7D36828A" w14:textId="77777777" w:rsidR="00FE51B4" w:rsidRDefault="009A2ACB">
      <w:pPr>
        <w:numPr>
          <w:ilvl w:val="0"/>
          <w:numId w:val="3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is that the tester can routinely identify the correct outcome of a test. </w:t>
      </w:r>
    </w:p>
    <w:p w14:paraId="2F3AE0D8"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is that the tester knows everything about the software under test. </w:t>
      </w:r>
    </w:p>
    <w:p w14:paraId="00D089ED"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is that the tests are reviewed by</w:t>
      </w:r>
      <w:r>
        <w:rPr>
          <w:rFonts w:ascii="Tahoma" w:eastAsia="Tahoma" w:hAnsi="Tahoma" w:cs="Tahoma"/>
          <w:color w:val="000000"/>
          <w:sz w:val="20"/>
        </w:rPr>
        <w:t xml:space="preserve"> experienced testers. </w:t>
      </w:r>
    </w:p>
    <w:p w14:paraId="5B47F933" w14:textId="77777777" w:rsidR="00FE51B4" w:rsidRDefault="009A2ACB">
      <w:pPr>
        <w:numPr>
          <w:ilvl w:val="0"/>
          <w:numId w:val="39"/>
        </w:numPr>
        <w:tabs>
          <w:tab w:val="clear" w:pos="344"/>
          <w:tab w:val="num" w:pos="360"/>
        </w:tabs>
        <w:spacing w:before="242" w:line="243" w:lineRule="exact"/>
        <w:ind w:left="360" w:right="-200" w:hanging="360"/>
        <w:jc w:val="both"/>
      </w:pPr>
      <w:r>
        <w:rPr>
          <w:rFonts w:ascii="Tahoma" w:eastAsia="Tahoma" w:hAnsi="Tahoma" w:cs="Tahoma"/>
          <w:color w:val="990000"/>
          <w:sz w:val="20"/>
        </w:rPr>
        <w:t>Which of the following characterises the cost of faults?</w:t>
      </w:r>
      <w:r>
        <w:rPr>
          <w:rFonts w:ascii="Tahoma" w:eastAsia="Tahoma" w:hAnsi="Tahoma" w:cs="Tahoma"/>
          <w:sz w:val="20"/>
        </w:rPr>
        <w:t xml:space="preserve"> </w:t>
      </w:r>
    </w:p>
    <w:p w14:paraId="73300AE4" w14:textId="77777777" w:rsidR="00FE51B4" w:rsidRDefault="009A2ACB">
      <w:pPr>
        <w:numPr>
          <w:ilvl w:val="0"/>
          <w:numId w:val="40"/>
        </w:numPr>
        <w:tabs>
          <w:tab w:val="clear" w:pos="230"/>
          <w:tab w:val="num" w:pos="246"/>
        </w:tabs>
        <w:spacing w:line="238" w:lineRule="exact"/>
        <w:ind w:left="0" w:right="-165" w:firstLine="0"/>
      </w:pPr>
      <w:r>
        <w:rPr>
          <w:rFonts w:ascii="Tahoma" w:eastAsia="Tahoma" w:hAnsi="Tahoma" w:cs="Tahoma"/>
          <w:color w:val="000000"/>
          <w:sz w:val="20"/>
        </w:rPr>
        <w:t xml:space="preserve">They are cheapest to find in the early development phases and the most expensive to fix in the latest test phases. </w:t>
      </w:r>
    </w:p>
    <w:p w14:paraId="151ED1AE" w14:textId="77777777" w:rsidR="00FE51B4" w:rsidRDefault="009A2ACB">
      <w:pPr>
        <w:numPr>
          <w:ilvl w:val="0"/>
          <w:numId w:val="40"/>
        </w:numPr>
        <w:tabs>
          <w:tab w:val="clear" w:pos="230"/>
          <w:tab w:val="num" w:pos="246"/>
        </w:tabs>
        <w:spacing w:before="2" w:line="243" w:lineRule="exact"/>
        <w:ind w:left="0" w:right="-200" w:firstLine="0"/>
        <w:jc w:val="both"/>
      </w:pPr>
      <w:r>
        <w:rPr>
          <w:rFonts w:ascii="Tahoma" w:eastAsia="Tahoma" w:hAnsi="Tahoma" w:cs="Tahoma"/>
          <w:color w:val="000000"/>
          <w:sz w:val="20"/>
        </w:rPr>
        <w:t>They are easiest to find during system testing but the most</w:t>
      </w:r>
      <w:r>
        <w:rPr>
          <w:rFonts w:ascii="Tahoma" w:eastAsia="Tahoma" w:hAnsi="Tahoma" w:cs="Tahoma"/>
          <w:color w:val="000000"/>
          <w:sz w:val="20"/>
        </w:rPr>
        <w:t xml:space="preserve"> expensive to fix then. </w:t>
      </w:r>
    </w:p>
    <w:p w14:paraId="5A5EB5A2" w14:textId="77777777" w:rsidR="00FE51B4" w:rsidRDefault="009A2ACB">
      <w:pPr>
        <w:numPr>
          <w:ilvl w:val="0"/>
          <w:numId w:val="40"/>
        </w:numPr>
        <w:tabs>
          <w:tab w:val="clear" w:pos="230"/>
          <w:tab w:val="num" w:pos="246"/>
        </w:tabs>
        <w:spacing w:line="243" w:lineRule="exact"/>
        <w:ind w:left="0" w:right="-200" w:firstLine="0"/>
        <w:jc w:val="both"/>
      </w:pPr>
      <w:r>
        <w:rPr>
          <w:rFonts w:ascii="Tahoma" w:eastAsia="Tahoma" w:hAnsi="Tahoma" w:cs="Tahoma"/>
          <w:color w:val="000000"/>
          <w:sz w:val="20"/>
        </w:rPr>
        <w:t xml:space="preserve">Faults are cheapest to find in the early development phases but the most expensive to fix then. </w:t>
      </w:r>
    </w:p>
    <w:p w14:paraId="7E6AF53E" w14:textId="77777777" w:rsidR="00FE51B4" w:rsidRDefault="009A2ACB">
      <w:pPr>
        <w:numPr>
          <w:ilvl w:val="0"/>
          <w:numId w:val="40"/>
        </w:numPr>
        <w:tabs>
          <w:tab w:val="clear" w:pos="230"/>
          <w:tab w:val="num" w:pos="246"/>
        </w:tabs>
        <w:spacing w:line="243" w:lineRule="exact"/>
        <w:ind w:left="0" w:right="-131" w:firstLine="0"/>
      </w:pPr>
      <w:r>
        <w:rPr>
          <w:rFonts w:ascii="Tahoma" w:eastAsia="Tahoma" w:hAnsi="Tahoma" w:cs="Tahoma"/>
          <w:color w:val="000000"/>
          <w:sz w:val="20"/>
        </w:rPr>
        <w:t xml:space="preserve">Although faults are most expensive to find during early development phases, they are cheapest to fix then. </w:t>
      </w:r>
    </w:p>
    <w:p w14:paraId="684F5337" w14:textId="77777777" w:rsidR="00FE51B4" w:rsidRDefault="009A2ACB">
      <w:pPr>
        <w:numPr>
          <w:ilvl w:val="0"/>
          <w:numId w:val="41"/>
        </w:numPr>
        <w:tabs>
          <w:tab w:val="clear" w:pos="344"/>
          <w:tab w:val="num" w:pos="360"/>
        </w:tabs>
        <w:spacing w:before="236" w:line="243" w:lineRule="exact"/>
        <w:ind w:left="360" w:right="-200" w:hanging="360"/>
        <w:jc w:val="both"/>
      </w:pPr>
      <w:r>
        <w:rPr>
          <w:rFonts w:ascii="Tahoma" w:eastAsia="Tahoma" w:hAnsi="Tahoma" w:cs="Tahoma"/>
          <w:color w:val="990000"/>
          <w:sz w:val="20"/>
        </w:rPr>
        <w:t>Which of the following should NOT normally be an objective for a test?</w:t>
      </w:r>
      <w:r>
        <w:rPr>
          <w:rFonts w:ascii="Tahoma" w:eastAsia="Tahoma" w:hAnsi="Tahoma" w:cs="Tahoma"/>
          <w:sz w:val="20"/>
        </w:rPr>
        <w:t xml:space="preserve"> </w:t>
      </w:r>
    </w:p>
    <w:p w14:paraId="46386362"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To find faults </w:t>
      </w:r>
      <w:r>
        <w:rPr>
          <w:rFonts w:ascii="Tahoma" w:eastAsia="Tahoma" w:hAnsi="Tahoma" w:cs="Tahoma"/>
          <w:color w:val="000000"/>
          <w:spacing w:val="2"/>
          <w:sz w:val="20"/>
        </w:rPr>
        <w:t>in</w:t>
      </w:r>
      <w:r>
        <w:rPr>
          <w:rFonts w:ascii="Tahoma" w:eastAsia="Tahoma" w:hAnsi="Tahoma" w:cs="Tahoma"/>
          <w:color w:val="000000"/>
          <w:sz w:val="20"/>
        </w:rPr>
        <w:t xml:space="preserve"> the software. </w:t>
      </w:r>
    </w:p>
    <w:p w14:paraId="7C4990D9" w14:textId="77777777" w:rsidR="00FE51B4" w:rsidRDefault="009A2ACB">
      <w:pPr>
        <w:numPr>
          <w:ilvl w:val="0"/>
          <w:numId w:val="42"/>
        </w:numPr>
        <w:tabs>
          <w:tab w:val="clear" w:pos="230"/>
          <w:tab w:val="num" w:pos="246"/>
        </w:tabs>
        <w:spacing w:before="2" w:line="243" w:lineRule="exact"/>
        <w:ind w:left="246" w:right="-200" w:hanging="246"/>
        <w:jc w:val="both"/>
      </w:pPr>
      <w:r>
        <w:rPr>
          <w:rFonts w:ascii="Tahoma" w:eastAsia="Tahoma" w:hAnsi="Tahoma" w:cs="Tahoma"/>
          <w:color w:val="000000"/>
          <w:sz w:val="20"/>
        </w:rPr>
        <w:t>To assess whether the software is ready for</w:t>
      </w:r>
      <w:r>
        <w:rPr>
          <w:rFonts w:ascii="Tahoma" w:eastAsia="Tahoma" w:hAnsi="Tahoma" w:cs="Tahoma"/>
          <w:color w:val="000000"/>
          <w:sz w:val="20"/>
        </w:rPr>
        <w:t xml:space="preserve"> release. </w:t>
      </w:r>
    </w:p>
    <w:p w14:paraId="2D46C467"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To demonstrate that the software doesn’t work. </w:t>
      </w:r>
    </w:p>
    <w:p w14:paraId="0EE968BB"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To prove that the software is correct. </w:t>
      </w:r>
    </w:p>
    <w:p w14:paraId="2B638216" w14:textId="77777777" w:rsidR="00FE51B4" w:rsidRDefault="009A2ACB">
      <w:pPr>
        <w:numPr>
          <w:ilvl w:val="0"/>
          <w:numId w:val="43"/>
        </w:numPr>
        <w:tabs>
          <w:tab w:val="clear" w:pos="344"/>
          <w:tab w:val="num" w:pos="360"/>
        </w:tabs>
        <w:spacing w:before="242" w:line="243" w:lineRule="exact"/>
        <w:ind w:left="360" w:right="-200" w:hanging="360"/>
        <w:jc w:val="both"/>
      </w:pPr>
      <w:r>
        <w:rPr>
          <w:rFonts w:ascii="Tahoma" w:eastAsia="Tahoma" w:hAnsi="Tahoma" w:cs="Tahoma"/>
          <w:color w:val="990000"/>
          <w:sz w:val="20"/>
        </w:rPr>
        <w:t>Which of the following is a form of functional testing?</w:t>
      </w:r>
      <w:r>
        <w:rPr>
          <w:rFonts w:ascii="Tahoma" w:eastAsia="Tahoma" w:hAnsi="Tahoma" w:cs="Tahoma"/>
          <w:sz w:val="20"/>
        </w:rPr>
        <w:t xml:space="preserve"> </w:t>
      </w:r>
    </w:p>
    <w:p w14:paraId="238249A8"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Boundary value analysis </w:t>
      </w:r>
    </w:p>
    <w:p w14:paraId="58506654" w14:textId="77777777" w:rsidR="00FE51B4" w:rsidRDefault="009A2ACB">
      <w:pPr>
        <w:numPr>
          <w:ilvl w:val="0"/>
          <w:numId w:val="44"/>
        </w:numPr>
        <w:tabs>
          <w:tab w:val="clear" w:pos="230"/>
          <w:tab w:val="num" w:pos="246"/>
        </w:tabs>
        <w:spacing w:before="2" w:line="243" w:lineRule="exact"/>
        <w:ind w:left="246" w:right="-200" w:hanging="246"/>
        <w:jc w:val="both"/>
      </w:pPr>
      <w:r>
        <w:rPr>
          <w:rFonts w:ascii="Tahoma" w:eastAsia="Tahoma" w:hAnsi="Tahoma" w:cs="Tahoma"/>
          <w:color w:val="000000"/>
          <w:sz w:val="20"/>
        </w:rPr>
        <w:lastRenderedPageBreak/>
        <w:t xml:space="preserve">Usability testing </w:t>
      </w:r>
    </w:p>
    <w:p w14:paraId="1F729C7A"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Performance testing </w:t>
      </w:r>
    </w:p>
    <w:p w14:paraId="0AE9C6BF" w14:textId="77777777" w:rsidR="00FE51B4" w:rsidRDefault="009A2ACB">
      <w:pPr>
        <w:numPr>
          <w:ilvl w:val="0"/>
          <w:numId w:val="45"/>
        </w:numPr>
        <w:tabs>
          <w:tab w:val="clear" w:pos="344"/>
          <w:tab w:val="num" w:pos="252"/>
        </w:tabs>
        <w:spacing w:before="27" w:line="243" w:lineRule="exact"/>
        <w:ind w:left="252" w:right="-200" w:hanging="252"/>
        <w:jc w:val="both"/>
      </w:pPr>
      <w:r>
        <w:rPr>
          <w:rFonts w:ascii="Tahoma" w:eastAsia="Tahoma" w:hAnsi="Tahoma" w:cs="Tahoma"/>
          <w:color w:val="000000"/>
          <w:sz w:val="20"/>
        </w:rPr>
        <w:t xml:space="preserve">Security testing </w:t>
      </w:r>
    </w:p>
    <w:p w14:paraId="457A395F" w14:textId="77777777" w:rsidR="00FE51B4" w:rsidRDefault="009A2ACB">
      <w:pPr>
        <w:numPr>
          <w:ilvl w:val="0"/>
          <w:numId w:val="46"/>
        </w:numPr>
        <w:tabs>
          <w:tab w:val="clear" w:pos="230"/>
          <w:tab w:val="num" w:pos="360"/>
        </w:tabs>
        <w:spacing w:before="242" w:line="243" w:lineRule="exact"/>
        <w:ind w:left="360" w:right="-200" w:hanging="360"/>
        <w:jc w:val="both"/>
      </w:pPr>
      <w:r>
        <w:rPr>
          <w:rFonts w:ascii="Tahoma" w:eastAsia="Tahoma" w:hAnsi="Tahoma" w:cs="Tahoma"/>
          <w:color w:val="990000"/>
          <w:sz w:val="20"/>
        </w:rPr>
        <w:t xml:space="preserve">Which of the </w:t>
      </w:r>
      <w:r>
        <w:rPr>
          <w:rFonts w:ascii="Tahoma" w:eastAsia="Tahoma" w:hAnsi="Tahoma" w:cs="Tahoma"/>
          <w:color w:val="990000"/>
          <w:sz w:val="20"/>
        </w:rPr>
        <w:t>following would NOT normally form part of a test plan?</w:t>
      </w:r>
      <w:r>
        <w:rPr>
          <w:rFonts w:ascii="Tahoma" w:eastAsia="Tahoma" w:hAnsi="Tahoma" w:cs="Tahoma"/>
          <w:sz w:val="20"/>
        </w:rPr>
        <w:t xml:space="preserve"> </w:t>
      </w:r>
    </w:p>
    <w:p w14:paraId="7CF7BCE3"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Features to be tested </w:t>
      </w:r>
    </w:p>
    <w:p w14:paraId="47164654"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Incident reports </w:t>
      </w:r>
    </w:p>
    <w:p w14:paraId="3C94D3B7"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Risks </w:t>
      </w:r>
    </w:p>
    <w:p w14:paraId="348AED19" w14:textId="77777777" w:rsidR="00FE51B4" w:rsidRDefault="009A2ACB">
      <w:pPr>
        <w:numPr>
          <w:ilvl w:val="0"/>
          <w:numId w:val="4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Schedule </w:t>
      </w:r>
    </w:p>
    <w:p w14:paraId="50B694D9" w14:textId="77777777" w:rsidR="00FE51B4" w:rsidRDefault="009A2ACB">
      <w:pPr>
        <w:numPr>
          <w:ilvl w:val="0"/>
          <w:numId w:val="48"/>
        </w:numPr>
        <w:tabs>
          <w:tab w:val="num" w:pos="360"/>
        </w:tabs>
        <w:spacing w:before="237" w:after="2" w:line="243" w:lineRule="exact"/>
        <w:ind w:left="360" w:right="-200" w:hanging="360"/>
        <w:jc w:val="both"/>
      </w:pPr>
      <w:r>
        <w:rPr>
          <w:rFonts w:ascii="Tahoma" w:eastAsia="Tahoma" w:hAnsi="Tahoma" w:cs="Tahoma"/>
          <w:color w:val="990000"/>
          <w:sz w:val="20"/>
        </w:rPr>
        <w:t>Which of these activities provides the biggest potential cost saving from the use of CAST?</w:t>
      </w:r>
      <w:r>
        <w:rPr>
          <w:rFonts w:ascii="Tahoma" w:eastAsia="Tahoma" w:hAnsi="Tahoma" w:cs="Tahoma"/>
          <w:sz w:val="20"/>
        </w:rPr>
        <w:t xml:space="preserve"> </w:t>
      </w:r>
    </w:p>
    <w:p w14:paraId="07792E97"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z w:val="20"/>
        </w:rPr>
        <w:t xml:space="preserve">Test management </w:t>
      </w:r>
    </w:p>
    <w:p w14:paraId="4EFCFD98"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z w:val="20"/>
        </w:rPr>
        <w:t xml:space="preserve">Test design </w:t>
      </w:r>
    </w:p>
    <w:p w14:paraId="5A998689" w14:textId="77777777" w:rsidR="00FE51B4" w:rsidRDefault="009A2ACB">
      <w:pPr>
        <w:numPr>
          <w:ilvl w:val="0"/>
          <w:numId w:val="49"/>
        </w:numPr>
        <w:tabs>
          <w:tab w:val="clear" w:pos="235"/>
          <w:tab w:val="num" w:pos="246"/>
        </w:tabs>
        <w:spacing w:line="243" w:lineRule="exact"/>
        <w:ind w:left="246" w:right="-200" w:hanging="246"/>
        <w:jc w:val="both"/>
      </w:pPr>
      <w:r>
        <w:rPr>
          <w:rFonts w:ascii="Tahoma" w:eastAsia="Tahoma" w:hAnsi="Tahoma" w:cs="Tahoma"/>
          <w:color w:val="000000"/>
          <w:spacing w:val="1"/>
          <w:sz w:val="20"/>
        </w:rPr>
        <w:t>Test</w:t>
      </w:r>
      <w:r>
        <w:rPr>
          <w:rFonts w:ascii="Tahoma" w:eastAsia="Tahoma" w:hAnsi="Tahoma" w:cs="Tahoma"/>
          <w:color w:val="000000"/>
          <w:sz w:val="20"/>
        </w:rPr>
        <w:t xml:space="preserve"> execution </w:t>
      </w:r>
    </w:p>
    <w:p w14:paraId="4ECB1933" w14:textId="77777777" w:rsidR="00FE51B4" w:rsidRDefault="009A2ACB">
      <w:pPr>
        <w:numPr>
          <w:ilvl w:val="0"/>
          <w:numId w:val="49"/>
        </w:numPr>
        <w:tabs>
          <w:tab w:val="clear" w:pos="235"/>
          <w:tab w:val="num" w:pos="246"/>
        </w:tabs>
        <w:spacing w:before="2" w:line="243" w:lineRule="exact"/>
        <w:ind w:left="246" w:right="-200" w:hanging="246"/>
        <w:jc w:val="both"/>
      </w:pPr>
      <w:r>
        <w:rPr>
          <w:rFonts w:ascii="Tahoma" w:eastAsia="Tahoma" w:hAnsi="Tahoma" w:cs="Tahoma"/>
          <w:color w:val="000000"/>
          <w:sz w:val="20"/>
        </w:rPr>
        <w:t xml:space="preserve">Test planning </w:t>
      </w:r>
    </w:p>
    <w:p w14:paraId="609294CA" w14:textId="77777777" w:rsidR="00FE51B4" w:rsidRDefault="009A2ACB">
      <w:pPr>
        <w:numPr>
          <w:ilvl w:val="0"/>
          <w:numId w:val="50"/>
        </w:numPr>
        <w:tabs>
          <w:tab w:val="clear" w:pos="344"/>
          <w:tab w:val="num" w:pos="360"/>
        </w:tabs>
        <w:spacing w:before="237" w:line="243" w:lineRule="exact"/>
        <w:ind w:left="360" w:right="-200" w:hanging="360"/>
        <w:jc w:val="both"/>
      </w:pPr>
      <w:r>
        <w:rPr>
          <w:rFonts w:ascii="Tahoma" w:eastAsia="Tahoma" w:hAnsi="Tahoma" w:cs="Tahoma"/>
          <w:color w:val="990000"/>
          <w:sz w:val="20"/>
        </w:rPr>
        <w:t>Which of the following is NOT a white box technique?</w:t>
      </w:r>
      <w:r>
        <w:rPr>
          <w:rFonts w:ascii="Tahoma" w:eastAsia="Tahoma" w:hAnsi="Tahoma" w:cs="Tahoma"/>
          <w:sz w:val="20"/>
        </w:rPr>
        <w:t xml:space="preserve"> </w:t>
      </w:r>
    </w:p>
    <w:p w14:paraId="7262EC5C" w14:textId="77777777" w:rsidR="00FE51B4" w:rsidRDefault="009A2ACB">
      <w:pPr>
        <w:numPr>
          <w:ilvl w:val="0"/>
          <w:numId w:val="51"/>
        </w:numPr>
        <w:tabs>
          <w:tab w:val="clear" w:pos="230"/>
          <w:tab w:val="num" w:pos="246"/>
        </w:tabs>
        <w:spacing w:line="243" w:lineRule="exact"/>
        <w:ind w:left="246" w:right="-200" w:hanging="246"/>
        <w:jc w:val="both"/>
      </w:pPr>
      <w:r>
        <w:rPr>
          <w:rFonts w:ascii="Tahoma" w:eastAsia="Tahoma" w:hAnsi="Tahoma" w:cs="Tahoma"/>
          <w:color w:val="000000"/>
          <w:sz w:val="20"/>
        </w:rPr>
        <w:t xml:space="preserve">Statement testing </w:t>
      </w:r>
    </w:p>
    <w:p w14:paraId="5812839A" w14:textId="77777777" w:rsidR="00FE51B4" w:rsidRDefault="009A2ACB">
      <w:pPr>
        <w:numPr>
          <w:ilvl w:val="0"/>
          <w:numId w:val="5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Path testing </w:t>
      </w:r>
    </w:p>
    <w:p w14:paraId="594F804A" w14:textId="77777777" w:rsidR="00FE51B4" w:rsidRDefault="009A2ACB">
      <w:pPr>
        <w:numPr>
          <w:ilvl w:val="0"/>
          <w:numId w:val="51"/>
        </w:numPr>
        <w:tabs>
          <w:tab w:val="clear" w:pos="230"/>
          <w:tab w:val="num" w:pos="246"/>
        </w:tabs>
        <w:spacing w:line="243" w:lineRule="exact"/>
        <w:ind w:left="246" w:right="-200" w:hanging="246"/>
        <w:jc w:val="both"/>
      </w:pPr>
      <w:r>
        <w:rPr>
          <w:rFonts w:ascii="Tahoma" w:eastAsia="Tahoma" w:hAnsi="Tahoma" w:cs="Tahoma"/>
          <w:color w:val="000000"/>
          <w:sz w:val="20"/>
        </w:rPr>
        <w:t xml:space="preserve">Data flow testing </w:t>
      </w:r>
    </w:p>
    <w:p w14:paraId="59F96C73" w14:textId="77777777" w:rsidR="00FE51B4" w:rsidRDefault="009A2ACB">
      <w:pPr>
        <w:numPr>
          <w:ilvl w:val="0"/>
          <w:numId w:val="51"/>
        </w:numPr>
        <w:tabs>
          <w:tab w:val="clear" w:pos="230"/>
          <w:tab w:val="num" w:pos="246"/>
        </w:tabs>
        <w:spacing w:line="243" w:lineRule="exact"/>
        <w:ind w:left="246" w:right="-200" w:hanging="246"/>
        <w:jc w:val="both"/>
      </w:pPr>
      <w:r>
        <w:rPr>
          <w:rFonts w:ascii="Tahoma" w:eastAsia="Tahoma" w:hAnsi="Tahoma" w:cs="Tahoma"/>
          <w:color w:val="000000"/>
          <w:sz w:val="20"/>
        </w:rPr>
        <w:t xml:space="preserve">State transition testing </w:t>
      </w:r>
    </w:p>
    <w:p w14:paraId="50C26240" w14:textId="77777777" w:rsidR="00FE51B4" w:rsidRDefault="009A2ACB">
      <w:pPr>
        <w:numPr>
          <w:ilvl w:val="0"/>
          <w:numId w:val="52"/>
        </w:numPr>
        <w:tabs>
          <w:tab w:val="clear" w:pos="341"/>
          <w:tab w:val="num" w:pos="360"/>
        </w:tabs>
        <w:spacing w:before="242" w:line="243" w:lineRule="exact"/>
        <w:ind w:left="360" w:right="-200" w:hanging="360"/>
        <w:jc w:val="both"/>
      </w:pPr>
      <w:r>
        <w:rPr>
          <w:rFonts w:ascii="Tahoma" w:eastAsia="Tahoma" w:hAnsi="Tahoma" w:cs="Tahoma"/>
          <w:color w:val="990000"/>
          <w:sz w:val="20"/>
        </w:rPr>
        <w:t>Data flow analysis studies:</w:t>
      </w:r>
      <w:r>
        <w:rPr>
          <w:rFonts w:ascii="Tahoma" w:eastAsia="Tahoma" w:hAnsi="Tahoma" w:cs="Tahoma"/>
          <w:sz w:val="20"/>
        </w:rPr>
        <w:t xml:space="preserve"> </w:t>
      </w:r>
    </w:p>
    <w:p w14:paraId="4C400F5C" w14:textId="77777777" w:rsidR="00FE51B4" w:rsidRDefault="009A2ACB">
      <w:pPr>
        <w:numPr>
          <w:ilvl w:val="0"/>
          <w:numId w:val="53"/>
        </w:numPr>
        <w:tabs>
          <w:tab w:val="clear" w:pos="230"/>
          <w:tab w:val="num" w:pos="246"/>
        </w:tabs>
        <w:spacing w:line="243" w:lineRule="exact"/>
        <w:ind w:left="246" w:right="-200" w:hanging="246"/>
        <w:jc w:val="both"/>
      </w:pPr>
      <w:r>
        <w:rPr>
          <w:rFonts w:ascii="Tahoma" w:eastAsia="Tahoma" w:hAnsi="Tahoma" w:cs="Tahoma"/>
          <w:color w:val="000000"/>
          <w:sz w:val="20"/>
        </w:rPr>
        <w:t xml:space="preserve">possible communications bottlenecks in a program. </w:t>
      </w:r>
    </w:p>
    <w:p w14:paraId="509A1BA8" w14:textId="77777777" w:rsidR="00FE51B4" w:rsidRDefault="009A2ACB">
      <w:pPr>
        <w:numPr>
          <w:ilvl w:val="0"/>
          <w:numId w:val="53"/>
        </w:numPr>
        <w:tabs>
          <w:tab w:val="clear" w:pos="230"/>
          <w:tab w:val="num" w:pos="246"/>
        </w:tabs>
        <w:spacing w:line="243" w:lineRule="exact"/>
        <w:ind w:left="246" w:right="-200" w:hanging="246"/>
        <w:jc w:val="both"/>
      </w:pPr>
      <w:r>
        <w:rPr>
          <w:rFonts w:ascii="Tahoma" w:eastAsia="Tahoma" w:hAnsi="Tahoma" w:cs="Tahoma"/>
          <w:color w:val="000000"/>
          <w:sz w:val="20"/>
        </w:rPr>
        <w:t xml:space="preserve">the rate of change of data values as a program executes. </w:t>
      </w:r>
    </w:p>
    <w:p w14:paraId="4323D0B3" w14:textId="77777777" w:rsidR="00FE51B4" w:rsidRDefault="009A2ACB">
      <w:pPr>
        <w:numPr>
          <w:ilvl w:val="0"/>
          <w:numId w:val="53"/>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 use of data on paths through the code. </w:t>
      </w:r>
    </w:p>
    <w:p w14:paraId="500A469B" w14:textId="77777777" w:rsidR="00FE51B4" w:rsidRDefault="009A2ACB">
      <w:pPr>
        <w:numPr>
          <w:ilvl w:val="0"/>
          <w:numId w:val="53"/>
        </w:numPr>
        <w:tabs>
          <w:tab w:val="clear" w:pos="230"/>
          <w:tab w:val="num" w:pos="246"/>
        </w:tabs>
        <w:spacing w:line="243" w:lineRule="exact"/>
        <w:ind w:left="246" w:right="-200" w:hanging="246"/>
        <w:jc w:val="both"/>
      </w:pPr>
      <w:r>
        <w:rPr>
          <w:rFonts w:ascii="Tahoma" w:eastAsia="Tahoma" w:hAnsi="Tahoma" w:cs="Tahoma"/>
          <w:color w:val="000000"/>
          <w:sz w:val="20"/>
        </w:rPr>
        <w:t xml:space="preserve">the intrinsic complexity of the code. </w:t>
      </w:r>
    </w:p>
    <w:p w14:paraId="35439182" w14:textId="77777777" w:rsidR="00FE51B4" w:rsidRDefault="009A2ACB">
      <w:pPr>
        <w:numPr>
          <w:ilvl w:val="0"/>
          <w:numId w:val="54"/>
        </w:numPr>
        <w:tabs>
          <w:tab w:val="clear" w:pos="344"/>
          <w:tab w:val="num" w:pos="360"/>
        </w:tabs>
        <w:spacing w:before="242" w:line="243" w:lineRule="exact"/>
        <w:ind w:left="360" w:right="-200" w:hanging="360"/>
        <w:jc w:val="both"/>
      </w:pPr>
      <w:r>
        <w:rPr>
          <w:rFonts w:ascii="Tahoma" w:eastAsia="Tahoma" w:hAnsi="Tahoma" w:cs="Tahoma"/>
          <w:color w:val="990000"/>
          <w:sz w:val="20"/>
        </w:rPr>
        <w:t>In a system designed to work out the tax to be paid:</w:t>
      </w:r>
      <w:r>
        <w:rPr>
          <w:rFonts w:ascii="Tahoma" w:eastAsia="Tahoma" w:hAnsi="Tahoma" w:cs="Tahoma"/>
          <w:sz w:val="20"/>
        </w:rPr>
        <w:t xml:space="preserve"> </w:t>
      </w:r>
    </w:p>
    <w:p w14:paraId="7C3202F6" w14:textId="77777777" w:rsidR="00FE51B4" w:rsidRDefault="009A2ACB">
      <w:pPr>
        <w:spacing w:line="243" w:lineRule="exact"/>
        <w:ind w:right="-200"/>
        <w:jc w:val="both"/>
      </w:pPr>
      <w:r>
        <w:rPr>
          <w:rFonts w:ascii="Tahoma" w:eastAsia="Tahoma" w:hAnsi="Tahoma" w:cs="Tahoma"/>
          <w:color w:val="000000"/>
          <w:sz w:val="20"/>
        </w:rPr>
        <w:t>An employe</w:t>
      </w:r>
      <w:r>
        <w:rPr>
          <w:rFonts w:ascii="Tahoma" w:eastAsia="Tahoma" w:hAnsi="Tahoma" w:cs="Tahoma"/>
          <w:color w:val="000000"/>
          <w:sz w:val="20"/>
        </w:rPr>
        <w:t xml:space="preserve">e has £4000 of salary tax free. The next £1500 is taxed at 10% </w:t>
      </w:r>
    </w:p>
    <w:p w14:paraId="25A8964C" w14:textId="77777777" w:rsidR="00FE51B4" w:rsidRDefault="009A2ACB">
      <w:pPr>
        <w:spacing w:line="243" w:lineRule="exact"/>
        <w:ind w:right="-200"/>
        <w:jc w:val="both"/>
      </w:pPr>
      <w:r>
        <w:rPr>
          <w:rFonts w:ascii="Tahoma" w:eastAsia="Tahoma" w:hAnsi="Tahoma" w:cs="Tahoma"/>
          <w:color w:val="000000"/>
          <w:sz w:val="20"/>
        </w:rPr>
        <w:t xml:space="preserve">The next £28000 is taxed at 22% </w:t>
      </w:r>
    </w:p>
    <w:p w14:paraId="4F9AB00F" w14:textId="77777777" w:rsidR="00FE51B4" w:rsidRDefault="009A2ACB">
      <w:pPr>
        <w:spacing w:line="243" w:lineRule="exact"/>
        <w:ind w:right="-200"/>
        <w:jc w:val="both"/>
      </w:pPr>
      <w:r>
        <w:rPr>
          <w:rFonts w:ascii="Tahoma" w:eastAsia="Tahoma" w:hAnsi="Tahoma" w:cs="Tahoma"/>
          <w:color w:val="000000"/>
          <w:sz w:val="20"/>
        </w:rPr>
        <w:t xml:space="preserve">Any further amount is taxed at 40% </w:t>
      </w:r>
    </w:p>
    <w:p w14:paraId="7C61101A" w14:textId="77777777" w:rsidR="00FE51B4" w:rsidRDefault="009A2ACB">
      <w:pPr>
        <w:spacing w:before="2" w:line="243" w:lineRule="exact"/>
        <w:ind w:right="-200"/>
        <w:jc w:val="both"/>
      </w:pPr>
      <w:r>
        <w:rPr>
          <w:rFonts w:ascii="Tahoma" w:eastAsia="Tahoma" w:hAnsi="Tahoma" w:cs="Tahoma"/>
          <w:color w:val="000000"/>
          <w:sz w:val="20"/>
        </w:rPr>
        <w:t xml:space="preserve">To the nearest whole pound, which of these is a valid Boundary Value Analysis test case? </w:t>
      </w:r>
    </w:p>
    <w:p w14:paraId="32B3C1CA" w14:textId="77777777" w:rsidR="00FE51B4" w:rsidRDefault="009A2ACB">
      <w:pPr>
        <w:numPr>
          <w:ilvl w:val="0"/>
          <w:numId w:val="55"/>
        </w:numPr>
        <w:tabs>
          <w:tab w:val="clear" w:pos="230"/>
          <w:tab w:val="num" w:pos="246"/>
        </w:tabs>
        <w:spacing w:line="243" w:lineRule="exact"/>
        <w:ind w:left="246" w:right="-200" w:hanging="246"/>
        <w:jc w:val="both"/>
      </w:pPr>
      <w:r>
        <w:rPr>
          <w:rFonts w:ascii="Tahoma" w:eastAsia="Tahoma" w:hAnsi="Tahoma" w:cs="Tahoma"/>
          <w:color w:val="000000"/>
          <w:sz w:val="20"/>
        </w:rPr>
        <w:t xml:space="preserve">£1500 </w:t>
      </w:r>
    </w:p>
    <w:p w14:paraId="351E1E1A" w14:textId="77777777" w:rsidR="00FE51B4" w:rsidRDefault="009A2ACB">
      <w:pPr>
        <w:numPr>
          <w:ilvl w:val="0"/>
          <w:numId w:val="55"/>
        </w:numPr>
        <w:tabs>
          <w:tab w:val="clear" w:pos="230"/>
          <w:tab w:val="num" w:pos="246"/>
        </w:tabs>
        <w:spacing w:line="243" w:lineRule="exact"/>
        <w:ind w:left="246" w:right="-200" w:hanging="246"/>
        <w:jc w:val="both"/>
      </w:pPr>
      <w:r>
        <w:rPr>
          <w:rFonts w:ascii="Tahoma" w:eastAsia="Tahoma" w:hAnsi="Tahoma" w:cs="Tahoma"/>
          <w:color w:val="000000"/>
          <w:sz w:val="20"/>
        </w:rPr>
        <w:t xml:space="preserve">£32001 </w:t>
      </w:r>
    </w:p>
    <w:p w14:paraId="5F759C5E" w14:textId="77777777" w:rsidR="00FE51B4" w:rsidRDefault="009A2ACB">
      <w:pPr>
        <w:numPr>
          <w:ilvl w:val="0"/>
          <w:numId w:val="55"/>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£33501 </w:t>
      </w:r>
    </w:p>
    <w:p w14:paraId="3DFCA295" w14:textId="77777777" w:rsidR="00FE51B4" w:rsidRDefault="009A2ACB">
      <w:pPr>
        <w:numPr>
          <w:ilvl w:val="0"/>
          <w:numId w:val="55"/>
        </w:numPr>
        <w:tabs>
          <w:tab w:val="clear" w:pos="230"/>
          <w:tab w:val="num" w:pos="246"/>
        </w:tabs>
        <w:spacing w:line="243" w:lineRule="exact"/>
        <w:ind w:left="246" w:right="-200" w:hanging="246"/>
        <w:jc w:val="both"/>
      </w:pPr>
      <w:r>
        <w:rPr>
          <w:rFonts w:ascii="Tahoma" w:eastAsia="Tahoma" w:hAnsi="Tahoma" w:cs="Tahoma"/>
          <w:color w:val="000000"/>
          <w:sz w:val="20"/>
        </w:rPr>
        <w:t xml:space="preserve">£28000 </w:t>
      </w:r>
    </w:p>
    <w:p w14:paraId="1FF5FF34" w14:textId="77777777" w:rsidR="00FE51B4" w:rsidRDefault="009A2ACB">
      <w:pPr>
        <w:numPr>
          <w:ilvl w:val="0"/>
          <w:numId w:val="56"/>
        </w:numPr>
        <w:tabs>
          <w:tab w:val="clear" w:pos="344"/>
          <w:tab w:val="num" w:pos="360"/>
        </w:tabs>
        <w:spacing w:before="242" w:line="243" w:lineRule="exact"/>
        <w:ind w:left="360" w:right="-200" w:hanging="360"/>
        <w:jc w:val="both"/>
      </w:pPr>
      <w:r>
        <w:rPr>
          <w:rFonts w:ascii="Tahoma" w:eastAsia="Tahoma" w:hAnsi="Tahoma" w:cs="Tahoma"/>
          <w:color w:val="990000"/>
          <w:sz w:val="20"/>
        </w:rPr>
        <w:t>An important benefit of code inspections is that they:</w:t>
      </w:r>
      <w:r>
        <w:rPr>
          <w:rFonts w:ascii="Tahoma" w:eastAsia="Tahoma" w:hAnsi="Tahoma" w:cs="Tahoma"/>
          <w:sz w:val="20"/>
        </w:rPr>
        <w:t xml:space="preserve"> </w:t>
      </w:r>
    </w:p>
    <w:p w14:paraId="3B4C35E6"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enable the code to be tested before the execution environment is ready. </w:t>
      </w:r>
    </w:p>
    <w:p w14:paraId="75BC8162"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can be performed by the person who wrote the code. </w:t>
      </w:r>
    </w:p>
    <w:p w14:paraId="5BBC7BB8"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can be performed by inexperienced staff. </w:t>
      </w:r>
    </w:p>
    <w:p w14:paraId="68E32A11" w14:textId="77777777" w:rsidR="00FE51B4" w:rsidRDefault="009A2ACB">
      <w:pPr>
        <w:numPr>
          <w:ilvl w:val="0"/>
          <w:numId w:val="57"/>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are cheap to perform. </w:t>
      </w:r>
    </w:p>
    <w:p w14:paraId="6DD1C16A" w14:textId="77777777" w:rsidR="00FE51B4" w:rsidRDefault="009A2ACB">
      <w:pPr>
        <w:numPr>
          <w:ilvl w:val="0"/>
          <w:numId w:val="58"/>
        </w:numPr>
        <w:tabs>
          <w:tab w:val="clear" w:pos="344"/>
          <w:tab w:val="num" w:pos="360"/>
        </w:tabs>
        <w:spacing w:before="237" w:after="2" w:line="243" w:lineRule="exact"/>
        <w:ind w:left="360" w:right="-200" w:hanging="360"/>
        <w:jc w:val="both"/>
      </w:pPr>
      <w:r>
        <w:rPr>
          <w:rFonts w:ascii="Tahoma" w:eastAsia="Tahoma" w:hAnsi="Tahoma" w:cs="Tahoma"/>
          <w:color w:val="990000"/>
          <w:sz w:val="20"/>
        </w:rPr>
        <w:t xml:space="preserve">Which of the following is the best source of Expected Outcomes for </w:t>
      </w:r>
      <w:r>
        <w:rPr>
          <w:rFonts w:ascii="Tahoma" w:eastAsia="Tahoma" w:hAnsi="Tahoma" w:cs="Tahoma"/>
          <w:color w:val="990000"/>
          <w:spacing w:val="1"/>
          <w:sz w:val="20"/>
        </w:rPr>
        <w:t>User</w:t>
      </w:r>
      <w:r>
        <w:rPr>
          <w:rFonts w:ascii="Tahoma" w:eastAsia="Tahoma" w:hAnsi="Tahoma" w:cs="Tahoma"/>
          <w:color w:val="990000"/>
          <w:sz w:val="20"/>
        </w:rPr>
        <w:t xml:space="preserve"> Acceptance Test scripts?</w:t>
      </w:r>
      <w:r>
        <w:rPr>
          <w:rFonts w:ascii="Tahoma" w:eastAsia="Tahoma" w:hAnsi="Tahoma" w:cs="Tahoma"/>
          <w:sz w:val="20"/>
        </w:rPr>
        <w:t xml:space="preserve"> </w:t>
      </w:r>
    </w:p>
    <w:p w14:paraId="22F5E749"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Actual results </w:t>
      </w:r>
    </w:p>
    <w:p w14:paraId="4EB6A506"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Program specification </w:t>
      </w:r>
    </w:p>
    <w:p w14:paraId="4FE5B849"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pacing w:val="1"/>
          <w:sz w:val="20"/>
        </w:rPr>
        <w:t>User</w:t>
      </w:r>
      <w:r>
        <w:rPr>
          <w:rFonts w:ascii="Tahoma" w:eastAsia="Tahoma" w:hAnsi="Tahoma" w:cs="Tahoma"/>
          <w:color w:val="000000"/>
          <w:sz w:val="20"/>
        </w:rPr>
        <w:t xml:space="preserve"> requirements </w:t>
      </w:r>
    </w:p>
    <w:p w14:paraId="3ADBB1F2"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System specification </w:t>
      </w:r>
    </w:p>
    <w:p w14:paraId="19465A32" w14:textId="77777777" w:rsidR="00FE51B4" w:rsidRDefault="009A2ACB">
      <w:pPr>
        <w:numPr>
          <w:ilvl w:val="0"/>
          <w:numId w:val="60"/>
        </w:numPr>
        <w:tabs>
          <w:tab w:val="clear" w:pos="344"/>
          <w:tab w:val="num" w:pos="360"/>
        </w:tabs>
        <w:spacing w:before="242" w:line="243" w:lineRule="exact"/>
        <w:ind w:left="360" w:right="-200" w:hanging="360"/>
        <w:jc w:val="both"/>
      </w:pPr>
      <w:r>
        <w:rPr>
          <w:rFonts w:ascii="Tahoma" w:eastAsia="Tahoma" w:hAnsi="Tahoma" w:cs="Tahoma"/>
          <w:color w:val="990000"/>
          <w:sz w:val="20"/>
        </w:rPr>
        <w:t>What is the main difference between a walkthrough and an inspection?</w:t>
      </w:r>
      <w:r>
        <w:rPr>
          <w:rFonts w:ascii="Tahoma" w:eastAsia="Tahoma" w:hAnsi="Tahoma" w:cs="Tahoma"/>
          <w:sz w:val="20"/>
        </w:rPr>
        <w:t xml:space="preserve"> </w:t>
      </w:r>
    </w:p>
    <w:p w14:paraId="3AFEFC5E"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An inspe</w:t>
      </w:r>
      <w:r>
        <w:rPr>
          <w:rFonts w:ascii="Tahoma" w:eastAsia="Tahoma" w:hAnsi="Tahoma" w:cs="Tahoma"/>
          <w:color w:val="000000"/>
          <w:sz w:val="20"/>
        </w:rPr>
        <w:t xml:space="preserve">ction is lead by the author, whilst a walkthrough is lead by a trained moderator. </w:t>
      </w:r>
    </w:p>
    <w:p w14:paraId="63247192" w14:textId="77777777" w:rsidR="00FE51B4" w:rsidRDefault="009A2ACB">
      <w:pPr>
        <w:numPr>
          <w:ilvl w:val="0"/>
          <w:numId w:val="6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An inspection has a trained leader, whilst a walkthrough has no leader. </w:t>
      </w:r>
    </w:p>
    <w:p w14:paraId="0825DC90"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Authors are not present during inspections, whilst they are during walkthroughs. </w:t>
      </w:r>
    </w:p>
    <w:p w14:paraId="2F8B30B8"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lastRenderedPageBreak/>
        <w:t>A walkthrough is l</w:t>
      </w:r>
      <w:r>
        <w:rPr>
          <w:rFonts w:ascii="Tahoma" w:eastAsia="Tahoma" w:hAnsi="Tahoma" w:cs="Tahoma"/>
          <w:color w:val="000000"/>
          <w:sz w:val="20"/>
        </w:rPr>
        <w:t xml:space="preserve">ead by the author, whilst an inspection is lead by a trained moderator. </w:t>
      </w:r>
    </w:p>
    <w:p w14:paraId="09D8C35C" w14:textId="77777777" w:rsidR="00FE51B4" w:rsidRDefault="009A2ACB">
      <w:pPr>
        <w:numPr>
          <w:ilvl w:val="0"/>
          <w:numId w:val="62"/>
        </w:numPr>
        <w:tabs>
          <w:tab w:val="clear" w:pos="344"/>
          <w:tab w:val="num" w:pos="360"/>
        </w:tabs>
        <w:spacing w:before="27" w:line="243" w:lineRule="exact"/>
        <w:ind w:left="360" w:right="-200" w:hanging="360"/>
        <w:jc w:val="both"/>
      </w:pPr>
      <w:r>
        <w:rPr>
          <w:rFonts w:ascii="Tahoma" w:eastAsia="Tahoma" w:hAnsi="Tahoma" w:cs="Tahoma"/>
          <w:color w:val="990000"/>
          <w:sz w:val="20"/>
        </w:rPr>
        <w:t xml:space="preserve">Which one of the following describes the major benefit of verification early </w:t>
      </w:r>
      <w:r>
        <w:rPr>
          <w:rFonts w:ascii="Tahoma" w:eastAsia="Tahoma" w:hAnsi="Tahoma" w:cs="Tahoma"/>
          <w:color w:val="990000"/>
          <w:spacing w:val="3"/>
          <w:sz w:val="20"/>
        </w:rPr>
        <w:t>in</w:t>
      </w:r>
      <w:r>
        <w:rPr>
          <w:rFonts w:ascii="Tahoma" w:eastAsia="Tahoma" w:hAnsi="Tahoma" w:cs="Tahoma"/>
          <w:color w:val="990000"/>
          <w:sz w:val="20"/>
        </w:rPr>
        <w:t xml:space="preserve"> the </w:t>
      </w:r>
      <w:r>
        <w:rPr>
          <w:rFonts w:ascii="Tahoma" w:eastAsia="Tahoma" w:hAnsi="Tahoma" w:cs="Tahoma"/>
          <w:color w:val="990000"/>
          <w:spacing w:val="1"/>
          <w:sz w:val="20"/>
        </w:rPr>
        <w:t>life</w:t>
      </w:r>
      <w:r>
        <w:rPr>
          <w:rFonts w:ascii="Tahoma" w:eastAsia="Tahoma" w:hAnsi="Tahoma" w:cs="Tahoma"/>
          <w:color w:val="990000"/>
          <w:sz w:val="20"/>
        </w:rPr>
        <w:t xml:space="preserve"> cycle?</w:t>
      </w:r>
      <w:r>
        <w:rPr>
          <w:rFonts w:ascii="Tahoma" w:eastAsia="Tahoma" w:hAnsi="Tahoma" w:cs="Tahoma"/>
          <w:sz w:val="20"/>
        </w:rPr>
        <w:t xml:space="preserve"> </w:t>
      </w:r>
    </w:p>
    <w:p w14:paraId="5BCB62F5"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It allows the identification of changes in user requirements. </w:t>
      </w:r>
    </w:p>
    <w:p w14:paraId="24A0363C" w14:textId="77777777" w:rsidR="00FE51B4" w:rsidRDefault="009A2ACB">
      <w:pPr>
        <w:numPr>
          <w:ilvl w:val="0"/>
          <w:numId w:val="63"/>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It facilitates timely set up of the test environment. </w:t>
      </w:r>
    </w:p>
    <w:p w14:paraId="314D5E7C"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It reduces defect multiplication. </w:t>
      </w:r>
    </w:p>
    <w:p w14:paraId="002E87DA"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It allows testers to become involved early </w:t>
      </w:r>
      <w:r>
        <w:rPr>
          <w:rFonts w:ascii="Tahoma" w:eastAsia="Tahoma" w:hAnsi="Tahoma" w:cs="Tahoma"/>
          <w:color w:val="000000"/>
          <w:spacing w:val="3"/>
          <w:sz w:val="20"/>
        </w:rPr>
        <w:t>in</w:t>
      </w:r>
      <w:r>
        <w:rPr>
          <w:rFonts w:ascii="Tahoma" w:eastAsia="Tahoma" w:hAnsi="Tahoma" w:cs="Tahoma"/>
          <w:color w:val="000000"/>
          <w:sz w:val="20"/>
        </w:rPr>
        <w:t xml:space="preserve"> the project. </w:t>
      </w:r>
    </w:p>
    <w:p w14:paraId="141E70A4" w14:textId="77777777" w:rsidR="00FE51B4" w:rsidRDefault="009A2ACB">
      <w:pPr>
        <w:numPr>
          <w:ilvl w:val="0"/>
          <w:numId w:val="64"/>
        </w:numPr>
        <w:tabs>
          <w:tab w:val="clear" w:pos="235"/>
          <w:tab w:val="num" w:pos="360"/>
        </w:tabs>
        <w:spacing w:before="242" w:line="243" w:lineRule="exact"/>
        <w:ind w:left="360" w:right="-200" w:hanging="360"/>
        <w:jc w:val="both"/>
      </w:pPr>
      <w:r>
        <w:rPr>
          <w:rFonts w:ascii="Tahoma" w:eastAsia="Tahoma" w:hAnsi="Tahoma" w:cs="Tahoma"/>
          <w:color w:val="990000"/>
          <w:sz w:val="20"/>
        </w:rPr>
        <w:t>Integration testing in the small:</w:t>
      </w:r>
      <w:r>
        <w:rPr>
          <w:rFonts w:ascii="Tahoma" w:eastAsia="Tahoma" w:hAnsi="Tahoma" w:cs="Tahoma"/>
          <w:sz w:val="20"/>
        </w:rPr>
        <w:t xml:space="preserve"> </w:t>
      </w:r>
    </w:p>
    <w:p w14:paraId="6ED41121"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tests th</w:t>
      </w:r>
      <w:r>
        <w:rPr>
          <w:rFonts w:ascii="Tahoma" w:eastAsia="Tahoma" w:hAnsi="Tahoma" w:cs="Tahoma"/>
          <w:color w:val="000000"/>
          <w:sz w:val="20"/>
        </w:rPr>
        <w:t xml:space="preserve">e individual components that have been developed. </w:t>
      </w:r>
    </w:p>
    <w:p w14:paraId="58A2071E"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tests interactions between modules or subsystems. </w:t>
      </w:r>
    </w:p>
    <w:p w14:paraId="5AF7FE1C" w14:textId="77777777" w:rsidR="00FE51B4" w:rsidRDefault="009A2ACB">
      <w:pPr>
        <w:numPr>
          <w:ilvl w:val="0"/>
          <w:numId w:val="6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only uses components that form part of the live system. </w:t>
      </w:r>
    </w:p>
    <w:p w14:paraId="76DC6DCE"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tests interfaces to other systems. </w:t>
      </w:r>
    </w:p>
    <w:p w14:paraId="016D7EC9" w14:textId="77777777" w:rsidR="00FE51B4" w:rsidRDefault="009A2ACB">
      <w:pPr>
        <w:numPr>
          <w:ilvl w:val="0"/>
          <w:numId w:val="66"/>
        </w:numPr>
        <w:tabs>
          <w:tab w:val="clear" w:pos="230"/>
          <w:tab w:val="num" w:pos="360"/>
        </w:tabs>
        <w:spacing w:before="242" w:line="243" w:lineRule="exact"/>
        <w:ind w:left="360" w:right="-200" w:hanging="360"/>
        <w:jc w:val="both"/>
      </w:pPr>
      <w:r>
        <w:rPr>
          <w:rFonts w:ascii="Tahoma" w:eastAsia="Tahoma" w:hAnsi="Tahoma" w:cs="Tahoma"/>
          <w:color w:val="990000"/>
          <w:sz w:val="20"/>
        </w:rPr>
        <w:t>Static analysis is best described as:</w:t>
      </w:r>
      <w:r>
        <w:rPr>
          <w:rFonts w:ascii="Tahoma" w:eastAsia="Tahoma" w:hAnsi="Tahoma" w:cs="Tahoma"/>
          <w:sz w:val="20"/>
        </w:rPr>
        <w:t xml:space="preserve"> </w:t>
      </w:r>
    </w:p>
    <w:p w14:paraId="60A59DBD"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the analysis of batch programs. </w:t>
      </w:r>
    </w:p>
    <w:p w14:paraId="4CA148C2"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the reviewing of test plans. </w:t>
      </w:r>
    </w:p>
    <w:p w14:paraId="62710B66"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the analysis of program code. </w:t>
      </w:r>
    </w:p>
    <w:p w14:paraId="25CF287D" w14:textId="77777777" w:rsidR="00FE51B4" w:rsidRDefault="009A2ACB">
      <w:pPr>
        <w:numPr>
          <w:ilvl w:val="0"/>
          <w:numId w:val="6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the use of black box testing. </w:t>
      </w:r>
    </w:p>
    <w:p w14:paraId="1751147C" w14:textId="77777777" w:rsidR="00FE51B4" w:rsidRDefault="009A2ACB">
      <w:pPr>
        <w:numPr>
          <w:ilvl w:val="0"/>
          <w:numId w:val="68"/>
        </w:numPr>
        <w:tabs>
          <w:tab w:val="clear" w:pos="230"/>
          <w:tab w:val="num" w:pos="360"/>
        </w:tabs>
        <w:spacing w:before="237" w:after="2" w:line="243" w:lineRule="exact"/>
        <w:ind w:left="360" w:right="-200" w:hanging="360"/>
        <w:jc w:val="both"/>
      </w:pPr>
      <w:r>
        <w:rPr>
          <w:rFonts w:ascii="Tahoma" w:eastAsia="Tahoma" w:hAnsi="Tahoma" w:cs="Tahoma"/>
          <w:color w:val="990000"/>
          <w:sz w:val="20"/>
        </w:rPr>
        <w:t>Alpha testing is:</w:t>
      </w:r>
      <w:r>
        <w:rPr>
          <w:rFonts w:ascii="Tahoma" w:eastAsia="Tahoma" w:hAnsi="Tahoma" w:cs="Tahoma"/>
          <w:sz w:val="20"/>
        </w:rPr>
        <w:t xml:space="preserve"> </w:t>
      </w:r>
    </w:p>
    <w:p w14:paraId="1C8BA10E"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post-release testing by end user representatives at the developer’s site. </w:t>
      </w:r>
    </w:p>
    <w:p w14:paraId="33AE5EEB"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the first testing that is performed. </w:t>
      </w:r>
    </w:p>
    <w:p w14:paraId="437C2620"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pre-release testing by end user representatives at the developer’s site. </w:t>
      </w:r>
    </w:p>
    <w:p w14:paraId="0CCF81C7"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pre-release testing by end user representatives at their sites. </w:t>
      </w:r>
    </w:p>
    <w:p w14:paraId="0FB27534" w14:textId="77777777" w:rsidR="00FE51B4" w:rsidRDefault="009A2ACB">
      <w:pPr>
        <w:numPr>
          <w:ilvl w:val="0"/>
          <w:numId w:val="70"/>
        </w:numPr>
        <w:tabs>
          <w:tab w:val="clear" w:pos="230"/>
          <w:tab w:val="num" w:pos="360"/>
        </w:tabs>
        <w:spacing w:before="242" w:line="243" w:lineRule="exact"/>
        <w:ind w:left="360" w:right="-200" w:hanging="360"/>
        <w:jc w:val="both"/>
      </w:pPr>
      <w:r>
        <w:rPr>
          <w:rFonts w:ascii="Tahoma" w:eastAsia="Tahoma" w:hAnsi="Tahoma" w:cs="Tahoma"/>
          <w:color w:val="990000"/>
          <w:sz w:val="20"/>
        </w:rPr>
        <w:t xml:space="preserve">A failure </w:t>
      </w:r>
      <w:r>
        <w:rPr>
          <w:rFonts w:ascii="Tahoma" w:eastAsia="Tahoma" w:hAnsi="Tahoma" w:cs="Tahoma"/>
          <w:color w:val="990000"/>
          <w:spacing w:val="1"/>
          <w:sz w:val="20"/>
        </w:rPr>
        <w:t>is:</w:t>
      </w:r>
      <w:r>
        <w:rPr>
          <w:rFonts w:ascii="Tahoma" w:eastAsia="Tahoma" w:hAnsi="Tahoma" w:cs="Tahoma"/>
          <w:sz w:val="20"/>
        </w:rPr>
        <w:t xml:space="preserve"> </w:t>
      </w:r>
    </w:p>
    <w:p w14:paraId="4C47116C"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found in the software; the result of an error. </w:t>
      </w:r>
    </w:p>
    <w:p w14:paraId="5D744BA7" w14:textId="77777777" w:rsidR="00FE51B4" w:rsidRDefault="009A2ACB">
      <w:pPr>
        <w:numPr>
          <w:ilvl w:val="0"/>
          <w:numId w:val="7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departure from specified behaviour. </w:t>
      </w:r>
    </w:p>
    <w:p w14:paraId="51872354"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an incorrect step</w:t>
      </w:r>
      <w:r>
        <w:rPr>
          <w:rFonts w:ascii="Tahoma" w:eastAsia="Tahoma" w:hAnsi="Tahoma" w:cs="Tahoma"/>
          <w:color w:val="000000"/>
          <w:sz w:val="20"/>
        </w:rPr>
        <w:t xml:space="preserve">, process or data definition in a computer program. </w:t>
      </w:r>
    </w:p>
    <w:p w14:paraId="4863294D"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a human action that produces an incorrect result. </w:t>
      </w:r>
    </w:p>
    <w:p w14:paraId="1F345C5F" w14:textId="77777777" w:rsidR="00FE51B4" w:rsidRDefault="009A2ACB">
      <w:pPr>
        <w:numPr>
          <w:ilvl w:val="0"/>
          <w:numId w:val="72"/>
        </w:numPr>
        <w:tabs>
          <w:tab w:val="clear" w:pos="230"/>
          <w:tab w:val="num" w:pos="360"/>
        </w:tabs>
        <w:spacing w:before="242" w:line="243" w:lineRule="exact"/>
        <w:ind w:left="360" w:right="-200" w:hanging="360"/>
        <w:jc w:val="both"/>
      </w:pPr>
      <w:r>
        <w:rPr>
          <w:rFonts w:ascii="Tahoma" w:eastAsia="Tahoma" w:hAnsi="Tahoma" w:cs="Tahoma"/>
          <w:color w:val="990000"/>
          <w:sz w:val="20"/>
        </w:rPr>
        <w:t>In a system designed to work out the tax to be paid:</w:t>
      </w:r>
      <w:r>
        <w:rPr>
          <w:rFonts w:ascii="Tahoma" w:eastAsia="Tahoma" w:hAnsi="Tahoma" w:cs="Tahoma"/>
          <w:sz w:val="20"/>
        </w:rPr>
        <w:t xml:space="preserve"> </w:t>
      </w:r>
    </w:p>
    <w:p w14:paraId="36C8637B" w14:textId="77777777" w:rsidR="00FE51B4" w:rsidRDefault="009A2ACB">
      <w:pPr>
        <w:spacing w:line="238" w:lineRule="exact"/>
        <w:ind w:right="2403"/>
      </w:pPr>
      <w:r>
        <w:rPr>
          <w:rFonts w:ascii="Tahoma" w:eastAsia="Tahoma" w:hAnsi="Tahoma" w:cs="Tahoma"/>
          <w:color w:val="000000"/>
          <w:sz w:val="20"/>
        </w:rPr>
        <w:t xml:space="preserve">An employee has £4000 of salary tax free. The next £1500 is taxed at 10% The next £28000 is taxed </w:t>
      </w:r>
      <w:r>
        <w:rPr>
          <w:rFonts w:ascii="Tahoma" w:eastAsia="Tahoma" w:hAnsi="Tahoma" w:cs="Tahoma"/>
          <w:color w:val="000000"/>
          <w:sz w:val="20"/>
        </w:rPr>
        <w:t xml:space="preserve">at 22% </w:t>
      </w:r>
    </w:p>
    <w:p w14:paraId="409D3DA6" w14:textId="77777777" w:rsidR="00FE51B4" w:rsidRDefault="009A2ACB">
      <w:pPr>
        <w:spacing w:before="2" w:line="243" w:lineRule="exact"/>
        <w:ind w:right="-200"/>
        <w:jc w:val="both"/>
      </w:pPr>
      <w:r>
        <w:rPr>
          <w:rFonts w:ascii="Tahoma" w:eastAsia="Tahoma" w:hAnsi="Tahoma" w:cs="Tahoma"/>
          <w:color w:val="000000"/>
          <w:sz w:val="20"/>
        </w:rPr>
        <w:t xml:space="preserve">Any further amount is taxed at 40% </w:t>
      </w:r>
    </w:p>
    <w:p w14:paraId="6B52EC95" w14:textId="77777777" w:rsidR="00FE51B4" w:rsidRDefault="009A2ACB">
      <w:pPr>
        <w:spacing w:line="243" w:lineRule="exact"/>
        <w:ind w:right="-200"/>
        <w:jc w:val="both"/>
      </w:pPr>
      <w:r>
        <w:rPr>
          <w:rFonts w:ascii="Tahoma" w:eastAsia="Tahoma" w:hAnsi="Tahoma" w:cs="Tahoma"/>
          <w:color w:val="000000"/>
          <w:sz w:val="20"/>
        </w:rPr>
        <w:t xml:space="preserve">Which of these groups of numbers would fall into the same equivalence class? </w:t>
      </w:r>
    </w:p>
    <w:p w14:paraId="674B03D1" w14:textId="77777777" w:rsidR="00FE51B4" w:rsidRDefault="009A2ACB">
      <w:pPr>
        <w:numPr>
          <w:ilvl w:val="0"/>
          <w:numId w:val="73"/>
        </w:numPr>
        <w:tabs>
          <w:tab w:val="num" w:pos="246"/>
        </w:tabs>
        <w:spacing w:line="243" w:lineRule="exact"/>
        <w:ind w:left="246" w:right="-200" w:hanging="246"/>
        <w:jc w:val="both"/>
      </w:pPr>
      <w:r>
        <w:rPr>
          <w:rFonts w:ascii="Tahoma" w:eastAsia="Tahoma" w:hAnsi="Tahoma" w:cs="Tahoma"/>
          <w:color w:val="000000"/>
          <w:sz w:val="20"/>
        </w:rPr>
        <w:t xml:space="preserve">£4800; £14000; £28000 </w:t>
      </w:r>
    </w:p>
    <w:p w14:paraId="43DE5426" w14:textId="77777777" w:rsidR="00FE51B4" w:rsidRDefault="009A2ACB">
      <w:pPr>
        <w:numPr>
          <w:ilvl w:val="0"/>
          <w:numId w:val="73"/>
        </w:numPr>
        <w:tabs>
          <w:tab w:val="num" w:pos="246"/>
        </w:tabs>
        <w:spacing w:before="2" w:line="243" w:lineRule="exact"/>
        <w:ind w:left="246" w:right="-200" w:hanging="246"/>
        <w:jc w:val="both"/>
      </w:pPr>
      <w:r>
        <w:rPr>
          <w:rFonts w:ascii="Tahoma" w:eastAsia="Tahoma" w:hAnsi="Tahoma" w:cs="Tahoma"/>
          <w:color w:val="000000"/>
          <w:sz w:val="20"/>
        </w:rPr>
        <w:t xml:space="preserve">£5200; £5500; £28000 </w:t>
      </w:r>
    </w:p>
    <w:p w14:paraId="434F0CDF" w14:textId="77777777" w:rsidR="00FE51B4" w:rsidRDefault="009A2ACB">
      <w:pPr>
        <w:numPr>
          <w:ilvl w:val="0"/>
          <w:numId w:val="73"/>
        </w:numPr>
        <w:tabs>
          <w:tab w:val="num" w:pos="246"/>
        </w:tabs>
        <w:spacing w:line="243" w:lineRule="exact"/>
        <w:ind w:left="246" w:right="-200" w:hanging="246"/>
        <w:jc w:val="both"/>
      </w:pPr>
      <w:r>
        <w:rPr>
          <w:rFonts w:ascii="Tahoma" w:eastAsia="Tahoma" w:hAnsi="Tahoma" w:cs="Tahoma"/>
          <w:color w:val="000000"/>
          <w:sz w:val="20"/>
        </w:rPr>
        <w:t xml:space="preserve">£28001; £32000; £35000 </w:t>
      </w:r>
    </w:p>
    <w:p w14:paraId="4AADA366" w14:textId="77777777" w:rsidR="00FE51B4" w:rsidRDefault="009A2ACB">
      <w:pPr>
        <w:numPr>
          <w:ilvl w:val="0"/>
          <w:numId w:val="73"/>
        </w:numPr>
        <w:tabs>
          <w:tab w:val="num" w:pos="246"/>
        </w:tabs>
        <w:spacing w:line="243" w:lineRule="exact"/>
        <w:ind w:left="246" w:right="-200" w:hanging="246"/>
        <w:jc w:val="both"/>
      </w:pPr>
      <w:r>
        <w:rPr>
          <w:rFonts w:ascii="Tahoma" w:eastAsia="Tahoma" w:hAnsi="Tahoma" w:cs="Tahoma"/>
          <w:color w:val="000000"/>
          <w:sz w:val="20"/>
        </w:rPr>
        <w:t xml:space="preserve">£5800; £28000; £32000 </w:t>
      </w:r>
    </w:p>
    <w:p w14:paraId="02625879" w14:textId="77777777" w:rsidR="00FE51B4" w:rsidRDefault="009A2ACB">
      <w:pPr>
        <w:numPr>
          <w:ilvl w:val="0"/>
          <w:numId w:val="74"/>
        </w:numPr>
        <w:tabs>
          <w:tab w:val="clear" w:pos="230"/>
          <w:tab w:val="num" w:pos="360"/>
        </w:tabs>
        <w:spacing w:before="242" w:line="243" w:lineRule="exact"/>
        <w:ind w:left="360" w:right="-200" w:hanging="360"/>
        <w:jc w:val="both"/>
      </w:pPr>
      <w:r>
        <w:rPr>
          <w:rFonts w:ascii="Tahoma" w:eastAsia="Tahoma" w:hAnsi="Tahoma" w:cs="Tahoma"/>
          <w:color w:val="990000"/>
          <w:sz w:val="20"/>
        </w:rPr>
        <w:t xml:space="preserve">The most important thing about early </w:t>
      </w:r>
      <w:r>
        <w:rPr>
          <w:rFonts w:ascii="Tahoma" w:eastAsia="Tahoma" w:hAnsi="Tahoma" w:cs="Tahoma"/>
          <w:color w:val="990000"/>
          <w:sz w:val="20"/>
        </w:rPr>
        <w:t>test design is that it:</w:t>
      </w:r>
      <w:r>
        <w:rPr>
          <w:rFonts w:ascii="Tahoma" w:eastAsia="Tahoma" w:hAnsi="Tahoma" w:cs="Tahoma"/>
          <w:sz w:val="20"/>
        </w:rPr>
        <w:t xml:space="preserve"> </w:t>
      </w:r>
    </w:p>
    <w:p w14:paraId="11E8DA53" w14:textId="77777777" w:rsidR="00FE51B4" w:rsidRDefault="009A2ACB">
      <w:pPr>
        <w:numPr>
          <w:ilvl w:val="0"/>
          <w:numId w:val="75"/>
        </w:numPr>
        <w:tabs>
          <w:tab w:val="num" w:pos="246"/>
        </w:tabs>
        <w:spacing w:line="243" w:lineRule="exact"/>
        <w:ind w:left="246" w:right="-200" w:hanging="246"/>
        <w:jc w:val="both"/>
      </w:pPr>
      <w:r>
        <w:rPr>
          <w:rFonts w:ascii="Tahoma" w:eastAsia="Tahoma" w:hAnsi="Tahoma" w:cs="Tahoma"/>
          <w:color w:val="000000"/>
          <w:sz w:val="20"/>
        </w:rPr>
        <w:t xml:space="preserve">makes test preparation easier. </w:t>
      </w:r>
    </w:p>
    <w:p w14:paraId="2D0C56C1" w14:textId="77777777" w:rsidR="00FE51B4" w:rsidRDefault="009A2ACB">
      <w:pPr>
        <w:numPr>
          <w:ilvl w:val="0"/>
          <w:numId w:val="75"/>
        </w:numPr>
        <w:tabs>
          <w:tab w:val="num" w:pos="246"/>
        </w:tabs>
        <w:spacing w:line="243" w:lineRule="exact"/>
        <w:ind w:left="246" w:right="-200" w:hanging="246"/>
        <w:jc w:val="both"/>
      </w:pPr>
      <w:r>
        <w:rPr>
          <w:rFonts w:ascii="Tahoma" w:eastAsia="Tahoma" w:hAnsi="Tahoma" w:cs="Tahoma"/>
          <w:color w:val="000000"/>
          <w:sz w:val="20"/>
        </w:rPr>
        <w:t xml:space="preserve">means inspections are not required. </w:t>
      </w:r>
    </w:p>
    <w:p w14:paraId="4D690839" w14:textId="77777777" w:rsidR="00FE51B4" w:rsidRDefault="009A2ACB">
      <w:pPr>
        <w:numPr>
          <w:ilvl w:val="0"/>
          <w:numId w:val="75"/>
        </w:numPr>
        <w:tabs>
          <w:tab w:val="num" w:pos="246"/>
        </w:tabs>
        <w:spacing w:before="2" w:line="243" w:lineRule="exact"/>
        <w:ind w:left="246" w:right="-200" w:hanging="246"/>
        <w:jc w:val="both"/>
      </w:pPr>
      <w:r>
        <w:rPr>
          <w:rFonts w:ascii="Tahoma" w:eastAsia="Tahoma" w:hAnsi="Tahoma" w:cs="Tahoma"/>
          <w:color w:val="000000"/>
          <w:sz w:val="20"/>
        </w:rPr>
        <w:t xml:space="preserve">can prevent fault multiplication. </w:t>
      </w:r>
    </w:p>
    <w:p w14:paraId="516D51F1" w14:textId="77777777" w:rsidR="00FE51B4" w:rsidRDefault="009A2ACB">
      <w:pPr>
        <w:numPr>
          <w:ilvl w:val="0"/>
          <w:numId w:val="75"/>
        </w:numPr>
        <w:tabs>
          <w:tab w:val="num" w:pos="246"/>
        </w:tabs>
        <w:spacing w:line="243" w:lineRule="exact"/>
        <w:ind w:left="246" w:right="-200" w:hanging="246"/>
        <w:jc w:val="both"/>
      </w:pPr>
      <w:r>
        <w:rPr>
          <w:rFonts w:ascii="Tahoma" w:eastAsia="Tahoma" w:hAnsi="Tahoma" w:cs="Tahoma"/>
          <w:color w:val="000000"/>
          <w:sz w:val="20"/>
        </w:rPr>
        <w:t xml:space="preserve">will find all faults. </w:t>
      </w:r>
    </w:p>
    <w:p w14:paraId="69ED5F38" w14:textId="77777777" w:rsidR="00FE51B4" w:rsidRDefault="009A2ACB">
      <w:pPr>
        <w:numPr>
          <w:ilvl w:val="0"/>
          <w:numId w:val="76"/>
        </w:numPr>
        <w:tabs>
          <w:tab w:val="clear" w:pos="230"/>
          <w:tab w:val="num" w:pos="360"/>
        </w:tabs>
        <w:spacing w:before="237" w:after="2" w:line="243" w:lineRule="exact"/>
        <w:ind w:left="360" w:right="-200" w:hanging="360"/>
        <w:jc w:val="both"/>
      </w:pPr>
      <w:r>
        <w:rPr>
          <w:rFonts w:ascii="Tahoma" w:eastAsia="Tahoma" w:hAnsi="Tahoma" w:cs="Tahoma"/>
          <w:color w:val="990000"/>
          <w:sz w:val="20"/>
        </w:rPr>
        <w:t>Which of the following statements about reviews is true?</w:t>
      </w:r>
      <w:r>
        <w:rPr>
          <w:rFonts w:ascii="Tahoma" w:eastAsia="Tahoma" w:hAnsi="Tahoma" w:cs="Tahoma"/>
          <w:sz w:val="20"/>
        </w:rPr>
        <w:t xml:space="preserve"> </w:t>
      </w:r>
    </w:p>
    <w:p w14:paraId="526ACAEC" w14:textId="77777777" w:rsidR="00FE51B4" w:rsidRDefault="009A2ACB">
      <w:pPr>
        <w:numPr>
          <w:ilvl w:val="0"/>
          <w:numId w:val="77"/>
        </w:numPr>
        <w:tabs>
          <w:tab w:val="clear" w:pos="344"/>
          <w:tab w:val="num" w:pos="246"/>
        </w:tabs>
        <w:spacing w:line="243" w:lineRule="exact"/>
        <w:ind w:left="246" w:right="-200" w:hanging="246"/>
        <w:jc w:val="both"/>
      </w:pPr>
      <w:r>
        <w:rPr>
          <w:rFonts w:ascii="Tahoma" w:eastAsia="Tahoma" w:hAnsi="Tahoma" w:cs="Tahoma"/>
          <w:color w:val="000000"/>
          <w:sz w:val="20"/>
        </w:rPr>
        <w:t xml:space="preserve">Reviews cannot be performed on user requirements specifications. </w:t>
      </w:r>
    </w:p>
    <w:p w14:paraId="65F7A8EF" w14:textId="77777777" w:rsidR="00FE51B4" w:rsidRDefault="009A2ACB">
      <w:pPr>
        <w:numPr>
          <w:ilvl w:val="0"/>
          <w:numId w:val="77"/>
        </w:numPr>
        <w:tabs>
          <w:tab w:val="clear" w:pos="344"/>
          <w:tab w:val="num" w:pos="246"/>
        </w:tabs>
        <w:spacing w:line="243" w:lineRule="exact"/>
        <w:ind w:left="246" w:right="-200" w:hanging="246"/>
        <w:jc w:val="both"/>
      </w:pPr>
      <w:r>
        <w:rPr>
          <w:rFonts w:ascii="Tahoma" w:eastAsia="Tahoma" w:hAnsi="Tahoma" w:cs="Tahoma"/>
          <w:color w:val="000000"/>
          <w:sz w:val="20"/>
        </w:rPr>
        <w:t xml:space="preserve">Reviews are the least effective way of testing code. </w:t>
      </w:r>
    </w:p>
    <w:p w14:paraId="6918B38F" w14:textId="77777777" w:rsidR="00FE51B4" w:rsidRDefault="009A2ACB">
      <w:pPr>
        <w:numPr>
          <w:ilvl w:val="0"/>
          <w:numId w:val="77"/>
        </w:numPr>
        <w:tabs>
          <w:tab w:val="clear" w:pos="344"/>
          <w:tab w:val="num" w:pos="246"/>
        </w:tabs>
        <w:spacing w:line="243" w:lineRule="exact"/>
        <w:ind w:left="246" w:right="-200" w:hanging="246"/>
        <w:jc w:val="both"/>
      </w:pPr>
      <w:r>
        <w:rPr>
          <w:rFonts w:ascii="Tahoma" w:eastAsia="Tahoma" w:hAnsi="Tahoma" w:cs="Tahoma"/>
          <w:color w:val="000000"/>
          <w:sz w:val="20"/>
        </w:rPr>
        <w:t xml:space="preserve">Reviews are unlikely to find faults in test plans. </w:t>
      </w:r>
    </w:p>
    <w:p w14:paraId="73AD73E0" w14:textId="77777777" w:rsidR="00FE51B4" w:rsidRDefault="009A2ACB">
      <w:pPr>
        <w:numPr>
          <w:ilvl w:val="0"/>
          <w:numId w:val="7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Reviews should be performed on specifications, code, and test plans. </w:t>
      </w:r>
    </w:p>
    <w:p w14:paraId="60434D09" w14:textId="77777777" w:rsidR="00FE51B4" w:rsidRDefault="009A2ACB">
      <w:pPr>
        <w:numPr>
          <w:ilvl w:val="0"/>
          <w:numId w:val="78"/>
        </w:numPr>
        <w:tabs>
          <w:tab w:val="clear" w:pos="230"/>
          <w:tab w:val="num" w:pos="360"/>
        </w:tabs>
        <w:spacing w:before="237" w:after="2" w:line="243" w:lineRule="exact"/>
        <w:ind w:left="360" w:right="-200" w:hanging="360"/>
        <w:jc w:val="both"/>
      </w:pPr>
      <w:r>
        <w:rPr>
          <w:rFonts w:ascii="Tahoma" w:eastAsia="Tahoma" w:hAnsi="Tahoma" w:cs="Tahoma"/>
          <w:color w:val="990000"/>
          <w:sz w:val="20"/>
        </w:rPr>
        <w:t xml:space="preserve">Test </w:t>
      </w:r>
      <w:r>
        <w:rPr>
          <w:rFonts w:ascii="Tahoma" w:eastAsia="Tahoma" w:hAnsi="Tahoma" w:cs="Tahoma"/>
          <w:color w:val="990000"/>
          <w:sz w:val="20"/>
        </w:rPr>
        <w:t>cases are designed during:</w:t>
      </w:r>
      <w:r>
        <w:rPr>
          <w:rFonts w:ascii="Tahoma" w:eastAsia="Tahoma" w:hAnsi="Tahoma" w:cs="Tahoma"/>
          <w:sz w:val="20"/>
        </w:rPr>
        <w:t xml:space="preserve"> </w:t>
      </w:r>
    </w:p>
    <w:p w14:paraId="10EF4B6F" w14:textId="77777777" w:rsidR="00FE51B4" w:rsidRDefault="009A2ACB">
      <w:pPr>
        <w:numPr>
          <w:ilvl w:val="0"/>
          <w:numId w:val="79"/>
        </w:numPr>
        <w:tabs>
          <w:tab w:val="clear" w:pos="235"/>
          <w:tab w:val="num" w:pos="246"/>
        </w:tabs>
        <w:spacing w:line="243" w:lineRule="exact"/>
        <w:ind w:left="246" w:right="-200" w:hanging="246"/>
        <w:jc w:val="both"/>
      </w:pPr>
      <w:r>
        <w:rPr>
          <w:rFonts w:ascii="Tahoma" w:eastAsia="Tahoma" w:hAnsi="Tahoma" w:cs="Tahoma"/>
          <w:color w:val="000000"/>
          <w:sz w:val="20"/>
        </w:rPr>
        <w:lastRenderedPageBreak/>
        <w:t xml:space="preserve">test recording. </w:t>
      </w:r>
    </w:p>
    <w:p w14:paraId="472D89C9" w14:textId="77777777" w:rsidR="00FE51B4" w:rsidRDefault="009A2ACB">
      <w:pPr>
        <w:numPr>
          <w:ilvl w:val="0"/>
          <w:numId w:val="79"/>
        </w:numPr>
        <w:tabs>
          <w:tab w:val="clear" w:pos="235"/>
          <w:tab w:val="num" w:pos="246"/>
        </w:tabs>
        <w:spacing w:line="243" w:lineRule="exact"/>
        <w:ind w:left="246" w:right="-200" w:hanging="246"/>
        <w:jc w:val="both"/>
      </w:pPr>
      <w:r>
        <w:rPr>
          <w:rFonts w:ascii="Tahoma" w:eastAsia="Tahoma" w:hAnsi="Tahoma" w:cs="Tahoma"/>
          <w:color w:val="000000"/>
          <w:sz w:val="20"/>
        </w:rPr>
        <w:t xml:space="preserve">test planning. </w:t>
      </w:r>
    </w:p>
    <w:p w14:paraId="390BC128" w14:textId="77777777" w:rsidR="00FE51B4" w:rsidRDefault="009A2ACB">
      <w:pPr>
        <w:numPr>
          <w:ilvl w:val="0"/>
          <w:numId w:val="80"/>
        </w:numPr>
        <w:tabs>
          <w:tab w:val="num" w:pos="230"/>
        </w:tabs>
        <w:spacing w:before="27" w:line="243" w:lineRule="exact"/>
        <w:ind w:left="230" w:right="-200" w:hanging="230"/>
        <w:jc w:val="both"/>
      </w:pPr>
      <w:r>
        <w:rPr>
          <w:rFonts w:ascii="Tahoma" w:eastAsia="Tahoma" w:hAnsi="Tahoma" w:cs="Tahoma"/>
          <w:color w:val="000000"/>
          <w:sz w:val="20"/>
        </w:rPr>
        <w:t xml:space="preserve">test configuration. </w:t>
      </w:r>
    </w:p>
    <w:p w14:paraId="12FDECE8" w14:textId="77777777" w:rsidR="00FE51B4" w:rsidRDefault="009A2ACB">
      <w:pPr>
        <w:numPr>
          <w:ilvl w:val="0"/>
          <w:numId w:val="81"/>
        </w:numPr>
        <w:tabs>
          <w:tab w:val="clear" w:pos="230"/>
          <w:tab w:val="num" w:pos="252"/>
        </w:tabs>
        <w:spacing w:line="243" w:lineRule="exact"/>
        <w:ind w:left="252" w:right="-200" w:hanging="252"/>
        <w:jc w:val="both"/>
      </w:pPr>
      <w:r>
        <w:rPr>
          <w:rFonts w:ascii="Tahoma" w:eastAsia="Tahoma" w:hAnsi="Tahoma" w:cs="Tahoma"/>
          <w:color w:val="000000"/>
          <w:sz w:val="20"/>
        </w:rPr>
        <w:t xml:space="preserve">test specification. </w:t>
      </w:r>
    </w:p>
    <w:p w14:paraId="32763DCC" w14:textId="77777777" w:rsidR="00FE51B4" w:rsidRDefault="009A2ACB">
      <w:pPr>
        <w:numPr>
          <w:ilvl w:val="0"/>
          <w:numId w:val="82"/>
        </w:numPr>
        <w:tabs>
          <w:tab w:val="clear" w:pos="344"/>
          <w:tab w:val="num" w:pos="360"/>
        </w:tabs>
        <w:spacing w:before="242" w:line="243" w:lineRule="exact"/>
        <w:ind w:left="360" w:right="-200" w:hanging="360"/>
        <w:jc w:val="both"/>
      </w:pPr>
      <w:r>
        <w:rPr>
          <w:rFonts w:ascii="Tahoma" w:eastAsia="Tahoma" w:hAnsi="Tahoma" w:cs="Tahoma"/>
          <w:color w:val="990000"/>
          <w:sz w:val="20"/>
        </w:rPr>
        <w:t>A configuration management system would NOT normally provide:</w:t>
      </w:r>
      <w:r>
        <w:rPr>
          <w:rFonts w:ascii="Tahoma" w:eastAsia="Tahoma" w:hAnsi="Tahoma" w:cs="Tahoma"/>
          <w:sz w:val="20"/>
        </w:rPr>
        <w:t xml:space="preserve"> </w:t>
      </w:r>
    </w:p>
    <w:p w14:paraId="7D2D99D1" w14:textId="77777777" w:rsidR="00FE51B4" w:rsidRDefault="009A2ACB">
      <w:pPr>
        <w:numPr>
          <w:ilvl w:val="0"/>
          <w:numId w:val="83"/>
        </w:numPr>
        <w:tabs>
          <w:tab w:val="clear" w:pos="230"/>
          <w:tab w:val="num" w:pos="246"/>
        </w:tabs>
        <w:spacing w:line="243" w:lineRule="exact"/>
        <w:ind w:left="246" w:right="-200" w:hanging="246"/>
        <w:jc w:val="both"/>
      </w:pPr>
      <w:r>
        <w:rPr>
          <w:rFonts w:ascii="Tahoma" w:eastAsia="Tahoma" w:hAnsi="Tahoma" w:cs="Tahoma"/>
          <w:color w:val="000000"/>
          <w:sz w:val="20"/>
        </w:rPr>
        <w:t xml:space="preserve">linkage of customer requirements to version numbers. </w:t>
      </w:r>
    </w:p>
    <w:p w14:paraId="5972D78B" w14:textId="77777777" w:rsidR="00FE51B4" w:rsidRDefault="009A2ACB">
      <w:pPr>
        <w:numPr>
          <w:ilvl w:val="0"/>
          <w:numId w:val="83"/>
        </w:numPr>
        <w:tabs>
          <w:tab w:val="clear" w:pos="230"/>
          <w:tab w:val="num" w:pos="246"/>
        </w:tabs>
        <w:spacing w:line="243" w:lineRule="exact"/>
        <w:ind w:left="246" w:right="-200" w:hanging="246"/>
        <w:jc w:val="both"/>
      </w:pPr>
      <w:r>
        <w:rPr>
          <w:rFonts w:ascii="Tahoma" w:eastAsia="Tahoma" w:hAnsi="Tahoma" w:cs="Tahoma"/>
          <w:color w:val="000000"/>
          <w:sz w:val="20"/>
        </w:rPr>
        <w:t xml:space="preserve">facilities to compare test results with expected results. </w:t>
      </w:r>
    </w:p>
    <w:p w14:paraId="25C3C9A3" w14:textId="77777777" w:rsidR="00FE51B4" w:rsidRDefault="009A2ACB">
      <w:pPr>
        <w:numPr>
          <w:ilvl w:val="0"/>
          <w:numId w:val="83"/>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 precise differences in versions of software component source code. </w:t>
      </w:r>
    </w:p>
    <w:p w14:paraId="631B3965" w14:textId="77777777" w:rsidR="00FE51B4" w:rsidRDefault="009A2ACB">
      <w:pPr>
        <w:numPr>
          <w:ilvl w:val="0"/>
          <w:numId w:val="83"/>
        </w:numPr>
        <w:tabs>
          <w:tab w:val="clear" w:pos="230"/>
          <w:tab w:val="num" w:pos="246"/>
        </w:tabs>
        <w:spacing w:line="243" w:lineRule="exact"/>
        <w:ind w:left="246" w:right="-200" w:hanging="246"/>
        <w:jc w:val="both"/>
      </w:pPr>
      <w:r>
        <w:rPr>
          <w:rFonts w:ascii="Tahoma" w:eastAsia="Tahoma" w:hAnsi="Tahoma" w:cs="Tahoma"/>
          <w:color w:val="000000"/>
          <w:sz w:val="20"/>
        </w:rPr>
        <w:t xml:space="preserve">restricted access to the source code library. </w:t>
      </w:r>
    </w:p>
    <w:p w14:paraId="2675C6F6" w14:textId="77777777" w:rsidR="00FE51B4" w:rsidRDefault="009A2ACB">
      <w:pPr>
        <w:spacing w:before="242" w:line="244"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0F5E9B18" w14:textId="77777777" w:rsidR="00FE51B4" w:rsidRDefault="009A2ACB">
      <w:pPr>
        <w:spacing w:before="235" w:line="244" w:lineRule="exact"/>
        <w:ind w:right="8451"/>
        <w:sectPr w:rsidR="00FE51B4">
          <w:footerReference w:type="default" r:id="rId28"/>
          <w:pgSz w:w="12240" w:h="15840"/>
          <w:pgMar w:top="1120" w:right="1488" w:bottom="1417" w:left="1440" w:header="720" w:footer="999" w:gutter="0"/>
          <w:cols w:space="720"/>
        </w:sectPr>
      </w:pPr>
      <w:r>
        <w:rPr>
          <w:rFonts w:ascii="Tahoma" w:eastAsia="Tahoma" w:hAnsi="Tahoma" w:cs="Tahoma"/>
          <w:color w:val="000000"/>
          <w:sz w:val="20"/>
        </w:rPr>
        <w:t xml:space="preserve">1 » A 2 » A 3 » D 4 » C 5 » A 6 » A 7 » C 8 » B 9 » C 10» D  11 » A 12 » B 13 » A 14 » C 15 » B 16 » B 17 » D 18 » D 19 » B 20 » A 31 » C 32 » B 33 » C 34 » C 35 » B 36 » D 37 » C 38 » D 39 » D 40 » B </w:t>
      </w:r>
    </w:p>
    <w:p w14:paraId="3B70A563" w14:textId="77777777" w:rsidR="00FE51B4" w:rsidRDefault="009A2ACB">
      <w:pPr>
        <w:spacing w:before="27" w:line="243" w:lineRule="exact"/>
        <w:ind w:right="-200"/>
        <w:jc w:val="both"/>
      </w:pPr>
      <w:r>
        <w:rPr>
          <w:rFonts w:ascii="Tahoma" w:eastAsia="Tahoma" w:hAnsi="Tahoma" w:cs="Tahoma"/>
          <w:b/>
          <w:bCs/>
          <w:color w:val="000000"/>
          <w:sz w:val="20"/>
        </w:rPr>
        <w:lastRenderedPageBreak/>
        <w:t xml:space="preserve">ISTQB Sample Question Paper Dump #4 </w:t>
      </w:r>
    </w:p>
    <w:p w14:paraId="6B858D3F" w14:textId="77777777" w:rsidR="00FE51B4" w:rsidRDefault="009A2ACB">
      <w:pPr>
        <w:spacing w:before="242" w:line="243" w:lineRule="exact"/>
        <w:ind w:right="-200"/>
        <w:jc w:val="both"/>
      </w:pPr>
      <w:r>
        <w:rPr>
          <w:rFonts w:ascii="Tahoma" w:eastAsia="Tahoma" w:hAnsi="Tahoma" w:cs="Tahoma"/>
          <w:color w:val="990000"/>
          <w:sz w:val="20"/>
        </w:rPr>
        <w:t>1.Software testin</w:t>
      </w:r>
      <w:r>
        <w:rPr>
          <w:rFonts w:ascii="Tahoma" w:eastAsia="Tahoma" w:hAnsi="Tahoma" w:cs="Tahoma"/>
          <w:color w:val="990000"/>
          <w:sz w:val="20"/>
        </w:rPr>
        <w:t>g activities should start</w:t>
      </w:r>
      <w:r>
        <w:rPr>
          <w:rFonts w:ascii="Tahoma" w:eastAsia="Tahoma" w:hAnsi="Tahoma" w:cs="Tahoma"/>
          <w:sz w:val="20"/>
        </w:rPr>
        <w:t xml:space="preserve"> </w:t>
      </w:r>
    </w:p>
    <w:p w14:paraId="7D889242" w14:textId="77777777" w:rsidR="00FE51B4" w:rsidRDefault="009A2ACB">
      <w:pPr>
        <w:numPr>
          <w:ilvl w:val="0"/>
          <w:numId w:val="1"/>
        </w:numPr>
        <w:tabs>
          <w:tab w:val="clear" w:pos="234"/>
          <w:tab w:val="num" w:pos="230"/>
        </w:tabs>
        <w:spacing w:line="243" w:lineRule="exact"/>
        <w:ind w:left="230" w:right="-200" w:hanging="230"/>
        <w:jc w:val="both"/>
      </w:pPr>
      <w:r>
        <w:rPr>
          <w:rFonts w:ascii="Tahoma" w:eastAsia="Tahoma" w:hAnsi="Tahoma" w:cs="Tahoma"/>
          <w:color w:val="000000"/>
          <w:sz w:val="20"/>
        </w:rPr>
        <w:t xml:space="preserve">as soon as the code is written </w:t>
      </w:r>
    </w:p>
    <w:p w14:paraId="7B5FEF39" w14:textId="77777777" w:rsidR="00FE51B4" w:rsidRDefault="009A2ACB">
      <w:pPr>
        <w:numPr>
          <w:ilvl w:val="0"/>
          <w:numId w:val="1"/>
        </w:numPr>
        <w:tabs>
          <w:tab w:val="clear" w:pos="234"/>
          <w:tab w:val="num" w:pos="230"/>
        </w:tabs>
        <w:spacing w:line="243" w:lineRule="exact"/>
        <w:ind w:left="230" w:right="-200" w:hanging="230"/>
        <w:jc w:val="both"/>
      </w:pPr>
      <w:r>
        <w:rPr>
          <w:rFonts w:ascii="Tahoma" w:eastAsia="Tahoma" w:hAnsi="Tahoma" w:cs="Tahoma"/>
          <w:color w:val="000000"/>
          <w:sz w:val="20"/>
        </w:rPr>
        <w:t xml:space="preserve">during the design stage </w:t>
      </w:r>
    </w:p>
    <w:p w14:paraId="2A696AA6" w14:textId="77777777" w:rsidR="00FE51B4" w:rsidRDefault="009A2ACB">
      <w:pPr>
        <w:numPr>
          <w:ilvl w:val="0"/>
          <w:numId w:val="1"/>
        </w:numPr>
        <w:tabs>
          <w:tab w:val="clear" w:pos="234"/>
          <w:tab w:val="num" w:pos="230"/>
        </w:tabs>
        <w:spacing w:line="243" w:lineRule="exact"/>
        <w:ind w:left="230" w:right="-200" w:hanging="230"/>
        <w:jc w:val="both"/>
      </w:pPr>
      <w:r>
        <w:rPr>
          <w:rFonts w:ascii="Tahoma" w:eastAsia="Tahoma" w:hAnsi="Tahoma" w:cs="Tahoma"/>
          <w:color w:val="000000"/>
          <w:sz w:val="20"/>
        </w:rPr>
        <w:t xml:space="preserve">when the requirements have been formally documented </w:t>
      </w:r>
    </w:p>
    <w:p w14:paraId="292D2F68" w14:textId="77777777" w:rsidR="00FE51B4" w:rsidRDefault="009A2ACB">
      <w:pPr>
        <w:numPr>
          <w:ilvl w:val="0"/>
          <w:numId w:val="1"/>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as soon as possible in the development life cycle </w:t>
      </w:r>
    </w:p>
    <w:p w14:paraId="45807F19" w14:textId="77777777" w:rsidR="00FE51B4" w:rsidRDefault="009A2ACB">
      <w:pPr>
        <w:spacing w:before="237" w:after="2" w:line="243" w:lineRule="exact"/>
        <w:ind w:right="-200"/>
        <w:jc w:val="both"/>
      </w:pPr>
      <w:r>
        <w:rPr>
          <w:rFonts w:ascii="Tahoma" w:eastAsia="Tahoma" w:hAnsi="Tahoma" w:cs="Tahoma"/>
          <w:color w:val="990000"/>
          <w:sz w:val="20"/>
        </w:rPr>
        <w:t>2.Faults found by users are due to:</w:t>
      </w:r>
      <w:r>
        <w:rPr>
          <w:rFonts w:ascii="Tahoma" w:eastAsia="Tahoma" w:hAnsi="Tahoma" w:cs="Tahoma"/>
          <w:sz w:val="20"/>
        </w:rPr>
        <w:t xml:space="preserve"> </w:t>
      </w:r>
    </w:p>
    <w:p w14:paraId="6D98C582"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Poor quality software </w:t>
      </w:r>
    </w:p>
    <w:p w14:paraId="18DE0DDB"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Poor software and poor testing </w:t>
      </w:r>
    </w:p>
    <w:p w14:paraId="19C64754"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bad luck </w:t>
      </w:r>
    </w:p>
    <w:p w14:paraId="66AB20E7" w14:textId="77777777" w:rsidR="00FE51B4" w:rsidRDefault="009A2ACB">
      <w:pPr>
        <w:numPr>
          <w:ilvl w:val="0"/>
          <w:numId w:val="2"/>
        </w:numPr>
        <w:spacing w:before="2" w:line="243" w:lineRule="exact"/>
        <w:ind w:right="-200"/>
        <w:jc w:val="both"/>
      </w:pPr>
      <w:r>
        <w:rPr>
          <w:rFonts w:ascii="Tahoma" w:eastAsia="Tahoma" w:hAnsi="Tahoma" w:cs="Tahoma"/>
          <w:color w:val="000000"/>
          <w:sz w:val="20"/>
        </w:rPr>
        <w:t xml:space="preserve">insufficient time for testing </w:t>
      </w:r>
    </w:p>
    <w:p w14:paraId="4E1A3162" w14:textId="77777777" w:rsidR="00FE51B4" w:rsidRDefault="009A2ACB">
      <w:pPr>
        <w:spacing w:before="237" w:line="243" w:lineRule="exact"/>
        <w:ind w:right="-200"/>
        <w:jc w:val="both"/>
      </w:pPr>
      <w:r>
        <w:rPr>
          <w:rFonts w:ascii="Tahoma" w:eastAsia="Tahoma" w:hAnsi="Tahoma" w:cs="Tahoma"/>
          <w:color w:val="990000"/>
          <w:sz w:val="20"/>
        </w:rPr>
        <w:t>3.What is the main reason for testing software before releasing it?</w:t>
      </w:r>
      <w:r>
        <w:rPr>
          <w:rFonts w:ascii="Tahoma" w:eastAsia="Tahoma" w:hAnsi="Tahoma" w:cs="Tahoma"/>
          <w:sz w:val="20"/>
        </w:rPr>
        <w:t xml:space="preserve"> </w:t>
      </w:r>
    </w:p>
    <w:p w14:paraId="5DE552EB" w14:textId="77777777" w:rsidR="00FE51B4" w:rsidRDefault="009A2ACB">
      <w:pPr>
        <w:numPr>
          <w:ilvl w:val="0"/>
          <w:numId w:val="3"/>
        </w:numPr>
        <w:tabs>
          <w:tab w:val="clear" w:pos="234"/>
          <w:tab w:val="num" w:pos="230"/>
        </w:tabs>
        <w:spacing w:line="243" w:lineRule="exact"/>
        <w:ind w:left="230" w:right="-200" w:hanging="230"/>
        <w:jc w:val="both"/>
      </w:pPr>
      <w:r>
        <w:rPr>
          <w:rFonts w:ascii="Tahoma" w:eastAsia="Tahoma" w:hAnsi="Tahoma" w:cs="Tahoma"/>
          <w:color w:val="000000"/>
          <w:sz w:val="20"/>
        </w:rPr>
        <w:t xml:space="preserve">to show that system will work after release </w:t>
      </w:r>
    </w:p>
    <w:p w14:paraId="41AAE4CD" w14:textId="77777777" w:rsidR="00FE51B4" w:rsidRDefault="009A2ACB">
      <w:pPr>
        <w:numPr>
          <w:ilvl w:val="0"/>
          <w:numId w:val="3"/>
        </w:numPr>
        <w:tabs>
          <w:tab w:val="clear" w:pos="234"/>
          <w:tab w:val="num" w:pos="230"/>
        </w:tabs>
        <w:spacing w:before="2" w:line="243" w:lineRule="exact"/>
        <w:ind w:left="230" w:right="-200" w:hanging="230"/>
        <w:jc w:val="both"/>
      </w:pPr>
      <w:r>
        <w:rPr>
          <w:rFonts w:ascii="Tahoma" w:eastAsia="Tahoma" w:hAnsi="Tahoma" w:cs="Tahoma"/>
          <w:color w:val="000000"/>
          <w:sz w:val="20"/>
        </w:rPr>
        <w:t>to decide when the software is of sufficient q</w:t>
      </w:r>
      <w:r>
        <w:rPr>
          <w:rFonts w:ascii="Tahoma" w:eastAsia="Tahoma" w:hAnsi="Tahoma" w:cs="Tahoma"/>
          <w:color w:val="000000"/>
          <w:sz w:val="20"/>
        </w:rPr>
        <w:t xml:space="preserve">uality to release </w:t>
      </w:r>
    </w:p>
    <w:p w14:paraId="541867BC" w14:textId="77777777" w:rsidR="00FE51B4" w:rsidRDefault="009A2ACB">
      <w:pPr>
        <w:numPr>
          <w:ilvl w:val="0"/>
          <w:numId w:val="3"/>
        </w:numPr>
        <w:tabs>
          <w:tab w:val="clear" w:pos="234"/>
          <w:tab w:val="num" w:pos="230"/>
        </w:tabs>
        <w:spacing w:line="243" w:lineRule="exact"/>
        <w:ind w:left="230" w:right="-200" w:hanging="230"/>
        <w:jc w:val="both"/>
      </w:pPr>
      <w:r>
        <w:rPr>
          <w:rFonts w:ascii="Tahoma" w:eastAsia="Tahoma" w:hAnsi="Tahoma" w:cs="Tahoma"/>
          <w:color w:val="000000"/>
          <w:sz w:val="20"/>
        </w:rPr>
        <w:t xml:space="preserve">to find as many bugs as possible before release </w:t>
      </w:r>
    </w:p>
    <w:p w14:paraId="47507A47" w14:textId="77777777" w:rsidR="00FE51B4" w:rsidRDefault="009A2ACB">
      <w:pPr>
        <w:numPr>
          <w:ilvl w:val="0"/>
          <w:numId w:val="3"/>
        </w:numPr>
        <w:tabs>
          <w:tab w:val="clear" w:pos="234"/>
          <w:tab w:val="num" w:pos="230"/>
        </w:tabs>
        <w:spacing w:line="243" w:lineRule="exact"/>
        <w:ind w:left="230" w:right="-200" w:hanging="230"/>
        <w:jc w:val="both"/>
      </w:pPr>
      <w:r>
        <w:rPr>
          <w:rFonts w:ascii="Tahoma" w:eastAsia="Tahoma" w:hAnsi="Tahoma" w:cs="Tahoma"/>
          <w:color w:val="000000"/>
          <w:sz w:val="20"/>
        </w:rPr>
        <w:t xml:space="preserve">to give information for a risk based decision about release </w:t>
      </w:r>
    </w:p>
    <w:p w14:paraId="756FCD9B" w14:textId="77777777" w:rsidR="00FE51B4" w:rsidRDefault="009A2ACB">
      <w:pPr>
        <w:numPr>
          <w:ilvl w:val="0"/>
          <w:numId w:val="4"/>
        </w:numPr>
        <w:tabs>
          <w:tab w:val="clear" w:pos="230"/>
          <w:tab w:val="num" w:pos="234"/>
        </w:tabs>
        <w:spacing w:before="242" w:line="243" w:lineRule="exact"/>
        <w:ind w:left="234" w:right="-200" w:hanging="234"/>
        <w:jc w:val="both"/>
      </w:pPr>
      <w:r>
        <w:rPr>
          <w:rFonts w:ascii="Tahoma" w:eastAsia="Tahoma" w:hAnsi="Tahoma" w:cs="Tahoma"/>
          <w:color w:val="990000"/>
          <w:sz w:val="20"/>
        </w:rPr>
        <w:t>which of the following statements is not true</w:t>
      </w:r>
      <w:r>
        <w:rPr>
          <w:rFonts w:ascii="Tahoma" w:eastAsia="Tahoma" w:hAnsi="Tahoma" w:cs="Tahoma"/>
          <w:sz w:val="20"/>
        </w:rPr>
        <w:t xml:space="preserve"> </w:t>
      </w:r>
    </w:p>
    <w:p w14:paraId="5D2FAF04" w14:textId="77777777" w:rsidR="00FE51B4" w:rsidRDefault="009A2ACB">
      <w:pPr>
        <w:numPr>
          <w:ilvl w:val="0"/>
          <w:numId w:val="5"/>
        </w:numPr>
        <w:tabs>
          <w:tab w:val="clear" w:pos="234"/>
          <w:tab w:val="num" w:pos="230"/>
        </w:tabs>
        <w:spacing w:line="243" w:lineRule="exact"/>
        <w:ind w:left="230" w:right="-200" w:hanging="230"/>
        <w:jc w:val="both"/>
      </w:pPr>
      <w:r>
        <w:rPr>
          <w:rFonts w:ascii="Tahoma" w:eastAsia="Tahoma" w:hAnsi="Tahoma" w:cs="Tahoma"/>
          <w:color w:val="000000"/>
          <w:sz w:val="20"/>
        </w:rPr>
        <w:t xml:space="preserve">performance testing can be done during unit testing as well as during the testing of whole system </w:t>
      </w:r>
    </w:p>
    <w:p w14:paraId="095A021A" w14:textId="77777777" w:rsidR="00FE51B4" w:rsidRDefault="009A2ACB">
      <w:pPr>
        <w:numPr>
          <w:ilvl w:val="0"/>
          <w:numId w:val="5"/>
        </w:numPr>
        <w:tabs>
          <w:tab w:val="clear" w:pos="234"/>
          <w:tab w:val="num" w:pos="230"/>
        </w:tabs>
        <w:spacing w:line="243" w:lineRule="exact"/>
        <w:ind w:left="230" w:right="-200" w:hanging="230"/>
        <w:jc w:val="both"/>
      </w:pPr>
      <w:r>
        <w:rPr>
          <w:rFonts w:ascii="Tahoma" w:eastAsia="Tahoma" w:hAnsi="Tahoma" w:cs="Tahoma"/>
          <w:color w:val="000000"/>
          <w:sz w:val="20"/>
        </w:rPr>
        <w:t xml:space="preserve">The acceptance test does not necessarily include a regression test </w:t>
      </w:r>
    </w:p>
    <w:p w14:paraId="5D0F4429" w14:textId="77777777" w:rsidR="00FE51B4" w:rsidRDefault="009A2ACB">
      <w:pPr>
        <w:numPr>
          <w:ilvl w:val="0"/>
          <w:numId w:val="5"/>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Verification activities should not involve testers (reviews, inspections etc) </w:t>
      </w:r>
    </w:p>
    <w:p w14:paraId="2DB6B2E3" w14:textId="77777777" w:rsidR="00FE51B4" w:rsidRDefault="009A2ACB">
      <w:pPr>
        <w:numPr>
          <w:ilvl w:val="0"/>
          <w:numId w:val="5"/>
        </w:numPr>
        <w:tabs>
          <w:tab w:val="clear" w:pos="234"/>
          <w:tab w:val="num" w:pos="230"/>
        </w:tabs>
        <w:spacing w:line="243" w:lineRule="exact"/>
        <w:ind w:left="230" w:right="-200" w:hanging="230"/>
        <w:jc w:val="both"/>
      </w:pPr>
      <w:r>
        <w:rPr>
          <w:rFonts w:ascii="Tahoma" w:eastAsia="Tahoma" w:hAnsi="Tahoma" w:cs="Tahoma"/>
          <w:color w:val="000000"/>
          <w:sz w:val="20"/>
        </w:rPr>
        <w:t>Test envir</w:t>
      </w:r>
      <w:r>
        <w:rPr>
          <w:rFonts w:ascii="Tahoma" w:eastAsia="Tahoma" w:hAnsi="Tahoma" w:cs="Tahoma"/>
          <w:color w:val="000000"/>
          <w:sz w:val="20"/>
        </w:rPr>
        <w:t xml:space="preserve">onments should be as similar to production environments as possible </w:t>
      </w:r>
    </w:p>
    <w:p w14:paraId="54F967B6" w14:textId="77777777" w:rsidR="00FE51B4" w:rsidRDefault="009A2ACB">
      <w:pPr>
        <w:numPr>
          <w:ilvl w:val="0"/>
          <w:numId w:val="6"/>
        </w:numPr>
        <w:tabs>
          <w:tab w:val="num" w:pos="234"/>
        </w:tabs>
        <w:spacing w:before="242" w:line="243" w:lineRule="exact"/>
        <w:ind w:left="234" w:right="-200" w:hanging="234"/>
        <w:jc w:val="both"/>
      </w:pPr>
      <w:r>
        <w:rPr>
          <w:rFonts w:ascii="Tahoma" w:eastAsia="Tahoma" w:hAnsi="Tahoma" w:cs="Tahoma"/>
          <w:color w:val="990000"/>
          <w:sz w:val="20"/>
        </w:rPr>
        <w:t>When reporting faults found to developers, testers should be:</w:t>
      </w:r>
      <w:r>
        <w:rPr>
          <w:rFonts w:ascii="Tahoma" w:eastAsia="Tahoma" w:hAnsi="Tahoma" w:cs="Tahoma"/>
          <w:sz w:val="20"/>
        </w:rPr>
        <w:t xml:space="preserve"> </w:t>
      </w:r>
    </w:p>
    <w:p w14:paraId="7F0C8243" w14:textId="77777777" w:rsidR="00FE51B4" w:rsidRDefault="009A2ACB">
      <w:pPr>
        <w:numPr>
          <w:ilvl w:val="0"/>
          <w:numId w:val="7"/>
        </w:numPr>
        <w:spacing w:line="243" w:lineRule="exact"/>
        <w:ind w:right="-200"/>
        <w:jc w:val="both"/>
      </w:pPr>
      <w:r>
        <w:rPr>
          <w:rFonts w:ascii="Tahoma" w:eastAsia="Tahoma" w:hAnsi="Tahoma" w:cs="Tahoma"/>
          <w:color w:val="000000"/>
          <w:sz w:val="20"/>
        </w:rPr>
        <w:t xml:space="preserve">as polite, constructive and helpful as possible </w:t>
      </w:r>
    </w:p>
    <w:p w14:paraId="1DEE39AE" w14:textId="77777777" w:rsidR="00FE51B4" w:rsidRDefault="009A2ACB">
      <w:pPr>
        <w:numPr>
          <w:ilvl w:val="0"/>
          <w:numId w:val="7"/>
        </w:numPr>
        <w:spacing w:line="243" w:lineRule="exact"/>
        <w:ind w:right="-200"/>
        <w:jc w:val="both"/>
      </w:pPr>
      <w:r>
        <w:rPr>
          <w:rFonts w:ascii="Tahoma" w:eastAsia="Tahoma" w:hAnsi="Tahoma" w:cs="Tahoma"/>
          <w:color w:val="000000"/>
          <w:sz w:val="20"/>
        </w:rPr>
        <w:t xml:space="preserve">firm about insisting that a bug is not a “feature” if it should be fixed </w:t>
      </w:r>
    </w:p>
    <w:p w14:paraId="57278D12" w14:textId="77777777" w:rsidR="00FE51B4" w:rsidRDefault="009A2ACB">
      <w:pPr>
        <w:numPr>
          <w:ilvl w:val="0"/>
          <w:numId w:val="7"/>
        </w:numPr>
        <w:spacing w:line="243" w:lineRule="exact"/>
        <w:ind w:right="-200"/>
        <w:jc w:val="both"/>
      </w:pPr>
      <w:r>
        <w:rPr>
          <w:rFonts w:ascii="Tahoma" w:eastAsia="Tahoma" w:hAnsi="Tahoma" w:cs="Tahoma"/>
          <w:color w:val="000000"/>
          <w:sz w:val="20"/>
        </w:rPr>
        <w:t>d</w:t>
      </w:r>
      <w:r>
        <w:rPr>
          <w:rFonts w:ascii="Tahoma" w:eastAsia="Tahoma" w:hAnsi="Tahoma" w:cs="Tahoma"/>
          <w:color w:val="000000"/>
          <w:sz w:val="20"/>
        </w:rPr>
        <w:t xml:space="preserve">iplomatic, sensitive to the way they may react to criticism </w:t>
      </w:r>
    </w:p>
    <w:p w14:paraId="235BC29C" w14:textId="77777777" w:rsidR="00FE51B4" w:rsidRDefault="009A2ACB">
      <w:pPr>
        <w:numPr>
          <w:ilvl w:val="0"/>
          <w:numId w:val="7"/>
        </w:numPr>
        <w:spacing w:before="2" w:line="243" w:lineRule="exact"/>
        <w:ind w:right="-200"/>
        <w:jc w:val="both"/>
      </w:pPr>
      <w:r>
        <w:rPr>
          <w:rFonts w:ascii="Tahoma" w:eastAsia="Tahoma" w:hAnsi="Tahoma" w:cs="Tahoma"/>
          <w:color w:val="000000"/>
          <w:sz w:val="20"/>
        </w:rPr>
        <w:t xml:space="preserve">All of the above </w:t>
      </w:r>
    </w:p>
    <w:p w14:paraId="124590B3" w14:textId="77777777" w:rsidR="00FE51B4" w:rsidRDefault="009A2ACB">
      <w:pPr>
        <w:spacing w:before="237" w:after="2" w:line="243" w:lineRule="exact"/>
        <w:ind w:right="-200"/>
        <w:jc w:val="both"/>
      </w:pPr>
      <w:r>
        <w:rPr>
          <w:rFonts w:ascii="Tahoma" w:eastAsia="Tahoma" w:hAnsi="Tahoma" w:cs="Tahoma"/>
          <w:color w:val="990000"/>
          <w:spacing w:val="1"/>
          <w:sz w:val="20"/>
        </w:rPr>
        <w:t>6.In</w:t>
      </w:r>
      <w:r>
        <w:rPr>
          <w:rFonts w:ascii="Tahoma" w:eastAsia="Tahoma" w:hAnsi="Tahoma" w:cs="Tahoma"/>
          <w:color w:val="990000"/>
          <w:sz w:val="20"/>
        </w:rPr>
        <w:t xml:space="preserve"> which order should tests be run?</w:t>
      </w:r>
      <w:r>
        <w:rPr>
          <w:rFonts w:ascii="Tahoma" w:eastAsia="Tahoma" w:hAnsi="Tahoma" w:cs="Tahoma"/>
          <w:sz w:val="20"/>
        </w:rPr>
        <w:t xml:space="preserve"> </w:t>
      </w:r>
    </w:p>
    <w:p w14:paraId="11CCD515" w14:textId="77777777" w:rsidR="00FE51B4" w:rsidRDefault="009A2ACB">
      <w:pPr>
        <w:numPr>
          <w:ilvl w:val="0"/>
          <w:numId w:val="8"/>
        </w:numPr>
        <w:tabs>
          <w:tab w:val="clear" w:pos="234"/>
          <w:tab w:val="num" w:pos="230"/>
        </w:tabs>
        <w:spacing w:line="243" w:lineRule="exact"/>
        <w:ind w:left="230" w:right="-200" w:hanging="230"/>
        <w:jc w:val="both"/>
      </w:pPr>
      <w:r>
        <w:rPr>
          <w:rFonts w:ascii="Tahoma" w:eastAsia="Tahoma" w:hAnsi="Tahoma" w:cs="Tahoma"/>
          <w:color w:val="000000"/>
          <w:sz w:val="20"/>
        </w:rPr>
        <w:t xml:space="preserve">the most important tests first </w:t>
      </w:r>
    </w:p>
    <w:p w14:paraId="7A1746FD" w14:textId="77777777" w:rsidR="00FE51B4" w:rsidRDefault="009A2ACB">
      <w:pPr>
        <w:numPr>
          <w:ilvl w:val="0"/>
          <w:numId w:val="8"/>
        </w:numPr>
        <w:tabs>
          <w:tab w:val="clear" w:pos="234"/>
          <w:tab w:val="num" w:pos="230"/>
        </w:tabs>
        <w:spacing w:line="243" w:lineRule="exact"/>
        <w:ind w:left="230" w:right="-200" w:hanging="230"/>
        <w:jc w:val="both"/>
      </w:pPr>
      <w:r>
        <w:rPr>
          <w:rFonts w:ascii="Tahoma" w:eastAsia="Tahoma" w:hAnsi="Tahoma" w:cs="Tahoma"/>
          <w:color w:val="000000"/>
          <w:sz w:val="20"/>
        </w:rPr>
        <w:t xml:space="preserve">the most difficult tests first(to allow maximum time for fixing) </w:t>
      </w:r>
    </w:p>
    <w:p w14:paraId="6A0B593C" w14:textId="77777777" w:rsidR="00FE51B4" w:rsidRDefault="009A2ACB">
      <w:pPr>
        <w:numPr>
          <w:ilvl w:val="0"/>
          <w:numId w:val="8"/>
        </w:numPr>
        <w:tabs>
          <w:tab w:val="clear" w:pos="234"/>
          <w:tab w:val="num" w:pos="230"/>
        </w:tabs>
        <w:spacing w:line="243" w:lineRule="exact"/>
        <w:ind w:left="230" w:right="-200" w:hanging="230"/>
        <w:jc w:val="both"/>
      </w:pPr>
      <w:r>
        <w:rPr>
          <w:rFonts w:ascii="Tahoma" w:eastAsia="Tahoma" w:hAnsi="Tahoma" w:cs="Tahoma"/>
          <w:color w:val="000000"/>
          <w:sz w:val="20"/>
        </w:rPr>
        <w:t xml:space="preserve">the easiest tests first(to give initial confidence) </w:t>
      </w:r>
    </w:p>
    <w:p w14:paraId="506B406B" w14:textId="77777777" w:rsidR="00FE51B4" w:rsidRDefault="009A2ACB">
      <w:pPr>
        <w:numPr>
          <w:ilvl w:val="0"/>
          <w:numId w:val="8"/>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the order they are thought of </w:t>
      </w:r>
    </w:p>
    <w:p w14:paraId="3D9318BF" w14:textId="77777777" w:rsidR="00FE51B4" w:rsidRDefault="009A2ACB">
      <w:pPr>
        <w:numPr>
          <w:ilvl w:val="0"/>
          <w:numId w:val="9"/>
        </w:numPr>
        <w:tabs>
          <w:tab w:val="clear" w:pos="230"/>
          <w:tab w:val="num" w:pos="234"/>
        </w:tabs>
        <w:spacing w:before="237" w:line="243" w:lineRule="exact"/>
        <w:ind w:left="234" w:right="-200" w:hanging="234"/>
        <w:jc w:val="both"/>
      </w:pPr>
      <w:r>
        <w:rPr>
          <w:rFonts w:ascii="Tahoma" w:eastAsia="Tahoma" w:hAnsi="Tahoma" w:cs="Tahoma"/>
          <w:color w:val="990000"/>
          <w:spacing w:val="1"/>
          <w:sz w:val="20"/>
        </w:rPr>
        <w:t>The</w:t>
      </w:r>
      <w:r>
        <w:rPr>
          <w:rFonts w:ascii="Tahoma" w:eastAsia="Tahoma" w:hAnsi="Tahoma" w:cs="Tahoma"/>
          <w:color w:val="990000"/>
          <w:sz w:val="20"/>
        </w:rPr>
        <w:t xml:space="preserve"> later in the development </w:t>
      </w:r>
      <w:r>
        <w:rPr>
          <w:rFonts w:ascii="Tahoma" w:eastAsia="Tahoma" w:hAnsi="Tahoma" w:cs="Tahoma"/>
          <w:color w:val="990000"/>
          <w:spacing w:val="1"/>
          <w:sz w:val="20"/>
        </w:rPr>
        <w:t>life</w:t>
      </w:r>
      <w:r>
        <w:rPr>
          <w:rFonts w:ascii="Tahoma" w:eastAsia="Tahoma" w:hAnsi="Tahoma" w:cs="Tahoma"/>
          <w:color w:val="990000"/>
          <w:sz w:val="20"/>
        </w:rPr>
        <w:t xml:space="preserve"> cycle a fault is discovered, the more expensive </w:t>
      </w:r>
      <w:r>
        <w:rPr>
          <w:rFonts w:ascii="Tahoma" w:eastAsia="Tahoma" w:hAnsi="Tahoma" w:cs="Tahoma"/>
          <w:color w:val="990000"/>
          <w:spacing w:val="2"/>
          <w:sz w:val="20"/>
        </w:rPr>
        <w:t>it</w:t>
      </w:r>
      <w:r>
        <w:rPr>
          <w:rFonts w:ascii="Tahoma" w:eastAsia="Tahoma" w:hAnsi="Tahoma" w:cs="Tahoma"/>
          <w:color w:val="990000"/>
          <w:sz w:val="20"/>
        </w:rPr>
        <w:t xml:space="preserve"> is to fix. why?</w:t>
      </w:r>
      <w:r>
        <w:rPr>
          <w:rFonts w:ascii="Tahoma" w:eastAsia="Tahoma" w:hAnsi="Tahoma" w:cs="Tahoma"/>
          <w:sz w:val="20"/>
        </w:rPr>
        <w:t xml:space="preserve"> </w:t>
      </w:r>
    </w:p>
    <w:p w14:paraId="4F2922FD"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the </w:t>
      </w:r>
      <w:r>
        <w:rPr>
          <w:rFonts w:ascii="Tahoma" w:eastAsia="Tahoma" w:hAnsi="Tahoma" w:cs="Tahoma"/>
          <w:color w:val="000000"/>
          <w:sz w:val="20"/>
        </w:rPr>
        <w:t xml:space="preserve">documentation is poor, so it takes longer to find out what the software is doing. </w:t>
      </w:r>
    </w:p>
    <w:p w14:paraId="78302850" w14:textId="77777777" w:rsidR="00FE51B4" w:rsidRDefault="009A2ACB">
      <w:pPr>
        <w:numPr>
          <w:ilvl w:val="0"/>
          <w:numId w:val="10"/>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wages are rising </w:t>
      </w:r>
    </w:p>
    <w:p w14:paraId="6A876E2F"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the fault has been built into more documentation,code,tests, etc </w:t>
      </w:r>
    </w:p>
    <w:p w14:paraId="689AFB48" w14:textId="77777777" w:rsidR="00FE51B4" w:rsidRDefault="009A2ACB">
      <w:pPr>
        <w:numPr>
          <w:ilvl w:val="0"/>
          <w:numId w:val="10"/>
        </w:numPr>
        <w:tabs>
          <w:tab w:val="clear" w:pos="234"/>
          <w:tab w:val="num" w:pos="230"/>
        </w:tabs>
        <w:spacing w:line="243" w:lineRule="exact"/>
        <w:ind w:left="230" w:right="-200" w:hanging="230"/>
        <w:jc w:val="both"/>
      </w:pPr>
      <w:r>
        <w:rPr>
          <w:rFonts w:ascii="Tahoma" w:eastAsia="Tahoma" w:hAnsi="Tahoma" w:cs="Tahoma"/>
          <w:color w:val="000000"/>
          <w:sz w:val="20"/>
        </w:rPr>
        <w:t xml:space="preserve">none of the above </w:t>
      </w:r>
    </w:p>
    <w:p w14:paraId="1CA6DCD0" w14:textId="77777777" w:rsidR="00FE51B4" w:rsidRDefault="009A2ACB">
      <w:pPr>
        <w:numPr>
          <w:ilvl w:val="0"/>
          <w:numId w:val="11"/>
        </w:numPr>
        <w:tabs>
          <w:tab w:val="clear" w:pos="230"/>
          <w:tab w:val="num" w:pos="234"/>
        </w:tabs>
        <w:spacing w:before="242" w:line="243" w:lineRule="exact"/>
        <w:ind w:left="234" w:right="-200" w:hanging="234"/>
        <w:jc w:val="both"/>
      </w:pPr>
      <w:r>
        <w:rPr>
          <w:rFonts w:ascii="Tahoma" w:eastAsia="Tahoma" w:hAnsi="Tahoma" w:cs="Tahoma"/>
          <w:color w:val="990000"/>
          <w:sz w:val="20"/>
        </w:rPr>
        <w:t>Which is not true-The black box tester</w:t>
      </w:r>
      <w:r>
        <w:rPr>
          <w:rFonts w:ascii="Tahoma" w:eastAsia="Tahoma" w:hAnsi="Tahoma" w:cs="Tahoma"/>
          <w:sz w:val="20"/>
        </w:rPr>
        <w:t xml:space="preserve"> </w:t>
      </w:r>
    </w:p>
    <w:p w14:paraId="4871E15E" w14:textId="77777777" w:rsidR="00FE51B4" w:rsidRDefault="009A2ACB">
      <w:pPr>
        <w:numPr>
          <w:ilvl w:val="0"/>
          <w:numId w:val="12"/>
        </w:numPr>
        <w:tabs>
          <w:tab w:val="clear" w:pos="234"/>
          <w:tab w:val="num" w:pos="230"/>
        </w:tabs>
        <w:spacing w:line="243" w:lineRule="exact"/>
        <w:ind w:left="230" w:right="-200" w:hanging="230"/>
        <w:jc w:val="both"/>
      </w:pPr>
      <w:r>
        <w:rPr>
          <w:rFonts w:ascii="Tahoma" w:eastAsia="Tahoma" w:hAnsi="Tahoma" w:cs="Tahoma"/>
          <w:color w:val="000000"/>
          <w:sz w:val="20"/>
        </w:rPr>
        <w:t xml:space="preserve">should be able to understand a functional specification or requirements document </w:t>
      </w:r>
    </w:p>
    <w:p w14:paraId="53DFA9C4" w14:textId="77777777" w:rsidR="00FE51B4" w:rsidRDefault="009A2ACB">
      <w:pPr>
        <w:numPr>
          <w:ilvl w:val="0"/>
          <w:numId w:val="12"/>
        </w:numPr>
        <w:tabs>
          <w:tab w:val="clear" w:pos="234"/>
          <w:tab w:val="num" w:pos="230"/>
        </w:tabs>
        <w:spacing w:line="243" w:lineRule="exact"/>
        <w:ind w:left="230" w:right="-200" w:hanging="230"/>
        <w:jc w:val="both"/>
      </w:pPr>
      <w:r>
        <w:rPr>
          <w:rFonts w:ascii="Tahoma" w:eastAsia="Tahoma" w:hAnsi="Tahoma" w:cs="Tahoma"/>
          <w:color w:val="000000"/>
          <w:sz w:val="20"/>
        </w:rPr>
        <w:t xml:space="preserve">should be able to understand the source code. </w:t>
      </w:r>
    </w:p>
    <w:p w14:paraId="46809D25" w14:textId="77777777" w:rsidR="00FE51B4" w:rsidRDefault="009A2ACB">
      <w:pPr>
        <w:numPr>
          <w:ilvl w:val="0"/>
          <w:numId w:val="12"/>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is highly motivated to find faults </w:t>
      </w:r>
    </w:p>
    <w:p w14:paraId="4F195F38" w14:textId="77777777" w:rsidR="00FE51B4" w:rsidRDefault="009A2ACB">
      <w:pPr>
        <w:numPr>
          <w:ilvl w:val="0"/>
          <w:numId w:val="12"/>
        </w:numPr>
        <w:tabs>
          <w:tab w:val="clear" w:pos="234"/>
          <w:tab w:val="num" w:pos="230"/>
        </w:tabs>
        <w:spacing w:line="243" w:lineRule="exact"/>
        <w:ind w:left="230" w:right="-200" w:hanging="230"/>
        <w:jc w:val="both"/>
      </w:pPr>
      <w:r>
        <w:rPr>
          <w:rFonts w:ascii="Tahoma" w:eastAsia="Tahoma" w:hAnsi="Tahoma" w:cs="Tahoma"/>
          <w:color w:val="000000"/>
          <w:sz w:val="20"/>
        </w:rPr>
        <w:t xml:space="preserve">is creative to find the system’s weaknesses </w:t>
      </w:r>
    </w:p>
    <w:p w14:paraId="1B66CBD3" w14:textId="77777777" w:rsidR="00FE51B4" w:rsidRDefault="009A2ACB">
      <w:pPr>
        <w:numPr>
          <w:ilvl w:val="0"/>
          <w:numId w:val="13"/>
        </w:numPr>
        <w:tabs>
          <w:tab w:val="clear" w:pos="230"/>
          <w:tab w:val="num" w:pos="234"/>
        </w:tabs>
        <w:spacing w:before="242" w:line="243" w:lineRule="exact"/>
        <w:ind w:left="234" w:right="-200" w:hanging="234"/>
        <w:jc w:val="both"/>
      </w:pPr>
      <w:r>
        <w:rPr>
          <w:rFonts w:ascii="Tahoma" w:eastAsia="Tahoma" w:hAnsi="Tahoma" w:cs="Tahoma"/>
          <w:color w:val="990000"/>
          <w:sz w:val="20"/>
        </w:rPr>
        <w:t>A test design technique is</w:t>
      </w:r>
      <w:r>
        <w:rPr>
          <w:rFonts w:ascii="Tahoma" w:eastAsia="Tahoma" w:hAnsi="Tahoma" w:cs="Tahoma"/>
          <w:sz w:val="20"/>
        </w:rPr>
        <w:t xml:space="preserve"> </w:t>
      </w:r>
    </w:p>
    <w:p w14:paraId="51A62762" w14:textId="77777777" w:rsidR="00FE51B4" w:rsidRDefault="009A2ACB">
      <w:pPr>
        <w:numPr>
          <w:ilvl w:val="0"/>
          <w:numId w:val="14"/>
        </w:numPr>
        <w:tabs>
          <w:tab w:val="clear" w:pos="234"/>
          <w:tab w:val="num" w:pos="230"/>
        </w:tabs>
        <w:spacing w:line="243" w:lineRule="exact"/>
        <w:ind w:left="230" w:right="-200" w:hanging="230"/>
        <w:jc w:val="both"/>
      </w:pPr>
      <w:r>
        <w:rPr>
          <w:rFonts w:ascii="Tahoma" w:eastAsia="Tahoma" w:hAnsi="Tahoma" w:cs="Tahoma"/>
          <w:color w:val="000000"/>
          <w:sz w:val="20"/>
        </w:rPr>
        <w:t>a process for sele</w:t>
      </w:r>
      <w:r>
        <w:rPr>
          <w:rFonts w:ascii="Tahoma" w:eastAsia="Tahoma" w:hAnsi="Tahoma" w:cs="Tahoma"/>
          <w:color w:val="000000"/>
          <w:sz w:val="20"/>
        </w:rPr>
        <w:t xml:space="preserve">cting test cases </w:t>
      </w:r>
    </w:p>
    <w:p w14:paraId="6E41AA3F" w14:textId="77777777" w:rsidR="00FE51B4" w:rsidRDefault="009A2ACB">
      <w:pPr>
        <w:numPr>
          <w:ilvl w:val="0"/>
          <w:numId w:val="14"/>
        </w:numPr>
        <w:tabs>
          <w:tab w:val="clear" w:pos="234"/>
          <w:tab w:val="num" w:pos="230"/>
        </w:tabs>
        <w:spacing w:line="243" w:lineRule="exact"/>
        <w:ind w:left="230" w:right="-200" w:hanging="230"/>
        <w:jc w:val="both"/>
      </w:pPr>
      <w:r>
        <w:rPr>
          <w:rFonts w:ascii="Tahoma" w:eastAsia="Tahoma" w:hAnsi="Tahoma" w:cs="Tahoma"/>
          <w:color w:val="000000"/>
          <w:sz w:val="20"/>
        </w:rPr>
        <w:t xml:space="preserve">a process for determining expected outputs </w:t>
      </w:r>
    </w:p>
    <w:p w14:paraId="682D364F" w14:textId="77777777" w:rsidR="00FE51B4" w:rsidRDefault="009A2ACB">
      <w:pPr>
        <w:numPr>
          <w:ilvl w:val="0"/>
          <w:numId w:val="14"/>
        </w:numPr>
        <w:tabs>
          <w:tab w:val="clear" w:pos="234"/>
          <w:tab w:val="num" w:pos="230"/>
        </w:tabs>
        <w:spacing w:before="2" w:line="243" w:lineRule="exact"/>
        <w:ind w:left="230" w:right="-200" w:hanging="230"/>
        <w:jc w:val="both"/>
      </w:pPr>
      <w:r>
        <w:rPr>
          <w:rFonts w:ascii="Tahoma" w:eastAsia="Tahoma" w:hAnsi="Tahoma" w:cs="Tahoma"/>
          <w:color w:val="000000"/>
          <w:sz w:val="20"/>
        </w:rPr>
        <w:t xml:space="preserve">a way to measure the quality of software </w:t>
      </w:r>
    </w:p>
    <w:p w14:paraId="2989659E" w14:textId="77777777" w:rsidR="00FE51B4" w:rsidRDefault="009A2ACB">
      <w:pPr>
        <w:numPr>
          <w:ilvl w:val="0"/>
          <w:numId w:val="14"/>
        </w:numPr>
        <w:tabs>
          <w:tab w:val="clear" w:pos="234"/>
          <w:tab w:val="num" w:pos="230"/>
        </w:tabs>
        <w:spacing w:line="243" w:lineRule="exact"/>
        <w:ind w:left="230" w:right="-200" w:hanging="230"/>
        <w:jc w:val="both"/>
      </w:pPr>
      <w:r>
        <w:rPr>
          <w:rFonts w:ascii="Tahoma" w:eastAsia="Tahoma" w:hAnsi="Tahoma" w:cs="Tahoma"/>
          <w:color w:val="000000"/>
          <w:sz w:val="20"/>
        </w:rPr>
        <w:lastRenderedPageBreak/>
        <w:t xml:space="preserve">a way to measure in a test plan what has to be done </w:t>
      </w:r>
    </w:p>
    <w:p w14:paraId="170C2DFA" w14:textId="77777777" w:rsidR="00FE51B4" w:rsidRDefault="009A2ACB">
      <w:pPr>
        <w:numPr>
          <w:ilvl w:val="0"/>
          <w:numId w:val="15"/>
        </w:numPr>
        <w:tabs>
          <w:tab w:val="clear" w:pos="230"/>
          <w:tab w:val="num" w:pos="341"/>
        </w:tabs>
        <w:spacing w:before="267" w:after="2" w:line="243" w:lineRule="exact"/>
        <w:ind w:left="341" w:right="-200" w:hanging="341"/>
        <w:jc w:val="both"/>
      </w:pPr>
      <w:r>
        <w:rPr>
          <w:rFonts w:ascii="Tahoma" w:eastAsia="Tahoma" w:hAnsi="Tahoma" w:cs="Tahoma"/>
          <w:color w:val="990000"/>
          <w:sz w:val="20"/>
        </w:rPr>
        <w:t>Testware(test cases, test dataset)</w:t>
      </w:r>
      <w:r>
        <w:rPr>
          <w:rFonts w:ascii="Tahoma" w:eastAsia="Tahoma" w:hAnsi="Tahoma" w:cs="Tahoma"/>
          <w:sz w:val="20"/>
        </w:rPr>
        <w:t xml:space="preserve"> </w:t>
      </w:r>
    </w:p>
    <w:p w14:paraId="494C7F8D" w14:textId="77777777" w:rsidR="00FE51B4" w:rsidRDefault="009A2ACB">
      <w:pPr>
        <w:numPr>
          <w:ilvl w:val="0"/>
          <w:numId w:val="16"/>
        </w:numPr>
        <w:tabs>
          <w:tab w:val="clear" w:pos="234"/>
          <w:tab w:val="num" w:pos="230"/>
        </w:tabs>
        <w:spacing w:line="243" w:lineRule="exact"/>
        <w:ind w:left="230" w:right="-200" w:hanging="230"/>
        <w:jc w:val="both"/>
      </w:pPr>
      <w:r>
        <w:rPr>
          <w:rFonts w:ascii="Tahoma" w:eastAsia="Tahoma" w:hAnsi="Tahoma" w:cs="Tahoma"/>
          <w:color w:val="000000"/>
          <w:sz w:val="20"/>
        </w:rPr>
        <w:t xml:space="preserve">needs configuration management just like requirements, design and code </w:t>
      </w:r>
    </w:p>
    <w:p w14:paraId="16C612C0" w14:textId="77777777" w:rsidR="00FE51B4" w:rsidRDefault="009A2ACB">
      <w:pPr>
        <w:numPr>
          <w:ilvl w:val="0"/>
          <w:numId w:val="16"/>
        </w:numPr>
        <w:tabs>
          <w:tab w:val="clear" w:pos="234"/>
          <w:tab w:val="num" w:pos="230"/>
        </w:tabs>
        <w:spacing w:line="243" w:lineRule="exact"/>
        <w:ind w:left="230" w:right="-200" w:hanging="230"/>
        <w:jc w:val="both"/>
      </w:pPr>
      <w:r>
        <w:rPr>
          <w:rFonts w:ascii="Tahoma" w:eastAsia="Tahoma" w:hAnsi="Tahoma" w:cs="Tahoma"/>
          <w:color w:val="000000"/>
          <w:sz w:val="20"/>
        </w:rPr>
        <w:t xml:space="preserve">should be newly constructed for each new version of the software </w:t>
      </w:r>
    </w:p>
    <w:p w14:paraId="47CA1103" w14:textId="77777777" w:rsidR="00FE51B4" w:rsidRDefault="009A2ACB">
      <w:pPr>
        <w:numPr>
          <w:ilvl w:val="0"/>
          <w:numId w:val="16"/>
        </w:numPr>
        <w:tabs>
          <w:tab w:val="clear" w:pos="234"/>
          <w:tab w:val="num" w:pos="230"/>
        </w:tabs>
        <w:spacing w:line="243" w:lineRule="exact"/>
        <w:ind w:left="230" w:right="-200" w:hanging="230"/>
        <w:jc w:val="both"/>
      </w:pPr>
      <w:r>
        <w:rPr>
          <w:rFonts w:ascii="Tahoma" w:eastAsia="Tahoma" w:hAnsi="Tahoma" w:cs="Tahoma"/>
          <w:color w:val="000000"/>
          <w:sz w:val="20"/>
        </w:rPr>
        <w:t xml:space="preserve">is needed only until the software is released into production or use </w:t>
      </w:r>
    </w:p>
    <w:p w14:paraId="2DFB81F3" w14:textId="77777777" w:rsidR="00FE51B4" w:rsidRDefault="009A2ACB">
      <w:pPr>
        <w:numPr>
          <w:ilvl w:val="0"/>
          <w:numId w:val="16"/>
        </w:numPr>
        <w:tabs>
          <w:tab w:val="clear" w:pos="234"/>
          <w:tab w:val="num" w:pos="230"/>
        </w:tabs>
        <w:spacing w:line="243" w:lineRule="exact"/>
        <w:ind w:left="230" w:right="58" w:hanging="230"/>
      </w:pPr>
      <w:r>
        <w:rPr>
          <w:rFonts w:ascii="Tahoma" w:eastAsia="Tahoma" w:hAnsi="Tahoma" w:cs="Tahoma"/>
          <w:color w:val="000000"/>
          <w:sz w:val="20"/>
        </w:rPr>
        <w:t>does not need to be documented and commented, as</w:t>
      </w:r>
      <w:r>
        <w:rPr>
          <w:rFonts w:ascii="Tahoma" w:eastAsia="Tahoma" w:hAnsi="Tahoma" w:cs="Tahoma"/>
          <w:color w:val="000000"/>
          <w:sz w:val="20"/>
        </w:rPr>
        <w:t xml:space="preserve"> </w:t>
      </w:r>
      <w:r>
        <w:rPr>
          <w:rFonts w:ascii="Tahoma" w:eastAsia="Tahoma" w:hAnsi="Tahoma" w:cs="Tahoma"/>
          <w:color w:val="000000"/>
          <w:spacing w:val="2"/>
          <w:sz w:val="20"/>
        </w:rPr>
        <w:t>it</w:t>
      </w:r>
      <w:r>
        <w:rPr>
          <w:rFonts w:ascii="Tahoma" w:eastAsia="Tahoma" w:hAnsi="Tahoma" w:cs="Tahoma"/>
          <w:color w:val="000000"/>
          <w:sz w:val="20"/>
        </w:rPr>
        <w:t xml:space="preserve"> does not form part of the released software system </w:t>
      </w:r>
    </w:p>
    <w:p w14:paraId="24B5034C" w14:textId="77777777" w:rsidR="00FE51B4" w:rsidRDefault="009A2ACB">
      <w:pPr>
        <w:numPr>
          <w:ilvl w:val="0"/>
          <w:numId w:val="17"/>
        </w:numPr>
        <w:tabs>
          <w:tab w:val="clear" w:pos="230"/>
          <w:tab w:val="num" w:pos="344"/>
        </w:tabs>
        <w:spacing w:before="236" w:line="243" w:lineRule="exact"/>
        <w:ind w:left="344" w:right="-200" w:hanging="344"/>
        <w:jc w:val="both"/>
      </w:pPr>
      <w:r>
        <w:rPr>
          <w:rFonts w:ascii="Tahoma" w:eastAsia="Tahoma" w:hAnsi="Tahoma" w:cs="Tahoma"/>
          <w:color w:val="990000"/>
          <w:sz w:val="20"/>
        </w:rPr>
        <w:t>An incident logging system</w:t>
      </w:r>
      <w:r>
        <w:rPr>
          <w:rFonts w:ascii="Tahoma" w:eastAsia="Tahoma" w:hAnsi="Tahoma" w:cs="Tahoma"/>
          <w:sz w:val="20"/>
        </w:rPr>
        <w:t xml:space="preserve"> </w:t>
      </w:r>
    </w:p>
    <w:p w14:paraId="4F4C410B" w14:textId="77777777" w:rsidR="00FE51B4" w:rsidRDefault="009A2ACB">
      <w:pPr>
        <w:spacing w:before="2" w:line="243" w:lineRule="exact"/>
        <w:ind w:right="-200"/>
        <w:jc w:val="both"/>
      </w:pPr>
      <w:r>
        <w:rPr>
          <w:rFonts w:ascii="Tahoma" w:eastAsia="Tahoma" w:hAnsi="Tahoma" w:cs="Tahoma"/>
          <w:color w:val="000000"/>
          <w:sz w:val="20"/>
        </w:rPr>
        <w:t xml:space="preserve">a only records defects </w:t>
      </w:r>
    </w:p>
    <w:p w14:paraId="3B6812F2" w14:textId="77777777" w:rsidR="00FE51B4" w:rsidRDefault="009A2ACB">
      <w:pPr>
        <w:spacing w:line="243" w:lineRule="exact"/>
        <w:ind w:right="-200"/>
        <w:jc w:val="both"/>
      </w:pPr>
      <w:r>
        <w:rPr>
          <w:rFonts w:ascii="Tahoma" w:eastAsia="Tahoma" w:hAnsi="Tahoma" w:cs="Tahoma"/>
          <w:color w:val="000000"/>
          <w:sz w:val="20"/>
        </w:rPr>
        <w:t xml:space="preserve">b is of limited value </w:t>
      </w:r>
    </w:p>
    <w:p w14:paraId="22ABA07D" w14:textId="77777777" w:rsidR="00FE51B4" w:rsidRDefault="009A2ACB">
      <w:pPr>
        <w:spacing w:line="243" w:lineRule="exact"/>
        <w:ind w:right="1737"/>
      </w:pPr>
      <w:r>
        <w:rPr>
          <w:rFonts w:ascii="Tahoma" w:eastAsia="Tahoma" w:hAnsi="Tahoma" w:cs="Tahoma"/>
          <w:color w:val="000000"/>
          <w:sz w:val="20"/>
        </w:rPr>
        <w:t xml:space="preserve">c is a valuable source of project information during testing if it contains all incidents d. should be used only by the test team. </w:t>
      </w:r>
    </w:p>
    <w:p w14:paraId="2D389555" w14:textId="77777777" w:rsidR="00FE51B4" w:rsidRDefault="009A2ACB">
      <w:pPr>
        <w:numPr>
          <w:ilvl w:val="0"/>
          <w:numId w:val="18"/>
        </w:numPr>
        <w:tabs>
          <w:tab w:val="clear" w:pos="234"/>
          <w:tab w:val="num" w:pos="344"/>
        </w:tabs>
        <w:spacing w:before="236" w:after="2" w:line="239" w:lineRule="exact"/>
        <w:ind w:right="49"/>
      </w:pPr>
      <w:r>
        <w:rPr>
          <w:rFonts w:ascii="Tahoma" w:eastAsia="Tahoma" w:hAnsi="Tahoma" w:cs="Tahoma"/>
          <w:color w:val="990000"/>
          <w:sz w:val="20"/>
        </w:rPr>
        <w:t>Increasing the quality of the software, by better development methods, will affect the time needed for testing (the test pha</w:t>
      </w:r>
      <w:r>
        <w:rPr>
          <w:rFonts w:ascii="Tahoma" w:eastAsia="Tahoma" w:hAnsi="Tahoma" w:cs="Tahoma"/>
          <w:color w:val="990000"/>
          <w:sz w:val="20"/>
        </w:rPr>
        <w:t>ses) by:</w:t>
      </w:r>
      <w:r>
        <w:rPr>
          <w:rFonts w:ascii="Tahoma" w:eastAsia="Tahoma" w:hAnsi="Tahoma" w:cs="Tahoma"/>
          <w:sz w:val="20"/>
        </w:rPr>
        <w:t xml:space="preserve"> </w:t>
      </w:r>
    </w:p>
    <w:p w14:paraId="6EC5A103" w14:textId="77777777" w:rsidR="00FE51B4" w:rsidRDefault="009A2ACB">
      <w:pPr>
        <w:numPr>
          <w:ilvl w:val="0"/>
          <w:numId w:val="19"/>
        </w:numPr>
        <w:spacing w:line="243" w:lineRule="exact"/>
        <w:ind w:right="-200"/>
        <w:jc w:val="both"/>
      </w:pPr>
      <w:r>
        <w:rPr>
          <w:rFonts w:ascii="Tahoma" w:eastAsia="Tahoma" w:hAnsi="Tahoma" w:cs="Tahoma"/>
          <w:color w:val="000000"/>
          <w:sz w:val="20"/>
        </w:rPr>
        <w:t xml:space="preserve">reducing test time </w:t>
      </w:r>
    </w:p>
    <w:p w14:paraId="2EBEE6B4" w14:textId="77777777" w:rsidR="00FE51B4" w:rsidRDefault="009A2ACB">
      <w:pPr>
        <w:numPr>
          <w:ilvl w:val="0"/>
          <w:numId w:val="19"/>
        </w:numPr>
        <w:spacing w:line="243" w:lineRule="exact"/>
        <w:ind w:right="-200"/>
        <w:jc w:val="both"/>
      </w:pPr>
      <w:r>
        <w:rPr>
          <w:rFonts w:ascii="Tahoma" w:eastAsia="Tahoma" w:hAnsi="Tahoma" w:cs="Tahoma"/>
          <w:color w:val="000000"/>
          <w:sz w:val="20"/>
        </w:rPr>
        <w:t xml:space="preserve">no change </w:t>
      </w:r>
    </w:p>
    <w:p w14:paraId="6CA54F8B" w14:textId="77777777" w:rsidR="00FE51B4" w:rsidRDefault="009A2ACB">
      <w:pPr>
        <w:numPr>
          <w:ilvl w:val="0"/>
          <w:numId w:val="19"/>
        </w:numPr>
        <w:spacing w:line="243" w:lineRule="exact"/>
        <w:ind w:right="-200"/>
        <w:jc w:val="both"/>
      </w:pPr>
      <w:r>
        <w:rPr>
          <w:rFonts w:ascii="Tahoma" w:eastAsia="Tahoma" w:hAnsi="Tahoma" w:cs="Tahoma"/>
          <w:color w:val="000000"/>
          <w:sz w:val="20"/>
        </w:rPr>
        <w:t xml:space="preserve">increasing test time </w:t>
      </w:r>
    </w:p>
    <w:p w14:paraId="1CE984A1" w14:textId="77777777" w:rsidR="00FE51B4" w:rsidRDefault="009A2ACB">
      <w:pPr>
        <w:numPr>
          <w:ilvl w:val="0"/>
          <w:numId w:val="19"/>
        </w:numPr>
        <w:spacing w:before="2" w:line="243" w:lineRule="exact"/>
        <w:ind w:right="-200"/>
        <w:jc w:val="both"/>
      </w:pPr>
      <w:r>
        <w:rPr>
          <w:rFonts w:ascii="Tahoma" w:eastAsia="Tahoma" w:hAnsi="Tahoma" w:cs="Tahoma"/>
          <w:color w:val="000000"/>
          <w:sz w:val="20"/>
        </w:rPr>
        <w:t xml:space="preserve">can’t say </w:t>
      </w:r>
    </w:p>
    <w:p w14:paraId="4591D527" w14:textId="77777777" w:rsidR="00FE51B4" w:rsidRDefault="009A2ACB">
      <w:pPr>
        <w:numPr>
          <w:ilvl w:val="0"/>
          <w:numId w:val="20"/>
        </w:numPr>
        <w:spacing w:before="237" w:line="243" w:lineRule="exact"/>
        <w:ind w:left="344" w:right="-200" w:hanging="344"/>
        <w:jc w:val="both"/>
      </w:pPr>
      <w:r>
        <w:rPr>
          <w:rFonts w:ascii="Tahoma" w:eastAsia="Tahoma" w:hAnsi="Tahoma" w:cs="Tahoma"/>
          <w:color w:val="990000"/>
          <w:sz w:val="20"/>
        </w:rPr>
        <w:t>Coverage measurement</w:t>
      </w:r>
      <w:r>
        <w:rPr>
          <w:rFonts w:ascii="Tahoma" w:eastAsia="Tahoma" w:hAnsi="Tahoma" w:cs="Tahoma"/>
          <w:sz w:val="20"/>
        </w:rPr>
        <w:t xml:space="preserve"> </w:t>
      </w:r>
    </w:p>
    <w:p w14:paraId="06AB09A5" w14:textId="77777777" w:rsidR="00FE51B4" w:rsidRDefault="009A2ACB">
      <w:pPr>
        <w:numPr>
          <w:ilvl w:val="0"/>
          <w:numId w:val="21"/>
        </w:numPr>
        <w:spacing w:line="243" w:lineRule="exact"/>
        <w:ind w:right="-200"/>
        <w:jc w:val="both"/>
      </w:pPr>
      <w:r>
        <w:rPr>
          <w:rFonts w:ascii="Tahoma" w:eastAsia="Tahoma" w:hAnsi="Tahoma" w:cs="Tahoma"/>
          <w:color w:val="000000"/>
          <w:sz w:val="20"/>
        </w:rPr>
        <w:t xml:space="preserve">is nothing to do with testing </w:t>
      </w:r>
    </w:p>
    <w:p w14:paraId="6A9DB590" w14:textId="77777777" w:rsidR="00FE51B4" w:rsidRDefault="009A2ACB">
      <w:pPr>
        <w:numPr>
          <w:ilvl w:val="0"/>
          <w:numId w:val="21"/>
        </w:numPr>
        <w:spacing w:before="2" w:line="243" w:lineRule="exact"/>
        <w:ind w:right="-200"/>
        <w:jc w:val="both"/>
      </w:pPr>
      <w:r>
        <w:rPr>
          <w:rFonts w:ascii="Tahoma" w:eastAsia="Tahoma" w:hAnsi="Tahoma" w:cs="Tahoma"/>
          <w:color w:val="000000"/>
          <w:sz w:val="20"/>
        </w:rPr>
        <w:t xml:space="preserve">is a partial measure of test thoroughness </w:t>
      </w:r>
    </w:p>
    <w:p w14:paraId="3F4B3F1D" w14:textId="77777777" w:rsidR="00FE51B4" w:rsidRDefault="009A2ACB">
      <w:pPr>
        <w:numPr>
          <w:ilvl w:val="0"/>
          <w:numId w:val="21"/>
        </w:numPr>
        <w:spacing w:line="243" w:lineRule="exact"/>
        <w:ind w:right="-200"/>
        <w:jc w:val="both"/>
      </w:pPr>
      <w:r>
        <w:rPr>
          <w:rFonts w:ascii="Tahoma" w:eastAsia="Tahoma" w:hAnsi="Tahoma" w:cs="Tahoma"/>
          <w:color w:val="000000"/>
          <w:sz w:val="20"/>
        </w:rPr>
        <w:t xml:space="preserve">branch coverage should be mandatory for all software </w:t>
      </w:r>
    </w:p>
    <w:p w14:paraId="44C1014B" w14:textId="77777777" w:rsidR="00FE51B4" w:rsidRDefault="009A2ACB">
      <w:pPr>
        <w:numPr>
          <w:ilvl w:val="0"/>
          <w:numId w:val="21"/>
        </w:numPr>
        <w:spacing w:line="243" w:lineRule="exact"/>
        <w:ind w:right="-200"/>
        <w:jc w:val="both"/>
      </w:pPr>
      <w:r>
        <w:rPr>
          <w:rFonts w:ascii="Tahoma" w:eastAsia="Tahoma" w:hAnsi="Tahoma" w:cs="Tahoma"/>
          <w:color w:val="000000"/>
          <w:sz w:val="20"/>
        </w:rPr>
        <w:t xml:space="preserve">can only be applied at unit or module testing, not at system testing </w:t>
      </w:r>
    </w:p>
    <w:p w14:paraId="3B5B7835" w14:textId="77777777" w:rsidR="00FE51B4" w:rsidRDefault="009A2ACB">
      <w:pPr>
        <w:numPr>
          <w:ilvl w:val="0"/>
          <w:numId w:val="22"/>
        </w:numPr>
        <w:tabs>
          <w:tab w:val="num" w:pos="344"/>
        </w:tabs>
        <w:spacing w:before="242" w:line="243" w:lineRule="exact"/>
        <w:ind w:left="344" w:right="-200" w:hanging="344"/>
        <w:jc w:val="both"/>
      </w:pPr>
      <w:r>
        <w:rPr>
          <w:rFonts w:ascii="Tahoma" w:eastAsia="Tahoma" w:hAnsi="Tahoma" w:cs="Tahoma"/>
          <w:color w:val="990000"/>
          <w:sz w:val="20"/>
        </w:rPr>
        <w:t>When should you stop testing?</w:t>
      </w:r>
      <w:r>
        <w:rPr>
          <w:rFonts w:ascii="Tahoma" w:eastAsia="Tahoma" w:hAnsi="Tahoma" w:cs="Tahoma"/>
          <w:sz w:val="20"/>
        </w:rPr>
        <w:t xml:space="preserve"> </w:t>
      </w:r>
    </w:p>
    <w:p w14:paraId="3F1F5A8D" w14:textId="77777777" w:rsidR="00FE51B4" w:rsidRDefault="009A2ACB">
      <w:pPr>
        <w:numPr>
          <w:ilvl w:val="0"/>
          <w:numId w:val="23"/>
        </w:numPr>
        <w:tabs>
          <w:tab w:val="num" w:pos="230"/>
        </w:tabs>
        <w:spacing w:line="243" w:lineRule="exact"/>
        <w:ind w:left="230" w:right="-200" w:hanging="230"/>
        <w:jc w:val="both"/>
      </w:pPr>
      <w:r>
        <w:rPr>
          <w:rFonts w:ascii="Tahoma" w:eastAsia="Tahoma" w:hAnsi="Tahoma" w:cs="Tahoma"/>
          <w:color w:val="000000"/>
          <w:sz w:val="20"/>
        </w:rPr>
        <w:t xml:space="preserve">when time for testing has run out. </w:t>
      </w:r>
    </w:p>
    <w:p w14:paraId="30E1B023" w14:textId="77777777" w:rsidR="00FE51B4" w:rsidRDefault="009A2ACB">
      <w:pPr>
        <w:numPr>
          <w:ilvl w:val="0"/>
          <w:numId w:val="23"/>
        </w:numPr>
        <w:tabs>
          <w:tab w:val="num" w:pos="230"/>
        </w:tabs>
        <w:spacing w:line="243" w:lineRule="exact"/>
        <w:ind w:left="230" w:right="-200" w:hanging="230"/>
        <w:jc w:val="both"/>
      </w:pPr>
      <w:r>
        <w:rPr>
          <w:rFonts w:ascii="Tahoma" w:eastAsia="Tahoma" w:hAnsi="Tahoma" w:cs="Tahoma"/>
          <w:color w:val="000000"/>
          <w:sz w:val="20"/>
        </w:rPr>
        <w:t xml:space="preserve">when all planned tests have been run </w:t>
      </w:r>
    </w:p>
    <w:p w14:paraId="5D2EEB2E" w14:textId="77777777" w:rsidR="00FE51B4" w:rsidRDefault="009A2ACB">
      <w:pPr>
        <w:numPr>
          <w:ilvl w:val="0"/>
          <w:numId w:val="23"/>
        </w:numPr>
        <w:tabs>
          <w:tab w:val="num" w:pos="230"/>
        </w:tabs>
        <w:spacing w:before="2" w:line="243" w:lineRule="exact"/>
        <w:ind w:left="230" w:right="-200" w:hanging="230"/>
        <w:jc w:val="both"/>
      </w:pPr>
      <w:r>
        <w:rPr>
          <w:rFonts w:ascii="Tahoma" w:eastAsia="Tahoma" w:hAnsi="Tahoma" w:cs="Tahoma"/>
          <w:color w:val="000000"/>
          <w:sz w:val="20"/>
        </w:rPr>
        <w:t xml:space="preserve">when the test completion criteria have been met </w:t>
      </w:r>
    </w:p>
    <w:p w14:paraId="6C0133F3" w14:textId="77777777" w:rsidR="00FE51B4" w:rsidRDefault="009A2ACB">
      <w:pPr>
        <w:numPr>
          <w:ilvl w:val="0"/>
          <w:numId w:val="23"/>
        </w:numPr>
        <w:tabs>
          <w:tab w:val="num" w:pos="230"/>
        </w:tabs>
        <w:spacing w:line="243" w:lineRule="exact"/>
        <w:ind w:left="230" w:right="-200" w:hanging="230"/>
        <w:jc w:val="both"/>
      </w:pPr>
      <w:r>
        <w:rPr>
          <w:rFonts w:ascii="Tahoma" w:eastAsia="Tahoma" w:hAnsi="Tahoma" w:cs="Tahoma"/>
          <w:color w:val="000000"/>
          <w:sz w:val="20"/>
        </w:rPr>
        <w:t xml:space="preserve">when no faults have been found by the tests run </w:t>
      </w:r>
    </w:p>
    <w:p w14:paraId="0532F53B" w14:textId="77777777" w:rsidR="00FE51B4" w:rsidRDefault="009A2ACB">
      <w:pPr>
        <w:numPr>
          <w:ilvl w:val="0"/>
          <w:numId w:val="24"/>
        </w:numPr>
        <w:tabs>
          <w:tab w:val="num" w:pos="344"/>
        </w:tabs>
        <w:spacing w:before="242" w:line="243" w:lineRule="exact"/>
        <w:ind w:left="344" w:right="-200" w:hanging="344"/>
        <w:jc w:val="both"/>
      </w:pPr>
      <w:r>
        <w:rPr>
          <w:rFonts w:ascii="Tahoma" w:eastAsia="Tahoma" w:hAnsi="Tahoma" w:cs="Tahoma"/>
          <w:color w:val="990000"/>
          <w:sz w:val="20"/>
        </w:rPr>
        <w:t>Which of the following is true?</w:t>
      </w:r>
      <w:r>
        <w:rPr>
          <w:rFonts w:ascii="Tahoma" w:eastAsia="Tahoma" w:hAnsi="Tahoma" w:cs="Tahoma"/>
          <w:sz w:val="20"/>
        </w:rPr>
        <w:t xml:space="preserve"> </w:t>
      </w:r>
    </w:p>
    <w:p w14:paraId="0EF686F8" w14:textId="77777777" w:rsidR="00FE51B4" w:rsidRDefault="009A2ACB">
      <w:pPr>
        <w:numPr>
          <w:ilvl w:val="0"/>
          <w:numId w:val="25"/>
        </w:numPr>
        <w:tabs>
          <w:tab w:val="num" w:pos="230"/>
        </w:tabs>
        <w:spacing w:line="243" w:lineRule="exact"/>
        <w:ind w:left="230" w:right="-200" w:hanging="230"/>
        <w:jc w:val="both"/>
      </w:pPr>
      <w:r>
        <w:rPr>
          <w:rFonts w:ascii="Tahoma" w:eastAsia="Tahoma" w:hAnsi="Tahoma" w:cs="Tahoma"/>
          <w:color w:val="000000"/>
          <w:sz w:val="20"/>
        </w:rPr>
        <w:t xml:space="preserve">Component testing should be black box, system testing should be white box. </w:t>
      </w:r>
    </w:p>
    <w:p w14:paraId="22A483DB" w14:textId="77777777" w:rsidR="00FE51B4" w:rsidRDefault="009A2ACB">
      <w:pPr>
        <w:numPr>
          <w:ilvl w:val="0"/>
          <w:numId w:val="25"/>
        </w:numPr>
        <w:tabs>
          <w:tab w:val="num" w:pos="230"/>
        </w:tabs>
        <w:spacing w:line="243" w:lineRule="exact"/>
        <w:ind w:left="230" w:right="-200" w:hanging="230"/>
        <w:jc w:val="both"/>
      </w:pPr>
      <w:r>
        <w:rPr>
          <w:rFonts w:ascii="Tahoma" w:eastAsia="Tahoma" w:hAnsi="Tahoma" w:cs="Tahoma"/>
          <w:color w:val="000000"/>
          <w:sz w:val="20"/>
        </w:rPr>
        <w:t>if u find a</w:t>
      </w:r>
      <w:r>
        <w:rPr>
          <w:rFonts w:ascii="Tahoma" w:eastAsia="Tahoma" w:hAnsi="Tahoma" w:cs="Tahoma"/>
          <w:color w:val="000000"/>
          <w:sz w:val="20"/>
        </w:rPr>
        <w:t xml:space="preserve"> </w:t>
      </w:r>
      <w:r>
        <w:rPr>
          <w:rFonts w:ascii="Tahoma" w:eastAsia="Tahoma" w:hAnsi="Tahoma" w:cs="Tahoma"/>
          <w:color w:val="000000"/>
          <w:spacing w:val="1"/>
          <w:sz w:val="20"/>
        </w:rPr>
        <w:t>lot</w:t>
      </w:r>
      <w:r>
        <w:rPr>
          <w:rFonts w:ascii="Tahoma" w:eastAsia="Tahoma" w:hAnsi="Tahoma" w:cs="Tahoma"/>
          <w:color w:val="000000"/>
          <w:sz w:val="20"/>
        </w:rPr>
        <w:t xml:space="preserve"> of bugs </w:t>
      </w:r>
      <w:r>
        <w:rPr>
          <w:rFonts w:ascii="Tahoma" w:eastAsia="Tahoma" w:hAnsi="Tahoma" w:cs="Tahoma"/>
          <w:color w:val="000000"/>
          <w:spacing w:val="2"/>
          <w:sz w:val="20"/>
        </w:rPr>
        <w:t>in</w:t>
      </w:r>
      <w:r>
        <w:rPr>
          <w:rFonts w:ascii="Tahoma" w:eastAsia="Tahoma" w:hAnsi="Tahoma" w:cs="Tahoma"/>
          <w:color w:val="000000"/>
          <w:sz w:val="20"/>
        </w:rPr>
        <w:t xml:space="preserve"> testing, you should not be very confident about the quality of software </w:t>
      </w:r>
    </w:p>
    <w:p w14:paraId="1C631F09" w14:textId="77777777" w:rsidR="00FE51B4" w:rsidRDefault="009A2ACB">
      <w:pPr>
        <w:numPr>
          <w:ilvl w:val="0"/>
          <w:numId w:val="25"/>
        </w:numPr>
        <w:tabs>
          <w:tab w:val="num" w:pos="230"/>
        </w:tabs>
        <w:spacing w:before="2" w:line="243" w:lineRule="exact"/>
        <w:ind w:left="230" w:right="-200" w:hanging="230"/>
        <w:jc w:val="both"/>
      </w:pPr>
      <w:r>
        <w:rPr>
          <w:rFonts w:ascii="Tahoma" w:eastAsia="Tahoma" w:hAnsi="Tahoma" w:cs="Tahoma"/>
          <w:color w:val="000000"/>
          <w:sz w:val="20"/>
        </w:rPr>
        <w:t xml:space="preserve">the fewer bugs you find,the better your testing was </w:t>
      </w:r>
    </w:p>
    <w:p w14:paraId="21AA51C5" w14:textId="77777777" w:rsidR="00FE51B4" w:rsidRDefault="009A2ACB">
      <w:pPr>
        <w:numPr>
          <w:ilvl w:val="0"/>
          <w:numId w:val="25"/>
        </w:numPr>
        <w:tabs>
          <w:tab w:val="num" w:pos="230"/>
        </w:tabs>
        <w:spacing w:line="243" w:lineRule="exact"/>
        <w:ind w:left="230" w:right="-200" w:hanging="230"/>
        <w:jc w:val="both"/>
      </w:pPr>
      <w:r>
        <w:rPr>
          <w:rFonts w:ascii="Tahoma" w:eastAsia="Tahoma" w:hAnsi="Tahoma" w:cs="Tahoma"/>
          <w:color w:val="000000"/>
          <w:sz w:val="20"/>
        </w:rPr>
        <w:t xml:space="preserve">the more tests you run, the more bugs you will find. </w:t>
      </w:r>
    </w:p>
    <w:p w14:paraId="1E0FC092" w14:textId="77777777" w:rsidR="00FE51B4" w:rsidRDefault="009A2ACB">
      <w:pPr>
        <w:numPr>
          <w:ilvl w:val="0"/>
          <w:numId w:val="26"/>
        </w:numPr>
        <w:tabs>
          <w:tab w:val="num" w:pos="344"/>
        </w:tabs>
        <w:spacing w:before="237" w:after="2" w:line="243" w:lineRule="exact"/>
        <w:ind w:left="344" w:right="-200" w:hanging="344"/>
        <w:jc w:val="both"/>
      </w:pPr>
      <w:r>
        <w:rPr>
          <w:rFonts w:ascii="Tahoma" w:eastAsia="Tahoma" w:hAnsi="Tahoma" w:cs="Tahoma"/>
          <w:color w:val="990000"/>
          <w:sz w:val="20"/>
        </w:rPr>
        <w:t xml:space="preserve">What is the important criterion in deciding what </w:t>
      </w:r>
      <w:r>
        <w:rPr>
          <w:rFonts w:ascii="Tahoma" w:eastAsia="Tahoma" w:hAnsi="Tahoma" w:cs="Tahoma"/>
          <w:color w:val="990000"/>
          <w:sz w:val="20"/>
        </w:rPr>
        <w:t>testing technique to use?</w:t>
      </w:r>
      <w:r>
        <w:rPr>
          <w:rFonts w:ascii="Tahoma" w:eastAsia="Tahoma" w:hAnsi="Tahoma" w:cs="Tahoma"/>
          <w:sz w:val="20"/>
        </w:rPr>
        <w:t xml:space="preserve"> </w:t>
      </w:r>
    </w:p>
    <w:p w14:paraId="5D5B57E3" w14:textId="77777777" w:rsidR="00FE51B4" w:rsidRDefault="009A2ACB">
      <w:pPr>
        <w:numPr>
          <w:ilvl w:val="0"/>
          <w:numId w:val="27"/>
        </w:numPr>
        <w:tabs>
          <w:tab w:val="num" w:pos="230"/>
        </w:tabs>
        <w:spacing w:line="243" w:lineRule="exact"/>
        <w:ind w:left="230" w:right="-200" w:hanging="230"/>
        <w:jc w:val="both"/>
      </w:pPr>
      <w:r>
        <w:rPr>
          <w:rFonts w:ascii="Tahoma" w:eastAsia="Tahoma" w:hAnsi="Tahoma" w:cs="Tahoma"/>
          <w:color w:val="000000"/>
          <w:sz w:val="20"/>
        </w:rPr>
        <w:t xml:space="preserve">how well </w:t>
      </w:r>
      <w:r>
        <w:rPr>
          <w:rFonts w:ascii="Tahoma" w:eastAsia="Tahoma" w:hAnsi="Tahoma" w:cs="Tahoma"/>
          <w:color w:val="000000"/>
          <w:spacing w:val="1"/>
          <w:sz w:val="20"/>
        </w:rPr>
        <w:t>you</w:t>
      </w:r>
      <w:r>
        <w:rPr>
          <w:rFonts w:ascii="Tahoma" w:eastAsia="Tahoma" w:hAnsi="Tahoma" w:cs="Tahoma"/>
          <w:color w:val="000000"/>
          <w:sz w:val="20"/>
        </w:rPr>
        <w:t xml:space="preserve"> know a particular technique </w:t>
      </w:r>
    </w:p>
    <w:p w14:paraId="144777CF" w14:textId="77777777" w:rsidR="00FE51B4" w:rsidRDefault="009A2ACB">
      <w:pPr>
        <w:numPr>
          <w:ilvl w:val="0"/>
          <w:numId w:val="27"/>
        </w:numPr>
        <w:tabs>
          <w:tab w:val="num" w:pos="230"/>
        </w:tabs>
        <w:spacing w:line="243" w:lineRule="exact"/>
        <w:ind w:left="230" w:right="-200" w:hanging="230"/>
        <w:jc w:val="both"/>
      </w:pPr>
      <w:r>
        <w:rPr>
          <w:rFonts w:ascii="Tahoma" w:eastAsia="Tahoma" w:hAnsi="Tahoma" w:cs="Tahoma"/>
          <w:color w:val="000000"/>
          <w:sz w:val="20"/>
        </w:rPr>
        <w:t xml:space="preserve">the objective of the test </w:t>
      </w:r>
    </w:p>
    <w:p w14:paraId="14CBF999" w14:textId="77777777" w:rsidR="00FE51B4" w:rsidRDefault="009A2ACB">
      <w:pPr>
        <w:numPr>
          <w:ilvl w:val="0"/>
          <w:numId w:val="27"/>
        </w:numPr>
        <w:tabs>
          <w:tab w:val="num" w:pos="230"/>
        </w:tabs>
        <w:spacing w:line="243" w:lineRule="exact"/>
        <w:ind w:left="230" w:right="-200" w:hanging="230"/>
        <w:jc w:val="both"/>
      </w:pPr>
      <w:r>
        <w:rPr>
          <w:rFonts w:ascii="Tahoma" w:eastAsia="Tahoma" w:hAnsi="Tahoma" w:cs="Tahoma"/>
          <w:color w:val="000000"/>
          <w:sz w:val="20"/>
        </w:rPr>
        <w:t xml:space="preserve">how appropriate the technique is for testing the application </w:t>
      </w:r>
    </w:p>
    <w:p w14:paraId="70331B4D" w14:textId="77777777" w:rsidR="00FE51B4" w:rsidRDefault="009A2ACB">
      <w:pPr>
        <w:numPr>
          <w:ilvl w:val="0"/>
          <w:numId w:val="27"/>
        </w:numPr>
        <w:tabs>
          <w:tab w:val="num" w:pos="230"/>
        </w:tabs>
        <w:spacing w:before="2" w:line="243" w:lineRule="exact"/>
        <w:ind w:left="230" w:right="-200" w:hanging="230"/>
        <w:jc w:val="both"/>
      </w:pPr>
      <w:r>
        <w:rPr>
          <w:rFonts w:ascii="Tahoma" w:eastAsia="Tahoma" w:hAnsi="Tahoma" w:cs="Tahoma"/>
          <w:color w:val="000000"/>
          <w:sz w:val="20"/>
        </w:rPr>
        <w:t xml:space="preserve">whether there is a tool to support the technique </w:t>
      </w:r>
    </w:p>
    <w:p w14:paraId="73AB4611" w14:textId="77777777" w:rsidR="00FE51B4" w:rsidRDefault="009A2ACB">
      <w:pPr>
        <w:numPr>
          <w:ilvl w:val="0"/>
          <w:numId w:val="28"/>
        </w:numPr>
        <w:tabs>
          <w:tab w:val="clear" w:pos="230"/>
          <w:tab w:val="num" w:pos="344"/>
        </w:tabs>
        <w:spacing w:before="237" w:after="2" w:line="239" w:lineRule="exact"/>
        <w:ind w:left="0" w:right="206" w:firstLine="0"/>
      </w:pPr>
      <w:r>
        <w:rPr>
          <w:rFonts w:ascii="Tahoma" w:eastAsia="Tahoma" w:hAnsi="Tahoma" w:cs="Tahoma"/>
          <w:color w:val="990000"/>
          <w:spacing w:val="2"/>
          <w:sz w:val="20"/>
        </w:rPr>
        <w:t>If</w:t>
      </w:r>
      <w:r>
        <w:rPr>
          <w:rFonts w:ascii="Tahoma" w:eastAsia="Tahoma" w:hAnsi="Tahoma" w:cs="Tahoma"/>
          <w:color w:val="990000"/>
          <w:sz w:val="20"/>
        </w:rPr>
        <w:t xml:space="preserve"> the pseudocode below were a programming language ,how many tests are required to achieve 100% statement coverage?</w:t>
      </w:r>
      <w:r>
        <w:rPr>
          <w:rFonts w:ascii="Tahoma" w:eastAsia="Tahoma" w:hAnsi="Tahoma" w:cs="Tahoma"/>
          <w:sz w:val="20"/>
        </w:rPr>
        <w:t xml:space="preserve"> </w:t>
      </w:r>
    </w:p>
    <w:p w14:paraId="0CABE600" w14:textId="77777777" w:rsidR="00FE51B4" w:rsidRDefault="009A2ACB">
      <w:pPr>
        <w:numPr>
          <w:ilvl w:val="0"/>
          <w:numId w:val="29"/>
        </w:numPr>
        <w:tabs>
          <w:tab w:val="clear" w:pos="344"/>
          <w:tab w:val="num" w:pos="234"/>
        </w:tabs>
        <w:spacing w:line="243" w:lineRule="exact"/>
        <w:ind w:left="234" w:right="-200" w:hanging="234"/>
        <w:jc w:val="both"/>
      </w:pPr>
      <w:r>
        <w:rPr>
          <w:rFonts w:ascii="Tahoma" w:eastAsia="Tahoma" w:hAnsi="Tahoma" w:cs="Tahoma"/>
          <w:color w:val="000000"/>
          <w:spacing w:val="2"/>
          <w:sz w:val="20"/>
        </w:rPr>
        <w:t>If</w:t>
      </w:r>
      <w:r>
        <w:rPr>
          <w:rFonts w:ascii="Tahoma" w:eastAsia="Tahoma" w:hAnsi="Tahoma" w:cs="Tahoma"/>
          <w:color w:val="000000"/>
          <w:sz w:val="20"/>
        </w:rPr>
        <w:t xml:space="preserve"> x=3 then </w:t>
      </w:r>
    </w:p>
    <w:p w14:paraId="39A3502A" w14:textId="77777777" w:rsidR="00FE51B4" w:rsidRDefault="009A2ACB">
      <w:pPr>
        <w:numPr>
          <w:ilvl w:val="0"/>
          <w:numId w:val="29"/>
        </w:numPr>
        <w:tabs>
          <w:tab w:val="clear" w:pos="344"/>
          <w:tab w:val="num" w:pos="234"/>
        </w:tabs>
        <w:spacing w:line="243" w:lineRule="exact"/>
        <w:ind w:left="234" w:right="-200" w:hanging="234"/>
        <w:jc w:val="both"/>
      </w:pPr>
      <w:r>
        <w:rPr>
          <w:rFonts w:ascii="Tahoma" w:eastAsia="Tahoma" w:hAnsi="Tahoma" w:cs="Tahoma"/>
          <w:color w:val="000000"/>
          <w:sz w:val="20"/>
        </w:rPr>
        <w:t xml:space="preserve">Display_messageX; </w:t>
      </w:r>
    </w:p>
    <w:p w14:paraId="49471DA5" w14:textId="77777777" w:rsidR="00FE51B4" w:rsidRDefault="009A2ACB">
      <w:pPr>
        <w:numPr>
          <w:ilvl w:val="0"/>
          <w:numId w:val="29"/>
        </w:numPr>
        <w:tabs>
          <w:tab w:val="clear" w:pos="344"/>
          <w:tab w:val="num" w:pos="234"/>
        </w:tabs>
        <w:spacing w:line="243" w:lineRule="exact"/>
        <w:ind w:left="234" w:right="-200" w:hanging="234"/>
        <w:jc w:val="both"/>
      </w:pPr>
      <w:r>
        <w:rPr>
          <w:rFonts w:ascii="Tahoma" w:eastAsia="Tahoma" w:hAnsi="Tahoma" w:cs="Tahoma"/>
          <w:color w:val="000000"/>
          <w:spacing w:val="2"/>
          <w:sz w:val="20"/>
        </w:rPr>
        <w:t>If</w:t>
      </w:r>
      <w:r>
        <w:rPr>
          <w:rFonts w:ascii="Tahoma" w:eastAsia="Tahoma" w:hAnsi="Tahoma" w:cs="Tahoma"/>
          <w:color w:val="000000"/>
          <w:sz w:val="20"/>
        </w:rPr>
        <w:t xml:space="preserve"> y=2 then </w:t>
      </w:r>
    </w:p>
    <w:p w14:paraId="48491A3C" w14:textId="77777777" w:rsidR="00FE51B4" w:rsidRDefault="009A2ACB">
      <w:pPr>
        <w:numPr>
          <w:ilvl w:val="0"/>
          <w:numId w:val="29"/>
        </w:numPr>
        <w:tabs>
          <w:tab w:val="clear" w:pos="344"/>
          <w:tab w:val="num" w:pos="234"/>
        </w:tabs>
        <w:spacing w:before="2" w:line="243" w:lineRule="exact"/>
        <w:ind w:left="234" w:right="-200" w:hanging="234"/>
        <w:jc w:val="both"/>
      </w:pPr>
      <w:r>
        <w:rPr>
          <w:rFonts w:ascii="Tahoma" w:eastAsia="Tahoma" w:hAnsi="Tahoma" w:cs="Tahoma"/>
          <w:color w:val="000000"/>
          <w:sz w:val="20"/>
        </w:rPr>
        <w:t xml:space="preserve">Display_messageY; </w:t>
      </w:r>
    </w:p>
    <w:p w14:paraId="37803ABA" w14:textId="77777777" w:rsidR="00FE51B4" w:rsidRDefault="009A2ACB">
      <w:pPr>
        <w:numPr>
          <w:ilvl w:val="0"/>
          <w:numId w:val="29"/>
        </w:numPr>
        <w:tabs>
          <w:tab w:val="clear" w:pos="344"/>
          <w:tab w:val="num" w:pos="234"/>
        </w:tabs>
        <w:spacing w:line="243" w:lineRule="exact"/>
        <w:ind w:left="234" w:right="-200" w:hanging="234"/>
        <w:jc w:val="both"/>
      </w:pPr>
      <w:r>
        <w:rPr>
          <w:rFonts w:ascii="Tahoma" w:eastAsia="Tahoma" w:hAnsi="Tahoma" w:cs="Tahoma"/>
          <w:color w:val="000000"/>
          <w:sz w:val="20"/>
        </w:rPr>
        <w:t xml:space="preserve">Else </w:t>
      </w:r>
    </w:p>
    <w:p w14:paraId="4D59BD9F" w14:textId="77777777" w:rsidR="00FE51B4" w:rsidRDefault="009A2ACB">
      <w:pPr>
        <w:numPr>
          <w:ilvl w:val="0"/>
          <w:numId w:val="29"/>
        </w:numPr>
        <w:tabs>
          <w:tab w:val="clear" w:pos="344"/>
          <w:tab w:val="num" w:pos="234"/>
        </w:tabs>
        <w:spacing w:line="243" w:lineRule="exact"/>
        <w:ind w:left="234" w:right="-200" w:hanging="234"/>
        <w:jc w:val="both"/>
      </w:pPr>
      <w:r>
        <w:rPr>
          <w:rFonts w:ascii="Tahoma" w:eastAsia="Tahoma" w:hAnsi="Tahoma" w:cs="Tahoma"/>
          <w:color w:val="000000"/>
          <w:sz w:val="20"/>
        </w:rPr>
        <w:t xml:space="preserve">Display_messageZ; </w:t>
      </w:r>
    </w:p>
    <w:p w14:paraId="06CC649E" w14:textId="77777777" w:rsidR="00FE51B4" w:rsidRDefault="009A2ACB">
      <w:pPr>
        <w:numPr>
          <w:ilvl w:val="0"/>
          <w:numId w:val="29"/>
        </w:numPr>
        <w:tabs>
          <w:tab w:val="clear" w:pos="344"/>
          <w:tab w:val="num" w:pos="234"/>
        </w:tabs>
        <w:spacing w:before="2" w:line="243" w:lineRule="exact"/>
        <w:ind w:left="234" w:right="-200" w:hanging="234"/>
        <w:jc w:val="both"/>
      </w:pPr>
      <w:r>
        <w:rPr>
          <w:rFonts w:ascii="Tahoma" w:eastAsia="Tahoma" w:hAnsi="Tahoma" w:cs="Tahoma"/>
          <w:color w:val="000000"/>
          <w:sz w:val="20"/>
        </w:rPr>
        <w:lastRenderedPageBreak/>
        <w:t xml:space="preserve">Else </w:t>
      </w:r>
    </w:p>
    <w:p w14:paraId="6A3CAB6E" w14:textId="77777777" w:rsidR="00FE51B4" w:rsidRDefault="009A2ACB">
      <w:pPr>
        <w:numPr>
          <w:ilvl w:val="0"/>
          <w:numId w:val="29"/>
        </w:numPr>
        <w:tabs>
          <w:tab w:val="clear" w:pos="344"/>
          <w:tab w:val="num" w:pos="234"/>
        </w:tabs>
        <w:spacing w:line="243" w:lineRule="exact"/>
        <w:ind w:left="234" w:right="-200" w:hanging="234"/>
        <w:jc w:val="both"/>
      </w:pPr>
      <w:r>
        <w:rPr>
          <w:rFonts w:ascii="Tahoma" w:eastAsia="Tahoma" w:hAnsi="Tahoma" w:cs="Tahoma"/>
          <w:color w:val="000000"/>
          <w:sz w:val="20"/>
        </w:rPr>
        <w:t xml:space="preserve">Display_messageZ; </w:t>
      </w:r>
    </w:p>
    <w:p w14:paraId="34899758" w14:textId="77777777" w:rsidR="00FE51B4" w:rsidRDefault="009A2ACB">
      <w:pPr>
        <w:numPr>
          <w:ilvl w:val="0"/>
          <w:numId w:val="30"/>
        </w:numPr>
        <w:spacing w:before="267" w:line="243" w:lineRule="exact"/>
        <w:ind w:right="-200"/>
        <w:jc w:val="both"/>
      </w:pPr>
      <w:r>
        <w:rPr>
          <w:rFonts w:ascii="Tahoma" w:eastAsia="Tahoma" w:hAnsi="Tahoma" w:cs="Tahoma"/>
          <w:color w:val="000000"/>
          <w:sz w:val="20"/>
        </w:rPr>
        <w:t xml:space="preserve">1 </w:t>
      </w:r>
    </w:p>
    <w:p w14:paraId="1D7FD287" w14:textId="77777777" w:rsidR="00FE51B4" w:rsidRDefault="009A2ACB">
      <w:pPr>
        <w:numPr>
          <w:ilvl w:val="0"/>
          <w:numId w:val="30"/>
        </w:numPr>
        <w:spacing w:before="2" w:line="243" w:lineRule="exact"/>
        <w:ind w:right="-200"/>
        <w:jc w:val="both"/>
      </w:pPr>
      <w:r>
        <w:rPr>
          <w:rFonts w:ascii="Tahoma" w:eastAsia="Tahoma" w:hAnsi="Tahoma" w:cs="Tahoma"/>
          <w:color w:val="000000"/>
          <w:sz w:val="20"/>
        </w:rPr>
        <w:t xml:space="preserve">2 </w:t>
      </w:r>
    </w:p>
    <w:p w14:paraId="4BBC4A6D" w14:textId="77777777" w:rsidR="00FE51B4" w:rsidRDefault="009A2ACB">
      <w:pPr>
        <w:numPr>
          <w:ilvl w:val="0"/>
          <w:numId w:val="30"/>
        </w:numPr>
        <w:spacing w:line="243" w:lineRule="exact"/>
        <w:ind w:right="-200"/>
        <w:jc w:val="both"/>
      </w:pPr>
      <w:r>
        <w:rPr>
          <w:rFonts w:ascii="Tahoma" w:eastAsia="Tahoma" w:hAnsi="Tahoma" w:cs="Tahoma"/>
          <w:color w:val="000000"/>
          <w:sz w:val="20"/>
        </w:rPr>
        <w:t xml:space="preserve">3 </w:t>
      </w:r>
    </w:p>
    <w:p w14:paraId="11801915" w14:textId="77777777" w:rsidR="00FE51B4" w:rsidRDefault="009A2ACB">
      <w:pPr>
        <w:numPr>
          <w:ilvl w:val="0"/>
          <w:numId w:val="30"/>
        </w:numPr>
        <w:spacing w:line="243" w:lineRule="exact"/>
        <w:ind w:right="-200"/>
        <w:jc w:val="both"/>
      </w:pPr>
      <w:r>
        <w:rPr>
          <w:rFonts w:ascii="Tahoma" w:eastAsia="Tahoma" w:hAnsi="Tahoma" w:cs="Tahoma"/>
          <w:color w:val="000000"/>
          <w:sz w:val="20"/>
        </w:rPr>
        <w:t xml:space="preserve">4 </w:t>
      </w:r>
    </w:p>
    <w:p w14:paraId="7A4EFA2A" w14:textId="77777777" w:rsidR="00FE51B4" w:rsidRDefault="009A2ACB">
      <w:pPr>
        <w:spacing w:before="242" w:line="239" w:lineRule="exact"/>
        <w:ind w:right="641"/>
      </w:pPr>
      <w:r>
        <w:rPr>
          <w:rFonts w:ascii="Tahoma" w:eastAsia="Tahoma" w:hAnsi="Tahoma" w:cs="Tahoma"/>
          <w:color w:val="990000"/>
          <w:sz w:val="20"/>
        </w:rPr>
        <w:t xml:space="preserve">18. Using </w:t>
      </w:r>
      <w:r>
        <w:rPr>
          <w:rFonts w:ascii="Tahoma" w:eastAsia="Tahoma" w:hAnsi="Tahoma" w:cs="Tahoma"/>
          <w:color w:val="990000"/>
          <w:sz w:val="20"/>
        </w:rPr>
        <w:t>the same code example as question 17,how many tests are required to achieve 100% branch/decision coverage?</w:t>
      </w:r>
      <w:r>
        <w:rPr>
          <w:rFonts w:ascii="Tahoma" w:eastAsia="Tahoma" w:hAnsi="Tahoma" w:cs="Tahoma"/>
          <w:sz w:val="20"/>
        </w:rPr>
        <w:t xml:space="preserve"> </w:t>
      </w:r>
    </w:p>
    <w:p w14:paraId="42E01EA9" w14:textId="77777777" w:rsidR="00FE51B4" w:rsidRDefault="009A2ACB">
      <w:pPr>
        <w:numPr>
          <w:ilvl w:val="0"/>
          <w:numId w:val="31"/>
        </w:numPr>
        <w:tabs>
          <w:tab w:val="clear" w:pos="344"/>
          <w:tab w:val="num" w:pos="230"/>
        </w:tabs>
        <w:spacing w:before="1" w:line="243" w:lineRule="exact"/>
        <w:ind w:left="230" w:right="-200" w:hanging="230"/>
        <w:jc w:val="both"/>
      </w:pPr>
      <w:r>
        <w:rPr>
          <w:rFonts w:ascii="Tahoma" w:eastAsia="Tahoma" w:hAnsi="Tahoma" w:cs="Tahoma"/>
          <w:color w:val="000000"/>
          <w:sz w:val="20"/>
        </w:rPr>
        <w:t xml:space="preserve">1 </w:t>
      </w:r>
    </w:p>
    <w:p w14:paraId="2B05078C" w14:textId="77777777" w:rsidR="00FE51B4" w:rsidRDefault="009A2ACB">
      <w:pPr>
        <w:numPr>
          <w:ilvl w:val="0"/>
          <w:numId w:val="31"/>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2 </w:t>
      </w:r>
    </w:p>
    <w:p w14:paraId="7AFF4AA4" w14:textId="77777777" w:rsidR="00FE51B4" w:rsidRDefault="009A2ACB">
      <w:pPr>
        <w:numPr>
          <w:ilvl w:val="0"/>
          <w:numId w:val="31"/>
        </w:numPr>
        <w:tabs>
          <w:tab w:val="clear" w:pos="344"/>
          <w:tab w:val="num" w:pos="230"/>
        </w:tabs>
        <w:spacing w:line="243" w:lineRule="exact"/>
        <w:ind w:left="230" w:right="-200" w:hanging="230"/>
        <w:jc w:val="both"/>
      </w:pPr>
      <w:r>
        <w:rPr>
          <w:rFonts w:ascii="Tahoma" w:eastAsia="Tahoma" w:hAnsi="Tahoma" w:cs="Tahoma"/>
          <w:color w:val="000000"/>
          <w:sz w:val="20"/>
        </w:rPr>
        <w:t xml:space="preserve">3 </w:t>
      </w:r>
    </w:p>
    <w:p w14:paraId="2EDF6C0B" w14:textId="77777777" w:rsidR="00FE51B4" w:rsidRDefault="009A2ACB">
      <w:pPr>
        <w:numPr>
          <w:ilvl w:val="0"/>
          <w:numId w:val="31"/>
        </w:numPr>
        <w:tabs>
          <w:tab w:val="clear" w:pos="344"/>
          <w:tab w:val="num" w:pos="230"/>
        </w:tabs>
        <w:spacing w:line="243" w:lineRule="exact"/>
        <w:ind w:left="230" w:right="-200" w:hanging="230"/>
        <w:jc w:val="both"/>
      </w:pPr>
      <w:r>
        <w:rPr>
          <w:rFonts w:ascii="Tahoma" w:eastAsia="Tahoma" w:hAnsi="Tahoma" w:cs="Tahoma"/>
          <w:color w:val="000000"/>
          <w:sz w:val="20"/>
        </w:rPr>
        <w:t xml:space="preserve">4 </w:t>
      </w:r>
    </w:p>
    <w:p w14:paraId="4C409C37" w14:textId="77777777" w:rsidR="00FE51B4" w:rsidRDefault="009A2ACB">
      <w:pPr>
        <w:spacing w:before="242" w:line="243" w:lineRule="exact"/>
        <w:ind w:right="-200"/>
        <w:jc w:val="both"/>
      </w:pPr>
      <w:r>
        <w:rPr>
          <w:rFonts w:ascii="Tahoma" w:eastAsia="Tahoma" w:hAnsi="Tahoma" w:cs="Tahoma"/>
          <w:color w:val="990000"/>
          <w:sz w:val="20"/>
        </w:rPr>
        <w:t>19 Which of the following is NOT a type of non-functional test?</w:t>
      </w:r>
      <w:r>
        <w:rPr>
          <w:rFonts w:ascii="Tahoma" w:eastAsia="Tahoma" w:hAnsi="Tahoma" w:cs="Tahoma"/>
          <w:sz w:val="20"/>
        </w:rPr>
        <w:t xml:space="preserve"> </w:t>
      </w:r>
    </w:p>
    <w:p w14:paraId="65B5C8FD"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State-Transition </w:t>
      </w:r>
    </w:p>
    <w:p w14:paraId="09EC780B"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Usability </w:t>
      </w:r>
    </w:p>
    <w:p w14:paraId="4FC5E136" w14:textId="77777777" w:rsidR="00FE51B4" w:rsidRDefault="009A2ACB">
      <w:pPr>
        <w:numPr>
          <w:ilvl w:val="0"/>
          <w:numId w:val="32"/>
        </w:numPr>
        <w:spacing w:before="2" w:line="243" w:lineRule="exact"/>
        <w:ind w:right="-200"/>
        <w:jc w:val="both"/>
      </w:pPr>
      <w:r>
        <w:rPr>
          <w:rFonts w:ascii="Tahoma" w:eastAsia="Tahoma" w:hAnsi="Tahoma" w:cs="Tahoma"/>
          <w:color w:val="000000"/>
          <w:sz w:val="20"/>
        </w:rPr>
        <w:t xml:space="preserve">Performance </w:t>
      </w:r>
    </w:p>
    <w:p w14:paraId="755DBCB1" w14:textId="77777777" w:rsidR="00FE51B4" w:rsidRDefault="009A2ACB">
      <w:pPr>
        <w:numPr>
          <w:ilvl w:val="0"/>
          <w:numId w:val="32"/>
        </w:numPr>
        <w:spacing w:line="243" w:lineRule="exact"/>
        <w:ind w:right="-200"/>
        <w:jc w:val="both"/>
      </w:pPr>
      <w:r>
        <w:rPr>
          <w:rFonts w:ascii="Tahoma" w:eastAsia="Tahoma" w:hAnsi="Tahoma" w:cs="Tahoma"/>
          <w:color w:val="000000"/>
          <w:sz w:val="20"/>
        </w:rPr>
        <w:t xml:space="preserve">Security </w:t>
      </w:r>
    </w:p>
    <w:p w14:paraId="281CB79B" w14:textId="77777777" w:rsidR="00FE51B4" w:rsidRDefault="009A2ACB">
      <w:pPr>
        <w:numPr>
          <w:ilvl w:val="0"/>
          <w:numId w:val="33"/>
        </w:numPr>
        <w:tabs>
          <w:tab w:val="clear" w:pos="341"/>
          <w:tab w:val="num" w:pos="344"/>
        </w:tabs>
        <w:spacing w:before="242" w:line="243" w:lineRule="exact"/>
        <w:ind w:left="344" w:right="-200" w:hanging="344"/>
        <w:jc w:val="both"/>
      </w:pPr>
      <w:r>
        <w:rPr>
          <w:rFonts w:ascii="Tahoma" w:eastAsia="Tahoma" w:hAnsi="Tahoma" w:cs="Tahoma"/>
          <w:color w:val="990000"/>
          <w:sz w:val="20"/>
        </w:rPr>
        <w:t xml:space="preserve">Which of the </w:t>
      </w:r>
      <w:r>
        <w:rPr>
          <w:rFonts w:ascii="Tahoma" w:eastAsia="Tahoma" w:hAnsi="Tahoma" w:cs="Tahoma"/>
          <w:color w:val="990000"/>
          <w:sz w:val="20"/>
        </w:rPr>
        <w:t>following tools would you use to detect a memory leak?</w:t>
      </w:r>
      <w:r>
        <w:rPr>
          <w:rFonts w:ascii="Tahoma" w:eastAsia="Tahoma" w:hAnsi="Tahoma" w:cs="Tahoma"/>
          <w:sz w:val="20"/>
        </w:rPr>
        <w:t xml:space="preserve"> </w:t>
      </w:r>
    </w:p>
    <w:p w14:paraId="70BC7EF6" w14:textId="77777777" w:rsidR="00FE51B4" w:rsidRDefault="009A2ACB">
      <w:pPr>
        <w:numPr>
          <w:ilvl w:val="0"/>
          <w:numId w:val="34"/>
        </w:numPr>
        <w:spacing w:line="243" w:lineRule="exact"/>
        <w:ind w:right="-200"/>
        <w:jc w:val="both"/>
      </w:pPr>
      <w:r>
        <w:rPr>
          <w:rFonts w:ascii="Tahoma" w:eastAsia="Tahoma" w:hAnsi="Tahoma" w:cs="Tahoma"/>
          <w:color w:val="000000"/>
          <w:sz w:val="20"/>
        </w:rPr>
        <w:t xml:space="preserve">State analysis </w:t>
      </w:r>
    </w:p>
    <w:p w14:paraId="0A5F926A" w14:textId="77777777" w:rsidR="00FE51B4" w:rsidRDefault="009A2ACB">
      <w:pPr>
        <w:numPr>
          <w:ilvl w:val="0"/>
          <w:numId w:val="34"/>
        </w:numPr>
        <w:spacing w:line="243" w:lineRule="exact"/>
        <w:ind w:right="-200"/>
        <w:jc w:val="both"/>
      </w:pPr>
      <w:r>
        <w:rPr>
          <w:rFonts w:ascii="Tahoma" w:eastAsia="Tahoma" w:hAnsi="Tahoma" w:cs="Tahoma"/>
          <w:color w:val="000000"/>
          <w:sz w:val="20"/>
        </w:rPr>
        <w:t xml:space="preserve">Coverage analysis </w:t>
      </w:r>
    </w:p>
    <w:p w14:paraId="0F80A77B" w14:textId="77777777" w:rsidR="00FE51B4" w:rsidRDefault="009A2ACB">
      <w:pPr>
        <w:numPr>
          <w:ilvl w:val="0"/>
          <w:numId w:val="34"/>
        </w:numPr>
        <w:spacing w:line="243" w:lineRule="exact"/>
        <w:ind w:right="-200"/>
        <w:jc w:val="both"/>
      </w:pPr>
      <w:r>
        <w:rPr>
          <w:rFonts w:ascii="Tahoma" w:eastAsia="Tahoma" w:hAnsi="Tahoma" w:cs="Tahoma"/>
          <w:color w:val="000000"/>
          <w:sz w:val="20"/>
        </w:rPr>
        <w:t xml:space="preserve">Dynamic analysis </w:t>
      </w:r>
    </w:p>
    <w:p w14:paraId="55A5CB49" w14:textId="77777777" w:rsidR="00FE51B4" w:rsidRDefault="009A2ACB">
      <w:pPr>
        <w:numPr>
          <w:ilvl w:val="0"/>
          <w:numId w:val="34"/>
        </w:numPr>
        <w:spacing w:before="2" w:line="243" w:lineRule="exact"/>
        <w:ind w:right="-200"/>
        <w:jc w:val="both"/>
      </w:pPr>
      <w:r>
        <w:rPr>
          <w:rFonts w:ascii="Tahoma" w:eastAsia="Tahoma" w:hAnsi="Tahoma" w:cs="Tahoma"/>
          <w:color w:val="000000"/>
          <w:sz w:val="20"/>
        </w:rPr>
        <w:t xml:space="preserve">Memory analysis </w:t>
      </w:r>
    </w:p>
    <w:p w14:paraId="547492CC" w14:textId="77777777" w:rsidR="00FE51B4" w:rsidRDefault="009A2ACB">
      <w:pPr>
        <w:numPr>
          <w:ilvl w:val="0"/>
          <w:numId w:val="35"/>
        </w:numPr>
        <w:spacing w:before="237" w:after="2" w:line="243" w:lineRule="exact"/>
        <w:ind w:right="-200"/>
        <w:jc w:val="both"/>
      </w:pPr>
      <w:r>
        <w:rPr>
          <w:rFonts w:ascii="Tahoma" w:eastAsia="Tahoma" w:hAnsi="Tahoma" w:cs="Tahoma"/>
          <w:color w:val="990000"/>
          <w:sz w:val="20"/>
        </w:rPr>
        <w:t>Which of the following is NOT a standard related to testing?</w:t>
      </w:r>
      <w:r>
        <w:rPr>
          <w:rFonts w:ascii="Tahoma" w:eastAsia="Tahoma" w:hAnsi="Tahoma" w:cs="Tahoma"/>
          <w:sz w:val="20"/>
        </w:rPr>
        <w:t xml:space="preserve"> </w:t>
      </w:r>
    </w:p>
    <w:p w14:paraId="17308FCD"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IEEE829 </w:t>
      </w:r>
    </w:p>
    <w:p w14:paraId="3D097055"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IEEE610 </w:t>
      </w:r>
    </w:p>
    <w:p w14:paraId="2E2743F2"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BS7925-1 </w:t>
      </w:r>
    </w:p>
    <w:p w14:paraId="3366774D" w14:textId="77777777" w:rsidR="00FE51B4" w:rsidRDefault="009A2ACB">
      <w:pPr>
        <w:numPr>
          <w:ilvl w:val="0"/>
          <w:numId w:val="36"/>
        </w:numPr>
        <w:spacing w:line="243" w:lineRule="exact"/>
        <w:ind w:right="-200"/>
        <w:jc w:val="both"/>
      </w:pPr>
      <w:r>
        <w:rPr>
          <w:rFonts w:ascii="Tahoma" w:eastAsia="Tahoma" w:hAnsi="Tahoma" w:cs="Tahoma"/>
          <w:color w:val="000000"/>
          <w:sz w:val="20"/>
        </w:rPr>
        <w:t xml:space="preserve">BS7925-2 </w:t>
      </w:r>
    </w:p>
    <w:p w14:paraId="7CFB9D62" w14:textId="77777777" w:rsidR="00FE51B4" w:rsidRDefault="009A2ACB">
      <w:pPr>
        <w:spacing w:before="242" w:line="243" w:lineRule="exact"/>
        <w:ind w:right="-200"/>
        <w:jc w:val="both"/>
      </w:pPr>
      <w:r>
        <w:rPr>
          <w:rFonts w:ascii="Tahoma" w:eastAsia="Tahoma" w:hAnsi="Tahoma" w:cs="Tahoma"/>
          <w:color w:val="990000"/>
          <w:sz w:val="20"/>
        </w:rPr>
        <w:t xml:space="preserve">22.which of the </w:t>
      </w:r>
      <w:r>
        <w:rPr>
          <w:rFonts w:ascii="Tahoma" w:eastAsia="Tahoma" w:hAnsi="Tahoma" w:cs="Tahoma"/>
          <w:color w:val="990000"/>
          <w:sz w:val="20"/>
        </w:rPr>
        <w:t>following is the component test standard?</w:t>
      </w:r>
      <w:r>
        <w:rPr>
          <w:rFonts w:ascii="Tahoma" w:eastAsia="Tahoma" w:hAnsi="Tahoma" w:cs="Tahoma"/>
          <w:sz w:val="20"/>
        </w:rPr>
        <w:t xml:space="preserve"> </w:t>
      </w:r>
    </w:p>
    <w:p w14:paraId="5BD1C5B1" w14:textId="77777777" w:rsidR="00FE51B4" w:rsidRDefault="009A2ACB">
      <w:pPr>
        <w:numPr>
          <w:ilvl w:val="0"/>
          <w:numId w:val="37"/>
        </w:numPr>
        <w:tabs>
          <w:tab w:val="clear" w:pos="344"/>
          <w:tab w:val="num" w:pos="230"/>
        </w:tabs>
        <w:spacing w:line="243" w:lineRule="exact"/>
        <w:ind w:left="230" w:right="-200" w:hanging="230"/>
        <w:jc w:val="both"/>
      </w:pPr>
      <w:r>
        <w:rPr>
          <w:rFonts w:ascii="Tahoma" w:eastAsia="Tahoma" w:hAnsi="Tahoma" w:cs="Tahoma"/>
          <w:color w:val="000000"/>
          <w:sz w:val="20"/>
        </w:rPr>
        <w:t xml:space="preserve">IEEE 829 </w:t>
      </w:r>
    </w:p>
    <w:p w14:paraId="1999F257" w14:textId="77777777" w:rsidR="00FE51B4" w:rsidRDefault="009A2ACB">
      <w:pPr>
        <w:numPr>
          <w:ilvl w:val="0"/>
          <w:numId w:val="37"/>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IEEE 610 </w:t>
      </w:r>
    </w:p>
    <w:p w14:paraId="41F2C1AE" w14:textId="77777777" w:rsidR="00FE51B4" w:rsidRDefault="009A2ACB">
      <w:pPr>
        <w:numPr>
          <w:ilvl w:val="0"/>
          <w:numId w:val="37"/>
        </w:numPr>
        <w:tabs>
          <w:tab w:val="clear" w:pos="344"/>
          <w:tab w:val="num" w:pos="230"/>
        </w:tabs>
        <w:spacing w:line="243" w:lineRule="exact"/>
        <w:ind w:left="230" w:right="-200" w:hanging="230"/>
        <w:jc w:val="both"/>
      </w:pPr>
      <w:r>
        <w:rPr>
          <w:rFonts w:ascii="Tahoma" w:eastAsia="Tahoma" w:hAnsi="Tahoma" w:cs="Tahoma"/>
          <w:color w:val="000000"/>
          <w:sz w:val="20"/>
        </w:rPr>
        <w:t xml:space="preserve">BS7925-1 </w:t>
      </w:r>
    </w:p>
    <w:p w14:paraId="18FD1465" w14:textId="77777777" w:rsidR="00FE51B4" w:rsidRDefault="009A2ACB">
      <w:pPr>
        <w:numPr>
          <w:ilvl w:val="0"/>
          <w:numId w:val="37"/>
        </w:numPr>
        <w:tabs>
          <w:tab w:val="clear" w:pos="344"/>
          <w:tab w:val="num" w:pos="230"/>
        </w:tabs>
        <w:spacing w:line="243" w:lineRule="exact"/>
        <w:ind w:left="230" w:right="-200" w:hanging="230"/>
        <w:jc w:val="both"/>
      </w:pPr>
      <w:r>
        <w:rPr>
          <w:rFonts w:ascii="Tahoma" w:eastAsia="Tahoma" w:hAnsi="Tahoma" w:cs="Tahoma"/>
          <w:color w:val="000000"/>
          <w:sz w:val="20"/>
        </w:rPr>
        <w:t xml:space="preserve">BS7925-2 </w:t>
      </w:r>
    </w:p>
    <w:p w14:paraId="4004148C" w14:textId="77777777" w:rsidR="00FE51B4" w:rsidRDefault="009A2ACB">
      <w:pPr>
        <w:spacing w:before="242" w:line="243" w:lineRule="exact"/>
        <w:ind w:right="-200"/>
        <w:jc w:val="both"/>
      </w:pPr>
      <w:r>
        <w:rPr>
          <w:rFonts w:ascii="Tahoma" w:eastAsia="Tahoma" w:hAnsi="Tahoma" w:cs="Tahoma"/>
          <w:color w:val="990000"/>
          <w:sz w:val="20"/>
        </w:rPr>
        <w:t>23 which of the following statements are true?</w:t>
      </w:r>
      <w:r>
        <w:rPr>
          <w:rFonts w:ascii="Tahoma" w:eastAsia="Tahoma" w:hAnsi="Tahoma" w:cs="Tahoma"/>
          <w:sz w:val="20"/>
        </w:rPr>
        <w:t xml:space="preserve"> </w:t>
      </w:r>
    </w:p>
    <w:p w14:paraId="77951EFD" w14:textId="77777777" w:rsidR="00FE51B4" w:rsidRDefault="009A2ACB">
      <w:pPr>
        <w:numPr>
          <w:ilvl w:val="0"/>
          <w:numId w:val="38"/>
        </w:numPr>
        <w:spacing w:line="243" w:lineRule="exact"/>
        <w:ind w:right="-200"/>
        <w:jc w:val="both"/>
      </w:pPr>
      <w:r>
        <w:rPr>
          <w:rFonts w:ascii="Tahoma" w:eastAsia="Tahoma" w:hAnsi="Tahoma" w:cs="Tahoma"/>
          <w:color w:val="000000"/>
          <w:sz w:val="20"/>
        </w:rPr>
        <w:t xml:space="preserve">Faults </w:t>
      </w:r>
      <w:r>
        <w:rPr>
          <w:rFonts w:ascii="Tahoma" w:eastAsia="Tahoma" w:hAnsi="Tahoma" w:cs="Tahoma"/>
          <w:color w:val="000000"/>
          <w:spacing w:val="2"/>
          <w:sz w:val="20"/>
        </w:rPr>
        <w:t>in</w:t>
      </w:r>
      <w:r>
        <w:rPr>
          <w:rFonts w:ascii="Tahoma" w:eastAsia="Tahoma" w:hAnsi="Tahoma" w:cs="Tahoma"/>
          <w:color w:val="000000"/>
          <w:sz w:val="20"/>
        </w:rPr>
        <w:t xml:space="preserve"> program specifications are the most expensive to fix. </w:t>
      </w:r>
    </w:p>
    <w:p w14:paraId="2ED2D1D6" w14:textId="77777777" w:rsidR="00FE51B4" w:rsidRDefault="009A2ACB">
      <w:pPr>
        <w:numPr>
          <w:ilvl w:val="0"/>
          <w:numId w:val="38"/>
        </w:numPr>
        <w:spacing w:line="243" w:lineRule="exact"/>
        <w:ind w:right="-200"/>
        <w:jc w:val="both"/>
      </w:pPr>
      <w:r>
        <w:rPr>
          <w:rFonts w:ascii="Tahoma" w:eastAsia="Tahoma" w:hAnsi="Tahoma" w:cs="Tahoma"/>
          <w:color w:val="000000"/>
          <w:sz w:val="20"/>
        </w:rPr>
        <w:t xml:space="preserve">Faults in code are the most expensive to fix. </w:t>
      </w:r>
    </w:p>
    <w:p w14:paraId="68C8D761" w14:textId="77777777" w:rsidR="00FE51B4" w:rsidRDefault="009A2ACB">
      <w:pPr>
        <w:numPr>
          <w:ilvl w:val="0"/>
          <w:numId w:val="38"/>
        </w:numPr>
        <w:spacing w:before="2" w:line="243" w:lineRule="exact"/>
        <w:ind w:right="-200"/>
        <w:jc w:val="both"/>
      </w:pPr>
      <w:r>
        <w:rPr>
          <w:rFonts w:ascii="Tahoma" w:eastAsia="Tahoma" w:hAnsi="Tahoma" w:cs="Tahoma"/>
          <w:color w:val="000000"/>
          <w:sz w:val="20"/>
        </w:rPr>
        <w:t xml:space="preserve">Faults in requirements are the most expensive to fix </w:t>
      </w:r>
    </w:p>
    <w:p w14:paraId="7BFB9FDE" w14:textId="77777777" w:rsidR="00FE51B4" w:rsidRDefault="009A2ACB">
      <w:pPr>
        <w:numPr>
          <w:ilvl w:val="0"/>
          <w:numId w:val="38"/>
        </w:numPr>
        <w:spacing w:line="243" w:lineRule="exact"/>
        <w:ind w:right="-200"/>
        <w:jc w:val="both"/>
      </w:pPr>
      <w:r>
        <w:rPr>
          <w:rFonts w:ascii="Tahoma" w:eastAsia="Tahoma" w:hAnsi="Tahoma" w:cs="Tahoma"/>
          <w:color w:val="000000"/>
          <w:sz w:val="20"/>
        </w:rPr>
        <w:t xml:space="preserve">Faults in designs are the most expensive to fix. </w:t>
      </w:r>
    </w:p>
    <w:p w14:paraId="7F30FC9C" w14:textId="77777777" w:rsidR="00FE51B4" w:rsidRDefault="009A2ACB">
      <w:pPr>
        <w:numPr>
          <w:ilvl w:val="0"/>
          <w:numId w:val="39"/>
        </w:numPr>
        <w:spacing w:before="242" w:line="243" w:lineRule="exact"/>
        <w:ind w:right="-200"/>
        <w:jc w:val="both"/>
      </w:pPr>
      <w:r>
        <w:rPr>
          <w:rFonts w:ascii="Tahoma" w:eastAsia="Tahoma" w:hAnsi="Tahoma" w:cs="Tahoma"/>
          <w:color w:val="990000"/>
          <w:sz w:val="20"/>
        </w:rPr>
        <w:t>Which of the following is not the integration strategy?</w:t>
      </w:r>
      <w:r>
        <w:rPr>
          <w:rFonts w:ascii="Tahoma" w:eastAsia="Tahoma" w:hAnsi="Tahoma" w:cs="Tahoma"/>
          <w:sz w:val="20"/>
        </w:rPr>
        <w:t xml:space="preserve"> </w:t>
      </w:r>
    </w:p>
    <w:p w14:paraId="1557DB58"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Design based </w:t>
      </w:r>
    </w:p>
    <w:p w14:paraId="66867D62"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Big-bang </w:t>
      </w:r>
    </w:p>
    <w:p w14:paraId="5084FE34" w14:textId="77777777" w:rsidR="00FE51B4" w:rsidRDefault="009A2ACB">
      <w:pPr>
        <w:numPr>
          <w:ilvl w:val="0"/>
          <w:numId w:val="40"/>
        </w:numPr>
        <w:spacing w:line="243" w:lineRule="exact"/>
        <w:ind w:right="-200"/>
        <w:jc w:val="both"/>
      </w:pPr>
      <w:r>
        <w:rPr>
          <w:rFonts w:ascii="Tahoma" w:eastAsia="Tahoma" w:hAnsi="Tahoma" w:cs="Tahoma"/>
          <w:color w:val="000000"/>
          <w:sz w:val="20"/>
        </w:rPr>
        <w:t xml:space="preserve">Bottom-up </w:t>
      </w:r>
    </w:p>
    <w:p w14:paraId="1918F66C" w14:textId="77777777" w:rsidR="00FE51B4" w:rsidRDefault="009A2ACB">
      <w:pPr>
        <w:numPr>
          <w:ilvl w:val="0"/>
          <w:numId w:val="40"/>
        </w:numPr>
        <w:spacing w:before="2" w:line="243" w:lineRule="exact"/>
        <w:ind w:right="-200"/>
        <w:jc w:val="both"/>
      </w:pPr>
      <w:r>
        <w:rPr>
          <w:rFonts w:ascii="Tahoma" w:eastAsia="Tahoma" w:hAnsi="Tahoma" w:cs="Tahoma"/>
          <w:color w:val="000000"/>
          <w:sz w:val="20"/>
        </w:rPr>
        <w:t xml:space="preserve">Top-down </w:t>
      </w:r>
    </w:p>
    <w:p w14:paraId="6DB2456E" w14:textId="77777777" w:rsidR="00FE51B4" w:rsidRDefault="009A2ACB">
      <w:pPr>
        <w:numPr>
          <w:ilvl w:val="0"/>
          <w:numId w:val="41"/>
        </w:numPr>
        <w:spacing w:before="237" w:after="2" w:line="243" w:lineRule="exact"/>
        <w:ind w:left="344" w:right="-200" w:hanging="344"/>
        <w:jc w:val="both"/>
      </w:pPr>
      <w:r>
        <w:rPr>
          <w:rFonts w:ascii="Tahoma" w:eastAsia="Tahoma" w:hAnsi="Tahoma" w:cs="Tahoma"/>
          <w:color w:val="990000"/>
          <w:sz w:val="20"/>
        </w:rPr>
        <w:t>Whi</w:t>
      </w:r>
      <w:r>
        <w:rPr>
          <w:rFonts w:ascii="Tahoma" w:eastAsia="Tahoma" w:hAnsi="Tahoma" w:cs="Tahoma"/>
          <w:color w:val="990000"/>
          <w:sz w:val="20"/>
        </w:rPr>
        <w:t>ch of the following is a black box design technique?</w:t>
      </w:r>
      <w:r>
        <w:rPr>
          <w:rFonts w:ascii="Tahoma" w:eastAsia="Tahoma" w:hAnsi="Tahoma" w:cs="Tahoma"/>
          <w:sz w:val="20"/>
        </w:rPr>
        <w:t xml:space="preserve"> </w:t>
      </w:r>
    </w:p>
    <w:p w14:paraId="6B1E6FA4" w14:textId="77777777" w:rsidR="00FE51B4" w:rsidRDefault="009A2ACB">
      <w:pPr>
        <w:numPr>
          <w:ilvl w:val="0"/>
          <w:numId w:val="42"/>
        </w:numPr>
        <w:spacing w:line="243" w:lineRule="exact"/>
        <w:ind w:right="-200"/>
        <w:jc w:val="both"/>
      </w:pPr>
      <w:r>
        <w:rPr>
          <w:rFonts w:ascii="Tahoma" w:eastAsia="Tahoma" w:hAnsi="Tahoma" w:cs="Tahoma"/>
          <w:color w:val="000000"/>
          <w:sz w:val="20"/>
        </w:rPr>
        <w:t xml:space="preserve">statement testing </w:t>
      </w:r>
    </w:p>
    <w:p w14:paraId="09ADC8F6" w14:textId="77777777" w:rsidR="00FE51B4" w:rsidRDefault="009A2ACB">
      <w:pPr>
        <w:numPr>
          <w:ilvl w:val="0"/>
          <w:numId w:val="42"/>
        </w:numPr>
        <w:spacing w:line="243" w:lineRule="exact"/>
        <w:ind w:right="-200"/>
        <w:jc w:val="both"/>
      </w:pPr>
      <w:r>
        <w:rPr>
          <w:rFonts w:ascii="Tahoma" w:eastAsia="Tahoma" w:hAnsi="Tahoma" w:cs="Tahoma"/>
          <w:color w:val="000000"/>
          <w:sz w:val="20"/>
        </w:rPr>
        <w:t xml:space="preserve">equivalence partitioning </w:t>
      </w:r>
    </w:p>
    <w:p w14:paraId="6B034BDF" w14:textId="77777777" w:rsidR="00FE51B4" w:rsidRDefault="009A2ACB">
      <w:pPr>
        <w:numPr>
          <w:ilvl w:val="0"/>
          <w:numId w:val="42"/>
        </w:numPr>
        <w:spacing w:line="243" w:lineRule="exact"/>
        <w:ind w:right="-200"/>
        <w:jc w:val="both"/>
      </w:pPr>
      <w:r>
        <w:rPr>
          <w:rFonts w:ascii="Tahoma" w:eastAsia="Tahoma" w:hAnsi="Tahoma" w:cs="Tahoma"/>
          <w:color w:val="000000"/>
          <w:sz w:val="20"/>
        </w:rPr>
        <w:lastRenderedPageBreak/>
        <w:t xml:space="preserve">error- guessing </w:t>
      </w:r>
    </w:p>
    <w:p w14:paraId="7882A74A" w14:textId="77777777" w:rsidR="00FE51B4" w:rsidRDefault="009A2ACB">
      <w:pPr>
        <w:numPr>
          <w:ilvl w:val="0"/>
          <w:numId w:val="42"/>
        </w:numPr>
        <w:spacing w:before="2" w:line="243" w:lineRule="exact"/>
        <w:ind w:right="-200"/>
        <w:jc w:val="both"/>
      </w:pPr>
      <w:r>
        <w:rPr>
          <w:rFonts w:ascii="Tahoma" w:eastAsia="Tahoma" w:hAnsi="Tahoma" w:cs="Tahoma"/>
          <w:color w:val="000000"/>
          <w:sz w:val="20"/>
        </w:rPr>
        <w:t xml:space="preserve">usability testing </w:t>
      </w:r>
    </w:p>
    <w:p w14:paraId="4758B6B2" w14:textId="77777777" w:rsidR="00FE51B4" w:rsidRDefault="009A2ACB">
      <w:pPr>
        <w:numPr>
          <w:ilvl w:val="0"/>
          <w:numId w:val="43"/>
        </w:numPr>
        <w:spacing w:before="27" w:line="243" w:lineRule="exact"/>
        <w:ind w:left="344" w:right="-200" w:hanging="344"/>
        <w:jc w:val="both"/>
      </w:pPr>
      <w:r>
        <w:rPr>
          <w:rFonts w:ascii="Tahoma" w:eastAsia="Tahoma" w:hAnsi="Tahoma" w:cs="Tahoma"/>
          <w:color w:val="990000"/>
          <w:sz w:val="20"/>
        </w:rPr>
        <w:t>A program with high cyclometic complexity is almost likely to be:</w:t>
      </w:r>
      <w:r>
        <w:rPr>
          <w:rFonts w:ascii="Tahoma" w:eastAsia="Tahoma" w:hAnsi="Tahoma" w:cs="Tahoma"/>
          <w:sz w:val="20"/>
        </w:rPr>
        <w:t xml:space="preserve"> </w:t>
      </w:r>
    </w:p>
    <w:p w14:paraId="3165AB66" w14:textId="77777777" w:rsidR="00FE51B4" w:rsidRDefault="009A2ACB">
      <w:pPr>
        <w:numPr>
          <w:ilvl w:val="0"/>
          <w:numId w:val="44"/>
        </w:numPr>
        <w:spacing w:line="243" w:lineRule="exact"/>
        <w:ind w:right="-200"/>
        <w:jc w:val="both"/>
      </w:pPr>
      <w:r>
        <w:rPr>
          <w:rFonts w:ascii="Tahoma" w:eastAsia="Tahoma" w:hAnsi="Tahoma" w:cs="Tahoma"/>
          <w:color w:val="000000"/>
          <w:sz w:val="20"/>
        </w:rPr>
        <w:t xml:space="preserve">Large </w:t>
      </w:r>
    </w:p>
    <w:p w14:paraId="246D2EA4" w14:textId="77777777" w:rsidR="00FE51B4" w:rsidRDefault="009A2ACB">
      <w:pPr>
        <w:numPr>
          <w:ilvl w:val="0"/>
          <w:numId w:val="44"/>
        </w:numPr>
        <w:spacing w:before="2" w:line="243" w:lineRule="exact"/>
        <w:ind w:right="-200"/>
        <w:jc w:val="both"/>
      </w:pPr>
      <w:r>
        <w:rPr>
          <w:rFonts w:ascii="Tahoma" w:eastAsia="Tahoma" w:hAnsi="Tahoma" w:cs="Tahoma"/>
          <w:color w:val="000000"/>
          <w:sz w:val="20"/>
        </w:rPr>
        <w:t xml:space="preserve">Small </w:t>
      </w:r>
    </w:p>
    <w:p w14:paraId="0BA3011A" w14:textId="77777777" w:rsidR="00FE51B4" w:rsidRDefault="009A2ACB">
      <w:pPr>
        <w:numPr>
          <w:ilvl w:val="0"/>
          <w:numId w:val="44"/>
        </w:numPr>
        <w:spacing w:line="243" w:lineRule="exact"/>
        <w:ind w:right="-200"/>
        <w:jc w:val="both"/>
      </w:pPr>
      <w:r>
        <w:rPr>
          <w:rFonts w:ascii="Tahoma" w:eastAsia="Tahoma" w:hAnsi="Tahoma" w:cs="Tahoma"/>
          <w:color w:val="000000"/>
          <w:sz w:val="20"/>
        </w:rPr>
        <w:t xml:space="preserve">Difficult to write </w:t>
      </w:r>
    </w:p>
    <w:p w14:paraId="076E0CC7" w14:textId="77777777" w:rsidR="00FE51B4" w:rsidRDefault="009A2ACB">
      <w:pPr>
        <w:numPr>
          <w:ilvl w:val="0"/>
          <w:numId w:val="44"/>
        </w:numPr>
        <w:spacing w:line="243" w:lineRule="exact"/>
        <w:ind w:right="-200"/>
        <w:jc w:val="both"/>
      </w:pPr>
      <w:r>
        <w:rPr>
          <w:rFonts w:ascii="Tahoma" w:eastAsia="Tahoma" w:hAnsi="Tahoma" w:cs="Tahoma"/>
          <w:color w:val="000000"/>
          <w:sz w:val="20"/>
        </w:rPr>
        <w:t xml:space="preserve">Difficult to test </w:t>
      </w:r>
    </w:p>
    <w:p w14:paraId="23ECE8F7" w14:textId="77777777" w:rsidR="00FE51B4" w:rsidRDefault="009A2ACB">
      <w:pPr>
        <w:numPr>
          <w:ilvl w:val="0"/>
          <w:numId w:val="45"/>
        </w:numPr>
        <w:spacing w:before="242" w:line="243" w:lineRule="exact"/>
        <w:ind w:right="-200"/>
        <w:jc w:val="both"/>
      </w:pPr>
      <w:r>
        <w:rPr>
          <w:rFonts w:ascii="Tahoma" w:eastAsia="Tahoma" w:hAnsi="Tahoma" w:cs="Tahoma"/>
          <w:color w:val="990000"/>
          <w:sz w:val="20"/>
        </w:rPr>
        <w:t>Which of the following is a static test?</w:t>
      </w:r>
      <w:r>
        <w:rPr>
          <w:rFonts w:ascii="Tahoma" w:eastAsia="Tahoma" w:hAnsi="Tahoma" w:cs="Tahoma"/>
          <w:sz w:val="20"/>
        </w:rPr>
        <w:t xml:space="preserve"> </w:t>
      </w:r>
    </w:p>
    <w:p w14:paraId="52B207D2" w14:textId="77777777" w:rsidR="00FE51B4" w:rsidRDefault="009A2ACB">
      <w:pPr>
        <w:numPr>
          <w:ilvl w:val="0"/>
          <w:numId w:val="46"/>
        </w:numPr>
        <w:spacing w:line="243" w:lineRule="exact"/>
        <w:ind w:right="-200"/>
        <w:jc w:val="both"/>
      </w:pPr>
      <w:r>
        <w:rPr>
          <w:rFonts w:ascii="Tahoma" w:eastAsia="Tahoma" w:hAnsi="Tahoma" w:cs="Tahoma"/>
          <w:color w:val="000000"/>
          <w:sz w:val="20"/>
        </w:rPr>
        <w:t xml:space="preserve">code inspection </w:t>
      </w:r>
    </w:p>
    <w:p w14:paraId="12E2F70E" w14:textId="77777777" w:rsidR="00FE51B4" w:rsidRDefault="009A2ACB">
      <w:pPr>
        <w:numPr>
          <w:ilvl w:val="0"/>
          <w:numId w:val="46"/>
        </w:numPr>
        <w:spacing w:line="243" w:lineRule="exact"/>
        <w:ind w:right="-200"/>
        <w:jc w:val="both"/>
      </w:pPr>
      <w:r>
        <w:rPr>
          <w:rFonts w:ascii="Tahoma" w:eastAsia="Tahoma" w:hAnsi="Tahoma" w:cs="Tahoma"/>
          <w:color w:val="000000"/>
          <w:sz w:val="20"/>
        </w:rPr>
        <w:t xml:space="preserve">coverage analysis </w:t>
      </w:r>
    </w:p>
    <w:p w14:paraId="282C9FEA" w14:textId="77777777" w:rsidR="00FE51B4" w:rsidRDefault="009A2ACB">
      <w:pPr>
        <w:numPr>
          <w:ilvl w:val="0"/>
          <w:numId w:val="46"/>
        </w:numPr>
        <w:spacing w:before="2" w:line="243" w:lineRule="exact"/>
        <w:ind w:right="-200"/>
        <w:jc w:val="both"/>
      </w:pPr>
      <w:r>
        <w:rPr>
          <w:rFonts w:ascii="Tahoma" w:eastAsia="Tahoma" w:hAnsi="Tahoma" w:cs="Tahoma"/>
          <w:color w:val="000000"/>
          <w:sz w:val="20"/>
        </w:rPr>
        <w:t xml:space="preserve">usability assessment </w:t>
      </w:r>
    </w:p>
    <w:p w14:paraId="52FFA6F4" w14:textId="77777777" w:rsidR="00FE51B4" w:rsidRDefault="009A2ACB">
      <w:pPr>
        <w:numPr>
          <w:ilvl w:val="0"/>
          <w:numId w:val="46"/>
        </w:numPr>
        <w:spacing w:line="243" w:lineRule="exact"/>
        <w:ind w:right="-200"/>
        <w:jc w:val="both"/>
      </w:pPr>
      <w:r>
        <w:rPr>
          <w:rFonts w:ascii="Tahoma" w:eastAsia="Tahoma" w:hAnsi="Tahoma" w:cs="Tahoma"/>
          <w:color w:val="000000"/>
          <w:sz w:val="20"/>
        </w:rPr>
        <w:t xml:space="preserve">installation test </w:t>
      </w:r>
    </w:p>
    <w:p w14:paraId="34B4BB67" w14:textId="77777777" w:rsidR="00FE51B4" w:rsidRDefault="009A2ACB">
      <w:pPr>
        <w:numPr>
          <w:ilvl w:val="0"/>
          <w:numId w:val="47"/>
        </w:numPr>
        <w:spacing w:before="242" w:line="243" w:lineRule="exact"/>
        <w:ind w:left="344" w:right="-200" w:hanging="344"/>
        <w:jc w:val="both"/>
      </w:pPr>
      <w:r>
        <w:rPr>
          <w:rFonts w:ascii="Tahoma" w:eastAsia="Tahoma" w:hAnsi="Tahoma" w:cs="Tahoma"/>
          <w:color w:val="990000"/>
          <w:sz w:val="20"/>
        </w:rPr>
        <w:t>Which of the following is the odd one out?</w:t>
      </w:r>
      <w:r>
        <w:rPr>
          <w:rFonts w:ascii="Tahoma" w:eastAsia="Tahoma" w:hAnsi="Tahoma" w:cs="Tahoma"/>
          <w:sz w:val="20"/>
        </w:rPr>
        <w:t xml:space="preserve"> </w:t>
      </w:r>
    </w:p>
    <w:p w14:paraId="14863351" w14:textId="77777777" w:rsidR="00FE51B4" w:rsidRDefault="009A2ACB">
      <w:pPr>
        <w:numPr>
          <w:ilvl w:val="0"/>
          <w:numId w:val="48"/>
        </w:numPr>
        <w:spacing w:line="243" w:lineRule="exact"/>
        <w:ind w:right="-200"/>
        <w:jc w:val="both"/>
      </w:pPr>
      <w:r>
        <w:rPr>
          <w:rFonts w:ascii="Tahoma" w:eastAsia="Tahoma" w:hAnsi="Tahoma" w:cs="Tahoma"/>
          <w:color w:val="000000"/>
          <w:sz w:val="20"/>
        </w:rPr>
        <w:t xml:space="preserve">white box </w:t>
      </w:r>
    </w:p>
    <w:p w14:paraId="7B6B562E" w14:textId="77777777" w:rsidR="00FE51B4" w:rsidRDefault="009A2ACB">
      <w:pPr>
        <w:numPr>
          <w:ilvl w:val="0"/>
          <w:numId w:val="48"/>
        </w:numPr>
        <w:spacing w:line="243" w:lineRule="exact"/>
        <w:ind w:right="-200"/>
        <w:jc w:val="both"/>
      </w:pPr>
      <w:r>
        <w:rPr>
          <w:rFonts w:ascii="Tahoma" w:eastAsia="Tahoma" w:hAnsi="Tahoma" w:cs="Tahoma"/>
          <w:color w:val="000000"/>
          <w:sz w:val="20"/>
        </w:rPr>
        <w:t xml:space="preserve">glass box </w:t>
      </w:r>
    </w:p>
    <w:p w14:paraId="5FD625E9" w14:textId="77777777" w:rsidR="00FE51B4" w:rsidRDefault="009A2ACB">
      <w:pPr>
        <w:numPr>
          <w:ilvl w:val="0"/>
          <w:numId w:val="48"/>
        </w:numPr>
        <w:spacing w:line="243" w:lineRule="exact"/>
        <w:ind w:right="-200"/>
        <w:jc w:val="both"/>
      </w:pPr>
      <w:r>
        <w:rPr>
          <w:rFonts w:ascii="Tahoma" w:eastAsia="Tahoma" w:hAnsi="Tahoma" w:cs="Tahoma"/>
          <w:color w:val="000000"/>
          <w:sz w:val="20"/>
        </w:rPr>
        <w:t xml:space="preserve">structural </w:t>
      </w:r>
    </w:p>
    <w:p w14:paraId="35793795" w14:textId="77777777" w:rsidR="00FE51B4" w:rsidRDefault="009A2ACB">
      <w:pPr>
        <w:numPr>
          <w:ilvl w:val="0"/>
          <w:numId w:val="48"/>
        </w:numPr>
        <w:spacing w:before="2" w:line="243" w:lineRule="exact"/>
        <w:ind w:right="-200"/>
        <w:jc w:val="both"/>
      </w:pPr>
      <w:r>
        <w:rPr>
          <w:rFonts w:ascii="Tahoma" w:eastAsia="Tahoma" w:hAnsi="Tahoma" w:cs="Tahoma"/>
          <w:color w:val="000000"/>
          <w:sz w:val="20"/>
        </w:rPr>
        <w:t xml:space="preserve">functional </w:t>
      </w:r>
    </w:p>
    <w:p w14:paraId="0656241A" w14:textId="77777777" w:rsidR="00FE51B4" w:rsidRDefault="009A2ACB">
      <w:pPr>
        <w:numPr>
          <w:ilvl w:val="0"/>
          <w:numId w:val="49"/>
        </w:numPr>
        <w:tabs>
          <w:tab w:val="clear" w:pos="235"/>
          <w:tab w:val="num" w:pos="344"/>
        </w:tabs>
        <w:spacing w:before="237" w:line="243" w:lineRule="exact"/>
        <w:ind w:left="344" w:right="-200" w:hanging="344"/>
        <w:jc w:val="both"/>
      </w:pPr>
      <w:r>
        <w:rPr>
          <w:rFonts w:ascii="Tahoma" w:eastAsia="Tahoma" w:hAnsi="Tahoma" w:cs="Tahoma"/>
          <w:color w:val="990000"/>
          <w:sz w:val="20"/>
        </w:rPr>
        <w:t xml:space="preserve">A program validates a </w:t>
      </w:r>
      <w:r>
        <w:rPr>
          <w:rFonts w:ascii="Tahoma" w:eastAsia="Tahoma" w:hAnsi="Tahoma" w:cs="Tahoma"/>
          <w:color w:val="990000"/>
          <w:sz w:val="20"/>
        </w:rPr>
        <w:t>numeric field as follows:</w:t>
      </w:r>
      <w:r>
        <w:rPr>
          <w:rFonts w:ascii="Tahoma" w:eastAsia="Tahoma" w:hAnsi="Tahoma" w:cs="Tahoma"/>
          <w:sz w:val="20"/>
        </w:rPr>
        <w:t xml:space="preserve"> </w:t>
      </w:r>
    </w:p>
    <w:p w14:paraId="31B3AC2C" w14:textId="77777777" w:rsidR="00FE51B4" w:rsidRDefault="009A2ACB">
      <w:pPr>
        <w:spacing w:before="2" w:line="239" w:lineRule="exact"/>
        <w:ind w:right="-183"/>
      </w:pPr>
      <w:r>
        <w:rPr>
          <w:rFonts w:ascii="Tahoma" w:eastAsia="Tahoma" w:hAnsi="Tahoma" w:cs="Tahoma"/>
          <w:color w:val="000000"/>
          <w:sz w:val="20"/>
        </w:rPr>
        <w:t xml:space="preserve">values less than 10 are rejected, values between 10 and 21 are accepted, values greater than or equal to 22 are rejected </w:t>
      </w:r>
    </w:p>
    <w:p w14:paraId="54E0ECB3" w14:textId="77777777" w:rsidR="00FE51B4" w:rsidRDefault="009A2ACB">
      <w:pPr>
        <w:spacing w:before="1" w:after="242" w:line="243" w:lineRule="exact"/>
        <w:ind w:right="-200"/>
        <w:jc w:val="both"/>
      </w:pPr>
      <w:r>
        <w:rPr>
          <w:rFonts w:ascii="Tahoma" w:eastAsia="Tahoma" w:hAnsi="Tahoma" w:cs="Tahoma"/>
          <w:color w:val="000000"/>
          <w:sz w:val="20"/>
        </w:rPr>
        <w:t xml:space="preserve">which of the following input values cover all of the equivalence partitions? </w:t>
      </w:r>
    </w:p>
    <w:p w14:paraId="53E56B43" w14:textId="77777777" w:rsidR="00FE51B4" w:rsidRDefault="009A2ACB">
      <w:pPr>
        <w:numPr>
          <w:ilvl w:val="0"/>
          <w:numId w:val="50"/>
        </w:numPr>
        <w:tabs>
          <w:tab w:val="num" w:pos="230"/>
        </w:tabs>
        <w:spacing w:line="243" w:lineRule="exact"/>
        <w:ind w:left="230" w:right="-200" w:hanging="230"/>
        <w:jc w:val="both"/>
      </w:pPr>
      <w:r>
        <w:rPr>
          <w:rFonts w:ascii="Tahoma" w:eastAsia="Tahoma" w:hAnsi="Tahoma" w:cs="Tahoma"/>
          <w:color w:val="000000"/>
          <w:sz w:val="20"/>
        </w:rPr>
        <w:t xml:space="preserve">10,11,21 </w:t>
      </w:r>
    </w:p>
    <w:p w14:paraId="2350DA2F" w14:textId="77777777" w:rsidR="00FE51B4" w:rsidRDefault="009A2ACB">
      <w:pPr>
        <w:numPr>
          <w:ilvl w:val="0"/>
          <w:numId w:val="50"/>
        </w:numPr>
        <w:tabs>
          <w:tab w:val="num" w:pos="230"/>
        </w:tabs>
        <w:spacing w:line="243" w:lineRule="exact"/>
        <w:ind w:left="230" w:right="-200" w:hanging="230"/>
        <w:jc w:val="both"/>
      </w:pPr>
      <w:r>
        <w:rPr>
          <w:rFonts w:ascii="Tahoma" w:eastAsia="Tahoma" w:hAnsi="Tahoma" w:cs="Tahoma"/>
          <w:color w:val="000000"/>
          <w:sz w:val="20"/>
        </w:rPr>
        <w:t xml:space="preserve">3,20,21 </w:t>
      </w:r>
    </w:p>
    <w:p w14:paraId="6FCF05AD" w14:textId="77777777" w:rsidR="00FE51B4" w:rsidRDefault="009A2ACB">
      <w:pPr>
        <w:numPr>
          <w:ilvl w:val="0"/>
          <w:numId w:val="50"/>
        </w:numPr>
        <w:tabs>
          <w:tab w:val="num" w:pos="230"/>
        </w:tabs>
        <w:spacing w:line="243" w:lineRule="exact"/>
        <w:ind w:left="230" w:right="-200" w:hanging="230"/>
        <w:jc w:val="both"/>
      </w:pPr>
      <w:r>
        <w:rPr>
          <w:rFonts w:ascii="Tahoma" w:eastAsia="Tahoma" w:hAnsi="Tahoma" w:cs="Tahoma"/>
          <w:color w:val="000000"/>
          <w:sz w:val="20"/>
        </w:rPr>
        <w:t xml:space="preserve">3,10,22 </w:t>
      </w:r>
    </w:p>
    <w:p w14:paraId="7419BE6C" w14:textId="77777777" w:rsidR="00FE51B4" w:rsidRDefault="009A2ACB">
      <w:pPr>
        <w:numPr>
          <w:ilvl w:val="0"/>
          <w:numId w:val="50"/>
        </w:numPr>
        <w:tabs>
          <w:tab w:val="num" w:pos="230"/>
        </w:tabs>
        <w:spacing w:before="2" w:line="243" w:lineRule="exact"/>
        <w:ind w:left="230" w:right="-200" w:hanging="230"/>
        <w:jc w:val="both"/>
      </w:pPr>
      <w:r>
        <w:rPr>
          <w:rFonts w:ascii="Tahoma" w:eastAsia="Tahoma" w:hAnsi="Tahoma" w:cs="Tahoma"/>
          <w:color w:val="000000"/>
          <w:sz w:val="20"/>
        </w:rPr>
        <w:t>1</w:t>
      </w:r>
      <w:r>
        <w:rPr>
          <w:rFonts w:ascii="Tahoma" w:eastAsia="Tahoma" w:hAnsi="Tahoma" w:cs="Tahoma"/>
          <w:color w:val="000000"/>
          <w:sz w:val="20"/>
        </w:rPr>
        <w:t xml:space="preserve">0,21,22 </w:t>
      </w:r>
    </w:p>
    <w:p w14:paraId="1AAB29C0" w14:textId="77777777" w:rsidR="00FE51B4" w:rsidRDefault="009A2ACB">
      <w:pPr>
        <w:numPr>
          <w:ilvl w:val="0"/>
          <w:numId w:val="51"/>
        </w:numPr>
        <w:tabs>
          <w:tab w:val="clear" w:pos="230"/>
          <w:tab w:val="num" w:pos="341"/>
        </w:tabs>
        <w:spacing w:before="237" w:after="2" w:line="239" w:lineRule="exact"/>
        <w:ind w:left="0" w:right="314" w:firstLine="0"/>
      </w:pPr>
      <w:r>
        <w:rPr>
          <w:rFonts w:ascii="Tahoma" w:eastAsia="Tahoma" w:hAnsi="Tahoma" w:cs="Tahoma"/>
          <w:color w:val="990000"/>
          <w:sz w:val="20"/>
        </w:rPr>
        <w:t>Using the same specifications as question 29, which of the following covers the MOST boundary values?</w:t>
      </w:r>
      <w:r>
        <w:rPr>
          <w:rFonts w:ascii="Tahoma" w:eastAsia="Tahoma" w:hAnsi="Tahoma" w:cs="Tahoma"/>
          <w:sz w:val="20"/>
        </w:rPr>
        <w:t xml:space="preserve"> </w:t>
      </w:r>
    </w:p>
    <w:p w14:paraId="336D6F9C" w14:textId="77777777" w:rsidR="00FE51B4" w:rsidRDefault="009A2ACB">
      <w:pPr>
        <w:numPr>
          <w:ilvl w:val="0"/>
          <w:numId w:val="52"/>
        </w:numPr>
        <w:tabs>
          <w:tab w:val="clear" w:pos="341"/>
          <w:tab w:val="num" w:pos="230"/>
        </w:tabs>
        <w:spacing w:line="243" w:lineRule="exact"/>
        <w:ind w:left="230" w:right="-200" w:hanging="230"/>
        <w:jc w:val="both"/>
      </w:pPr>
      <w:r>
        <w:rPr>
          <w:rFonts w:ascii="Tahoma" w:eastAsia="Tahoma" w:hAnsi="Tahoma" w:cs="Tahoma"/>
          <w:color w:val="000000"/>
          <w:sz w:val="20"/>
        </w:rPr>
        <w:t xml:space="preserve">9,10,11,22 </w:t>
      </w:r>
    </w:p>
    <w:p w14:paraId="085F8ABE" w14:textId="77777777" w:rsidR="00FE51B4" w:rsidRDefault="009A2ACB">
      <w:pPr>
        <w:numPr>
          <w:ilvl w:val="0"/>
          <w:numId w:val="52"/>
        </w:numPr>
        <w:tabs>
          <w:tab w:val="clear" w:pos="341"/>
          <w:tab w:val="num" w:pos="230"/>
        </w:tabs>
        <w:spacing w:line="243" w:lineRule="exact"/>
        <w:ind w:left="230" w:right="-200" w:hanging="230"/>
        <w:jc w:val="both"/>
      </w:pPr>
      <w:r>
        <w:rPr>
          <w:rFonts w:ascii="Tahoma" w:eastAsia="Tahoma" w:hAnsi="Tahoma" w:cs="Tahoma"/>
          <w:color w:val="000000"/>
          <w:sz w:val="20"/>
        </w:rPr>
        <w:t xml:space="preserve">9,10,21,22 </w:t>
      </w:r>
    </w:p>
    <w:p w14:paraId="545A510C" w14:textId="77777777" w:rsidR="00FE51B4" w:rsidRDefault="009A2ACB">
      <w:pPr>
        <w:numPr>
          <w:ilvl w:val="0"/>
          <w:numId w:val="52"/>
        </w:numPr>
        <w:tabs>
          <w:tab w:val="clear" w:pos="341"/>
          <w:tab w:val="num" w:pos="230"/>
        </w:tabs>
        <w:spacing w:line="243" w:lineRule="exact"/>
        <w:ind w:left="230" w:right="-200" w:hanging="230"/>
        <w:jc w:val="both"/>
      </w:pPr>
      <w:r>
        <w:rPr>
          <w:rFonts w:ascii="Tahoma" w:eastAsia="Tahoma" w:hAnsi="Tahoma" w:cs="Tahoma"/>
          <w:color w:val="000000"/>
          <w:sz w:val="20"/>
        </w:rPr>
        <w:t xml:space="preserve">10,11,21,22 </w:t>
      </w:r>
    </w:p>
    <w:p w14:paraId="27E411C7" w14:textId="77777777" w:rsidR="00FE51B4" w:rsidRDefault="009A2ACB">
      <w:pPr>
        <w:numPr>
          <w:ilvl w:val="0"/>
          <w:numId w:val="52"/>
        </w:numPr>
        <w:tabs>
          <w:tab w:val="clear" w:pos="341"/>
          <w:tab w:val="num" w:pos="230"/>
        </w:tabs>
        <w:spacing w:before="2" w:line="243" w:lineRule="exact"/>
        <w:ind w:left="230" w:right="-200" w:hanging="230"/>
        <w:jc w:val="both"/>
      </w:pPr>
      <w:r>
        <w:rPr>
          <w:rFonts w:ascii="Tahoma" w:eastAsia="Tahoma" w:hAnsi="Tahoma" w:cs="Tahoma"/>
          <w:color w:val="000000"/>
          <w:sz w:val="20"/>
        </w:rPr>
        <w:t xml:space="preserve">10,11,20,21 </w:t>
      </w:r>
    </w:p>
    <w:p w14:paraId="738ABFA7" w14:textId="77777777" w:rsidR="00FE51B4" w:rsidRDefault="009A2ACB">
      <w:pPr>
        <w:spacing w:before="237" w:line="246"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2CE76AFF" w14:textId="77777777" w:rsidR="00FE51B4" w:rsidRDefault="009A2ACB">
      <w:pPr>
        <w:spacing w:before="242" w:line="239" w:lineRule="exact"/>
        <w:ind w:right="8553"/>
      </w:pPr>
      <w:r>
        <w:rPr>
          <w:rFonts w:ascii="Tahoma" w:eastAsia="Tahoma" w:hAnsi="Tahoma" w:cs="Tahoma"/>
          <w:color w:val="000000"/>
          <w:sz w:val="20"/>
        </w:rPr>
        <w:t xml:space="preserve">1 » d 2 » b 3 » d 4 » c 5 » d 6 » a 7 » c 8 » b 9 » a 10 » a 11 » c 12 » a 13 » b 14 » c 15 » b 16 » b 17 » c 18 » c </w:t>
      </w:r>
    </w:p>
    <w:p w14:paraId="45007FE5" w14:textId="77777777" w:rsidR="00FE51B4" w:rsidRDefault="009A2ACB">
      <w:pPr>
        <w:spacing w:before="28" w:line="239" w:lineRule="exact"/>
        <w:ind w:right="8553"/>
        <w:jc w:val="both"/>
        <w:sectPr w:rsidR="00FE51B4">
          <w:footerReference w:type="default" r:id="rId29"/>
          <w:pgSz w:w="12240" w:h="15840"/>
          <w:pgMar w:top="1120" w:right="1411" w:bottom="1414" w:left="1440" w:header="720" w:footer="999" w:gutter="0"/>
          <w:cols w:space="720"/>
        </w:sectPr>
      </w:pPr>
      <w:r>
        <w:rPr>
          <w:rFonts w:ascii="Tahoma" w:eastAsia="Tahoma" w:hAnsi="Tahoma" w:cs="Tahoma"/>
          <w:color w:val="000000"/>
          <w:sz w:val="20"/>
        </w:rPr>
        <w:t xml:space="preserve">19 </w:t>
      </w:r>
      <w:r>
        <w:rPr>
          <w:rFonts w:ascii="Tahoma" w:eastAsia="Tahoma" w:hAnsi="Tahoma" w:cs="Tahoma"/>
          <w:color w:val="000000"/>
          <w:sz w:val="20"/>
        </w:rPr>
        <w:t xml:space="preserve">» a 20 » c 21 </w:t>
      </w:r>
      <w:r>
        <w:rPr>
          <w:rFonts w:ascii="Tahoma" w:eastAsia="Tahoma" w:hAnsi="Tahoma" w:cs="Tahoma"/>
          <w:color w:val="000000"/>
          <w:sz w:val="20"/>
        </w:rPr>
        <w:lastRenderedPageBreak/>
        <w:t xml:space="preserve">» b 22 » d 23 » c 24 » a 25 » b 26 » d 27 » a 28 » d 29 » c 30 » b </w:t>
      </w:r>
    </w:p>
    <w:p w14:paraId="3F374411" w14:textId="77777777" w:rsidR="00FE51B4" w:rsidRDefault="009A2ACB">
      <w:pPr>
        <w:spacing w:before="27" w:line="243" w:lineRule="exact"/>
        <w:ind w:right="-200"/>
        <w:jc w:val="both"/>
      </w:pPr>
      <w:r>
        <w:rPr>
          <w:rFonts w:ascii="Tahoma" w:eastAsia="Tahoma" w:hAnsi="Tahoma" w:cs="Tahoma"/>
          <w:b/>
          <w:bCs/>
          <w:color w:val="000000"/>
          <w:sz w:val="20"/>
        </w:rPr>
        <w:lastRenderedPageBreak/>
        <w:t xml:space="preserve">ISTQB Sample Question Paper Dump #5 </w:t>
      </w:r>
    </w:p>
    <w:p w14:paraId="463B0BC7" w14:textId="77777777" w:rsidR="00FE51B4" w:rsidRDefault="009A2ACB">
      <w:pPr>
        <w:numPr>
          <w:ilvl w:val="0"/>
          <w:numId w:val="1"/>
        </w:numPr>
        <w:tabs>
          <w:tab w:val="clear" w:pos="234"/>
          <w:tab w:val="num" w:pos="250"/>
        </w:tabs>
        <w:spacing w:before="242" w:line="243" w:lineRule="exact"/>
        <w:ind w:left="250" w:right="-200" w:hanging="250"/>
        <w:jc w:val="both"/>
      </w:pPr>
      <w:r>
        <w:rPr>
          <w:rFonts w:ascii="Tahoma" w:eastAsia="Tahoma" w:hAnsi="Tahoma" w:cs="Tahoma"/>
          <w:color w:val="990000"/>
          <w:sz w:val="20"/>
        </w:rPr>
        <w:t>When what is visible to end-users is a deviation from the specific or expected behavior, this is called:</w:t>
      </w:r>
      <w:r>
        <w:rPr>
          <w:rFonts w:ascii="Tahoma" w:eastAsia="Tahoma" w:hAnsi="Tahoma" w:cs="Tahoma"/>
          <w:sz w:val="20"/>
        </w:rPr>
        <w:t xml:space="preserve"> </w:t>
      </w:r>
    </w:p>
    <w:p w14:paraId="623FB5B2"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an error </w:t>
      </w:r>
    </w:p>
    <w:p w14:paraId="412A56CA"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a fault </w:t>
      </w:r>
    </w:p>
    <w:p w14:paraId="10505728"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a failure </w:t>
      </w:r>
    </w:p>
    <w:p w14:paraId="752C4FDA" w14:textId="77777777" w:rsidR="00FE51B4" w:rsidRDefault="009A2ACB">
      <w:pPr>
        <w:numPr>
          <w:ilvl w:val="0"/>
          <w:numId w:val="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 defect </w:t>
      </w:r>
    </w:p>
    <w:p w14:paraId="4000527C"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a mistake </w:t>
      </w:r>
    </w:p>
    <w:p w14:paraId="6769354A" w14:textId="77777777" w:rsidR="00FE51B4" w:rsidRDefault="009A2ACB">
      <w:pPr>
        <w:numPr>
          <w:ilvl w:val="0"/>
          <w:numId w:val="3"/>
        </w:numPr>
        <w:tabs>
          <w:tab w:val="clear" w:pos="234"/>
          <w:tab w:val="num" w:pos="250"/>
        </w:tabs>
        <w:spacing w:before="242" w:line="243" w:lineRule="exact"/>
        <w:ind w:left="250" w:right="-200" w:hanging="250"/>
        <w:jc w:val="both"/>
      </w:pPr>
      <w:r>
        <w:rPr>
          <w:rFonts w:ascii="Tahoma" w:eastAsia="Tahoma" w:hAnsi="Tahoma" w:cs="Tahoma"/>
          <w:color w:val="990000"/>
          <w:sz w:val="20"/>
        </w:rPr>
        <w:t>Regression testing should be performed:</w:t>
      </w:r>
      <w:r>
        <w:rPr>
          <w:rFonts w:ascii="Tahoma" w:eastAsia="Tahoma" w:hAnsi="Tahoma" w:cs="Tahoma"/>
          <w:sz w:val="20"/>
        </w:rPr>
        <w:t xml:space="preserve"> </w:t>
      </w:r>
    </w:p>
    <w:p w14:paraId="4A2E3458" w14:textId="77777777" w:rsidR="00FE51B4" w:rsidRDefault="009A2ACB">
      <w:pPr>
        <w:numPr>
          <w:ilvl w:val="0"/>
          <w:numId w:val="4"/>
        </w:numPr>
        <w:tabs>
          <w:tab w:val="clear" w:pos="230"/>
          <w:tab w:val="num" w:pos="241"/>
        </w:tabs>
        <w:spacing w:line="243" w:lineRule="exact"/>
        <w:ind w:left="241" w:right="-200" w:hanging="241"/>
        <w:jc w:val="both"/>
      </w:pPr>
      <w:r>
        <w:rPr>
          <w:rFonts w:ascii="Tahoma" w:eastAsia="Tahoma" w:hAnsi="Tahoma" w:cs="Tahoma"/>
          <w:color w:val="000000"/>
          <w:sz w:val="20"/>
        </w:rPr>
        <w:t xml:space="preserve">every week </w:t>
      </w:r>
    </w:p>
    <w:p w14:paraId="699AF35A" w14:textId="77777777" w:rsidR="00FE51B4" w:rsidRDefault="009A2ACB">
      <w:pPr>
        <w:numPr>
          <w:ilvl w:val="0"/>
          <w:numId w:val="5"/>
        </w:numPr>
        <w:tabs>
          <w:tab w:val="clear" w:pos="234"/>
          <w:tab w:val="num" w:pos="290"/>
        </w:tabs>
        <w:spacing w:line="243" w:lineRule="exact"/>
        <w:ind w:left="290" w:right="-200" w:hanging="290"/>
        <w:jc w:val="both"/>
      </w:pPr>
      <w:r>
        <w:rPr>
          <w:rFonts w:ascii="Tahoma" w:eastAsia="Tahoma" w:hAnsi="Tahoma" w:cs="Tahoma"/>
          <w:color w:val="000000"/>
          <w:sz w:val="20"/>
        </w:rPr>
        <w:t xml:space="preserve">after the software has changed </w:t>
      </w:r>
    </w:p>
    <w:p w14:paraId="7876A64C" w14:textId="77777777" w:rsidR="00FE51B4" w:rsidRDefault="009A2ACB">
      <w:pPr>
        <w:numPr>
          <w:ilvl w:val="0"/>
          <w:numId w:val="6"/>
        </w:numPr>
        <w:tabs>
          <w:tab w:val="clear" w:pos="202"/>
          <w:tab w:val="num" w:pos="240"/>
        </w:tabs>
        <w:spacing w:before="2" w:line="243" w:lineRule="exact"/>
        <w:ind w:left="240" w:right="-200" w:hanging="240"/>
        <w:jc w:val="both"/>
      </w:pPr>
      <w:r>
        <w:rPr>
          <w:rFonts w:ascii="Tahoma" w:eastAsia="Tahoma" w:hAnsi="Tahoma" w:cs="Tahoma"/>
          <w:color w:val="000000"/>
          <w:sz w:val="20"/>
        </w:rPr>
        <w:t xml:space="preserve">as often as possible </w:t>
      </w:r>
    </w:p>
    <w:p w14:paraId="7AD6B34F" w14:textId="77777777" w:rsidR="00FE51B4" w:rsidRDefault="009A2ACB">
      <w:pPr>
        <w:numPr>
          <w:ilvl w:val="0"/>
          <w:numId w:val="7"/>
        </w:numPr>
        <w:tabs>
          <w:tab w:val="clear" w:pos="230"/>
          <w:tab w:val="num" w:pos="241"/>
        </w:tabs>
        <w:spacing w:line="243" w:lineRule="exact"/>
        <w:ind w:left="241" w:right="-200" w:hanging="241"/>
        <w:jc w:val="both"/>
      </w:pPr>
      <w:r>
        <w:rPr>
          <w:rFonts w:ascii="Tahoma" w:eastAsia="Tahoma" w:hAnsi="Tahoma" w:cs="Tahoma"/>
          <w:color w:val="000000"/>
          <w:sz w:val="20"/>
        </w:rPr>
        <w:t xml:space="preserve">when the environment has changed </w:t>
      </w:r>
    </w:p>
    <w:p w14:paraId="19A9C7BA" w14:textId="77777777" w:rsidR="00FE51B4" w:rsidRDefault="009A2ACB">
      <w:pPr>
        <w:numPr>
          <w:ilvl w:val="0"/>
          <w:numId w:val="7"/>
        </w:numPr>
        <w:tabs>
          <w:tab w:val="clear" w:pos="230"/>
          <w:tab w:val="num" w:pos="241"/>
        </w:tabs>
        <w:spacing w:after="242" w:line="243" w:lineRule="exact"/>
        <w:ind w:left="241" w:right="-200" w:hanging="241"/>
        <w:jc w:val="both"/>
      </w:pPr>
      <w:r>
        <w:rPr>
          <w:rFonts w:ascii="Tahoma" w:eastAsia="Tahoma" w:hAnsi="Tahoma" w:cs="Tahoma"/>
          <w:color w:val="000000"/>
          <w:sz w:val="20"/>
        </w:rPr>
        <w:t xml:space="preserve">when the project manager says </w:t>
      </w:r>
    </w:p>
    <w:p w14:paraId="215FDEF3"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v &amp; w are true, x – z are false </w:t>
      </w:r>
    </w:p>
    <w:p w14:paraId="75F8C27A"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w, x &amp; y are true, v &amp; z are false </w:t>
      </w:r>
    </w:p>
    <w:p w14:paraId="6349B6FB"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w &amp; y are true, v, x &amp; z are false </w:t>
      </w:r>
    </w:p>
    <w:p w14:paraId="1DFDB458" w14:textId="77777777" w:rsidR="00FE51B4" w:rsidRDefault="009A2ACB">
      <w:pPr>
        <w:numPr>
          <w:ilvl w:val="0"/>
          <w:numId w:val="8"/>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w is true, v, x y and z are false </w:t>
      </w:r>
    </w:p>
    <w:p w14:paraId="28FC62CC"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all of the above are true </w:t>
      </w:r>
    </w:p>
    <w:p w14:paraId="7566E2E1" w14:textId="77777777" w:rsidR="00FE51B4" w:rsidRDefault="009A2ACB">
      <w:pPr>
        <w:numPr>
          <w:ilvl w:val="0"/>
          <w:numId w:val="9"/>
        </w:numPr>
        <w:tabs>
          <w:tab w:val="clear" w:pos="230"/>
          <w:tab w:val="num" w:pos="250"/>
        </w:tabs>
        <w:spacing w:before="237" w:after="2" w:line="243" w:lineRule="exact"/>
        <w:ind w:left="250" w:right="-200" w:hanging="250"/>
        <w:jc w:val="both"/>
      </w:pPr>
      <w:r>
        <w:rPr>
          <w:rFonts w:ascii="Tahoma" w:eastAsia="Tahoma" w:hAnsi="Tahoma" w:cs="Tahoma"/>
          <w:color w:val="990000"/>
          <w:sz w:val="20"/>
        </w:rPr>
        <w:t>IEEE 829 test plan documentation standard contains all of the following except:</w:t>
      </w:r>
      <w:r>
        <w:rPr>
          <w:rFonts w:ascii="Tahoma" w:eastAsia="Tahoma" w:hAnsi="Tahoma" w:cs="Tahoma"/>
          <w:sz w:val="20"/>
        </w:rPr>
        <w:t xml:space="preserve"> </w:t>
      </w:r>
    </w:p>
    <w:p w14:paraId="071AC97A"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test items </w:t>
      </w:r>
    </w:p>
    <w:p w14:paraId="29B00AFD"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test deliverables </w:t>
      </w:r>
    </w:p>
    <w:p w14:paraId="61A25231"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test tasks </w:t>
      </w:r>
    </w:p>
    <w:p w14:paraId="2B380A2D" w14:textId="77777777" w:rsidR="00FE51B4" w:rsidRDefault="009A2ACB">
      <w:pPr>
        <w:numPr>
          <w:ilvl w:val="0"/>
          <w:numId w:val="10"/>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test environment </w:t>
      </w:r>
    </w:p>
    <w:p w14:paraId="1FEB3B2A" w14:textId="77777777" w:rsidR="00FE51B4" w:rsidRDefault="009A2ACB">
      <w:pPr>
        <w:numPr>
          <w:ilvl w:val="0"/>
          <w:numId w:val="10"/>
        </w:numPr>
        <w:tabs>
          <w:tab w:val="clear" w:pos="234"/>
          <w:tab w:val="num" w:pos="246"/>
        </w:tabs>
        <w:spacing w:line="243" w:lineRule="exact"/>
        <w:ind w:left="246" w:right="-200" w:hanging="246"/>
        <w:jc w:val="both"/>
      </w:pPr>
      <w:r>
        <w:rPr>
          <w:rFonts w:ascii="Tahoma" w:eastAsia="Tahoma" w:hAnsi="Tahoma" w:cs="Tahoma"/>
          <w:color w:val="000000"/>
          <w:sz w:val="20"/>
        </w:rPr>
        <w:t xml:space="preserve">test specification </w:t>
      </w:r>
    </w:p>
    <w:p w14:paraId="1E49736E" w14:textId="77777777" w:rsidR="00FE51B4" w:rsidRDefault="009A2ACB">
      <w:pPr>
        <w:numPr>
          <w:ilvl w:val="0"/>
          <w:numId w:val="11"/>
        </w:numPr>
        <w:tabs>
          <w:tab w:val="clear" w:pos="230"/>
          <w:tab w:val="num" w:pos="250"/>
        </w:tabs>
        <w:spacing w:before="237" w:after="2" w:line="243" w:lineRule="exact"/>
        <w:ind w:left="250" w:right="-200" w:hanging="250"/>
        <w:jc w:val="both"/>
      </w:pPr>
      <w:r>
        <w:rPr>
          <w:rFonts w:ascii="Tahoma" w:eastAsia="Tahoma" w:hAnsi="Tahoma" w:cs="Tahoma"/>
          <w:color w:val="990000"/>
          <w:sz w:val="20"/>
        </w:rPr>
        <w:t>Testing should be stopped when:</w:t>
      </w:r>
      <w:r>
        <w:rPr>
          <w:rFonts w:ascii="Tahoma" w:eastAsia="Tahoma" w:hAnsi="Tahoma" w:cs="Tahoma"/>
          <w:sz w:val="20"/>
        </w:rPr>
        <w:t xml:space="preserve"> </w:t>
      </w:r>
    </w:p>
    <w:p w14:paraId="02DE0D25"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all the planned tests have been run </w:t>
      </w:r>
    </w:p>
    <w:p w14:paraId="1BAAF12D"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time has run out </w:t>
      </w:r>
    </w:p>
    <w:p w14:paraId="07F30FB0"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all faults have been fixed correctly </w:t>
      </w:r>
    </w:p>
    <w:p w14:paraId="12AD903B" w14:textId="77777777" w:rsidR="00FE51B4" w:rsidRDefault="009A2ACB">
      <w:pPr>
        <w:numPr>
          <w:ilvl w:val="0"/>
          <w:numId w:val="12"/>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both a) and c) </w:t>
      </w:r>
    </w:p>
    <w:p w14:paraId="2782F13D" w14:textId="77777777" w:rsidR="00FE51B4" w:rsidRDefault="009A2ACB">
      <w:pPr>
        <w:numPr>
          <w:ilvl w:val="0"/>
          <w:numId w:val="12"/>
        </w:numPr>
        <w:tabs>
          <w:tab w:val="clear" w:pos="234"/>
          <w:tab w:val="num" w:pos="246"/>
        </w:tabs>
        <w:spacing w:line="243" w:lineRule="exact"/>
        <w:ind w:left="246" w:right="-200" w:hanging="246"/>
        <w:jc w:val="both"/>
      </w:pPr>
      <w:r>
        <w:rPr>
          <w:rFonts w:ascii="Tahoma" w:eastAsia="Tahoma" w:hAnsi="Tahoma" w:cs="Tahoma"/>
          <w:color w:val="000000"/>
          <w:sz w:val="20"/>
        </w:rPr>
        <w:t xml:space="preserve">it depends on the risks for the system being tested </w:t>
      </w:r>
    </w:p>
    <w:p w14:paraId="656D87C6" w14:textId="77777777" w:rsidR="00FE51B4" w:rsidRDefault="009A2ACB">
      <w:pPr>
        <w:numPr>
          <w:ilvl w:val="0"/>
          <w:numId w:val="13"/>
        </w:numPr>
        <w:tabs>
          <w:tab w:val="clear" w:pos="230"/>
          <w:tab w:val="num" w:pos="250"/>
        </w:tabs>
        <w:spacing w:before="242" w:line="239" w:lineRule="exact"/>
        <w:ind w:left="0" w:right="-189" w:firstLine="0"/>
      </w:pPr>
      <w:r>
        <w:rPr>
          <w:rFonts w:ascii="Tahoma" w:eastAsia="Tahoma" w:hAnsi="Tahoma" w:cs="Tahoma"/>
          <w:color w:val="990000"/>
          <w:sz w:val="20"/>
        </w:rPr>
        <w:t>Order numbers on a stock control system can range between 10000 and 99999 inclusive. Which of the following inputs might be a result of designing tests for only valid equivalence classes and valid bounda</w:t>
      </w:r>
      <w:r>
        <w:rPr>
          <w:rFonts w:ascii="Tahoma" w:eastAsia="Tahoma" w:hAnsi="Tahoma" w:cs="Tahoma"/>
          <w:color w:val="990000"/>
          <w:sz w:val="20"/>
        </w:rPr>
        <w:t>ries:</w:t>
      </w:r>
      <w:r>
        <w:rPr>
          <w:rFonts w:ascii="Tahoma" w:eastAsia="Tahoma" w:hAnsi="Tahoma" w:cs="Tahoma"/>
          <w:sz w:val="20"/>
        </w:rPr>
        <w:t xml:space="preserve"> </w:t>
      </w:r>
    </w:p>
    <w:p w14:paraId="35FEB63C" w14:textId="77777777" w:rsidR="00FE51B4" w:rsidRDefault="009A2ACB">
      <w:pPr>
        <w:numPr>
          <w:ilvl w:val="0"/>
          <w:numId w:val="14"/>
        </w:numPr>
        <w:tabs>
          <w:tab w:val="clear" w:pos="234"/>
          <w:tab w:val="num" w:pos="246"/>
        </w:tabs>
        <w:spacing w:before="1" w:line="243" w:lineRule="exact"/>
        <w:ind w:left="246" w:right="-200" w:hanging="246"/>
        <w:jc w:val="both"/>
      </w:pPr>
      <w:r>
        <w:rPr>
          <w:rFonts w:ascii="Tahoma" w:eastAsia="Tahoma" w:hAnsi="Tahoma" w:cs="Tahoma"/>
          <w:color w:val="000000"/>
          <w:sz w:val="20"/>
        </w:rPr>
        <w:t xml:space="preserve">1000, 5000, 99999 </w:t>
      </w:r>
    </w:p>
    <w:p w14:paraId="07A1E694" w14:textId="77777777" w:rsidR="00FE51B4" w:rsidRDefault="009A2ACB">
      <w:pPr>
        <w:numPr>
          <w:ilvl w:val="0"/>
          <w:numId w:val="14"/>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9999, 50000, 100000 </w:t>
      </w:r>
    </w:p>
    <w:p w14:paraId="691779E1"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10000, 50000, 99999 </w:t>
      </w:r>
    </w:p>
    <w:p w14:paraId="44AB9CD5" w14:textId="77777777" w:rsidR="00FE51B4" w:rsidRDefault="009A2ACB">
      <w:pPr>
        <w:numPr>
          <w:ilvl w:val="0"/>
          <w:numId w:val="14"/>
        </w:numPr>
        <w:tabs>
          <w:tab w:val="clear" w:pos="234"/>
          <w:tab w:val="num" w:pos="246"/>
        </w:tabs>
        <w:spacing w:line="243" w:lineRule="exact"/>
        <w:ind w:left="246" w:right="-200" w:hanging="246"/>
        <w:jc w:val="both"/>
      </w:pPr>
      <w:r>
        <w:rPr>
          <w:rFonts w:ascii="Tahoma" w:eastAsia="Tahoma" w:hAnsi="Tahoma" w:cs="Tahoma"/>
          <w:color w:val="000000"/>
          <w:sz w:val="20"/>
        </w:rPr>
        <w:t xml:space="preserve">10000, 99999 </w:t>
      </w:r>
    </w:p>
    <w:p w14:paraId="06AC6708" w14:textId="77777777" w:rsidR="00FE51B4" w:rsidRDefault="009A2ACB">
      <w:pPr>
        <w:numPr>
          <w:ilvl w:val="0"/>
          <w:numId w:val="14"/>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9999, 10000, 50000, 99999, 10000 </w:t>
      </w:r>
    </w:p>
    <w:p w14:paraId="1EF9549B" w14:textId="77777777" w:rsidR="00FE51B4" w:rsidRDefault="009A2ACB">
      <w:pPr>
        <w:numPr>
          <w:ilvl w:val="0"/>
          <w:numId w:val="15"/>
        </w:numPr>
        <w:tabs>
          <w:tab w:val="clear" w:pos="230"/>
          <w:tab w:val="num" w:pos="250"/>
        </w:tabs>
        <w:spacing w:before="237" w:line="243" w:lineRule="exact"/>
        <w:ind w:left="250" w:right="-200" w:hanging="250"/>
        <w:jc w:val="both"/>
      </w:pPr>
      <w:r>
        <w:rPr>
          <w:rFonts w:ascii="Tahoma" w:eastAsia="Tahoma" w:hAnsi="Tahoma" w:cs="Tahoma"/>
          <w:color w:val="990000"/>
          <w:sz w:val="20"/>
        </w:rPr>
        <w:t>Consider the following statements about early test design:</w:t>
      </w:r>
      <w:r>
        <w:rPr>
          <w:rFonts w:ascii="Tahoma" w:eastAsia="Tahoma" w:hAnsi="Tahoma" w:cs="Tahoma"/>
          <w:sz w:val="20"/>
        </w:rPr>
        <w:t xml:space="preserve"> </w:t>
      </w:r>
    </w:p>
    <w:p w14:paraId="5E2F88B6" w14:textId="77777777" w:rsidR="00FE51B4" w:rsidRDefault="009A2ACB">
      <w:pPr>
        <w:numPr>
          <w:ilvl w:val="0"/>
          <w:numId w:val="16"/>
        </w:numPr>
        <w:tabs>
          <w:tab w:val="clear" w:pos="234"/>
          <w:tab w:val="num" w:pos="173"/>
        </w:tabs>
        <w:spacing w:line="243" w:lineRule="exact"/>
        <w:ind w:left="173" w:right="-200" w:hanging="173"/>
        <w:jc w:val="both"/>
      </w:pPr>
      <w:r>
        <w:rPr>
          <w:rFonts w:ascii="Tahoma" w:eastAsia="Tahoma" w:hAnsi="Tahoma" w:cs="Tahoma"/>
          <w:color w:val="000000"/>
          <w:sz w:val="20"/>
        </w:rPr>
        <w:t xml:space="preserve">early test design can prevent fault multiplication </w:t>
      </w:r>
    </w:p>
    <w:p w14:paraId="609C961E" w14:textId="77777777" w:rsidR="00FE51B4" w:rsidRDefault="009A2ACB">
      <w:pPr>
        <w:numPr>
          <w:ilvl w:val="1"/>
          <w:numId w:val="16"/>
        </w:numPr>
        <w:tabs>
          <w:tab w:val="clear" w:pos="792"/>
          <w:tab w:val="num" w:pos="220"/>
        </w:tabs>
        <w:spacing w:before="2" w:line="243" w:lineRule="exact"/>
        <w:ind w:left="220" w:right="-200" w:hanging="220"/>
        <w:jc w:val="both"/>
      </w:pPr>
      <w:r>
        <w:rPr>
          <w:rFonts w:ascii="Tahoma" w:eastAsia="Tahoma" w:hAnsi="Tahoma" w:cs="Tahoma"/>
          <w:color w:val="000000"/>
          <w:sz w:val="20"/>
        </w:rPr>
        <w:t xml:space="preserve">faults found during early test design are more expensive to fix </w:t>
      </w:r>
    </w:p>
    <w:p w14:paraId="7237DB3B" w14:textId="77777777" w:rsidR="00FE51B4" w:rsidRDefault="009A2ACB">
      <w:pPr>
        <w:numPr>
          <w:ilvl w:val="1"/>
          <w:numId w:val="16"/>
        </w:numPr>
        <w:tabs>
          <w:tab w:val="clear" w:pos="792"/>
          <w:tab w:val="num" w:pos="220"/>
        </w:tabs>
        <w:spacing w:line="243" w:lineRule="exact"/>
        <w:ind w:left="220" w:right="-200" w:hanging="220"/>
        <w:jc w:val="both"/>
      </w:pPr>
      <w:r>
        <w:rPr>
          <w:rFonts w:ascii="Tahoma" w:eastAsia="Tahoma" w:hAnsi="Tahoma" w:cs="Tahoma"/>
          <w:color w:val="000000"/>
          <w:sz w:val="20"/>
        </w:rPr>
        <w:t xml:space="preserve">early test design can find faults </w:t>
      </w:r>
    </w:p>
    <w:p w14:paraId="63E25A92" w14:textId="77777777" w:rsidR="00FE51B4" w:rsidRDefault="009A2ACB">
      <w:pPr>
        <w:numPr>
          <w:ilvl w:val="1"/>
          <w:numId w:val="16"/>
        </w:numPr>
        <w:tabs>
          <w:tab w:val="clear" w:pos="792"/>
          <w:tab w:val="num" w:pos="220"/>
        </w:tabs>
        <w:spacing w:line="243" w:lineRule="exact"/>
        <w:ind w:left="220" w:right="-200" w:hanging="220"/>
        <w:jc w:val="both"/>
      </w:pPr>
      <w:r>
        <w:rPr>
          <w:rFonts w:ascii="Tahoma" w:eastAsia="Tahoma" w:hAnsi="Tahoma" w:cs="Tahoma"/>
          <w:color w:val="000000"/>
          <w:sz w:val="20"/>
        </w:rPr>
        <w:t xml:space="preserve">early test design can cause changes to the requirements </w:t>
      </w:r>
    </w:p>
    <w:p w14:paraId="7DB981DB" w14:textId="77777777" w:rsidR="00FE51B4" w:rsidRDefault="009A2ACB">
      <w:pPr>
        <w:numPr>
          <w:ilvl w:val="1"/>
          <w:numId w:val="16"/>
        </w:numPr>
        <w:tabs>
          <w:tab w:val="clear" w:pos="792"/>
          <w:tab w:val="num" w:pos="220"/>
        </w:tabs>
        <w:spacing w:before="2" w:after="237" w:line="243" w:lineRule="exact"/>
        <w:ind w:left="220" w:right="-200" w:hanging="220"/>
        <w:jc w:val="both"/>
      </w:pPr>
      <w:r>
        <w:rPr>
          <w:rFonts w:ascii="Tahoma" w:eastAsia="Tahoma" w:hAnsi="Tahoma" w:cs="Tahoma"/>
          <w:color w:val="000000"/>
          <w:sz w:val="20"/>
        </w:rPr>
        <w:t xml:space="preserve">early test design takes more effort </w:t>
      </w:r>
    </w:p>
    <w:p w14:paraId="50B7A133" w14:textId="77777777" w:rsidR="00FE51B4" w:rsidRDefault="009A2ACB">
      <w:pPr>
        <w:numPr>
          <w:ilvl w:val="0"/>
          <w:numId w:val="17"/>
        </w:numPr>
        <w:tabs>
          <w:tab w:val="clear" w:pos="230"/>
          <w:tab w:val="num" w:pos="246"/>
        </w:tabs>
        <w:spacing w:before="2" w:line="243" w:lineRule="exact"/>
        <w:ind w:left="246" w:right="-200" w:hanging="246"/>
        <w:jc w:val="both"/>
      </w:pPr>
      <w:r>
        <w:rPr>
          <w:rFonts w:ascii="Tahoma" w:eastAsia="Tahoma" w:hAnsi="Tahoma" w:cs="Tahoma"/>
          <w:color w:val="000000"/>
          <w:sz w:val="20"/>
        </w:rPr>
        <w:t>i, iii &amp; i</w:t>
      </w:r>
      <w:r>
        <w:rPr>
          <w:rFonts w:ascii="Tahoma" w:eastAsia="Tahoma" w:hAnsi="Tahoma" w:cs="Tahoma"/>
          <w:color w:val="000000"/>
          <w:sz w:val="20"/>
        </w:rPr>
        <w:t xml:space="preserve">v are true. Ii &amp; v are false </w:t>
      </w:r>
    </w:p>
    <w:p w14:paraId="2FAFF812" w14:textId="77777777" w:rsidR="00FE51B4" w:rsidRDefault="009A2ACB">
      <w:pPr>
        <w:numPr>
          <w:ilvl w:val="0"/>
          <w:numId w:val="17"/>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iii is true, I, ii, iv &amp; v are false </w:t>
      </w:r>
    </w:p>
    <w:p w14:paraId="0CCC9C84" w14:textId="77777777" w:rsidR="00FE51B4" w:rsidRDefault="009A2ACB">
      <w:pPr>
        <w:numPr>
          <w:ilvl w:val="0"/>
          <w:numId w:val="17"/>
        </w:numPr>
        <w:tabs>
          <w:tab w:val="clear" w:pos="230"/>
          <w:tab w:val="num" w:pos="246"/>
        </w:tabs>
        <w:spacing w:line="243" w:lineRule="exact"/>
        <w:ind w:left="246" w:right="-200" w:hanging="246"/>
        <w:jc w:val="both"/>
      </w:pPr>
      <w:r>
        <w:rPr>
          <w:rFonts w:ascii="Tahoma" w:eastAsia="Tahoma" w:hAnsi="Tahoma" w:cs="Tahoma"/>
          <w:color w:val="000000"/>
          <w:spacing w:val="1"/>
          <w:sz w:val="20"/>
        </w:rPr>
        <w:t>iii</w:t>
      </w:r>
      <w:r>
        <w:rPr>
          <w:rFonts w:ascii="Tahoma" w:eastAsia="Tahoma" w:hAnsi="Tahoma" w:cs="Tahoma"/>
          <w:color w:val="000000"/>
          <w:sz w:val="20"/>
        </w:rPr>
        <w:t xml:space="preserve"> &amp; iv are true. i, ii &amp; v are false </w:t>
      </w:r>
    </w:p>
    <w:p w14:paraId="209D1C7E" w14:textId="77777777" w:rsidR="00FE51B4" w:rsidRDefault="009A2ACB">
      <w:pPr>
        <w:numPr>
          <w:ilvl w:val="0"/>
          <w:numId w:val="17"/>
        </w:numPr>
        <w:tabs>
          <w:tab w:val="clear" w:pos="230"/>
          <w:tab w:val="num" w:pos="246"/>
        </w:tabs>
        <w:spacing w:line="243" w:lineRule="exact"/>
        <w:ind w:left="246" w:right="-200" w:hanging="246"/>
        <w:jc w:val="both"/>
      </w:pPr>
      <w:r>
        <w:rPr>
          <w:rFonts w:ascii="Tahoma" w:eastAsia="Tahoma" w:hAnsi="Tahoma" w:cs="Tahoma"/>
          <w:color w:val="000000"/>
          <w:sz w:val="20"/>
        </w:rPr>
        <w:lastRenderedPageBreak/>
        <w:t xml:space="preserve">i, iii, iv &amp; v are true, ii us false </w:t>
      </w:r>
    </w:p>
    <w:p w14:paraId="465ACB84" w14:textId="77777777" w:rsidR="00FE51B4" w:rsidRDefault="009A2ACB">
      <w:pPr>
        <w:numPr>
          <w:ilvl w:val="0"/>
          <w:numId w:val="18"/>
        </w:numPr>
        <w:tabs>
          <w:tab w:val="clear" w:pos="234"/>
          <w:tab w:val="num" w:pos="246"/>
        </w:tabs>
        <w:spacing w:before="27" w:line="243" w:lineRule="exact"/>
        <w:ind w:left="246" w:right="-200" w:hanging="246"/>
        <w:jc w:val="both"/>
      </w:pPr>
      <w:r>
        <w:rPr>
          <w:rFonts w:ascii="Tahoma" w:eastAsia="Tahoma" w:hAnsi="Tahoma" w:cs="Tahoma"/>
          <w:color w:val="000000"/>
          <w:sz w:val="20"/>
        </w:rPr>
        <w:t xml:space="preserve">i &amp; iii are true, ii, iv &amp; v are false </w:t>
      </w:r>
    </w:p>
    <w:p w14:paraId="243E5435" w14:textId="77777777" w:rsidR="00FE51B4" w:rsidRDefault="009A2ACB">
      <w:pPr>
        <w:spacing w:before="242" w:line="243" w:lineRule="exact"/>
        <w:ind w:right="-200"/>
        <w:jc w:val="both"/>
      </w:pPr>
      <w:r>
        <w:rPr>
          <w:rFonts w:ascii="Tahoma" w:eastAsia="Tahoma" w:hAnsi="Tahoma" w:cs="Tahoma"/>
          <w:color w:val="990000"/>
          <w:sz w:val="20"/>
        </w:rPr>
        <w:t>7 Non-functional system testing includes:</w:t>
      </w:r>
      <w:r>
        <w:rPr>
          <w:rFonts w:ascii="Tahoma" w:eastAsia="Tahoma" w:hAnsi="Tahoma" w:cs="Tahoma"/>
          <w:sz w:val="20"/>
        </w:rPr>
        <w:t xml:space="preserve"> </w:t>
      </w:r>
    </w:p>
    <w:p w14:paraId="06313326" w14:textId="77777777" w:rsidR="00FE51B4" w:rsidRDefault="009A2ACB">
      <w:pPr>
        <w:numPr>
          <w:ilvl w:val="0"/>
          <w:numId w:val="19"/>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to see where the system does not function properly </w:t>
      </w:r>
    </w:p>
    <w:p w14:paraId="2883EDA2" w14:textId="77777777" w:rsidR="00FE51B4" w:rsidRDefault="009A2ACB">
      <w:pPr>
        <w:numPr>
          <w:ilvl w:val="0"/>
          <w:numId w:val="19"/>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quality attributes of the system including performance and usability </w:t>
      </w:r>
    </w:p>
    <w:p w14:paraId="68401580" w14:textId="77777777" w:rsidR="00FE51B4" w:rsidRDefault="009A2ACB">
      <w:pPr>
        <w:numPr>
          <w:ilvl w:val="0"/>
          <w:numId w:val="19"/>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a system feature using only the software required for that action </w:t>
      </w:r>
    </w:p>
    <w:p w14:paraId="7D85AB6F" w14:textId="77777777" w:rsidR="00FE51B4" w:rsidRDefault="009A2ACB">
      <w:pPr>
        <w:numPr>
          <w:ilvl w:val="0"/>
          <w:numId w:val="19"/>
        </w:numPr>
        <w:tabs>
          <w:tab w:val="clear" w:pos="230"/>
          <w:tab w:val="num" w:pos="246"/>
        </w:tabs>
        <w:spacing w:before="2" w:line="243" w:lineRule="exact"/>
        <w:ind w:left="246" w:right="-200" w:hanging="246"/>
        <w:jc w:val="both"/>
      </w:pPr>
      <w:r>
        <w:rPr>
          <w:rFonts w:ascii="Tahoma" w:eastAsia="Tahoma" w:hAnsi="Tahoma" w:cs="Tahoma"/>
          <w:color w:val="000000"/>
          <w:sz w:val="20"/>
        </w:rPr>
        <w:t>testing a system feature using only the sof</w:t>
      </w:r>
      <w:r>
        <w:rPr>
          <w:rFonts w:ascii="Tahoma" w:eastAsia="Tahoma" w:hAnsi="Tahoma" w:cs="Tahoma"/>
          <w:color w:val="000000"/>
          <w:sz w:val="20"/>
        </w:rPr>
        <w:t xml:space="preserve">tware required for that function </w:t>
      </w:r>
    </w:p>
    <w:p w14:paraId="0C0EBCA9" w14:textId="77777777" w:rsidR="00FE51B4" w:rsidRDefault="009A2ACB">
      <w:pPr>
        <w:numPr>
          <w:ilvl w:val="0"/>
          <w:numId w:val="19"/>
        </w:numPr>
        <w:tabs>
          <w:tab w:val="clear" w:pos="230"/>
          <w:tab w:val="num" w:pos="246"/>
        </w:tabs>
        <w:spacing w:line="243" w:lineRule="exact"/>
        <w:ind w:left="246" w:right="-200" w:hanging="246"/>
        <w:jc w:val="both"/>
      </w:pPr>
      <w:r>
        <w:rPr>
          <w:rFonts w:ascii="Tahoma" w:eastAsia="Tahoma" w:hAnsi="Tahoma" w:cs="Tahoma"/>
          <w:color w:val="000000"/>
          <w:sz w:val="20"/>
        </w:rPr>
        <w:t xml:space="preserve">testing for functions that should not exist </w:t>
      </w:r>
    </w:p>
    <w:p w14:paraId="2C685246" w14:textId="77777777" w:rsidR="00FE51B4" w:rsidRDefault="009A2ACB">
      <w:pPr>
        <w:numPr>
          <w:ilvl w:val="0"/>
          <w:numId w:val="20"/>
        </w:numPr>
        <w:tabs>
          <w:tab w:val="clear" w:pos="344"/>
          <w:tab w:val="num" w:pos="250"/>
        </w:tabs>
        <w:spacing w:before="242" w:line="243" w:lineRule="exact"/>
        <w:ind w:left="250" w:right="-200" w:hanging="250"/>
        <w:jc w:val="both"/>
      </w:pPr>
      <w:r>
        <w:rPr>
          <w:rFonts w:ascii="Tahoma" w:eastAsia="Tahoma" w:hAnsi="Tahoma" w:cs="Tahoma"/>
          <w:color w:val="990000"/>
          <w:sz w:val="20"/>
        </w:rPr>
        <w:t>Which of the following is NOT part of configuration management:</w:t>
      </w:r>
      <w:r>
        <w:rPr>
          <w:rFonts w:ascii="Tahoma" w:eastAsia="Tahoma" w:hAnsi="Tahoma" w:cs="Tahoma"/>
          <w:sz w:val="20"/>
        </w:rPr>
        <w:t xml:space="preserve"> </w:t>
      </w:r>
    </w:p>
    <w:p w14:paraId="392907B8"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status accounting of configuration items </w:t>
      </w:r>
    </w:p>
    <w:p w14:paraId="7619F1D6"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auditing conformance to ISO9001 </w:t>
      </w:r>
    </w:p>
    <w:p w14:paraId="5C5F9055" w14:textId="77777777" w:rsidR="00FE51B4" w:rsidRDefault="009A2ACB">
      <w:pPr>
        <w:numPr>
          <w:ilvl w:val="0"/>
          <w:numId w:val="2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identification of test versions </w:t>
      </w:r>
    </w:p>
    <w:p w14:paraId="5930F4CE"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record of changes to documentation over time </w:t>
      </w:r>
    </w:p>
    <w:p w14:paraId="462C5A34" w14:textId="77777777" w:rsidR="00FE51B4" w:rsidRDefault="009A2ACB">
      <w:pPr>
        <w:numPr>
          <w:ilvl w:val="0"/>
          <w:numId w:val="21"/>
        </w:numPr>
        <w:tabs>
          <w:tab w:val="clear" w:pos="230"/>
          <w:tab w:val="num" w:pos="246"/>
        </w:tabs>
        <w:spacing w:line="243" w:lineRule="exact"/>
        <w:ind w:left="246" w:right="-200" w:hanging="246"/>
        <w:jc w:val="both"/>
      </w:pPr>
      <w:r>
        <w:rPr>
          <w:rFonts w:ascii="Tahoma" w:eastAsia="Tahoma" w:hAnsi="Tahoma" w:cs="Tahoma"/>
          <w:color w:val="000000"/>
          <w:sz w:val="20"/>
        </w:rPr>
        <w:t xml:space="preserve">controlled library access </w:t>
      </w:r>
    </w:p>
    <w:p w14:paraId="2E8D4ECA" w14:textId="77777777" w:rsidR="00FE51B4" w:rsidRDefault="009A2ACB">
      <w:pPr>
        <w:numPr>
          <w:ilvl w:val="0"/>
          <w:numId w:val="22"/>
        </w:numPr>
        <w:tabs>
          <w:tab w:val="clear" w:pos="217"/>
          <w:tab w:val="num" w:pos="250"/>
        </w:tabs>
        <w:spacing w:before="242" w:line="239" w:lineRule="exact"/>
        <w:ind w:right="180"/>
      </w:pPr>
      <w:r>
        <w:rPr>
          <w:rFonts w:ascii="Tahoma" w:eastAsia="Tahoma" w:hAnsi="Tahoma" w:cs="Tahoma"/>
          <w:color w:val="990000"/>
          <w:sz w:val="20"/>
        </w:rPr>
        <w:t>Which of the following is the main purpose of the integration strategy for integration testing in the small?</w:t>
      </w:r>
      <w:r>
        <w:rPr>
          <w:rFonts w:ascii="Tahoma" w:eastAsia="Tahoma" w:hAnsi="Tahoma" w:cs="Tahoma"/>
          <w:sz w:val="20"/>
        </w:rPr>
        <w:t xml:space="preserve"> </w:t>
      </w:r>
    </w:p>
    <w:p w14:paraId="7E14634F" w14:textId="77777777" w:rsidR="00FE51B4" w:rsidRDefault="009A2ACB">
      <w:pPr>
        <w:numPr>
          <w:ilvl w:val="0"/>
          <w:numId w:val="23"/>
        </w:numPr>
        <w:tabs>
          <w:tab w:val="clear" w:pos="344"/>
          <w:tab w:val="num" w:pos="246"/>
        </w:tabs>
        <w:spacing w:before="1" w:line="243" w:lineRule="exact"/>
        <w:ind w:left="246" w:right="-200" w:hanging="246"/>
        <w:jc w:val="both"/>
      </w:pPr>
      <w:r>
        <w:rPr>
          <w:rFonts w:ascii="Tahoma" w:eastAsia="Tahoma" w:hAnsi="Tahoma" w:cs="Tahoma"/>
          <w:color w:val="000000"/>
          <w:sz w:val="20"/>
        </w:rPr>
        <w:t xml:space="preserve">to ensure that all of the small modules </w:t>
      </w:r>
      <w:r>
        <w:rPr>
          <w:rFonts w:ascii="Tahoma" w:eastAsia="Tahoma" w:hAnsi="Tahoma" w:cs="Tahoma"/>
          <w:color w:val="000000"/>
          <w:sz w:val="20"/>
        </w:rPr>
        <w:t xml:space="preserve">are tested adequately </w:t>
      </w:r>
    </w:p>
    <w:p w14:paraId="6F32DC49" w14:textId="77777777" w:rsidR="00FE51B4" w:rsidRDefault="009A2ACB">
      <w:pPr>
        <w:numPr>
          <w:ilvl w:val="0"/>
          <w:numId w:val="23"/>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to ensure that the system interfaces to other systems and networks </w:t>
      </w:r>
    </w:p>
    <w:p w14:paraId="0D39CFD6" w14:textId="77777777" w:rsidR="00FE51B4" w:rsidRDefault="009A2ACB">
      <w:pPr>
        <w:numPr>
          <w:ilvl w:val="0"/>
          <w:numId w:val="23"/>
        </w:numPr>
        <w:tabs>
          <w:tab w:val="clear" w:pos="344"/>
          <w:tab w:val="num" w:pos="246"/>
        </w:tabs>
        <w:spacing w:line="243" w:lineRule="exact"/>
        <w:ind w:left="246" w:right="-200" w:hanging="246"/>
        <w:jc w:val="both"/>
      </w:pPr>
      <w:r>
        <w:rPr>
          <w:rFonts w:ascii="Tahoma" w:eastAsia="Tahoma" w:hAnsi="Tahoma" w:cs="Tahoma"/>
          <w:color w:val="000000"/>
          <w:sz w:val="20"/>
        </w:rPr>
        <w:t xml:space="preserve">to specify which modules to combine when and how many at once </w:t>
      </w:r>
    </w:p>
    <w:p w14:paraId="7DE70D32" w14:textId="77777777" w:rsidR="00FE51B4" w:rsidRDefault="009A2ACB">
      <w:pPr>
        <w:numPr>
          <w:ilvl w:val="0"/>
          <w:numId w:val="23"/>
        </w:numPr>
        <w:tabs>
          <w:tab w:val="clear" w:pos="344"/>
          <w:tab w:val="num" w:pos="246"/>
        </w:tabs>
        <w:spacing w:line="243" w:lineRule="exact"/>
        <w:ind w:left="246" w:right="-200" w:hanging="246"/>
        <w:jc w:val="both"/>
      </w:pPr>
      <w:r>
        <w:rPr>
          <w:rFonts w:ascii="Tahoma" w:eastAsia="Tahoma" w:hAnsi="Tahoma" w:cs="Tahoma"/>
          <w:color w:val="000000"/>
          <w:sz w:val="20"/>
        </w:rPr>
        <w:t xml:space="preserve">to ensure that the integration testing can be performed by a small team </w:t>
      </w:r>
    </w:p>
    <w:p w14:paraId="23F229CE" w14:textId="77777777" w:rsidR="00FE51B4" w:rsidRDefault="009A2ACB">
      <w:pPr>
        <w:numPr>
          <w:ilvl w:val="0"/>
          <w:numId w:val="23"/>
        </w:numPr>
        <w:tabs>
          <w:tab w:val="clear" w:pos="344"/>
          <w:tab w:val="num" w:pos="246"/>
        </w:tabs>
        <w:spacing w:line="243" w:lineRule="exact"/>
        <w:ind w:left="246" w:right="-200" w:hanging="246"/>
        <w:jc w:val="both"/>
      </w:pPr>
      <w:r>
        <w:rPr>
          <w:rFonts w:ascii="Tahoma" w:eastAsia="Tahoma" w:hAnsi="Tahoma" w:cs="Tahoma"/>
          <w:color w:val="000000"/>
          <w:sz w:val="20"/>
        </w:rPr>
        <w:t xml:space="preserve">to specify how the software should be divided into modules </w:t>
      </w:r>
    </w:p>
    <w:p w14:paraId="1C3A9A61" w14:textId="77777777" w:rsidR="00FE51B4" w:rsidRDefault="009A2ACB">
      <w:pPr>
        <w:numPr>
          <w:ilvl w:val="0"/>
          <w:numId w:val="24"/>
        </w:numPr>
        <w:tabs>
          <w:tab w:val="clear" w:pos="230"/>
          <w:tab w:val="num" w:pos="360"/>
        </w:tabs>
        <w:spacing w:before="242" w:line="243" w:lineRule="exact"/>
        <w:ind w:left="360" w:right="-200" w:hanging="360"/>
        <w:jc w:val="both"/>
      </w:pPr>
      <w:r>
        <w:rPr>
          <w:rFonts w:ascii="Tahoma" w:eastAsia="Tahoma" w:hAnsi="Tahoma" w:cs="Tahoma"/>
          <w:color w:val="990000"/>
          <w:sz w:val="20"/>
        </w:rPr>
        <w:t>What is the purpose of test completion criteria in a test plan:</w:t>
      </w:r>
      <w:r>
        <w:rPr>
          <w:rFonts w:ascii="Tahoma" w:eastAsia="Tahoma" w:hAnsi="Tahoma" w:cs="Tahoma"/>
          <w:sz w:val="20"/>
        </w:rPr>
        <w:t xml:space="preserve"> </w:t>
      </w:r>
    </w:p>
    <w:p w14:paraId="0F414D37" w14:textId="77777777" w:rsidR="00FE51B4" w:rsidRDefault="009A2ACB">
      <w:pPr>
        <w:numPr>
          <w:ilvl w:val="0"/>
          <w:numId w:val="25"/>
        </w:numPr>
        <w:tabs>
          <w:tab w:val="clear" w:pos="344"/>
          <w:tab w:val="num" w:pos="246"/>
        </w:tabs>
        <w:spacing w:line="243" w:lineRule="exact"/>
        <w:ind w:left="246" w:right="-200" w:hanging="246"/>
        <w:jc w:val="both"/>
      </w:pPr>
      <w:r>
        <w:rPr>
          <w:rFonts w:ascii="Tahoma" w:eastAsia="Tahoma" w:hAnsi="Tahoma" w:cs="Tahoma"/>
          <w:color w:val="000000"/>
          <w:sz w:val="20"/>
        </w:rPr>
        <w:t xml:space="preserve">to know when a specific test has finished its execution </w:t>
      </w:r>
    </w:p>
    <w:p w14:paraId="573BDF84" w14:textId="77777777" w:rsidR="00FE51B4" w:rsidRDefault="009A2ACB">
      <w:pPr>
        <w:numPr>
          <w:ilvl w:val="0"/>
          <w:numId w:val="2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to ensure that the test case specification is complete </w:t>
      </w:r>
    </w:p>
    <w:p w14:paraId="2EFAAF0F" w14:textId="77777777" w:rsidR="00FE51B4" w:rsidRDefault="009A2ACB">
      <w:pPr>
        <w:numPr>
          <w:ilvl w:val="0"/>
          <w:numId w:val="25"/>
        </w:numPr>
        <w:tabs>
          <w:tab w:val="clear" w:pos="344"/>
          <w:tab w:val="num" w:pos="246"/>
        </w:tabs>
        <w:spacing w:line="243" w:lineRule="exact"/>
        <w:ind w:left="246" w:right="-200" w:hanging="246"/>
        <w:jc w:val="both"/>
      </w:pPr>
      <w:r>
        <w:rPr>
          <w:rFonts w:ascii="Tahoma" w:eastAsia="Tahoma" w:hAnsi="Tahoma" w:cs="Tahoma"/>
          <w:color w:val="000000"/>
          <w:sz w:val="20"/>
        </w:rPr>
        <w:t xml:space="preserve">to set the criteria used in generating test inputs </w:t>
      </w:r>
    </w:p>
    <w:p w14:paraId="621A9FB3" w14:textId="77777777" w:rsidR="00FE51B4" w:rsidRDefault="009A2ACB">
      <w:pPr>
        <w:numPr>
          <w:ilvl w:val="0"/>
          <w:numId w:val="25"/>
        </w:numPr>
        <w:tabs>
          <w:tab w:val="clear" w:pos="344"/>
          <w:tab w:val="num" w:pos="246"/>
        </w:tabs>
        <w:spacing w:line="243" w:lineRule="exact"/>
        <w:ind w:left="246" w:right="-200" w:hanging="246"/>
        <w:jc w:val="both"/>
      </w:pPr>
      <w:r>
        <w:rPr>
          <w:rFonts w:ascii="Tahoma" w:eastAsia="Tahoma" w:hAnsi="Tahoma" w:cs="Tahoma"/>
          <w:color w:val="000000"/>
          <w:sz w:val="20"/>
        </w:rPr>
        <w:t xml:space="preserve">to know when test planning is complete </w:t>
      </w:r>
    </w:p>
    <w:p w14:paraId="326D7A48" w14:textId="77777777" w:rsidR="00FE51B4" w:rsidRDefault="009A2ACB">
      <w:pPr>
        <w:numPr>
          <w:ilvl w:val="0"/>
          <w:numId w:val="25"/>
        </w:numPr>
        <w:tabs>
          <w:tab w:val="clear" w:pos="344"/>
          <w:tab w:val="num" w:pos="246"/>
        </w:tabs>
        <w:spacing w:line="243" w:lineRule="exact"/>
        <w:ind w:left="246" w:right="-200" w:hanging="246"/>
        <w:jc w:val="both"/>
      </w:pPr>
      <w:r>
        <w:rPr>
          <w:rFonts w:ascii="Tahoma" w:eastAsia="Tahoma" w:hAnsi="Tahoma" w:cs="Tahoma"/>
          <w:color w:val="000000"/>
          <w:sz w:val="20"/>
        </w:rPr>
        <w:t xml:space="preserve">to plan when to stop testing </w:t>
      </w:r>
    </w:p>
    <w:p w14:paraId="2CF8F758" w14:textId="77777777" w:rsidR="00FE51B4" w:rsidRDefault="009A2ACB">
      <w:pPr>
        <w:numPr>
          <w:ilvl w:val="0"/>
          <w:numId w:val="26"/>
        </w:numPr>
        <w:tabs>
          <w:tab w:val="clear" w:pos="230"/>
          <w:tab w:val="num" w:pos="360"/>
        </w:tabs>
        <w:spacing w:before="242" w:line="243" w:lineRule="exact"/>
        <w:ind w:left="360" w:right="-200" w:hanging="360"/>
        <w:jc w:val="both"/>
      </w:pPr>
      <w:r>
        <w:rPr>
          <w:rFonts w:ascii="Tahoma" w:eastAsia="Tahoma" w:hAnsi="Tahoma" w:cs="Tahoma"/>
          <w:color w:val="990000"/>
          <w:sz w:val="20"/>
        </w:rPr>
        <w:t>Consider the followin</w:t>
      </w:r>
      <w:r>
        <w:rPr>
          <w:rFonts w:ascii="Tahoma" w:eastAsia="Tahoma" w:hAnsi="Tahoma" w:cs="Tahoma"/>
          <w:color w:val="990000"/>
          <w:sz w:val="20"/>
        </w:rPr>
        <w:t>g statements</w:t>
      </w:r>
      <w:r>
        <w:rPr>
          <w:rFonts w:ascii="Tahoma" w:eastAsia="Tahoma" w:hAnsi="Tahoma" w:cs="Tahoma"/>
          <w:sz w:val="20"/>
        </w:rPr>
        <w:t xml:space="preserve"> </w:t>
      </w:r>
    </w:p>
    <w:p w14:paraId="6635C6FB" w14:textId="77777777" w:rsidR="00FE51B4" w:rsidRDefault="009A2ACB">
      <w:pPr>
        <w:numPr>
          <w:ilvl w:val="0"/>
          <w:numId w:val="27"/>
        </w:numPr>
        <w:tabs>
          <w:tab w:val="clear" w:pos="344"/>
          <w:tab w:val="num" w:pos="173"/>
        </w:tabs>
        <w:spacing w:line="243" w:lineRule="exact"/>
        <w:ind w:left="173" w:right="-200" w:hanging="173"/>
        <w:jc w:val="both"/>
      </w:pPr>
      <w:r>
        <w:rPr>
          <w:rFonts w:ascii="Tahoma" w:eastAsia="Tahoma" w:hAnsi="Tahoma" w:cs="Tahoma"/>
          <w:color w:val="000000"/>
          <w:sz w:val="20"/>
        </w:rPr>
        <w:t xml:space="preserve">an incident may be closed without being fixed </w:t>
      </w:r>
    </w:p>
    <w:p w14:paraId="381F671F" w14:textId="77777777" w:rsidR="00FE51B4" w:rsidRDefault="009A2ACB">
      <w:pPr>
        <w:numPr>
          <w:ilvl w:val="1"/>
          <w:numId w:val="27"/>
        </w:numPr>
        <w:tabs>
          <w:tab w:val="clear" w:pos="792"/>
          <w:tab w:val="num" w:pos="216"/>
        </w:tabs>
        <w:spacing w:before="2" w:line="243" w:lineRule="exact"/>
        <w:ind w:left="216" w:right="-200" w:hanging="216"/>
        <w:jc w:val="both"/>
      </w:pPr>
      <w:r>
        <w:rPr>
          <w:rFonts w:ascii="Tahoma" w:eastAsia="Tahoma" w:hAnsi="Tahoma" w:cs="Tahoma"/>
          <w:color w:val="000000"/>
          <w:sz w:val="20"/>
        </w:rPr>
        <w:t xml:space="preserve">incidents may not be raised against documentation </w:t>
      </w:r>
    </w:p>
    <w:p w14:paraId="27C3E53B" w14:textId="77777777" w:rsidR="00FE51B4" w:rsidRDefault="009A2ACB">
      <w:pPr>
        <w:numPr>
          <w:ilvl w:val="1"/>
          <w:numId w:val="27"/>
        </w:numPr>
        <w:tabs>
          <w:tab w:val="clear" w:pos="792"/>
          <w:tab w:val="num" w:pos="216"/>
        </w:tabs>
        <w:spacing w:line="243" w:lineRule="exact"/>
        <w:ind w:left="216" w:right="-200" w:hanging="216"/>
        <w:jc w:val="both"/>
      </w:pPr>
      <w:r>
        <w:rPr>
          <w:rFonts w:ascii="Tahoma" w:eastAsia="Tahoma" w:hAnsi="Tahoma" w:cs="Tahoma"/>
          <w:color w:val="000000"/>
          <w:sz w:val="20"/>
        </w:rPr>
        <w:t xml:space="preserve">the final stage of incident tracking is fixing </w:t>
      </w:r>
    </w:p>
    <w:p w14:paraId="213DE187" w14:textId="77777777" w:rsidR="00FE51B4" w:rsidRDefault="009A2ACB">
      <w:pPr>
        <w:numPr>
          <w:ilvl w:val="1"/>
          <w:numId w:val="27"/>
        </w:numPr>
        <w:tabs>
          <w:tab w:val="clear" w:pos="792"/>
          <w:tab w:val="num" w:pos="216"/>
        </w:tabs>
        <w:spacing w:line="243" w:lineRule="exact"/>
        <w:ind w:left="216" w:right="-200" w:hanging="216"/>
        <w:jc w:val="both"/>
      </w:pPr>
      <w:r>
        <w:rPr>
          <w:rFonts w:ascii="Tahoma" w:eastAsia="Tahoma" w:hAnsi="Tahoma" w:cs="Tahoma"/>
          <w:color w:val="000000"/>
          <w:sz w:val="20"/>
        </w:rPr>
        <w:t xml:space="preserve">the incident record does not include information on test environments </w:t>
      </w:r>
    </w:p>
    <w:p w14:paraId="5E01AA65" w14:textId="77777777" w:rsidR="00FE51B4" w:rsidRDefault="009A2ACB">
      <w:pPr>
        <w:numPr>
          <w:ilvl w:val="1"/>
          <w:numId w:val="27"/>
        </w:numPr>
        <w:tabs>
          <w:tab w:val="clear" w:pos="792"/>
          <w:tab w:val="num" w:pos="216"/>
        </w:tabs>
        <w:spacing w:before="2" w:after="237" w:line="243" w:lineRule="exact"/>
        <w:ind w:left="216" w:right="-200" w:hanging="216"/>
        <w:jc w:val="both"/>
      </w:pPr>
      <w:r>
        <w:rPr>
          <w:rFonts w:ascii="Tahoma" w:eastAsia="Tahoma" w:hAnsi="Tahoma" w:cs="Tahoma"/>
          <w:color w:val="000000"/>
          <w:sz w:val="20"/>
        </w:rPr>
        <w:t xml:space="preserve">incidents should be raised when someone other than the author of the software performs the test </w:t>
      </w:r>
    </w:p>
    <w:p w14:paraId="00F2C0EF"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ii and v are true, I, iii and iv are false </w:t>
      </w:r>
    </w:p>
    <w:p w14:paraId="7BE034F0"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i and v are true, ii, iii and iv are false </w:t>
      </w:r>
    </w:p>
    <w:p w14:paraId="635BCA28" w14:textId="77777777" w:rsidR="00FE51B4" w:rsidRDefault="009A2ACB">
      <w:pPr>
        <w:numPr>
          <w:ilvl w:val="0"/>
          <w:numId w:val="2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 iv and v are true, ii and iii are false </w:t>
      </w:r>
    </w:p>
    <w:p w14:paraId="5367465C"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i and ii are true, iii, iv and v are false </w:t>
      </w:r>
    </w:p>
    <w:p w14:paraId="3C030B7E"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i is true, ii, iii, iv and v are false </w:t>
      </w:r>
    </w:p>
    <w:p w14:paraId="5BDCB2F8" w14:textId="77777777" w:rsidR="00FE51B4" w:rsidRDefault="009A2ACB">
      <w:pPr>
        <w:numPr>
          <w:ilvl w:val="0"/>
          <w:numId w:val="29"/>
        </w:numPr>
        <w:tabs>
          <w:tab w:val="clear" w:pos="344"/>
          <w:tab w:val="num" w:pos="360"/>
        </w:tabs>
        <w:spacing w:before="242" w:line="239" w:lineRule="exact"/>
        <w:ind w:left="0" w:right="213" w:firstLine="0"/>
      </w:pPr>
      <w:r>
        <w:rPr>
          <w:rFonts w:ascii="Tahoma" w:eastAsia="Tahoma" w:hAnsi="Tahoma" w:cs="Tahoma"/>
          <w:color w:val="990000"/>
          <w:sz w:val="20"/>
        </w:rPr>
        <w:t xml:space="preserve">Given the following code, which is true about the minimum number of test cases required for full statement and branch </w:t>
      </w:r>
      <w:r>
        <w:rPr>
          <w:rFonts w:ascii="Tahoma" w:eastAsia="Tahoma" w:hAnsi="Tahoma" w:cs="Tahoma"/>
          <w:color w:val="990000"/>
          <w:sz w:val="20"/>
        </w:rPr>
        <w:t>coverage:</w:t>
      </w:r>
      <w:r>
        <w:rPr>
          <w:rFonts w:ascii="Tahoma" w:eastAsia="Tahoma" w:hAnsi="Tahoma" w:cs="Tahoma"/>
          <w:sz w:val="20"/>
        </w:rPr>
        <w:t xml:space="preserve"> </w:t>
      </w:r>
    </w:p>
    <w:p w14:paraId="3CCAB7E6" w14:textId="77777777" w:rsidR="00FE51B4" w:rsidRDefault="009A2ACB">
      <w:pPr>
        <w:spacing w:before="1" w:line="243" w:lineRule="exact"/>
        <w:ind w:right="-200"/>
        <w:jc w:val="both"/>
      </w:pPr>
      <w:r>
        <w:rPr>
          <w:rFonts w:ascii="Tahoma" w:eastAsia="Tahoma" w:hAnsi="Tahoma" w:cs="Tahoma"/>
          <w:color w:val="000000"/>
          <w:sz w:val="20"/>
        </w:rPr>
        <w:t xml:space="preserve">Read P </w:t>
      </w:r>
    </w:p>
    <w:p w14:paraId="47FDCA4C" w14:textId="77777777" w:rsidR="00FE51B4" w:rsidRDefault="009A2ACB">
      <w:pPr>
        <w:spacing w:before="2" w:line="243" w:lineRule="exact"/>
        <w:ind w:right="-200"/>
        <w:jc w:val="both"/>
      </w:pPr>
      <w:r>
        <w:rPr>
          <w:rFonts w:ascii="Tahoma" w:eastAsia="Tahoma" w:hAnsi="Tahoma" w:cs="Tahoma"/>
          <w:color w:val="000000"/>
          <w:sz w:val="20"/>
        </w:rPr>
        <w:t xml:space="preserve">Read Q </w:t>
      </w:r>
    </w:p>
    <w:p w14:paraId="6E4693FB" w14:textId="77777777" w:rsidR="00FE51B4" w:rsidRDefault="009A2ACB">
      <w:pPr>
        <w:spacing w:line="243" w:lineRule="exact"/>
        <w:ind w:right="-200"/>
        <w:jc w:val="both"/>
      </w:pPr>
      <w:r>
        <w:rPr>
          <w:rFonts w:ascii="Tahoma" w:eastAsia="Tahoma" w:hAnsi="Tahoma" w:cs="Tahoma"/>
          <w:color w:val="000000"/>
          <w:sz w:val="20"/>
        </w:rPr>
        <w:t xml:space="preserve">IF P+Q &gt; 100 THEN </w:t>
      </w:r>
    </w:p>
    <w:p w14:paraId="24A8043D" w14:textId="77777777" w:rsidR="00FE51B4" w:rsidRDefault="009A2ACB">
      <w:pPr>
        <w:spacing w:line="243" w:lineRule="exact"/>
        <w:ind w:right="-200"/>
        <w:jc w:val="both"/>
      </w:pPr>
      <w:r>
        <w:rPr>
          <w:rFonts w:ascii="Tahoma" w:eastAsia="Tahoma" w:hAnsi="Tahoma" w:cs="Tahoma"/>
          <w:color w:val="000000"/>
          <w:sz w:val="20"/>
        </w:rPr>
        <w:t xml:space="preserve">Print “Large” </w:t>
      </w:r>
    </w:p>
    <w:p w14:paraId="5CB75BF8" w14:textId="77777777" w:rsidR="00FE51B4" w:rsidRDefault="009A2ACB">
      <w:pPr>
        <w:spacing w:before="2" w:line="243" w:lineRule="exact"/>
        <w:ind w:right="-200"/>
        <w:jc w:val="both"/>
      </w:pPr>
      <w:r>
        <w:rPr>
          <w:rFonts w:ascii="Tahoma" w:eastAsia="Tahoma" w:hAnsi="Tahoma" w:cs="Tahoma"/>
          <w:color w:val="000000"/>
          <w:sz w:val="20"/>
        </w:rPr>
        <w:t xml:space="preserve">ENDIF </w:t>
      </w:r>
    </w:p>
    <w:p w14:paraId="015021B3" w14:textId="77777777" w:rsidR="00FE51B4" w:rsidRDefault="009A2ACB">
      <w:pPr>
        <w:spacing w:line="243" w:lineRule="exact"/>
        <w:ind w:right="-200"/>
        <w:jc w:val="both"/>
      </w:pPr>
      <w:r>
        <w:rPr>
          <w:rFonts w:ascii="Tahoma" w:eastAsia="Tahoma" w:hAnsi="Tahoma" w:cs="Tahoma"/>
          <w:color w:val="000000"/>
          <w:sz w:val="20"/>
        </w:rPr>
        <w:t xml:space="preserve">If P &gt; 50 THEN </w:t>
      </w:r>
    </w:p>
    <w:p w14:paraId="7A297304" w14:textId="77777777" w:rsidR="00FE51B4" w:rsidRDefault="009A2ACB">
      <w:pPr>
        <w:spacing w:line="243" w:lineRule="exact"/>
        <w:ind w:right="-200"/>
        <w:jc w:val="both"/>
      </w:pPr>
      <w:r>
        <w:rPr>
          <w:rFonts w:ascii="Tahoma" w:eastAsia="Tahoma" w:hAnsi="Tahoma" w:cs="Tahoma"/>
          <w:color w:val="000000"/>
          <w:sz w:val="20"/>
        </w:rPr>
        <w:t xml:space="preserve">Print “P Large” </w:t>
      </w:r>
    </w:p>
    <w:p w14:paraId="232E59FD" w14:textId="77777777" w:rsidR="00FE51B4" w:rsidRDefault="009A2ACB">
      <w:pPr>
        <w:spacing w:before="2" w:line="243" w:lineRule="exact"/>
        <w:ind w:right="-200"/>
        <w:jc w:val="both"/>
      </w:pPr>
      <w:r>
        <w:rPr>
          <w:rFonts w:ascii="Tahoma" w:eastAsia="Tahoma" w:hAnsi="Tahoma" w:cs="Tahoma"/>
          <w:color w:val="000000"/>
          <w:sz w:val="20"/>
        </w:rPr>
        <w:t xml:space="preserve">ENDIF </w:t>
      </w:r>
    </w:p>
    <w:p w14:paraId="443F15C1" w14:textId="77777777" w:rsidR="00FE51B4" w:rsidRDefault="009A2ACB">
      <w:pPr>
        <w:numPr>
          <w:ilvl w:val="0"/>
          <w:numId w:val="30"/>
        </w:numPr>
        <w:tabs>
          <w:tab w:val="clear" w:pos="230"/>
          <w:tab w:val="num" w:pos="246"/>
        </w:tabs>
        <w:spacing w:before="237" w:line="243" w:lineRule="exact"/>
        <w:ind w:left="246" w:right="-200" w:hanging="246"/>
        <w:jc w:val="both"/>
      </w:pPr>
      <w:r>
        <w:rPr>
          <w:rFonts w:ascii="Tahoma" w:eastAsia="Tahoma" w:hAnsi="Tahoma" w:cs="Tahoma"/>
          <w:color w:val="000000"/>
          <w:sz w:val="20"/>
        </w:rPr>
        <w:lastRenderedPageBreak/>
        <w:t xml:space="preserve">1 test for statement coverage, 3 for branch coverage </w:t>
      </w:r>
    </w:p>
    <w:p w14:paraId="43325498" w14:textId="77777777" w:rsidR="00FE51B4" w:rsidRDefault="009A2ACB">
      <w:pPr>
        <w:numPr>
          <w:ilvl w:val="0"/>
          <w:numId w:val="31"/>
        </w:numPr>
        <w:tabs>
          <w:tab w:val="clear" w:pos="344"/>
          <w:tab w:val="num" w:pos="252"/>
        </w:tabs>
        <w:spacing w:before="27" w:line="243" w:lineRule="exact"/>
        <w:ind w:left="252" w:right="-200" w:hanging="252"/>
        <w:jc w:val="both"/>
      </w:pPr>
      <w:r>
        <w:rPr>
          <w:rFonts w:ascii="Tahoma" w:eastAsia="Tahoma" w:hAnsi="Tahoma" w:cs="Tahoma"/>
          <w:color w:val="000000"/>
          <w:sz w:val="20"/>
        </w:rPr>
        <w:t xml:space="preserve">1 test for statement coverage, 2 for branch coverage </w:t>
      </w:r>
    </w:p>
    <w:p w14:paraId="7CE42FFE" w14:textId="77777777" w:rsidR="00FE51B4" w:rsidRDefault="009A2ACB">
      <w:pPr>
        <w:numPr>
          <w:ilvl w:val="0"/>
          <w:numId w:val="31"/>
        </w:numPr>
        <w:tabs>
          <w:tab w:val="clear" w:pos="344"/>
          <w:tab w:val="num" w:pos="252"/>
        </w:tabs>
        <w:spacing w:line="243" w:lineRule="exact"/>
        <w:ind w:left="252" w:right="-200" w:hanging="252"/>
        <w:jc w:val="both"/>
      </w:pPr>
      <w:r>
        <w:rPr>
          <w:rFonts w:ascii="Tahoma" w:eastAsia="Tahoma" w:hAnsi="Tahoma" w:cs="Tahoma"/>
          <w:color w:val="000000"/>
          <w:sz w:val="20"/>
        </w:rPr>
        <w:t xml:space="preserve">1 test for statement coverage, 1 for branch coverage </w:t>
      </w:r>
    </w:p>
    <w:p w14:paraId="59122F3D" w14:textId="77777777" w:rsidR="00FE51B4" w:rsidRDefault="009A2ACB">
      <w:pPr>
        <w:numPr>
          <w:ilvl w:val="0"/>
          <w:numId w:val="31"/>
        </w:numPr>
        <w:tabs>
          <w:tab w:val="clear" w:pos="344"/>
          <w:tab w:val="num" w:pos="252"/>
        </w:tabs>
        <w:spacing w:before="2" w:line="243" w:lineRule="exact"/>
        <w:ind w:left="252" w:right="-200" w:hanging="252"/>
        <w:jc w:val="both"/>
      </w:pPr>
      <w:r>
        <w:rPr>
          <w:rFonts w:ascii="Tahoma" w:eastAsia="Tahoma" w:hAnsi="Tahoma" w:cs="Tahoma"/>
          <w:color w:val="000000"/>
          <w:sz w:val="20"/>
        </w:rPr>
        <w:t xml:space="preserve">2 tests for statement coverage, 3 for branch coverage </w:t>
      </w:r>
    </w:p>
    <w:p w14:paraId="29AB1CB1" w14:textId="77777777" w:rsidR="00FE51B4" w:rsidRDefault="009A2ACB">
      <w:pPr>
        <w:numPr>
          <w:ilvl w:val="0"/>
          <w:numId w:val="31"/>
        </w:numPr>
        <w:tabs>
          <w:tab w:val="clear" w:pos="344"/>
          <w:tab w:val="num" w:pos="252"/>
        </w:tabs>
        <w:spacing w:line="243" w:lineRule="exact"/>
        <w:ind w:left="252" w:right="-200" w:hanging="252"/>
        <w:jc w:val="both"/>
      </w:pPr>
      <w:r>
        <w:rPr>
          <w:rFonts w:ascii="Tahoma" w:eastAsia="Tahoma" w:hAnsi="Tahoma" w:cs="Tahoma"/>
          <w:color w:val="000000"/>
          <w:sz w:val="20"/>
        </w:rPr>
        <w:t xml:space="preserve">2 tests for statement coverage, 2 for branch coverage </w:t>
      </w:r>
    </w:p>
    <w:p w14:paraId="24786A80" w14:textId="77777777" w:rsidR="00FE51B4" w:rsidRDefault="009A2ACB">
      <w:pPr>
        <w:numPr>
          <w:ilvl w:val="0"/>
          <w:numId w:val="32"/>
        </w:numPr>
        <w:tabs>
          <w:tab w:val="clear" w:pos="230"/>
          <w:tab w:val="num" w:pos="360"/>
        </w:tabs>
        <w:spacing w:before="235" w:line="244" w:lineRule="exact"/>
        <w:ind w:left="0" w:right="7000" w:firstLine="0"/>
      </w:pPr>
      <w:r>
        <w:rPr>
          <w:rFonts w:ascii="Tahoma" w:eastAsia="Tahoma" w:hAnsi="Tahoma" w:cs="Tahoma"/>
          <w:color w:val="990000"/>
          <w:sz w:val="20"/>
        </w:rPr>
        <w:t>Given the following:</w:t>
      </w:r>
      <w:r>
        <w:rPr>
          <w:rFonts w:ascii="Tahoma" w:eastAsia="Tahoma" w:hAnsi="Tahoma" w:cs="Tahoma"/>
          <w:sz w:val="20"/>
        </w:rPr>
        <w:t xml:space="preserve"> </w:t>
      </w:r>
      <w:r>
        <w:rPr>
          <w:rFonts w:ascii="Tahoma" w:eastAsia="Tahoma" w:hAnsi="Tahoma" w:cs="Tahoma"/>
          <w:color w:val="000000"/>
          <w:sz w:val="20"/>
        </w:rPr>
        <w:t xml:space="preserve">Switch PC on </w:t>
      </w:r>
    </w:p>
    <w:p w14:paraId="3A9A6CD1" w14:textId="77777777" w:rsidR="00FE51B4" w:rsidRDefault="009A2ACB">
      <w:pPr>
        <w:spacing w:before="1" w:line="243" w:lineRule="exact"/>
        <w:ind w:right="-200"/>
        <w:jc w:val="both"/>
      </w:pPr>
      <w:r>
        <w:rPr>
          <w:rFonts w:ascii="Tahoma" w:eastAsia="Tahoma" w:hAnsi="Tahoma" w:cs="Tahoma"/>
          <w:color w:val="000000"/>
          <w:sz w:val="20"/>
        </w:rPr>
        <w:t xml:space="preserve">Start “outlook” </w:t>
      </w:r>
    </w:p>
    <w:p w14:paraId="514D703B" w14:textId="77777777" w:rsidR="00FE51B4" w:rsidRDefault="009A2ACB">
      <w:pPr>
        <w:spacing w:line="243" w:lineRule="exact"/>
        <w:ind w:right="6908"/>
      </w:pPr>
      <w:r>
        <w:rPr>
          <w:rFonts w:ascii="Tahoma" w:eastAsia="Tahoma" w:hAnsi="Tahoma" w:cs="Tahoma"/>
          <w:color w:val="000000"/>
          <w:sz w:val="20"/>
        </w:rPr>
        <w:t xml:space="preserve">IF outlook appears THEN Send an email </w:t>
      </w:r>
    </w:p>
    <w:p w14:paraId="22D76D43" w14:textId="77777777" w:rsidR="00FE51B4" w:rsidRDefault="009A2ACB">
      <w:pPr>
        <w:spacing w:after="242" w:line="243" w:lineRule="exact"/>
        <w:ind w:right="-200"/>
        <w:jc w:val="both"/>
      </w:pPr>
      <w:r>
        <w:rPr>
          <w:rFonts w:ascii="Tahoma" w:eastAsia="Tahoma" w:hAnsi="Tahoma" w:cs="Tahoma"/>
          <w:color w:val="000000"/>
          <w:sz w:val="20"/>
        </w:rPr>
        <w:t xml:space="preserve">Close outlook </w:t>
      </w:r>
    </w:p>
    <w:p w14:paraId="3D877769" w14:textId="77777777" w:rsidR="00FE51B4" w:rsidRDefault="009A2ACB">
      <w:pPr>
        <w:numPr>
          <w:ilvl w:val="0"/>
          <w:numId w:val="33"/>
        </w:numPr>
        <w:tabs>
          <w:tab w:val="clear" w:pos="341"/>
          <w:tab w:val="num" w:pos="246"/>
        </w:tabs>
        <w:spacing w:line="243" w:lineRule="exact"/>
        <w:ind w:left="246" w:right="-200" w:hanging="246"/>
        <w:jc w:val="both"/>
      </w:pPr>
      <w:r>
        <w:rPr>
          <w:rFonts w:ascii="Tahoma" w:eastAsia="Tahoma" w:hAnsi="Tahoma" w:cs="Tahoma"/>
          <w:color w:val="000000"/>
          <w:sz w:val="20"/>
        </w:rPr>
        <w:t xml:space="preserve">1 test for statement coverage, 1 for branch coverage </w:t>
      </w:r>
    </w:p>
    <w:p w14:paraId="10FCC958" w14:textId="77777777" w:rsidR="00FE51B4" w:rsidRDefault="009A2ACB">
      <w:pPr>
        <w:numPr>
          <w:ilvl w:val="0"/>
          <w:numId w:val="33"/>
        </w:numPr>
        <w:tabs>
          <w:tab w:val="clear" w:pos="341"/>
          <w:tab w:val="num" w:pos="246"/>
        </w:tabs>
        <w:spacing w:line="243" w:lineRule="exact"/>
        <w:ind w:left="246" w:right="-200" w:hanging="246"/>
        <w:jc w:val="both"/>
      </w:pPr>
      <w:r>
        <w:rPr>
          <w:rFonts w:ascii="Tahoma" w:eastAsia="Tahoma" w:hAnsi="Tahoma" w:cs="Tahoma"/>
          <w:color w:val="000000"/>
          <w:sz w:val="20"/>
        </w:rPr>
        <w:t xml:space="preserve">1 test for statement coverage, 2 for branch coverage </w:t>
      </w:r>
    </w:p>
    <w:p w14:paraId="4CC4F269" w14:textId="77777777" w:rsidR="00FE51B4" w:rsidRDefault="009A2ACB">
      <w:pPr>
        <w:numPr>
          <w:ilvl w:val="0"/>
          <w:numId w:val="33"/>
        </w:numPr>
        <w:tabs>
          <w:tab w:val="clear" w:pos="341"/>
          <w:tab w:val="num" w:pos="246"/>
        </w:tabs>
        <w:spacing w:line="243" w:lineRule="exact"/>
        <w:ind w:left="246" w:right="-200" w:hanging="246"/>
        <w:jc w:val="both"/>
      </w:pPr>
      <w:r>
        <w:rPr>
          <w:rFonts w:ascii="Tahoma" w:eastAsia="Tahoma" w:hAnsi="Tahoma" w:cs="Tahoma"/>
          <w:color w:val="000000"/>
          <w:sz w:val="20"/>
        </w:rPr>
        <w:t xml:space="preserve">1 test for statement coverage. 3 for branch coverage </w:t>
      </w:r>
    </w:p>
    <w:p w14:paraId="3A947DE3" w14:textId="77777777" w:rsidR="00FE51B4" w:rsidRDefault="009A2ACB">
      <w:pPr>
        <w:numPr>
          <w:ilvl w:val="0"/>
          <w:numId w:val="33"/>
        </w:numPr>
        <w:tabs>
          <w:tab w:val="clear" w:pos="341"/>
          <w:tab w:val="num" w:pos="246"/>
        </w:tabs>
        <w:spacing w:line="243" w:lineRule="exact"/>
        <w:ind w:left="246" w:right="-200" w:hanging="246"/>
        <w:jc w:val="both"/>
      </w:pPr>
      <w:r>
        <w:rPr>
          <w:rFonts w:ascii="Tahoma" w:eastAsia="Tahoma" w:hAnsi="Tahoma" w:cs="Tahoma"/>
          <w:color w:val="000000"/>
          <w:sz w:val="20"/>
        </w:rPr>
        <w:t>2 tests for statement coverage, 2 for br</w:t>
      </w:r>
      <w:r>
        <w:rPr>
          <w:rFonts w:ascii="Tahoma" w:eastAsia="Tahoma" w:hAnsi="Tahoma" w:cs="Tahoma"/>
          <w:color w:val="000000"/>
          <w:sz w:val="20"/>
        </w:rPr>
        <w:t xml:space="preserve">anch coverage </w:t>
      </w:r>
    </w:p>
    <w:p w14:paraId="6DAE3BD6" w14:textId="77777777" w:rsidR="00FE51B4" w:rsidRDefault="009A2ACB">
      <w:pPr>
        <w:numPr>
          <w:ilvl w:val="0"/>
          <w:numId w:val="33"/>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2 tests for statement coverage, 3 for branch coverage </w:t>
      </w:r>
    </w:p>
    <w:p w14:paraId="503A80CB" w14:textId="77777777" w:rsidR="00FE51B4" w:rsidRDefault="009A2ACB">
      <w:pPr>
        <w:numPr>
          <w:ilvl w:val="0"/>
          <w:numId w:val="34"/>
        </w:numPr>
        <w:tabs>
          <w:tab w:val="clear" w:pos="230"/>
          <w:tab w:val="num" w:pos="360"/>
        </w:tabs>
        <w:spacing w:before="235" w:line="244" w:lineRule="exact"/>
        <w:ind w:left="0" w:right="5273" w:firstLine="0"/>
      </w:pPr>
      <w:r>
        <w:rPr>
          <w:rFonts w:ascii="Tahoma" w:eastAsia="Tahoma" w:hAnsi="Tahoma" w:cs="Tahoma"/>
          <w:color w:val="990000"/>
          <w:sz w:val="20"/>
        </w:rPr>
        <w:t>Given the following code, which is true:</w:t>
      </w:r>
      <w:r>
        <w:rPr>
          <w:rFonts w:ascii="Tahoma" w:eastAsia="Tahoma" w:hAnsi="Tahoma" w:cs="Tahoma"/>
          <w:sz w:val="20"/>
        </w:rPr>
        <w:t xml:space="preserve"> </w:t>
      </w:r>
      <w:r>
        <w:rPr>
          <w:rFonts w:ascii="Tahoma" w:eastAsia="Tahoma" w:hAnsi="Tahoma" w:cs="Tahoma"/>
          <w:color w:val="000000"/>
          <w:sz w:val="20"/>
        </w:rPr>
        <w:t xml:space="preserve">IF A &gt; B THEN </w:t>
      </w:r>
    </w:p>
    <w:p w14:paraId="6F6BD5EB" w14:textId="77777777" w:rsidR="00FE51B4" w:rsidRDefault="009A2ACB">
      <w:pPr>
        <w:spacing w:before="1" w:line="243" w:lineRule="exact"/>
        <w:ind w:right="-200"/>
        <w:jc w:val="both"/>
      </w:pPr>
      <w:r>
        <w:rPr>
          <w:rFonts w:ascii="Tahoma" w:eastAsia="Tahoma" w:hAnsi="Tahoma" w:cs="Tahoma"/>
          <w:color w:val="000000"/>
          <w:sz w:val="20"/>
        </w:rPr>
        <w:t xml:space="preserve">C = A – B </w:t>
      </w:r>
    </w:p>
    <w:p w14:paraId="16FA80F9" w14:textId="77777777" w:rsidR="00FE51B4" w:rsidRDefault="009A2ACB">
      <w:pPr>
        <w:spacing w:line="243" w:lineRule="exact"/>
        <w:ind w:right="-200"/>
        <w:jc w:val="both"/>
      </w:pPr>
      <w:r>
        <w:rPr>
          <w:rFonts w:ascii="Tahoma" w:eastAsia="Tahoma" w:hAnsi="Tahoma" w:cs="Tahoma"/>
          <w:color w:val="000000"/>
          <w:sz w:val="20"/>
        </w:rPr>
        <w:t xml:space="preserve">ELSE </w:t>
      </w:r>
    </w:p>
    <w:p w14:paraId="233299D0" w14:textId="77777777" w:rsidR="00FE51B4" w:rsidRDefault="009A2ACB">
      <w:pPr>
        <w:spacing w:line="243" w:lineRule="exact"/>
        <w:ind w:right="-200"/>
        <w:jc w:val="both"/>
      </w:pPr>
      <w:r>
        <w:rPr>
          <w:rFonts w:ascii="Tahoma" w:eastAsia="Tahoma" w:hAnsi="Tahoma" w:cs="Tahoma"/>
          <w:color w:val="000000"/>
          <w:sz w:val="20"/>
        </w:rPr>
        <w:t xml:space="preserve">C = A + B </w:t>
      </w:r>
    </w:p>
    <w:p w14:paraId="674393BB" w14:textId="77777777" w:rsidR="00FE51B4" w:rsidRDefault="009A2ACB">
      <w:pPr>
        <w:spacing w:before="2" w:line="243" w:lineRule="exact"/>
        <w:ind w:right="-200"/>
        <w:jc w:val="both"/>
      </w:pPr>
      <w:r>
        <w:rPr>
          <w:rFonts w:ascii="Tahoma" w:eastAsia="Tahoma" w:hAnsi="Tahoma" w:cs="Tahoma"/>
          <w:color w:val="000000"/>
          <w:sz w:val="20"/>
        </w:rPr>
        <w:t xml:space="preserve">ENDIF </w:t>
      </w:r>
    </w:p>
    <w:p w14:paraId="26875E9A" w14:textId="77777777" w:rsidR="00FE51B4" w:rsidRDefault="009A2ACB">
      <w:pPr>
        <w:spacing w:line="243" w:lineRule="exact"/>
        <w:ind w:right="-200"/>
        <w:jc w:val="both"/>
      </w:pPr>
      <w:r>
        <w:rPr>
          <w:rFonts w:ascii="Tahoma" w:eastAsia="Tahoma" w:hAnsi="Tahoma" w:cs="Tahoma"/>
          <w:color w:val="000000"/>
          <w:sz w:val="20"/>
        </w:rPr>
        <w:t xml:space="preserve">Read D </w:t>
      </w:r>
    </w:p>
    <w:p w14:paraId="3245027A" w14:textId="77777777" w:rsidR="00FE51B4" w:rsidRDefault="009A2ACB">
      <w:pPr>
        <w:spacing w:line="243" w:lineRule="exact"/>
        <w:ind w:right="-200"/>
        <w:jc w:val="both"/>
      </w:pPr>
      <w:r>
        <w:rPr>
          <w:rFonts w:ascii="Tahoma" w:eastAsia="Tahoma" w:hAnsi="Tahoma" w:cs="Tahoma"/>
          <w:color w:val="000000"/>
          <w:sz w:val="20"/>
        </w:rPr>
        <w:t xml:space="preserve">IF C = D Then </w:t>
      </w:r>
    </w:p>
    <w:p w14:paraId="1C7CD591" w14:textId="77777777" w:rsidR="00FE51B4" w:rsidRDefault="009A2ACB">
      <w:pPr>
        <w:spacing w:before="2" w:line="243" w:lineRule="exact"/>
        <w:ind w:right="-200"/>
        <w:jc w:val="both"/>
      </w:pPr>
      <w:r>
        <w:rPr>
          <w:rFonts w:ascii="Tahoma" w:eastAsia="Tahoma" w:hAnsi="Tahoma" w:cs="Tahoma"/>
          <w:color w:val="000000"/>
          <w:sz w:val="20"/>
        </w:rPr>
        <w:t xml:space="preserve">Print “Error” </w:t>
      </w:r>
    </w:p>
    <w:p w14:paraId="7C19EDF2" w14:textId="77777777" w:rsidR="00FE51B4" w:rsidRDefault="009A2ACB">
      <w:pPr>
        <w:spacing w:after="237" w:line="243" w:lineRule="exact"/>
        <w:ind w:right="-200"/>
        <w:jc w:val="both"/>
      </w:pPr>
      <w:r>
        <w:rPr>
          <w:rFonts w:ascii="Tahoma" w:eastAsia="Tahoma" w:hAnsi="Tahoma" w:cs="Tahoma"/>
          <w:color w:val="000000"/>
          <w:sz w:val="20"/>
        </w:rPr>
        <w:t xml:space="preserve">ENDIF </w:t>
      </w:r>
    </w:p>
    <w:p w14:paraId="09CA47B1" w14:textId="77777777" w:rsidR="00FE51B4" w:rsidRDefault="009A2ACB">
      <w:pPr>
        <w:numPr>
          <w:ilvl w:val="0"/>
          <w:numId w:val="3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1 test for statement coverage, 3 for branch coverage </w:t>
      </w:r>
    </w:p>
    <w:p w14:paraId="302CFEA2" w14:textId="77777777" w:rsidR="00FE51B4" w:rsidRDefault="009A2ACB">
      <w:pPr>
        <w:numPr>
          <w:ilvl w:val="0"/>
          <w:numId w:val="3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2 tests for statement coverage, 2 for branch coverage </w:t>
      </w:r>
    </w:p>
    <w:p w14:paraId="49316292" w14:textId="77777777" w:rsidR="00FE51B4" w:rsidRDefault="009A2ACB">
      <w:pPr>
        <w:numPr>
          <w:ilvl w:val="0"/>
          <w:numId w:val="35"/>
        </w:numPr>
        <w:tabs>
          <w:tab w:val="clear" w:pos="344"/>
          <w:tab w:val="num" w:pos="246"/>
        </w:tabs>
        <w:spacing w:line="243" w:lineRule="exact"/>
        <w:ind w:left="246" w:right="-200" w:hanging="246"/>
        <w:jc w:val="both"/>
      </w:pPr>
      <w:r>
        <w:rPr>
          <w:rFonts w:ascii="Tahoma" w:eastAsia="Tahoma" w:hAnsi="Tahoma" w:cs="Tahoma"/>
          <w:color w:val="000000"/>
          <w:sz w:val="20"/>
        </w:rPr>
        <w:t xml:space="preserve">2 tests for statement coverage. 3 for branch coverage </w:t>
      </w:r>
    </w:p>
    <w:p w14:paraId="069F4D17" w14:textId="77777777" w:rsidR="00FE51B4" w:rsidRDefault="009A2ACB">
      <w:pPr>
        <w:numPr>
          <w:ilvl w:val="0"/>
          <w:numId w:val="35"/>
        </w:numPr>
        <w:tabs>
          <w:tab w:val="clear" w:pos="344"/>
          <w:tab w:val="num" w:pos="246"/>
        </w:tabs>
        <w:spacing w:line="243" w:lineRule="exact"/>
        <w:ind w:left="246" w:right="-200" w:hanging="246"/>
        <w:jc w:val="both"/>
      </w:pPr>
      <w:r>
        <w:rPr>
          <w:rFonts w:ascii="Tahoma" w:eastAsia="Tahoma" w:hAnsi="Tahoma" w:cs="Tahoma"/>
          <w:color w:val="000000"/>
          <w:sz w:val="20"/>
        </w:rPr>
        <w:t xml:space="preserve">3 tests for statement coverage, 3 for branch coverage </w:t>
      </w:r>
    </w:p>
    <w:p w14:paraId="285D1ADD" w14:textId="77777777" w:rsidR="00FE51B4" w:rsidRDefault="009A2ACB">
      <w:pPr>
        <w:numPr>
          <w:ilvl w:val="0"/>
          <w:numId w:val="3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3 tests for statement coverage, 2 for branch coverage </w:t>
      </w:r>
    </w:p>
    <w:p w14:paraId="16DC49E8" w14:textId="77777777" w:rsidR="00FE51B4" w:rsidRDefault="009A2ACB">
      <w:pPr>
        <w:numPr>
          <w:ilvl w:val="0"/>
          <w:numId w:val="36"/>
        </w:numPr>
        <w:tabs>
          <w:tab w:val="clear" w:pos="230"/>
          <w:tab w:val="num" w:pos="360"/>
        </w:tabs>
        <w:spacing w:before="237" w:line="243" w:lineRule="exact"/>
        <w:ind w:left="360" w:right="-200" w:hanging="360"/>
        <w:jc w:val="both"/>
      </w:pPr>
      <w:r>
        <w:rPr>
          <w:rFonts w:ascii="Tahoma" w:eastAsia="Tahoma" w:hAnsi="Tahoma" w:cs="Tahoma"/>
          <w:color w:val="990000"/>
          <w:sz w:val="20"/>
        </w:rPr>
        <w:t>Consider the following:</w:t>
      </w:r>
      <w:r>
        <w:rPr>
          <w:rFonts w:ascii="Tahoma" w:eastAsia="Tahoma" w:hAnsi="Tahoma" w:cs="Tahoma"/>
          <w:sz w:val="20"/>
        </w:rPr>
        <w:t xml:space="preserve"> </w:t>
      </w:r>
    </w:p>
    <w:p w14:paraId="1C0C16E9" w14:textId="77777777" w:rsidR="00FE51B4" w:rsidRDefault="009A2ACB">
      <w:pPr>
        <w:spacing w:before="2" w:line="243" w:lineRule="exact"/>
        <w:ind w:right="-200"/>
        <w:jc w:val="both"/>
      </w:pPr>
      <w:r>
        <w:rPr>
          <w:rFonts w:ascii="Tahoma" w:eastAsia="Tahoma" w:hAnsi="Tahoma" w:cs="Tahoma"/>
          <w:color w:val="000000"/>
          <w:sz w:val="20"/>
        </w:rPr>
        <w:t xml:space="preserve">Pick up and read the newspaper </w:t>
      </w:r>
    </w:p>
    <w:p w14:paraId="16D7A304" w14:textId="77777777" w:rsidR="00FE51B4" w:rsidRDefault="009A2ACB">
      <w:pPr>
        <w:spacing w:line="243" w:lineRule="exact"/>
        <w:ind w:right="-200"/>
        <w:jc w:val="both"/>
      </w:pPr>
      <w:r>
        <w:rPr>
          <w:rFonts w:ascii="Tahoma" w:eastAsia="Tahoma" w:hAnsi="Tahoma" w:cs="Tahoma"/>
          <w:color w:val="000000"/>
          <w:sz w:val="20"/>
        </w:rPr>
        <w:t xml:space="preserve">Look at what is on television </w:t>
      </w:r>
    </w:p>
    <w:p w14:paraId="69959709" w14:textId="77777777" w:rsidR="00FE51B4" w:rsidRDefault="009A2ACB">
      <w:pPr>
        <w:spacing w:line="238" w:lineRule="exact"/>
        <w:ind w:right="-125"/>
      </w:pPr>
      <w:r>
        <w:rPr>
          <w:rFonts w:ascii="Tahoma" w:eastAsia="Tahoma" w:hAnsi="Tahoma" w:cs="Tahoma"/>
          <w:color w:val="000000"/>
          <w:sz w:val="20"/>
        </w:rPr>
        <w:t xml:space="preserve">If there is a program that you are interested in watching </w:t>
      </w:r>
      <w:r>
        <w:rPr>
          <w:rFonts w:ascii="Tahoma" w:eastAsia="Tahoma" w:hAnsi="Tahoma" w:cs="Tahoma"/>
          <w:color w:val="000000"/>
          <w:sz w:val="20"/>
        </w:rPr>
        <w:t xml:space="preserve">then switch the the television on and watch the program </w:t>
      </w:r>
    </w:p>
    <w:p w14:paraId="2AD01228" w14:textId="77777777" w:rsidR="00FE51B4" w:rsidRDefault="009A2ACB">
      <w:pPr>
        <w:spacing w:before="2" w:line="243" w:lineRule="exact"/>
        <w:ind w:right="-200"/>
        <w:jc w:val="both"/>
      </w:pPr>
      <w:r>
        <w:rPr>
          <w:rFonts w:ascii="Tahoma" w:eastAsia="Tahoma" w:hAnsi="Tahoma" w:cs="Tahoma"/>
          <w:color w:val="000000"/>
          <w:sz w:val="20"/>
        </w:rPr>
        <w:t xml:space="preserve">Otherwise </w:t>
      </w:r>
    </w:p>
    <w:p w14:paraId="0B5552DD" w14:textId="77777777" w:rsidR="00FE51B4" w:rsidRDefault="009A2ACB">
      <w:pPr>
        <w:spacing w:line="243" w:lineRule="exact"/>
        <w:ind w:right="-200"/>
        <w:jc w:val="both"/>
      </w:pPr>
      <w:r>
        <w:rPr>
          <w:rFonts w:ascii="Tahoma" w:eastAsia="Tahoma" w:hAnsi="Tahoma" w:cs="Tahoma"/>
          <w:color w:val="000000"/>
          <w:sz w:val="20"/>
        </w:rPr>
        <w:t xml:space="preserve">Continue reading the newspaper </w:t>
      </w:r>
    </w:p>
    <w:p w14:paraId="6358A2F4" w14:textId="77777777" w:rsidR="00FE51B4" w:rsidRDefault="009A2ACB">
      <w:pPr>
        <w:spacing w:after="242" w:line="243" w:lineRule="exact"/>
        <w:ind w:right="-200"/>
        <w:jc w:val="both"/>
      </w:pPr>
      <w:r>
        <w:rPr>
          <w:rFonts w:ascii="Tahoma" w:eastAsia="Tahoma" w:hAnsi="Tahoma" w:cs="Tahoma"/>
          <w:color w:val="000000"/>
          <w:sz w:val="20"/>
        </w:rPr>
        <w:t xml:space="preserve">If there is a crossword in the newspaper then try and complete the crossword </w:t>
      </w:r>
    </w:p>
    <w:p w14:paraId="5A704D18"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SC = 1 and DC = 1 </w:t>
      </w:r>
    </w:p>
    <w:p w14:paraId="214A857C"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SC = 1 and DC = 2 </w:t>
      </w:r>
    </w:p>
    <w:p w14:paraId="42EFB1E0"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SC = 1 and DC = 3 </w:t>
      </w:r>
    </w:p>
    <w:p w14:paraId="0087B153" w14:textId="77777777" w:rsidR="00FE51B4" w:rsidRDefault="009A2ACB">
      <w:pPr>
        <w:numPr>
          <w:ilvl w:val="0"/>
          <w:numId w:val="3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SC = 2 and DC = 2 </w:t>
      </w:r>
    </w:p>
    <w:p w14:paraId="70AA738C" w14:textId="77777777" w:rsidR="00FE51B4" w:rsidRDefault="009A2ACB">
      <w:pPr>
        <w:numPr>
          <w:ilvl w:val="0"/>
          <w:numId w:val="37"/>
        </w:numPr>
        <w:tabs>
          <w:tab w:val="clear" w:pos="344"/>
          <w:tab w:val="num" w:pos="246"/>
        </w:tabs>
        <w:spacing w:line="243" w:lineRule="exact"/>
        <w:ind w:left="246" w:right="-200" w:hanging="246"/>
        <w:jc w:val="both"/>
      </w:pPr>
      <w:r>
        <w:rPr>
          <w:rFonts w:ascii="Tahoma" w:eastAsia="Tahoma" w:hAnsi="Tahoma" w:cs="Tahoma"/>
          <w:color w:val="000000"/>
          <w:sz w:val="20"/>
        </w:rPr>
        <w:t xml:space="preserve">SC = 2 and DC = 3 </w:t>
      </w:r>
    </w:p>
    <w:p w14:paraId="561FBD1E" w14:textId="77777777" w:rsidR="00FE51B4" w:rsidRDefault="009A2ACB">
      <w:pPr>
        <w:numPr>
          <w:ilvl w:val="0"/>
          <w:numId w:val="38"/>
        </w:numPr>
        <w:tabs>
          <w:tab w:val="clear" w:pos="230"/>
          <w:tab w:val="num" w:pos="360"/>
        </w:tabs>
        <w:spacing w:before="242" w:line="243" w:lineRule="exact"/>
        <w:ind w:left="360" w:right="-200" w:hanging="360"/>
        <w:jc w:val="both"/>
      </w:pPr>
      <w:r>
        <w:rPr>
          <w:rFonts w:ascii="Tahoma" w:eastAsia="Tahoma" w:hAnsi="Tahoma" w:cs="Tahoma"/>
          <w:color w:val="990000"/>
          <w:sz w:val="20"/>
        </w:rPr>
        <w:t xml:space="preserve">The place to start if you want a (new) test tool </w:t>
      </w:r>
      <w:r>
        <w:rPr>
          <w:rFonts w:ascii="Tahoma" w:eastAsia="Tahoma" w:hAnsi="Tahoma" w:cs="Tahoma"/>
          <w:color w:val="990000"/>
          <w:spacing w:val="1"/>
          <w:sz w:val="20"/>
        </w:rPr>
        <w:t>is:</w:t>
      </w:r>
      <w:r>
        <w:rPr>
          <w:rFonts w:ascii="Tahoma" w:eastAsia="Tahoma" w:hAnsi="Tahoma" w:cs="Tahoma"/>
          <w:sz w:val="20"/>
        </w:rPr>
        <w:t xml:space="preserve"> </w:t>
      </w:r>
    </w:p>
    <w:p w14:paraId="1AA705A3" w14:textId="77777777" w:rsidR="00FE51B4" w:rsidRDefault="009A2ACB">
      <w:pPr>
        <w:numPr>
          <w:ilvl w:val="0"/>
          <w:numId w:val="39"/>
        </w:numPr>
        <w:tabs>
          <w:tab w:val="clear" w:pos="344"/>
          <w:tab w:val="num" w:pos="246"/>
        </w:tabs>
        <w:spacing w:line="243" w:lineRule="exact"/>
        <w:ind w:left="246" w:right="-200" w:hanging="246"/>
        <w:jc w:val="both"/>
      </w:pPr>
      <w:r>
        <w:rPr>
          <w:rFonts w:ascii="Tahoma" w:eastAsia="Tahoma" w:hAnsi="Tahoma" w:cs="Tahoma"/>
          <w:color w:val="000000"/>
          <w:sz w:val="20"/>
        </w:rPr>
        <w:t xml:space="preserve">Attend a tool exhibition </w:t>
      </w:r>
    </w:p>
    <w:p w14:paraId="148FFA9C" w14:textId="77777777" w:rsidR="00FE51B4" w:rsidRDefault="009A2ACB">
      <w:pPr>
        <w:numPr>
          <w:ilvl w:val="0"/>
          <w:numId w:val="39"/>
        </w:numPr>
        <w:tabs>
          <w:tab w:val="clear" w:pos="344"/>
          <w:tab w:val="num" w:pos="246"/>
        </w:tabs>
        <w:spacing w:line="243" w:lineRule="exact"/>
        <w:ind w:left="246" w:right="-200" w:hanging="246"/>
        <w:jc w:val="both"/>
      </w:pPr>
      <w:r>
        <w:rPr>
          <w:rFonts w:ascii="Tahoma" w:eastAsia="Tahoma" w:hAnsi="Tahoma" w:cs="Tahoma"/>
          <w:color w:val="000000"/>
          <w:sz w:val="20"/>
        </w:rPr>
        <w:t xml:space="preserve">Invite a vendor to give a demo </w:t>
      </w:r>
    </w:p>
    <w:p w14:paraId="728DF595" w14:textId="77777777" w:rsidR="00FE51B4" w:rsidRDefault="009A2ACB">
      <w:pPr>
        <w:numPr>
          <w:ilvl w:val="0"/>
          <w:numId w:val="39"/>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Analyse your needs and requirements </w:t>
      </w:r>
    </w:p>
    <w:p w14:paraId="4B1336D6" w14:textId="77777777" w:rsidR="00FE51B4" w:rsidRDefault="009A2ACB">
      <w:pPr>
        <w:numPr>
          <w:ilvl w:val="0"/>
          <w:numId w:val="39"/>
        </w:numPr>
        <w:tabs>
          <w:tab w:val="clear" w:pos="344"/>
          <w:tab w:val="num" w:pos="246"/>
        </w:tabs>
        <w:spacing w:line="243" w:lineRule="exact"/>
        <w:ind w:left="246" w:right="-200" w:hanging="246"/>
        <w:jc w:val="both"/>
      </w:pPr>
      <w:r>
        <w:rPr>
          <w:rFonts w:ascii="Tahoma" w:eastAsia="Tahoma" w:hAnsi="Tahoma" w:cs="Tahoma"/>
          <w:color w:val="000000"/>
          <w:sz w:val="20"/>
        </w:rPr>
        <w:lastRenderedPageBreak/>
        <w:t xml:space="preserve">Find out what your budget would be for the tool </w:t>
      </w:r>
    </w:p>
    <w:p w14:paraId="3B2B8430" w14:textId="77777777" w:rsidR="00FE51B4" w:rsidRDefault="009A2ACB">
      <w:pPr>
        <w:numPr>
          <w:ilvl w:val="0"/>
          <w:numId w:val="39"/>
        </w:numPr>
        <w:tabs>
          <w:tab w:val="clear" w:pos="344"/>
          <w:tab w:val="num" w:pos="246"/>
        </w:tabs>
        <w:spacing w:line="243" w:lineRule="exact"/>
        <w:ind w:left="246" w:right="-200" w:hanging="246"/>
        <w:jc w:val="both"/>
      </w:pPr>
      <w:r>
        <w:rPr>
          <w:rFonts w:ascii="Tahoma" w:eastAsia="Tahoma" w:hAnsi="Tahoma" w:cs="Tahoma"/>
          <w:color w:val="000000"/>
          <w:sz w:val="20"/>
        </w:rPr>
        <w:t xml:space="preserve">Search the internet </w:t>
      </w:r>
    </w:p>
    <w:p w14:paraId="0F7AF41E" w14:textId="77777777" w:rsidR="00FE51B4" w:rsidRDefault="009A2ACB">
      <w:pPr>
        <w:numPr>
          <w:ilvl w:val="0"/>
          <w:numId w:val="40"/>
        </w:numPr>
        <w:tabs>
          <w:tab w:val="clear" w:pos="230"/>
          <w:tab w:val="num" w:pos="360"/>
        </w:tabs>
        <w:spacing w:before="267" w:after="2" w:line="243" w:lineRule="exact"/>
        <w:ind w:left="360" w:right="-200" w:hanging="360"/>
        <w:jc w:val="both"/>
      </w:pPr>
      <w:r>
        <w:rPr>
          <w:rFonts w:ascii="Tahoma" w:eastAsia="Tahoma" w:hAnsi="Tahoma" w:cs="Tahoma"/>
          <w:color w:val="990000"/>
          <w:sz w:val="20"/>
        </w:rPr>
        <w:t>When a new testing tool is purchased, it should be used first by:</w:t>
      </w:r>
      <w:r>
        <w:rPr>
          <w:rFonts w:ascii="Tahoma" w:eastAsia="Tahoma" w:hAnsi="Tahoma" w:cs="Tahoma"/>
          <w:sz w:val="20"/>
        </w:rPr>
        <w:t xml:space="preserve"> </w:t>
      </w:r>
    </w:p>
    <w:p w14:paraId="7AF3CBBB" w14:textId="77777777" w:rsidR="00FE51B4" w:rsidRDefault="009A2ACB">
      <w:pPr>
        <w:numPr>
          <w:ilvl w:val="0"/>
          <w:numId w:val="41"/>
        </w:numPr>
        <w:tabs>
          <w:tab w:val="clear" w:pos="344"/>
          <w:tab w:val="num" w:pos="246"/>
        </w:tabs>
        <w:spacing w:line="243" w:lineRule="exact"/>
        <w:ind w:left="246" w:right="-200" w:hanging="246"/>
        <w:jc w:val="both"/>
      </w:pPr>
      <w:r>
        <w:rPr>
          <w:rFonts w:ascii="Tahoma" w:eastAsia="Tahoma" w:hAnsi="Tahoma" w:cs="Tahoma"/>
          <w:color w:val="000000"/>
          <w:sz w:val="20"/>
        </w:rPr>
        <w:t xml:space="preserve">A small team to establish the best way to use the tool </w:t>
      </w:r>
    </w:p>
    <w:p w14:paraId="75DBC4E8" w14:textId="77777777" w:rsidR="00FE51B4" w:rsidRDefault="009A2ACB">
      <w:pPr>
        <w:numPr>
          <w:ilvl w:val="0"/>
          <w:numId w:val="41"/>
        </w:numPr>
        <w:tabs>
          <w:tab w:val="clear" w:pos="344"/>
          <w:tab w:val="num" w:pos="246"/>
        </w:tabs>
        <w:spacing w:line="243" w:lineRule="exact"/>
        <w:ind w:left="246" w:right="-200" w:hanging="246"/>
        <w:jc w:val="both"/>
      </w:pPr>
      <w:r>
        <w:rPr>
          <w:rFonts w:ascii="Tahoma" w:eastAsia="Tahoma" w:hAnsi="Tahoma" w:cs="Tahoma"/>
          <w:color w:val="000000"/>
          <w:sz w:val="20"/>
        </w:rPr>
        <w:t xml:space="preserve">Everyone who may eventually have some use for the tool </w:t>
      </w:r>
    </w:p>
    <w:p w14:paraId="0B1E01C7" w14:textId="77777777" w:rsidR="00FE51B4" w:rsidRDefault="009A2ACB">
      <w:pPr>
        <w:numPr>
          <w:ilvl w:val="0"/>
          <w:numId w:val="41"/>
        </w:numPr>
        <w:tabs>
          <w:tab w:val="clear" w:pos="344"/>
          <w:tab w:val="num" w:pos="246"/>
        </w:tabs>
        <w:spacing w:line="243" w:lineRule="exact"/>
        <w:ind w:left="246" w:right="-200" w:hanging="246"/>
        <w:jc w:val="both"/>
      </w:pPr>
      <w:r>
        <w:rPr>
          <w:rFonts w:ascii="Tahoma" w:eastAsia="Tahoma" w:hAnsi="Tahoma" w:cs="Tahoma"/>
          <w:color w:val="000000"/>
          <w:sz w:val="20"/>
        </w:rPr>
        <w:t xml:space="preserve">The independent testing team </w:t>
      </w:r>
    </w:p>
    <w:p w14:paraId="1936EEC3" w14:textId="77777777" w:rsidR="00FE51B4" w:rsidRDefault="009A2ACB">
      <w:pPr>
        <w:numPr>
          <w:ilvl w:val="0"/>
          <w:numId w:val="41"/>
        </w:numPr>
        <w:tabs>
          <w:tab w:val="clear" w:pos="344"/>
          <w:tab w:val="num" w:pos="246"/>
        </w:tabs>
        <w:spacing w:line="243" w:lineRule="exact"/>
        <w:ind w:left="246" w:right="-200" w:hanging="246"/>
        <w:jc w:val="both"/>
      </w:pPr>
      <w:r>
        <w:rPr>
          <w:rFonts w:ascii="Tahoma" w:eastAsia="Tahoma" w:hAnsi="Tahoma" w:cs="Tahoma"/>
          <w:color w:val="000000"/>
          <w:sz w:val="20"/>
        </w:rPr>
        <w:t xml:space="preserve">The managers to see what projects it should be used in </w:t>
      </w:r>
    </w:p>
    <w:p w14:paraId="6B725C8B" w14:textId="77777777" w:rsidR="00FE51B4" w:rsidRDefault="009A2ACB">
      <w:pPr>
        <w:numPr>
          <w:ilvl w:val="0"/>
          <w:numId w:val="4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The vendor contractor to write the initial scripts </w:t>
      </w:r>
    </w:p>
    <w:p w14:paraId="1D55390F" w14:textId="77777777" w:rsidR="00FE51B4" w:rsidRDefault="009A2ACB">
      <w:pPr>
        <w:numPr>
          <w:ilvl w:val="0"/>
          <w:numId w:val="42"/>
        </w:numPr>
        <w:tabs>
          <w:tab w:val="clear" w:pos="230"/>
          <w:tab w:val="num" w:pos="360"/>
        </w:tabs>
        <w:spacing w:before="237" w:after="2" w:line="243" w:lineRule="exact"/>
        <w:ind w:left="360" w:right="-200" w:hanging="360"/>
        <w:jc w:val="both"/>
      </w:pPr>
      <w:r>
        <w:rPr>
          <w:rFonts w:ascii="Tahoma" w:eastAsia="Tahoma" w:hAnsi="Tahoma" w:cs="Tahoma"/>
          <w:color w:val="990000"/>
          <w:sz w:val="20"/>
        </w:rPr>
        <w:t>What can static analysis NOT find?</w:t>
      </w:r>
      <w:r>
        <w:rPr>
          <w:rFonts w:ascii="Tahoma" w:eastAsia="Tahoma" w:hAnsi="Tahoma" w:cs="Tahoma"/>
          <w:sz w:val="20"/>
        </w:rPr>
        <w:t xml:space="preserve"> </w:t>
      </w:r>
    </w:p>
    <w:p w14:paraId="697AB1F7" w14:textId="77777777" w:rsidR="00FE51B4" w:rsidRDefault="009A2ACB">
      <w:pPr>
        <w:numPr>
          <w:ilvl w:val="0"/>
          <w:numId w:val="43"/>
        </w:numPr>
        <w:tabs>
          <w:tab w:val="clear" w:pos="344"/>
          <w:tab w:val="num" w:pos="246"/>
        </w:tabs>
        <w:spacing w:line="243" w:lineRule="exact"/>
        <w:ind w:left="246" w:right="-200" w:hanging="246"/>
        <w:jc w:val="both"/>
      </w:pPr>
      <w:r>
        <w:rPr>
          <w:rFonts w:ascii="Tahoma" w:eastAsia="Tahoma" w:hAnsi="Tahoma" w:cs="Tahoma"/>
          <w:color w:val="000000"/>
          <w:sz w:val="20"/>
        </w:rPr>
        <w:t xml:space="preserve">The use of a variable before it has been defined </w:t>
      </w:r>
    </w:p>
    <w:p w14:paraId="230A2F71" w14:textId="77777777" w:rsidR="00FE51B4" w:rsidRDefault="009A2ACB">
      <w:pPr>
        <w:numPr>
          <w:ilvl w:val="0"/>
          <w:numId w:val="43"/>
        </w:numPr>
        <w:tabs>
          <w:tab w:val="clear" w:pos="344"/>
          <w:tab w:val="num" w:pos="246"/>
        </w:tabs>
        <w:spacing w:line="243" w:lineRule="exact"/>
        <w:ind w:left="246" w:right="-200" w:hanging="246"/>
        <w:jc w:val="both"/>
      </w:pPr>
      <w:r>
        <w:rPr>
          <w:rFonts w:ascii="Tahoma" w:eastAsia="Tahoma" w:hAnsi="Tahoma" w:cs="Tahoma"/>
          <w:color w:val="000000"/>
          <w:sz w:val="20"/>
        </w:rPr>
        <w:t xml:space="preserve">Unreachable (“dead”) code </w:t>
      </w:r>
    </w:p>
    <w:p w14:paraId="58CACC4E" w14:textId="77777777" w:rsidR="00FE51B4" w:rsidRDefault="009A2ACB">
      <w:pPr>
        <w:numPr>
          <w:ilvl w:val="0"/>
          <w:numId w:val="43"/>
        </w:numPr>
        <w:tabs>
          <w:tab w:val="clear" w:pos="344"/>
          <w:tab w:val="num" w:pos="246"/>
        </w:tabs>
        <w:spacing w:line="243" w:lineRule="exact"/>
        <w:ind w:left="246" w:right="-200" w:hanging="246"/>
        <w:jc w:val="both"/>
      </w:pPr>
      <w:r>
        <w:rPr>
          <w:rFonts w:ascii="Tahoma" w:eastAsia="Tahoma" w:hAnsi="Tahoma" w:cs="Tahoma"/>
          <w:color w:val="000000"/>
          <w:sz w:val="20"/>
        </w:rPr>
        <w:t>Whether the value stored in a varia</w:t>
      </w:r>
      <w:r>
        <w:rPr>
          <w:rFonts w:ascii="Tahoma" w:eastAsia="Tahoma" w:hAnsi="Tahoma" w:cs="Tahoma"/>
          <w:color w:val="000000"/>
          <w:sz w:val="20"/>
        </w:rPr>
        <w:t xml:space="preserve">ble is correct </w:t>
      </w:r>
    </w:p>
    <w:p w14:paraId="770CA666" w14:textId="77777777" w:rsidR="00FE51B4" w:rsidRDefault="009A2ACB">
      <w:pPr>
        <w:numPr>
          <w:ilvl w:val="0"/>
          <w:numId w:val="43"/>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The re-definition of a variable before it has been used </w:t>
      </w:r>
    </w:p>
    <w:p w14:paraId="3B587DA2" w14:textId="77777777" w:rsidR="00FE51B4" w:rsidRDefault="009A2ACB">
      <w:pPr>
        <w:numPr>
          <w:ilvl w:val="0"/>
          <w:numId w:val="43"/>
        </w:numPr>
        <w:tabs>
          <w:tab w:val="clear" w:pos="344"/>
          <w:tab w:val="num" w:pos="246"/>
        </w:tabs>
        <w:spacing w:line="243" w:lineRule="exact"/>
        <w:ind w:left="246" w:right="-200" w:hanging="246"/>
        <w:jc w:val="both"/>
      </w:pPr>
      <w:r>
        <w:rPr>
          <w:rFonts w:ascii="Tahoma" w:eastAsia="Tahoma" w:hAnsi="Tahoma" w:cs="Tahoma"/>
          <w:color w:val="000000"/>
          <w:sz w:val="20"/>
        </w:rPr>
        <w:t xml:space="preserve">Array bound violations </w:t>
      </w:r>
    </w:p>
    <w:p w14:paraId="4CD87CF4" w14:textId="77777777" w:rsidR="00FE51B4" w:rsidRDefault="009A2ACB">
      <w:pPr>
        <w:numPr>
          <w:ilvl w:val="0"/>
          <w:numId w:val="44"/>
        </w:numPr>
        <w:tabs>
          <w:tab w:val="clear" w:pos="230"/>
          <w:tab w:val="num" w:pos="360"/>
        </w:tabs>
        <w:spacing w:before="237" w:after="2" w:line="243" w:lineRule="exact"/>
        <w:ind w:left="360" w:right="-200" w:hanging="360"/>
        <w:jc w:val="both"/>
      </w:pPr>
      <w:r>
        <w:rPr>
          <w:rFonts w:ascii="Tahoma" w:eastAsia="Tahoma" w:hAnsi="Tahoma" w:cs="Tahoma"/>
          <w:color w:val="990000"/>
          <w:sz w:val="20"/>
        </w:rPr>
        <w:t>Which of the following is NOT a black box technique:</w:t>
      </w:r>
      <w:r>
        <w:rPr>
          <w:rFonts w:ascii="Tahoma" w:eastAsia="Tahoma" w:hAnsi="Tahoma" w:cs="Tahoma"/>
          <w:sz w:val="20"/>
        </w:rPr>
        <w:t xml:space="preserve"> </w:t>
      </w:r>
    </w:p>
    <w:p w14:paraId="283E72F6" w14:textId="77777777" w:rsidR="00FE51B4" w:rsidRDefault="009A2ACB">
      <w:pPr>
        <w:numPr>
          <w:ilvl w:val="0"/>
          <w:numId w:val="45"/>
        </w:numPr>
        <w:tabs>
          <w:tab w:val="clear" w:pos="344"/>
          <w:tab w:val="num" w:pos="246"/>
        </w:tabs>
        <w:spacing w:line="243" w:lineRule="exact"/>
        <w:ind w:left="246" w:right="-200" w:hanging="246"/>
        <w:jc w:val="both"/>
      </w:pPr>
      <w:r>
        <w:rPr>
          <w:rFonts w:ascii="Tahoma" w:eastAsia="Tahoma" w:hAnsi="Tahoma" w:cs="Tahoma"/>
          <w:color w:val="000000"/>
          <w:sz w:val="20"/>
        </w:rPr>
        <w:t xml:space="preserve">Equivalence partitioning </w:t>
      </w:r>
    </w:p>
    <w:p w14:paraId="7ECD046E" w14:textId="77777777" w:rsidR="00FE51B4" w:rsidRDefault="009A2ACB">
      <w:pPr>
        <w:numPr>
          <w:ilvl w:val="0"/>
          <w:numId w:val="45"/>
        </w:numPr>
        <w:tabs>
          <w:tab w:val="clear" w:pos="344"/>
          <w:tab w:val="num" w:pos="246"/>
        </w:tabs>
        <w:spacing w:line="243" w:lineRule="exact"/>
        <w:ind w:left="246" w:right="-200" w:hanging="246"/>
        <w:jc w:val="both"/>
      </w:pPr>
      <w:r>
        <w:rPr>
          <w:rFonts w:ascii="Tahoma" w:eastAsia="Tahoma" w:hAnsi="Tahoma" w:cs="Tahoma"/>
          <w:color w:val="000000"/>
          <w:sz w:val="20"/>
        </w:rPr>
        <w:t xml:space="preserve">State transition testing </w:t>
      </w:r>
    </w:p>
    <w:p w14:paraId="1A2FF197" w14:textId="77777777" w:rsidR="00FE51B4" w:rsidRDefault="009A2ACB">
      <w:pPr>
        <w:numPr>
          <w:ilvl w:val="0"/>
          <w:numId w:val="45"/>
        </w:numPr>
        <w:tabs>
          <w:tab w:val="clear" w:pos="344"/>
          <w:tab w:val="num" w:pos="246"/>
        </w:tabs>
        <w:spacing w:line="243" w:lineRule="exact"/>
        <w:ind w:left="246" w:right="-200" w:hanging="246"/>
        <w:jc w:val="both"/>
      </w:pPr>
      <w:r>
        <w:rPr>
          <w:rFonts w:ascii="Tahoma" w:eastAsia="Tahoma" w:hAnsi="Tahoma" w:cs="Tahoma"/>
          <w:color w:val="000000"/>
          <w:sz w:val="20"/>
        </w:rPr>
        <w:t xml:space="preserve">LCSAJ </w:t>
      </w:r>
    </w:p>
    <w:p w14:paraId="3C53EA9F" w14:textId="77777777" w:rsidR="00FE51B4" w:rsidRDefault="009A2ACB">
      <w:pPr>
        <w:numPr>
          <w:ilvl w:val="0"/>
          <w:numId w:val="4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Syntax testing </w:t>
      </w:r>
    </w:p>
    <w:p w14:paraId="7A5CBB83" w14:textId="77777777" w:rsidR="00FE51B4" w:rsidRDefault="009A2ACB">
      <w:pPr>
        <w:numPr>
          <w:ilvl w:val="0"/>
          <w:numId w:val="45"/>
        </w:numPr>
        <w:tabs>
          <w:tab w:val="clear" w:pos="344"/>
          <w:tab w:val="num" w:pos="246"/>
        </w:tabs>
        <w:spacing w:line="243" w:lineRule="exact"/>
        <w:ind w:left="246" w:right="-200" w:hanging="246"/>
        <w:jc w:val="both"/>
      </w:pPr>
      <w:r>
        <w:rPr>
          <w:rFonts w:ascii="Tahoma" w:eastAsia="Tahoma" w:hAnsi="Tahoma" w:cs="Tahoma"/>
          <w:color w:val="000000"/>
          <w:sz w:val="20"/>
        </w:rPr>
        <w:t xml:space="preserve">Boundary value analysis </w:t>
      </w:r>
    </w:p>
    <w:p w14:paraId="5292840E" w14:textId="77777777" w:rsidR="00FE51B4" w:rsidRDefault="009A2ACB">
      <w:pPr>
        <w:numPr>
          <w:ilvl w:val="0"/>
          <w:numId w:val="46"/>
        </w:numPr>
        <w:tabs>
          <w:tab w:val="clear" w:pos="230"/>
          <w:tab w:val="num" w:pos="360"/>
        </w:tabs>
        <w:spacing w:before="237" w:after="2" w:line="243" w:lineRule="exact"/>
        <w:ind w:left="360" w:right="-200" w:hanging="360"/>
        <w:jc w:val="both"/>
      </w:pPr>
      <w:r>
        <w:rPr>
          <w:rFonts w:ascii="Tahoma" w:eastAsia="Tahoma" w:hAnsi="Tahoma" w:cs="Tahoma"/>
          <w:color w:val="990000"/>
          <w:sz w:val="20"/>
        </w:rPr>
        <w:t xml:space="preserve">Beta testing </w:t>
      </w:r>
      <w:r>
        <w:rPr>
          <w:rFonts w:ascii="Tahoma" w:eastAsia="Tahoma" w:hAnsi="Tahoma" w:cs="Tahoma"/>
          <w:color w:val="990000"/>
          <w:spacing w:val="1"/>
          <w:sz w:val="20"/>
        </w:rPr>
        <w:t>is:</w:t>
      </w:r>
      <w:r>
        <w:rPr>
          <w:rFonts w:ascii="Tahoma" w:eastAsia="Tahoma" w:hAnsi="Tahoma" w:cs="Tahoma"/>
          <w:sz w:val="20"/>
        </w:rPr>
        <w:t xml:space="preserve"> </w:t>
      </w:r>
    </w:p>
    <w:p w14:paraId="59E0E37A"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Performed by customers at their own </w:t>
      </w:r>
      <w:r>
        <w:rPr>
          <w:rFonts w:ascii="Tahoma" w:eastAsia="Tahoma" w:hAnsi="Tahoma" w:cs="Tahoma"/>
          <w:color w:val="000000"/>
          <w:spacing w:val="1"/>
          <w:sz w:val="20"/>
        </w:rPr>
        <w:t>site</w:t>
      </w:r>
      <w:r>
        <w:rPr>
          <w:rFonts w:ascii="Tahoma" w:eastAsia="Tahoma" w:hAnsi="Tahoma" w:cs="Tahoma"/>
          <w:color w:val="000000"/>
          <w:sz w:val="20"/>
        </w:rPr>
        <w:t xml:space="preserve"> </w:t>
      </w:r>
    </w:p>
    <w:p w14:paraId="2383A9B8"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Performed by customers at their software developer’s </w:t>
      </w:r>
      <w:r>
        <w:rPr>
          <w:rFonts w:ascii="Tahoma" w:eastAsia="Tahoma" w:hAnsi="Tahoma" w:cs="Tahoma"/>
          <w:color w:val="000000"/>
          <w:spacing w:val="1"/>
          <w:sz w:val="20"/>
        </w:rPr>
        <w:t>site</w:t>
      </w:r>
      <w:r>
        <w:rPr>
          <w:rFonts w:ascii="Tahoma" w:eastAsia="Tahoma" w:hAnsi="Tahoma" w:cs="Tahoma"/>
          <w:color w:val="000000"/>
          <w:sz w:val="20"/>
        </w:rPr>
        <w:t xml:space="preserve"> </w:t>
      </w:r>
    </w:p>
    <w:p w14:paraId="0D12CEFD"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Performed by an independent test team </w:t>
      </w:r>
    </w:p>
    <w:p w14:paraId="259B7CE7" w14:textId="77777777" w:rsidR="00FE51B4" w:rsidRDefault="009A2ACB">
      <w:pPr>
        <w:numPr>
          <w:ilvl w:val="0"/>
          <w:numId w:val="4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Useful to test bespoke software </w:t>
      </w:r>
    </w:p>
    <w:p w14:paraId="59137E36" w14:textId="77777777" w:rsidR="00FE51B4" w:rsidRDefault="009A2ACB">
      <w:pPr>
        <w:numPr>
          <w:ilvl w:val="0"/>
          <w:numId w:val="47"/>
        </w:numPr>
        <w:tabs>
          <w:tab w:val="clear" w:pos="344"/>
          <w:tab w:val="num" w:pos="246"/>
        </w:tabs>
        <w:spacing w:line="243" w:lineRule="exact"/>
        <w:ind w:left="246" w:right="-200" w:hanging="246"/>
        <w:jc w:val="both"/>
      </w:pPr>
      <w:r>
        <w:rPr>
          <w:rFonts w:ascii="Tahoma" w:eastAsia="Tahoma" w:hAnsi="Tahoma" w:cs="Tahoma"/>
          <w:color w:val="000000"/>
          <w:sz w:val="20"/>
        </w:rPr>
        <w:t xml:space="preserve">Performed as early as possible in the lifecycle </w:t>
      </w:r>
    </w:p>
    <w:p w14:paraId="5BDDC4B8" w14:textId="77777777" w:rsidR="00FE51B4" w:rsidRDefault="009A2ACB">
      <w:pPr>
        <w:numPr>
          <w:ilvl w:val="0"/>
          <w:numId w:val="48"/>
        </w:numPr>
        <w:tabs>
          <w:tab w:val="num" w:pos="360"/>
        </w:tabs>
        <w:spacing w:before="235" w:line="244" w:lineRule="exact"/>
        <w:ind w:left="0" w:right="-121" w:firstLine="0"/>
      </w:pPr>
      <w:r>
        <w:rPr>
          <w:rFonts w:ascii="Tahoma" w:eastAsia="Tahoma" w:hAnsi="Tahoma" w:cs="Tahoma"/>
          <w:color w:val="990000"/>
          <w:sz w:val="20"/>
        </w:rPr>
        <w:t>Given the following types of tool, which tools would typically be used by developers and which by an independent test team:</w:t>
      </w:r>
      <w:r>
        <w:rPr>
          <w:rFonts w:ascii="Tahoma" w:eastAsia="Tahoma" w:hAnsi="Tahoma" w:cs="Tahoma"/>
          <w:sz w:val="20"/>
        </w:rPr>
        <w:t xml:space="preserve"> </w:t>
      </w:r>
    </w:p>
    <w:p w14:paraId="65D09E48" w14:textId="77777777" w:rsidR="00FE51B4" w:rsidRDefault="009A2ACB">
      <w:pPr>
        <w:numPr>
          <w:ilvl w:val="0"/>
          <w:numId w:val="49"/>
        </w:numPr>
        <w:tabs>
          <w:tab w:val="clear" w:pos="235"/>
          <w:tab w:val="num" w:pos="173"/>
        </w:tabs>
        <w:spacing w:before="1" w:line="243" w:lineRule="exact"/>
        <w:ind w:left="173" w:right="-200" w:hanging="173"/>
        <w:jc w:val="both"/>
      </w:pPr>
      <w:r>
        <w:rPr>
          <w:rFonts w:ascii="Tahoma" w:eastAsia="Tahoma" w:hAnsi="Tahoma" w:cs="Tahoma"/>
          <w:color w:val="000000"/>
          <w:sz w:val="20"/>
        </w:rPr>
        <w:t xml:space="preserve">static analysis </w:t>
      </w:r>
    </w:p>
    <w:p w14:paraId="0F552F63" w14:textId="77777777" w:rsidR="00FE51B4" w:rsidRDefault="009A2ACB">
      <w:pPr>
        <w:numPr>
          <w:ilvl w:val="1"/>
          <w:numId w:val="49"/>
        </w:numPr>
        <w:tabs>
          <w:tab w:val="clear" w:pos="792"/>
          <w:tab w:val="num" w:pos="220"/>
        </w:tabs>
        <w:spacing w:line="243" w:lineRule="exact"/>
        <w:ind w:left="220" w:right="-200" w:hanging="220"/>
        <w:jc w:val="both"/>
      </w:pPr>
      <w:r>
        <w:rPr>
          <w:rFonts w:ascii="Tahoma" w:eastAsia="Tahoma" w:hAnsi="Tahoma" w:cs="Tahoma"/>
          <w:color w:val="000000"/>
          <w:sz w:val="20"/>
        </w:rPr>
        <w:t xml:space="preserve">performance testing </w:t>
      </w:r>
    </w:p>
    <w:p w14:paraId="5207ACC6" w14:textId="77777777" w:rsidR="00FE51B4" w:rsidRDefault="009A2ACB">
      <w:pPr>
        <w:numPr>
          <w:ilvl w:val="1"/>
          <w:numId w:val="49"/>
        </w:numPr>
        <w:tabs>
          <w:tab w:val="clear" w:pos="792"/>
          <w:tab w:val="num" w:pos="220"/>
        </w:tabs>
        <w:spacing w:before="2" w:line="243" w:lineRule="exact"/>
        <w:ind w:left="220" w:right="-200" w:hanging="220"/>
        <w:jc w:val="both"/>
      </w:pPr>
      <w:r>
        <w:rPr>
          <w:rFonts w:ascii="Tahoma" w:eastAsia="Tahoma" w:hAnsi="Tahoma" w:cs="Tahoma"/>
          <w:color w:val="000000"/>
          <w:sz w:val="20"/>
        </w:rPr>
        <w:t xml:space="preserve">test management </w:t>
      </w:r>
    </w:p>
    <w:p w14:paraId="0B7C1088" w14:textId="77777777" w:rsidR="00FE51B4" w:rsidRDefault="009A2ACB">
      <w:pPr>
        <w:numPr>
          <w:ilvl w:val="1"/>
          <w:numId w:val="49"/>
        </w:numPr>
        <w:tabs>
          <w:tab w:val="clear" w:pos="792"/>
          <w:tab w:val="num" w:pos="220"/>
        </w:tabs>
        <w:spacing w:line="243" w:lineRule="exact"/>
        <w:ind w:left="220" w:right="-200" w:hanging="220"/>
        <w:jc w:val="both"/>
      </w:pPr>
      <w:r>
        <w:rPr>
          <w:rFonts w:ascii="Tahoma" w:eastAsia="Tahoma" w:hAnsi="Tahoma" w:cs="Tahoma"/>
          <w:color w:val="000000"/>
          <w:sz w:val="20"/>
        </w:rPr>
        <w:t xml:space="preserve">dynamic analysis </w:t>
      </w:r>
    </w:p>
    <w:p w14:paraId="3192FAC3" w14:textId="77777777" w:rsidR="00FE51B4" w:rsidRDefault="009A2ACB">
      <w:pPr>
        <w:numPr>
          <w:ilvl w:val="1"/>
          <w:numId w:val="49"/>
        </w:numPr>
        <w:tabs>
          <w:tab w:val="clear" w:pos="792"/>
          <w:tab w:val="num" w:pos="220"/>
        </w:tabs>
        <w:spacing w:line="243" w:lineRule="exact"/>
        <w:ind w:left="220" w:right="-200" w:hanging="220"/>
        <w:jc w:val="both"/>
      </w:pPr>
      <w:r>
        <w:rPr>
          <w:rFonts w:ascii="Tahoma" w:eastAsia="Tahoma" w:hAnsi="Tahoma" w:cs="Tahoma"/>
          <w:color w:val="000000"/>
          <w:sz w:val="20"/>
        </w:rPr>
        <w:t xml:space="preserve">test running </w:t>
      </w:r>
    </w:p>
    <w:p w14:paraId="6EAADE02" w14:textId="77777777" w:rsidR="00FE51B4" w:rsidRDefault="009A2ACB">
      <w:pPr>
        <w:numPr>
          <w:ilvl w:val="1"/>
          <w:numId w:val="49"/>
        </w:numPr>
        <w:tabs>
          <w:tab w:val="clear" w:pos="792"/>
          <w:tab w:val="num" w:pos="220"/>
        </w:tabs>
        <w:spacing w:before="2" w:after="237" w:line="243" w:lineRule="exact"/>
        <w:ind w:left="220" w:right="-200" w:hanging="220"/>
        <w:jc w:val="both"/>
      </w:pPr>
      <w:r>
        <w:rPr>
          <w:rFonts w:ascii="Tahoma" w:eastAsia="Tahoma" w:hAnsi="Tahoma" w:cs="Tahoma"/>
          <w:color w:val="000000"/>
          <w:sz w:val="20"/>
        </w:rPr>
        <w:t xml:space="preserve">test data preparation </w:t>
      </w:r>
    </w:p>
    <w:p w14:paraId="2C13E465" w14:textId="77777777" w:rsidR="00FE51B4" w:rsidRDefault="009A2ACB">
      <w:pPr>
        <w:numPr>
          <w:ilvl w:val="0"/>
          <w:numId w:val="50"/>
        </w:numPr>
        <w:tabs>
          <w:tab w:val="num" w:pos="246"/>
        </w:tabs>
        <w:spacing w:line="243" w:lineRule="exact"/>
        <w:ind w:left="246" w:right="-200" w:hanging="246"/>
        <w:jc w:val="both"/>
      </w:pPr>
      <w:r>
        <w:rPr>
          <w:rFonts w:ascii="Tahoma" w:eastAsia="Tahoma" w:hAnsi="Tahoma" w:cs="Tahoma"/>
          <w:color w:val="000000"/>
          <w:sz w:val="20"/>
        </w:rPr>
        <w:t xml:space="preserve">developers would typically use i, iv and vi; test team </w:t>
      </w:r>
      <w:r>
        <w:rPr>
          <w:rFonts w:ascii="Tahoma" w:eastAsia="Tahoma" w:hAnsi="Tahoma" w:cs="Tahoma"/>
          <w:color w:val="000000"/>
          <w:spacing w:val="1"/>
          <w:sz w:val="20"/>
        </w:rPr>
        <w:t>ii,</w:t>
      </w:r>
      <w:r>
        <w:rPr>
          <w:rFonts w:ascii="Tahoma" w:eastAsia="Tahoma" w:hAnsi="Tahoma" w:cs="Tahoma"/>
          <w:color w:val="000000"/>
          <w:sz w:val="20"/>
        </w:rPr>
        <w:t xml:space="preserve"> iii and v </w:t>
      </w:r>
    </w:p>
    <w:p w14:paraId="122DBF4D" w14:textId="77777777" w:rsidR="00FE51B4" w:rsidRDefault="009A2ACB">
      <w:pPr>
        <w:numPr>
          <w:ilvl w:val="0"/>
          <w:numId w:val="50"/>
        </w:numPr>
        <w:tabs>
          <w:tab w:val="num" w:pos="246"/>
        </w:tabs>
        <w:spacing w:line="243" w:lineRule="exact"/>
        <w:ind w:left="246" w:right="-200" w:hanging="246"/>
        <w:jc w:val="both"/>
      </w:pPr>
      <w:r>
        <w:rPr>
          <w:rFonts w:ascii="Tahoma" w:eastAsia="Tahoma" w:hAnsi="Tahoma" w:cs="Tahoma"/>
          <w:color w:val="000000"/>
          <w:sz w:val="20"/>
        </w:rPr>
        <w:t xml:space="preserve">developers would typically use i and iv; test team ii, iii, v and vi </w:t>
      </w:r>
    </w:p>
    <w:p w14:paraId="0010A0D4" w14:textId="77777777" w:rsidR="00FE51B4" w:rsidRDefault="009A2ACB">
      <w:pPr>
        <w:numPr>
          <w:ilvl w:val="0"/>
          <w:numId w:val="50"/>
        </w:numPr>
        <w:tabs>
          <w:tab w:val="num" w:pos="246"/>
        </w:tabs>
        <w:spacing w:before="2" w:line="243" w:lineRule="exact"/>
        <w:ind w:left="246" w:right="-200" w:hanging="246"/>
        <w:jc w:val="both"/>
      </w:pPr>
      <w:r>
        <w:rPr>
          <w:rFonts w:ascii="Tahoma" w:eastAsia="Tahoma" w:hAnsi="Tahoma" w:cs="Tahoma"/>
          <w:color w:val="000000"/>
          <w:sz w:val="20"/>
        </w:rPr>
        <w:t xml:space="preserve">developers would typically use i, </w:t>
      </w:r>
      <w:r>
        <w:rPr>
          <w:rFonts w:ascii="Tahoma" w:eastAsia="Tahoma" w:hAnsi="Tahoma" w:cs="Tahoma"/>
          <w:color w:val="000000"/>
          <w:spacing w:val="1"/>
          <w:sz w:val="20"/>
        </w:rPr>
        <w:t>ii,</w:t>
      </w:r>
      <w:r>
        <w:rPr>
          <w:rFonts w:ascii="Tahoma" w:eastAsia="Tahoma" w:hAnsi="Tahoma" w:cs="Tahoma"/>
          <w:color w:val="000000"/>
          <w:sz w:val="20"/>
        </w:rPr>
        <w:t xml:space="preserve"> iii and iv; test team v</w:t>
      </w:r>
      <w:r>
        <w:rPr>
          <w:rFonts w:ascii="Tahoma" w:eastAsia="Tahoma" w:hAnsi="Tahoma" w:cs="Tahoma"/>
          <w:color w:val="000000"/>
          <w:sz w:val="20"/>
        </w:rPr>
        <w:t xml:space="preserve"> and vi </w:t>
      </w:r>
    </w:p>
    <w:p w14:paraId="18F68CCE" w14:textId="77777777" w:rsidR="00FE51B4" w:rsidRDefault="009A2ACB">
      <w:pPr>
        <w:numPr>
          <w:ilvl w:val="0"/>
          <w:numId w:val="50"/>
        </w:numPr>
        <w:tabs>
          <w:tab w:val="num" w:pos="246"/>
        </w:tabs>
        <w:spacing w:line="243" w:lineRule="exact"/>
        <w:ind w:left="246" w:right="-200" w:hanging="246"/>
        <w:jc w:val="both"/>
      </w:pPr>
      <w:r>
        <w:rPr>
          <w:rFonts w:ascii="Tahoma" w:eastAsia="Tahoma" w:hAnsi="Tahoma" w:cs="Tahoma"/>
          <w:color w:val="000000"/>
          <w:sz w:val="20"/>
        </w:rPr>
        <w:t xml:space="preserve">developers would typically use ii, iv and vi; test team I, ii and v </w:t>
      </w:r>
    </w:p>
    <w:p w14:paraId="45847F9F" w14:textId="77777777" w:rsidR="00FE51B4" w:rsidRDefault="009A2ACB">
      <w:pPr>
        <w:numPr>
          <w:ilvl w:val="0"/>
          <w:numId w:val="50"/>
        </w:numPr>
        <w:tabs>
          <w:tab w:val="num" w:pos="246"/>
        </w:tabs>
        <w:spacing w:line="243" w:lineRule="exact"/>
        <w:ind w:left="246" w:right="-200" w:hanging="246"/>
        <w:jc w:val="both"/>
      </w:pPr>
      <w:r>
        <w:rPr>
          <w:rFonts w:ascii="Tahoma" w:eastAsia="Tahoma" w:hAnsi="Tahoma" w:cs="Tahoma"/>
          <w:color w:val="000000"/>
          <w:sz w:val="20"/>
        </w:rPr>
        <w:t xml:space="preserve">developers would typically use i, iii, iv and v; test team ii and vi </w:t>
      </w:r>
    </w:p>
    <w:p w14:paraId="0720D485" w14:textId="77777777" w:rsidR="00FE51B4" w:rsidRDefault="009A2ACB">
      <w:pPr>
        <w:numPr>
          <w:ilvl w:val="0"/>
          <w:numId w:val="51"/>
        </w:numPr>
        <w:tabs>
          <w:tab w:val="clear" w:pos="230"/>
          <w:tab w:val="num" w:pos="360"/>
        </w:tabs>
        <w:spacing w:before="242" w:line="243" w:lineRule="exact"/>
        <w:ind w:left="360" w:right="-200" w:hanging="360"/>
        <w:jc w:val="both"/>
      </w:pPr>
      <w:r>
        <w:rPr>
          <w:rFonts w:ascii="Tahoma" w:eastAsia="Tahoma" w:hAnsi="Tahoma" w:cs="Tahoma"/>
          <w:color w:val="990000"/>
          <w:sz w:val="20"/>
        </w:rPr>
        <w:t>The main focus of acceptance testing is:</w:t>
      </w:r>
      <w:r>
        <w:rPr>
          <w:rFonts w:ascii="Tahoma" w:eastAsia="Tahoma" w:hAnsi="Tahoma" w:cs="Tahoma"/>
          <w:sz w:val="20"/>
        </w:rPr>
        <w:t xml:space="preserve"> </w:t>
      </w:r>
    </w:p>
    <w:p w14:paraId="1185A6D8"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finding faults in the system </w:t>
      </w:r>
    </w:p>
    <w:p w14:paraId="4F5E6C9B"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ensuring that the system is acceptable to all users </w:t>
      </w:r>
    </w:p>
    <w:p w14:paraId="747962BA" w14:textId="77777777" w:rsidR="00FE51B4" w:rsidRDefault="009A2ACB">
      <w:pPr>
        <w:numPr>
          <w:ilvl w:val="0"/>
          <w:numId w:val="52"/>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testing the system with other systems </w:t>
      </w:r>
    </w:p>
    <w:p w14:paraId="6FCD7367"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testing for a business perspective </w:t>
      </w:r>
    </w:p>
    <w:p w14:paraId="37D11DBF"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testing by an independent test team </w:t>
      </w:r>
    </w:p>
    <w:p w14:paraId="6C6EEE71" w14:textId="77777777" w:rsidR="00FE51B4" w:rsidRDefault="009A2ACB">
      <w:pPr>
        <w:numPr>
          <w:ilvl w:val="0"/>
          <w:numId w:val="53"/>
        </w:numPr>
        <w:tabs>
          <w:tab w:val="clear" w:pos="230"/>
          <w:tab w:val="num" w:pos="360"/>
        </w:tabs>
        <w:spacing w:before="242" w:line="243" w:lineRule="exact"/>
        <w:ind w:left="360" w:right="-200" w:hanging="360"/>
        <w:jc w:val="both"/>
      </w:pPr>
      <w:r>
        <w:rPr>
          <w:rFonts w:ascii="Tahoma" w:eastAsia="Tahoma" w:hAnsi="Tahoma" w:cs="Tahoma"/>
          <w:color w:val="990000"/>
          <w:sz w:val="20"/>
        </w:rPr>
        <w:t>Which of the following statements about the component testing standard is false:</w:t>
      </w:r>
      <w:r>
        <w:rPr>
          <w:rFonts w:ascii="Tahoma" w:eastAsia="Tahoma" w:hAnsi="Tahoma" w:cs="Tahoma"/>
          <w:sz w:val="20"/>
        </w:rPr>
        <w:t xml:space="preserve"> </w:t>
      </w:r>
    </w:p>
    <w:p w14:paraId="76BE5EE2"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black box</w:t>
      </w:r>
      <w:r>
        <w:rPr>
          <w:rFonts w:ascii="Tahoma" w:eastAsia="Tahoma" w:hAnsi="Tahoma" w:cs="Tahoma"/>
          <w:color w:val="000000"/>
          <w:sz w:val="20"/>
        </w:rPr>
        <w:t xml:space="preserve"> design techniques all have an associated measurement technique </w:t>
      </w:r>
    </w:p>
    <w:p w14:paraId="004AEB6F" w14:textId="77777777" w:rsidR="00FE51B4" w:rsidRDefault="009A2ACB">
      <w:pPr>
        <w:numPr>
          <w:ilvl w:val="0"/>
          <w:numId w:val="54"/>
        </w:numPr>
        <w:tabs>
          <w:tab w:val="clear" w:pos="344"/>
          <w:tab w:val="num" w:pos="246"/>
        </w:tabs>
        <w:spacing w:before="2" w:line="243" w:lineRule="exact"/>
        <w:ind w:left="246" w:right="-200" w:hanging="246"/>
        <w:jc w:val="both"/>
      </w:pPr>
      <w:r>
        <w:rPr>
          <w:rFonts w:ascii="Tahoma" w:eastAsia="Tahoma" w:hAnsi="Tahoma" w:cs="Tahoma"/>
          <w:color w:val="000000"/>
          <w:sz w:val="20"/>
        </w:rPr>
        <w:lastRenderedPageBreak/>
        <w:t xml:space="preserve">white box design techniques all have an associated measurement technique </w:t>
      </w:r>
    </w:p>
    <w:p w14:paraId="5536A105"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cyclomatic complexity is not a test measurement technique </w:t>
      </w:r>
    </w:p>
    <w:p w14:paraId="2BCC104A"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black box measurement techniques all have an associated test design technique </w:t>
      </w:r>
    </w:p>
    <w:p w14:paraId="4E99B615" w14:textId="77777777" w:rsidR="00FE51B4" w:rsidRDefault="009A2ACB">
      <w:pPr>
        <w:numPr>
          <w:ilvl w:val="0"/>
          <w:numId w:val="55"/>
        </w:numPr>
        <w:tabs>
          <w:tab w:val="clear" w:pos="230"/>
          <w:tab w:val="num" w:pos="246"/>
        </w:tabs>
        <w:spacing w:before="27" w:line="243" w:lineRule="exact"/>
        <w:ind w:left="246" w:right="-200" w:hanging="246"/>
        <w:jc w:val="both"/>
      </w:pPr>
      <w:r>
        <w:rPr>
          <w:rFonts w:ascii="Tahoma" w:eastAsia="Tahoma" w:hAnsi="Tahoma" w:cs="Tahoma"/>
          <w:color w:val="000000"/>
          <w:sz w:val="20"/>
        </w:rPr>
        <w:t xml:space="preserve">white box measurement techniques all have an associated test design technique </w:t>
      </w:r>
    </w:p>
    <w:p w14:paraId="79EB1D3D" w14:textId="77777777" w:rsidR="00FE51B4" w:rsidRDefault="009A2ACB">
      <w:pPr>
        <w:numPr>
          <w:ilvl w:val="0"/>
          <w:numId w:val="56"/>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Which of the following statements </w:t>
      </w:r>
      <w:r>
        <w:rPr>
          <w:rFonts w:ascii="Tahoma" w:eastAsia="Tahoma" w:hAnsi="Tahoma" w:cs="Tahoma"/>
          <w:color w:val="990000"/>
          <w:spacing w:val="2"/>
          <w:sz w:val="20"/>
        </w:rPr>
        <w:t>is</w:t>
      </w:r>
      <w:r>
        <w:rPr>
          <w:rFonts w:ascii="Tahoma" w:eastAsia="Tahoma" w:hAnsi="Tahoma" w:cs="Tahoma"/>
          <w:color w:val="990000"/>
          <w:sz w:val="20"/>
        </w:rPr>
        <w:t xml:space="preserve"> NOT true:</w:t>
      </w:r>
      <w:r>
        <w:rPr>
          <w:rFonts w:ascii="Tahoma" w:eastAsia="Tahoma" w:hAnsi="Tahoma" w:cs="Tahoma"/>
          <w:sz w:val="20"/>
        </w:rPr>
        <w:t xml:space="preserve"> </w:t>
      </w:r>
    </w:p>
    <w:p w14:paraId="4BCDB6A7"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inspection is the most formal review process </w:t>
      </w:r>
    </w:p>
    <w:p w14:paraId="2DE50A7F"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insp</w:t>
      </w:r>
      <w:r>
        <w:rPr>
          <w:rFonts w:ascii="Tahoma" w:eastAsia="Tahoma" w:hAnsi="Tahoma" w:cs="Tahoma"/>
          <w:color w:val="000000"/>
          <w:sz w:val="20"/>
        </w:rPr>
        <w:t xml:space="preserve">ections should be led by a trained leader </w:t>
      </w:r>
    </w:p>
    <w:p w14:paraId="46D07E35"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managers can perform inspections on management documents </w:t>
      </w:r>
    </w:p>
    <w:p w14:paraId="47868973" w14:textId="77777777" w:rsidR="00FE51B4" w:rsidRDefault="009A2ACB">
      <w:pPr>
        <w:numPr>
          <w:ilvl w:val="0"/>
          <w:numId w:val="57"/>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inspection is appropriate even when there are no written documents </w:t>
      </w:r>
    </w:p>
    <w:p w14:paraId="0F53E496" w14:textId="77777777" w:rsidR="00FE51B4" w:rsidRDefault="009A2ACB">
      <w:pPr>
        <w:numPr>
          <w:ilvl w:val="0"/>
          <w:numId w:val="57"/>
        </w:numPr>
        <w:tabs>
          <w:tab w:val="clear" w:pos="230"/>
          <w:tab w:val="num" w:pos="246"/>
        </w:tabs>
        <w:spacing w:line="243" w:lineRule="exact"/>
        <w:ind w:left="246" w:right="-200" w:hanging="246"/>
        <w:jc w:val="both"/>
      </w:pPr>
      <w:r>
        <w:rPr>
          <w:rFonts w:ascii="Tahoma" w:eastAsia="Tahoma" w:hAnsi="Tahoma" w:cs="Tahoma"/>
          <w:color w:val="000000"/>
          <w:sz w:val="20"/>
        </w:rPr>
        <w:t xml:space="preserve">inspection compares documents with predecessor (source) documents </w:t>
      </w:r>
    </w:p>
    <w:p w14:paraId="2074FFDF" w14:textId="77777777" w:rsidR="00FE51B4" w:rsidRDefault="009A2ACB">
      <w:pPr>
        <w:numPr>
          <w:ilvl w:val="0"/>
          <w:numId w:val="58"/>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A typical </w:t>
      </w:r>
      <w:r>
        <w:rPr>
          <w:rFonts w:ascii="Tahoma" w:eastAsia="Tahoma" w:hAnsi="Tahoma" w:cs="Tahoma"/>
          <w:color w:val="990000"/>
          <w:sz w:val="20"/>
        </w:rPr>
        <w:t>commercial test execution tool would be able to perform all of the following EXCEPT:</w:t>
      </w:r>
      <w:r>
        <w:rPr>
          <w:rFonts w:ascii="Tahoma" w:eastAsia="Tahoma" w:hAnsi="Tahoma" w:cs="Tahoma"/>
          <w:sz w:val="20"/>
        </w:rPr>
        <w:t xml:space="preserve"> </w:t>
      </w:r>
    </w:p>
    <w:p w14:paraId="4388DC63"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generating expected outputs </w:t>
      </w:r>
    </w:p>
    <w:p w14:paraId="747B9BA7"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replaying inputs according to a programmed script </w:t>
      </w:r>
    </w:p>
    <w:p w14:paraId="450F3FC4" w14:textId="77777777" w:rsidR="00FE51B4" w:rsidRDefault="009A2ACB">
      <w:pPr>
        <w:numPr>
          <w:ilvl w:val="0"/>
          <w:numId w:val="59"/>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comparison of expected outcomes with actual outcomes </w:t>
      </w:r>
    </w:p>
    <w:p w14:paraId="750E23D5"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recording test inputs </w:t>
      </w:r>
    </w:p>
    <w:p w14:paraId="3A819638" w14:textId="77777777" w:rsidR="00FE51B4" w:rsidRDefault="009A2ACB">
      <w:pPr>
        <w:numPr>
          <w:ilvl w:val="0"/>
          <w:numId w:val="59"/>
        </w:numPr>
        <w:tabs>
          <w:tab w:val="clear" w:pos="230"/>
          <w:tab w:val="num" w:pos="246"/>
        </w:tabs>
        <w:spacing w:line="243" w:lineRule="exact"/>
        <w:ind w:left="246" w:right="-200" w:hanging="246"/>
        <w:jc w:val="both"/>
      </w:pPr>
      <w:r>
        <w:rPr>
          <w:rFonts w:ascii="Tahoma" w:eastAsia="Tahoma" w:hAnsi="Tahoma" w:cs="Tahoma"/>
          <w:color w:val="000000"/>
          <w:sz w:val="20"/>
        </w:rPr>
        <w:t xml:space="preserve">reading test </w:t>
      </w:r>
      <w:r>
        <w:rPr>
          <w:rFonts w:ascii="Tahoma" w:eastAsia="Tahoma" w:hAnsi="Tahoma" w:cs="Tahoma"/>
          <w:color w:val="000000"/>
          <w:sz w:val="20"/>
        </w:rPr>
        <w:t xml:space="preserve">values from a data file </w:t>
      </w:r>
    </w:p>
    <w:p w14:paraId="186CB54B" w14:textId="77777777" w:rsidR="00FE51B4" w:rsidRDefault="009A2ACB">
      <w:pPr>
        <w:numPr>
          <w:ilvl w:val="0"/>
          <w:numId w:val="60"/>
        </w:numPr>
        <w:tabs>
          <w:tab w:val="clear" w:pos="344"/>
          <w:tab w:val="num" w:pos="360"/>
        </w:tabs>
        <w:spacing w:before="242" w:line="243" w:lineRule="exact"/>
        <w:ind w:left="360" w:right="-200" w:hanging="360"/>
        <w:jc w:val="both"/>
      </w:pPr>
      <w:r>
        <w:rPr>
          <w:rFonts w:ascii="Tahoma" w:eastAsia="Tahoma" w:hAnsi="Tahoma" w:cs="Tahoma"/>
          <w:color w:val="990000"/>
          <w:sz w:val="20"/>
        </w:rPr>
        <w:t>The difference between re-testing and regression testing is</w:t>
      </w:r>
      <w:r>
        <w:rPr>
          <w:rFonts w:ascii="Tahoma" w:eastAsia="Tahoma" w:hAnsi="Tahoma" w:cs="Tahoma"/>
          <w:sz w:val="20"/>
        </w:rPr>
        <w:t xml:space="preserve"> </w:t>
      </w:r>
    </w:p>
    <w:p w14:paraId="1D73B4A5"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re-testing is running a test again; regression testing looks for unexpected side effects </w:t>
      </w:r>
    </w:p>
    <w:p w14:paraId="7AE5F2D5"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re-testing looks for unexpected side effects; regression testing is repeating those tests </w:t>
      </w:r>
    </w:p>
    <w:p w14:paraId="62A1CDDD" w14:textId="77777777" w:rsidR="00FE51B4" w:rsidRDefault="009A2ACB">
      <w:pPr>
        <w:numPr>
          <w:ilvl w:val="0"/>
          <w:numId w:val="6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re-testing is done after faults are fixed; regression testing is done earlier </w:t>
      </w:r>
    </w:p>
    <w:p w14:paraId="7463741E"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re-testing uses different environments, regression testing uses the same environment </w:t>
      </w:r>
    </w:p>
    <w:p w14:paraId="266AA520" w14:textId="77777777" w:rsidR="00FE51B4" w:rsidRDefault="009A2ACB">
      <w:pPr>
        <w:numPr>
          <w:ilvl w:val="0"/>
          <w:numId w:val="61"/>
        </w:numPr>
        <w:tabs>
          <w:tab w:val="clear" w:pos="230"/>
          <w:tab w:val="num" w:pos="246"/>
        </w:tabs>
        <w:spacing w:line="243" w:lineRule="exact"/>
        <w:ind w:left="246" w:right="-200" w:hanging="246"/>
        <w:jc w:val="both"/>
      </w:pPr>
      <w:r>
        <w:rPr>
          <w:rFonts w:ascii="Tahoma" w:eastAsia="Tahoma" w:hAnsi="Tahoma" w:cs="Tahoma"/>
          <w:color w:val="000000"/>
          <w:sz w:val="20"/>
        </w:rPr>
        <w:t xml:space="preserve">re-testing is done by developers, regression testing is done by independent testers </w:t>
      </w:r>
    </w:p>
    <w:p w14:paraId="644D8AC6" w14:textId="77777777" w:rsidR="00FE51B4" w:rsidRDefault="009A2ACB">
      <w:pPr>
        <w:numPr>
          <w:ilvl w:val="0"/>
          <w:numId w:val="62"/>
        </w:numPr>
        <w:tabs>
          <w:tab w:val="clear" w:pos="344"/>
          <w:tab w:val="num" w:pos="360"/>
        </w:tabs>
        <w:spacing w:before="242" w:line="243" w:lineRule="exact"/>
        <w:ind w:left="360" w:right="-200" w:hanging="360"/>
        <w:jc w:val="both"/>
      </w:pPr>
      <w:r>
        <w:rPr>
          <w:rFonts w:ascii="Tahoma" w:eastAsia="Tahoma" w:hAnsi="Tahoma" w:cs="Tahoma"/>
          <w:color w:val="990000"/>
          <w:sz w:val="20"/>
        </w:rPr>
        <w:t>Expected results are:</w:t>
      </w:r>
      <w:r>
        <w:rPr>
          <w:rFonts w:ascii="Tahoma" w:eastAsia="Tahoma" w:hAnsi="Tahoma" w:cs="Tahoma"/>
          <w:sz w:val="20"/>
        </w:rPr>
        <w:t xml:space="preserve"> </w:t>
      </w:r>
    </w:p>
    <w:p w14:paraId="0DD1B915"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only important in system testing </w:t>
      </w:r>
    </w:p>
    <w:p w14:paraId="41B6045D"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only used in component testi</w:t>
      </w:r>
      <w:r>
        <w:rPr>
          <w:rFonts w:ascii="Tahoma" w:eastAsia="Tahoma" w:hAnsi="Tahoma" w:cs="Tahoma"/>
          <w:color w:val="000000"/>
          <w:sz w:val="20"/>
        </w:rPr>
        <w:t xml:space="preserve">ng </w:t>
      </w:r>
    </w:p>
    <w:p w14:paraId="7ED2444A" w14:textId="77777777" w:rsidR="00FE51B4" w:rsidRDefault="009A2ACB">
      <w:pPr>
        <w:numPr>
          <w:ilvl w:val="0"/>
          <w:numId w:val="63"/>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never specified in advance </w:t>
      </w:r>
    </w:p>
    <w:p w14:paraId="6392C949"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most useful when specified in advance </w:t>
      </w:r>
    </w:p>
    <w:p w14:paraId="1140DFD9" w14:textId="77777777" w:rsidR="00FE51B4" w:rsidRDefault="009A2ACB">
      <w:pPr>
        <w:numPr>
          <w:ilvl w:val="0"/>
          <w:numId w:val="63"/>
        </w:numPr>
        <w:tabs>
          <w:tab w:val="clear" w:pos="230"/>
          <w:tab w:val="num" w:pos="246"/>
        </w:tabs>
        <w:spacing w:line="243" w:lineRule="exact"/>
        <w:ind w:left="246" w:right="-200" w:hanging="246"/>
        <w:jc w:val="both"/>
      </w:pPr>
      <w:r>
        <w:rPr>
          <w:rFonts w:ascii="Tahoma" w:eastAsia="Tahoma" w:hAnsi="Tahoma" w:cs="Tahoma"/>
          <w:color w:val="000000"/>
          <w:sz w:val="20"/>
        </w:rPr>
        <w:t xml:space="preserve">derived from the code </w:t>
      </w:r>
    </w:p>
    <w:p w14:paraId="00D831A5" w14:textId="77777777" w:rsidR="00FE51B4" w:rsidRDefault="009A2ACB">
      <w:pPr>
        <w:numPr>
          <w:ilvl w:val="0"/>
          <w:numId w:val="64"/>
        </w:numPr>
        <w:tabs>
          <w:tab w:val="clear" w:pos="235"/>
          <w:tab w:val="num" w:pos="360"/>
        </w:tabs>
        <w:spacing w:before="242" w:line="243" w:lineRule="exact"/>
        <w:ind w:left="360" w:right="-200" w:hanging="360"/>
        <w:jc w:val="both"/>
      </w:pPr>
      <w:r>
        <w:rPr>
          <w:rFonts w:ascii="Tahoma" w:eastAsia="Tahoma" w:hAnsi="Tahoma" w:cs="Tahoma"/>
          <w:color w:val="990000"/>
          <w:sz w:val="20"/>
        </w:rPr>
        <w:t>Test managers should not:</w:t>
      </w:r>
      <w:r>
        <w:rPr>
          <w:rFonts w:ascii="Tahoma" w:eastAsia="Tahoma" w:hAnsi="Tahoma" w:cs="Tahoma"/>
          <w:sz w:val="20"/>
        </w:rPr>
        <w:t xml:space="preserve"> </w:t>
      </w:r>
    </w:p>
    <w:p w14:paraId="00F5480F"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report on deviations from the project plan </w:t>
      </w:r>
    </w:p>
    <w:p w14:paraId="5CDA1501"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sign the system off for release </w:t>
      </w:r>
    </w:p>
    <w:p w14:paraId="3564BD7D" w14:textId="77777777" w:rsidR="00FE51B4" w:rsidRDefault="009A2ACB">
      <w:pPr>
        <w:numPr>
          <w:ilvl w:val="0"/>
          <w:numId w:val="65"/>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re-allocate resource to meet original plans </w:t>
      </w:r>
    </w:p>
    <w:p w14:paraId="74C621C6"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raise incidents on faults that they have found </w:t>
      </w:r>
    </w:p>
    <w:p w14:paraId="700AA010" w14:textId="77777777" w:rsidR="00FE51B4" w:rsidRDefault="009A2ACB">
      <w:pPr>
        <w:numPr>
          <w:ilvl w:val="0"/>
          <w:numId w:val="65"/>
        </w:numPr>
        <w:tabs>
          <w:tab w:val="clear" w:pos="344"/>
          <w:tab w:val="num" w:pos="246"/>
        </w:tabs>
        <w:spacing w:line="243" w:lineRule="exact"/>
        <w:ind w:left="246" w:right="-200" w:hanging="246"/>
        <w:jc w:val="both"/>
      </w:pPr>
      <w:r>
        <w:rPr>
          <w:rFonts w:ascii="Tahoma" w:eastAsia="Tahoma" w:hAnsi="Tahoma" w:cs="Tahoma"/>
          <w:color w:val="000000"/>
          <w:sz w:val="20"/>
        </w:rPr>
        <w:t xml:space="preserve">provide information for risk analysis and quality improvement </w:t>
      </w:r>
    </w:p>
    <w:p w14:paraId="62AB7ED2" w14:textId="77777777" w:rsidR="00FE51B4" w:rsidRDefault="009A2ACB">
      <w:pPr>
        <w:numPr>
          <w:ilvl w:val="0"/>
          <w:numId w:val="66"/>
        </w:numPr>
        <w:tabs>
          <w:tab w:val="clear" w:pos="230"/>
          <w:tab w:val="num" w:pos="360"/>
        </w:tabs>
        <w:spacing w:before="242" w:line="243" w:lineRule="exact"/>
        <w:ind w:left="360" w:right="-200" w:hanging="360"/>
        <w:jc w:val="both"/>
      </w:pPr>
      <w:r>
        <w:rPr>
          <w:rFonts w:ascii="Tahoma" w:eastAsia="Tahoma" w:hAnsi="Tahoma" w:cs="Tahoma"/>
          <w:color w:val="990000"/>
          <w:sz w:val="20"/>
        </w:rPr>
        <w:t>Unreachable code would best be found using:</w:t>
      </w:r>
      <w:r>
        <w:rPr>
          <w:rFonts w:ascii="Tahoma" w:eastAsia="Tahoma" w:hAnsi="Tahoma" w:cs="Tahoma"/>
          <w:sz w:val="20"/>
        </w:rPr>
        <w:t xml:space="preserve"> </w:t>
      </w:r>
    </w:p>
    <w:p w14:paraId="682D259D"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code reviews </w:t>
      </w:r>
    </w:p>
    <w:p w14:paraId="2708E462"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code inspections </w:t>
      </w:r>
    </w:p>
    <w:p w14:paraId="1B2E501B" w14:textId="77777777" w:rsidR="00FE51B4" w:rsidRDefault="009A2ACB">
      <w:pPr>
        <w:numPr>
          <w:ilvl w:val="0"/>
          <w:numId w:val="6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a coverage tool </w:t>
      </w:r>
    </w:p>
    <w:p w14:paraId="5AC3E0BE"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a test management tool </w:t>
      </w:r>
    </w:p>
    <w:p w14:paraId="2791B70F" w14:textId="77777777" w:rsidR="00FE51B4" w:rsidRDefault="009A2ACB">
      <w:pPr>
        <w:numPr>
          <w:ilvl w:val="0"/>
          <w:numId w:val="67"/>
        </w:numPr>
        <w:tabs>
          <w:tab w:val="clear" w:pos="344"/>
          <w:tab w:val="num" w:pos="246"/>
        </w:tabs>
        <w:spacing w:line="243" w:lineRule="exact"/>
        <w:ind w:left="246" w:right="-200" w:hanging="246"/>
        <w:jc w:val="both"/>
      </w:pPr>
      <w:r>
        <w:rPr>
          <w:rFonts w:ascii="Tahoma" w:eastAsia="Tahoma" w:hAnsi="Tahoma" w:cs="Tahoma"/>
          <w:color w:val="000000"/>
          <w:sz w:val="20"/>
        </w:rPr>
        <w:t xml:space="preserve">a static analysis tool </w:t>
      </w:r>
    </w:p>
    <w:p w14:paraId="1C2892B8" w14:textId="77777777" w:rsidR="00FE51B4" w:rsidRDefault="009A2ACB">
      <w:pPr>
        <w:numPr>
          <w:ilvl w:val="0"/>
          <w:numId w:val="68"/>
        </w:numPr>
        <w:tabs>
          <w:tab w:val="clear" w:pos="230"/>
          <w:tab w:val="num" w:pos="360"/>
        </w:tabs>
        <w:spacing w:before="242" w:line="243" w:lineRule="exact"/>
        <w:ind w:left="360" w:right="-200" w:hanging="360"/>
        <w:jc w:val="both"/>
      </w:pPr>
      <w:r>
        <w:rPr>
          <w:rFonts w:ascii="Tahoma" w:eastAsia="Tahoma" w:hAnsi="Tahoma" w:cs="Tahoma"/>
          <w:color w:val="990000"/>
          <w:sz w:val="20"/>
        </w:rPr>
        <w:t>A tool that supports traceability, recording of incidents or scheduling of tests is called:</w:t>
      </w:r>
      <w:r>
        <w:rPr>
          <w:rFonts w:ascii="Tahoma" w:eastAsia="Tahoma" w:hAnsi="Tahoma" w:cs="Tahoma"/>
          <w:sz w:val="20"/>
        </w:rPr>
        <w:t xml:space="preserve"> </w:t>
      </w:r>
    </w:p>
    <w:p w14:paraId="5B914F45"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a dynamic analysis tool </w:t>
      </w:r>
    </w:p>
    <w:p w14:paraId="709AED45"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a test execution tool </w:t>
      </w:r>
    </w:p>
    <w:p w14:paraId="028D5CCB" w14:textId="77777777" w:rsidR="00FE51B4" w:rsidRDefault="009A2ACB">
      <w:pPr>
        <w:numPr>
          <w:ilvl w:val="0"/>
          <w:numId w:val="69"/>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a debugging tool </w:t>
      </w:r>
    </w:p>
    <w:p w14:paraId="042D7A71"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 xml:space="preserve">a test management tool </w:t>
      </w:r>
    </w:p>
    <w:p w14:paraId="5FBEF859" w14:textId="77777777" w:rsidR="00FE51B4" w:rsidRDefault="009A2ACB">
      <w:pPr>
        <w:numPr>
          <w:ilvl w:val="0"/>
          <w:numId w:val="69"/>
        </w:numPr>
        <w:tabs>
          <w:tab w:val="clear" w:pos="341"/>
          <w:tab w:val="num" w:pos="246"/>
        </w:tabs>
        <w:spacing w:line="243" w:lineRule="exact"/>
        <w:ind w:left="246" w:right="-200" w:hanging="246"/>
        <w:jc w:val="both"/>
      </w:pPr>
      <w:r>
        <w:rPr>
          <w:rFonts w:ascii="Tahoma" w:eastAsia="Tahoma" w:hAnsi="Tahoma" w:cs="Tahoma"/>
          <w:color w:val="000000"/>
          <w:sz w:val="20"/>
        </w:rPr>
        <w:t>a config</w:t>
      </w:r>
      <w:r>
        <w:rPr>
          <w:rFonts w:ascii="Tahoma" w:eastAsia="Tahoma" w:hAnsi="Tahoma" w:cs="Tahoma"/>
          <w:color w:val="000000"/>
          <w:sz w:val="20"/>
        </w:rPr>
        <w:t xml:space="preserve">uration management tool </w:t>
      </w:r>
    </w:p>
    <w:p w14:paraId="3C4A611D" w14:textId="77777777" w:rsidR="00FE51B4" w:rsidRDefault="009A2ACB">
      <w:pPr>
        <w:numPr>
          <w:ilvl w:val="0"/>
          <w:numId w:val="70"/>
        </w:numPr>
        <w:tabs>
          <w:tab w:val="clear" w:pos="230"/>
          <w:tab w:val="num" w:pos="360"/>
        </w:tabs>
        <w:spacing w:before="242" w:line="243" w:lineRule="exact"/>
        <w:ind w:left="360" w:right="-200" w:hanging="360"/>
        <w:jc w:val="both"/>
      </w:pPr>
      <w:r>
        <w:rPr>
          <w:rFonts w:ascii="Tahoma" w:eastAsia="Tahoma" w:hAnsi="Tahoma" w:cs="Tahoma"/>
          <w:color w:val="990000"/>
          <w:sz w:val="20"/>
        </w:rPr>
        <w:t>What information need not be included in a test incident report:</w:t>
      </w:r>
      <w:r>
        <w:rPr>
          <w:rFonts w:ascii="Tahoma" w:eastAsia="Tahoma" w:hAnsi="Tahoma" w:cs="Tahoma"/>
          <w:sz w:val="20"/>
        </w:rPr>
        <w:t xml:space="preserve"> </w:t>
      </w:r>
    </w:p>
    <w:p w14:paraId="0C7C6A95"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lastRenderedPageBreak/>
        <w:t xml:space="preserve">how to fix the fault </w:t>
      </w:r>
    </w:p>
    <w:p w14:paraId="1C118FD4" w14:textId="77777777" w:rsidR="00FE51B4" w:rsidRDefault="009A2ACB">
      <w:pPr>
        <w:numPr>
          <w:ilvl w:val="0"/>
          <w:numId w:val="7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how to reproduce the fault </w:t>
      </w:r>
    </w:p>
    <w:p w14:paraId="68C7663F"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test environment details </w:t>
      </w:r>
    </w:p>
    <w:p w14:paraId="44AA5B80" w14:textId="77777777" w:rsidR="00FE51B4" w:rsidRDefault="009A2ACB">
      <w:pPr>
        <w:numPr>
          <w:ilvl w:val="0"/>
          <w:numId w:val="71"/>
        </w:numPr>
        <w:tabs>
          <w:tab w:val="clear" w:pos="344"/>
          <w:tab w:val="num" w:pos="246"/>
        </w:tabs>
        <w:spacing w:line="243" w:lineRule="exact"/>
        <w:ind w:left="246" w:right="-200" w:hanging="246"/>
        <w:jc w:val="both"/>
      </w:pPr>
      <w:r>
        <w:rPr>
          <w:rFonts w:ascii="Tahoma" w:eastAsia="Tahoma" w:hAnsi="Tahoma" w:cs="Tahoma"/>
          <w:color w:val="000000"/>
          <w:sz w:val="20"/>
        </w:rPr>
        <w:t xml:space="preserve">severity, priority </w:t>
      </w:r>
    </w:p>
    <w:p w14:paraId="56850475" w14:textId="77777777" w:rsidR="00FE51B4" w:rsidRDefault="009A2ACB">
      <w:pPr>
        <w:numPr>
          <w:ilvl w:val="0"/>
          <w:numId w:val="72"/>
        </w:numPr>
        <w:tabs>
          <w:tab w:val="clear" w:pos="230"/>
          <w:tab w:val="num" w:pos="246"/>
        </w:tabs>
        <w:spacing w:before="27" w:line="243" w:lineRule="exact"/>
        <w:ind w:left="246" w:right="-200" w:hanging="246"/>
        <w:jc w:val="both"/>
      </w:pPr>
      <w:r>
        <w:rPr>
          <w:rFonts w:ascii="Tahoma" w:eastAsia="Tahoma" w:hAnsi="Tahoma" w:cs="Tahoma"/>
          <w:color w:val="000000"/>
          <w:sz w:val="20"/>
        </w:rPr>
        <w:t xml:space="preserve">the actual and expected outcomes </w:t>
      </w:r>
    </w:p>
    <w:p w14:paraId="4808D6DE" w14:textId="77777777" w:rsidR="00FE51B4" w:rsidRDefault="009A2ACB">
      <w:pPr>
        <w:numPr>
          <w:ilvl w:val="0"/>
          <w:numId w:val="73"/>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Which expression best </w:t>
      </w:r>
      <w:r>
        <w:rPr>
          <w:rFonts w:ascii="Tahoma" w:eastAsia="Tahoma" w:hAnsi="Tahoma" w:cs="Tahoma"/>
          <w:color w:val="990000"/>
          <w:sz w:val="20"/>
        </w:rPr>
        <w:t>matches the following characteristics or review processes:</w:t>
      </w:r>
      <w:r>
        <w:rPr>
          <w:rFonts w:ascii="Tahoma" w:eastAsia="Tahoma" w:hAnsi="Tahoma" w:cs="Tahoma"/>
          <w:sz w:val="20"/>
        </w:rPr>
        <w:t xml:space="preserve"> </w:t>
      </w:r>
    </w:p>
    <w:p w14:paraId="1627DEBD" w14:textId="77777777" w:rsidR="00FE51B4" w:rsidRDefault="009A2ACB">
      <w:pPr>
        <w:numPr>
          <w:ilvl w:val="0"/>
          <w:numId w:val="74"/>
        </w:numPr>
        <w:tabs>
          <w:tab w:val="clear" w:pos="230"/>
          <w:tab w:val="num" w:pos="234"/>
        </w:tabs>
        <w:spacing w:line="243" w:lineRule="exact"/>
        <w:ind w:left="234" w:right="-200" w:hanging="234"/>
        <w:jc w:val="both"/>
      </w:pPr>
      <w:r>
        <w:rPr>
          <w:rFonts w:ascii="Tahoma" w:eastAsia="Tahoma" w:hAnsi="Tahoma" w:cs="Tahoma"/>
          <w:color w:val="000000"/>
          <w:spacing w:val="1"/>
          <w:sz w:val="20"/>
        </w:rPr>
        <w:t>led</w:t>
      </w:r>
      <w:r>
        <w:rPr>
          <w:rFonts w:ascii="Tahoma" w:eastAsia="Tahoma" w:hAnsi="Tahoma" w:cs="Tahoma"/>
          <w:color w:val="000000"/>
          <w:sz w:val="20"/>
        </w:rPr>
        <w:t xml:space="preserve"> by author </w:t>
      </w:r>
    </w:p>
    <w:p w14:paraId="1298B535" w14:textId="77777777" w:rsidR="00FE51B4" w:rsidRDefault="009A2ACB">
      <w:pPr>
        <w:numPr>
          <w:ilvl w:val="0"/>
          <w:numId w:val="74"/>
        </w:numPr>
        <w:tabs>
          <w:tab w:val="clear" w:pos="230"/>
          <w:tab w:val="num" w:pos="234"/>
        </w:tabs>
        <w:spacing w:line="243" w:lineRule="exact"/>
        <w:ind w:left="234" w:right="-200" w:hanging="234"/>
        <w:jc w:val="both"/>
      </w:pPr>
      <w:r>
        <w:rPr>
          <w:rFonts w:ascii="Tahoma" w:eastAsia="Tahoma" w:hAnsi="Tahoma" w:cs="Tahoma"/>
          <w:color w:val="000000"/>
          <w:sz w:val="20"/>
        </w:rPr>
        <w:t xml:space="preserve">undocumented </w:t>
      </w:r>
    </w:p>
    <w:p w14:paraId="076C5CBE" w14:textId="77777777" w:rsidR="00FE51B4" w:rsidRDefault="009A2ACB">
      <w:pPr>
        <w:numPr>
          <w:ilvl w:val="0"/>
          <w:numId w:val="74"/>
        </w:numPr>
        <w:tabs>
          <w:tab w:val="clear" w:pos="230"/>
          <w:tab w:val="num" w:pos="234"/>
        </w:tabs>
        <w:spacing w:line="243" w:lineRule="exact"/>
        <w:ind w:left="234" w:right="-200" w:hanging="234"/>
        <w:jc w:val="both"/>
      </w:pPr>
      <w:r>
        <w:rPr>
          <w:rFonts w:ascii="Tahoma" w:eastAsia="Tahoma" w:hAnsi="Tahoma" w:cs="Tahoma"/>
          <w:color w:val="000000"/>
          <w:sz w:val="20"/>
        </w:rPr>
        <w:t xml:space="preserve">no management participation </w:t>
      </w:r>
    </w:p>
    <w:p w14:paraId="632E981F" w14:textId="77777777" w:rsidR="00FE51B4" w:rsidRDefault="009A2ACB">
      <w:pPr>
        <w:numPr>
          <w:ilvl w:val="0"/>
          <w:numId w:val="74"/>
        </w:numPr>
        <w:tabs>
          <w:tab w:val="clear" w:pos="230"/>
          <w:tab w:val="num" w:pos="234"/>
        </w:tabs>
        <w:spacing w:before="2" w:line="243" w:lineRule="exact"/>
        <w:ind w:left="234" w:right="-200" w:hanging="234"/>
        <w:jc w:val="both"/>
      </w:pPr>
      <w:r>
        <w:rPr>
          <w:rFonts w:ascii="Tahoma" w:eastAsia="Tahoma" w:hAnsi="Tahoma" w:cs="Tahoma"/>
          <w:color w:val="000000"/>
          <w:spacing w:val="1"/>
          <w:sz w:val="20"/>
        </w:rPr>
        <w:t>led</w:t>
      </w:r>
      <w:r>
        <w:rPr>
          <w:rFonts w:ascii="Tahoma" w:eastAsia="Tahoma" w:hAnsi="Tahoma" w:cs="Tahoma"/>
          <w:color w:val="000000"/>
          <w:sz w:val="20"/>
        </w:rPr>
        <w:t xml:space="preserve"> by a trained moderator or leader </w:t>
      </w:r>
    </w:p>
    <w:p w14:paraId="0D8ED8D2" w14:textId="77777777" w:rsidR="00FE51B4" w:rsidRDefault="009A2ACB">
      <w:pPr>
        <w:numPr>
          <w:ilvl w:val="0"/>
          <w:numId w:val="74"/>
        </w:numPr>
        <w:tabs>
          <w:tab w:val="clear" w:pos="230"/>
          <w:tab w:val="num" w:pos="234"/>
        </w:tabs>
        <w:spacing w:after="242" w:line="243" w:lineRule="exact"/>
        <w:ind w:left="234" w:right="-200" w:hanging="234"/>
        <w:jc w:val="both"/>
      </w:pPr>
      <w:r>
        <w:rPr>
          <w:rFonts w:ascii="Tahoma" w:eastAsia="Tahoma" w:hAnsi="Tahoma" w:cs="Tahoma"/>
          <w:color w:val="000000"/>
          <w:sz w:val="20"/>
        </w:rPr>
        <w:t xml:space="preserve">uses entry exit criteria </w:t>
      </w:r>
    </w:p>
    <w:p w14:paraId="3C20B7EC" w14:textId="77777777" w:rsidR="00FE51B4" w:rsidRDefault="009A2ACB">
      <w:pPr>
        <w:numPr>
          <w:ilvl w:val="0"/>
          <w:numId w:val="75"/>
        </w:numPr>
        <w:tabs>
          <w:tab w:val="num" w:pos="230"/>
        </w:tabs>
        <w:spacing w:line="243" w:lineRule="exact"/>
        <w:ind w:left="230" w:right="-200" w:hanging="230"/>
        <w:jc w:val="both"/>
      </w:pPr>
      <w:r>
        <w:rPr>
          <w:rFonts w:ascii="Tahoma" w:eastAsia="Tahoma" w:hAnsi="Tahoma" w:cs="Tahoma"/>
          <w:color w:val="000000"/>
          <w:sz w:val="20"/>
        </w:rPr>
        <w:t xml:space="preserve">inspection </w:t>
      </w:r>
    </w:p>
    <w:p w14:paraId="4E3CA516" w14:textId="77777777" w:rsidR="00FE51B4" w:rsidRDefault="009A2ACB">
      <w:pPr>
        <w:numPr>
          <w:ilvl w:val="0"/>
          <w:numId w:val="75"/>
        </w:numPr>
        <w:tabs>
          <w:tab w:val="num" w:pos="230"/>
        </w:tabs>
        <w:spacing w:line="243" w:lineRule="exact"/>
        <w:ind w:left="230" w:right="-200" w:hanging="230"/>
        <w:jc w:val="both"/>
      </w:pPr>
      <w:r>
        <w:rPr>
          <w:rFonts w:ascii="Tahoma" w:eastAsia="Tahoma" w:hAnsi="Tahoma" w:cs="Tahoma"/>
          <w:color w:val="000000"/>
          <w:sz w:val="20"/>
        </w:rPr>
        <w:t xml:space="preserve">peer review </w:t>
      </w:r>
    </w:p>
    <w:p w14:paraId="07961A5B" w14:textId="77777777" w:rsidR="00FE51B4" w:rsidRDefault="009A2ACB">
      <w:pPr>
        <w:numPr>
          <w:ilvl w:val="0"/>
          <w:numId w:val="75"/>
        </w:numPr>
        <w:tabs>
          <w:tab w:val="num" w:pos="230"/>
        </w:tabs>
        <w:spacing w:line="243" w:lineRule="exact"/>
        <w:ind w:left="230" w:right="-200" w:hanging="230"/>
        <w:jc w:val="both"/>
      </w:pPr>
      <w:r>
        <w:rPr>
          <w:rFonts w:ascii="Tahoma" w:eastAsia="Tahoma" w:hAnsi="Tahoma" w:cs="Tahoma"/>
          <w:color w:val="000000"/>
          <w:sz w:val="20"/>
        </w:rPr>
        <w:t xml:space="preserve">informal review </w:t>
      </w:r>
    </w:p>
    <w:p w14:paraId="247DD4F9" w14:textId="77777777" w:rsidR="00FE51B4" w:rsidRDefault="009A2ACB">
      <w:pPr>
        <w:numPr>
          <w:ilvl w:val="0"/>
          <w:numId w:val="76"/>
        </w:numPr>
        <w:tabs>
          <w:tab w:val="clear" w:pos="230"/>
          <w:tab w:val="num" w:pos="241"/>
        </w:tabs>
        <w:spacing w:before="2" w:after="237" w:line="243" w:lineRule="exact"/>
        <w:ind w:left="241" w:right="-200" w:hanging="241"/>
        <w:jc w:val="both"/>
      </w:pPr>
      <w:r>
        <w:rPr>
          <w:rFonts w:ascii="Tahoma" w:eastAsia="Tahoma" w:hAnsi="Tahoma" w:cs="Tahoma"/>
          <w:color w:val="000000"/>
          <w:sz w:val="20"/>
        </w:rPr>
        <w:t xml:space="preserve">walkthrough </w:t>
      </w:r>
    </w:p>
    <w:p w14:paraId="0A602BFA" w14:textId="77777777" w:rsidR="00FE51B4" w:rsidRDefault="009A2ACB">
      <w:pPr>
        <w:numPr>
          <w:ilvl w:val="0"/>
          <w:numId w:val="77"/>
        </w:numPr>
        <w:tabs>
          <w:tab w:val="clear" w:pos="344"/>
          <w:tab w:val="num" w:pos="246"/>
        </w:tabs>
        <w:spacing w:line="243" w:lineRule="exact"/>
        <w:ind w:left="246" w:right="-200" w:hanging="246"/>
        <w:jc w:val="both"/>
      </w:pPr>
      <w:r>
        <w:rPr>
          <w:rFonts w:ascii="Tahoma" w:eastAsia="Tahoma" w:hAnsi="Tahoma" w:cs="Tahoma"/>
          <w:color w:val="000000"/>
          <w:sz w:val="20"/>
        </w:rPr>
        <w:t xml:space="preserve">s = 4, t = 3, u = 2 and 5, v = 1 </w:t>
      </w:r>
    </w:p>
    <w:p w14:paraId="2683CF4B" w14:textId="77777777" w:rsidR="00FE51B4" w:rsidRDefault="009A2ACB">
      <w:pPr>
        <w:numPr>
          <w:ilvl w:val="0"/>
          <w:numId w:val="77"/>
        </w:numPr>
        <w:tabs>
          <w:tab w:val="clear" w:pos="344"/>
          <w:tab w:val="num" w:pos="246"/>
        </w:tabs>
        <w:spacing w:line="243" w:lineRule="exact"/>
        <w:ind w:left="246" w:right="-200" w:hanging="246"/>
        <w:jc w:val="both"/>
      </w:pPr>
      <w:r>
        <w:rPr>
          <w:rFonts w:ascii="Tahoma" w:eastAsia="Tahoma" w:hAnsi="Tahoma" w:cs="Tahoma"/>
          <w:color w:val="000000"/>
          <w:sz w:val="20"/>
        </w:rPr>
        <w:t xml:space="preserve">s = 4 and 5, t = 3, u = 2, v = 1 </w:t>
      </w:r>
    </w:p>
    <w:p w14:paraId="29B42FF0" w14:textId="77777777" w:rsidR="00FE51B4" w:rsidRDefault="009A2ACB">
      <w:pPr>
        <w:numPr>
          <w:ilvl w:val="0"/>
          <w:numId w:val="7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s = 1 and 5, t = 3, u = 2, v = 4 </w:t>
      </w:r>
    </w:p>
    <w:p w14:paraId="009FCCCE" w14:textId="77777777" w:rsidR="00FE51B4" w:rsidRDefault="009A2ACB">
      <w:pPr>
        <w:numPr>
          <w:ilvl w:val="0"/>
          <w:numId w:val="77"/>
        </w:numPr>
        <w:tabs>
          <w:tab w:val="clear" w:pos="344"/>
          <w:tab w:val="num" w:pos="246"/>
        </w:tabs>
        <w:spacing w:line="243" w:lineRule="exact"/>
        <w:ind w:left="246" w:right="-200" w:hanging="246"/>
        <w:jc w:val="both"/>
      </w:pPr>
      <w:r>
        <w:rPr>
          <w:rFonts w:ascii="Tahoma" w:eastAsia="Tahoma" w:hAnsi="Tahoma" w:cs="Tahoma"/>
          <w:color w:val="000000"/>
          <w:sz w:val="20"/>
        </w:rPr>
        <w:t xml:space="preserve">s = 5, t = 4, u = 3, v = 1 and 2 </w:t>
      </w:r>
    </w:p>
    <w:p w14:paraId="0D809A4F" w14:textId="77777777" w:rsidR="00FE51B4" w:rsidRDefault="009A2ACB">
      <w:pPr>
        <w:numPr>
          <w:ilvl w:val="0"/>
          <w:numId w:val="77"/>
        </w:numPr>
        <w:tabs>
          <w:tab w:val="clear" w:pos="344"/>
          <w:tab w:val="num" w:pos="246"/>
        </w:tabs>
        <w:spacing w:line="243" w:lineRule="exact"/>
        <w:ind w:left="246" w:right="-200" w:hanging="246"/>
        <w:jc w:val="both"/>
      </w:pPr>
      <w:r>
        <w:rPr>
          <w:rFonts w:ascii="Tahoma" w:eastAsia="Tahoma" w:hAnsi="Tahoma" w:cs="Tahoma"/>
          <w:color w:val="000000"/>
          <w:sz w:val="20"/>
        </w:rPr>
        <w:t xml:space="preserve">s = 4 and 5, t = 1, u = 2, v = 3 </w:t>
      </w:r>
    </w:p>
    <w:p w14:paraId="19AC8745" w14:textId="77777777" w:rsidR="00FE51B4" w:rsidRDefault="009A2ACB">
      <w:pPr>
        <w:numPr>
          <w:ilvl w:val="0"/>
          <w:numId w:val="78"/>
        </w:numPr>
        <w:tabs>
          <w:tab w:val="clear" w:pos="230"/>
          <w:tab w:val="num" w:pos="360"/>
        </w:tabs>
        <w:spacing w:before="242" w:line="243" w:lineRule="exact"/>
        <w:ind w:left="360" w:right="-200" w:hanging="360"/>
        <w:jc w:val="both"/>
      </w:pPr>
      <w:r>
        <w:rPr>
          <w:rFonts w:ascii="Tahoma" w:eastAsia="Tahoma" w:hAnsi="Tahoma" w:cs="Tahoma"/>
          <w:color w:val="990000"/>
          <w:sz w:val="20"/>
        </w:rPr>
        <w:t>Which of the following is NOT part of system testing:</w:t>
      </w:r>
      <w:r>
        <w:rPr>
          <w:rFonts w:ascii="Tahoma" w:eastAsia="Tahoma" w:hAnsi="Tahoma" w:cs="Tahoma"/>
          <w:sz w:val="20"/>
        </w:rPr>
        <w:t xml:space="preserve"> </w:t>
      </w:r>
    </w:p>
    <w:p w14:paraId="0ACE1462" w14:textId="77777777" w:rsidR="00FE51B4" w:rsidRDefault="009A2ACB">
      <w:pPr>
        <w:numPr>
          <w:ilvl w:val="0"/>
          <w:numId w:val="79"/>
        </w:numPr>
        <w:tabs>
          <w:tab w:val="clear" w:pos="235"/>
          <w:tab w:val="num" w:pos="246"/>
        </w:tabs>
        <w:spacing w:line="243" w:lineRule="exact"/>
        <w:ind w:left="246" w:right="-200" w:hanging="246"/>
        <w:jc w:val="both"/>
      </w:pPr>
      <w:r>
        <w:rPr>
          <w:rFonts w:ascii="Tahoma" w:eastAsia="Tahoma" w:hAnsi="Tahoma" w:cs="Tahoma"/>
          <w:color w:val="000000"/>
          <w:sz w:val="20"/>
        </w:rPr>
        <w:t xml:space="preserve">business process-based testing </w:t>
      </w:r>
    </w:p>
    <w:p w14:paraId="1EF0B92D" w14:textId="77777777" w:rsidR="00FE51B4" w:rsidRDefault="009A2ACB">
      <w:pPr>
        <w:numPr>
          <w:ilvl w:val="0"/>
          <w:numId w:val="79"/>
        </w:numPr>
        <w:tabs>
          <w:tab w:val="clear" w:pos="235"/>
          <w:tab w:val="num" w:pos="246"/>
        </w:tabs>
        <w:spacing w:line="243" w:lineRule="exact"/>
        <w:ind w:left="246" w:right="-200" w:hanging="246"/>
        <w:jc w:val="both"/>
      </w:pPr>
      <w:r>
        <w:rPr>
          <w:rFonts w:ascii="Tahoma" w:eastAsia="Tahoma" w:hAnsi="Tahoma" w:cs="Tahoma"/>
          <w:color w:val="000000"/>
          <w:sz w:val="20"/>
        </w:rPr>
        <w:t xml:space="preserve">performance, load and stress testing </w:t>
      </w:r>
    </w:p>
    <w:p w14:paraId="13FCACB5" w14:textId="77777777" w:rsidR="00FE51B4" w:rsidRDefault="009A2ACB">
      <w:pPr>
        <w:numPr>
          <w:ilvl w:val="0"/>
          <w:numId w:val="79"/>
        </w:numPr>
        <w:tabs>
          <w:tab w:val="clear" w:pos="235"/>
          <w:tab w:val="num" w:pos="246"/>
        </w:tabs>
        <w:spacing w:before="2" w:line="243" w:lineRule="exact"/>
        <w:ind w:left="246" w:right="-200" w:hanging="246"/>
        <w:jc w:val="both"/>
      </w:pPr>
      <w:r>
        <w:rPr>
          <w:rFonts w:ascii="Tahoma" w:eastAsia="Tahoma" w:hAnsi="Tahoma" w:cs="Tahoma"/>
          <w:color w:val="000000"/>
          <w:sz w:val="20"/>
        </w:rPr>
        <w:t xml:space="preserve">requirements-based testing </w:t>
      </w:r>
    </w:p>
    <w:p w14:paraId="5F7A642C" w14:textId="77777777" w:rsidR="00FE51B4" w:rsidRDefault="009A2ACB">
      <w:pPr>
        <w:numPr>
          <w:ilvl w:val="0"/>
          <w:numId w:val="79"/>
        </w:numPr>
        <w:tabs>
          <w:tab w:val="clear" w:pos="235"/>
          <w:tab w:val="num" w:pos="246"/>
        </w:tabs>
        <w:spacing w:line="243" w:lineRule="exact"/>
        <w:ind w:left="246" w:right="-200" w:hanging="246"/>
        <w:jc w:val="both"/>
      </w:pPr>
      <w:r>
        <w:rPr>
          <w:rFonts w:ascii="Tahoma" w:eastAsia="Tahoma" w:hAnsi="Tahoma" w:cs="Tahoma"/>
          <w:color w:val="000000"/>
          <w:sz w:val="20"/>
        </w:rPr>
        <w:t xml:space="preserve">usability testing </w:t>
      </w:r>
    </w:p>
    <w:p w14:paraId="7561C7F5" w14:textId="77777777" w:rsidR="00FE51B4" w:rsidRDefault="009A2ACB">
      <w:pPr>
        <w:numPr>
          <w:ilvl w:val="0"/>
          <w:numId w:val="79"/>
        </w:numPr>
        <w:tabs>
          <w:tab w:val="clear" w:pos="235"/>
          <w:tab w:val="num" w:pos="246"/>
        </w:tabs>
        <w:spacing w:line="243" w:lineRule="exact"/>
        <w:ind w:left="246" w:right="-200" w:hanging="246"/>
        <w:jc w:val="both"/>
      </w:pPr>
      <w:r>
        <w:rPr>
          <w:rFonts w:ascii="Tahoma" w:eastAsia="Tahoma" w:hAnsi="Tahoma" w:cs="Tahoma"/>
          <w:color w:val="000000"/>
          <w:sz w:val="20"/>
        </w:rPr>
        <w:t xml:space="preserve">top-down integration testing </w:t>
      </w:r>
    </w:p>
    <w:p w14:paraId="4340ED9A" w14:textId="77777777" w:rsidR="00FE51B4" w:rsidRDefault="009A2ACB">
      <w:pPr>
        <w:numPr>
          <w:ilvl w:val="0"/>
          <w:numId w:val="80"/>
        </w:numPr>
        <w:tabs>
          <w:tab w:val="clear" w:pos="344"/>
          <w:tab w:val="num" w:pos="360"/>
        </w:tabs>
        <w:spacing w:before="242" w:line="243" w:lineRule="exact"/>
        <w:ind w:left="360" w:right="-200" w:hanging="360"/>
        <w:jc w:val="both"/>
      </w:pPr>
      <w:r>
        <w:rPr>
          <w:rFonts w:ascii="Tahoma" w:eastAsia="Tahoma" w:hAnsi="Tahoma" w:cs="Tahoma"/>
          <w:color w:val="990000"/>
          <w:sz w:val="20"/>
        </w:rPr>
        <w:t>What statement about expected outcomes is FALSE:</w:t>
      </w:r>
      <w:r>
        <w:rPr>
          <w:rFonts w:ascii="Tahoma" w:eastAsia="Tahoma" w:hAnsi="Tahoma" w:cs="Tahoma"/>
          <w:sz w:val="20"/>
        </w:rPr>
        <w:t xml:space="preserve"> </w:t>
      </w:r>
    </w:p>
    <w:p w14:paraId="2CE8007E" w14:textId="77777777" w:rsidR="00FE51B4" w:rsidRDefault="009A2ACB">
      <w:pPr>
        <w:numPr>
          <w:ilvl w:val="0"/>
          <w:numId w:val="81"/>
        </w:numPr>
        <w:tabs>
          <w:tab w:val="clear" w:pos="230"/>
          <w:tab w:val="num" w:pos="246"/>
        </w:tabs>
        <w:spacing w:line="243" w:lineRule="exact"/>
        <w:ind w:left="246" w:right="-200" w:hanging="246"/>
        <w:jc w:val="both"/>
      </w:pPr>
      <w:r>
        <w:rPr>
          <w:rFonts w:ascii="Tahoma" w:eastAsia="Tahoma" w:hAnsi="Tahoma" w:cs="Tahoma"/>
          <w:color w:val="000000"/>
          <w:sz w:val="20"/>
        </w:rPr>
        <w:t xml:space="preserve">expected outcomes are defined by the software’s behaviour </w:t>
      </w:r>
    </w:p>
    <w:p w14:paraId="5B67A98E" w14:textId="77777777" w:rsidR="00FE51B4" w:rsidRDefault="009A2ACB">
      <w:pPr>
        <w:numPr>
          <w:ilvl w:val="0"/>
          <w:numId w:val="81"/>
        </w:numPr>
        <w:tabs>
          <w:tab w:val="clear" w:pos="230"/>
          <w:tab w:val="num" w:pos="246"/>
        </w:tabs>
        <w:spacing w:line="243" w:lineRule="exact"/>
        <w:ind w:left="246" w:right="-200" w:hanging="246"/>
        <w:jc w:val="both"/>
      </w:pPr>
      <w:r>
        <w:rPr>
          <w:rFonts w:ascii="Tahoma" w:eastAsia="Tahoma" w:hAnsi="Tahoma" w:cs="Tahoma"/>
          <w:color w:val="000000"/>
          <w:sz w:val="20"/>
        </w:rPr>
        <w:t xml:space="preserve">expected outcomes are derived from a specification, not from the code </w:t>
      </w:r>
    </w:p>
    <w:p w14:paraId="32E086E0" w14:textId="77777777" w:rsidR="00FE51B4" w:rsidRDefault="009A2ACB">
      <w:pPr>
        <w:numPr>
          <w:ilvl w:val="0"/>
          <w:numId w:val="8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expected outcomes include outputs to a screen and changes to files and databases </w:t>
      </w:r>
    </w:p>
    <w:p w14:paraId="6AA3147E" w14:textId="77777777" w:rsidR="00FE51B4" w:rsidRDefault="009A2ACB">
      <w:pPr>
        <w:numPr>
          <w:ilvl w:val="0"/>
          <w:numId w:val="81"/>
        </w:numPr>
        <w:tabs>
          <w:tab w:val="clear" w:pos="230"/>
          <w:tab w:val="num" w:pos="246"/>
        </w:tabs>
        <w:spacing w:line="243" w:lineRule="exact"/>
        <w:ind w:left="246" w:right="-200" w:hanging="246"/>
        <w:jc w:val="both"/>
      </w:pPr>
      <w:r>
        <w:rPr>
          <w:rFonts w:ascii="Tahoma" w:eastAsia="Tahoma" w:hAnsi="Tahoma" w:cs="Tahoma"/>
          <w:color w:val="000000"/>
          <w:sz w:val="20"/>
        </w:rPr>
        <w:t xml:space="preserve">expected outcomes should be predicted before a test is run </w:t>
      </w:r>
    </w:p>
    <w:p w14:paraId="0D560CCE" w14:textId="77777777" w:rsidR="00FE51B4" w:rsidRDefault="009A2ACB">
      <w:pPr>
        <w:numPr>
          <w:ilvl w:val="0"/>
          <w:numId w:val="81"/>
        </w:numPr>
        <w:tabs>
          <w:tab w:val="clear" w:pos="230"/>
          <w:tab w:val="num" w:pos="246"/>
        </w:tabs>
        <w:spacing w:line="243" w:lineRule="exact"/>
        <w:ind w:left="246" w:right="-200" w:hanging="246"/>
        <w:jc w:val="both"/>
      </w:pPr>
      <w:r>
        <w:rPr>
          <w:rFonts w:ascii="Tahoma" w:eastAsia="Tahoma" w:hAnsi="Tahoma" w:cs="Tahoma"/>
          <w:color w:val="000000"/>
          <w:sz w:val="20"/>
        </w:rPr>
        <w:t xml:space="preserve">expected outcomes may include timing constraints such as response times </w:t>
      </w:r>
    </w:p>
    <w:p w14:paraId="3935E4F2" w14:textId="77777777" w:rsidR="00FE51B4" w:rsidRDefault="009A2ACB">
      <w:pPr>
        <w:numPr>
          <w:ilvl w:val="0"/>
          <w:numId w:val="82"/>
        </w:numPr>
        <w:tabs>
          <w:tab w:val="clear" w:pos="344"/>
          <w:tab w:val="num" w:pos="360"/>
        </w:tabs>
        <w:spacing w:before="242" w:line="243" w:lineRule="exact"/>
        <w:ind w:left="360" w:right="-200" w:hanging="360"/>
        <w:jc w:val="both"/>
      </w:pPr>
      <w:r>
        <w:rPr>
          <w:rFonts w:ascii="Tahoma" w:eastAsia="Tahoma" w:hAnsi="Tahoma" w:cs="Tahoma"/>
          <w:color w:val="990000"/>
          <w:sz w:val="20"/>
        </w:rPr>
        <w:t xml:space="preserve">The standard that gives definitions of testing terms </w:t>
      </w:r>
      <w:r>
        <w:rPr>
          <w:rFonts w:ascii="Tahoma" w:eastAsia="Tahoma" w:hAnsi="Tahoma" w:cs="Tahoma"/>
          <w:color w:val="990000"/>
          <w:spacing w:val="1"/>
          <w:sz w:val="20"/>
        </w:rPr>
        <w:t>is:</w:t>
      </w:r>
      <w:r>
        <w:rPr>
          <w:rFonts w:ascii="Tahoma" w:eastAsia="Tahoma" w:hAnsi="Tahoma" w:cs="Tahoma"/>
          <w:sz w:val="20"/>
        </w:rPr>
        <w:t xml:space="preserve"> </w:t>
      </w:r>
    </w:p>
    <w:p w14:paraId="639CF4E6" w14:textId="77777777" w:rsidR="00FE51B4" w:rsidRDefault="009A2ACB">
      <w:pPr>
        <w:numPr>
          <w:ilvl w:val="0"/>
          <w:numId w:val="83"/>
        </w:numPr>
        <w:tabs>
          <w:tab w:val="clear" w:pos="230"/>
          <w:tab w:val="num" w:pos="246"/>
        </w:tabs>
        <w:spacing w:line="243" w:lineRule="exact"/>
        <w:ind w:left="246" w:right="-200" w:hanging="246"/>
        <w:jc w:val="both"/>
      </w:pPr>
      <w:r>
        <w:rPr>
          <w:rFonts w:ascii="Tahoma" w:eastAsia="Tahoma" w:hAnsi="Tahoma" w:cs="Tahoma"/>
          <w:color w:val="000000"/>
          <w:sz w:val="20"/>
        </w:rPr>
        <w:t xml:space="preserve">ISO/IEC 12207 </w:t>
      </w:r>
    </w:p>
    <w:p w14:paraId="176C055B" w14:textId="77777777" w:rsidR="00FE51B4" w:rsidRDefault="009A2ACB">
      <w:pPr>
        <w:numPr>
          <w:ilvl w:val="0"/>
          <w:numId w:val="83"/>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BS7925-1 </w:t>
      </w:r>
    </w:p>
    <w:p w14:paraId="261639D2" w14:textId="77777777" w:rsidR="00FE51B4" w:rsidRDefault="009A2ACB">
      <w:pPr>
        <w:numPr>
          <w:ilvl w:val="0"/>
          <w:numId w:val="83"/>
        </w:numPr>
        <w:tabs>
          <w:tab w:val="clear" w:pos="230"/>
          <w:tab w:val="num" w:pos="246"/>
        </w:tabs>
        <w:spacing w:line="243" w:lineRule="exact"/>
        <w:ind w:left="246" w:right="-200" w:hanging="246"/>
        <w:jc w:val="both"/>
      </w:pPr>
      <w:r>
        <w:rPr>
          <w:rFonts w:ascii="Tahoma" w:eastAsia="Tahoma" w:hAnsi="Tahoma" w:cs="Tahoma"/>
          <w:color w:val="000000"/>
          <w:sz w:val="20"/>
        </w:rPr>
        <w:t xml:space="preserve">BS7925-2 </w:t>
      </w:r>
    </w:p>
    <w:p w14:paraId="3DB4E4E3" w14:textId="77777777" w:rsidR="00FE51B4" w:rsidRDefault="009A2ACB">
      <w:pPr>
        <w:numPr>
          <w:ilvl w:val="0"/>
          <w:numId w:val="83"/>
        </w:numPr>
        <w:tabs>
          <w:tab w:val="clear" w:pos="230"/>
          <w:tab w:val="num" w:pos="246"/>
        </w:tabs>
        <w:spacing w:line="243" w:lineRule="exact"/>
        <w:ind w:left="246" w:right="-200" w:hanging="246"/>
        <w:jc w:val="both"/>
      </w:pPr>
      <w:r>
        <w:rPr>
          <w:rFonts w:ascii="Tahoma" w:eastAsia="Tahoma" w:hAnsi="Tahoma" w:cs="Tahoma"/>
          <w:color w:val="000000"/>
          <w:sz w:val="20"/>
        </w:rPr>
        <w:t xml:space="preserve">ANSI/IEEE 829 </w:t>
      </w:r>
    </w:p>
    <w:p w14:paraId="5FBDA9C3" w14:textId="77777777" w:rsidR="00FE51B4" w:rsidRDefault="009A2ACB">
      <w:pPr>
        <w:numPr>
          <w:ilvl w:val="0"/>
          <w:numId w:val="83"/>
        </w:numPr>
        <w:tabs>
          <w:tab w:val="clear" w:pos="230"/>
          <w:tab w:val="num" w:pos="246"/>
        </w:tabs>
        <w:spacing w:line="243" w:lineRule="exact"/>
        <w:ind w:left="246" w:right="-200" w:hanging="246"/>
        <w:jc w:val="both"/>
      </w:pPr>
      <w:r>
        <w:rPr>
          <w:rFonts w:ascii="Tahoma" w:eastAsia="Tahoma" w:hAnsi="Tahoma" w:cs="Tahoma"/>
          <w:color w:val="000000"/>
          <w:sz w:val="20"/>
        </w:rPr>
        <w:t xml:space="preserve">ANSI/IEEE 729 </w:t>
      </w:r>
    </w:p>
    <w:p w14:paraId="0A267AC1" w14:textId="77777777" w:rsidR="00FE51B4" w:rsidRDefault="009A2ACB">
      <w:pPr>
        <w:numPr>
          <w:ilvl w:val="0"/>
          <w:numId w:val="84"/>
        </w:numPr>
        <w:tabs>
          <w:tab w:val="clear" w:pos="344"/>
          <w:tab w:val="num" w:pos="360"/>
        </w:tabs>
        <w:spacing w:before="242" w:line="243" w:lineRule="exact"/>
        <w:ind w:left="360" w:right="-200" w:hanging="360"/>
        <w:jc w:val="both"/>
      </w:pPr>
      <w:r>
        <w:rPr>
          <w:rFonts w:ascii="Tahoma" w:eastAsia="Tahoma" w:hAnsi="Tahoma" w:cs="Tahoma"/>
          <w:color w:val="990000"/>
          <w:sz w:val="20"/>
        </w:rPr>
        <w:t>The cost of fixing a fault:</w:t>
      </w:r>
      <w:r>
        <w:rPr>
          <w:rFonts w:ascii="Tahoma" w:eastAsia="Tahoma" w:hAnsi="Tahoma" w:cs="Tahoma"/>
          <w:sz w:val="20"/>
        </w:rPr>
        <w:t xml:space="preserve"> </w:t>
      </w:r>
    </w:p>
    <w:p w14:paraId="013FFA96" w14:textId="77777777" w:rsidR="00FE51B4" w:rsidRDefault="009A2ACB">
      <w:pPr>
        <w:numPr>
          <w:ilvl w:val="0"/>
          <w:numId w:val="85"/>
        </w:numPr>
        <w:tabs>
          <w:tab w:val="clear" w:pos="230"/>
          <w:tab w:val="num" w:pos="246"/>
        </w:tabs>
        <w:spacing w:line="243" w:lineRule="exact"/>
        <w:ind w:left="246" w:right="-200" w:hanging="246"/>
        <w:jc w:val="both"/>
      </w:pPr>
      <w:r>
        <w:rPr>
          <w:rFonts w:ascii="Tahoma" w:eastAsia="Tahoma" w:hAnsi="Tahoma" w:cs="Tahoma"/>
          <w:color w:val="000000"/>
          <w:sz w:val="20"/>
        </w:rPr>
        <w:t xml:space="preserve">Is not important </w:t>
      </w:r>
    </w:p>
    <w:p w14:paraId="0E7CF003" w14:textId="77777777" w:rsidR="00FE51B4" w:rsidRDefault="009A2ACB">
      <w:pPr>
        <w:numPr>
          <w:ilvl w:val="0"/>
          <w:numId w:val="85"/>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Increases as we move the product towards live use </w:t>
      </w:r>
    </w:p>
    <w:p w14:paraId="6A105A50" w14:textId="77777777" w:rsidR="00FE51B4" w:rsidRDefault="009A2ACB">
      <w:pPr>
        <w:numPr>
          <w:ilvl w:val="0"/>
          <w:numId w:val="85"/>
        </w:numPr>
        <w:tabs>
          <w:tab w:val="clear" w:pos="230"/>
          <w:tab w:val="num" w:pos="246"/>
        </w:tabs>
        <w:spacing w:line="243" w:lineRule="exact"/>
        <w:ind w:left="246" w:right="-200" w:hanging="246"/>
        <w:jc w:val="both"/>
      </w:pPr>
      <w:r>
        <w:rPr>
          <w:rFonts w:ascii="Tahoma" w:eastAsia="Tahoma" w:hAnsi="Tahoma" w:cs="Tahoma"/>
          <w:color w:val="000000"/>
          <w:sz w:val="20"/>
        </w:rPr>
        <w:t xml:space="preserve">Decreases as we move the product towards live use </w:t>
      </w:r>
    </w:p>
    <w:p w14:paraId="10658F63" w14:textId="77777777" w:rsidR="00FE51B4" w:rsidRDefault="009A2ACB">
      <w:pPr>
        <w:numPr>
          <w:ilvl w:val="0"/>
          <w:numId w:val="85"/>
        </w:numPr>
        <w:tabs>
          <w:tab w:val="clear" w:pos="230"/>
          <w:tab w:val="num" w:pos="246"/>
        </w:tabs>
        <w:spacing w:line="243" w:lineRule="exact"/>
        <w:ind w:left="246" w:right="-200" w:hanging="246"/>
        <w:jc w:val="both"/>
      </w:pPr>
      <w:r>
        <w:rPr>
          <w:rFonts w:ascii="Tahoma" w:eastAsia="Tahoma" w:hAnsi="Tahoma" w:cs="Tahoma"/>
          <w:color w:val="000000"/>
          <w:sz w:val="20"/>
        </w:rPr>
        <w:t xml:space="preserve">Is more expensive if found in requirements than functional design </w:t>
      </w:r>
    </w:p>
    <w:p w14:paraId="233A7C5E" w14:textId="77777777" w:rsidR="00FE51B4" w:rsidRDefault="009A2ACB">
      <w:pPr>
        <w:numPr>
          <w:ilvl w:val="0"/>
          <w:numId w:val="85"/>
        </w:numPr>
        <w:tabs>
          <w:tab w:val="clear" w:pos="230"/>
          <w:tab w:val="num" w:pos="246"/>
        </w:tabs>
        <w:spacing w:line="243" w:lineRule="exact"/>
        <w:ind w:left="246" w:right="-200" w:hanging="246"/>
        <w:jc w:val="both"/>
      </w:pPr>
      <w:r>
        <w:rPr>
          <w:rFonts w:ascii="Tahoma" w:eastAsia="Tahoma" w:hAnsi="Tahoma" w:cs="Tahoma"/>
          <w:color w:val="000000"/>
          <w:sz w:val="20"/>
        </w:rPr>
        <w:t xml:space="preserve">Can never be determined </w:t>
      </w:r>
    </w:p>
    <w:p w14:paraId="15C1ECDB" w14:textId="77777777" w:rsidR="00FE51B4" w:rsidRDefault="009A2ACB">
      <w:pPr>
        <w:numPr>
          <w:ilvl w:val="0"/>
          <w:numId w:val="86"/>
        </w:numPr>
        <w:tabs>
          <w:tab w:val="clear" w:pos="246"/>
          <w:tab w:val="num" w:pos="360"/>
        </w:tabs>
        <w:spacing w:before="242" w:after="2" w:line="239" w:lineRule="exact"/>
        <w:ind w:left="0" w:right="546" w:firstLine="0"/>
      </w:pPr>
      <w:r>
        <w:rPr>
          <w:rFonts w:ascii="Tahoma" w:eastAsia="Tahoma" w:hAnsi="Tahoma" w:cs="Tahoma"/>
          <w:color w:val="990000"/>
          <w:sz w:val="20"/>
        </w:rPr>
        <w:t xml:space="preserve">Which of the following is NOT included in the </w:t>
      </w:r>
      <w:r>
        <w:rPr>
          <w:rFonts w:ascii="Tahoma" w:eastAsia="Tahoma" w:hAnsi="Tahoma" w:cs="Tahoma"/>
          <w:color w:val="990000"/>
          <w:spacing w:val="1"/>
          <w:sz w:val="20"/>
        </w:rPr>
        <w:t>Test</w:t>
      </w:r>
      <w:r>
        <w:rPr>
          <w:rFonts w:ascii="Tahoma" w:eastAsia="Tahoma" w:hAnsi="Tahoma" w:cs="Tahoma"/>
          <w:color w:val="990000"/>
          <w:sz w:val="20"/>
        </w:rPr>
        <w:t xml:space="preserve"> Plan document of the Test Documentation Standard:</w:t>
      </w:r>
      <w:r>
        <w:rPr>
          <w:rFonts w:ascii="Tahoma" w:eastAsia="Tahoma" w:hAnsi="Tahoma" w:cs="Tahoma"/>
          <w:sz w:val="20"/>
        </w:rPr>
        <w:t xml:space="preserve"> </w:t>
      </w:r>
    </w:p>
    <w:p w14:paraId="4BA844B5" w14:textId="77777777" w:rsidR="00FE51B4" w:rsidRDefault="009A2ACB">
      <w:pPr>
        <w:numPr>
          <w:ilvl w:val="0"/>
          <w:numId w:val="87"/>
        </w:numPr>
        <w:tabs>
          <w:tab w:val="clear" w:pos="344"/>
          <w:tab w:val="num" w:pos="246"/>
        </w:tabs>
        <w:spacing w:line="243" w:lineRule="exact"/>
        <w:ind w:left="246" w:right="-200" w:hanging="246"/>
        <w:jc w:val="both"/>
      </w:pPr>
      <w:r>
        <w:rPr>
          <w:rFonts w:ascii="Tahoma" w:eastAsia="Tahoma" w:hAnsi="Tahoma" w:cs="Tahoma"/>
          <w:color w:val="000000"/>
          <w:sz w:val="20"/>
        </w:rPr>
        <w:t xml:space="preserve">Test items (i.e. software versions) </w:t>
      </w:r>
    </w:p>
    <w:p w14:paraId="1160A19C" w14:textId="77777777" w:rsidR="00FE51B4" w:rsidRDefault="009A2ACB">
      <w:pPr>
        <w:numPr>
          <w:ilvl w:val="0"/>
          <w:numId w:val="87"/>
        </w:numPr>
        <w:tabs>
          <w:tab w:val="clear" w:pos="344"/>
          <w:tab w:val="num" w:pos="246"/>
        </w:tabs>
        <w:spacing w:line="243" w:lineRule="exact"/>
        <w:ind w:left="246" w:right="-200" w:hanging="246"/>
        <w:jc w:val="both"/>
      </w:pPr>
      <w:r>
        <w:rPr>
          <w:rFonts w:ascii="Tahoma" w:eastAsia="Tahoma" w:hAnsi="Tahoma" w:cs="Tahoma"/>
          <w:color w:val="000000"/>
          <w:sz w:val="20"/>
        </w:rPr>
        <w:lastRenderedPageBreak/>
        <w:t xml:space="preserve">What is not to be tested </w:t>
      </w:r>
    </w:p>
    <w:p w14:paraId="43248695" w14:textId="77777777" w:rsidR="00FE51B4" w:rsidRDefault="009A2ACB">
      <w:pPr>
        <w:numPr>
          <w:ilvl w:val="0"/>
          <w:numId w:val="87"/>
        </w:numPr>
        <w:tabs>
          <w:tab w:val="clear" w:pos="344"/>
          <w:tab w:val="num" w:pos="246"/>
        </w:tabs>
        <w:spacing w:line="243" w:lineRule="exact"/>
        <w:ind w:left="246" w:right="-200" w:hanging="246"/>
        <w:jc w:val="both"/>
      </w:pPr>
      <w:r>
        <w:rPr>
          <w:rFonts w:ascii="Tahoma" w:eastAsia="Tahoma" w:hAnsi="Tahoma" w:cs="Tahoma"/>
          <w:color w:val="000000"/>
          <w:spacing w:val="1"/>
          <w:sz w:val="20"/>
        </w:rPr>
        <w:t>Test</w:t>
      </w:r>
      <w:r>
        <w:rPr>
          <w:rFonts w:ascii="Tahoma" w:eastAsia="Tahoma" w:hAnsi="Tahoma" w:cs="Tahoma"/>
          <w:color w:val="000000"/>
          <w:sz w:val="20"/>
        </w:rPr>
        <w:t xml:space="preserve"> environments </w:t>
      </w:r>
    </w:p>
    <w:p w14:paraId="6B4BE2B6" w14:textId="77777777" w:rsidR="00FE51B4" w:rsidRDefault="009A2ACB">
      <w:pPr>
        <w:numPr>
          <w:ilvl w:val="0"/>
          <w:numId w:val="87"/>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Quality plans </w:t>
      </w:r>
    </w:p>
    <w:p w14:paraId="59453F20" w14:textId="77777777" w:rsidR="00FE51B4" w:rsidRDefault="009A2ACB">
      <w:pPr>
        <w:numPr>
          <w:ilvl w:val="0"/>
          <w:numId w:val="87"/>
        </w:numPr>
        <w:tabs>
          <w:tab w:val="clear" w:pos="344"/>
          <w:tab w:val="num" w:pos="246"/>
        </w:tabs>
        <w:spacing w:line="243" w:lineRule="exact"/>
        <w:ind w:left="246" w:right="-200" w:hanging="246"/>
        <w:jc w:val="both"/>
      </w:pPr>
      <w:r>
        <w:rPr>
          <w:rFonts w:ascii="Tahoma" w:eastAsia="Tahoma" w:hAnsi="Tahoma" w:cs="Tahoma"/>
          <w:color w:val="000000"/>
          <w:sz w:val="20"/>
        </w:rPr>
        <w:t xml:space="preserve">Schedules and deadlines </w:t>
      </w:r>
    </w:p>
    <w:p w14:paraId="509394C0" w14:textId="77777777" w:rsidR="00FE51B4" w:rsidRDefault="009A2ACB">
      <w:pPr>
        <w:numPr>
          <w:ilvl w:val="0"/>
          <w:numId w:val="88"/>
        </w:numPr>
        <w:tabs>
          <w:tab w:val="clear" w:pos="246"/>
          <w:tab w:val="num" w:pos="360"/>
        </w:tabs>
        <w:spacing w:before="27" w:line="243" w:lineRule="exact"/>
        <w:ind w:left="360" w:right="-200" w:hanging="360"/>
        <w:jc w:val="both"/>
      </w:pPr>
      <w:r>
        <w:rPr>
          <w:rFonts w:ascii="Tahoma" w:eastAsia="Tahoma" w:hAnsi="Tahoma" w:cs="Tahoma"/>
          <w:color w:val="990000"/>
          <w:sz w:val="20"/>
        </w:rPr>
        <w:t xml:space="preserve">Could reviews or </w:t>
      </w:r>
      <w:r>
        <w:rPr>
          <w:rFonts w:ascii="Tahoma" w:eastAsia="Tahoma" w:hAnsi="Tahoma" w:cs="Tahoma"/>
          <w:color w:val="990000"/>
          <w:sz w:val="20"/>
        </w:rPr>
        <w:t>inspections be considered part of testing:</w:t>
      </w:r>
      <w:r>
        <w:rPr>
          <w:rFonts w:ascii="Tahoma" w:eastAsia="Tahoma" w:hAnsi="Tahoma" w:cs="Tahoma"/>
          <w:sz w:val="20"/>
        </w:rPr>
        <w:t xml:space="preserve"> </w:t>
      </w:r>
    </w:p>
    <w:p w14:paraId="48BE79B1" w14:textId="77777777" w:rsidR="00FE51B4" w:rsidRDefault="009A2ACB">
      <w:pPr>
        <w:numPr>
          <w:ilvl w:val="0"/>
          <w:numId w:val="89"/>
        </w:numPr>
        <w:tabs>
          <w:tab w:val="clear" w:pos="344"/>
          <w:tab w:val="num" w:pos="246"/>
        </w:tabs>
        <w:spacing w:line="243" w:lineRule="exact"/>
        <w:ind w:left="246" w:right="-200" w:hanging="246"/>
        <w:jc w:val="both"/>
      </w:pPr>
      <w:r>
        <w:rPr>
          <w:rFonts w:ascii="Tahoma" w:eastAsia="Tahoma" w:hAnsi="Tahoma" w:cs="Tahoma"/>
          <w:color w:val="000000"/>
          <w:sz w:val="20"/>
        </w:rPr>
        <w:t xml:space="preserve">No, because they apply to development documentation </w:t>
      </w:r>
    </w:p>
    <w:p w14:paraId="4E4F6360" w14:textId="77777777" w:rsidR="00FE51B4" w:rsidRDefault="009A2ACB">
      <w:pPr>
        <w:numPr>
          <w:ilvl w:val="0"/>
          <w:numId w:val="89"/>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No, because they are normally applied before testing </w:t>
      </w:r>
    </w:p>
    <w:p w14:paraId="56A43F2D" w14:textId="77777777" w:rsidR="00FE51B4" w:rsidRDefault="009A2ACB">
      <w:pPr>
        <w:numPr>
          <w:ilvl w:val="0"/>
          <w:numId w:val="89"/>
        </w:numPr>
        <w:tabs>
          <w:tab w:val="clear" w:pos="344"/>
          <w:tab w:val="num" w:pos="246"/>
        </w:tabs>
        <w:spacing w:line="243" w:lineRule="exact"/>
        <w:ind w:left="246" w:right="-200" w:hanging="246"/>
        <w:jc w:val="both"/>
      </w:pPr>
      <w:r>
        <w:rPr>
          <w:rFonts w:ascii="Tahoma" w:eastAsia="Tahoma" w:hAnsi="Tahoma" w:cs="Tahoma"/>
          <w:color w:val="000000"/>
          <w:sz w:val="20"/>
        </w:rPr>
        <w:t xml:space="preserve">No, because they do not apply to the test documentation </w:t>
      </w:r>
    </w:p>
    <w:p w14:paraId="7618915D" w14:textId="77777777" w:rsidR="00FE51B4" w:rsidRDefault="009A2ACB">
      <w:pPr>
        <w:numPr>
          <w:ilvl w:val="0"/>
          <w:numId w:val="89"/>
        </w:numPr>
        <w:tabs>
          <w:tab w:val="clear" w:pos="344"/>
          <w:tab w:val="num" w:pos="246"/>
        </w:tabs>
        <w:spacing w:line="243" w:lineRule="exact"/>
        <w:ind w:left="246" w:right="-200" w:hanging="246"/>
        <w:jc w:val="both"/>
      </w:pPr>
      <w:r>
        <w:rPr>
          <w:rFonts w:ascii="Tahoma" w:eastAsia="Tahoma" w:hAnsi="Tahoma" w:cs="Tahoma"/>
          <w:color w:val="000000"/>
          <w:sz w:val="20"/>
        </w:rPr>
        <w:t xml:space="preserve">Yes, because both help detect faults and improve quality </w:t>
      </w:r>
    </w:p>
    <w:p w14:paraId="278D8BD5" w14:textId="77777777" w:rsidR="00FE51B4" w:rsidRDefault="009A2ACB">
      <w:pPr>
        <w:numPr>
          <w:ilvl w:val="0"/>
          <w:numId w:val="89"/>
        </w:numPr>
        <w:tabs>
          <w:tab w:val="clear" w:pos="344"/>
          <w:tab w:val="num" w:pos="246"/>
        </w:tabs>
        <w:spacing w:line="243" w:lineRule="exact"/>
        <w:ind w:left="246" w:right="-200" w:hanging="246"/>
        <w:jc w:val="both"/>
      </w:pPr>
      <w:r>
        <w:rPr>
          <w:rFonts w:ascii="Tahoma" w:eastAsia="Tahoma" w:hAnsi="Tahoma" w:cs="Tahoma"/>
          <w:color w:val="000000"/>
          <w:sz w:val="20"/>
        </w:rPr>
        <w:t xml:space="preserve">Yes, because testing includes all non-constructive activities </w:t>
      </w:r>
    </w:p>
    <w:p w14:paraId="7C3A2558" w14:textId="77777777" w:rsidR="00FE51B4" w:rsidRDefault="009A2ACB">
      <w:pPr>
        <w:numPr>
          <w:ilvl w:val="0"/>
          <w:numId w:val="90"/>
        </w:numPr>
        <w:tabs>
          <w:tab w:val="clear" w:pos="246"/>
          <w:tab w:val="num" w:pos="360"/>
        </w:tabs>
        <w:spacing w:before="242" w:line="243" w:lineRule="exact"/>
        <w:ind w:left="360" w:right="-200" w:hanging="360"/>
        <w:jc w:val="both"/>
      </w:pPr>
      <w:r>
        <w:rPr>
          <w:rFonts w:ascii="Tahoma" w:eastAsia="Tahoma" w:hAnsi="Tahoma" w:cs="Tahoma"/>
          <w:color w:val="990000"/>
          <w:sz w:val="20"/>
        </w:rPr>
        <w:t>Which of the following is not part of performance testing:</w:t>
      </w:r>
      <w:r>
        <w:rPr>
          <w:rFonts w:ascii="Tahoma" w:eastAsia="Tahoma" w:hAnsi="Tahoma" w:cs="Tahoma"/>
          <w:sz w:val="20"/>
        </w:rPr>
        <w:t xml:space="preserve"> </w:t>
      </w:r>
    </w:p>
    <w:p w14:paraId="5DB79F4C" w14:textId="77777777" w:rsidR="00FE51B4" w:rsidRDefault="009A2ACB">
      <w:pPr>
        <w:numPr>
          <w:ilvl w:val="0"/>
          <w:numId w:val="91"/>
        </w:numPr>
        <w:tabs>
          <w:tab w:val="clear" w:pos="344"/>
          <w:tab w:val="num" w:pos="246"/>
        </w:tabs>
        <w:spacing w:line="243" w:lineRule="exact"/>
        <w:ind w:left="246" w:right="-200" w:hanging="246"/>
        <w:jc w:val="both"/>
      </w:pPr>
      <w:r>
        <w:rPr>
          <w:rFonts w:ascii="Tahoma" w:eastAsia="Tahoma" w:hAnsi="Tahoma" w:cs="Tahoma"/>
          <w:color w:val="000000"/>
          <w:sz w:val="20"/>
        </w:rPr>
        <w:t xml:space="preserve">Measuring response time </w:t>
      </w:r>
    </w:p>
    <w:p w14:paraId="68670A09" w14:textId="77777777" w:rsidR="00FE51B4" w:rsidRDefault="009A2ACB">
      <w:pPr>
        <w:numPr>
          <w:ilvl w:val="0"/>
          <w:numId w:val="9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Measuring transaction rates </w:t>
      </w:r>
    </w:p>
    <w:p w14:paraId="53F8FCE5" w14:textId="77777777" w:rsidR="00FE51B4" w:rsidRDefault="009A2ACB">
      <w:pPr>
        <w:numPr>
          <w:ilvl w:val="0"/>
          <w:numId w:val="91"/>
        </w:numPr>
        <w:tabs>
          <w:tab w:val="clear" w:pos="344"/>
          <w:tab w:val="num" w:pos="246"/>
        </w:tabs>
        <w:spacing w:line="243" w:lineRule="exact"/>
        <w:ind w:left="246" w:right="-200" w:hanging="246"/>
        <w:jc w:val="both"/>
      </w:pPr>
      <w:r>
        <w:rPr>
          <w:rFonts w:ascii="Tahoma" w:eastAsia="Tahoma" w:hAnsi="Tahoma" w:cs="Tahoma"/>
          <w:color w:val="000000"/>
          <w:sz w:val="20"/>
        </w:rPr>
        <w:t xml:space="preserve">Recovery testing </w:t>
      </w:r>
    </w:p>
    <w:p w14:paraId="120AC02D" w14:textId="77777777" w:rsidR="00FE51B4" w:rsidRDefault="009A2ACB">
      <w:pPr>
        <w:numPr>
          <w:ilvl w:val="0"/>
          <w:numId w:val="91"/>
        </w:numPr>
        <w:tabs>
          <w:tab w:val="clear" w:pos="344"/>
          <w:tab w:val="num" w:pos="246"/>
        </w:tabs>
        <w:spacing w:line="243" w:lineRule="exact"/>
        <w:ind w:left="246" w:right="-200" w:hanging="246"/>
        <w:jc w:val="both"/>
      </w:pPr>
      <w:r>
        <w:rPr>
          <w:rFonts w:ascii="Tahoma" w:eastAsia="Tahoma" w:hAnsi="Tahoma" w:cs="Tahoma"/>
          <w:color w:val="000000"/>
          <w:sz w:val="20"/>
        </w:rPr>
        <w:t xml:space="preserve">Simulating many users </w:t>
      </w:r>
    </w:p>
    <w:p w14:paraId="417B2FCD" w14:textId="77777777" w:rsidR="00FE51B4" w:rsidRDefault="009A2ACB">
      <w:pPr>
        <w:numPr>
          <w:ilvl w:val="0"/>
          <w:numId w:val="91"/>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Generating many transactions </w:t>
      </w:r>
    </w:p>
    <w:p w14:paraId="2DE5A0D1" w14:textId="77777777" w:rsidR="00FE51B4" w:rsidRDefault="009A2ACB">
      <w:pPr>
        <w:numPr>
          <w:ilvl w:val="0"/>
          <w:numId w:val="92"/>
        </w:numPr>
        <w:tabs>
          <w:tab w:val="clear" w:pos="246"/>
          <w:tab w:val="num" w:pos="360"/>
        </w:tabs>
        <w:spacing w:before="237" w:line="243" w:lineRule="exact"/>
        <w:ind w:left="360" w:right="-200" w:hanging="360"/>
        <w:jc w:val="both"/>
      </w:pPr>
      <w:r>
        <w:rPr>
          <w:rFonts w:ascii="Tahoma" w:eastAsia="Tahoma" w:hAnsi="Tahoma" w:cs="Tahoma"/>
          <w:color w:val="990000"/>
          <w:sz w:val="20"/>
        </w:rPr>
        <w:t>Error guessing is best used</w:t>
      </w:r>
      <w:r>
        <w:rPr>
          <w:rFonts w:ascii="Tahoma" w:eastAsia="Tahoma" w:hAnsi="Tahoma" w:cs="Tahoma"/>
          <w:sz w:val="20"/>
        </w:rPr>
        <w:t xml:space="preserve"> </w:t>
      </w:r>
    </w:p>
    <w:p w14:paraId="5D57477E" w14:textId="77777777" w:rsidR="00FE51B4" w:rsidRDefault="009A2ACB">
      <w:pPr>
        <w:numPr>
          <w:ilvl w:val="0"/>
          <w:numId w:val="93"/>
        </w:numPr>
        <w:tabs>
          <w:tab w:val="clear" w:pos="341"/>
          <w:tab w:val="num" w:pos="246"/>
        </w:tabs>
        <w:spacing w:line="243" w:lineRule="exact"/>
        <w:ind w:left="246" w:right="-200" w:hanging="246"/>
        <w:jc w:val="both"/>
      </w:pPr>
      <w:r>
        <w:rPr>
          <w:rFonts w:ascii="Tahoma" w:eastAsia="Tahoma" w:hAnsi="Tahoma" w:cs="Tahoma"/>
          <w:color w:val="000000"/>
          <w:sz w:val="20"/>
        </w:rPr>
        <w:t xml:space="preserve">As the first approach to deriving test cases </w:t>
      </w:r>
    </w:p>
    <w:p w14:paraId="785E973E" w14:textId="77777777" w:rsidR="00FE51B4" w:rsidRDefault="009A2ACB">
      <w:pPr>
        <w:numPr>
          <w:ilvl w:val="0"/>
          <w:numId w:val="93"/>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After more formal techniques have been applied </w:t>
      </w:r>
    </w:p>
    <w:p w14:paraId="5FDD29FF" w14:textId="77777777" w:rsidR="00FE51B4" w:rsidRDefault="009A2ACB">
      <w:pPr>
        <w:numPr>
          <w:ilvl w:val="0"/>
          <w:numId w:val="93"/>
        </w:numPr>
        <w:tabs>
          <w:tab w:val="clear" w:pos="341"/>
          <w:tab w:val="num" w:pos="246"/>
        </w:tabs>
        <w:spacing w:line="243" w:lineRule="exact"/>
        <w:ind w:left="246" w:right="-200" w:hanging="246"/>
        <w:jc w:val="both"/>
      </w:pPr>
      <w:r>
        <w:rPr>
          <w:rFonts w:ascii="Tahoma" w:eastAsia="Tahoma" w:hAnsi="Tahoma" w:cs="Tahoma"/>
          <w:color w:val="000000"/>
          <w:sz w:val="20"/>
        </w:rPr>
        <w:t xml:space="preserve">By inexperienced testers </w:t>
      </w:r>
    </w:p>
    <w:p w14:paraId="42A0FADF" w14:textId="77777777" w:rsidR="00FE51B4" w:rsidRDefault="009A2ACB">
      <w:pPr>
        <w:numPr>
          <w:ilvl w:val="0"/>
          <w:numId w:val="93"/>
        </w:numPr>
        <w:tabs>
          <w:tab w:val="clear" w:pos="341"/>
          <w:tab w:val="num" w:pos="246"/>
        </w:tabs>
        <w:spacing w:line="243" w:lineRule="exact"/>
        <w:ind w:left="246" w:right="-200" w:hanging="246"/>
        <w:jc w:val="both"/>
      </w:pPr>
      <w:r>
        <w:rPr>
          <w:rFonts w:ascii="Tahoma" w:eastAsia="Tahoma" w:hAnsi="Tahoma" w:cs="Tahoma"/>
          <w:color w:val="000000"/>
          <w:sz w:val="20"/>
        </w:rPr>
        <w:t xml:space="preserve">After the system has gone live </w:t>
      </w:r>
    </w:p>
    <w:p w14:paraId="34C511AF" w14:textId="77777777" w:rsidR="00FE51B4" w:rsidRDefault="009A2ACB">
      <w:pPr>
        <w:numPr>
          <w:ilvl w:val="0"/>
          <w:numId w:val="93"/>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Only by end users </w:t>
      </w:r>
    </w:p>
    <w:p w14:paraId="074423CB" w14:textId="77777777" w:rsidR="00FE51B4" w:rsidRDefault="009A2ACB">
      <w:pPr>
        <w:spacing w:before="237" w:line="245"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5C1DE595" w14:textId="77777777" w:rsidR="00FE51B4" w:rsidRDefault="009A2ACB">
      <w:pPr>
        <w:spacing w:before="241" w:line="239" w:lineRule="exact"/>
        <w:ind w:right="8528"/>
      </w:pPr>
      <w:r>
        <w:rPr>
          <w:rFonts w:ascii="Tahoma" w:eastAsia="Tahoma" w:hAnsi="Tahoma" w:cs="Tahoma"/>
          <w:color w:val="000000"/>
          <w:sz w:val="20"/>
        </w:rPr>
        <w:t>1 » C 2 » C 3 » E 4 » E 5 » C 6 » A 7 » B 8 » B 9 » C 10 » E 11 » B 12 » B 13 » B 14 » B 15 » E 16 » C 17 » B 18 » C 19 » C 20 » A 21 » B 22 » D 23 » A 24 » D 25 » A 26 »</w:t>
      </w:r>
      <w:r>
        <w:rPr>
          <w:rFonts w:ascii="Tahoma" w:eastAsia="Tahoma" w:hAnsi="Tahoma" w:cs="Tahoma"/>
          <w:color w:val="000000"/>
          <w:sz w:val="20"/>
        </w:rPr>
        <w:t xml:space="preserve"> A 27 » D 28 » C 29 » A 30 » E 31 » E 32 » B 33 » E </w:t>
      </w:r>
    </w:p>
    <w:p w14:paraId="01FD5FDF" w14:textId="77777777" w:rsidR="00FE51B4" w:rsidRDefault="009A2ACB">
      <w:pPr>
        <w:spacing w:before="28" w:line="239" w:lineRule="exact"/>
        <w:ind w:right="8528"/>
        <w:jc w:val="both"/>
        <w:sectPr w:rsidR="00FE51B4">
          <w:footerReference w:type="default" r:id="rId30"/>
          <w:pgSz w:w="12240" w:h="15840"/>
          <w:pgMar w:top="1120" w:right="1411" w:bottom="1176" w:left="1440" w:header="720" w:footer="721" w:gutter="0"/>
          <w:cols w:space="720"/>
        </w:sectPr>
      </w:pPr>
      <w:r>
        <w:rPr>
          <w:rFonts w:ascii="Tahoma" w:eastAsia="Tahoma" w:hAnsi="Tahoma" w:cs="Tahoma"/>
          <w:color w:val="000000"/>
          <w:sz w:val="20"/>
        </w:rPr>
        <w:t xml:space="preserve">34 » A 35 » B 36 » B 37 » D 38 » D </w:t>
      </w:r>
      <w:r>
        <w:rPr>
          <w:rFonts w:ascii="Tahoma" w:eastAsia="Tahoma" w:hAnsi="Tahoma" w:cs="Tahoma"/>
          <w:color w:val="000000"/>
          <w:sz w:val="20"/>
        </w:rPr>
        <w:lastRenderedPageBreak/>
        <w:t xml:space="preserve">39 » C 40 » B </w:t>
      </w:r>
    </w:p>
    <w:p w14:paraId="7053A036" w14:textId="77777777" w:rsidR="00FE51B4" w:rsidRDefault="009A2ACB">
      <w:pPr>
        <w:spacing w:line="243" w:lineRule="exact"/>
        <w:ind w:right="-200"/>
        <w:jc w:val="both"/>
      </w:pPr>
      <w:r>
        <w:rPr>
          <w:rFonts w:ascii="Tahoma" w:eastAsia="Tahoma" w:hAnsi="Tahoma" w:cs="Tahoma"/>
          <w:b/>
          <w:bCs/>
          <w:color w:val="000000"/>
          <w:sz w:val="20"/>
        </w:rPr>
        <w:lastRenderedPageBreak/>
        <w:t xml:space="preserve">ISTQB Sample Question Paper Dump #6  </w:t>
      </w:r>
    </w:p>
    <w:p w14:paraId="53362C48" w14:textId="77777777" w:rsidR="00FE51B4" w:rsidRDefault="009A2ACB">
      <w:pPr>
        <w:numPr>
          <w:ilvl w:val="0"/>
          <w:numId w:val="1"/>
        </w:numPr>
        <w:spacing w:before="242" w:line="243" w:lineRule="exact"/>
        <w:ind w:right="-200"/>
        <w:jc w:val="both"/>
      </w:pPr>
      <w:r>
        <w:rPr>
          <w:rFonts w:ascii="Tahoma" w:eastAsia="Tahoma" w:hAnsi="Tahoma" w:cs="Tahoma"/>
          <w:color w:val="990000"/>
          <w:sz w:val="20"/>
        </w:rPr>
        <w:t>COTS is known as</w:t>
      </w:r>
      <w:r>
        <w:rPr>
          <w:rFonts w:ascii="Tahoma" w:eastAsia="Tahoma" w:hAnsi="Tahoma" w:cs="Tahoma"/>
          <w:sz w:val="20"/>
        </w:rPr>
        <w:t xml:space="preserve"> </w:t>
      </w:r>
    </w:p>
    <w:p w14:paraId="604DAFE1" w14:textId="77777777" w:rsidR="00FE51B4" w:rsidRDefault="009A2ACB">
      <w:pPr>
        <w:numPr>
          <w:ilvl w:val="0"/>
          <w:numId w:val="2"/>
        </w:numPr>
        <w:tabs>
          <w:tab w:val="clear" w:pos="230"/>
          <w:tab w:val="num" w:pos="245"/>
        </w:tabs>
        <w:spacing w:line="243" w:lineRule="exact"/>
        <w:ind w:left="245" w:right="-200" w:hanging="245"/>
        <w:jc w:val="both"/>
      </w:pPr>
      <w:r>
        <w:rPr>
          <w:rFonts w:ascii="Tahoma" w:eastAsia="Tahoma" w:hAnsi="Tahoma" w:cs="Tahoma"/>
          <w:color w:val="000000"/>
          <w:sz w:val="20"/>
        </w:rPr>
        <w:t xml:space="preserve">Commercial off the shelf software </w:t>
      </w:r>
    </w:p>
    <w:p w14:paraId="1F612FE5" w14:textId="77777777" w:rsidR="00FE51B4" w:rsidRDefault="009A2ACB">
      <w:pPr>
        <w:numPr>
          <w:ilvl w:val="0"/>
          <w:numId w:val="2"/>
        </w:numPr>
        <w:tabs>
          <w:tab w:val="clear" w:pos="230"/>
          <w:tab w:val="num" w:pos="245"/>
        </w:tabs>
        <w:spacing w:line="243" w:lineRule="exact"/>
        <w:ind w:left="245" w:right="-200" w:hanging="245"/>
        <w:jc w:val="both"/>
      </w:pPr>
      <w:r>
        <w:rPr>
          <w:rFonts w:ascii="Tahoma" w:eastAsia="Tahoma" w:hAnsi="Tahoma" w:cs="Tahoma"/>
          <w:color w:val="000000"/>
          <w:sz w:val="20"/>
        </w:rPr>
        <w:t xml:space="preserve">Compliance of the software </w:t>
      </w:r>
    </w:p>
    <w:p w14:paraId="6E771FE8" w14:textId="77777777" w:rsidR="00FE51B4" w:rsidRDefault="009A2ACB">
      <w:pPr>
        <w:numPr>
          <w:ilvl w:val="0"/>
          <w:numId w:val="2"/>
        </w:numPr>
        <w:tabs>
          <w:tab w:val="clear" w:pos="230"/>
          <w:tab w:val="num" w:pos="245"/>
        </w:tabs>
        <w:spacing w:line="243" w:lineRule="exact"/>
        <w:ind w:left="245" w:right="-200" w:hanging="245"/>
        <w:jc w:val="both"/>
      </w:pPr>
      <w:r>
        <w:rPr>
          <w:rFonts w:ascii="Tahoma" w:eastAsia="Tahoma" w:hAnsi="Tahoma" w:cs="Tahoma"/>
          <w:color w:val="000000"/>
          <w:sz w:val="20"/>
        </w:rPr>
        <w:t xml:space="preserve">Change control of the software </w:t>
      </w:r>
    </w:p>
    <w:p w14:paraId="6B0FFE91" w14:textId="77777777" w:rsidR="00FE51B4" w:rsidRDefault="009A2ACB">
      <w:pPr>
        <w:numPr>
          <w:ilvl w:val="0"/>
          <w:numId w:val="2"/>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Capable off the shelf software </w:t>
      </w:r>
    </w:p>
    <w:p w14:paraId="5FA5E11B" w14:textId="77777777" w:rsidR="00FE51B4" w:rsidRDefault="009A2ACB">
      <w:pPr>
        <w:numPr>
          <w:ilvl w:val="0"/>
          <w:numId w:val="3"/>
        </w:numPr>
        <w:spacing w:before="237" w:after="2" w:line="243" w:lineRule="exact"/>
        <w:ind w:right="-200"/>
        <w:jc w:val="both"/>
      </w:pPr>
      <w:r>
        <w:rPr>
          <w:rFonts w:ascii="Tahoma" w:eastAsia="Tahoma" w:hAnsi="Tahoma" w:cs="Tahoma"/>
          <w:color w:val="990000"/>
          <w:sz w:val="20"/>
        </w:rPr>
        <w:t>From the below given choices, which one is the ‘Confidence testing’</w:t>
      </w:r>
      <w:r>
        <w:rPr>
          <w:rFonts w:ascii="Tahoma" w:eastAsia="Tahoma" w:hAnsi="Tahoma" w:cs="Tahoma"/>
          <w:sz w:val="20"/>
        </w:rPr>
        <w:t xml:space="preserve"> </w:t>
      </w:r>
    </w:p>
    <w:p w14:paraId="79B9C051" w14:textId="77777777" w:rsidR="00FE51B4" w:rsidRDefault="009A2ACB">
      <w:pPr>
        <w:numPr>
          <w:ilvl w:val="0"/>
          <w:numId w:val="4"/>
        </w:numPr>
        <w:tabs>
          <w:tab w:val="clear" w:pos="230"/>
          <w:tab w:val="num" w:pos="245"/>
        </w:tabs>
        <w:spacing w:line="243" w:lineRule="exact"/>
        <w:ind w:left="245" w:right="-200" w:hanging="245"/>
        <w:jc w:val="both"/>
      </w:pPr>
      <w:r>
        <w:rPr>
          <w:rFonts w:ascii="Tahoma" w:eastAsia="Tahoma" w:hAnsi="Tahoma" w:cs="Tahoma"/>
          <w:color w:val="000000"/>
          <w:sz w:val="20"/>
        </w:rPr>
        <w:t xml:space="preserve">Sanity testing </w:t>
      </w:r>
    </w:p>
    <w:p w14:paraId="6613D8C3" w14:textId="77777777" w:rsidR="00FE51B4" w:rsidRDefault="009A2ACB">
      <w:pPr>
        <w:numPr>
          <w:ilvl w:val="0"/>
          <w:numId w:val="4"/>
        </w:numPr>
        <w:tabs>
          <w:tab w:val="clear" w:pos="230"/>
          <w:tab w:val="num" w:pos="245"/>
        </w:tabs>
        <w:spacing w:line="243" w:lineRule="exact"/>
        <w:ind w:left="245" w:right="-200" w:hanging="245"/>
        <w:jc w:val="both"/>
      </w:pPr>
      <w:r>
        <w:rPr>
          <w:rFonts w:ascii="Tahoma" w:eastAsia="Tahoma" w:hAnsi="Tahoma" w:cs="Tahoma"/>
          <w:color w:val="000000"/>
          <w:sz w:val="20"/>
        </w:rPr>
        <w:t xml:space="preserve">System testing </w:t>
      </w:r>
    </w:p>
    <w:p w14:paraId="226F9C10" w14:textId="77777777" w:rsidR="00FE51B4" w:rsidRDefault="009A2ACB">
      <w:pPr>
        <w:numPr>
          <w:ilvl w:val="0"/>
          <w:numId w:val="4"/>
        </w:numPr>
        <w:tabs>
          <w:tab w:val="clear" w:pos="230"/>
          <w:tab w:val="num" w:pos="245"/>
        </w:tabs>
        <w:spacing w:line="243" w:lineRule="exact"/>
        <w:ind w:left="245" w:right="-200" w:hanging="245"/>
        <w:jc w:val="both"/>
      </w:pPr>
      <w:r>
        <w:rPr>
          <w:rFonts w:ascii="Tahoma" w:eastAsia="Tahoma" w:hAnsi="Tahoma" w:cs="Tahoma"/>
          <w:color w:val="000000"/>
          <w:sz w:val="20"/>
        </w:rPr>
        <w:t xml:space="preserve">Smoke testing </w:t>
      </w:r>
    </w:p>
    <w:p w14:paraId="2EC2E8E1" w14:textId="77777777" w:rsidR="00FE51B4" w:rsidRDefault="009A2ACB">
      <w:pPr>
        <w:numPr>
          <w:ilvl w:val="0"/>
          <w:numId w:val="4"/>
        </w:numPr>
        <w:tabs>
          <w:tab w:val="clear" w:pos="230"/>
          <w:tab w:val="num" w:pos="245"/>
        </w:tabs>
        <w:spacing w:before="2" w:line="243" w:lineRule="exact"/>
        <w:ind w:left="245" w:right="-200" w:hanging="245"/>
        <w:jc w:val="both"/>
      </w:pPr>
      <w:r>
        <w:rPr>
          <w:rFonts w:ascii="Tahoma" w:eastAsia="Tahoma" w:hAnsi="Tahoma" w:cs="Tahoma"/>
          <w:color w:val="000000"/>
          <w:sz w:val="20"/>
        </w:rPr>
        <w:t>Regression te</w:t>
      </w:r>
      <w:r>
        <w:rPr>
          <w:rFonts w:ascii="Tahoma" w:eastAsia="Tahoma" w:hAnsi="Tahoma" w:cs="Tahoma"/>
          <w:color w:val="000000"/>
          <w:sz w:val="20"/>
        </w:rPr>
        <w:t xml:space="preserve">sting </w:t>
      </w:r>
    </w:p>
    <w:p w14:paraId="066CDC21" w14:textId="77777777" w:rsidR="00FE51B4" w:rsidRDefault="009A2ACB">
      <w:pPr>
        <w:numPr>
          <w:ilvl w:val="0"/>
          <w:numId w:val="5"/>
        </w:numPr>
        <w:spacing w:before="237" w:line="243" w:lineRule="exact"/>
        <w:ind w:right="-200"/>
        <w:jc w:val="both"/>
      </w:pPr>
      <w:r>
        <w:rPr>
          <w:rFonts w:ascii="Tahoma" w:eastAsia="Tahoma" w:hAnsi="Tahoma" w:cs="Tahoma"/>
          <w:color w:val="990000"/>
          <w:sz w:val="20"/>
        </w:rPr>
        <w:t>‘Defect Density’ calculated in terms of</w:t>
      </w:r>
      <w:r>
        <w:rPr>
          <w:rFonts w:ascii="Tahoma" w:eastAsia="Tahoma" w:hAnsi="Tahoma" w:cs="Tahoma"/>
          <w:sz w:val="20"/>
        </w:rPr>
        <w:t xml:space="preserve"> </w:t>
      </w:r>
    </w:p>
    <w:p w14:paraId="1945900B" w14:textId="77777777" w:rsidR="00FE51B4" w:rsidRDefault="009A2ACB">
      <w:pPr>
        <w:numPr>
          <w:ilvl w:val="0"/>
          <w:numId w:val="6"/>
        </w:numPr>
        <w:tabs>
          <w:tab w:val="num" w:pos="245"/>
        </w:tabs>
        <w:spacing w:line="243" w:lineRule="exact"/>
        <w:ind w:left="0" w:right="76" w:firstLine="0"/>
      </w:pPr>
      <w:r>
        <w:rPr>
          <w:rFonts w:ascii="Tahoma" w:eastAsia="Tahoma" w:hAnsi="Tahoma" w:cs="Tahoma"/>
          <w:color w:val="000000"/>
          <w:sz w:val="20"/>
        </w:rPr>
        <w:t xml:space="preserve">The number of defects identified in a component or system divided by the size of the component or the system </w:t>
      </w:r>
    </w:p>
    <w:p w14:paraId="1CB3B65D" w14:textId="77777777" w:rsidR="00FE51B4" w:rsidRDefault="009A2ACB">
      <w:pPr>
        <w:numPr>
          <w:ilvl w:val="0"/>
          <w:numId w:val="6"/>
        </w:numPr>
        <w:tabs>
          <w:tab w:val="num" w:pos="245"/>
        </w:tabs>
        <w:spacing w:line="238" w:lineRule="exact"/>
        <w:ind w:left="0" w:right="-148" w:firstLine="0"/>
      </w:pPr>
      <w:r>
        <w:rPr>
          <w:rFonts w:ascii="Tahoma" w:eastAsia="Tahoma" w:hAnsi="Tahoma" w:cs="Tahoma"/>
          <w:color w:val="000000"/>
          <w:sz w:val="20"/>
        </w:rPr>
        <w:t xml:space="preserve">The number of defects found by a test phase divided by the number found by that test phase and any other means after wards </w:t>
      </w:r>
    </w:p>
    <w:p w14:paraId="3567C263" w14:textId="77777777" w:rsidR="00FE51B4" w:rsidRDefault="009A2ACB">
      <w:pPr>
        <w:numPr>
          <w:ilvl w:val="0"/>
          <w:numId w:val="6"/>
        </w:numPr>
        <w:tabs>
          <w:tab w:val="num" w:pos="245"/>
        </w:tabs>
        <w:spacing w:before="2" w:line="239" w:lineRule="exact"/>
        <w:ind w:left="0" w:right="-78" w:firstLine="0"/>
      </w:pPr>
      <w:r>
        <w:rPr>
          <w:rFonts w:ascii="Tahoma" w:eastAsia="Tahoma" w:hAnsi="Tahoma" w:cs="Tahoma"/>
          <w:color w:val="000000"/>
          <w:sz w:val="20"/>
        </w:rPr>
        <w:t xml:space="preserve">The number of defects </w:t>
      </w:r>
      <w:r>
        <w:rPr>
          <w:rFonts w:ascii="Tahoma" w:eastAsia="Tahoma" w:hAnsi="Tahoma" w:cs="Tahoma"/>
          <w:color w:val="000000"/>
          <w:sz w:val="20"/>
        </w:rPr>
        <w:t xml:space="preserve">identified in the component or system divided by the number of defects found by a test phase </w:t>
      </w:r>
    </w:p>
    <w:p w14:paraId="68991712" w14:textId="77777777" w:rsidR="00FE51B4" w:rsidRDefault="009A2ACB">
      <w:pPr>
        <w:numPr>
          <w:ilvl w:val="0"/>
          <w:numId w:val="6"/>
        </w:numPr>
        <w:tabs>
          <w:tab w:val="num" w:pos="245"/>
        </w:tabs>
        <w:spacing w:before="1" w:line="243" w:lineRule="exact"/>
        <w:ind w:left="0" w:right="-200" w:firstLine="0"/>
        <w:jc w:val="both"/>
      </w:pPr>
      <w:r>
        <w:rPr>
          <w:rFonts w:ascii="Tahoma" w:eastAsia="Tahoma" w:hAnsi="Tahoma" w:cs="Tahoma"/>
          <w:color w:val="000000"/>
          <w:sz w:val="20"/>
        </w:rPr>
        <w:t xml:space="preserve">The number of defects found by a test phase divided by the number found by the </w:t>
      </w:r>
      <w:r>
        <w:rPr>
          <w:rFonts w:ascii="Tahoma" w:eastAsia="Tahoma" w:hAnsi="Tahoma" w:cs="Tahoma"/>
          <w:color w:val="000000"/>
          <w:spacing w:val="1"/>
          <w:sz w:val="20"/>
        </w:rPr>
        <w:t>size</w:t>
      </w:r>
      <w:r>
        <w:rPr>
          <w:rFonts w:ascii="Tahoma" w:eastAsia="Tahoma" w:hAnsi="Tahoma" w:cs="Tahoma"/>
          <w:color w:val="000000"/>
          <w:sz w:val="20"/>
        </w:rPr>
        <w:t xml:space="preserve"> of the system </w:t>
      </w:r>
    </w:p>
    <w:p w14:paraId="5416F5D7" w14:textId="77777777" w:rsidR="00FE51B4" w:rsidRDefault="009A2ACB">
      <w:pPr>
        <w:numPr>
          <w:ilvl w:val="0"/>
          <w:numId w:val="7"/>
        </w:numPr>
        <w:tabs>
          <w:tab w:val="clear" w:pos="230"/>
          <w:tab w:val="num" w:pos="234"/>
        </w:tabs>
        <w:spacing w:before="242" w:line="243" w:lineRule="exact"/>
        <w:ind w:left="234" w:right="-200" w:hanging="234"/>
        <w:jc w:val="both"/>
      </w:pPr>
      <w:r>
        <w:rPr>
          <w:rFonts w:ascii="Tahoma" w:eastAsia="Tahoma" w:hAnsi="Tahoma" w:cs="Tahoma"/>
          <w:color w:val="990000"/>
          <w:spacing w:val="1"/>
          <w:sz w:val="20"/>
        </w:rPr>
        <w:t>‘Be</w:t>
      </w:r>
      <w:r>
        <w:rPr>
          <w:rFonts w:ascii="Tahoma" w:eastAsia="Tahoma" w:hAnsi="Tahoma" w:cs="Tahoma"/>
          <w:color w:val="990000"/>
          <w:sz w:val="20"/>
        </w:rPr>
        <w:t xml:space="preserve"> bugging’ is known as </w:t>
      </w:r>
    </w:p>
    <w:p w14:paraId="0FE20CF4" w14:textId="77777777" w:rsidR="00FE51B4" w:rsidRDefault="009A2ACB">
      <w:pPr>
        <w:numPr>
          <w:ilvl w:val="0"/>
          <w:numId w:val="8"/>
        </w:numPr>
        <w:tabs>
          <w:tab w:val="clear" w:pos="234"/>
          <w:tab w:val="num" w:pos="245"/>
        </w:tabs>
        <w:spacing w:line="243" w:lineRule="exact"/>
        <w:ind w:left="245" w:right="-200" w:hanging="245"/>
        <w:jc w:val="both"/>
      </w:pPr>
      <w:r>
        <w:rPr>
          <w:rFonts w:ascii="Tahoma" w:eastAsia="Tahoma" w:hAnsi="Tahoma" w:cs="Tahoma"/>
          <w:color w:val="000000"/>
          <w:sz w:val="20"/>
        </w:rPr>
        <w:t xml:space="preserve">Preventing the defects by inspection </w:t>
      </w:r>
    </w:p>
    <w:p w14:paraId="6E17A9EE" w14:textId="77777777" w:rsidR="00FE51B4" w:rsidRDefault="009A2ACB">
      <w:pPr>
        <w:numPr>
          <w:ilvl w:val="0"/>
          <w:numId w:val="8"/>
        </w:numPr>
        <w:tabs>
          <w:tab w:val="clear" w:pos="234"/>
          <w:tab w:val="num" w:pos="245"/>
        </w:tabs>
        <w:spacing w:line="243" w:lineRule="exact"/>
        <w:ind w:left="245" w:right="-200" w:hanging="245"/>
        <w:jc w:val="both"/>
      </w:pPr>
      <w:r>
        <w:rPr>
          <w:rFonts w:ascii="Tahoma" w:eastAsia="Tahoma" w:hAnsi="Tahoma" w:cs="Tahoma"/>
          <w:color w:val="000000"/>
          <w:sz w:val="20"/>
        </w:rPr>
        <w:t xml:space="preserve">Fixing the defects by debugging </w:t>
      </w:r>
    </w:p>
    <w:p w14:paraId="1CDEFFA2" w14:textId="77777777" w:rsidR="00FE51B4" w:rsidRDefault="009A2ACB">
      <w:pPr>
        <w:numPr>
          <w:ilvl w:val="0"/>
          <w:numId w:val="8"/>
        </w:numPr>
        <w:tabs>
          <w:tab w:val="clear" w:pos="234"/>
          <w:tab w:val="num" w:pos="245"/>
        </w:tabs>
        <w:spacing w:before="2" w:line="243" w:lineRule="exact"/>
        <w:ind w:left="245" w:right="-200" w:hanging="245"/>
        <w:jc w:val="both"/>
      </w:pPr>
      <w:r>
        <w:rPr>
          <w:rFonts w:ascii="Tahoma" w:eastAsia="Tahoma" w:hAnsi="Tahoma" w:cs="Tahoma"/>
          <w:color w:val="000000"/>
          <w:sz w:val="20"/>
        </w:rPr>
        <w:t xml:space="preserve">Adding known defects by seeding </w:t>
      </w:r>
    </w:p>
    <w:p w14:paraId="32019A2E" w14:textId="77777777" w:rsidR="00FE51B4" w:rsidRDefault="009A2ACB">
      <w:pPr>
        <w:numPr>
          <w:ilvl w:val="0"/>
          <w:numId w:val="8"/>
        </w:numPr>
        <w:tabs>
          <w:tab w:val="clear" w:pos="234"/>
          <w:tab w:val="num" w:pos="245"/>
        </w:tabs>
        <w:spacing w:line="243" w:lineRule="exact"/>
        <w:ind w:left="245" w:right="-200" w:hanging="245"/>
        <w:jc w:val="both"/>
      </w:pPr>
      <w:r>
        <w:rPr>
          <w:rFonts w:ascii="Tahoma" w:eastAsia="Tahoma" w:hAnsi="Tahoma" w:cs="Tahoma"/>
          <w:color w:val="000000"/>
          <w:sz w:val="20"/>
        </w:rPr>
        <w:t xml:space="preserve">A process of fixing the defects by tester </w:t>
      </w:r>
    </w:p>
    <w:p w14:paraId="0284B6A0" w14:textId="77777777" w:rsidR="00FE51B4" w:rsidRDefault="009A2ACB">
      <w:pPr>
        <w:numPr>
          <w:ilvl w:val="0"/>
          <w:numId w:val="9"/>
        </w:numPr>
        <w:tabs>
          <w:tab w:val="clear" w:pos="230"/>
          <w:tab w:val="num" w:pos="234"/>
        </w:tabs>
        <w:spacing w:before="237" w:after="2" w:line="243" w:lineRule="exact"/>
        <w:ind w:left="234" w:right="-200" w:hanging="234"/>
        <w:jc w:val="both"/>
      </w:pPr>
      <w:r>
        <w:rPr>
          <w:rFonts w:ascii="Tahoma" w:eastAsia="Tahoma" w:hAnsi="Tahoma" w:cs="Tahoma"/>
          <w:color w:val="990000"/>
          <w:sz w:val="20"/>
        </w:rPr>
        <w:t xml:space="preserve">An expert based test estimation is also known as </w:t>
      </w:r>
    </w:p>
    <w:p w14:paraId="385EB86B" w14:textId="77777777" w:rsidR="00FE51B4" w:rsidRDefault="009A2ACB">
      <w:pPr>
        <w:numPr>
          <w:ilvl w:val="0"/>
          <w:numId w:val="10"/>
        </w:numPr>
        <w:tabs>
          <w:tab w:val="clear" w:pos="234"/>
          <w:tab w:val="num" w:pos="245"/>
        </w:tabs>
        <w:spacing w:line="243" w:lineRule="exact"/>
        <w:ind w:left="245" w:right="-200" w:hanging="245"/>
        <w:jc w:val="both"/>
      </w:pPr>
      <w:r>
        <w:rPr>
          <w:rFonts w:ascii="Tahoma" w:eastAsia="Tahoma" w:hAnsi="Tahoma" w:cs="Tahoma"/>
          <w:color w:val="000000"/>
          <w:sz w:val="20"/>
        </w:rPr>
        <w:t xml:space="preserve">Narrow band Delphi </w:t>
      </w:r>
    </w:p>
    <w:p w14:paraId="24D5C5BB" w14:textId="77777777" w:rsidR="00FE51B4" w:rsidRDefault="009A2ACB">
      <w:pPr>
        <w:numPr>
          <w:ilvl w:val="0"/>
          <w:numId w:val="10"/>
        </w:numPr>
        <w:tabs>
          <w:tab w:val="clear" w:pos="234"/>
          <w:tab w:val="num" w:pos="245"/>
        </w:tabs>
        <w:spacing w:line="243" w:lineRule="exact"/>
        <w:ind w:left="245" w:right="-200" w:hanging="245"/>
        <w:jc w:val="both"/>
      </w:pPr>
      <w:r>
        <w:rPr>
          <w:rFonts w:ascii="Tahoma" w:eastAsia="Tahoma" w:hAnsi="Tahoma" w:cs="Tahoma"/>
          <w:color w:val="000000"/>
          <w:sz w:val="20"/>
        </w:rPr>
        <w:t xml:space="preserve">Wide band Delphi </w:t>
      </w:r>
    </w:p>
    <w:p w14:paraId="380F4DC8" w14:textId="77777777" w:rsidR="00FE51B4" w:rsidRDefault="009A2ACB">
      <w:pPr>
        <w:numPr>
          <w:ilvl w:val="0"/>
          <w:numId w:val="10"/>
        </w:numPr>
        <w:tabs>
          <w:tab w:val="clear" w:pos="234"/>
          <w:tab w:val="num" w:pos="245"/>
        </w:tabs>
        <w:spacing w:line="243" w:lineRule="exact"/>
        <w:ind w:left="245" w:right="-200" w:hanging="245"/>
        <w:jc w:val="both"/>
      </w:pPr>
      <w:r>
        <w:rPr>
          <w:rFonts w:ascii="Tahoma" w:eastAsia="Tahoma" w:hAnsi="Tahoma" w:cs="Tahoma"/>
          <w:color w:val="000000"/>
          <w:sz w:val="20"/>
        </w:rPr>
        <w:t xml:space="preserve">Bespoke Delphi </w:t>
      </w:r>
    </w:p>
    <w:p w14:paraId="3E27C9FF" w14:textId="77777777" w:rsidR="00FE51B4" w:rsidRDefault="009A2ACB">
      <w:pPr>
        <w:numPr>
          <w:ilvl w:val="0"/>
          <w:numId w:val="10"/>
        </w:numPr>
        <w:tabs>
          <w:tab w:val="clear" w:pos="234"/>
          <w:tab w:val="num" w:pos="245"/>
        </w:tabs>
        <w:spacing w:before="2" w:line="243" w:lineRule="exact"/>
        <w:ind w:left="245" w:right="-200" w:hanging="245"/>
        <w:jc w:val="both"/>
      </w:pPr>
      <w:r>
        <w:rPr>
          <w:rFonts w:ascii="Tahoma" w:eastAsia="Tahoma" w:hAnsi="Tahoma" w:cs="Tahoma"/>
          <w:color w:val="000000"/>
          <w:sz w:val="20"/>
        </w:rPr>
        <w:t xml:space="preserve">Robust Delphi </w:t>
      </w:r>
    </w:p>
    <w:p w14:paraId="177D1B66" w14:textId="77777777" w:rsidR="00FE51B4" w:rsidRDefault="009A2ACB">
      <w:pPr>
        <w:numPr>
          <w:ilvl w:val="0"/>
          <w:numId w:val="11"/>
        </w:numPr>
        <w:tabs>
          <w:tab w:val="clear" w:pos="230"/>
          <w:tab w:val="num" w:pos="234"/>
        </w:tabs>
        <w:spacing w:before="235" w:after="1" w:line="244" w:lineRule="exact"/>
        <w:ind w:left="0" w:right="-178" w:firstLine="0"/>
      </w:pPr>
      <w:r>
        <w:rPr>
          <w:rFonts w:ascii="Tahoma" w:eastAsia="Tahoma" w:hAnsi="Tahoma" w:cs="Tahoma"/>
          <w:color w:val="990000"/>
          <w:sz w:val="20"/>
        </w:rPr>
        <w:t>When testing a grade calculation system, a tester determines that all scores from 90 to 100 will yield a grade of A, but scores below 90 will not. This analysis is known as:</w:t>
      </w:r>
      <w:r>
        <w:rPr>
          <w:rFonts w:ascii="Tahoma" w:eastAsia="Tahoma" w:hAnsi="Tahoma" w:cs="Tahoma"/>
          <w:sz w:val="20"/>
        </w:rPr>
        <w:t xml:space="preserve"> </w:t>
      </w:r>
    </w:p>
    <w:p w14:paraId="3590D0C7" w14:textId="77777777" w:rsidR="00FE51B4" w:rsidRDefault="009A2ACB">
      <w:pPr>
        <w:numPr>
          <w:ilvl w:val="0"/>
          <w:numId w:val="12"/>
        </w:numPr>
        <w:tabs>
          <w:tab w:val="clear" w:pos="234"/>
          <w:tab w:val="num" w:pos="245"/>
        </w:tabs>
        <w:spacing w:line="243" w:lineRule="exact"/>
        <w:ind w:left="245" w:right="-200" w:hanging="245"/>
        <w:jc w:val="both"/>
      </w:pPr>
      <w:r>
        <w:rPr>
          <w:rFonts w:ascii="Tahoma" w:eastAsia="Tahoma" w:hAnsi="Tahoma" w:cs="Tahoma"/>
          <w:color w:val="000000"/>
          <w:sz w:val="20"/>
        </w:rPr>
        <w:t xml:space="preserve">Equivalence partitioning </w:t>
      </w:r>
    </w:p>
    <w:p w14:paraId="0FA62907" w14:textId="77777777" w:rsidR="00FE51B4" w:rsidRDefault="009A2ACB">
      <w:pPr>
        <w:numPr>
          <w:ilvl w:val="0"/>
          <w:numId w:val="12"/>
        </w:numPr>
        <w:tabs>
          <w:tab w:val="clear" w:pos="234"/>
          <w:tab w:val="num" w:pos="245"/>
        </w:tabs>
        <w:spacing w:line="243" w:lineRule="exact"/>
        <w:ind w:left="245" w:right="-200" w:hanging="245"/>
        <w:jc w:val="both"/>
      </w:pPr>
      <w:r>
        <w:rPr>
          <w:rFonts w:ascii="Tahoma" w:eastAsia="Tahoma" w:hAnsi="Tahoma" w:cs="Tahoma"/>
          <w:color w:val="000000"/>
          <w:sz w:val="20"/>
        </w:rPr>
        <w:t xml:space="preserve">Boundary value analysis </w:t>
      </w:r>
    </w:p>
    <w:p w14:paraId="7480B700" w14:textId="77777777" w:rsidR="00FE51B4" w:rsidRDefault="009A2ACB">
      <w:pPr>
        <w:numPr>
          <w:ilvl w:val="0"/>
          <w:numId w:val="12"/>
        </w:numPr>
        <w:tabs>
          <w:tab w:val="clear" w:pos="234"/>
          <w:tab w:val="num" w:pos="245"/>
        </w:tabs>
        <w:spacing w:line="243" w:lineRule="exact"/>
        <w:ind w:left="245" w:right="-200" w:hanging="245"/>
        <w:jc w:val="both"/>
      </w:pPr>
      <w:r>
        <w:rPr>
          <w:rFonts w:ascii="Tahoma" w:eastAsia="Tahoma" w:hAnsi="Tahoma" w:cs="Tahoma"/>
          <w:color w:val="000000"/>
          <w:sz w:val="20"/>
        </w:rPr>
        <w:t xml:space="preserve">Decision table </w:t>
      </w:r>
    </w:p>
    <w:p w14:paraId="08F96374" w14:textId="77777777" w:rsidR="00FE51B4" w:rsidRDefault="009A2ACB">
      <w:pPr>
        <w:numPr>
          <w:ilvl w:val="0"/>
          <w:numId w:val="12"/>
        </w:numPr>
        <w:tabs>
          <w:tab w:val="clear" w:pos="234"/>
          <w:tab w:val="num" w:pos="245"/>
        </w:tabs>
        <w:spacing w:before="2" w:line="243" w:lineRule="exact"/>
        <w:ind w:left="245" w:right="-200" w:hanging="245"/>
        <w:jc w:val="both"/>
      </w:pPr>
      <w:r>
        <w:rPr>
          <w:rFonts w:ascii="Tahoma" w:eastAsia="Tahoma" w:hAnsi="Tahoma" w:cs="Tahoma"/>
          <w:color w:val="000000"/>
          <w:sz w:val="20"/>
        </w:rPr>
        <w:t xml:space="preserve">Hybrid analysis </w:t>
      </w:r>
    </w:p>
    <w:p w14:paraId="626914B5" w14:textId="77777777" w:rsidR="00FE51B4" w:rsidRDefault="009A2ACB">
      <w:pPr>
        <w:numPr>
          <w:ilvl w:val="0"/>
          <w:numId w:val="13"/>
        </w:numPr>
        <w:tabs>
          <w:tab w:val="clear" w:pos="230"/>
          <w:tab w:val="num" w:pos="234"/>
        </w:tabs>
        <w:spacing w:before="237" w:after="2" w:line="243" w:lineRule="exact"/>
        <w:ind w:left="234" w:right="-200" w:hanging="234"/>
        <w:jc w:val="both"/>
      </w:pPr>
      <w:r>
        <w:rPr>
          <w:rFonts w:ascii="Tahoma" w:eastAsia="Tahoma" w:hAnsi="Tahoma" w:cs="Tahoma"/>
          <w:color w:val="990000"/>
          <w:sz w:val="20"/>
        </w:rPr>
        <w:t>All of the following might be done during unit testing except</w:t>
      </w:r>
      <w:r>
        <w:rPr>
          <w:rFonts w:ascii="Tahoma" w:eastAsia="Tahoma" w:hAnsi="Tahoma" w:cs="Tahoma"/>
          <w:sz w:val="20"/>
        </w:rPr>
        <w:t xml:space="preserve"> </w:t>
      </w:r>
    </w:p>
    <w:p w14:paraId="744C4D1A" w14:textId="77777777" w:rsidR="00FE51B4" w:rsidRDefault="009A2ACB">
      <w:pPr>
        <w:numPr>
          <w:ilvl w:val="0"/>
          <w:numId w:val="14"/>
        </w:numPr>
        <w:tabs>
          <w:tab w:val="clear" w:pos="234"/>
          <w:tab w:val="num" w:pos="245"/>
        </w:tabs>
        <w:spacing w:line="243" w:lineRule="exact"/>
        <w:ind w:left="245" w:right="-200" w:hanging="245"/>
        <w:jc w:val="both"/>
      </w:pPr>
      <w:r>
        <w:rPr>
          <w:rFonts w:ascii="Tahoma" w:eastAsia="Tahoma" w:hAnsi="Tahoma" w:cs="Tahoma"/>
          <w:color w:val="000000"/>
          <w:sz w:val="20"/>
        </w:rPr>
        <w:t xml:space="preserve">Desk check </w:t>
      </w:r>
    </w:p>
    <w:p w14:paraId="2E36C71F" w14:textId="77777777" w:rsidR="00FE51B4" w:rsidRDefault="009A2ACB">
      <w:pPr>
        <w:numPr>
          <w:ilvl w:val="0"/>
          <w:numId w:val="14"/>
        </w:numPr>
        <w:tabs>
          <w:tab w:val="clear" w:pos="234"/>
          <w:tab w:val="num" w:pos="245"/>
        </w:tabs>
        <w:spacing w:line="243" w:lineRule="exact"/>
        <w:ind w:left="245" w:right="-200" w:hanging="245"/>
        <w:jc w:val="both"/>
      </w:pPr>
      <w:r>
        <w:rPr>
          <w:rFonts w:ascii="Tahoma" w:eastAsia="Tahoma" w:hAnsi="Tahoma" w:cs="Tahoma"/>
          <w:color w:val="000000"/>
          <w:sz w:val="20"/>
        </w:rPr>
        <w:t xml:space="preserve">Manual support testing </w:t>
      </w:r>
    </w:p>
    <w:p w14:paraId="0681C0AA" w14:textId="77777777" w:rsidR="00FE51B4" w:rsidRDefault="009A2ACB">
      <w:pPr>
        <w:numPr>
          <w:ilvl w:val="0"/>
          <w:numId w:val="14"/>
        </w:numPr>
        <w:tabs>
          <w:tab w:val="clear" w:pos="234"/>
          <w:tab w:val="num" w:pos="245"/>
        </w:tabs>
        <w:spacing w:line="243" w:lineRule="exact"/>
        <w:ind w:left="245" w:right="-200" w:hanging="245"/>
        <w:jc w:val="both"/>
      </w:pPr>
      <w:r>
        <w:rPr>
          <w:rFonts w:ascii="Tahoma" w:eastAsia="Tahoma" w:hAnsi="Tahoma" w:cs="Tahoma"/>
          <w:color w:val="000000"/>
          <w:sz w:val="20"/>
        </w:rPr>
        <w:t xml:space="preserve">Walkthrough </w:t>
      </w:r>
    </w:p>
    <w:p w14:paraId="3AC8E96A" w14:textId="77777777" w:rsidR="00FE51B4" w:rsidRDefault="009A2ACB">
      <w:pPr>
        <w:numPr>
          <w:ilvl w:val="0"/>
          <w:numId w:val="14"/>
        </w:numPr>
        <w:tabs>
          <w:tab w:val="clear" w:pos="234"/>
          <w:tab w:val="num" w:pos="245"/>
        </w:tabs>
        <w:spacing w:line="243" w:lineRule="exact"/>
        <w:ind w:left="245" w:right="-200" w:hanging="245"/>
        <w:jc w:val="both"/>
      </w:pPr>
      <w:r>
        <w:rPr>
          <w:rFonts w:ascii="Tahoma" w:eastAsia="Tahoma" w:hAnsi="Tahoma" w:cs="Tahoma"/>
          <w:color w:val="000000"/>
          <w:sz w:val="20"/>
        </w:rPr>
        <w:t xml:space="preserve">Compiler based testing </w:t>
      </w:r>
    </w:p>
    <w:p w14:paraId="48AF4F10" w14:textId="77777777" w:rsidR="00FE51B4" w:rsidRDefault="009A2ACB">
      <w:pPr>
        <w:numPr>
          <w:ilvl w:val="0"/>
          <w:numId w:val="15"/>
        </w:numPr>
        <w:tabs>
          <w:tab w:val="clear" w:pos="230"/>
          <w:tab w:val="num" w:pos="234"/>
        </w:tabs>
        <w:spacing w:before="242" w:line="243" w:lineRule="exact"/>
        <w:ind w:left="234" w:right="-200" w:hanging="234"/>
        <w:jc w:val="both"/>
      </w:pPr>
      <w:r>
        <w:rPr>
          <w:rFonts w:ascii="Tahoma" w:eastAsia="Tahoma" w:hAnsi="Tahoma" w:cs="Tahoma"/>
          <w:color w:val="990000"/>
          <w:spacing w:val="1"/>
          <w:sz w:val="20"/>
        </w:rPr>
        <w:t>Find</w:t>
      </w:r>
      <w:r>
        <w:rPr>
          <w:rFonts w:ascii="Tahoma" w:eastAsia="Tahoma" w:hAnsi="Tahoma" w:cs="Tahoma"/>
          <w:color w:val="990000"/>
          <w:sz w:val="20"/>
        </w:rPr>
        <w:t xml:space="preserve"> the Min number of tests to ensure that each statement is </w:t>
      </w:r>
      <w:r>
        <w:rPr>
          <w:rFonts w:ascii="Tahoma" w:eastAsia="Tahoma" w:hAnsi="Tahoma" w:cs="Tahoma"/>
          <w:color w:val="990000"/>
          <w:sz w:val="20"/>
        </w:rPr>
        <w:t>executed at least once</w:t>
      </w:r>
      <w:r>
        <w:rPr>
          <w:rFonts w:ascii="Tahoma" w:eastAsia="Tahoma" w:hAnsi="Tahoma" w:cs="Tahoma"/>
          <w:sz w:val="20"/>
        </w:rPr>
        <w:t xml:space="preserve"> </w:t>
      </w:r>
    </w:p>
    <w:p w14:paraId="08790490" w14:textId="77777777" w:rsidR="00FE51B4" w:rsidRDefault="009A2ACB">
      <w:pPr>
        <w:numPr>
          <w:ilvl w:val="1"/>
          <w:numId w:val="15"/>
        </w:numPr>
        <w:tabs>
          <w:tab w:val="clear" w:pos="792"/>
          <w:tab w:val="num" w:pos="245"/>
        </w:tabs>
        <w:spacing w:line="243" w:lineRule="exact"/>
        <w:ind w:left="245" w:right="-200" w:hanging="245"/>
        <w:jc w:val="both"/>
      </w:pPr>
      <w:r>
        <w:rPr>
          <w:rFonts w:ascii="Tahoma" w:eastAsia="Tahoma" w:hAnsi="Tahoma" w:cs="Tahoma"/>
          <w:color w:val="000000"/>
          <w:sz w:val="20"/>
        </w:rPr>
        <w:t xml:space="preserve">5 B. 6 C. 4 D. 8 </w:t>
      </w:r>
    </w:p>
    <w:p w14:paraId="25B0C36F" w14:textId="77777777" w:rsidR="00FE51B4" w:rsidRDefault="009A2ACB">
      <w:pPr>
        <w:numPr>
          <w:ilvl w:val="0"/>
          <w:numId w:val="15"/>
        </w:numPr>
        <w:tabs>
          <w:tab w:val="clear" w:pos="230"/>
          <w:tab w:val="num" w:pos="234"/>
        </w:tabs>
        <w:spacing w:before="482" w:after="2" w:line="243" w:lineRule="exact"/>
        <w:ind w:left="234" w:right="-200" w:hanging="234"/>
        <w:jc w:val="both"/>
      </w:pPr>
      <w:r>
        <w:rPr>
          <w:rFonts w:ascii="Tahoma" w:eastAsia="Tahoma" w:hAnsi="Tahoma" w:cs="Tahoma"/>
          <w:color w:val="990000"/>
          <w:sz w:val="20"/>
        </w:rPr>
        <w:t>Which of the following characteristics is primarily associated with software reusability?</w:t>
      </w:r>
      <w:r>
        <w:rPr>
          <w:rFonts w:ascii="Tahoma" w:eastAsia="Tahoma" w:hAnsi="Tahoma" w:cs="Tahoma"/>
          <w:sz w:val="20"/>
        </w:rPr>
        <w:t xml:space="preserve"> </w:t>
      </w:r>
    </w:p>
    <w:p w14:paraId="094638DE" w14:textId="77777777" w:rsidR="00FE51B4" w:rsidRDefault="009A2ACB">
      <w:pPr>
        <w:numPr>
          <w:ilvl w:val="0"/>
          <w:numId w:val="16"/>
        </w:numPr>
        <w:tabs>
          <w:tab w:val="clear" w:pos="234"/>
          <w:tab w:val="num" w:pos="245"/>
        </w:tabs>
        <w:spacing w:line="243" w:lineRule="exact"/>
        <w:ind w:left="245" w:right="-200" w:hanging="245"/>
        <w:jc w:val="both"/>
      </w:pPr>
      <w:r>
        <w:rPr>
          <w:rFonts w:ascii="Tahoma" w:eastAsia="Tahoma" w:hAnsi="Tahoma" w:cs="Tahoma"/>
          <w:color w:val="000000"/>
          <w:sz w:val="20"/>
        </w:rPr>
        <w:t xml:space="preserve">The extent to which the software can be used in other applications </w:t>
      </w:r>
    </w:p>
    <w:p w14:paraId="66005152" w14:textId="77777777" w:rsidR="00FE51B4" w:rsidRDefault="009A2ACB">
      <w:pPr>
        <w:numPr>
          <w:ilvl w:val="0"/>
          <w:numId w:val="16"/>
        </w:numPr>
        <w:tabs>
          <w:tab w:val="clear" w:pos="234"/>
          <w:tab w:val="num" w:pos="245"/>
        </w:tabs>
        <w:spacing w:line="243" w:lineRule="exact"/>
        <w:ind w:left="245" w:right="-200" w:hanging="245"/>
        <w:jc w:val="both"/>
      </w:pPr>
      <w:r>
        <w:rPr>
          <w:rFonts w:ascii="Tahoma" w:eastAsia="Tahoma" w:hAnsi="Tahoma" w:cs="Tahoma"/>
          <w:color w:val="000000"/>
          <w:sz w:val="20"/>
        </w:rPr>
        <w:t xml:space="preserve">The extent to which the software can be used by many different users </w:t>
      </w:r>
    </w:p>
    <w:p w14:paraId="353CAB3B" w14:textId="77777777" w:rsidR="00FE51B4" w:rsidRDefault="009A2ACB">
      <w:pPr>
        <w:numPr>
          <w:ilvl w:val="0"/>
          <w:numId w:val="16"/>
        </w:numPr>
        <w:tabs>
          <w:tab w:val="clear" w:pos="234"/>
          <w:tab w:val="num" w:pos="245"/>
        </w:tabs>
        <w:spacing w:line="243" w:lineRule="exact"/>
        <w:ind w:left="245" w:right="-200" w:hanging="245"/>
        <w:jc w:val="both"/>
      </w:pPr>
      <w:r>
        <w:rPr>
          <w:rFonts w:ascii="Tahoma" w:eastAsia="Tahoma" w:hAnsi="Tahoma" w:cs="Tahoma"/>
          <w:color w:val="000000"/>
          <w:sz w:val="20"/>
        </w:rPr>
        <w:t xml:space="preserve">The capability of the software to be moved to a different platform </w:t>
      </w:r>
    </w:p>
    <w:p w14:paraId="7381B43F" w14:textId="77777777" w:rsidR="00FE51B4" w:rsidRDefault="009A2ACB">
      <w:pPr>
        <w:numPr>
          <w:ilvl w:val="0"/>
          <w:numId w:val="16"/>
        </w:numPr>
        <w:tabs>
          <w:tab w:val="clear" w:pos="234"/>
          <w:tab w:val="num" w:pos="245"/>
        </w:tabs>
        <w:spacing w:line="243" w:lineRule="exact"/>
        <w:ind w:left="245" w:right="-200" w:hanging="245"/>
        <w:jc w:val="both"/>
      </w:pPr>
      <w:r>
        <w:rPr>
          <w:rFonts w:ascii="Tahoma" w:eastAsia="Tahoma" w:hAnsi="Tahoma" w:cs="Tahoma"/>
          <w:color w:val="000000"/>
          <w:sz w:val="20"/>
        </w:rPr>
        <w:lastRenderedPageBreak/>
        <w:t>The capability of one system to be coupled with an</w:t>
      </w:r>
      <w:r>
        <w:rPr>
          <w:rFonts w:ascii="Tahoma" w:eastAsia="Tahoma" w:hAnsi="Tahoma" w:cs="Tahoma"/>
          <w:color w:val="000000"/>
          <w:sz w:val="20"/>
        </w:rPr>
        <w:t xml:space="preserve">other system </w:t>
      </w:r>
    </w:p>
    <w:p w14:paraId="51ECCF78" w14:textId="77777777" w:rsidR="00FE51B4" w:rsidRDefault="009A2ACB">
      <w:pPr>
        <w:numPr>
          <w:ilvl w:val="0"/>
          <w:numId w:val="17"/>
        </w:numPr>
        <w:tabs>
          <w:tab w:val="clear" w:pos="230"/>
          <w:tab w:val="num" w:pos="344"/>
        </w:tabs>
        <w:spacing w:after="2" w:line="239" w:lineRule="exact"/>
        <w:ind w:left="0" w:right="-5" w:firstLine="0"/>
      </w:pPr>
      <w:r>
        <w:rPr>
          <w:rFonts w:ascii="Tahoma" w:eastAsia="Tahoma" w:hAnsi="Tahoma" w:cs="Tahoma"/>
          <w:color w:val="990000"/>
          <w:sz w:val="20"/>
        </w:rPr>
        <w:t>Which of the following software change management activities is most vital to assessing the impact of proposed software modifications?</w:t>
      </w:r>
      <w:r>
        <w:rPr>
          <w:rFonts w:ascii="Tahoma" w:eastAsia="Tahoma" w:hAnsi="Tahoma" w:cs="Tahoma"/>
          <w:sz w:val="20"/>
        </w:rPr>
        <w:t xml:space="preserve"> </w:t>
      </w:r>
    </w:p>
    <w:p w14:paraId="04E00EBB" w14:textId="77777777" w:rsidR="00FE51B4" w:rsidRDefault="009A2ACB">
      <w:pPr>
        <w:numPr>
          <w:ilvl w:val="0"/>
          <w:numId w:val="18"/>
        </w:numPr>
        <w:tabs>
          <w:tab w:val="clear" w:pos="234"/>
          <w:tab w:val="num" w:pos="245"/>
        </w:tabs>
        <w:spacing w:line="243" w:lineRule="exact"/>
        <w:ind w:left="245" w:right="-200" w:hanging="245"/>
        <w:jc w:val="both"/>
      </w:pPr>
      <w:r>
        <w:rPr>
          <w:rFonts w:ascii="Tahoma" w:eastAsia="Tahoma" w:hAnsi="Tahoma" w:cs="Tahoma"/>
          <w:color w:val="000000"/>
          <w:sz w:val="20"/>
        </w:rPr>
        <w:t xml:space="preserve">Baseline identification  </w:t>
      </w:r>
    </w:p>
    <w:p w14:paraId="22A1D123" w14:textId="77777777" w:rsidR="00FE51B4" w:rsidRDefault="009A2ACB">
      <w:pPr>
        <w:numPr>
          <w:ilvl w:val="0"/>
          <w:numId w:val="18"/>
        </w:numPr>
        <w:tabs>
          <w:tab w:val="clear" w:pos="234"/>
          <w:tab w:val="num" w:pos="245"/>
        </w:tabs>
        <w:spacing w:line="243" w:lineRule="exact"/>
        <w:ind w:left="245" w:right="-200" w:hanging="245"/>
        <w:jc w:val="both"/>
      </w:pPr>
      <w:r>
        <w:rPr>
          <w:rFonts w:ascii="Tahoma" w:eastAsia="Tahoma" w:hAnsi="Tahoma" w:cs="Tahoma"/>
          <w:color w:val="000000"/>
          <w:sz w:val="20"/>
        </w:rPr>
        <w:t xml:space="preserve">Configuration auditing </w:t>
      </w:r>
    </w:p>
    <w:p w14:paraId="34E0DDD8" w14:textId="77777777" w:rsidR="00FE51B4" w:rsidRDefault="009A2ACB">
      <w:pPr>
        <w:numPr>
          <w:ilvl w:val="0"/>
          <w:numId w:val="18"/>
        </w:numPr>
        <w:tabs>
          <w:tab w:val="clear" w:pos="234"/>
          <w:tab w:val="num" w:pos="245"/>
        </w:tabs>
        <w:spacing w:line="243" w:lineRule="exact"/>
        <w:ind w:left="245" w:right="-200" w:hanging="245"/>
        <w:jc w:val="both"/>
      </w:pPr>
      <w:r>
        <w:rPr>
          <w:rFonts w:ascii="Tahoma" w:eastAsia="Tahoma" w:hAnsi="Tahoma" w:cs="Tahoma"/>
          <w:color w:val="000000"/>
          <w:sz w:val="20"/>
        </w:rPr>
        <w:t xml:space="preserve">Change control  </w:t>
      </w:r>
    </w:p>
    <w:p w14:paraId="31AB6ECD" w14:textId="77777777" w:rsidR="00FE51B4" w:rsidRDefault="009A2ACB">
      <w:pPr>
        <w:numPr>
          <w:ilvl w:val="0"/>
          <w:numId w:val="18"/>
        </w:numPr>
        <w:tabs>
          <w:tab w:val="clear" w:pos="234"/>
          <w:tab w:val="num" w:pos="245"/>
        </w:tabs>
        <w:spacing w:line="243" w:lineRule="exact"/>
        <w:ind w:left="245" w:right="-200" w:hanging="245"/>
        <w:jc w:val="both"/>
      </w:pPr>
      <w:r>
        <w:rPr>
          <w:rFonts w:ascii="Tahoma" w:eastAsia="Tahoma" w:hAnsi="Tahoma" w:cs="Tahoma"/>
          <w:color w:val="000000"/>
          <w:sz w:val="20"/>
        </w:rPr>
        <w:t xml:space="preserve">Version control </w:t>
      </w:r>
    </w:p>
    <w:p w14:paraId="18C68551" w14:textId="77777777" w:rsidR="00FE51B4" w:rsidRDefault="009A2ACB">
      <w:pPr>
        <w:numPr>
          <w:ilvl w:val="0"/>
          <w:numId w:val="19"/>
        </w:numPr>
        <w:tabs>
          <w:tab w:val="clear" w:pos="230"/>
          <w:tab w:val="num" w:pos="344"/>
        </w:tabs>
        <w:spacing w:before="242" w:line="243" w:lineRule="exact"/>
        <w:ind w:left="344" w:right="-200" w:hanging="344"/>
        <w:jc w:val="both"/>
      </w:pPr>
      <w:r>
        <w:rPr>
          <w:rFonts w:ascii="Tahoma" w:eastAsia="Tahoma" w:hAnsi="Tahoma" w:cs="Tahoma"/>
          <w:color w:val="990000"/>
          <w:sz w:val="20"/>
        </w:rPr>
        <w:t xml:space="preserve">Which of the </w:t>
      </w:r>
      <w:r>
        <w:rPr>
          <w:rFonts w:ascii="Tahoma" w:eastAsia="Tahoma" w:hAnsi="Tahoma" w:cs="Tahoma"/>
          <w:color w:val="990000"/>
          <w:sz w:val="20"/>
        </w:rPr>
        <w:t>following statements is true about a software verification and validation program?</w:t>
      </w:r>
      <w:r>
        <w:rPr>
          <w:rFonts w:ascii="Tahoma" w:eastAsia="Tahoma" w:hAnsi="Tahoma" w:cs="Tahoma"/>
          <w:sz w:val="20"/>
        </w:rPr>
        <w:t xml:space="preserve"> </w:t>
      </w:r>
    </w:p>
    <w:p w14:paraId="12F53BE9" w14:textId="77777777" w:rsidR="00FE51B4" w:rsidRDefault="009A2ACB">
      <w:pPr>
        <w:numPr>
          <w:ilvl w:val="0"/>
          <w:numId w:val="20"/>
        </w:numPr>
        <w:tabs>
          <w:tab w:val="num" w:pos="202"/>
        </w:tabs>
        <w:spacing w:line="243" w:lineRule="exact"/>
        <w:ind w:left="202" w:right="-200" w:hanging="202"/>
        <w:jc w:val="both"/>
      </w:pPr>
      <w:r>
        <w:rPr>
          <w:rFonts w:ascii="Tahoma" w:eastAsia="Tahoma" w:hAnsi="Tahoma" w:cs="Tahoma"/>
          <w:color w:val="000000"/>
          <w:sz w:val="20"/>
        </w:rPr>
        <w:t xml:space="preserve">It strives to ensure that quality is built into software. </w:t>
      </w:r>
    </w:p>
    <w:p w14:paraId="6508180F" w14:textId="77777777" w:rsidR="00FE51B4" w:rsidRDefault="009A2ACB">
      <w:pPr>
        <w:numPr>
          <w:ilvl w:val="1"/>
          <w:numId w:val="20"/>
        </w:numPr>
        <w:tabs>
          <w:tab w:val="clear" w:pos="792"/>
          <w:tab w:val="num" w:pos="273"/>
        </w:tabs>
        <w:spacing w:before="2" w:line="243" w:lineRule="exact"/>
        <w:ind w:left="273" w:right="-200" w:hanging="273"/>
        <w:jc w:val="both"/>
      </w:pPr>
      <w:r>
        <w:rPr>
          <w:rFonts w:ascii="Tahoma" w:eastAsia="Tahoma" w:hAnsi="Tahoma" w:cs="Tahoma"/>
          <w:color w:val="000000"/>
          <w:sz w:val="20"/>
        </w:rPr>
        <w:t xml:space="preserve">It provides management with insights into the state of a software project. </w:t>
      </w:r>
    </w:p>
    <w:p w14:paraId="028FDD0E" w14:textId="77777777" w:rsidR="00FE51B4" w:rsidRDefault="009A2ACB">
      <w:pPr>
        <w:numPr>
          <w:ilvl w:val="1"/>
          <w:numId w:val="20"/>
        </w:numPr>
        <w:tabs>
          <w:tab w:val="clear" w:pos="792"/>
          <w:tab w:val="num" w:pos="273"/>
        </w:tabs>
        <w:spacing w:line="243" w:lineRule="exact"/>
        <w:ind w:left="273" w:right="-200" w:hanging="273"/>
        <w:jc w:val="both"/>
      </w:pPr>
      <w:r>
        <w:rPr>
          <w:rFonts w:ascii="Tahoma" w:eastAsia="Tahoma" w:hAnsi="Tahoma" w:cs="Tahoma"/>
          <w:color w:val="000000"/>
          <w:sz w:val="20"/>
        </w:rPr>
        <w:t>It ensures that alpha, beta, and syst</w:t>
      </w:r>
      <w:r>
        <w:rPr>
          <w:rFonts w:ascii="Tahoma" w:eastAsia="Tahoma" w:hAnsi="Tahoma" w:cs="Tahoma"/>
          <w:color w:val="000000"/>
          <w:sz w:val="20"/>
        </w:rPr>
        <w:t xml:space="preserve">em tests are performed. </w:t>
      </w:r>
    </w:p>
    <w:p w14:paraId="64202140" w14:textId="77777777" w:rsidR="00FE51B4" w:rsidRDefault="009A2ACB">
      <w:pPr>
        <w:numPr>
          <w:ilvl w:val="1"/>
          <w:numId w:val="20"/>
        </w:numPr>
        <w:tabs>
          <w:tab w:val="clear" w:pos="792"/>
          <w:tab w:val="num" w:pos="273"/>
        </w:tabs>
        <w:spacing w:line="243" w:lineRule="exact"/>
        <w:ind w:left="273" w:right="-200" w:hanging="273"/>
        <w:jc w:val="both"/>
      </w:pPr>
      <w:r>
        <w:rPr>
          <w:rFonts w:ascii="Tahoma" w:eastAsia="Tahoma" w:hAnsi="Tahoma" w:cs="Tahoma"/>
          <w:color w:val="000000"/>
          <w:sz w:val="20"/>
        </w:rPr>
        <w:t xml:space="preserve">It is executed in parallel with software development activities. </w:t>
      </w:r>
    </w:p>
    <w:p w14:paraId="3FA872D0" w14:textId="77777777" w:rsidR="00FE51B4" w:rsidRDefault="009A2ACB">
      <w:pPr>
        <w:spacing w:before="242" w:line="243" w:lineRule="exact"/>
        <w:ind w:right="-200"/>
        <w:jc w:val="both"/>
      </w:pPr>
      <w:r>
        <w:rPr>
          <w:rFonts w:ascii="Tahoma" w:eastAsia="Tahoma" w:hAnsi="Tahoma" w:cs="Tahoma"/>
          <w:color w:val="000000"/>
          <w:sz w:val="20"/>
        </w:rPr>
        <w:t xml:space="preserve">A. I, II&amp;III B.II, III&amp;IV C.I, II&amp;IV D.I, III&amp;IV </w:t>
      </w:r>
    </w:p>
    <w:p w14:paraId="3C4968E2" w14:textId="77777777" w:rsidR="00FE51B4" w:rsidRDefault="009A2ACB">
      <w:pPr>
        <w:numPr>
          <w:ilvl w:val="0"/>
          <w:numId w:val="21"/>
        </w:numPr>
        <w:tabs>
          <w:tab w:val="clear" w:pos="230"/>
          <w:tab w:val="num" w:pos="344"/>
        </w:tabs>
        <w:spacing w:before="237" w:line="243" w:lineRule="exact"/>
        <w:ind w:left="344" w:right="-200" w:hanging="344"/>
        <w:jc w:val="both"/>
      </w:pPr>
      <w:r>
        <w:rPr>
          <w:rFonts w:ascii="Tahoma" w:eastAsia="Tahoma" w:hAnsi="Tahoma" w:cs="Tahoma"/>
          <w:color w:val="990000"/>
          <w:sz w:val="20"/>
        </w:rPr>
        <w:t xml:space="preserve">Which of the following is a requirement of an effective software environment? </w:t>
      </w:r>
    </w:p>
    <w:p w14:paraId="67497F57" w14:textId="77777777" w:rsidR="00FE51B4" w:rsidRDefault="009A2ACB">
      <w:pPr>
        <w:numPr>
          <w:ilvl w:val="0"/>
          <w:numId w:val="22"/>
        </w:numPr>
        <w:tabs>
          <w:tab w:val="clear" w:pos="217"/>
          <w:tab w:val="num" w:pos="202"/>
        </w:tabs>
        <w:spacing w:before="2" w:line="243" w:lineRule="exact"/>
        <w:ind w:left="202" w:right="-200" w:hanging="202"/>
        <w:jc w:val="both"/>
      </w:pPr>
      <w:r>
        <w:rPr>
          <w:rFonts w:ascii="Tahoma" w:eastAsia="Tahoma" w:hAnsi="Tahoma" w:cs="Tahoma"/>
          <w:color w:val="000000"/>
          <w:sz w:val="20"/>
        </w:rPr>
        <w:t xml:space="preserve">Ease of use </w:t>
      </w:r>
    </w:p>
    <w:p w14:paraId="09A71343" w14:textId="77777777" w:rsidR="00FE51B4" w:rsidRDefault="009A2ACB">
      <w:pPr>
        <w:numPr>
          <w:ilvl w:val="1"/>
          <w:numId w:val="22"/>
        </w:numPr>
        <w:tabs>
          <w:tab w:val="clear" w:pos="792"/>
          <w:tab w:val="num" w:pos="278"/>
        </w:tabs>
        <w:spacing w:line="243" w:lineRule="exact"/>
        <w:ind w:left="278" w:right="-200" w:hanging="278"/>
        <w:jc w:val="both"/>
      </w:pPr>
      <w:r>
        <w:rPr>
          <w:rFonts w:ascii="Tahoma" w:eastAsia="Tahoma" w:hAnsi="Tahoma" w:cs="Tahoma"/>
          <w:color w:val="000000"/>
          <w:sz w:val="20"/>
        </w:rPr>
        <w:t xml:space="preserve">Capacity for incremental implementation </w:t>
      </w:r>
    </w:p>
    <w:p w14:paraId="699A9EF8" w14:textId="77777777" w:rsidR="00FE51B4" w:rsidRDefault="009A2ACB">
      <w:pPr>
        <w:numPr>
          <w:ilvl w:val="1"/>
          <w:numId w:val="22"/>
        </w:numPr>
        <w:tabs>
          <w:tab w:val="clear" w:pos="792"/>
          <w:tab w:val="num" w:pos="278"/>
        </w:tabs>
        <w:spacing w:line="243" w:lineRule="exact"/>
        <w:ind w:left="278" w:right="-200" w:hanging="278"/>
        <w:jc w:val="both"/>
      </w:pPr>
      <w:r>
        <w:rPr>
          <w:rFonts w:ascii="Tahoma" w:eastAsia="Tahoma" w:hAnsi="Tahoma" w:cs="Tahoma"/>
          <w:color w:val="000000"/>
          <w:sz w:val="20"/>
        </w:rPr>
        <w:t xml:space="preserve">Capability of evolving with the needs of a project </w:t>
      </w:r>
    </w:p>
    <w:p w14:paraId="6BD181AF" w14:textId="77777777" w:rsidR="00FE51B4" w:rsidRDefault="009A2ACB">
      <w:pPr>
        <w:numPr>
          <w:ilvl w:val="1"/>
          <w:numId w:val="22"/>
        </w:numPr>
        <w:tabs>
          <w:tab w:val="clear" w:pos="792"/>
          <w:tab w:val="num" w:pos="278"/>
        </w:tabs>
        <w:spacing w:before="2" w:line="243" w:lineRule="exact"/>
        <w:ind w:left="278" w:right="-200" w:hanging="278"/>
        <w:jc w:val="both"/>
      </w:pPr>
      <w:r>
        <w:rPr>
          <w:rFonts w:ascii="Tahoma" w:eastAsia="Tahoma" w:hAnsi="Tahoma" w:cs="Tahoma"/>
          <w:color w:val="000000"/>
          <w:sz w:val="20"/>
        </w:rPr>
        <w:t xml:space="preserve">Inclusion of advanced tools </w:t>
      </w:r>
    </w:p>
    <w:p w14:paraId="5F68FE80" w14:textId="77777777" w:rsidR="00FE51B4" w:rsidRDefault="009A2ACB">
      <w:pPr>
        <w:spacing w:before="237" w:line="243" w:lineRule="exact"/>
        <w:ind w:right="-200"/>
        <w:jc w:val="both"/>
      </w:pPr>
      <w:r>
        <w:rPr>
          <w:rFonts w:ascii="Tahoma" w:eastAsia="Tahoma" w:hAnsi="Tahoma" w:cs="Tahoma"/>
          <w:color w:val="000000"/>
          <w:sz w:val="20"/>
        </w:rPr>
        <w:t xml:space="preserve">A.I, II &amp;III B.I, II &amp;IV C.II, III&amp;IV D.I, III&amp;IV </w:t>
      </w:r>
    </w:p>
    <w:p w14:paraId="59F84BF1" w14:textId="77777777" w:rsidR="00FE51B4" w:rsidRDefault="009A2ACB">
      <w:pPr>
        <w:numPr>
          <w:ilvl w:val="0"/>
          <w:numId w:val="23"/>
        </w:numPr>
        <w:spacing w:before="242" w:line="239" w:lineRule="exact"/>
        <w:ind w:left="0" w:right="-63" w:firstLine="0"/>
      </w:pPr>
      <w:r>
        <w:rPr>
          <w:rFonts w:ascii="Tahoma" w:eastAsia="Tahoma" w:hAnsi="Tahoma" w:cs="Tahoma"/>
          <w:color w:val="990000"/>
          <w:sz w:val="20"/>
        </w:rPr>
        <w:t xml:space="preserve">A test manager wants to use the resources available for the automated testing of a </w:t>
      </w:r>
      <w:r>
        <w:rPr>
          <w:rFonts w:ascii="Tahoma" w:eastAsia="Tahoma" w:hAnsi="Tahoma" w:cs="Tahoma"/>
          <w:color w:val="990000"/>
          <w:sz w:val="20"/>
        </w:rPr>
        <w:t xml:space="preserve">web application. The best choice is </w:t>
      </w:r>
    </w:p>
    <w:p w14:paraId="2586356B" w14:textId="77777777" w:rsidR="00FE51B4" w:rsidRDefault="009A2ACB">
      <w:pPr>
        <w:numPr>
          <w:ilvl w:val="0"/>
          <w:numId w:val="24"/>
        </w:numPr>
        <w:tabs>
          <w:tab w:val="clear" w:pos="230"/>
          <w:tab w:val="num" w:pos="245"/>
        </w:tabs>
        <w:spacing w:before="1" w:line="243" w:lineRule="exact"/>
        <w:ind w:left="245" w:right="-200" w:hanging="245"/>
        <w:jc w:val="both"/>
      </w:pPr>
      <w:r>
        <w:rPr>
          <w:rFonts w:ascii="Tahoma" w:eastAsia="Tahoma" w:hAnsi="Tahoma" w:cs="Tahoma"/>
          <w:color w:val="000000"/>
          <w:sz w:val="20"/>
        </w:rPr>
        <w:t xml:space="preserve">Test automater, web specialist, DBA, test lead </w:t>
      </w:r>
    </w:p>
    <w:p w14:paraId="28BC0DAF" w14:textId="77777777" w:rsidR="00FE51B4" w:rsidRDefault="009A2ACB">
      <w:pPr>
        <w:numPr>
          <w:ilvl w:val="0"/>
          <w:numId w:val="24"/>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Tester, test automater, web specialist, DBA </w:t>
      </w:r>
    </w:p>
    <w:p w14:paraId="5165B4CF" w14:textId="77777777" w:rsidR="00FE51B4" w:rsidRDefault="009A2ACB">
      <w:pPr>
        <w:numPr>
          <w:ilvl w:val="0"/>
          <w:numId w:val="24"/>
        </w:numPr>
        <w:tabs>
          <w:tab w:val="clear" w:pos="230"/>
          <w:tab w:val="num" w:pos="245"/>
        </w:tabs>
        <w:spacing w:line="243" w:lineRule="exact"/>
        <w:ind w:left="245" w:right="-200" w:hanging="245"/>
        <w:jc w:val="both"/>
      </w:pPr>
      <w:r>
        <w:rPr>
          <w:rFonts w:ascii="Tahoma" w:eastAsia="Tahoma" w:hAnsi="Tahoma" w:cs="Tahoma"/>
          <w:color w:val="000000"/>
          <w:sz w:val="20"/>
        </w:rPr>
        <w:t xml:space="preserve">Tester, test lead, test automater, DBA </w:t>
      </w:r>
    </w:p>
    <w:p w14:paraId="45D658EB" w14:textId="77777777" w:rsidR="00FE51B4" w:rsidRDefault="009A2ACB">
      <w:pPr>
        <w:numPr>
          <w:ilvl w:val="0"/>
          <w:numId w:val="24"/>
        </w:numPr>
        <w:tabs>
          <w:tab w:val="clear" w:pos="230"/>
          <w:tab w:val="num" w:pos="245"/>
        </w:tabs>
        <w:spacing w:line="243" w:lineRule="exact"/>
        <w:ind w:left="245" w:right="-200" w:hanging="245"/>
        <w:jc w:val="both"/>
      </w:pPr>
      <w:r>
        <w:rPr>
          <w:rFonts w:ascii="Tahoma" w:eastAsia="Tahoma" w:hAnsi="Tahoma" w:cs="Tahoma"/>
          <w:color w:val="000000"/>
          <w:sz w:val="20"/>
        </w:rPr>
        <w:t xml:space="preserve">Tester, web specialist, test lead, test automater </w:t>
      </w:r>
    </w:p>
    <w:p w14:paraId="4B1E028B" w14:textId="77777777" w:rsidR="00FE51B4" w:rsidRDefault="009A2ACB">
      <w:pPr>
        <w:numPr>
          <w:ilvl w:val="0"/>
          <w:numId w:val="25"/>
        </w:numPr>
        <w:spacing w:before="242" w:line="239" w:lineRule="exact"/>
        <w:ind w:left="0" w:right="402" w:firstLine="0"/>
      </w:pPr>
      <w:r>
        <w:rPr>
          <w:rFonts w:ascii="Tahoma" w:eastAsia="Tahoma" w:hAnsi="Tahoma" w:cs="Tahoma"/>
          <w:color w:val="990000"/>
          <w:sz w:val="20"/>
        </w:rPr>
        <w:t>A project manager has been transferred to a major software development project that is in the implementation phase. The highest priority for this project manager should be to</w:t>
      </w:r>
      <w:r>
        <w:rPr>
          <w:rFonts w:ascii="Tahoma" w:eastAsia="Tahoma" w:hAnsi="Tahoma" w:cs="Tahoma"/>
          <w:sz w:val="20"/>
        </w:rPr>
        <w:t xml:space="preserve"> </w:t>
      </w:r>
    </w:p>
    <w:p w14:paraId="595459CC" w14:textId="77777777" w:rsidR="00FE51B4" w:rsidRDefault="009A2ACB">
      <w:pPr>
        <w:numPr>
          <w:ilvl w:val="0"/>
          <w:numId w:val="26"/>
        </w:numPr>
        <w:tabs>
          <w:tab w:val="clear" w:pos="230"/>
          <w:tab w:val="num" w:pos="245"/>
        </w:tabs>
        <w:spacing w:before="1" w:line="243" w:lineRule="exact"/>
        <w:ind w:left="245" w:right="-200" w:hanging="245"/>
        <w:jc w:val="both"/>
      </w:pPr>
      <w:r>
        <w:rPr>
          <w:rFonts w:ascii="Tahoma" w:eastAsia="Tahoma" w:hAnsi="Tahoma" w:cs="Tahoma"/>
          <w:color w:val="000000"/>
          <w:sz w:val="20"/>
        </w:rPr>
        <w:t>Establish a relationship with</w:t>
      </w:r>
      <w:r>
        <w:rPr>
          <w:rFonts w:ascii="Tahoma" w:eastAsia="Tahoma" w:hAnsi="Tahoma" w:cs="Tahoma"/>
          <w:color w:val="000000"/>
          <w:sz w:val="20"/>
        </w:rPr>
        <w:t xml:space="preserve"> the customer </w:t>
      </w:r>
    </w:p>
    <w:p w14:paraId="1405D602" w14:textId="77777777" w:rsidR="00FE51B4" w:rsidRDefault="009A2ACB">
      <w:pPr>
        <w:numPr>
          <w:ilvl w:val="0"/>
          <w:numId w:val="26"/>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Learn the project objectives and the existing project plan </w:t>
      </w:r>
    </w:p>
    <w:p w14:paraId="3EEFB79C" w14:textId="77777777" w:rsidR="00FE51B4" w:rsidRDefault="009A2ACB">
      <w:pPr>
        <w:numPr>
          <w:ilvl w:val="0"/>
          <w:numId w:val="26"/>
        </w:numPr>
        <w:tabs>
          <w:tab w:val="clear" w:pos="230"/>
          <w:tab w:val="num" w:pos="245"/>
        </w:tabs>
        <w:spacing w:line="243" w:lineRule="exact"/>
        <w:ind w:left="245" w:right="-200" w:hanging="245"/>
        <w:jc w:val="both"/>
      </w:pPr>
      <w:r>
        <w:rPr>
          <w:rFonts w:ascii="Tahoma" w:eastAsia="Tahoma" w:hAnsi="Tahoma" w:cs="Tahoma"/>
          <w:color w:val="000000"/>
          <w:sz w:val="20"/>
        </w:rPr>
        <w:t xml:space="preserve">Modify the project’ s organizational structure to meet the manager’ s management style </w:t>
      </w:r>
    </w:p>
    <w:p w14:paraId="0D63ADF2" w14:textId="77777777" w:rsidR="00FE51B4" w:rsidRDefault="009A2ACB">
      <w:pPr>
        <w:numPr>
          <w:ilvl w:val="0"/>
          <w:numId w:val="26"/>
        </w:numPr>
        <w:tabs>
          <w:tab w:val="clear" w:pos="230"/>
          <w:tab w:val="num" w:pos="245"/>
        </w:tabs>
        <w:spacing w:line="243" w:lineRule="exact"/>
        <w:ind w:left="245" w:right="-200" w:hanging="245"/>
        <w:jc w:val="both"/>
      </w:pPr>
      <w:r>
        <w:rPr>
          <w:rFonts w:ascii="Tahoma" w:eastAsia="Tahoma" w:hAnsi="Tahoma" w:cs="Tahoma"/>
          <w:color w:val="000000"/>
          <w:sz w:val="20"/>
        </w:rPr>
        <w:t xml:space="preserve">Ensure that the project proceeds at its current pace </w:t>
      </w:r>
    </w:p>
    <w:p w14:paraId="4414E153" w14:textId="77777777" w:rsidR="00FE51B4" w:rsidRDefault="009A2ACB">
      <w:pPr>
        <w:numPr>
          <w:ilvl w:val="0"/>
          <w:numId w:val="27"/>
        </w:numPr>
        <w:spacing w:before="242" w:line="239" w:lineRule="exact"/>
        <w:ind w:left="0" w:right="669" w:firstLine="0"/>
      </w:pPr>
      <w:r>
        <w:rPr>
          <w:rFonts w:ascii="Tahoma" w:eastAsia="Tahoma" w:hAnsi="Tahoma" w:cs="Tahoma"/>
          <w:color w:val="990000"/>
          <w:sz w:val="20"/>
        </w:rPr>
        <w:t xml:space="preserve">Change X requires a higher level of </w:t>
      </w:r>
      <w:r>
        <w:rPr>
          <w:rFonts w:ascii="Tahoma" w:eastAsia="Tahoma" w:hAnsi="Tahoma" w:cs="Tahoma"/>
          <w:color w:val="990000"/>
          <w:sz w:val="20"/>
        </w:rPr>
        <w:t>authority than Change Y in which of the following pairs? Change X Change Y</w:t>
      </w:r>
      <w:r>
        <w:rPr>
          <w:rFonts w:ascii="Tahoma" w:eastAsia="Tahoma" w:hAnsi="Tahoma" w:cs="Tahoma"/>
          <w:sz w:val="20"/>
        </w:rPr>
        <w:t xml:space="preserve"> </w:t>
      </w:r>
    </w:p>
    <w:p w14:paraId="701500C5" w14:textId="77777777" w:rsidR="00FE51B4" w:rsidRDefault="009A2ACB">
      <w:pPr>
        <w:numPr>
          <w:ilvl w:val="0"/>
          <w:numId w:val="28"/>
        </w:numPr>
        <w:tabs>
          <w:tab w:val="clear" w:pos="230"/>
          <w:tab w:val="num" w:pos="245"/>
        </w:tabs>
        <w:spacing w:before="1" w:line="243" w:lineRule="exact"/>
        <w:ind w:left="245" w:right="-200" w:hanging="245"/>
        <w:jc w:val="both"/>
      </w:pPr>
      <w:r>
        <w:rPr>
          <w:rFonts w:ascii="Tahoma" w:eastAsia="Tahoma" w:hAnsi="Tahoma" w:cs="Tahoma"/>
          <w:color w:val="000000"/>
          <w:sz w:val="20"/>
        </w:rPr>
        <w:t xml:space="preserve">Code in development Code in production </w:t>
      </w:r>
    </w:p>
    <w:p w14:paraId="70CB7AAD" w14:textId="77777777" w:rsidR="00FE51B4" w:rsidRDefault="009A2ACB">
      <w:pPr>
        <w:numPr>
          <w:ilvl w:val="0"/>
          <w:numId w:val="28"/>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Specifications during requirements analysis Specifications during systems test </w:t>
      </w:r>
    </w:p>
    <w:p w14:paraId="492E3B74" w14:textId="77777777" w:rsidR="00FE51B4" w:rsidRDefault="009A2ACB">
      <w:pPr>
        <w:numPr>
          <w:ilvl w:val="0"/>
          <w:numId w:val="28"/>
        </w:numPr>
        <w:tabs>
          <w:tab w:val="clear" w:pos="230"/>
          <w:tab w:val="num" w:pos="245"/>
        </w:tabs>
        <w:spacing w:line="243" w:lineRule="exact"/>
        <w:ind w:left="245" w:right="-200" w:hanging="245"/>
        <w:jc w:val="both"/>
      </w:pPr>
      <w:r>
        <w:rPr>
          <w:rFonts w:ascii="Tahoma" w:eastAsia="Tahoma" w:hAnsi="Tahoma" w:cs="Tahoma"/>
          <w:color w:val="000000"/>
          <w:sz w:val="20"/>
        </w:rPr>
        <w:t xml:space="preserve">Documents requested by the technical development group Documents requested by customers </w:t>
      </w:r>
    </w:p>
    <w:p w14:paraId="0DABADAE" w14:textId="77777777" w:rsidR="00FE51B4" w:rsidRDefault="009A2ACB">
      <w:pPr>
        <w:numPr>
          <w:ilvl w:val="0"/>
          <w:numId w:val="28"/>
        </w:numPr>
        <w:tabs>
          <w:tab w:val="clear" w:pos="230"/>
          <w:tab w:val="num" w:pos="245"/>
        </w:tabs>
        <w:spacing w:line="243" w:lineRule="exact"/>
        <w:ind w:left="245" w:right="-200" w:hanging="245"/>
        <w:jc w:val="both"/>
      </w:pPr>
      <w:r>
        <w:rPr>
          <w:rFonts w:ascii="Tahoma" w:eastAsia="Tahoma" w:hAnsi="Tahoma" w:cs="Tahoma"/>
          <w:color w:val="000000"/>
          <w:sz w:val="20"/>
        </w:rPr>
        <w:t xml:space="preserve">A product distributed to several sites A product with a single user </w:t>
      </w:r>
    </w:p>
    <w:p w14:paraId="0E32AC34" w14:textId="77777777" w:rsidR="00FE51B4" w:rsidRDefault="009A2ACB">
      <w:pPr>
        <w:numPr>
          <w:ilvl w:val="0"/>
          <w:numId w:val="29"/>
        </w:numPr>
        <w:spacing w:before="242" w:line="243" w:lineRule="exact"/>
        <w:ind w:right="-200"/>
        <w:jc w:val="both"/>
      </w:pPr>
      <w:r>
        <w:rPr>
          <w:rFonts w:ascii="Tahoma" w:eastAsia="Tahoma" w:hAnsi="Tahoma" w:cs="Tahoma"/>
          <w:color w:val="990000"/>
          <w:sz w:val="20"/>
        </w:rPr>
        <w:t>Which of the follo</w:t>
      </w:r>
      <w:r>
        <w:rPr>
          <w:rFonts w:ascii="Tahoma" w:eastAsia="Tahoma" w:hAnsi="Tahoma" w:cs="Tahoma"/>
          <w:color w:val="990000"/>
          <w:sz w:val="20"/>
        </w:rPr>
        <w:t>wing functions is typically supported by a software quality information system?</w:t>
      </w:r>
      <w:r>
        <w:rPr>
          <w:rFonts w:ascii="Tahoma" w:eastAsia="Tahoma" w:hAnsi="Tahoma" w:cs="Tahoma"/>
          <w:sz w:val="20"/>
        </w:rPr>
        <w:t xml:space="preserve"> </w:t>
      </w:r>
    </w:p>
    <w:p w14:paraId="4904FF03" w14:textId="77777777" w:rsidR="00FE51B4" w:rsidRDefault="009A2ACB">
      <w:pPr>
        <w:numPr>
          <w:ilvl w:val="0"/>
          <w:numId w:val="30"/>
        </w:numPr>
        <w:tabs>
          <w:tab w:val="clear" w:pos="230"/>
          <w:tab w:val="num" w:pos="202"/>
        </w:tabs>
        <w:spacing w:line="243" w:lineRule="exact"/>
        <w:ind w:left="202" w:right="-200" w:hanging="202"/>
        <w:jc w:val="both"/>
      </w:pPr>
      <w:r>
        <w:rPr>
          <w:rFonts w:ascii="Tahoma" w:eastAsia="Tahoma" w:hAnsi="Tahoma" w:cs="Tahoma"/>
          <w:color w:val="000000"/>
          <w:sz w:val="20"/>
        </w:rPr>
        <w:t xml:space="preserve">Record keeping </w:t>
      </w:r>
    </w:p>
    <w:p w14:paraId="5FB7F1CD" w14:textId="77777777" w:rsidR="00FE51B4" w:rsidRDefault="009A2ACB">
      <w:pPr>
        <w:numPr>
          <w:ilvl w:val="1"/>
          <w:numId w:val="30"/>
        </w:numPr>
        <w:tabs>
          <w:tab w:val="clear" w:pos="792"/>
          <w:tab w:val="num" w:pos="278"/>
        </w:tabs>
        <w:spacing w:line="243" w:lineRule="exact"/>
        <w:ind w:left="278" w:right="-200" w:hanging="278"/>
        <w:jc w:val="both"/>
      </w:pPr>
      <w:r>
        <w:rPr>
          <w:rFonts w:ascii="Tahoma" w:eastAsia="Tahoma" w:hAnsi="Tahoma" w:cs="Tahoma"/>
          <w:color w:val="000000"/>
          <w:sz w:val="20"/>
        </w:rPr>
        <w:t xml:space="preserve">System design </w:t>
      </w:r>
    </w:p>
    <w:p w14:paraId="2EC42BE7" w14:textId="77777777" w:rsidR="00FE51B4" w:rsidRDefault="009A2ACB">
      <w:pPr>
        <w:numPr>
          <w:ilvl w:val="1"/>
          <w:numId w:val="30"/>
        </w:numPr>
        <w:tabs>
          <w:tab w:val="clear" w:pos="792"/>
          <w:tab w:val="num" w:pos="278"/>
        </w:tabs>
        <w:spacing w:before="2" w:line="243" w:lineRule="exact"/>
        <w:ind w:left="278" w:right="-200" w:hanging="278"/>
        <w:jc w:val="both"/>
      </w:pPr>
      <w:r>
        <w:rPr>
          <w:rFonts w:ascii="Tahoma" w:eastAsia="Tahoma" w:hAnsi="Tahoma" w:cs="Tahoma"/>
          <w:color w:val="000000"/>
          <w:sz w:val="20"/>
        </w:rPr>
        <w:t xml:space="preserve">Evaluation scheduling </w:t>
      </w:r>
    </w:p>
    <w:p w14:paraId="36D4FC02" w14:textId="77777777" w:rsidR="00FE51B4" w:rsidRDefault="009A2ACB">
      <w:pPr>
        <w:numPr>
          <w:ilvl w:val="1"/>
          <w:numId w:val="30"/>
        </w:numPr>
        <w:tabs>
          <w:tab w:val="clear" w:pos="792"/>
          <w:tab w:val="num" w:pos="278"/>
        </w:tabs>
        <w:spacing w:line="243" w:lineRule="exact"/>
        <w:ind w:left="278" w:right="-200" w:hanging="278"/>
        <w:jc w:val="both"/>
      </w:pPr>
      <w:r>
        <w:rPr>
          <w:rFonts w:ascii="Tahoma" w:eastAsia="Tahoma" w:hAnsi="Tahoma" w:cs="Tahoma"/>
          <w:color w:val="000000"/>
          <w:sz w:val="20"/>
        </w:rPr>
        <w:t xml:space="preserve">Error reporting </w:t>
      </w:r>
    </w:p>
    <w:p w14:paraId="23D4B052" w14:textId="77777777" w:rsidR="00FE51B4" w:rsidRDefault="009A2ACB">
      <w:pPr>
        <w:spacing w:before="242" w:line="243" w:lineRule="exact"/>
        <w:ind w:right="-200"/>
        <w:jc w:val="both"/>
      </w:pPr>
      <w:r>
        <w:rPr>
          <w:rFonts w:ascii="Tahoma" w:eastAsia="Tahoma" w:hAnsi="Tahoma" w:cs="Tahoma"/>
          <w:color w:val="000000"/>
          <w:sz w:val="20"/>
        </w:rPr>
        <w:t xml:space="preserve">A.I, II&amp;III B.II, III &amp;IV C.I, III &amp;IV D.I, II &amp; IV </w:t>
      </w:r>
    </w:p>
    <w:p w14:paraId="317CFA3B" w14:textId="77777777" w:rsidR="00FE51B4" w:rsidRDefault="009A2ACB">
      <w:pPr>
        <w:numPr>
          <w:ilvl w:val="0"/>
          <w:numId w:val="31"/>
        </w:numPr>
        <w:spacing w:before="235" w:after="1" w:line="244" w:lineRule="exact"/>
        <w:ind w:left="0" w:right="296" w:firstLine="0"/>
      </w:pPr>
      <w:r>
        <w:rPr>
          <w:rFonts w:ascii="Tahoma" w:eastAsia="Tahoma" w:hAnsi="Tahoma" w:cs="Tahoma"/>
          <w:color w:val="990000"/>
          <w:sz w:val="20"/>
        </w:rPr>
        <w:t xml:space="preserve">During the testing of a module tester ‘X’ </w:t>
      </w:r>
      <w:r>
        <w:rPr>
          <w:rFonts w:ascii="Tahoma" w:eastAsia="Tahoma" w:hAnsi="Tahoma" w:cs="Tahoma"/>
          <w:color w:val="990000"/>
          <w:sz w:val="20"/>
        </w:rPr>
        <w:t>finds a bug and assigned it to developer. But developer rejects the same, saying that it’s not a bug. What ‘X’ should do?</w:t>
      </w:r>
      <w:r>
        <w:rPr>
          <w:rFonts w:ascii="Tahoma" w:eastAsia="Tahoma" w:hAnsi="Tahoma" w:cs="Tahoma"/>
          <w:sz w:val="20"/>
        </w:rPr>
        <w:t xml:space="preserve"> </w:t>
      </w:r>
    </w:p>
    <w:p w14:paraId="22986501" w14:textId="77777777" w:rsidR="00FE51B4" w:rsidRDefault="009A2ACB">
      <w:pPr>
        <w:numPr>
          <w:ilvl w:val="0"/>
          <w:numId w:val="32"/>
        </w:numPr>
        <w:tabs>
          <w:tab w:val="clear" w:pos="230"/>
          <w:tab w:val="num" w:pos="245"/>
        </w:tabs>
        <w:spacing w:line="243" w:lineRule="exact"/>
        <w:ind w:left="245" w:right="-200" w:hanging="245"/>
        <w:jc w:val="both"/>
      </w:pPr>
      <w:r>
        <w:rPr>
          <w:rFonts w:ascii="Tahoma" w:eastAsia="Tahoma" w:hAnsi="Tahoma" w:cs="Tahoma"/>
          <w:color w:val="000000"/>
          <w:sz w:val="20"/>
        </w:rPr>
        <w:t xml:space="preserve">Report the issue to the test manager and try to settle with the developer. </w:t>
      </w:r>
    </w:p>
    <w:p w14:paraId="4B679A59" w14:textId="77777777" w:rsidR="00FE51B4" w:rsidRDefault="009A2ACB">
      <w:pPr>
        <w:numPr>
          <w:ilvl w:val="0"/>
          <w:numId w:val="32"/>
        </w:numPr>
        <w:tabs>
          <w:tab w:val="clear" w:pos="230"/>
          <w:tab w:val="num" w:pos="245"/>
        </w:tabs>
        <w:spacing w:line="243" w:lineRule="exact"/>
        <w:ind w:left="245" w:right="-200" w:hanging="245"/>
        <w:jc w:val="both"/>
      </w:pPr>
      <w:r>
        <w:rPr>
          <w:rFonts w:ascii="Tahoma" w:eastAsia="Tahoma" w:hAnsi="Tahoma" w:cs="Tahoma"/>
          <w:color w:val="000000"/>
          <w:sz w:val="20"/>
        </w:rPr>
        <w:t xml:space="preserve">Retest the module and confirm the bug </w:t>
      </w:r>
    </w:p>
    <w:p w14:paraId="60993101" w14:textId="77777777" w:rsidR="00FE51B4" w:rsidRDefault="009A2ACB">
      <w:pPr>
        <w:numPr>
          <w:ilvl w:val="0"/>
          <w:numId w:val="32"/>
        </w:numPr>
        <w:tabs>
          <w:tab w:val="clear" w:pos="230"/>
          <w:tab w:val="num" w:pos="245"/>
        </w:tabs>
        <w:spacing w:line="243" w:lineRule="exact"/>
        <w:ind w:left="245" w:right="-200" w:hanging="245"/>
        <w:jc w:val="both"/>
      </w:pPr>
      <w:r>
        <w:rPr>
          <w:rFonts w:ascii="Tahoma" w:eastAsia="Tahoma" w:hAnsi="Tahoma" w:cs="Tahoma"/>
          <w:color w:val="000000"/>
          <w:sz w:val="20"/>
        </w:rPr>
        <w:lastRenderedPageBreak/>
        <w:t>Assign the same bu</w:t>
      </w:r>
      <w:r>
        <w:rPr>
          <w:rFonts w:ascii="Tahoma" w:eastAsia="Tahoma" w:hAnsi="Tahoma" w:cs="Tahoma"/>
          <w:color w:val="000000"/>
          <w:sz w:val="20"/>
        </w:rPr>
        <w:t xml:space="preserve">g to another developer </w:t>
      </w:r>
    </w:p>
    <w:p w14:paraId="6FF9EA0C" w14:textId="77777777" w:rsidR="00FE51B4" w:rsidRDefault="009A2ACB">
      <w:pPr>
        <w:numPr>
          <w:ilvl w:val="0"/>
          <w:numId w:val="32"/>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Send to the detailed information of the bug encountered and check the reproducibility </w:t>
      </w:r>
    </w:p>
    <w:p w14:paraId="6194C3C5" w14:textId="77777777" w:rsidR="00FE51B4" w:rsidRDefault="009A2ACB">
      <w:pPr>
        <w:numPr>
          <w:ilvl w:val="0"/>
          <w:numId w:val="33"/>
        </w:numPr>
        <w:spacing w:before="238" w:after="1" w:line="244" w:lineRule="exact"/>
        <w:ind w:right="-193"/>
      </w:pPr>
      <w:r>
        <w:rPr>
          <w:rFonts w:ascii="Tahoma" w:eastAsia="Tahoma" w:hAnsi="Tahoma" w:cs="Tahoma"/>
          <w:color w:val="990000"/>
          <w:sz w:val="20"/>
        </w:rPr>
        <w:t xml:space="preserve">The primary goal of comparing a user manual with the actual behavior of the running program during system testing is to </w:t>
      </w:r>
    </w:p>
    <w:p w14:paraId="23274EAF" w14:textId="77777777" w:rsidR="00FE51B4" w:rsidRDefault="009A2ACB">
      <w:pPr>
        <w:numPr>
          <w:ilvl w:val="0"/>
          <w:numId w:val="34"/>
        </w:numPr>
        <w:tabs>
          <w:tab w:val="clear" w:pos="230"/>
          <w:tab w:val="num" w:pos="245"/>
        </w:tabs>
        <w:spacing w:line="243" w:lineRule="exact"/>
        <w:ind w:left="245" w:right="-200" w:hanging="245"/>
        <w:jc w:val="both"/>
      </w:pPr>
      <w:r>
        <w:rPr>
          <w:rFonts w:ascii="Tahoma" w:eastAsia="Tahoma" w:hAnsi="Tahoma" w:cs="Tahoma"/>
          <w:color w:val="000000"/>
          <w:sz w:val="20"/>
        </w:rPr>
        <w:t xml:space="preserve">Find bugs </w:t>
      </w:r>
      <w:r>
        <w:rPr>
          <w:rFonts w:ascii="Tahoma" w:eastAsia="Tahoma" w:hAnsi="Tahoma" w:cs="Tahoma"/>
          <w:color w:val="000000"/>
          <w:spacing w:val="2"/>
          <w:sz w:val="20"/>
        </w:rPr>
        <w:t>in</w:t>
      </w:r>
      <w:r>
        <w:rPr>
          <w:rFonts w:ascii="Tahoma" w:eastAsia="Tahoma" w:hAnsi="Tahoma" w:cs="Tahoma"/>
          <w:color w:val="000000"/>
          <w:sz w:val="20"/>
        </w:rPr>
        <w:t xml:space="preserve"> the program </w:t>
      </w:r>
    </w:p>
    <w:p w14:paraId="36025B8D" w14:textId="77777777" w:rsidR="00FE51B4" w:rsidRDefault="009A2ACB">
      <w:pPr>
        <w:numPr>
          <w:ilvl w:val="0"/>
          <w:numId w:val="34"/>
        </w:numPr>
        <w:tabs>
          <w:tab w:val="clear" w:pos="230"/>
          <w:tab w:val="num" w:pos="245"/>
        </w:tabs>
        <w:spacing w:line="243" w:lineRule="exact"/>
        <w:ind w:left="245" w:right="-200" w:hanging="245"/>
        <w:jc w:val="both"/>
      </w:pPr>
      <w:r>
        <w:rPr>
          <w:rFonts w:ascii="Tahoma" w:eastAsia="Tahoma" w:hAnsi="Tahoma" w:cs="Tahoma"/>
          <w:color w:val="000000"/>
          <w:sz w:val="20"/>
        </w:rPr>
        <w:t xml:space="preserve">Check the technical accuracy of the document </w:t>
      </w:r>
    </w:p>
    <w:p w14:paraId="137F111C" w14:textId="77777777" w:rsidR="00FE51B4" w:rsidRDefault="009A2ACB">
      <w:pPr>
        <w:numPr>
          <w:ilvl w:val="0"/>
          <w:numId w:val="34"/>
        </w:numPr>
        <w:tabs>
          <w:tab w:val="clear" w:pos="230"/>
          <w:tab w:val="num" w:pos="245"/>
        </w:tabs>
        <w:spacing w:line="243" w:lineRule="exact"/>
        <w:ind w:left="245" w:right="-200" w:hanging="245"/>
        <w:jc w:val="both"/>
      </w:pPr>
      <w:r>
        <w:rPr>
          <w:rFonts w:ascii="Tahoma" w:eastAsia="Tahoma" w:hAnsi="Tahoma" w:cs="Tahoma"/>
          <w:color w:val="000000"/>
          <w:sz w:val="20"/>
        </w:rPr>
        <w:t xml:space="preserve">Ensure the ease of use of the document </w:t>
      </w:r>
    </w:p>
    <w:p w14:paraId="0CC00D55" w14:textId="77777777" w:rsidR="00FE51B4" w:rsidRDefault="009A2ACB">
      <w:pPr>
        <w:numPr>
          <w:ilvl w:val="0"/>
          <w:numId w:val="34"/>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Ensure that the program is the latest version </w:t>
      </w:r>
    </w:p>
    <w:p w14:paraId="3ECC2529" w14:textId="77777777" w:rsidR="00FE51B4" w:rsidRDefault="009A2ACB">
      <w:pPr>
        <w:numPr>
          <w:ilvl w:val="0"/>
          <w:numId w:val="35"/>
        </w:numPr>
        <w:spacing w:before="235" w:after="1" w:line="244" w:lineRule="exact"/>
        <w:ind w:left="0" w:right="1" w:firstLine="0"/>
      </w:pPr>
      <w:r>
        <w:rPr>
          <w:rFonts w:ascii="Tahoma" w:eastAsia="Tahoma" w:hAnsi="Tahoma" w:cs="Tahoma"/>
          <w:color w:val="990000"/>
          <w:sz w:val="20"/>
        </w:rPr>
        <w:t>A type of integration testing in which software elements, hardware elements, or both are combined all at once</w:t>
      </w:r>
      <w:r>
        <w:rPr>
          <w:rFonts w:ascii="Tahoma" w:eastAsia="Tahoma" w:hAnsi="Tahoma" w:cs="Tahoma"/>
          <w:color w:val="990000"/>
          <w:sz w:val="20"/>
        </w:rPr>
        <w:t xml:space="preserve"> into a component or an overall system, rather than in stages.</w:t>
      </w:r>
      <w:r>
        <w:rPr>
          <w:rFonts w:ascii="Tahoma" w:eastAsia="Tahoma" w:hAnsi="Tahoma" w:cs="Tahoma"/>
          <w:sz w:val="20"/>
        </w:rPr>
        <w:t xml:space="preserve"> </w:t>
      </w:r>
    </w:p>
    <w:p w14:paraId="38BA60F9" w14:textId="77777777" w:rsidR="00FE51B4" w:rsidRDefault="009A2ACB">
      <w:pPr>
        <w:numPr>
          <w:ilvl w:val="0"/>
          <w:numId w:val="36"/>
        </w:numPr>
        <w:tabs>
          <w:tab w:val="clear" w:pos="230"/>
          <w:tab w:val="num" w:pos="245"/>
        </w:tabs>
        <w:spacing w:line="243" w:lineRule="exact"/>
        <w:ind w:left="245" w:right="-200" w:hanging="245"/>
        <w:jc w:val="both"/>
      </w:pPr>
      <w:r>
        <w:rPr>
          <w:rFonts w:ascii="Tahoma" w:eastAsia="Tahoma" w:hAnsi="Tahoma" w:cs="Tahoma"/>
          <w:color w:val="000000"/>
          <w:sz w:val="20"/>
        </w:rPr>
        <w:t xml:space="preserve">System Testing </w:t>
      </w:r>
    </w:p>
    <w:p w14:paraId="61270A72" w14:textId="77777777" w:rsidR="00FE51B4" w:rsidRDefault="009A2ACB">
      <w:pPr>
        <w:numPr>
          <w:ilvl w:val="0"/>
          <w:numId w:val="36"/>
        </w:numPr>
        <w:tabs>
          <w:tab w:val="clear" w:pos="230"/>
          <w:tab w:val="num" w:pos="245"/>
        </w:tabs>
        <w:spacing w:line="243" w:lineRule="exact"/>
        <w:ind w:left="245" w:right="-200" w:hanging="245"/>
        <w:jc w:val="both"/>
      </w:pPr>
      <w:r>
        <w:rPr>
          <w:rFonts w:ascii="Tahoma" w:eastAsia="Tahoma" w:hAnsi="Tahoma" w:cs="Tahoma"/>
          <w:color w:val="000000"/>
          <w:sz w:val="20"/>
        </w:rPr>
        <w:t xml:space="preserve">Big-Bang Testing </w:t>
      </w:r>
    </w:p>
    <w:p w14:paraId="31C89706" w14:textId="77777777" w:rsidR="00FE51B4" w:rsidRDefault="009A2ACB">
      <w:pPr>
        <w:numPr>
          <w:ilvl w:val="0"/>
          <w:numId w:val="36"/>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Integration Testing </w:t>
      </w:r>
    </w:p>
    <w:p w14:paraId="77569253" w14:textId="77777777" w:rsidR="00FE51B4" w:rsidRDefault="009A2ACB">
      <w:pPr>
        <w:numPr>
          <w:ilvl w:val="0"/>
          <w:numId w:val="36"/>
        </w:numPr>
        <w:tabs>
          <w:tab w:val="clear" w:pos="230"/>
          <w:tab w:val="num" w:pos="245"/>
        </w:tabs>
        <w:spacing w:line="243" w:lineRule="exact"/>
        <w:ind w:left="245" w:right="-200" w:hanging="245"/>
        <w:jc w:val="both"/>
      </w:pPr>
      <w:r>
        <w:rPr>
          <w:rFonts w:ascii="Tahoma" w:eastAsia="Tahoma" w:hAnsi="Tahoma" w:cs="Tahoma"/>
          <w:color w:val="000000"/>
          <w:sz w:val="20"/>
        </w:rPr>
        <w:t xml:space="preserve">Unit Testing </w:t>
      </w:r>
    </w:p>
    <w:p w14:paraId="4F386F7D" w14:textId="77777777" w:rsidR="00FE51B4" w:rsidRDefault="009A2ACB">
      <w:pPr>
        <w:numPr>
          <w:ilvl w:val="0"/>
          <w:numId w:val="37"/>
        </w:numPr>
        <w:spacing w:before="235" w:line="244" w:lineRule="exact"/>
        <w:ind w:left="0" w:right="229" w:firstLine="0"/>
      </w:pPr>
      <w:r>
        <w:rPr>
          <w:rFonts w:ascii="Tahoma" w:eastAsia="Tahoma" w:hAnsi="Tahoma" w:cs="Tahoma"/>
          <w:color w:val="990000"/>
          <w:spacing w:val="2"/>
          <w:sz w:val="20"/>
        </w:rPr>
        <w:t>In</w:t>
      </w:r>
      <w:r>
        <w:rPr>
          <w:rFonts w:ascii="Tahoma" w:eastAsia="Tahoma" w:hAnsi="Tahoma" w:cs="Tahoma"/>
          <w:color w:val="990000"/>
          <w:sz w:val="20"/>
        </w:rPr>
        <w:t xml:space="preserve"> practice, which Life Cycle model may have more, fewer or different levels of development and testing, depending on the project and the software product. For example, there may be component integration testing after component testing, and system integratio</w:t>
      </w:r>
      <w:r>
        <w:rPr>
          <w:rFonts w:ascii="Tahoma" w:eastAsia="Tahoma" w:hAnsi="Tahoma" w:cs="Tahoma"/>
          <w:color w:val="990000"/>
          <w:sz w:val="20"/>
        </w:rPr>
        <w:t xml:space="preserve">n testing after system testing. </w:t>
      </w:r>
    </w:p>
    <w:p w14:paraId="4319F9A2" w14:textId="77777777" w:rsidR="00FE51B4" w:rsidRDefault="009A2ACB">
      <w:pPr>
        <w:spacing w:before="1" w:line="243" w:lineRule="exact"/>
        <w:ind w:right="7402"/>
      </w:pPr>
      <w:r>
        <w:rPr>
          <w:rFonts w:ascii="Tahoma" w:eastAsia="Tahoma" w:hAnsi="Tahoma" w:cs="Tahoma"/>
          <w:color w:val="000000"/>
          <w:sz w:val="20"/>
        </w:rPr>
        <w:t xml:space="preserve">A. Water Fall Model B.V-Model </w:t>
      </w:r>
    </w:p>
    <w:p w14:paraId="568A92EB" w14:textId="77777777" w:rsidR="00FE51B4" w:rsidRDefault="009A2ACB">
      <w:pPr>
        <w:numPr>
          <w:ilvl w:val="0"/>
          <w:numId w:val="38"/>
        </w:numPr>
        <w:tabs>
          <w:tab w:val="clear" w:pos="230"/>
          <w:tab w:val="num" w:pos="245"/>
        </w:tabs>
        <w:spacing w:line="243" w:lineRule="exact"/>
        <w:ind w:left="245" w:right="-200" w:hanging="245"/>
        <w:jc w:val="both"/>
      </w:pPr>
      <w:r>
        <w:rPr>
          <w:rFonts w:ascii="Tahoma" w:eastAsia="Tahoma" w:hAnsi="Tahoma" w:cs="Tahoma"/>
          <w:color w:val="000000"/>
          <w:sz w:val="20"/>
        </w:rPr>
        <w:t xml:space="preserve">Spiral Model </w:t>
      </w:r>
    </w:p>
    <w:p w14:paraId="1D331DC3" w14:textId="77777777" w:rsidR="00FE51B4" w:rsidRDefault="009A2ACB">
      <w:pPr>
        <w:numPr>
          <w:ilvl w:val="0"/>
          <w:numId w:val="38"/>
        </w:numPr>
        <w:tabs>
          <w:tab w:val="clear" w:pos="230"/>
          <w:tab w:val="num" w:pos="245"/>
        </w:tabs>
        <w:spacing w:line="243" w:lineRule="exact"/>
        <w:ind w:left="245" w:right="-200" w:hanging="245"/>
        <w:jc w:val="both"/>
      </w:pPr>
      <w:r>
        <w:rPr>
          <w:rFonts w:ascii="Tahoma" w:eastAsia="Tahoma" w:hAnsi="Tahoma" w:cs="Tahoma"/>
          <w:color w:val="000000"/>
          <w:sz w:val="20"/>
        </w:rPr>
        <w:t xml:space="preserve">RAD Model </w:t>
      </w:r>
    </w:p>
    <w:p w14:paraId="4D0973E4" w14:textId="77777777" w:rsidR="00FE51B4" w:rsidRDefault="009A2ACB">
      <w:pPr>
        <w:numPr>
          <w:ilvl w:val="0"/>
          <w:numId w:val="39"/>
        </w:numPr>
        <w:spacing w:before="242" w:line="239" w:lineRule="exact"/>
        <w:ind w:left="0" w:right="280" w:firstLine="0"/>
      </w:pPr>
      <w:r>
        <w:rPr>
          <w:rFonts w:ascii="Tahoma" w:eastAsia="Tahoma" w:hAnsi="Tahoma" w:cs="Tahoma"/>
          <w:color w:val="990000"/>
          <w:sz w:val="20"/>
        </w:rPr>
        <w:t xml:space="preserve">Which technique can be used to achieve input and output coverage? It can be applied to human input, input via interfaces to a system, or interface parameters in integration testing. </w:t>
      </w:r>
    </w:p>
    <w:p w14:paraId="7EAFD88D" w14:textId="77777777" w:rsidR="00FE51B4" w:rsidRDefault="009A2ACB">
      <w:pPr>
        <w:spacing w:before="1" w:line="243" w:lineRule="exact"/>
        <w:ind w:right="-200"/>
        <w:jc w:val="both"/>
      </w:pPr>
      <w:r>
        <w:rPr>
          <w:rFonts w:ascii="Tahoma" w:eastAsia="Tahoma" w:hAnsi="Tahoma" w:cs="Tahoma"/>
          <w:color w:val="000000"/>
          <w:sz w:val="20"/>
        </w:rPr>
        <w:t xml:space="preserve">A. Error Guessing B. Boundary Value Analysis </w:t>
      </w:r>
    </w:p>
    <w:p w14:paraId="3B139A8D" w14:textId="77777777" w:rsidR="00FE51B4" w:rsidRDefault="009A2ACB">
      <w:pPr>
        <w:spacing w:before="2" w:line="243" w:lineRule="exact"/>
        <w:ind w:right="-200"/>
        <w:jc w:val="both"/>
      </w:pPr>
      <w:r>
        <w:rPr>
          <w:rFonts w:ascii="Tahoma" w:eastAsia="Tahoma" w:hAnsi="Tahoma" w:cs="Tahoma"/>
          <w:color w:val="000000"/>
          <w:sz w:val="20"/>
        </w:rPr>
        <w:t>C. Decision Table testing D</w:t>
      </w:r>
      <w:r>
        <w:rPr>
          <w:rFonts w:ascii="Tahoma" w:eastAsia="Tahoma" w:hAnsi="Tahoma" w:cs="Tahoma"/>
          <w:color w:val="000000"/>
          <w:sz w:val="20"/>
        </w:rPr>
        <w:t xml:space="preserve">. Equivalence partitioning </w:t>
      </w:r>
    </w:p>
    <w:p w14:paraId="7A1CDA7A" w14:textId="77777777" w:rsidR="00FE51B4" w:rsidRDefault="009A2ACB">
      <w:pPr>
        <w:numPr>
          <w:ilvl w:val="0"/>
          <w:numId w:val="40"/>
        </w:numPr>
        <w:tabs>
          <w:tab w:val="clear" w:pos="230"/>
          <w:tab w:val="num" w:pos="341"/>
        </w:tabs>
        <w:spacing w:before="237" w:line="239" w:lineRule="exact"/>
        <w:ind w:left="0" w:right="-62" w:firstLine="0"/>
      </w:pPr>
      <w:r>
        <w:rPr>
          <w:rFonts w:ascii="Tahoma" w:eastAsia="Tahoma" w:hAnsi="Tahoma" w:cs="Tahoma"/>
          <w:color w:val="990000"/>
          <w:sz w:val="20"/>
        </w:rPr>
        <w:t>There is one application, which runs on a single terminal. There is another application that works on multiple terminals. What are the test techniques you will use on the second application that you would not do on the first app</w:t>
      </w:r>
      <w:r>
        <w:rPr>
          <w:rFonts w:ascii="Tahoma" w:eastAsia="Tahoma" w:hAnsi="Tahoma" w:cs="Tahoma"/>
          <w:color w:val="990000"/>
          <w:sz w:val="20"/>
        </w:rPr>
        <w:t>lication?</w:t>
      </w:r>
      <w:r>
        <w:rPr>
          <w:rFonts w:ascii="Tahoma" w:eastAsia="Tahoma" w:hAnsi="Tahoma" w:cs="Tahoma"/>
          <w:sz w:val="20"/>
        </w:rPr>
        <w:t xml:space="preserve"> </w:t>
      </w:r>
    </w:p>
    <w:p w14:paraId="3FF6708F" w14:textId="77777777" w:rsidR="00FE51B4" w:rsidRDefault="009A2ACB">
      <w:pPr>
        <w:spacing w:before="1" w:line="243" w:lineRule="exact"/>
        <w:ind w:right="-200"/>
        <w:jc w:val="both"/>
      </w:pPr>
      <w:r>
        <w:rPr>
          <w:rFonts w:ascii="Tahoma" w:eastAsia="Tahoma" w:hAnsi="Tahoma" w:cs="Tahoma"/>
          <w:color w:val="000000"/>
          <w:sz w:val="20"/>
        </w:rPr>
        <w:t xml:space="preserve">A. Integrity, Response time B. Concurrency test, Scalability </w:t>
      </w:r>
    </w:p>
    <w:p w14:paraId="6C48E9B3" w14:textId="77777777" w:rsidR="00FE51B4" w:rsidRDefault="009A2ACB">
      <w:pPr>
        <w:spacing w:line="243" w:lineRule="exact"/>
        <w:ind w:right="-200"/>
        <w:jc w:val="both"/>
      </w:pPr>
      <w:r>
        <w:rPr>
          <w:rFonts w:ascii="Tahoma" w:eastAsia="Tahoma" w:hAnsi="Tahoma" w:cs="Tahoma"/>
          <w:color w:val="000000"/>
          <w:sz w:val="20"/>
        </w:rPr>
        <w:t xml:space="preserve">C. Update &amp; Rollback, Response time D. Concurrency test, Integrity </w:t>
      </w:r>
    </w:p>
    <w:p w14:paraId="443A6A5E" w14:textId="77777777" w:rsidR="00FE51B4" w:rsidRDefault="009A2ACB">
      <w:pPr>
        <w:numPr>
          <w:ilvl w:val="0"/>
          <w:numId w:val="41"/>
        </w:numPr>
        <w:spacing w:before="242" w:after="1" w:line="239" w:lineRule="exact"/>
        <w:ind w:right="-22"/>
      </w:pPr>
      <w:r>
        <w:rPr>
          <w:rFonts w:ascii="Tahoma" w:eastAsia="Tahoma" w:hAnsi="Tahoma" w:cs="Tahoma"/>
          <w:color w:val="990000"/>
          <w:sz w:val="20"/>
        </w:rPr>
        <w:t>You are the test manager and you are about the start the system testing. The developer team says that due to change</w:t>
      </w:r>
      <w:r>
        <w:rPr>
          <w:rFonts w:ascii="Tahoma" w:eastAsia="Tahoma" w:hAnsi="Tahoma" w:cs="Tahoma"/>
          <w:color w:val="990000"/>
          <w:sz w:val="20"/>
        </w:rPr>
        <w:t xml:space="preserve"> in requirements they will be able to deliver the system to you for testing 5 working days after the due date. You can not change the resources(work hours, test tools, etc.) What steps you will take to be able to finish the testing in time. </w:t>
      </w:r>
    </w:p>
    <w:p w14:paraId="100F792F" w14:textId="77777777" w:rsidR="00FE51B4" w:rsidRDefault="009A2ACB">
      <w:pPr>
        <w:numPr>
          <w:ilvl w:val="0"/>
          <w:numId w:val="42"/>
        </w:numPr>
        <w:tabs>
          <w:tab w:val="clear" w:pos="230"/>
          <w:tab w:val="num" w:pos="245"/>
        </w:tabs>
        <w:spacing w:line="243" w:lineRule="exact"/>
        <w:ind w:left="245" w:right="-200" w:hanging="245"/>
        <w:jc w:val="both"/>
      </w:pPr>
      <w:r>
        <w:rPr>
          <w:rFonts w:ascii="Tahoma" w:eastAsia="Tahoma" w:hAnsi="Tahoma" w:cs="Tahoma"/>
          <w:color w:val="000000"/>
          <w:sz w:val="20"/>
        </w:rPr>
        <w:t xml:space="preserve">Tell to the development team to deliver the system in time so that testing activity will be finish in time. </w:t>
      </w:r>
    </w:p>
    <w:p w14:paraId="3CA8BC2B" w14:textId="77777777" w:rsidR="00FE51B4" w:rsidRDefault="009A2ACB">
      <w:pPr>
        <w:numPr>
          <w:ilvl w:val="0"/>
          <w:numId w:val="42"/>
        </w:numPr>
        <w:tabs>
          <w:tab w:val="clear" w:pos="230"/>
          <w:tab w:val="num" w:pos="245"/>
        </w:tabs>
        <w:spacing w:line="243" w:lineRule="exact"/>
        <w:ind w:left="245" w:right="-200" w:hanging="245"/>
        <w:jc w:val="both"/>
      </w:pPr>
      <w:r>
        <w:rPr>
          <w:rFonts w:ascii="Tahoma" w:eastAsia="Tahoma" w:hAnsi="Tahoma" w:cs="Tahoma"/>
          <w:color w:val="000000"/>
          <w:sz w:val="20"/>
        </w:rPr>
        <w:t xml:space="preserve">Extend the testing plan, so that you can accommodate the </w:t>
      </w:r>
      <w:r>
        <w:rPr>
          <w:rFonts w:ascii="Tahoma" w:eastAsia="Tahoma" w:hAnsi="Tahoma" w:cs="Tahoma"/>
          <w:color w:val="000000"/>
          <w:spacing w:val="1"/>
          <w:sz w:val="20"/>
        </w:rPr>
        <w:t>slip</w:t>
      </w:r>
      <w:r>
        <w:rPr>
          <w:rFonts w:ascii="Tahoma" w:eastAsia="Tahoma" w:hAnsi="Tahoma" w:cs="Tahoma"/>
          <w:color w:val="000000"/>
          <w:sz w:val="20"/>
        </w:rPr>
        <w:t xml:space="preserve"> going to occur </w:t>
      </w:r>
    </w:p>
    <w:p w14:paraId="30478B06" w14:textId="77777777" w:rsidR="00FE51B4" w:rsidRDefault="009A2ACB">
      <w:pPr>
        <w:numPr>
          <w:ilvl w:val="0"/>
          <w:numId w:val="42"/>
        </w:numPr>
        <w:tabs>
          <w:tab w:val="clear" w:pos="230"/>
          <w:tab w:val="num" w:pos="245"/>
        </w:tabs>
        <w:spacing w:before="2" w:line="243" w:lineRule="exact"/>
        <w:ind w:left="245" w:right="-200" w:hanging="245"/>
        <w:jc w:val="both"/>
      </w:pPr>
      <w:r>
        <w:rPr>
          <w:rFonts w:ascii="Tahoma" w:eastAsia="Tahoma" w:hAnsi="Tahoma" w:cs="Tahoma"/>
          <w:color w:val="000000"/>
          <w:sz w:val="20"/>
        </w:rPr>
        <w:t>Rank the functionality as per risk and concentrate more on critical f</w:t>
      </w:r>
      <w:r>
        <w:rPr>
          <w:rFonts w:ascii="Tahoma" w:eastAsia="Tahoma" w:hAnsi="Tahoma" w:cs="Tahoma"/>
          <w:color w:val="000000"/>
          <w:sz w:val="20"/>
        </w:rPr>
        <w:t xml:space="preserve">unctionality testing </w:t>
      </w:r>
    </w:p>
    <w:p w14:paraId="43AD3102" w14:textId="77777777" w:rsidR="00FE51B4" w:rsidRDefault="009A2ACB">
      <w:pPr>
        <w:numPr>
          <w:ilvl w:val="0"/>
          <w:numId w:val="42"/>
        </w:numPr>
        <w:tabs>
          <w:tab w:val="clear" w:pos="230"/>
          <w:tab w:val="num" w:pos="245"/>
        </w:tabs>
        <w:spacing w:line="243" w:lineRule="exact"/>
        <w:ind w:left="245" w:right="-200" w:hanging="245"/>
        <w:jc w:val="both"/>
      </w:pPr>
      <w:r>
        <w:rPr>
          <w:rFonts w:ascii="Tahoma" w:eastAsia="Tahoma" w:hAnsi="Tahoma" w:cs="Tahoma"/>
          <w:color w:val="000000"/>
          <w:sz w:val="20"/>
        </w:rPr>
        <w:t xml:space="preserve">Add more resources so that the slippage should be avoided </w:t>
      </w:r>
    </w:p>
    <w:p w14:paraId="663DECAC" w14:textId="77777777" w:rsidR="00FE51B4" w:rsidRDefault="009A2ACB">
      <w:pPr>
        <w:numPr>
          <w:ilvl w:val="0"/>
          <w:numId w:val="43"/>
        </w:numPr>
        <w:spacing w:before="242" w:line="243" w:lineRule="exact"/>
        <w:ind w:left="344" w:right="-200" w:hanging="344"/>
        <w:jc w:val="both"/>
      </w:pPr>
      <w:r>
        <w:rPr>
          <w:rFonts w:ascii="Tahoma" w:eastAsia="Tahoma" w:hAnsi="Tahoma" w:cs="Tahoma"/>
          <w:color w:val="990000"/>
          <w:sz w:val="20"/>
        </w:rPr>
        <w:t>Item transmittal report is also known as</w:t>
      </w:r>
      <w:r>
        <w:rPr>
          <w:rFonts w:ascii="Tahoma" w:eastAsia="Tahoma" w:hAnsi="Tahoma" w:cs="Tahoma"/>
          <w:sz w:val="20"/>
        </w:rPr>
        <w:t xml:space="preserve"> </w:t>
      </w:r>
    </w:p>
    <w:p w14:paraId="70AD5F3E" w14:textId="77777777" w:rsidR="00FE51B4" w:rsidRDefault="009A2ACB">
      <w:pPr>
        <w:spacing w:line="243" w:lineRule="exact"/>
        <w:ind w:right="-200"/>
        <w:jc w:val="both"/>
      </w:pPr>
      <w:r>
        <w:rPr>
          <w:rFonts w:ascii="Tahoma" w:eastAsia="Tahoma" w:hAnsi="Tahoma" w:cs="Tahoma"/>
          <w:color w:val="000000"/>
          <w:sz w:val="20"/>
        </w:rPr>
        <w:t xml:space="preserve">A. Incident report B. Release note </w:t>
      </w:r>
    </w:p>
    <w:p w14:paraId="462BC8C8" w14:textId="77777777" w:rsidR="00FE51B4" w:rsidRDefault="009A2ACB">
      <w:pPr>
        <w:spacing w:line="243" w:lineRule="exact"/>
        <w:ind w:right="-200"/>
        <w:jc w:val="both"/>
      </w:pPr>
      <w:r>
        <w:rPr>
          <w:rFonts w:ascii="Tahoma" w:eastAsia="Tahoma" w:hAnsi="Tahoma" w:cs="Tahoma"/>
          <w:color w:val="000000"/>
          <w:sz w:val="20"/>
        </w:rPr>
        <w:t xml:space="preserve">C. Review report D. Audit report </w:t>
      </w:r>
    </w:p>
    <w:p w14:paraId="18C272DB" w14:textId="77777777" w:rsidR="00FE51B4" w:rsidRDefault="009A2ACB">
      <w:pPr>
        <w:numPr>
          <w:ilvl w:val="0"/>
          <w:numId w:val="44"/>
        </w:numPr>
        <w:tabs>
          <w:tab w:val="clear" w:pos="230"/>
          <w:tab w:val="num" w:pos="341"/>
        </w:tabs>
        <w:spacing w:before="242" w:line="243" w:lineRule="exact"/>
        <w:ind w:left="341" w:right="-200" w:hanging="341"/>
        <w:jc w:val="both"/>
      </w:pPr>
      <w:r>
        <w:rPr>
          <w:rFonts w:ascii="Tahoma" w:eastAsia="Tahoma" w:hAnsi="Tahoma" w:cs="Tahoma"/>
          <w:color w:val="990000"/>
          <w:sz w:val="20"/>
        </w:rPr>
        <w:t xml:space="preserve">Testing of software used to convert data from existing systems </w:t>
      </w:r>
      <w:r>
        <w:rPr>
          <w:rFonts w:ascii="Tahoma" w:eastAsia="Tahoma" w:hAnsi="Tahoma" w:cs="Tahoma"/>
          <w:color w:val="990000"/>
          <w:sz w:val="20"/>
        </w:rPr>
        <w:t xml:space="preserve">for use in replacement systems </w:t>
      </w:r>
    </w:p>
    <w:p w14:paraId="76BCF8FF" w14:textId="77777777" w:rsidR="00FE51B4" w:rsidRDefault="009A2ACB">
      <w:pPr>
        <w:spacing w:line="243" w:lineRule="exact"/>
        <w:ind w:right="-200"/>
        <w:jc w:val="both"/>
      </w:pPr>
      <w:r>
        <w:rPr>
          <w:rFonts w:ascii="Tahoma" w:eastAsia="Tahoma" w:hAnsi="Tahoma" w:cs="Tahoma"/>
          <w:color w:val="000000"/>
          <w:sz w:val="20"/>
        </w:rPr>
        <w:t xml:space="preserve">A. Data driven testing B. Migration testing </w:t>
      </w:r>
    </w:p>
    <w:p w14:paraId="4AA94CBE" w14:textId="77777777" w:rsidR="00FE51B4" w:rsidRDefault="009A2ACB">
      <w:pPr>
        <w:spacing w:line="243" w:lineRule="exact"/>
        <w:ind w:right="-200"/>
        <w:jc w:val="both"/>
      </w:pPr>
      <w:r>
        <w:rPr>
          <w:rFonts w:ascii="Tahoma" w:eastAsia="Tahoma" w:hAnsi="Tahoma" w:cs="Tahoma"/>
          <w:color w:val="000000"/>
          <w:sz w:val="20"/>
        </w:rPr>
        <w:t xml:space="preserve">C. Configuration testing D. Back to back testing </w:t>
      </w:r>
    </w:p>
    <w:p w14:paraId="5BF1E379" w14:textId="77777777" w:rsidR="00FE51B4" w:rsidRDefault="009A2ACB">
      <w:pPr>
        <w:numPr>
          <w:ilvl w:val="0"/>
          <w:numId w:val="45"/>
        </w:numPr>
        <w:spacing w:before="242" w:line="243" w:lineRule="exact"/>
        <w:ind w:right="-200"/>
        <w:jc w:val="both"/>
      </w:pPr>
      <w:r>
        <w:rPr>
          <w:rFonts w:ascii="Tahoma" w:eastAsia="Tahoma" w:hAnsi="Tahoma" w:cs="Tahoma"/>
          <w:color w:val="990000"/>
          <w:sz w:val="20"/>
        </w:rPr>
        <w:t>Big bang approach is related to</w:t>
      </w:r>
      <w:r>
        <w:rPr>
          <w:rFonts w:ascii="Tahoma" w:eastAsia="Tahoma" w:hAnsi="Tahoma" w:cs="Tahoma"/>
          <w:sz w:val="20"/>
        </w:rPr>
        <w:t xml:space="preserve"> </w:t>
      </w:r>
    </w:p>
    <w:p w14:paraId="69B0799D" w14:textId="77777777" w:rsidR="00FE51B4" w:rsidRDefault="009A2ACB">
      <w:pPr>
        <w:spacing w:line="243" w:lineRule="exact"/>
        <w:ind w:right="-200"/>
        <w:jc w:val="both"/>
      </w:pPr>
      <w:r>
        <w:rPr>
          <w:rFonts w:ascii="Tahoma" w:eastAsia="Tahoma" w:hAnsi="Tahoma" w:cs="Tahoma"/>
          <w:color w:val="000000"/>
          <w:sz w:val="20"/>
        </w:rPr>
        <w:t xml:space="preserve">A. Regression testing B. Inter system testing </w:t>
      </w:r>
    </w:p>
    <w:p w14:paraId="32366204" w14:textId="77777777" w:rsidR="00FE51B4" w:rsidRDefault="009A2ACB">
      <w:pPr>
        <w:spacing w:before="2" w:line="243" w:lineRule="exact"/>
        <w:ind w:right="-200"/>
        <w:jc w:val="both"/>
      </w:pPr>
      <w:r>
        <w:rPr>
          <w:rFonts w:ascii="Tahoma" w:eastAsia="Tahoma" w:hAnsi="Tahoma" w:cs="Tahoma"/>
          <w:color w:val="000000"/>
          <w:sz w:val="20"/>
        </w:rPr>
        <w:t xml:space="preserve">C. Re-testing D. Integration testing </w:t>
      </w:r>
    </w:p>
    <w:p w14:paraId="6B5AEF18" w14:textId="77777777" w:rsidR="00FE51B4" w:rsidRDefault="009A2ACB">
      <w:pPr>
        <w:numPr>
          <w:ilvl w:val="0"/>
          <w:numId w:val="46"/>
        </w:numPr>
        <w:tabs>
          <w:tab w:val="clear" w:pos="230"/>
          <w:tab w:val="num" w:pos="344"/>
        </w:tabs>
        <w:spacing w:before="237" w:line="243" w:lineRule="exact"/>
        <w:ind w:left="344" w:right="-200" w:hanging="344"/>
        <w:jc w:val="both"/>
      </w:pPr>
      <w:r>
        <w:rPr>
          <w:rFonts w:ascii="Tahoma" w:eastAsia="Tahoma" w:hAnsi="Tahoma" w:cs="Tahoma"/>
          <w:color w:val="990000"/>
          <w:sz w:val="20"/>
        </w:rPr>
        <w:lastRenderedPageBreak/>
        <w:t>Cause effect graphing is related to the standard</w:t>
      </w:r>
      <w:r>
        <w:rPr>
          <w:rFonts w:ascii="Tahoma" w:eastAsia="Tahoma" w:hAnsi="Tahoma" w:cs="Tahoma"/>
          <w:sz w:val="20"/>
        </w:rPr>
        <w:t xml:space="preserve"> </w:t>
      </w:r>
    </w:p>
    <w:p w14:paraId="1A935C0A" w14:textId="77777777" w:rsidR="00FE51B4" w:rsidRDefault="009A2ACB">
      <w:pPr>
        <w:spacing w:line="243" w:lineRule="exact"/>
        <w:ind w:right="-200"/>
        <w:jc w:val="both"/>
      </w:pPr>
      <w:r>
        <w:rPr>
          <w:rFonts w:ascii="Tahoma" w:eastAsia="Tahoma" w:hAnsi="Tahoma" w:cs="Tahoma"/>
          <w:color w:val="000000"/>
          <w:sz w:val="20"/>
        </w:rPr>
        <w:t xml:space="preserve">A. BS7799 B. BS 7925/2 C. ISO/IEC 926/1 D. ISO/IEC 2382/1 </w:t>
      </w:r>
    </w:p>
    <w:p w14:paraId="223EA9E6" w14:textId="77777777" w:rsidR="00FE51B4" w:rsidRDefault="009A2ACB">
      <w:pPr>
        <w:numPr>
          <w:ilvl w:val="0"/>
          <w:numId w:val="47"/>
        </w:numPr>
        <w:spacing w:line="243" w:lineRule="exact"/>
        <w:ind w:left="344" w:right="-200" w:hanging="344"/>
        <w:jc w:val="both"/>
      </w:pPr>
      <w:r>
        <w:rPr>
          <w:rFonts w:ascii="Tahoma" w:eastAsia="Tahoma" w:hAnsi="Tahoma" w:cs="Tahoma"/>
          <w:color w:val="990000"/>
          <w:sz w:val="20"/>
        </w:rPr>
        <w:t xml:space="preserve">“The tracing of requirements for a test level through the layers of a test documentation” done by </w:t>
      </w:r>
    </w:p>
    <w:p w14:paraId="5908B438" w14:textId="77777777" w:rsidR="00FE51B4" w:rsidRDefault="009A2ACB">
      <w:pPr>
        <w:spacing w:line="243" w:lineRule="exact"/>
        <w:ind w:right="-200"/>
        <w:jc w:val="both"/>
      </w:pPr>
      <w:r>
        <w:rPr>
          <w:rFonts w:ascii="Tahoma" w:eastAsia="Tahoma" w:hAnsi="Tahoma" w:cs="Tahoma"/>
          <w:color w:val="000000"/>
          <w:sz w:val="20"/>
        </w:rPr>
        <w:t>A. Horizon</w:t>
      </w:r>
      <w:r>
        <w:rPr>
          <w:rFonts w:ascii="Tahoma" w:eastAsia="Tahoma" w:hAnsi="Tahoma" w:cs="Tahoma"/>
          <w:color w:val="000000"/>
          <w:sz w:val="20"/>
        </w:rPr>
        <w:t xml:space="preserve">tal tracebility B. Depth tracebility </w:t>
      </w:r>
    </w:p>
    <w:p w14:paraId="3DF6B61D" w14:textId="77777777" w:rsidR="00FE51B4" w:rsidRDefault="009A2ACB">
      <w:pPr>
        <w:spacing w:before="2" w:line="243" w:lineRule="exact"/>
        <w:ind w:right="-200"/>
        <w:jc w:val="both"/>
      </w:pPr>
      <w:r>
        <w:rPr>
          <w:rFonts w:ascii="Tahoma" w:eastAsia="Tahoma" w:hAnsi="Tahoma" w:cs="Tahoma"/>
          <w:color w:val="000000"/>
          <w:sz w:val="20"/>
        </w:rPr>
        <w:t xml:space="preserve">C. Vertical tracebility D. Horizontal &amp; Vertical tracebilities </w:t>
      </w:r>
    </w:p>
    <w:p w14:paraId="3CB55459" w14:textId="77777777" w:rsidR="00FE51B4" w:rsidRDefault="009A2ACB">
      <w:pPr>
        <w:numPr>
          <w:ilvl w:val="0"/>
          <w:numId w:val="48"/>
        </w:numPr>
        <w:tabs>
          <w:tab w:val="num" w:pos="344"/>
        </w:tabs>
        <w:spacing w:before="237" w:line="243" w:lineRule="exact"/>
        <w:ind w:left="344" w:right="-200" w:hanging="344"/>
        <w:jc w:val="both"/>
      </w:pPr>
      <w:r>
        <w:rPr>
          <w:rFonts w:ascii="Tahoma" w:eastAsia="Tahoma" w:hAnsi="Tahoma" w:cs="Tahoma"/>
          <w:color w:val="990000"/>
          <w:sz w:val="20"/>
        </w:rPr>
        <w:t>A test harness is a</w:t>
      </w:r>
      <w:r>
        <w:rPr>
          <w:rFonts w:ascii="Tahoma" w:eastAsia="Tahoma" w:hAnsi="Tahoma" w:cs="Tahoma"/>
          <w:sz w:val="20"/>
        </w:rPr>
        <w:t xml:space="preserve"> </w:t>
      </w:r>
    </w:p>
    <w:p w14:paraId="13719DB2" w14:textId="77777777" w:rsidR="00FE51B4" w:rsidRDefault="009A2ACB">
      <w:pPr>
        <w:numPr>
          <w:ilvl w:val="0"/>
          <w:numId w:val="49"/>
        </w:numPr>
        <w:tabs>
          <w:tab w:val="clear" w:pos="235"/>
          <w:tab w:val="num" w:pos="245"/>
        </w:tabs>
        <w:spacing w:line="243" w:lineRule="exact"/>
        <w:ind w:left="0" w:right="161" w:firstLine="0"/>
      </w:pPr>
      <w:r>
        <w:rPr>
          <w:rFonts w:ascii="Tahoma" w:eastAsia="Tahoma" w:hAnsi="Tahoma" w:cs="Tahoma"/>
          <w:color w:val="000000"/>
          <w:sz w:val="20"/>
        </w:rPr>
        <w:t xml:space="preserve">A high level document describing the principles, approach and major objectives of the organization regarding testing </w:t>
      </w:r>
    </w:p>
    <w:p w14:paraId="08BB7475" w14:textId="77777777" w:rsidR="00FE51B4" w:rsidRDefault="009A2ACB">
      <w:pPr>
        <w:numPr>
          <w:ilvl w:val="0"/>
          <w:numId w:val="49"/>
        </w:numPr>
        <w:tabs>
          <w:tab w:val="clear" w:pos="235"/>
          <w:tab w:val="num" w:pos="245"/>
        </w:tabs>
        <w:spacing w:line="243" w:lineRule="exact"/>
        <w:ind w:left="0" w:right="-200" w:firstLine="0"/>
        <w:jc w:val="both"/>
      </w:pPr>
      <w:r>
        <w:rPr>
          <w:rFonts w:ascii="Tahoma" w:eastAsia="Tahoma" w:hAnsi="Tahoma" w:cs="Tahoma"/>
          <w:color w:val="000000"/>
          <w:sz w:val="20"/>
        </w:rPr>
        <w:t xml:space="preserve">A distance set </w:t>
      </w:r>
      <w:r>
        <w:rPr>
          <w:rFonts w:ascii="Tahoma" w:eastAsia="Tahoma" w:hAnsi="Tahoma" w:cs="Tahoma"/>
          <w:color w:val="000000"/>
          <w:sz w:val="20"/>
        </w:rPr>
        <w:t xml:space="preserve">of test activities collected into a manageable phase of a project </w:t>
      </w:r>
    </w:p>
    <w:p w14:paraId="1A6F6839" w14:textId="77777777" w:rsidR="00FE51B4" w:rsidRDefault="009A2ACB">
      <w:pPr>
        <w:numPr>
          <w:ilvl w:val="0"/>
          <w:numId w:val="49"/>
        </w:numPr>
        <w:tabs>
          <w:tab w:val="clear" w:pos="235"/>
          <w:tab w:val="num" w:pos="245"/>
        </w:tabs>
        <w:spacing w:line="243" w:lineRule="exact"/>
        <w:ind w:left="0" w:right="-200" w:firstLine="0"/>
        <w:jc w:val="both"/>
      </w:pPr>
      <w:r>
        <w:rPr>
          <w:rFonts w:ascii="Tahoma" w:eastAsia="Tahoma" w:hAnsi="Tahoma" w:cs="Tahoma"/>
          <w:color w:val="000000"/>
          <w:sz w:val="20"/>
        </w:rPr>
        <w:t xml:space="preserve">A test environment comprised of stubs and drives needed to conduct a test </w:t>
      </w:r>
    </w:p>
    <w:p w14:paraId="3EFE23A1" w14:textId="77777777" w:rsidR="00FE51B4" w:rsidRDefault="009A2ACB">
      <w:pPr>
        <w:numPr>
          <w:ilvl w:val="0"/>
          <w:numId w:val="49"/>
        </w:numPr>
        <w:tabs>
          <w:tab w:val="clear" w:pos="235"/>
          <w:tab w:val="num" w:pos="245"/>
        </w:tabs>
        <w:spacing w:before="2" w:line="243" w:lineRule="exact"/>
        <w:ind w:left="0" w:right="-200" w:firstLine="0"/>
        <w:jc w:val="both"/>
      </w:pPr>
      <w:r>
        <w:rPr>
          <w:rFonts w:ascii="Tahoma" w:eastAsia="Tahoma" w:hAnsi="Tahoma" w:cs="Tahoma"/>
          <w:color w:val="000000"/>
          <w:sz w:val="20"/>
        </w:rPr>
        <w:t xml:space="preserve">A set of several test cases for a component or system under test </w:t>
      </w:r>
    </w:p>
    <w:p w14:paraId="36A9B7EC" w14:textId="77777777" w:rsidR="00FE51B4" w:rsidRDefault="009A2ACB">
      <w:pPr>
        <w:numPr>
          <w:ilvl w:val="0"/>
          <w:numId w:val="50"/>
        </w:numPr>
        <w:spacing w:before="235" w:after="1" w:line="244" w:lineRule="exact"/>
        <w:ind w:right="-155"/>
        <w:jc w:val="both"/>
      </w:pPr>
      <w:r>
        <w:rPr>
          <w:rFonts w:ascii="Tahoma" w:eastAsia="Tahoma" w:hAnsi="Tahoma" w:cs="Tahoma"/>
          <w:color w:val="990000"/>
          <w:sz w:val="20"/>
        </w:rPr>
        <w:t>You are a tester for testing a large system. The system data model is very large with many attributes and there are a lot of inter dependencies with in the fields. What steps would you use t</w:t>
      </w:r>
      <w:r>
        <w:rPr>
          <w:rFonts w:ascii="Tahoma" w:eastAsia="Tahoma" w:hAnsi="Tahoma" w:cs="Tahoma"/>
          <w:color w:val="990000"/>
          <w:sz w:val="20"/>
        </w:rPr>
        <w:t>o test the system and also what are the efforts of the test you have taken on the test plan</w:t>
      </w:r>
      <w:r>
        <w:rPr>
          <w:rFonts w:ascii="Tahoma" w:eastAsia="Tahoma" w:hAnsi="Tahoma" w:cs="Tahoma"/>
          <w:sz w:val="20"/>
        </w:rPr>
        <w:t xml:space="preserve"> </w:t>
      </w:r>
    </w:p>
    <w:p w14:paraId="2801A9CF" w14:textId="77777777" w:rsidR="00FE51B4" w:rsidRDefault="009A2ACB">
      <w:pPr>
        <w:numPr>
          <w:ilvl w:val="0"/>
          <w:numId w:val="51"/>
        </w:numPr>
        <w:tabs>
          <w:tab w:val="clear" w:pos="230"/>
          <w:tab w:val="num" w:pos="245"/>
        </w:tabs>
        <w:spacing w:line="243" w:lineRule="exact"/>
        <w:ind w:left="245" w:right="-200" w:hanging="245"/>
        <w:jc w:val="both"/>
      </w:pPr>
      <w:r>
        <w:rPr>
          <w:rFonts w:ascii="Tahoma" w:eastAsia="Tahoma" w:hAnsi="Tahoma" w:cs="Tahoma"/>
          <w:color w:val="000000"/>
          <w:sz w:val="20"/>
        </w:rPr>
        <w:t xml:space="preserve">Improve super vision, More reviews of artifacts or program means stage containment of the defects. </w:t>
      </w:r>
    </w:p>
    <w:p w14:paraId="62DC3234" w14:textId="77777777" w:rsidR="00FE51B4" w:rsidRDefault="009A2ACB">
      <w:pPr>
        <w:numPr>
          <w:ilvl w:val="0"/>
          <w:numId w:val="51"/>
        </w:numPr>
        <w:tabs>
          <w:tab w:val="clear" w:pos="230"/>
          <w:tab w:val="num" w:pos="245"/>
        </w:tabs>
        <w:spacing w:line="243" w:lineRule="exact"/>
        <w:ind w:left="245" w:right="-200" w:hanging="245"/>
        <w:jc w:val="both"/>
      </w:pPr>
      <w:r>
        <w:rPr>
          <w:rFonts w:ascii="Tahoma" w:eastAsia="Tahoma" w:hAnsi="Tahoma" w:cs="Tahoma"/>
          <w:color w:val="000000"/>
          <w:sz w:val="20"/>
        </w:rPr>
        <w:t>Extend the test plan so that you can test all the inter depende</w:t>
      </w:r>
      <w:r>
        <w:rPr>
          <w:rFonts w:ascii="Tahoma" w:eastAsia="Tahoma" w:hAnsi="Tahoma" w:cs="Tahoma"/>
          <w:color w:val="000000"/>
          <w:sz w:val="20"/>
        </w:rPr>
        <w:t xml:space="preserve">ncies </w:t>
      </w:r>
    </w:p>
    <w:p w14:paraId="347EE416" w14:textId="77777777" w:rsidR="00FE51B4" w:rsidRDefault="009A2ACB">
      <w:pPr>
        <w:numPr>
          <w:ilvl w:val="0"/>
          <w:numId w:val="51"/>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Divide the large system in to small modules and test the functionality </w:t>
      </w:r>
    </w:p>
    <w:p w14:paraId="0300E8C0" w14:textId="77777777" w:rsidR="00FE51B4" w:rsidRDefault="009A2ACB">
      <w:pPr>
        <w:numPr>
          <w:ilvl w:val="0"/>
          <w:numId w:val="51"/>
        </w:numPr>
        <w:tabs>
          <w:tab w:val="clear" w:pos="230"/>
          <w:tab w:val="num" w:pos="245"/>
        </w:tabs>
        <w:spacing w:line="243" w:lineRule="exact"/>
        <w:ind w:left="245" w:right="-200" w:hanging="245"/>
        <w:jc w:val="both"/>
      </w:pPr>
      <w:r>
        <w:rPr>
          <w:rFonts w:ascii="Tahoma" w:eastAsia="Tahoma" w:hAnsi="Tahoma" w:cs="Tahoma"/>
          <w:color w:val="000000"/>
          <w:sz w:val="20"/>
        </w:rPr>
        <w:t xml:space="preserve">Test the interdependencies first, after that check the system as a whole </w:t>
      </w:r>
    </w:p>
    <w:p w14:paraId="54EDCF89" w14:textId="77777777" w:rsidR="00FE51B4" w:rsidRDefault="009A2ACB">
      <w:pPr>
        <w:numPr>
          <w:ilvl w:val="0"/>
          <w:numId w:val="52"/>
        </w:numPr>
        <w:tabs>
          <w:tab w:val="clear" w:pos="341"/>
          <w:tab w:val="num" w:pos="344"/>
        </w:tabs>
        <w:spacing w:before="242" w:line="239" w:lineRule="exact"/>
        <w:ind w:left="0" w:right="373" w:firstLine="0"/>
      </w:pPr>
      <w:r>
        <w:rPr>
          <w:rFonts w:ascii="Tahoma" w:eastAsia="Tahoma" w:hAnsi="Tahoma" w:cs="Tahoma"/>
          <w:color w:val="990000"/>
          <w:sz w:val="20"/>
        </w:rPr>
        <w:t xml:space="preserve">Change request should be submitted through development or program management. A change request must be </w:t>
      </w:r>
      <w:r>
        <w:rPr>
          <w:rFonts w:ascii="Tahoma" w:eastAsia="Tahoma" w:hAnsi="Tahoma" w:cs="Tahoma"/>
          <w:color w:val="990000"/>
          <w:sz w:val="20"/>
        </w:rPr>
        <w:t>written and should include the following criteria.</w:t>
      </w:r>
      <w:r>
        <w:rPr>
          <w:rFonts w:ascii="Tahoma" w:eastAsia="Tahoma" w:hAnsi="Tahoma" w:cs="Tahoma"/>
          <w:sz w:val="20"/>
        </w:rPr>
        <w:t xml:space="preserve"> </w:t>
      </w:r>
    </w:p>
    <w:p w14:paraId="423FA70B" w14:textId="77777777" w:rsidR="00FE51B4" w:rsidRDefault="009A2ACB">
      <w:pPr>
        <w:numPr>
          <w:ilvl w:val="0"/>
          <w:numId w:val="53"/>
        </w:numPr>
        <w:tabs>
          <w:tab w:val="clear" w:pos="230"/>
          <w:tab w:val="num" w:pos="202"/>
        </w:tabs>
        <w:spacing w:before="1" w:line="243" w:lineRule="exact"/>
        <w:ind w:left="202" w:right="-200" w:hanging="202"/>
        <w:jc w:val="both"/>
      </w:pPr>
      <w:r>
        <w:rPr>
          <w:rFonts w:ascii="Tahoma" w:eastAsia="Tahoma" w:hAnsi="Tahoma" w:cs="Tahoma"/>
          <w:color w:val="000000"/>
          <w:sz w:val="20"/>
        </w:rPr>
        <w:t xml:space="preserve">Definition of the change </w:t>
      </w:r>
    </w:p>
    <w:p w14:paraId="1EF82D89" w14:textId="77777777" w:rsidR="00FE51B4" w:rsidRDefault="009A2ACB">
      <w:pPr>
        <w:numPr>
          <w:ilvl w:val="1"/>
          <w:numId w:val="53"/>
        </w:numPr>
        <w:tabs>
          <w:tab w:val="clear" w:pos="792"/>
          <w:tab w:val="num" w:pos="278"/>
        </w:tabs>
        <w:spacing w:line="243" w:lineRule="exact"/>
        <w:ind w:left="278" w:right="-200" w:hanging="278"/>
        <w:jc w:val="both"/>
      </w:pPr>
      <w:r>
        <w:rPr>
          <w:rFonts w:ascii="Tahoma" w:eastAsia="Tahoma" w:hAnsi="Tahoma" w:cs="Tahoma"/>
          <w:color w:val="000000"/>
          <w:sz w:val="20"/>
        </w:rPr>
        <w:t xml:space="preserve">Documentation to be updated </w:t>
      </w:r>
    </w:p>
    <w:p w14:paraId="31F7A0C2" w14:textId="77777777" w:rsidR="00FE51B4" w:rsidRDefault="009A2ACB">
      <w:pPr>
        <w:numPr>
          <w:ilvl w:val="1"/>
          <w:numId w:val="53"/>
        </w:numPr>
        <w:tabs>
          <w:tab w:val="clear" w:pos="792"/>
          <w:tab w:val="num" w:pos="278"/>
        </w:tabs>
        <w:spacing w:before="2" w:line="243" w:lineRule="exact"/>
        <w:ind w:left="278" w:right="-200" w:hanging="278"/>
        <w:jc w:val="both"/>
      </w:pPr>
      <w:r>
        <w:rPr>
          <w:rFonts w:ascii="Tahoma" w:eastAsia="Tahoma" w:hAnsi="Tahoma" w:cs="Tahoma"/>
          <w:color w:val="000000"/>
          <w:sz w:val="20"/>
        </w:rPr>
        <w:t xml:space="preserve">Name of the tester or developer </w:t>
      </w:r>
    </w:p>
    <w:p w14:paraId="03DF10F7" w14:textId="77777777" w:rsidR="00FE51B4" w:rsidRDefault="009A2ACB">
      <w:pPr>
        <w:numPr>
          <w:ilvl w:val="1"/>
          <w:numId w:val="53"/>
        </w:numPr>
        <w:tabs>
          <w:tab w:val="clear" w:pos="792"/>
          <w:tab w:val="num" w:pos="278"/>
        </w:tabs>
        <w:spacing w:line="243" w:lineRule="exact"/>
        <w:ind w:left="278" w:right="-200" w:hanging="278"/>
        <w:jc w:val="both"/>
      </w:pPr>
      <w:r>
        <w:rPr>
          <w:rFonts w:ascii="Tahoma" w:eastAsia="Tahoma" w:hAnsi="Tahoma" w:cs="Tahoma"/>
          <w:color w:val="000000"/>
          <w:sz w:val="20"/>
        </w:rPr>
        <w:t xml:space="preserve">Dependencies of the change request. </w:t>
      </w:r>
    </w:p>
    <w:p w14:paraId="1F9A8915" w14:textId="77777777" w:rsidR="00FE51B4" w:rsidRDefault="009A2ACB">
      <w:pPr>
        <w:spacing w:before="242" w:line="243" w:lineRule="exact"/>
        <w:ind w:right="-200"/>
        <w:jc w:val="both"/>
      </w:pPr>
      <w:r>
        <w:rPr>
          <w:rFonts w:ascii="Tahoma" w:eastAsia="Tahoma" w:hAnsi="Tahoma" w:cs="Tahoma"/>
          <w:color w:val="000000"/>
          <w:sz w:val="20"/>
        </w:rPr>
        <w:t xml:space="preserve">A. I, III and IV B. I, II and III C. </w:t>
      </w:r>
      <w:r>
        <w:rPr>
          <w:rFonts w:ascii="Tahoma" w:eastAsia="Tahoma" w:hAnsi="Tahoma" w:cs="Tahoma"/>
          <w:color w:val="000000"/>
          <w:spacing w:val="1"/>
          <w:sz w:val="20"/>
        </w:rPr>
        <w:t>II,</w:t>
      </w:r>
      <w:r>
        <w:rPr>
          <w:rFonts w:ascii="Tahoma" w:eastAsia="Tahoma" w:hAnsi="Tahoma" w:cs="Tahoma"/>
          <w:color w:val="000000"/>
          <w:sz w:val="20"/>
        </w:rPr>
        <w:t xml:space="preserve"> III and IV D. I, II and IV </w:t>
      </w:r>
    </w:p>
    <w:p w14:paraId="0689AAB2" w14:textId="77777777" w:rsidR="00FE51B4" w:rsidRDefault="009A2ACB">
      <w:pPr>
        <w:numPr>
          <w:ilvl w:val="0"/>
          <w:numId w:val="54"/>
        </w:numPr>
        <w:spacing w:before="237" w:line="243" w:lineRule="exact"/>
        <w:ind w:right="-200"/>
        <w:jc w:val="both"/>
      </w:pPr>
      <w:r>
        <w:rPr>
          <w:rFonts w:ascii="Tahoma" w:eastAsia="Tahoma" w:hAnsi="Tahoma" w:cs="Tahoma"/>
          <w:color w:val="990000"/>
          <w:sz w:val="20"/>
        </w:rPr>
        <w:t>‘Entry criteria’ should address questions such as</w:t>
      </w:r>
      <w:r>
        <w:rPr>
          <w:rFonts w:ascii="Tahoma" w:eastAsia="Tahoma" w:hAnsi="Tahoma" w:cs="Tahoma"/>
          <w:sz w:val="20"/>
        </w:rPr>
        <w:t xml:space="preserve"> </w:t>
      </w:r>
    </w:p>
    <w:p w14:paraId="6A662DC0" w14:textId="77777777" w:rsidR="00FE51B4" w:rsidRDefault="009A2ACB">
      <w:pPr>
        <w:numPr>
          <w:ilvl w:val="0"/>
          <w:numId w:val="55"/>
        </w:numPr>
        <w:tabs>
          <w:tab w:val="clear" w:pos="230"/>
          <w:tab w:val="num" w:pos="202"/>
        </w:tabs>
        <w:spacing w:line="243" w:lineRule="exact"/>
        <w:ind w:right="-167"/>
      </w:pPr>
      <w:r>
        <w:rPr>
          <w:rFonts w:ascii="Tahoma" w:eastAsia="Tahoma" w:hAnsi="Tahoma" w:cs="Tahoma"/>
          <w:color w:val="000000"/>
          <w:sz w:val="20"/>
        </w:rPr>
        <w:t xml:space="preserve">Are the necessary documentation, design and requirements information available that will allow testers to operate the system and judge correct behavior. </w:t>
      </w:r>
    </w:p>
    <w:p w14:paraId="6CF61CB4" w14:textId="77777777" w:rsidR="00FE51B4" w:rsidRDefault="009A2ACB">
      <w:pPr>
        <w:numPr>
          <w:ilvl w:val="1"/>
          <w:numId w:val="55"/>
        </w:numPr>
        <w:tabs>
          <w:tab w:val="clear" w:pos="792"/>
          <w:tab w:val="num" w:pos="273"/>
        </w:tabs>
        <w:spacing w:line="243" w:lineRule="exact"/>
        <w:ind w:left="273" w:right="-200" w:hanging="273"/>
        <w:jc w:val="both"/>
      </w:pPr>
      <w:r>
        <w:rPr>
          <w:rFonts w:ascii="Tahoma" w:eastAsia="Tahoma" w:hAnsi="Tahoma" w:cs="Tahoma"/>
          <w:color w:val="000000"/>
          <w:sz w:val="20"/>
        </w:rPr>
        <w:t>Is the test environmen</w:t>
      </w:r>
      <w:r>
        <w:rPr>
          <w:rFonts w:ascii="Tahoma" w:eastAsia="Tahoma" w:hAnsi="Tahoma" w:cs="Tahoma"/>
          <w:color w:val="000000"/>
          <w:sz w:val="20"/>
        </w:rPr>
        <w:t xml:space="preserve">t-lab, hardware, software and system administration support ready? </w:t>
      </w:r>
    </w:p>
    <w:p w14:paraId="38B80C31" w14:textId="77777777" w:rsidR="00FE51B4" w:rsidRDefault="009A2ACB">
      <w:pPr>
        <w:numPr>
          <w:ilvl w:val="1"/>
          <w:numId w:val="55"/>
        </w:numPr>
        <w:tabs>
          <w:tab w:val="clear" w:pos="792"/>
          <w:tab w:val="num" w:pos="273"/>
        </w:tabs>
        <w:spacing w:line="243" w:lineRule="exact"/>
        <w:ind w:left="273" w:right="23" w:hanging="273"/>
      </w:pPr>
      <w:r>
        <w:rPr>
          <w:rFonts w:ascii="Tahoma" w:eastAsia="Tahoma" w:hAnsi="Tahoma" w:cs="Tahoma"/>
          <w:color w:val="000000"/>
          <w:sz w:val="20"/>
        </w:rPr>
        <w:t xml:space="preserve">Those conditions and situations that must prevail </w:t>
      </w:r>
      <w:r>
        <w:rPr>
          <w:rFonts w:ascii="Tahoma" w:eastAsia="Tahoma" w:hAnsi="Tahoma" w:cs="Tahoma"/>
          <w:color w:val="000000"/>
          <w:spacing w:val="2"/>
          <w:sz w:val="20"/>
        </w:rPr>
        <w:t>in</w:t>
      </w:r>
      <w:r>
        <w:rPr>
          <w:rFonts w:ascii="Tahoma" w:eastAsia="Tahoma" w:hAnsi="Tahoma" w:cs="Tahoma"/>
          <w:color w:val="000000"/>
          <w:sz w:val="20"/>
        </w:rPr>
        <w:t xml:space="preserve"> the testing process to allow testing to continue effectively and efficiently. </w:t>
      </w:r>
    </w:p>
    <w:p w14:paraId="07B895BC" w14:textId="77777777" w:rsidR="00FE51B4" w:rsidRDefault="009A2ACB">
      <w:pPr>
        <w:numPr>
          <w:ilvl w:val="1"/>
          <w:numId w:val="55"/>
        </w:numPr>
        <w:tabs>
          <w:tab w:val="clear" w:pos="792"/>
          <w:tab w:val="num" w:pos="273"/>
        </w:tabs>
        <w:spacing w:line="243" w:lineRule="exact"/>
        <w:ind w:left="273" w:right="-200" w:hanging="273"/>
        <w:jc w:val="both"/>
      </w:pPr>
      <w:r>
        <w:rPr>
          <w:rFonts w:ascii="Tahoma" w:eastAsia="Tahoma" w:hAnsi="Tahoma" w:cs="Tahoma"/>
          <w:color w:val="000000"/>
          <w:sz w:val="20"/>
        </w:rPr>
        <w:t xml:space="preserve">Are the supporting utilities, accessories and prerequisites available </w:t>
      </w:r>
      <w:r>
        <w:rPr>
          <w:rFonts w:ascii="Tahoma" w:eastAsia="Tahoma" w:hAnsi="Tahoma" w:cs="Tahoma"/>
          <w:color w:val="000000"/>
          <w:spacing w:val="2"/>
          <w:sz w:val="20"/>
        </w:rPr>
        <w:t>in</w:t>
      </w:r>
      <w:r>
        <w:rPr>
          <w:rFonts w:ascii="Tahoma" w:eastAsia="Tahoma" w:hAnsi="Tahoma" w:cs="Tahoma"/>
          <w:color w:val="000000"/>
          <w:sz w:val="20"/>
        </w:rPr>
        <w:t xml:space="preserve"> forms that testers can use </w:t>
      </w:r>
    </w:p>
    <w:p w14:paraId="4F551048" w14:textId="77777777" w:rsidR="00FE51B4" w:rsidRDefault="009A2ACB">
      <w:pPr>
        <w:spacing w:before="242" w:line="243" w:lineRule="exact"/>
        <w:ind w:right="-200"/>
        <w:jc w:val="both"/>
      </w:pPr>
      <w:r>
        <w:rPr>
          <w:rFonts w:ascii="Tahoma" w:eastAsia="Tahoma" w:hAnsi="Tahoma" w:cs="Tahoma"/>
          <w:color w:val="000000"/>
          <w:sz w:val="20"/>
        </w:rPr>
        <w:t xml:space="preserve">A. I, II and IV B. I, II and III C. I, II, III and IV D. II, III and IV. </w:t>
      </w:r>
    </w:p>
    <w:p w14:paraId="0D5E82D6" w14:textId="77777777" w:rsidR="00FE51B4" w:rsidRDefault="009A2ACB">
      <w:pPr>
        <w:numPr>
          <w:ilvl w:val="0"/>
          <w:numId w:val="56"/>
        </w:numPr>
        <w:spacing w:before="237" w:line="239" w:lineRule="exact"/>
        <w:ind w:left="0" w:right="3" w:firstLine="0"/>
      </w:pPr>
      <w:r>
        <w:rPr>
          <w:rFonts w:ascii="Tahoma" w:eastAsia="Tahoma" w:hAnsi="Tahoma" w:cs="Tahoma"/>
          <w:color w:val="990000"/>
          <w:sz w:val="20"/>
        </w:rPr>
        <w:t xml:space="preserve">“This </w:t>
      </w:r>
      <w:r>
        <w:rPr>
          <w:rFonts w:ascii="Tahoma" w:eastAsia="Tahoma" w:hAnsi="Tahoma" w:cs="Tahoma"/>
          <w:color w:val="990000"/>
          <w:spacing w:val="1"/>
          <w:sz w:val="20"/>
        </w:rPr>
        <w:t>life</w:t>
      </w:r>
      <w:r>
        <w:rPr>
          <w:rFonts w:ascii="Tahoma" w:eastAsia="Tahoma" w:hAnsi="Tahoma" w:cs="Tahoma"/>
          <w:color w:val="990000"/>
          <w:sz w:val="20"/>
        </w:rPr>
        <w:t xml:space="preserve"> cycle model is basically driven by schedule and budget risks” This statement is best suited for</w:t>
      </w:r>
      <w:r>
        <w:rPr>
          <w:rFonts w:ascii="Tahoma" w:eastAsia="Tahoma" w:hAnsi="Tahoma" w:cs="Tahoma"/>
          <w:sz w:val="20"/>
        </w:rPr>
        <w:t xml:space="preserve"> </w:t>
      </w:r>
    </w:p>
    <w:p w14:paraId="7DCDF5B3" w14:textId="77777777" w:rsidR="00FE51B4" w:rsidRDefault="009A2ACB">
      <w:pPr>
        <w:spacing w:before="2" w:line="243" w:lineRule="exact"/>
        <w:ind w:right="-200"/>
        <w:jc w:val="both"/>
      </w:pPr>
      <w:r>
        <w:rPr>
          <w:rFonts w:ascii="Tahoma" w:eastAsia="Tahoma" w:hAnsi="Tahoma" w:cs="Tahoma"/>
          <w:color w:val="000000"/>
          <w:sz w:val="20"/>
        </w:rPr>
        <w:t xml:space="preserve">A. Water fall model B. Spiral model </w:t>
      </w:r>
    </w:p>
    <w:p w14:paraId="6157C970" w14:textId="77777777" w:rsidR="00FE51B4" w:rsidRDefault="009A2ACB">
      <w:pPr>
        <w:spacing w:line="243" w:lineRule="exact"/>
        <w:ind w:right="-200"/>
        <w:jc w:val="both"/>
      </w:pPr>
      <w:r>
        <w:rPr>
          <w:rFonts w:ascii="Tahoma" w:eastAsia="Tahoma" w:hAnsi="Tahoma" w:cs="Tahoma"/>
          <w:color w:val="000000"/>
          <w:sz w:val="20"/>
        </w:rPr>
        <w:t xml:space="preserve">C. Incremental model D. V-Model </w:t>
      </w:r>
    </w:p>
    <w:p w14:paraId="7FD7BFCD" w14:textId="77777777" w:rsidR="00FE51B4" w:rsidRDefault="009A2ACB">
      <w:pPr>
        <w:numPr>
          <w:ilvl w:val="0"/>
          <w:numId w:val="57"/>
        </w:numPr>
        <w:tabs>
          <w:tab w:val="clear" w:pos="230"/>
          <w:tab w:val="num" w:pos="341"/>
        </w:tabs>
        <w:spacing w:before="242" w:line="243" w:lineRule="exact"/>
        <w:ind w:left="341" w:right="-200" w:hanging="341"/>
        <w:jc w:val="both"/>
      </w:pPr>
      <w:r>
        <w:rPr>
          <w:rFonts w:ascii="Tahoma" w:eastAsia="Tahoma" w:hAnsi="Tahoma" w:cs="Tahoma"/>
          <w:color w:val="990000"/>
          <w:sz w:val="20"/>
        </w:rPr>
        <w:t>The bug tracking system will need to capture these phases for each bug.</w:t>
      </w:r>
      <w:r>
        <w:rPr>
          <w:rFonts w:ascii="Tahoma" w:eastAsia="Tahoma" w:hAnsi="Tahoma" w:cs="Tahoma"/>
          <w:sz w:val="20"/>
        </w:rPr>
        <w:t xml:space="preserve"> </w:t>
      </w:r>
    </w:p>
    <w:p w14:paraId="12E60DD1" w14:textId="77777777" w:rsidR="00FE51B4" w:rsidRDefault="009A2ACB">
      <w:pPr>
        <w:numPr>
          <w:ilvl w:val="0"/>
          <w:numId w:val="58"/>
        </w:numPr>
        <w:tabs>
          <w:tab w:val="clear" w:pos="344"/>
          <w:tab w:val="num" w:pos="202"/>
        </w:tabs>
        <w:spacing w:line="243" w:lineRule="exact"/>
        <w:ind w:left="202" w:right="-200" w:hanging="202"/>
        <w:jc w:val="both"/>
      </w:pPr>
      <w:r>
        <w:rPr>
          <w:rFonts w:ascii="Tahoma" w:eastAsia="Tahoma" w:hAnsi="Tahoma" w:cs="Tahoma"/>
          <w:color w:val="000000"/>
          <w:sz w:val="20"/>
        </w:rPr>
        <w:t>Phase</w:t>
      </w:r>
      <w:r>
        <w:rPr>
          <w:rFonts w:ascii="Tahoma" w:eastAsia="Tahoma" w:hAnsi="Tahoma" w:cs="Tahoma"/>
          <w:color w:val="000000"/>
          <w:sz w:val="20"/>
        </w:rPr>
        <w:t xml:space="preserve"> injected </w:t>
      </w:r>
    </w:p>
    <w:p w14:paraId="1EACC599" w14:textId="77777777" w:rsidR="00FE51B4" w:rsidRDefault="009A2ACB">
      <w:pPr>
        <w:numPr>
          <w:ilvl w:val="1"/>
          <w:numId w:val="58"/>
        </w:numPr>
        <w:tabs>
          <w:tab w:val="clear" w:pos="792"/>
          <w:tab w:val="num" w:pos="278"/>
        </w:tabs>
        <w:spacing w:line="243" w:lineRule="exact"/>
        <w:ind w:left="278" w:right="-200" w:hanging="278"/>
        <w:jc w:val="both"/>
      </w:pPr>
      <w:r>
        <w:rPr>
          <w:rFonts w:ascii="Tahoma" w:eastAsia="Tahoma" w:hAnsi="Tahoma" w:cs="Tahoma"/>
          <w:color w:val="000000"/>
          <w:sz w:val="20"/>
        </w:rPr>
        <w:t xml:space="preserve">Phase detected </w:t>
      </w:r>
    </w:p>
    <w:p w14:paraId="65253AAC" w14:textId="77777777" w:rsidR="00FE51B4" w:rsidRDefault="009A2ACB">
      <w:pPr>
        <w:numPr>
          <w:ilvl w:val="1"/>
          <w:numId w:val="58"/>
        </w:numPr>
        <w:tabs>
          <w:tab w:val="clear" w:pos="792"/>
          <w:tab w:val="num" w:pos="278"/>
        </w:tabs>
        <w:spacing w:line="243" w:lineRule="exact"/>
        <w:ind w:left="278" w:right="-200" w:hanging="278"/>
        <w:jc w:val="both"/>
      </w:pPr>
      <w:r>
        <w:rPr>
          <w:rFonts w:ascii="Tahoma" w:eastAsia="Tahoma" w:hAnsi="Tahoma" w:cs="Tahoma"/>
          <w:color w:val="000000"/>
          <w:sz w:val="20"/>
        </w:rPr>
        <w:t xml:space="preserve">Phase fixed </w:t>
      </w:r>
    </w:p>
    <w:p w14:paraId="6048CC3F" w14:textId="77777777" w:rsidR="00FE51B4" w:rsidRDefault="009A2ACB">
      <w:pPr>
        <w:numPr>
          <w:ilvl w:val="1"/>
          <w:numId w:val="58"/>
        </w:numPr>
        <w:tabs>
          <w:tab w:val="clear" w:pos="792"/>
          <w:tab w:val="num" w:pos="278"/>
        </w:tabs>
        <w:spacing w:before="2" w:line="243" w:lineRule="exact"/>
        <w:ind w:left="278" w:right="-200" w:hanging="278"/>
        <w:jc w:val="both"/>
      </w:pPr>
      <w:r>
        <w:rPr>
          <w:rFonts w:ascii="Tahoma" w:eastAsia="Tahoma" w:hAnsi="Tahoma" w:cs="Tahoma"/>
          <w:color w:val="000000"/>
          <w:sz w:val="20"/>
        </w:rPr>
        <w:t xml:space="preserve">Phase removed </w:t>
      </w:r>
    </w:p>
    <w:p w14:paraId="63D07F13" w14:textId="77777777" w:rsidR="00FE51B4" w:rsidRDefault="009A2ACB">
      <w:pPr>
        <w:spacing w:before="237" w:line="243" w:lineRule="exact"/>
        <w:ind w:right="-200"/>
        <w:jc w:val="both"/>
      </w:pPr>
      <w:r>
        <w:rPr>
          <w:rFonts w:ascii="Tahoma" w:eastAsia="Tahoma" w:hAnsi="Tahoma" w:cs="Tahoma"/>
          <w:color w:val="000000"/>
          <w:sz w:val="20"/>
        </w:rPr>
        <w:t xml:space="preserve">A. I, II and III B. I, II and IV C. II, III and IV D. I, III and IV </w:t>
      </w:r>
    </w:p>
    <w:p w14:paraId="50A7F536" w14:textId="77777777" w:rsidR="00FE51B4" w:rsidRDefault="009A2ACB">
      <w:pPr>
        <w:numPr>
          <w:ilvl w:val="0"/>
          <w:numId w:val="59"/>
        </w:numPr>
        <w:tabs>
          <w:tab w:val="clear" w:pos="230"/>
          <w:tab w:val="num" w:pos="344"/>
        </w:tabs>
        <w:spacing w:before="242" w:line="239" w:lineRule="exact"/>
        <w:ind w:left="0" w:right="111" w:firstLine="0"/>
      </w:pPr>
      <w:r>
        <w:rPr>
          <w:rFonts w:ascii="Tahoma" w:eastAsia="Tahoma" w:hAnsi="Tahoma" w:cs="Tahoma"/>
          <w:color w:val="990000"/>
          <w:spacing w:val="1"/>
          <w:sz w:val="20"/>
        </w:rPr>
        <w:t>One</w:t>
      </w:r>
      <w:r>
        <w:rPr>
          <w:rFonts w:ascii="Tahoma" w:eastAsia="Tahoma" w:hAnsi="Tahoma" w:cs="Tahoma"/>
          <w:color w:val="990000"/>
          <w:sz w:val="20"/>
        </w:rPr>
        <w:t xml:space="preserve"> of the more daunting challenges of managing a test project is that so many dependencies converge at test execution. One missing configuration file or hard ware device can render all your test results meaning less. You can end up with an entire platoon of </w:t>
      </w:r>
      <w:r>
        <w:rPr>
          <w:rFonts w:ascii="Tahoma" w:eastAsia="Tahoma" w:hAnsi="Tahoma" w:cs="Tahoma"/>
          <w:color w:val="990000"/>
          <w:sz w:val="20"/>
        </w:rPr>
        <w:t xml:space="preserve">testers sitting around for days. </w:t>
      </w:r>
    </w:p>
    <w:p w14:paraId="5676F561" w14:textId="77777777" w:rsidR="00FE51B4" w:rsidRDefault="009A2ACB">
      <w:pPr>
        <w:spacing w:before="1" w:line="243" w:lineRule="exact"/>
        <w:ind w:right="-200"/>
        <w:jc w:val="both"/>
      </w:pPr>
      <w:r>
        <w:rPr>
          <w:rFonts w:ascii="Tahoma" w:eastAsia="Tahoma" w:hAnsi="Tahoma" w:cs="Tahoma"/>
          <w:color w:val="990000"/>
          <w:sz w:val="20"/>
        </w:rPr>
        <w:t>Who is responsible for this incident?</w:t>
      </w:r>
      <w:r>
        <w:rPr>
          <w:rFonts w:ascii="Tahoma" w:eastAsia="Tahoma" w:hAnsi="Tahoma" w:cs="Tahoma"/>
          <w:sz w:val="20"/>
        </w:rPr>
        <w:t xml:space="preserve"> </w:t>
      </w:r>
    </w:p>
    <w:p w14:paraId="2CB05F22" w14:textId="77777777" w:rsidR="00FE51B4" w:rsidRDefault="009A2ACB">
      <w:pPr>
        <w:numPr>
          <w:ilvl w:val="0"/>
          <w:numId w:val="60"/>
        </w:numPr>
        <w:tabs>
          <w:tab w:val="clear" w:pos="344"/>
          <w:tab w:val="num" w:pos="245"/>
        </w:tabs>
        <w:spacing w:line="243" w:lineRule="exact"/>
        <w:ind w:left="245" w:right="-200" w:hanging="245"/>
        <w:jc w:val="both"/>
      </w:pPr>
      <w:r>
        <w:rPr>
          <w:rFonts w:ascii="Tahoma" w:eastAsia="Tahoma" w:hAnsi="Tahoma" w:cs="Tahoma"/>
          <w:color w:val="000000"/>
          <w:sz w:val="20"/>
        </w:rPr>
        <w:lastRenderedPageBreak/>
        <w:t xml:space="preserve">Test managers faults only </w:t>
      </w:r>
    </w:p>
    <w:p w14:paraId="053E6D7A" w14:textId="77777777" w:rsidR="00FE51B4" w:rsidRDefault="009A2ACB">
      <w:pPr>
        <w:numPr>
          <w:ilvl w:val="0"/>
          <w:numId w:val="60"/>
        </w:numPr>
        <w:tabs>
          <w:tab w:val="clear" w:pos="344"/>
          <w:tab w:val="num" w:pos="245"/>
        </w:tabs>
        <w:spacing w:line="243" w:lineRule="exact"/>
        <w:ind w:left="245" w:right="-200" w:hanging="245"/>
        <w:jc w:val="both"/>
      </w:pPr>
      <w:r>
        <w:rPr>
          <w:rFonts w:ascii="Tahoma" w:eastAsia="Tahoma" w:hAnsi="Tahoma" w:cs="Tahoma"/>
          <w:color w:val="000000"/>
          <w:sz w:val="20"/>
        </w:rPr>
        <w:t xml:space="preserve">Test lead faults only </w:t>
      </w:r>
    </w:p>
    <w:p w14:paraId="46FA97CB" w14:textId="77777777" w:rsidR="00FE51B4" w:rsidRDefault="009A2ACB">
      <w:pPr>
        <w:numPr>
          <w:ilvl w:val="0"/>
          <w:numId w:val="60"/>
        </w:numPr>
        <w:tabs>
          <w:tab w:val="clear" w:pos="344"/>
          <w:tab w:val="num" w:pos="245"/>
        </w:tabs>
        <w:spacing w:before="2" w:line="243" w:lineRule="exact"/>
        <w:ind w:left="245" w:right="-200" w:hanging="245"/>
        <w:jc w:val="both"/>
      </w:pPr>
      <w:r>
        <w:rPr>
          <w:rFonts w:ascii="Tahoma" w:eastAsia="Tahoma" w:hAnsi="Tahoma" w:cs="Tahoma"/>
          <w:color w:val="000000"/>
          <w:sz w:val="20"/>
        </w:rPr>
        <w:t xml:space="preserve">Test manager and project manager faults </w:t>
      </w:r>
    </w:p>
    <w:p w14:paraId="169E229C" w14:textId="77777777" w:rsidR="00FE51B4" w:rsidRDefault="009A2ACB">
      <w:pPr>
        <w:numPr>
          <w:ilvl w:val="0"/>
          <w:numId w:val="61"/>
        </w:numPr>
        <w:tabs>
          <w:tab w:val="clear" w:pos="230"/>
          <w:tab w:val="num" w:pos="261"/>
        </w:tabs>
        <w:spacing w:line="243" w:lineRule="exact"/>
        <w:ind w:left="261" w:right="-200" w:hanging="261"/>
        <w:jc w:val="both"/>
      </w:pPr>
      <w:r>
        <w:rPr>
          <w:rFonts w:ascii="Tahoma" w:eastAsia="Tahoma" w:hAnsi="Tahoma" w:cs="Tahoma"/>
          <w:color w:val="000000"/>
          <w:sz w:val="20"/>
        </w:rPr>
        <w:t xml:space="preserve">Testers faults only </w:t>
      </w:r>
    </w:p>
    <w:p w14:paraId="4BA288AC" w14:textId="77777777" w:rsidR="00FE51B4" w:rsidRDefault="009A2ACB">
      <w:pPr>
        <w:numPr>
          <w:ilvl w:val="0"/>
          <w:numId w:val="62"/>
        </w:numPr>
        <w:spacing w:before="242" w:line="243" w:lineRule="exact"/>
        <w:ind w:right="-200"/>
        <w:jc w:val="both"/>
      </w:pPr>
      <w:r>
        <w:rPr>
          <w:rFonts w:ascii="Tahoma" w:eastAsia="Tahoma" w:hAnsi="Tahoma" w:cs="Tahoma"/>
          <w:color w:val="990000"/>
          <w:sz w:val="20"/>
        </w:rPr>
        <w:t>System test can begin when?</w:t>
      </w:r>
      <w:r>
        <w:rPr>
          <w:rFonts w:ascii="Tahoma" w:eastAsia="Tahoma" w:hAnsi="Tahoma" w:cs="Tahoma"/>
          <w:sz w:val="20"/>
        </w:rPr>
        <w:t xml:space="preserve"> </w:t>
      </w:r>
    </w:p>
    <w:p w14:paraId="35620BB2" w14:textId="77777777" w:rsidR="00FE51B4" w:rsidRDefault="009A2ACB">
      <w:pPr>
        <w:numPr>
          <w:ilvl w:val="0"/>
          <w:numId w:val="63"/>
        </w:numPr>
        <w:tabs>
          <w:tab w:val="clear" w:pos="230"/>
          <w:tab w:val="num" w:pos="202"/>
        </w:tabs>
        <w:spacing w:line="238" w:lineRule="exact"/>
        <w:ind w:right="108"/>
      </w:pPr>
      <w:r>
        <w:rPr>
          <w:rFonts w:ascii="Tahoma" w:eastAsia="Tahoma" w:hAnsi="Tahoma" w:cs="Tahoma"/>
          <w:color w:val="000000"/>
          <w:sz w:val="20"/>
        </w:rPr>
        <w:t>The test team competes a three day smoke t</w:t>
      </w:r>
      <w:r>
        <w:rPr>
          <w:rFonts w:ascii="Tahoma" w:eastAsia="Tahoma" w:hAnsi="Tahoma" w:cs="Tahoma"/>
          <w:color w:val="000000"/>
          <w:sz w:val="20"/>
        </w:rPr>
        <w:t xml:space="preserve">est and reports on the results to the system test phase entry meeting </w:t>
      </w:r>
    </w:p>
    <w:p w14:paraId="0D678402" w14:textId="77777777" w:rsidR="00FE51B4" w:rsidRDefault="009A2ACB">
      <w:pPr>
        <w:numPr>
          <w:ilvl w:val="0"/>
          <w:numId w:val="63"/>
        </w:numPr>
        <w:tabs>
          <w:tab w:val="clear" w:pos="230"/>
          <w:tab w:val="num" w:pos="202"/>
        </w:tabs>
        <w:spacing w:line="243" w:lineRule="exact"/>
        <w:ind w:right="229"/>
      </w:pPr>
      <w:r>
        <w:rPr>
          <w:rFonts w:ascii="Tahoma" w:eastAsia="Tahoma" w:hAnsi="Tahoma" w:cs="Tahoma"/>
          <w:color w:val="000000"/>
          <w:sz w:val="20"/>
        </w:rPr>
        <w:t xml:space="preserve">The development team provides software to the test team 3 business days prior to starting of the system testing </w:t>
      </w:r>
    </w:p>
    <w:p w14:paraId="573FFA1F" w14:textId="77777777" w:rsidR="00FE51B4" w:rsidRDefault="009A2ACB">
      <w:pPr>
        <w:numPr>
          <w:ilvl w:val="0"/>
          <w:numId w:val="63"/>
        </w:numPr>
        <w:tabs>
          <w:tab w:val="clear" w:pos="230"/>
          <w:tab w:val="num" w:pos="202"/>
        </w:tabs>
        <w:spacing w:line="243" w:lineRule="exact"/>
        <w:ind w:right="-200"/>
        <w:jc w:val="both"/>
      </w:pPr>
      <w:r>
        <w:rPr>
          <w:rFonts w:ascii="Tahoma" w:eastAsia="Tahoma" w:hAnsi="Tahoma" w:cs="Tahoma"/>
          <w:color w:val="000000"/>
          <w:sz w:val="20"/>
        </w:rPr>
        <w:t xml:space="preserve">All components are under formal, automated configuration and release management control </w:t>
      </w:r>
    </w:p>
    <w:p w14:paraId="4C6B5658" w14:textId="77777777" w:rsidR="00FE51B4" w:rsidRDefault="009A2ACB">
      <w:pPr>
        <w:spacing w:before="242" w:line="243" w:lineRule="exact"/>
        <w:ind w:right="-200"/>
        <w:jc w:val="both"/>
      </w:pPr>
      <w:r>
        <w:rPr>
          <w:rFonts w:ascii="Tahoma" w:eastAsia="Tahoma" w:hAnsi="Tahoma" w:cs="Tahoma"/>
          <w:color w:val="000000"/>
          <w:sz w:val="20"/>
        </w:rPr>
        <w:t xml:space="preserve">A. I and II only B. II and III only C. I and III only </w:t>
      </w:r>
      <w:r>
        <w:rPr>
          <w:rFonts w:ascii="Tahoma" w:eastAsia="Tahoma" w:hAnsi="Tahoma" w:cs="Tahoma"/>
          <w:color w:val="000000"/>
          <w:sz w:val="20"/>
        </w:rPr>
        <w:t xml:space="preserve">D. I, II and III </w:t>
      </w:r>
    </w:p>
    <w:p w14:paraId="4CDC5B10" w14:textId="77777777" w:rsidR="00FE51B4" w:rsidRDefault="009A2ACB">
      <w:pPr>
        <w:numPr>
          <w:ilvl w:val="0"/>
          <w:numId w:val="64"/>
        </w:numPr>
        <w:tabs>
          <w:tab w:val="num" w:pos="341"/>
        </w:tabs>
        <w:spacing w:before="237" w:line="243" w:lineRule="exact"/>
        <w:ind w:left="341" w:right="-200" w:hanging="341"/>
        <w:jc w:val="both"/>
      </w:pPr>
      <w:r>
        <w:rPr>
          <w:rFonts w:ascii="Tahoma" w:eastAsia="Tahoma" w:hAnsi="Tahoma" w:cs="Tahoma"/>
          <w:color w:val="990000"/>
          <w:spacing w:val="1"/>
          <w:sz w:val="20"/>
        </w:rPr>
        <w:t>Test</w:t>
      </w:r>
      <w:r>
        <w:rPr>
          <w:rFonts w:ascii="Tahoma" w:eastAsia="Tahoma" w:hAnsi="Tahoma" w:cs="Tahoma"/>
          <w:color w:val="990000"/>
          <w:sz w:val="20"/>
        </w:rPr>
        <w:t xml:space="preserve"> charters are used in ________ testing</w:t>
      </w:r>
      <w:r>
        <w:rPr>
          <w:rFonts w:ascii="Tahoma" w:eastAsia="Tahoma" w:hAnsi="Tahoma" w:cs="Tahoma"/>
          <w:sz w:val="20"/>
        </w:rPr>
        <w:t xml:space="preserve"> </w:t>
      </w:r>
    </w:p>
    <w:p w14:paraId="3C9E60A3" w14:textId="77777777" w:rsidR="00FE51B4" w:rsidRDefault="009A2ACB">
      <w:pPr>
        <w:spacing w:before="2" w:line="243" w:lineRule="exact"/>
        <w:ind w:right="-200"/>
        <w:jc w:val="both"/>
      </w:pPr>
      <w:r>
        <w:rPr>
          <w:rFonts w:ascii="Tahoma" w:eastAsia="Tahoma" w:hAnsi="Tahoma" w:cs="Tahoma"/>
          <w:color w:val="000000"/>
          <w:sz w:val="20"/>
        </w:rPr>
        <w:t xml:space="preserve">A. Exploratory testing B. Usability testing </w:t>
      </w:r>
    </w:p>
    <w:p w14:paraId="22EE0F4E" w14:textId="77777777" w:rsidR="00FE51B4" w:rsidRDefault="009A2ACB">
      <w:pPr>
        <w:spacing w:line="478" w:lineRule="exact"/>
        <w:ind w:right="4964"/>
      </w:pPr>
      <w:r>
        <w:rPr>
          <w:rFonts w:ascii="Tahoma" w:eastAsia="Tahoma" w:hAnsi="Tahoma" w:cs="Tahoma"/>
          <w:color w:val="000000"/>
          <w:sz w:val="20"/>
        </w:rPr>
        <w:t xml:space="preserve">C. Component testing D. Maintainability testing </w:t>
      </w:r>
      <w:r>
        <w:rPr>
          <w:rFonts w:ascii="Tahoma" w:eastAsia="Tahoma" w:hAnsi="Tahoma" w:cs="Tahoma"/>
          <w:color w:val="0000FF"/>
          <w:sz w:val="20"/>
          <w:u w:val="single"/>
        </w:rPr>
        <w:t>Answers</w:t>
      </w:r>
      <w:r>
        <w:rPr>
          <w:rFonts w:ascii="Tahoma" w:eastAsia="Tahoma" w:hAnsi="Tahoma" w:cs="Tahoma"/>
          <w:sz w:val="20"/>
        </w:rPr>
        <w:t xml:space="preserve"> </w:t>
      </w:r>
    </w:p>
    <w:p w14:paraId="21CDDEC2" w14:textId="77777777" w:rsidR="00FE51B4" w:rsidRDefault="009A2ACB">
      <w:pPr>
        <w:spacing w:before="241" w:line="239" w:lineRule="exact"/>
        <w:ind w:right="8529"/>
        <w:sectPr w:rsidR="00FE51B4">
          <w:footerReference w:type="default" r:id="rId31"/>
          <w:pgSz w:w="12240" w:h="15840"/>
          <w:pgMar w:top="859" w:right="1409" w:bottom="981" w:left="1440" w:header="720" w:footer="721" w:gutter="0"/>
          <w:cols w:space="720"/>
        </w:sectPr>
      </w:pPr>
      <w:r>
        <w:rPr>
          <w:rFonts w:ascii="Tahoma" w:eastAsia="Tahoma" w:hAnsi="Tahoma" w:cs="Tahoma"/>
          <w:color w:val="000000"/>
          <w:sz w:val="20"/>
        </w:rPr>
        <w:t>1 » A 2 » C 3 » A 4 » C 5 » B 6 » A 7 » B 8 » B 9 » A 10» C 11 » C 12 » A 13 » B 14 » B 15 » D 16 » C 17 » D 18 » B 19 » B 20 » B 21 » D 22 » C 23 » C 24</w:t>
      </w:r>
      <w:r>
        <w:rPr>
          <w:rFonts w:ascii="Tahoma" w:eastAsia="Tahoma" w:hAnsi="Tahoma" w:cs="Tahoma"/>
          <w:color w:val="000000"/>
          <w:sz w:val="20"/>
        </w:rPr>
        <w:t xml:space="preserve"> » B 25 » B 26 » D 27 » B 28 » A 29 » C 30 » A 31 » D 32 » A 33 » D 34 » B 35 » A 36 » D 37 » A </w:t>
      </w:r>
    </w:p>
    <w:p w14:paraId="71E76D86" w14:textId="77777777" w:rsidR="00FE51B4" w:rsidRDefault="009A2ACB">
      <w:pPr>
        <w:spacing w:before="75" w:line="243" w:lineRule="exact"/>
        <w:ind w:right="-200"/>
        <w:jc w:val="both"/>
      </w:pPr>
      <w:r>
        <w:rPr>
          <w:rFonts w:ascii="Tahoma" w:eastAsia="Tahoma" w:hAnsi="Tahoma" w:cs="Tahoma"/>
          <w:b/>
          <w:bCs/>
          <w:color w:val="000000"/>
          <w:sz w:val="20"/>
        </w:rPr>
        <w:lastRenderedPageBreak/>
        <w:t>ISTQB Sample Question Paper Dump #7</w:t>
      </w:r>
      <w:r>
        <w:rPr>
          <w:rFonts w:ascii="Tahoma" w:eastAsia="Tahoma" w:hAnsi="Tahoma" w:cs="Tahoma"/>
          <w:color w:val="000000"/>
          <w:sz w:val="20"/>
        </w:rPr>
        <w:t xml:space="preserve"> </w:t>
      </w:r>
    </w:p>
    <w:p w14:paraId="56619E98" w14:textId="77777777" w:rsidR="00FE51B4" w:rsidRDefault="009A2ACB">
      <w:pPr>
        <w:numPr>
          <w:ilvl w:val="0"/>
          <w:numId w:val="1"/>
        </w:numPr>
        <w:spacing w:before="242" w:line="243" w:lineRule="exact"/>
        <w:ind w:right="-200"/>
        <w:jc w:val="both"/>
      </w:pPr>
      <w:r>
        <w:rPr>
          <w:rFonts w:ascii="Tahoma" w:eastAsia="Tahoma" w:hAnsi="Tahoma" w:cs="Tahoma"/>
          <w:color w:val="990000"/>
          <w:sz w:val="20"/>
        </w:rPr>
        <w:t>___________ Testing will be performed by the people at client own locations</w:t>
      </w:r>
      <w:r>
        <w:rPr>
          <w:rFonts w:ascii="Tahoma" w:eastAsia="Tahoma" w:hAnsi="Tahoma" w:cs="Tahoma"/>
          <w:sz w:val="20"/>
        </w:rPr>
        <w:t xml:space="preserve"> </w:t>
      </w:r>
    </w:p>
    <w:p w14:paraId="7A0E233A" w14:textId="77777777" w:rsidR="00FE51B4" w:rsidRDefault="009A2ACB">
      <w:pPr>
        <w:numPr>
          <w:ilvl w:val="1"/>
          <w:numId w:val="1"/>
        </w:numPr>
        <w:tabs>
          <w:tab w:val="clear" w:pos="792"/>
          <w:tab w:val="num" w:pos="245"/>
        </w:tabs>
        <w:spacing w:line="243" w:lineRule="exact"/>
        <w:ind w:left="245" w:right="-200" w:hanging="245"/>
        <w:jc w:val="both"/>
      </w:pPr>
      <w:r>
        <w:rPr>
          <w:rFonts w:ascii="Tahoma" w:eastAsia="Tahoma" w:hAnsi="Tahoma" w:cs="Tahoma"/>
          <w:color w:val="000000"/>
          <w:sz w:val="20"/>
        </w:rPr>
        <w:t xml:space="preserve">Alpha testing B. Field testing C. Performance testing D. System testing </w:t>
      </w:r>
    </w:p>
    <w:p w14:paraId="0B6A6B80" w14:textId="77777777" w:rsidR="00FE51B4" w:rsidRDefault="009A2ACB">
      <w:pPr>
        <w:numPr>
          <w:ilvl w:val="0"/>
          <w:numId w:val="1"/>
        </w:numPr>
        <w:spacing w:before="237" w:after="2" w:line="243" w:lineRule="exact"/>
        <w:ind w:right="-200"/>
        <w:jc w:val="both"/>
      </w:pPr>
      <w:r>
        <w:rPr>
          <w:rFonts w:ascii="Tahoma" w:eastAsia="Tahoma" w:hAnsi="Tahoma" w:cs="Tahoma"/>
          <w:color w:val="990000"/>
          <w:sz w:val="20"/>
        </w:rPr>
        <w:t>System testing should investigate</w:t>
      </w:r>
      <w:r>
        <w:rPr>
          <w:rFonts w:ascii="Tahoma" w:eastAsia="Tahoma" w:hAnsi="Tahoma" w:cs="Tahoma"/>
          <w:sz w:val="20"/>
        </w:rPr>
        <w:t xml:space="preserve"> </w:t>
      </w:r>
    </w:p>
    <w:p w14:paraId="0CAAB1B2" w14:textId="77777777" w:rsidR="00FE51B4" w:rsidRDefault="009A2ACB">
      <w:pPr>
        <w:numPr>
          <w:ilvl w:val="0"/>
          <w:numId w:val="2"/>
        </w:numPr>
        <w:tabs>
          <w:tab w:val="clear" w:pos="230"/>
          <w:tab w:val="num" w:pos="245"/>
        </w:tabs>
        <w:spacing w:line="243" w:lineRule="exact"/>
        <w:ind w:left="245" w:right="-200" w:hanging="245"/>
        <w:jc w:val="both"/>
      </w:pPr>
      <w:r>
        <w:rPr>
          <w:rFonts w:ascii="Tahoma" w:eastAsia="Tahoma" w:hAnsi="Tahoma" w:cs="Tahoma"/>
          <w:color w:val="000000"/>
          <w:sz w:val="20"/>
        </w:rPr>
        <w:t xml:space="preserve">Non-functional requirements only not Functional requirements </w:t>
      </w:r>
    </w:p>
    <w:p w14:paraId="0B6FA2E1" w14:textId="77777777" w:rsidR="00FE51B4" w:rsidRDefault="009A2ACB">
      <w:pPr>
        <w:numPr>
          <w:ilvl w:val="0"/>
          <w:numId w:val="2"/>
        </w:numPr>
        <w:tabs>
          <w:tab w:val="clear" w:pos="230"/>
          <w:tab w:val="num" w:pos="245"/>
        </w:tabs>
        <w:spacing w:line="243" w:lineRule="exact"/>
        <w:ind w:left="245" w:right="-200" w:hanging="245"/>
        <w:jc w:val="both"/>
      </w:pPr>
      <w:r>
        <w:rPr>
          <w:rFonts w:ascii="Tahoma" w:eastAsia="Tahoma" w:hAnsi="Tahoma" w:cs="Tahoma"/>
          <w:color w:val="000000"/>
          <w:sz w:val="20"/>
        </w:rPr>
        <w:t xml:space="preserve">Functional requirements only not non-functional requirements </w:t>
      </w:r>
    </w:p>
    <w:p w14:paraId="54C84177" w14:textId="77777777" w:rsidR="00FE51B4" w:rsidRDefault="009A2ACB">
      <w:pPr>
        <w:numPr>
          <w:ilvl w:val="0"/>
          <w:numId w:val="2"/>
        </w:numPr>
        <w:tabs>
          <w:tab w:val="clear" w:pos="230"/>
          <w:tab w:val="num" w:pos="245"/>
        </w:tabs>
        <w:spacing w:line="243" w:lineRule="exact"/>
        <w:ind w:left="245" w:right="-200" w:hanging="245"/>
        <w:jc w:val="both"/>
      </w:pPr>
      <w:r>
        <w:rPr>
          <w:rFonts w:ascii="Tahoma" w:eastAsia="Tahoma" w:hAnsi="Tahoma" w:cs="Tahoma"/>
          <w:color w:val="000000"/>
          <w:sz w:val="20"/>
        </w:rPr>
        <w:t>Non-functional requireme</w:t>
      </w:r>
      <w:r>
        <w:rPr>
          <w:rFonts w:ascii="Tahoma" w:eastAsia="Tahoma" w:hAnsi="Tahoma" w:cs="Tahoma"/>
          <w:color w:val="000000"/>
          <w:sz w:val="20"/>
        </w:rPr>
        <w:t xml:space="preserve">nts and Functional requirements </w:t>
      </w:r>
    </w:p>
    <w:p w14:paraId="2184671F" w14:textId="77777777" w:rsidR="00FE51B4" w:rsidRDefault="009A2ACB">
      <w:pPr>
        <w:numPr>
          <w:ilvl w:val="0"/>
          <w:numId w:val="2"/>
        </w:numPr>
        <w:tabs>
          <w:tab w:val="clear" w:pos="230"/>
          <w:tab w:val="num" w:pos="245"/>
        </w:tabs>
        <w:spacing w:before="2" w:line="243" w:lineRule="exact"/>
        <w:ind w:left="245" w:right="-200" w:hanging="245"/>
        <w:jc w:val="both"/>
      </w:pPr>
      <w:r>
        <w:rPr>
          <w:rFonts w:ascii="Tahoma" w:eastAsia="Tahoma" w:hAnsi="Tahoma" w:cs="Tahoma"/>
          <w:color w:val="000000"/>
          <w:sz w:val="20"/>
        </w:rPr>
        <w:t xml:space="preserve">Non-functional requirements or Functional requirements </w:t>
      </w:r>
    </w:p>
    <w:p w14:paraId="6F74D186" w14:textId="77777777" w:rsidR="00FE51B4" w:rsidRDefault="009A2ACB">
      <w:pPr>
        <w:numPr>
          <w:ilvl w:val="0"/>
          <w:numId w:val="3"/>
        </w:numPr>
        <w:spacing w:before="237" w:line="243" w:lineRule="exact"/>
        <w:ind w:right="-200"/>
        <w:jc w:val="both"/>
      </w:pPr>
      <w:r>
        <w:rPr>
          <w:rFonts w:ascii="Tahoma" w:eastAsia="Tahoma" w:hAnsi="Tahoma" w:cs="Tahoma"/>
          <w:color w:val="990000"/>
          <w:sz w:val="20"/>
        </w:rPr>
        <w:t>Which is the non-functional testing</w:t>
      </w:r>
      <w:r>
        <w:rPr>
          <w:rFonts w:ascii="Tahoma" w:eastAsia="Tahoma" w:hAnsi="Tahoma" w:cs="Tahoma"/>
          <w:sz w:val="20"/>
        </w:rPr>
        <w:t xml:space="preserve"> </w:t>
      </w:r>
    </w:p>
    <w:p w14:paraId="6F96E389" w14:textId="77777777" w:rsidR="00FE51B4" w:rsidRDefault="009A2ACB">
      <w:pPr>
        <w:spacing w:before="2" w:line="243" w:lineRule="exact"/>
        <w:ind w:right="-200"/>
        <w:jc w:val="both"/>
      </w:pPr>
      <w:r>
        <w:rPr>
          <w:rFonts w:ascii="Tahoma" w:eastAsia="Tahoma" w:hAnsi="Tahoma" w:cs="Tahoma"/>
          <w:color w:val="000000"/>
          <w:sz w:val="20"/>
        </w:rPr>
        <w:t xml:space="preserve">A. Performance testing B. Unit testing </w:t>
      </w:r>
    </w:p>
    <w:p w14:paraId="0AA3E14E" w14:textId="77777777" w:rsidR="00FE51B4" w:rsidRDefault="009A2ACB">
      <w:pPr>
        <w:spacing w:line="243" w:lineRule="exact"/>
        <w:ind w:right="-200"/>
        <w:jc w:val="both"/>
      </w:pPr>
      <w:r>
        <w:rPr>
          <w:rFonts w:ascii="Tahoma" w:eastAsia="Tahoma" w:hAnsi="Tahoma" w:cs="Tahoma"/>
          <w:color w:val="000000"/>
          <w:sz w:val="20"/>
        </w:rPr>
        <w:t xml:space="preserve">C. Regression testing D. Sanity testing </w:t>
      </w:r>
    </w:p>
    <w:p w14:paraId="4C071B6B" w14:textId="77777777" w:rsidR="00FE51B4" w:rsidRDefault="009A2ACB">
      <w:pPr>
        <w:numPr>
          <w:ilvl w:val="0"/>
          <w:numId w:val="4"/>
        </w:numPr>
        <w:tabs>
          <w:tab w:val="clear" w:pos="230"/>
          <w:tab w:val="num" w:pos="234"/>
        </w:tabs>
        <w:spacing w:before="235" w:line="244" w:lineRule="exact"/>
        <w:ind w:left="0" w:right="-200" w:firstLine="0"/>
      </w:pPr>
      <w:r>
        <w:rPr>
          <w:rFonts w:ascii="Tahoma" w:eastAsia="Tahoma" w:hAnsi="Tahoma" w:cs="Tahoma"/>
          <w:color w:val="990000"/>
          <w:sz w:val="20"/>
        </w:rPr>
        <w:t xml:space="preserve">Who is responsible for document all the </w:t>
      </w:r>
      <w:r>
        <w:rPr>
          <w:rFonts w:ascii="Tahoma" w:eastAsia="Tahoma" w:hAnsi="Tahoma" w:cs="Tahoma"/>
          <w:color w:val="990000"/>
          <w:sz w:val="20"/>
        </w:rPr>
        <w:t>issues, problems and open point that were identified during the review meeting</w:t>
      </w:r>
      <w:r>
        <w:rPr>
          <w:rFonts w:ascii="Tahoma" w:eastAsia="Tahoma" w:hAnsi="Tahoma" w:cs="Tahoma"/>
          <w:sz w:val="20"/>
        </w:rPr>
        <w:t xml:space="preserve"> </w:t>
      </w:r>
    </w:p>
    <w:p w14:paraId="47B3A68C" w14:textId="77777777" w:rsidR="00FE51B4" w:rsidRDefault="009A2ACB">
      <w:pPr>
        <w:numPr>
          <w:ilvl w:val="1"/>
          <w:numId w:val="4"/>
        </w:numPr>
        <w:tabs>
          <w:tab w:val="clear" w:pos="792"/>
          <w:tab w:val="num" w:pos="245"/>
        </w:tabs>
        <w:spacing w:before="1" w:line="243" w:lineRule="exact"/>
        <w:ind w:left="245" w:right="-200" w:hanging="245"/>
        <w:jc w:val="both"/>
      </w:pPr>
      <w:r>
        <w:rPr>
          <w:rFonts w:ascii="Tahoma" w:eastAsia="Tahoma" w:hAnsi="Tahoma" w:cs="Tahoma"/>
          <w:color w:val="000000"/>
          <w:sz w:val="20"/>
        </w:rPr>
        <w:t xml:space="preserve">Moderator B. Scribe C. Reviewers D. Author </w:t>
      </w:r>
    </w:p>
    <w:p w14:paraId="5209180F" w14:textId="77777777" w:rsidR="00FE51B4" w:rsidRDefault="009A2ACB">
      <w:pPr>
        <w:numPr>
          <w:ilvl w:val="0"/>
          <w:numId w:val="4"/>
        </w:numPr>
        <w:tabs>
          <w:tab w:val="clear" w:pos="230"/>
          <w:tab w:val="num" w:pos="234"/>
        </w:tabs>
        <w:spacing w:before="242" w:line="243" w:lineRule="exact"/>
        <w:ind w:left="0" w:right="-200" w:firstLine="0"/>
        <w:jc w:val="both"/>
      </w:pPr>
      <w:r>
        <w:rPr>
          <w:rFonts w:ascii="Tahoma" w:eastAsia="Tahoma" w:hAnsi="Tahoma" w:cs="Tahoma"/>
          <w:color w:val="990000"/>
          <w:sz w:val="20"/>
        </w:rPr>
        <w:t>What is the main purpose of Informal review</w:t>
      </w:r>
      <w:r>
        <w:rPr>
          <w:rFonts w:ascii="Tahoma" w:eastAsia="Tahoma" w:hAnsi="Tahoma" w:cs="Tahoma"/>
          <w:sz w:val="20"/>
        </w:rPr>
        <w:t xml:space="preserve"> </w:t>
      </w:r>
    </w:p>
    <w:p w14:paraId="41ECD110" w14:textId="77777777" w:rsidR="00FE51B4" w:rsidRDefault="009A2ACB">
      <w:pPr>
        <w:numPr>
          <w:ilvl w:val="0"/>
          <w:numId w:val="5"/>
        </w:numPr>
        <w:tabs>
          <w:tab w:val="clear" w:pos="234"/>
          <w:tab w:val="num" w:pos="245"/>
        </w:tabs>
        <w:spacing w:line="243" w:lineRule="exact"/>
        <w:ind w:left="245" w:right="-200" w:hanging="245"/>
        <w:jc w:val="both"/>
      </w:pPr>
      <w:r>
        <w:rPr>
          <w:rFonts w:ascii="Tahoma" w:eastAsia="Tahoma" w:hAnsi="Tahoma" w:cs="Tahoma"/>
          <w:color w:val="000000"/>
          <w:sz w:val="20"/>
        </w:rPr>
        <w:t xml:space="preserve">Inexpensive way to get some benefit </w:t>
      </w:r>
    </w:p>
    <w:p w14:paraId="351D35F2" w14:textId="77777777" w:rsidR="00FE51B4" w:rsidRDefault="009A2ACB">
      <w:pPr>
        <w:numPr>
          <w:ilvl w:val="0"/>
          <w:numId w:val="5"/>
        </w:numPr>
        <w:tabs>
          <w:tab w:val="clear" w:pos="234"/>
          <w:tab w:val="num" w:pos="245"/>
        </w:tabs>
        <w:spacing w:line="243" w:lineRule="exact"/>
        <w:ind w:left="245" w:right="-200" w:hanging="245"/>
        <w:jc w:val="both"/>
      </w:pPr>
      <w:r>
        <w:rPr>
          <w:rFonts w:ascii="Tahoma" w:eastAsia="Tahoma" w:hAnsi="Tahoma" w:cs="Tahoma"/>
          <w:color w:val="000000"/>
          <w:sz w:val="20"/>
        </w:rPr>
        <w:t xml:space="preserve">Find defects </w:t>
      </w:r>
    </w:p>
    <w:p w14:paraId="3CAB444E" w14:textId="77777777" w:rsidR="00FE51B4" w:rsidRDefault="009A2ACB">
      <w:pPr>
        <w:numPr>
          <w:ilvl w:val="0"/>
          <w:numId w:val="5"/>
        </w:numPr>
        <w:tabs>
          <w:tab w:val="clear" w:pos="234"/>
          <w:tab w:val="num" w:pos="245"/>
        </w:tabs>
        <w:spacing w:line="243" w:lineRule="exact"/>
        <w:ind w:left="245" w:right="-200" w:hanging="245"/>
        <w:jc w:val="both"/>
      </w:pPr>
      <w:r>
        <w:rPr>
          <w:rFonts w:ascii="Tahoma" w:eastAsia="Tahoma" w:hAnsi="Tahoma" w:cs="Tahoma"/>
          <w:color w:val="000000"/>
          <w:sz w:val="20"/>
        </w:rPr>
        <w:t xml:space="preserve">Learning, gaining understanding, effect finding </w:t>
      </w:r>
    </w:p>
    <w:p w14:paraId="11683171" w14:textId="77777777" w:rsidR="00FE51B4" w:rsidRDefault="009A2ACB">
      <w:pPr>
        <w:numPr>
          <w:ilvl w:val="0"/>
          <w:numId w:val="5"/>
        </w:numPr>
        <w:tabs>
          <w:tab w:val="clear" w:pos="234"/>
          <w:tab w:val="num" w:pos="245"/>
        </w:tabs>
        <w:spacing w:before="2" w:line="243" w:lineRule="exact"/>
        <w:ind w:left="245" w:right="-200" w:hanging="245"/>
        <w:jc w:val="both"/>
      </w:pPr>
      <w:r>
        <w:rPr>
          <w:rFonts w:ascii="Tahoma" w:eastAsia="Tahoma" w:hAnsi="Tahoma" w:cs="Tahoma"/>
          <w:color w:val="000000"/>
          <w:sz w:val="20"/>
        </w:rPr>
        <w:t xml:space="preserve">Discuss, make decisions, solve technical problems </w:t>
      </w:r>
    </w:p>
    <w:p w14:paraId="653D6C01" w14:textId="77777777" w:rsidR="00FE51B4" w:rsidRDefault="009A2ACB">
      <w:pPr>
        <w:numPr>
          <w:ilvl w:val="0"/>
          <w:numId w:val="6"/>
        </w:numPr>
        <w:tabs>
          <w:tab w:val="num" w:pos="234"/>
        </w:tabs>
        <w:spacing w:before="237" w:after="2" w:line="243" w:lineRule="exact"/>
        <w:ind w:left="234" w:right="-200" w:hanging="234"/>
        <w:jc w:val="both"/>
      </w:pPr>
      <w:r>
        <w:rPr>
          <w:rFonts w:ascii="Tahoma" w:eastAsia="Tahoma" w:hAnsi="Tahoma" w:cs="Tahoma"/>
          <w:color w:val="990000"/>
          <w:sz w:val="20"/>
        </w:rPr>
        <w:t>Purpose of test design technique is</w:t>
      </w:r>
      <w:r>
        <w:rPr>
          <w:rFonts w:ascii="Tahoma" w:eastAsia="Tahoma" w:hAnsi="Tahoma" w:cs="Tahoma"/>
          <w:sz w:val="20"/>
        </w:rPr>
        <w:t xml:space="preserve"> </w:t>
      </w:r>
    </w:p>
    <w:p w14:paraId="006545CC" w14:textId="77777777" w:rsidR="00FE51B4" w:rsidRDefault="009A2ACB">
      <w:pPr>
        <w:numPr>
          <w:ilvl w:val="0"/>
          <w:numId w:val="7"/>
        </w:numPr>
        <w:tabs>
          <w:tab w:val="clear" w:pos="230"/>
          <w:tab w:val="num" w:pos="245"/>
        </w:tabs>
        <w:spacing w:line="243" w:lineRule="exact"/>
        <w:ind w:left="245" w:right="-200" w:hanging="245"/>
        <w:jc w:val="both"/>
      </w:pPr>
      <w:r>
        <w:rPr>
          <w:rFonts w:ascii="Tahoma" w:eastAsia="Tahoma" w:hAnsi="Tahoma" w:cs="Tahoma"/>
          <w:color w:val="000000"/>
          <w:sz w:val="20"/>
        </w:rPr>
        <w:t xml:space="preserve">Identifying test conditions only, not Identifying test cases </w:t>
      </w:r>
    </w:p>
    <w:p w14:paraId="48335802" w14:textId="77777777" w:rsidR="00FE51B4" w:rsidRDefault="009A2ACB">
      <w:pPr>
        <w:numPr>
          <w:ilvl w:val="0"/>
          <w:numId w:val="7"/>
        </w:numPr>
        <w:tabs>
          <w:tab w:val="clear" w:pos="230"/>
          <w:tab w:val="num" w:pos="245"/>
        </w:tabs>
        <w:spacing w:line="243" w:lineRule="exact"/>
        <w:ind w:left="245" w:right="-200" w:hanging="245"/>
        <w:jc w:val="both"/>
      </w:pPr>
      <w:r>
        <w:rPr>
          <w:rFonts w:ascii="Tahoma" w:eastAsia="Tahoma" w:hAnsi="Tahoma" w:cs="Tahoma"/>
          <w:color w:val="000000"/>
          <w:sz w:val="20"/>
        </w:rPr>
        <w:t xml:space="preserve">Not Identifying test conditions, Identifying test cases only </w:t>
      </w:r>
    </w:p>
    <w:p w14:paraId="74C427B5" w14:textId="77777777" w:rsidR="00FE51B4" w:rsidRDefault="009A2ACB">
      <w:pPr>
        <w:numPr>
          <w:ilvl w:val="0"/>
          <w:numId w:val="7"/>
        </w:numPr>
        <w:tabs>
          <w:tab w:val="clear" w:pos="230"/>
          <w:tab w:val="num" w:pos="245"/>
        </w:tabs>
        <w:spacing w:line="243" w:lineRule="exact"/>
        <w:ind w:left="245" w:right="-200" w:hanging="245"/>
        <w:jc w:val="both"/>
      </w:pPr>
      <w:r>
        <w:rPr>
          <w:rFonts w:ascii="Tahoma" w:eastAsia="Tahoma" w:hAnsi="Tahoma" w:cs="Tahoma"/>
          <w:color w:val="000000"/>
          <w:sz w:val="20"/>
        </w:rPr>
        <w:t xml:space="preserve">Identifying test conditions and Identifying test cases </w:t>
      </w:r>
    </w:p>
    <w:p w14:paraId="243430F5" w14:textId="77777777" w:rsidR="00FE51B4" w:rsidRDefault="009A2ACB">
      <w:pPr>
        <w:numPr>
          <w:ilvl w:val="0"/>
          <w:numId w:val="7"/>
        </w:numPr>
        <w:tabs>
          <w:tab w:val="clear" w:pos="230"/>
          <w:tab w:val="num" w:pos="245"/>
        </w:tabs>
        <w:spacing w:line="243" w:lineRule="exact"/>
        <w:ind w:left="245" w:right="-200" w:hanging="245"/>
        <w:jc w:val="both"/>
      </w:pPr>
      <w:r>
        <w:rPr>
          <w:rFonts w:ascii="Tahoma" w:eastAsia="Tahoma" w:hAnsi="Tahoma" w:cs="Tahoma"/>
          <w:color w:val="000000"/>
          <w:sz w:val="20"/>
        </w:rPr>
        <w:t xml:space="preserve">Identifying test conditions or Identifying test cases </w:t>
      </w:r>
    </w:p>
    <w:p w14:paraId="0146F78E" w14:textId="77777777" w:rsidR="00FE51B4" w:rsidRDefault="009A2ACB">
      <w:pPr>
        <w:numPr>
          <w:ilvl w:val="0"/>
          <w:numId w:val="8"/>
        </w:numPr>
        <w:spacing w:before="242" w:line="243" w:lineRule="exact"/>
        <w:ind w:left="234" w:right="-200" w:hanging="234"/>
        <w:jc w:val="both"/>
      </w:pPr>
      <w:r>
        <w:rPr>
          <w:rFonts w:ascii="Tahoma" w:eastAsia="Tahoma" w:hAnsi="Tahoma" w:cs="Tahoma"/>
          <w:color w:val="990000"/>
          <w:sz w:val="20"/>
        </w:rPr>
        <w:t>___________ technique</w:t>
      </w:r>
      <w:r>
        <w:rPr>
          <w:rFonts w:ascii="Tahoma" w:eastAsia="Tahoma" w:hAnsi="Tahoma" w:cs="Tahoma"/>
          <w:color w:val="990000"/>
          <w:sz w:val="20"/>
        </w:rPr>
        <w:t xml:space="preserve"> can be used to achieve input and output coverage</w:t>
      </w:r>
      <w:r>
        <w:rPr>
          <w:rFonts w:ascii="Tahoma" w:eastAsia="Tahoma" w:hAnsi="Tahoma" w:cs="Tahoma"/>
          <w:sz w:val="20"/>
        </w:rPr>
        <w:t xml:space="preserve"> </w:t>
      </w:r>
    </w:p>
    <w:p w14:paraId="1A93C02E" w14:textId="77777777" w:rsidR="00FE51B4" w:rsidRDefault="009A2ACB">
      <w:pPr>
        <w:spacing w:line="243" w:lineRule="exact"/>
        <w:ind w:right="-200"/>
        <w:jc w:val="both"/>
      </w:pPr>
      <w:r>
        <w:rPr>
          <w:rFonts w:ascii="Tahoma" w:eastAsia="Tahoma" w:hAnsi="Tahoma" w:cs="Tahoma"/>
          <w:color w:val="000000"/>
          <w:sz w:val="20"/>
        </w:rPr>
        <w:t xml:space="preserve">A. Boundary value analysis B. Equivalence partitioning </w:t>
      </w:r>
    </w:p>
    <w:p w14:paraId="31406407" w14:textId="77777777" w:rsidR="00FE51B4" w:rsidRDefault="009A2ACB">
      <w:pPr>
        <w:spacing w:before="2" w:line="243" w:lineRule="exact"/>
        <w:ind w:right="-200"/>
        <w:jc w:val="both"/>
      </w:pPr>
      <w:r>
        <w:rPr>
          <w:rFonts w:ascii="Tahoma" w:eastAsia="Tahoma" w:hAnsi="Tahoma" w:cs="Tahoma"/>
          <w:color w:val="000000"/>
          <w:sz w:val="20"/>
        </w:rPr>
        <w:t xml:space="preserve">C. Decision table testing D. State transition testing </w:t>
      </w:r>
    </w:p>
    <w:p w14:paraId="0E4A322E" w14:textId="77777777" w:rsidR="00FE51B4" w:rsidRDefault="009A2ACB">
      <w:pPr>
        <w:numPr>
          <w:ilvl w:val="0"/>
          <w:numId w:val="9"/>
        </w:numPr>
        <w:tabs>
          <w:tab w:val="clear" w:pos="230"/>
          <w:tab w:val="num" w:pos="234"/>
        </w:tabs>
        <w:spacing w:before="237" w:line="243" w:lineRule="exact"/>
        <w:ind w:left="234" w:right="-200" w:hanging="234"/>
        <w:jc w:val="both"/>
      </w:pPr>
      <w:r>
        <w:rPr>
          <w:rFonts w:ascii="Tahoma" w:eastAsia="Tahoma" w:hAnsi="Tahoma" w:cs="Tahoma"/>
          <w:color w:val="990000"/>
          <w:sz w:val="20"/>
        </w:rPr>
        <w:t>Use cases can be performed to test</w:t>
      </w:r>
      <w:r>
        <w:rPr>
          <w:rFonts w:ascii="Tahoma" w:eastAsia="Tahoma" w:hAnsi="Tahoma" w:cs="Tahoma"/>
          <w:sz w:val="20"/>
        </w:rPr>
        <w:t xml:space="preserve"> </w:t>
      </w:r>
    </w:p>
    <w:p w14:paraId="4F73D16F" w14:textId="77777777" w:rsidR="00FE51B4" w:rsidRDefault="009A2ACB">
      <w:pPr>
        <w:spacing w:before="2" w:line="243" w:lineRule="exact"/>
        <w:ind w:right="-200"/>
        <w:jc w:val="both"/>
      </w:pPr>
      <w:r>
        <w:rPr>
          <w:rFonts w:ascii="Tahoma" w:eastAsia="Tahoma" w:hAnsi="Tahoma" w:cs="Tahoma"/>
          <w:color w:val="000000"/>
          <w:sz w:val="20"/>
        </w:rPr>
        <w:t xml:space="preserve">A. Performance testing B. Unit testing </w:t>
      </w:r>
    </w:p>
    <w:p w14:paraId="293672CB" w14:textId="77777777" w:rsidR="00FE51B4" w:rsidRDefault="009A2ACB">
      <w:pPr>
        <w:spacing w:line="243" w:lineRule="exact"/>
        <w:ind w:right="-200"/>
        <w:jc w:val="both"/>
      </w:pPr>
      <w:r>
        <w:rPr>
          <w:rFonts w:ascii="Tahoma" w:eastAsia="Tahoma" w:hAnsi="Tahoma" w:cs="Tahoma"/>
          <w:color w:val="000000"/>
          <w:sz w:val="20"/>
        </w:rPr>
        <w:t>C. Business scenar</w:t>
      </w:r>
      <w:r>
        <w:rPr>
          <w:rFonts w:ascii="Tahoma" w:eastAsia="Tahoma" w:hAnsi="Tahoma" w:cs="Tahoma"/>
          <w:color w:val="000000"/>
          <w:sz w:val="20"/>
        </w:rPr>
        <w:t xml:space="preserve">ios D. Static testing </w:t>
      </w:r>
    </w:p>
    <w:p w14:paraId="28DEA147" w14:textId="77777777" w:rsidR="00FE51B4" w:rsidRDefault="009A2ACB">
      <w:pPr>
        <w:numPr>
          <w:ilvl w:val="0"/>
          <w:numId w:val="10"/>
        </w:numPr>
        <w:spacing w:before="237" w:line="243" w:lineRule="exact"/>
        <w:ind w:right="-200"/>
        <w:jc w:val="both"/>
      </w:pPr>
      <w:r>
        <w:rPr>
          <w:rFonts w:ascii="Tahoma" w:eastAsia="Tahoma" w:hAnsi="Tahoma" w:cs="Tahoma"/>
          <w:color w:val="990000"/>
          <w:sz w:val="20"/>
        </w:rPr>
        <w:t>________________ testing is performed at the developing organization’s site</w:t>
      </w:r>
      <w:r>
        <w:rPr>
          <w:rFonts w:ascii="Tahoma" w:eastAsia="Tahoma" w:hAnsi="Tahoma" w:cs="Tahoma"/>
          <w:sz w:val="20"/>
        </w:rPr>
        <w:t xml:space="preserve"> </w:t>
      </w:r>
    </w:p>
    <w:p w14:paraId="7FDDD7DD" w14:textId="77777777" w:rsidR="00FE51B4" w:rsidRDefault="009A2ACB">
      <w:pPr>
        <w:spacing w:before="2" w:line="243" w:lineRule="exact"/>
        <w:ind w:right="-200"/>
        <w:jc w:val="both"/>
      </w:pPr>
      <w:r>
        <w:rPr>
          <w:rFonts w:ascii="Tahoma" w:eastAsia="Tahoma" w:hAnsi="Tahoma" w:cs="Tahoma"/>
          <w:color w:val="000000"/>
          <w:sz w:val="20"/>
        </w:rPr>
        <w:t xml:space="preserve">A. Unit testing B. Regression testing </w:t>
      </w:r>
    </w:p>
    <w:p w14:paraId="7CAF2687" w14:textId="77777777" w:rsidR="00FE51B4" w:rsidRDefault="009A2ACB">
      <w:pPr>
        <w:spacing w:line="243" w:lineRule="exact"/>
        <w:ind w:right="-200"/>
        <w:jc w:val="both"/>
      </w:pPr>
      <w:r>
        <w:rPr>
          <w:rFonts w:ascii="Tahoma" w:eastAsia="Tahoma" w:hAnsi="Tahoma" w:cs="Tahoma"/>
          <w:color w:val="000000"/>
          <w:sz w:val="20"/>
        </w:rPr>
        <w:t xml:space="preserve">C. Alpha testing D. Integration testing </w:t>
      </w:r>
    </w:p>
    <w:p w14:paraId="666602F3" w14:textId="77777777" w:rsidR="00FE51B4" w:rsidRDefault="009A2ACB">
      <w:pPr>
        <w:numPr>
          <w:ilvl w:val="0"/>
          <w:numId w:val="11"/>
        </w:numPr>
        <w:tabs>
          <w:tab w:val="clear" w:pos="230"/>
          <w:tab w:val="num" w:pos="341"/>
        </w:tabs>
        <w:spacing w:before="242" w:line="243" w:lineRule="exact"/>
        <w:ind w:left="341" w:right="-200" w:hanging="341"/>
        <w:jc w:val="both"/>
      </w:pPr>
      <w:r>
        <w:rPr>
          <w:rFonts w:ascii="Tahoma" w:eastAsia="Tahoma" w:hAnsi="Tahoma" w:cs="Tahoma"/>
          <w:color w:val="990000"/>
          <w:sz w:val="20"/>
        </w:rPr>
        <w:t>The purpose of exit criteria is</w:t>
      </w:r>
      <w:r>
        <w:rPr>
          <w:rFonts w:ascii="Tahoma" w:eastAsia="Tahoma" w:hAnsi="Tahoma" w:cs="Tahoma"/>
          <w:sz w:val="20"/>
        </w:rPr>
        <w:t xml:space="preserve"> </w:t>
      </w:r>
    </w:p>
    <w:p w14:paraId="728C127E" w14:textId="77777777" w:rsidR="00FE51B4" w:rsidRDefault="009A2ACB">
      <w:pPr>
        <w:numPr>
          <w:ilvl w:val="0"/>
          <w:numId w:val="12"/>
        </w:numPr>
        <w:tabs>
          <w:tab w:val="clear" w:pos="234"/>
          <w:tab w:val="num" w:pos="245"/>
        </w:tabs>
        <w:spacing w:line="243" w:lineRule="exact"/>
        <w:ind w:left="245" w:right="-200" w:hanging="245"/>
        <w:jc w:val="both"/>
      </w:pPr>
      <w:r>
        <w:rPr>
          <w:rFonts w:ascii="Tahoma" w:eastAsia="Tahoma" w:hAnsi="Tahoma" w:cs="Tahoma"/>
          <w:color w:val="000000"/>
          <w:sz w:val="20"/>
        </w:rPr>
        <w:t xml:space="preserve">Define when to stop testing </w:t>
      </w:r>
    </w:p>
    <w:p w14:paraId="02AE7366" w14:textId="77777777" w:rsidR="00FE51B4" w:rsidRDefault="009A2ACB">
      <w:pPr>
        <w:numPr>
          <w:ilvl w:val="0"/>
          <w:numId w:val="12"/>
        </w:numPr>
        <w:tabs>
          <w:tab w:val="clear" w:pos="234"/>
          <w:tab w:val="num" w:pos="245"/>
        </w:tabs>
        <w:spacing w:line="243" w:lineRule="exact"/>
        <w:ind w:left="245" w:right="-200" w:hanging="245"/>
        <w:jc w:val="both"/>
      </w:pPr>
      <w:r>
        <w:rPr>
          <w:rFonts w:ascii="Tahoma" w:eastAsia="Tahoma" w:hAnsi="Tahoma" w:cs="Tahoma"/>
          <w:color w:val="000000"/>
          <w:sz w:val="20"/>
        </w:rPr>
        <w:t xml:space="preserve">End of test level </w:t>
      </w:r>
    </w:p>
    <w:p w14:paraId="798DBAD6" w14:textId="77777777" w:rsidR="00FE51B4" w:rsidRDefault="009A2ACB">
      <w:pPr>
        <w:numPr>
          <w:ilvl w:val="0"/>
          <w:numId w:val="12"/>
        </w:numPr>
        <w:tabs>
          <w:tab w:val="clear" w:pos="234"/>
          <w:tab w:val="num" w:pos="245"/>
        </w:tabs>
        <w:spacing w:line="243" w:lineRule="exact"/>
        <w:ind w:left="245" w:right="-200" w:hanging="245"/>
        <w:jc w:val="both"/>
      </w:pPr>
      <w:r>
        <w:rPr>
          <w:rFonts w:ascii="Tahoma" w:eastAsia="Tahoma" w:hAnsi="Tahoma" w:cs="Tahoma"/>
          <w:color w:val="000000"/>
          <w:sz w:val="20"/>
        </w:rPr>
        <w:t xml:space="preserve">When a set of tests has achieved a specific pre condition </w:t>
      </w:r>
    </w:p>
    <w:p w14:paraId="4D459915" w14:textId="77777777" w:rsidR="00FE51B4" w:rsidRDefault="009A2ACB">
      <w:pPr>
        <w:numPr>
          <w:ilvl w:val="0"/>
          <w:numId w:val="12"/>
        </w:numPr>
        <w:tabs>
          <w:tab w:val="clear" w:pos="234"/>
          <w:tab w:val="num" w:pos="245"/>
        </w:tabs>
        <w:spacing w:before="2" w:line="243" w:lineRule="exact"/>
        <w:ind w:left="245" w:right="-200" w:hanging="245"/>
        <w:jc w:val="both"/>
      </w:pPr>
      <w:r>
        <w:rPr>
          <w:rFonts w:ascii="Tahoma" w:eastAsia="Tahoma" w:hAnsi="Tahoma" w:cs="Tahoma"/>
          <w:color w:val="000000"/>
          <w:sz w:val="20"/>
        </w:rPr>
        <w:t xml:space="preserve">All of the above </w:t>
      </w:r>
    </w:p>
    <w:p w14:paraId="020E966C" w14:textId="77777777" w:rsidR="00FE51B4" w:rsidRDefault="009A2ACB">
      <w:pPr>
        <w:spacing w:before="237" w:line="247"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04AD4DE8" w14:textId="77777777" w:rsidR="00FE51B4" w:rsidRDefault="009A2ACB">
      <w:pPr>
        <w:spacing w:before="2" w:line="239" w:lineRule="exact"/>
        <w:ind w:right="7163"/>
      </w:pPr>
      <w:r>
        <w:rPr>
          <w:rFonts w:ascii="Tahoma" w:eastAsia="Tahoma" w:hAnsi="Tahoma" w:cs="Tahoma"/>
          <w:color w:val="000000"/>
          <w:sz w:val="20"/>
        </w:rPr>
        <w:t xml:space="preserve">1 » B   8 » C 2 » C   9 » C 3 » A   10 » D 4 » B </w:t>
      </w:r>
    </w:p>
    <w:p w14:paraId="07927842" w14:textId="77777777" w:rsidR="00FE51B4" w:rsidRDefault="009A2ACB">
      <w:pPr>
        <w:spacing w:before="1" w:line="243" w:lineRule="exact"/>
        <w:ind w:right="-200"/>
        <w:jc w:val="both"/>
      </w:pPr>
      <w:r>
        <w:rPr>
          <w:rFonts w:ascii="Tahoma" w:eastAsia="Tahoma" w:hAnsi="Tahoma" w:cs="Tahoma"/>
          <w:color w:val="000000"/>
          <w:sz w:val="20"/>
        </w:rPr>
        <w:t xml:space="preserve">5 » A </w:t>
      </w:r>
    </w:p>
    <w:p w14:paraId="191C1E36" w14:textId="77777777" w:rsidR="00FE51B4" w:rsidRDefault="009A2ACB">
      <w:pPr>
        <w:spacing w:line="243" w:lineRule="exact"/>
        <w:ind w:right="-200"/>
        <w:jc w:val="both"/>
      </w:pPr>
      <w:r>
        <w:rPr>
          <w:rFonts w:ascii="Tahoma" w:eastAsia="Tahoma" w:hAnsi="Tahoma" w:cs="Tahoma"/>
          <w:color w:val="000000"/>
          <w:sz w:val="20"/>
        </w:rPr>
        <w:t xml:space="preserve">6 » C </w:t>
      </w:r>
    </w:p>
    <w:p w14:paraId="66BFC892" w14:textId="77777777" w:rsidR="00FE51B4" w:rsidRDefault="009A2ACB">
      <w:pPr>
        <w:spacing w:line="243" w:lineRule="exact"/>
        <w:ind w:right="-200"/>
        <w:jc w:val="both"/>
      </w:pPr>
      <w:r>
        <w:rPr>
          <w:rFonts w:ascii="Tahoma" w:eastAsia="Tahoma" w:hAnsi="Tahoma" w:cs="Tahoma"/>
          <w:color w:val="000000"/>
          <w:sz w:val="20"/>
        </w:rPr>
        <w:t xml:space="preserve">7 » B </w:t>
      </w:r>
    </w:p>
    <w:p w14:paraId="667E82DF" w14:textId="77777777" w:rsidR="00FE51B4" w:rsidRDefault="009A2ACB">
      <w:pPr>
        <w:spacing w:before="454" w:line="191" w:lineRule="exact"/>
        <w:ind w:right="-200"/>
        <w:jc w:val="both"/>
        <w:sectPr w:rsidR="00FE51B4">
          <w:pgSz w:w="12240" w:h="15840"/>
          <w:pgMar w:top="640" w:right="1624" w:bottom="640" w:left="1152" w:header="720" w:footer="720" w:gutter="0"/>
          <w:cols w:space="720"/>
        </w:sectPr>
      </w:pPr>
      <w:r>
        <w:rPr>
          <w:rFonts w:ascii="Tahoma" w:eastAsia="Tahoma" w:hAnsi="Tahoma" w:cs="Tahoma"/>
          <w:color w:val="C0C0C0"/>
          <w:sz w:val="16"/>
          <w:u w:val="single"/>
        </w:rPr>
        <w:t>http://www.9th-direction.com</w:t>
      </w:r>
      <w:r>
        <w:rPr>
          <w:rFonts w:ascii="Tahoma" w:eastAsia="Tahoma" w:hAnsi="Tahoma" w:cs="Tahoma"/>
          <w:color w:val="C0C0C0"/>
          <w:sz w:val="16"/>
        </w:rPr>
        <w:t xml:space="preserve">                                                                                        Ohmkumar </w:t>
      </w:r>
    </w:p>
    <w:p w14:paraId="1E6F8C31" w14:textId="77777777" w:rsidR="00FE51B4" w:rsidRDefault="009A2ACB">
      <w:pPr>
        <w:spacing w:before="27" w:line="243" w:lineRule="exact"/>
        <w:ind w:right="-200"/>
        <w:jc w:val="both"/>
      </w:pPr>
      <w:r>
        <w:rPr>
          <w:rFonts w:ascii="Tahoma" w:eastAsia="Tahoma" w:hAnsi="Tahoma" w:cs="Tahoma"/>
          <w:b/>
          <w:bCs/>
          <w:color w:val="000000"/>
          <w:sz w:val="20"/>
        </w:rPr>
        <w:lastRenderedPageBreak/>
        <w:t xml:space="preserve">ISTQB Sample Question Paper Dump #8 </w:t>
      </w:r>
    </w:p>
    <w:p w14:paraId="3861EBD9" w14:textId="77777777" w:rsidR="00FE51B4" w:rsidRDefault="009A2ACB">
      <w:pPr>
        <w:numPr>
          <w:ilvl w:val="0"/>
          <w:numId w:val="1"/>
        </w:numPr>
        <w:spacing w:before="242" w:line="243" w:lineRule="exact"/>
        <w:ind w:right="-200"/>
        <w:jc w:val="both"/>
      </w:pPr>
      <w:r>
        <w:rPr>
          <w:rFonts w:ascii="Tahoma" w:eastAsia="Tahoma" w:hAnsi="Tahoma" w:cs="Tahoma"/>
          <w:color w:val="990000"/>
          <w:sz w:val="20"/>
        </w:rPr>
        <w:t>We split testing into distinct stages primarily because:</w:t>
      </w:r>
      <w:r>
        <w:rPr>
          <w:rFonts w:ascii="Tahoma" w:eastAsia="Tahoma" w:hAnsi="Tahoma" w:cs="Tahoma"/>
          <w:sz w:val="20"/>
        </w:rPr>
        <w:t xml:space="preserve"> </w:t>
      </w:r>
    </w:p>
    <w:p w14:paraId="1FA1B894"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Each test stage has a different purpose. </w:t>
      </w:r>
    </w:p>
    <w:p w14:paraId="1A32C9F4"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It is easier to manage testing in stages. </w:t>
      </w:r>
    </w:p>
    <w:p w14:paraId="297A545B" w14:textId="77777777" w:rsidR="00FE51B4" w:rsidRDefault="009A2ACB">
      <w:pPr>
        <w:numPr>
          <w:ilvl w:val="0"/>
          <w:numId w:val="2"/>
        </w:numPr>
        <w:tabs>
          <w:tab w:val="clear" w:pos="230"/>
          <w:tab w:val="num" w:pos="246"/>
        </w:tabs>
        <w:spacing w:line="243" w:lineRule="exact"/>
        <w:ind w:left="246" w:right="-200" w:hanging="246"/>
        <w:jc w:val="both"/>
      </w:pPr>
      <w:r>
        <w:rPr>
          <w:rFonts w:ascii="Tahoma" w:eastAsia="Tahoma" w:hAnsi="Tahoma" w:cs="Tahoma"/>
          <w:color w:val="000000"/>
          <w:sz w:val="20"/>
        </w:rPr>
        <w:t xml:space="preserve">We can run different tests in different environments. </w:t>
      </w:r>
    </w:p>
    <w:p w14:paraId="5503022C" w14:textId="77777777" w:rsidR="00FE51B4" w:rsidRDefault="009A2ACB">
      <w:pPr>
        <w:numPr>
          <w:ilvl w:val="0"/>
          <w:numId w:val="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 more stages we have, the better the testing. </w:t>
      </w:r>
    </w:p>
    <w:p w14:paraId="6F772707" w14:textId="77777777" w:rsidR="00FE51B4" w:rsidRDefault="009A2ACB">
      <w:pPr>
        <w:numPr>
          <w:ilvl w:val="0"/>
          <w:numId w:val="3"/>
        </w:numPr>
        <w:spacing w:before="235" w:after="1" w:line="244" w:lineRule="exact"/>
        <w:ind w:left="0" w:right="131" w:firstLine="0"/>
      </w:pPr>
      <w:r>
        <w:rPr>
          <w:rFonts w:ascii="Tahoma" w:eastAsia="Tahoma" w:hAnsi="Tahoma" w:cs="Tahoma"/>
          <w:color w:val="990000"/>
          <w:sz w:val="20"/>
        </w:rPr>
        <w:t>Which of the following is likely to benefit most from the use of t</w:t>
      </w:r>
      <w:r>
        <w:rPr>
          <w:rFonts w:ascii="Tahoma" w:eastAsia="Tahoma" w:hAnsi="Tahoma" w:cs="Tahoma"/>
          <w:color w:val="990000"/>
          <w:sz w:val="20"/>
        </w:rPr>
        <w:t>est tools providing test capture and replay facilities?</w:t>
      </w:r>
      <w:r>
        <w:rPr>
          <w:rFonts w:ascii="Tahoma" w:eastAsia="Tahoma" w:hAnsi="Tahoma" w:cs="Tahoma"/>
          <w:sz w:val="20"/>
        </w:rPr>
        <w:t xml:space="preserve"> </w:t>
      </w:r>
    </w:p>
    <w:p w14:paraId="4921179A" w14:textId="77777777" w:rsidR="00FE51B4" w:rsidRDefault="009A2ACB">
      <w:pPr>
        <w:numPr>
          <w:ilvl w:val="0"/>
          <w:numId w:val="4"/>
        </w:numPr>
        <w:tabs>
          <w:tab w:val="clear" w:pos="230"/>
          <w:tab w:val="num" w:pos="246"/>
        </w:tabs>
        <w:spacing w:line="243" w:lineRule="exact"/>
        <w:ind w:left="246" w:right="-200" w:hanging="246"/>
        <w:jc w:val="both"/>
      </w:pPr>
      <w:r>
        <w:rPr>
          <w:rFonts w:ascii="Tahoma" w:eastAsia="Tahoma" w:hAnsi="Tahoma" w:cs="Tahoma"/>
          <w:color w:val="000000"/>
          <w:sz w:val="20"/>
        </w:rPr>
        <w:t xml:space="preserve">Regression testing </w:t>
      </w:r>
    </w:p>
    <w:p w14:paraId="159343B1" w14:textId="77777777" w:rsidR="00FE51B4" w:rsidRDefault="009A2ACB">
      <w:pPr>
        <w:numPr>
          <w:ilvl w:val="0"/>
          <w:numId w:val="4"/>
        </w:numPr>
        <w:tabs>
          <w:tab w:val="clear" w:pos="230"/>
          <w:tab w:val="num" w:pos="246"/>
        </w:tabs>
        <w:spacing w:line="243" w:lineRule="exact"/>
        <w:ind w:left="246" w:right="-200" w:hanging="246"/>
        <w:jc w:val="both"/>
      </w:pPr>
      <w:r>
        <w:rPr>
          <w:rFonts w:ascii="Tahoma" w:eastAsia="Tahoma" w:hAnsi="Tahoma" w:cs="Tahoma"/>
          <w:color w:val="000000"/>
          <w:sz w:val="20"/>
        </w:rPr>
        <w:t xml:space="preserve">Integration testing </w:t>
      </w:r>
    </w:p>
    <w:p w14:paraId="4D98A17C" w14:textId="77777777" w:rsidR="00FE51B4" w:rsidRDefault="009A2ACB">
      <w:pPr>
        <w:numPr>
          <w:ilvl w:val="0"/>
          <w:numId w:val="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System testing </w:t>
      </w:r>
    </w:p>
    <w:p w14:paraId="7377F71F" w14:textId="77777777" w:rsidR="00FE51B4" w:rsidRDefault="009A2ACB">
      <w:pPr>
        <w:numPr>
          <w:ilvl w:val="0"/>
          <w:numId w:val="4"/>
        </w:numPr>
        <w:tabs>
          <w:tab w:val="clear" w:pos="230"/>
          <w:tab w:val="num" w:pos="246"/>
        </w:tabs>
        <w:spacing w:line="243" w:lineRule="exact"/>
        <w:ind w:left="246" w:right="-200" w:hanging="246"/>
        <w:jc w:val="both"/>
      </w:pPr>
      <w:r>
        <w:rPr>
          <w:rFonts w:ascii="Tahoma" w:eastAsia="Tahoma" w:hAnsi="Tahoma" w:cs="Tahoma"/>
          <w:color w:val="000000"/>
          <w:sz w:val="20"/>
        </w:rPr>
        <w:t xml:space="preserve">User acceptance testing </w:t>
      </w:r>
    </w:p>
    <w:p w14:paraId="5C5061BD" w14:textId="77777777" w:rsidR="00FE51B4" w:rsidRDefault="009A2ACB">
      <w:pPr>
        <w:numPr>
          <w:ilvl w:val="0"/>
          <w:numId w:val="5"/>
        </w:numPr>
        <w:spacing w:before="237" w:after="2" w:line="243" w:lineRule="exact"/>
        <w:ind w:right="-200"/>
        <w:jc w:val="both"/>
      </w:pPr>
      <w:r>
        <w:rPr>
          <w:rFonts w:ascii="Tahoma" w:eastAsia="Tahoma" w:hAnsi="Tahoma" w:cs="Tahoma"/>
          <w:color w:val="990000"/>
          <w:sz w:val="20"/>
        </w:rPr>
        <w:t xml:space="preserve">Which of the following statements </w:t>
      </w:r>
      <w:r>
        <w:rPr>
          <w:rFonts w:ascii="Tahoma" w:eastAsia="Tahoma" w:hAnsi="Tahoma" w:cs="Tahoma"/>
          <w:color w:val="990000"/>
          <w:spacing w:val="2"/>
          <w:sz w:val="20"/>
        </w:rPr>
        <w:t>is</w:t>
      </w:r>
      <w:r>
        <w:rPr>
          <w:rFonts w:ascii="Tahoma" w:eastAsia="Tahoma" w:hAnsi="Tahoma" w:cs="Tahoma"/>
          <w:color w:val="990000"/>
          <w:sz w:val="20"/>
        </w:rPr>
        <w:t xml:space="preserve"> NOT correct? </w:t>
      </w:r>
    </w:p>
    <w:p w14:paraId="12C264B5" w14:textId="77777777" w:rsidR="00FE51B4" w:rsidRDefault="009A2ACB">
      <w:pPr>
        <w:numPr>
          <w:ilvl w:val="0"/>
          <w:numId w:val="6"/>
        </w:numPr>
        <w:tabs>
          <w:tab w:val="num" w:pos="246"/>
        </w:tabs>
        <w:spacing w:line="243" w:lineRule="exact"/>
        <w:ind w:left="246" w:right="-200" w:hanging="246"/>
        <w:jc w:val="both"/>
      </w:pPr>
      <w:r>
        <w:rPr>
          <w:rFonts w:ascii="Tahoma" w:eastAsia="Tahoma" w:hAnsi="Tahoma" w:cs="Tahoma"/>
          <w:color w:val="000000"/>
          <w:sz w:val="20"/>
        </w:rPr>
        <w:t xml:space="preserve">A minimal test set that achieves 100% LCSAJ coverage will also achieve 100% branch coverage. </w:t>
      </w:r>
    </w:p>
    <w:p w14:paraId="469E2D73" w14:textId="77777777" w:rsidR="00FE51B4" w:rsidRDefault="009A2ACB">
      <w:pPr>
        <w:numPr>
          <w:ilvl w:val="0"/>
          <w:numId w:val="6"/>
        </w:numPr>
        <w:tabs>
          <w:tab w:val="num" w:pos="246"/>
        </w:tabs>
        <w:spacing w:line="243" w:lineRule="exact"/>
        <w:ind w:left="246" w:right="-200" w:hanging="246"/>
        <w:jc w:val="both"/>
      </w:pPr>
      <w:r>
        <w:rPr>
          <w:rFonts w:ascii="Tahoma" w:eastAsia="Tahoma" w:hAnsi="Tahoma" w:cs="Tahoma"/>
          <w:color w:val="000000"/>
          <w:sz w:val="20"/>
        </w:rPr>
        <w:t xml:space="preserve">A minimal test set that achieves 100% path coverage will also achieve 100% statement coverage. </w:t>
      </w:r>
    </w:p>
    <w:p w14:paraId="3D42695F" w14:textId="77777777" w:rsidR="00FE51B4" w:rsidRDefault="009A2ACB">
      <w:pPr>
        <w:numPr>
          <w:ilvl w:val="0"/>
          <w:numId w:val="6"/>
        </w:numPr>
        <w:tabs>
          <w:tab w:val="num" w:pos="246"/>
        </w:tabs>
        <w:spacing w:line="243" w:lineRule="exact"/>
        <w:ind w:left="246" w:right="36" w:hanging="246"/>
      </w:pPr>
      <w:r>
        <w:rPr>
          <w:rFonts w:ascii="Tahoma" w:eastAsia="Tahoma" w:hAnsi="Tahoma" w:cs="Tahoma"/>
          <w:color w:val="000000"/>
          <w:sz w:val="20"/>
        </w:rPr>
        <w:t>A minimal test set that achieves 100% path coverage will generally</w:t>
      </w:r>
      <w:r>
        <w:rPr>
          <w:rFonts w:ascii="Tahoma" w:eastAsia="Tahoma" w:hAnsi="Tahoma" w:cs="Tahoma"/>
          <w:color w:val="000000"/>
          <w:sz w:val="20"/>
        </w:rPr>
        <w:t xml:space="preserve"> detect more faults than one that achieves 100% statement coverage. </w:t>
      </w:r>
    </w:p>
    <w:p w14:paraId="37D13E20" w14:textId="77777777" w:rsidR="00FE51B4" w:rsidRDefault="009A2ACB">
      <w:pPr>
        <w:numPr>
          <w:ilvl w:val="0"/>
          <w:numId w:val="6"/>
        </w:numPr>
        <w:tabs>
          <w:tab w:val="num" w:pos="246"/>
        </w:tabs>
        <w:spacing w:line="238" w:lineRule="exact"/>
        <w:ind w:left="246" w:right="-67" w:hanging="246"/>
      </w:pPr>
      <w:r>
        <w:rPr>
          <w:rFonts w:ascii="Tahoma" w:eastAsia="Tahoma" w:hAnsi="Tahoma" w:cs="Tahoma"/>
          <w:color w:val="000000"/>
          <w:sz w:val="20"/>
        </w:rPr>
        <w:t xml:space="preserve">A minimal test set that achieves 100% statement coverage will generally detect more faults than one that achieves 100% branch coverage. </w:t>
      </w:r>
    </w:p>
    <w:p w14:paraId="71491894" w14:textId="77777777" w:rsidR="00FE51B4" w:rsidRDefault="009A2ACB">
      <w:pPr>
        <w:numPr>
          <w:ilvl w:val="0"/>
          <w:numId w:val="7"/>
        </w:numPr>
        <w:tabs>
          <w:tab w:val="clear" w:pos="230"/>
          <w:tab w:val="num" w:pos="234"/>
        </w:tabs>
        <w:spacing w:before="241" w:line="243" w:lineRule="exact"/>
        <w:ind w:left="234" w:right="-200" w:hanging="234"/>
        <w:jc w:val="both"/>
      </w:pPr>
      <w:r>
        <w:rPr>
          <w:rFonts w:ascii="Tahoma" w:eastAsia="Tahoma" w:hAnsi="Tahoma" w:cs="Tahoma"/>
          <w:color w:val="990000"/>
          <w:sz w:val="20"/>
        </w:rPr>
        <w:t>Which of the following requirements is testable?</w:t>
      </w:r>
      <w:r>
        <w:rPr>
          <w:rFonts w:ascii="Tahoma" w:eastAsia="Tahoma" w:hAnsi="Tahoma" w:cs="Tahoma"/>
          <w:sz w:val="20"/>
        </w:rPr>
        <w:t xml:space="preserve"> </w:t>
      </w:r>
    </w:p>
    <w:p w14:paraId="1C40E67F"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The system shall be user friendly. </w:t>
      </w:r>
    </w:p>
    <w:p w14:paraId="00D74C04"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The safety-critical parts of the system shall contain 0 faults. </w:t>
      </w:r>
    </w:p>
    <w:p w14:paraId="5E8BD991" w14:textId="77777777" w:rsidR="00FE51B4" w:rsidRDefault="009A2ACB">
      <w:pPr>
        <w:numPr>
          <w:ilvl w:val="0"/>
          <w:numId w:val="8"/>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The response time shall be less than one second for the specified design load. </w:t>
      </w:r>
    </w:p>
    <w:p w14:paraId="36267EA6" w14:textId="77777777" w:rsidR="00FE51B4" w:rsidRDefault="009A2ACB">
      <w:pPr>
        <w:numPr>
          <w:ilvl w:val="0"/>
          <w:numId w:val="8"/>
        </w:numPr>
        <w:tabs>
          <w:tab w:val="clear" w:pos="234"/>
          <w:tab w:val="num" w:pos="246"/>
        </w:tabs>
        <w:spacing w:line="243" w:lineRule="exact"/>
        <w:ind w:left="246" w:right="-200" w:hanging="246"/>
        <w:jc w:val="both"/>
      </w:pPr>
      <w:r>
        <w:rPr>
          <w:rFonts w:ascii="Tahoma" w:eastAsia="Tahoma" w:hAnsi="Tahoma" w:cs="Tahoma"/>
          <w:color w:val="000000"/>
          <w:sz w:val="20"/>
        </w:rPr>
        <w:t xml:space="preserve">The system shall be built to be portable. </w:t>
      </w:r>
    </w:p>
    <w:p w14:paraId="7DD5659E" w14:textId="77777777" w:rsidR="00FE51B4" w:rsidRDefault="009A2ACB">
      <w:pPr>
        <w:numPr>
          <w:ilvl w:val="0"/>
          <w:numId w:val="9"/>
        </w:numPr>
        <w:tabs>
          <w:tab w:val="clear" w:pos="230"/>
          <w:tab w:val="num" w:pos="234"/>
        </w:tabs>
        <w:spacing w:before="237" w:line="243" w:lineRule="exact"/>
        <w:ind w:left="234" w:right="-200" w:hanging="234"/>
        <w:jc w:val="both"/>
      </w:pPr>
      <w:r>
        <w:rPr>
          <w:rFonts w:ascii="Tahoma" w:eastAsia="Tahoma" w:hAnsi="Tahoma" w:cs="Tahoma"/>
          <w:color w:val="990000"/>
          <w:sz w:val="20"/>
        </w:rPr>
        <w:t>Analyse the following highly sim</w:t>
      </w:r>
      <w:r>
        <w:rPr>
          <w:rFonts w:ascii="Tahoma" w:eastAsia="Tahoma" w:hAnsi="Tahoma" w:cs="Tahoma"/>
          <w:color w:val="990000"/>
          <w:sz w:val="20"/>
        </w:rPr>
        <w:t>plified procedure:</w:t>
      </w:r>
      <w:r>
        <w:rPr>
          <w:rFonts w:ascii="Tahoma" w:eastAsia="Tahoma" w:hAnsi="Tahoma" w:cs="Tahoma"/>
          <w:sz w:val="20"/>
        </w:rPr>
        <w:t xml:space="preserve"> </w:t>
      </w:r>
    </w:p>
    <w:p w14:paraId="7EA84AE4" w14:textId="77777777" w:rsidR="00FE51B4" w:rsidRDefault="009A2ACB">
      <w:pPr>
        <w:spacing w:before="2" w:line="243" w:lineRule="exact"/>
        <w:ind w:right="-200"/>
        <w:jc w:val="both"/>
      </w:pPr>
      <w:r>
        <w:rPr>
          <w:rFonts w:ascii="Tahoma" w:eastAsia="Tahoma" w:hAnsi="Tahoma" w:cs="Tahoma"/>
          <w:color w:val="000000"/>
          <w:sz w:val="20"/>
        </w:rPr>
        <w:t xml:space="preserve">Ask: “What type of ticket do you require, single or return?” </w:t>
      </w:r>
    </w:p>
    <w:p w14:paraId="194E0DA2" w14:textId="77777777" w:rsidR="00FE51B4" w:rsidRDefault="009A2ACB">
      <w:pPr>
        <w:spacing w:line="243" w:lineRule="exact"/>
        <w:ind w:right="-200"/>
        <w:jc w:val="both"/>
      </w:pPr>
      <w:r>
        <w:rPr>
          <w:rFonts w:ascii="Tahoma" w:eastAsia="Tahoma" w:hAnsi="Tahoma" w:cs="Tahoma"/>
          <w:color w:val="000000"/>
          <w:sz w:val="20"/>
        </w:rPr>
        <w:t xml:space="preserve">IF the customer wants ‘return’ </w:t>
      </w:r>
    </w:p>
    <w:p w14:paraId="626DBC9E" w14:textId="77777777" w:rsidR="00FE51B4" w:rsidRDefault="009A2ACB">
      <w:pPr>
        <w:spacing w:line="243" w:lineRule="exact"/>
        <w:ind w:right="-200"/>
        <w:jc w:val="both"/>
      </w:pPr>
      <w:r>
        <w:rPr>
          <w:rFonts w:ascii="Tahoma" w:eastAsia="Tahoma" w:hAnsi="Tahoma" w:cs="Tahoma"/>
          <w:color w:val="000000"/>
          <w:sz w:val="20"/>
        </w:rPr>
        <w:t xml:space="preserve">Ask: “What rate, Standard or Cheap-day?” </w:t>
      </w:r>
    </w:p>
    <w:p w14:paraId="26E9DF27" w14:textId="77777777" w:rsidR="00FE51B4" w:rsidRDefault="009A2ACB">
      <w:pPr>
        <w:spacing w:before="2" w:line="243" w:lineRule="exact"/>
        <w:ind w:right="-200"/>
        <w:jc w:val="both"/>
      </w:pPr>
      <w:r>
        <w:rPr>
          <w:rFonts w:ascii="Tahoma" w:eastAsia="Tahoma" w:hAnsi="Tahoma" w:cs="Tahoma"/>
          <w:color w:val="000000"/>
          <w:sz w:val="20"/>
        </w:rPr>
        <w:t xml:space="preserve">IF the customer replies ‘Cheap-day’ </w:t>
      </w:r>
    </w:p>
    <w:p w14:paraId="7522A844" w14:textId="77777777" w:rsidR="00FE51B4" w:rsidRDefault="009A2ACB">
      <w:pPr>
        <w:spacing w:line="243" w:lineRule="exact"/>
        <w:ind w:right="-200"/>
        <w:jc w:val="both"/>
      </w:pPr>
      <w:r>
        <w:rPr>
          <w:rFonts w:ascii="Tahoma" w:eastAsia="Tahoma" w:hAnsi="Tahoma" w:cs="Tahoma"/>
          <w:color w:val="000000"/>
          <w:sz w:val="20"/>
        </w:rPr>
        <w:t xml:space="preserve">Say: “That will be £11:20” </w:t>
      </w:r>
    </w:p>
    <w:p w14:paraId="4D9E3562" w14:textId="77777777" w:rsidR="00FE51B4" w:rsidRDefault="009A2ACB">
      <w:pPr>
        <w:spacing w:line="243" w:lineRule="exact"/>
        <w:ind w:right="-200"/>
        <w:jc w:val="both"/>
      </w:pPr>
      <w:r>
        <w:rPr>
          <w:rFonts w:ascii="Tahoma" w:eastAsia="Tahoma" w:hAnsi="Tahoma" w:cs="Tahoma"/>
          <w:color w:val="000000"/>
          <w:sz w:val="20"/>
        </w:rPr>
        <w:t xml:space="preserve">ELSE </w:t>
      </w:r>
    </w:p>
    <w:p w14:paraId="4972D408" w14:textId="77777777" w:rsidR="00FE51B4" w:rsidRDefault="009A2ACB">
      <w:pPr>
        <w:spacing w:before="2" w:line="243" w:lineRule="exact"/>
        <w:ind w:right="-200"/>
        <w:jc w:val="both"/>
      </w:pPr>
      <w:r>
        <w:rPr>
          <w:rFonts w:ascii="Tahoma" w:eastAsia="Tahoma" w:hAnsi="Tahoma" w:cs="Tahoma"/>
          <w:color w:val="000000"/>
          <w:sz w:val="20"/>
        </w:rPr>
        <w:t xml:space="preserve">Say: “That will be £19:50” </w:t>
      </w:r>
    </w:p>
    <w:p w14:paraId="553D122B" w14:textId="77777777" w:rsidR="00FE51B4" w:rsidRDefault="009A2ACB">
      <w:pPr>
        <w:spacing w:line="243" w:lineRule="exact"/>
        <w:ind w:right="-200"/>
        <w:jc w:val="both"/>
      </w:pPr>
      <w:r>
        <w:rPr>
          <w:rFonts w:ascii="Tahoma" w:eastAsia="Tahoma" w:hAnsi="Tahoma" w:cs="Tahoma"/>
          <w:color w:val="000000"/>
          <w:sz w:val="20"/>
        </w:rPr>
        <w:t>E</w:t>
      </w:r>
      <w:r>
        <w:rPr>
          <w:rFonts w:ascii="Tahoma" w:eastAsia="Tahoma" w:hAnsi="Tahoma" w:cs="Tahoma"/>
          <w:color w:val="000000"/>
          <w:sz w:val="20"/>
        </w:rPr>
        <w:t xml:space="preserve">NDIF </w:t>
      </w:r>
    </w:p>
    <w:p w14:paraId="22EEDE9A" w14:textId="77777777" w:rsidR="00FE51B4" w:rsidRDefault="009A2ACB">
      <w:pPr>
        <w:spacing w:line="243" w:lineRule="exact"/>
        <w:ind w:right="-200"/>
        <w:jc w:val="both"/>
      </w:pPr>
      <w:r>
        <w:rPr>
          <w:rFonts w:ascii="Tahoma" w:eastAsia="Tahoma" w:hAnsi="Tahoma" w:cs="Tahoma"/>
          <w:color w:val="000000"/>
          <w:sz w:val="20"/>
        </w:rPr>
        <w:t xml:space="preserve">ELSE </w:t>
      </w:r>
    </w:p>
    <w:p w14:paraId="40DE91C3" w14:textId="77777777" w:rsidR="00FE51B4" w:rsidRDefault="009A2ACB">
      <w:pPr>
        <w:spacing w:line="243" w:lineRule="exact"/>
        <w:ind w:right="-200"/>
        <w:jc w:val="both"/>
      </w:pPr>
      <w:r>
        <w:rPr>
          <w:rFonts w:ascii="Tahoma" w:eastAsia="Tahoma" w:hAnsi="Tahoma" w:cs="Tahoma"/>
          <w:color w:val="000000"/>
          <w:sz w:val="20"/>
        </w:rPr>
        <w:t xml:space="preserve">Say: “That will be £9:75” </w:t>
      </w:r>
    </w:p>
    <w:p w14:paraId="358ABB2F" w14:textId="77777777" w:rsidR="00FE51B4" w:rsidRDefault="009A2ACB">
      <w:pPr>
        <w:spacing w:before="2" w:line="243" w:lineRule="exact"/>
        <w:ind w:right="-200"/>
        <w:jc w:val="both"/>
      </w:pPr>
      <w:r>
        <w:rPr>
          <w:rFonts w:ascii="Tahoma" w:eastAsia="Tahoma" w:hAnsi="Tahoma" w:cs="Tahoma"/>
          <w:color w:val="000000"/>
          <w:sz w:val="20"/>
        </w:rPr>
        <w:t xml:space="preserve">ENDIF </w:t>
      </w:r>
    </w:p>
    <w:p w14:paraId="263BCFA5" w14:textId="77777777" w:rsidR="00FE51B4" w:rsidRDefault="009A2ACB">
      <w:pPr>
        <w:spacing w:line="238" w:lineRule="exact"/>
        <w:ind w:right="2385"/>
      </w:pPr>
      <w:r>
        <w:rPr>
          <w:rFonts w:ascii="Tahoma" w:eastAsia="Tahoma" w:hAnsi="Tahoma" w:cs="Tahoma"/>
          <w:color w:val="000000"/>
          <w:sz w:val="20"/>
        </w:rPr>
        <w:t xml:space="preserve">Now decide the minimum number of tests that are needed to ensure that all the questions have been asked, all combinations have occurred and all replies given. </w:t>
      </w:r>
    </w:p>
    <w:p w14:paraId="5F99B10D" w14:textId="77777777" w:rsidR="00FE51B4" w:rsidRDefault="009A2ACB">
      <w:pPr>
        <w:spacing w:before="1" w:line="243" w:lineRule="exact"/>
        <w:ind w:right="-200"/>
        <w:jc w:val="both"/>
      </w:pPr>
      <w:r>
        <w:rPr>
          <w:rFonts w:ascii="Tahoma" w:eastAsia="Tahoma" w:hAnsi="Tahoma" w:cs="Tahoma"/>
          <w:color w:val="000000"/>
          <w:sz w:val="20"/>
        </w:rPr>
        <w:t xml:space="preserve">a)3   b)4 &amp;nbspc)5 &amp;nbspd)6 </w:t>
      </w:r>
    </w:p>
    <w:p w14:paraId="262A1DD6" w14:textId="77777777" w:rsidR="00FE51B4" w:rsidRDefault="009A2ACB">
      <w:pPr>
        <w:numPr>
          <w:ilvl w:val="0"/>
          <w:numId w:val="10"/>
        </w:numPr>
        <w:spacing w:before="237" w:after="2" w:line="243" w:lineRule="exact"/>
        <w:ind w:right="-200"/>
        <w:jc w:val="both"/>
      </w:pPr>
      <w:r>
        <w:rPr>
          <w:rFonts w:ascii="Tahoma" w:eastAsia="Tahoma" w:hAnsi="Tahoma" w:cs="Tahoma"/>
          <w:color w:val="990000"/>
          <w:sz w:val="20"/>
        </w:rPr>
        <w:t>Error guessing:</w:t>
      </w:r>
      <w:r>
        <w:rPr>
          <w:rFonts w:ascii="Tahoma" w:eastAsia="Tahoma" w:hAnsi="Tahoma" w:cs="Tahoma"/>
          <w:sz w:val="20"/>
        </w:rPr>
        <w:t xml:space="preserve"> </w:t>
      </w:r>
    </w:p>
    <w:p w14:paraId="38C7539D" w14:textId="77777777" w:rsidR="00FE51B4" w:rsidRDefault="009A2ACB">
      <w:pPr>
        <w:numPr>
          <w:ilvl w:val="0"/>
          <w:numId w:val="11"/>
        </w:numPr>
        <w:tabs>
          <w:tab w:val="clear" w:pos="230"/>
          <w:tab w:val="num" w:pos="246"/>
        </w:tabs>
        <w:spacing w:line="243" w:lineRule="exact"/>
        <w:ind w:left="246" w:right="-200" w:hanging="246"/>
        <w:jc w:val="both"/>
      </w:pPr>
      <w:r>
        <w:rPr>
          <w:rFonts w:ascii="Tahoma" w:eastAsia="Tahoma" w:hAnsi="Tahoma" w:cs="Tahoma"/>
          <w:color w:val="000000"/>
          <w:sz w:val="20"/>
        </w:rPr>
        <w:t xml:space="preserve">supplements formal test design techniques. </w:t>
      </w:r>
    </w:p>
    <w:p w14:paraId="51DF82B4" w14:textId="77777777" w:rsidR="00FE51B4" w:rsidRDefault="009A2ACB">
      <w:pPr>
        <w:numPr>
          <w:ilvl w:val="0"/>
          <w:numId w:val="11"/>
        </w:numPr>
        <w:tabs>
          <w:tab w:val="clear" w:pos="230"/>
          <w:tab w:val="num" w:pos="246"/>
        </w:tabs>
        <w:spacing w:line="243" w:lineRule="exact"/>
        <w:ind w:left="246" w:right="-200" w:hanging="246"/>
        <w:jc w:val="both"/>
      </w:pPr>
      <w:r>
        <w:rPr>
          <w:rFonts w:ascii="Tahoma" w:eastAsia="Tahoma" w:hAnsi="Tahoma" w:cs="Tahoma"/>
          <w:color w:val="000000"/>
          <w:sz w:val="20"/>
        </w:rPr>
        <w:t>can on</w:t>
      </w:r>
      <w:r>
        <w:rPr>
          <w:rFonts w:ascii="Tahoma" w:eastAsia="Tahoma" w:hAnsi="Tahoma" w:cs="Tahoma"/>
          <w:color w:val="000000"/>
          <w:sz w:val="20"/>
        </w:rPr>
        <w:t xml:space="preserve">ly be used in component, integration and system testing. </w:t>
      </w:r>
    </w:p>
    <w:p w14:paraId="06A616F9" w14:textId="77777777" w:rsidR="00FE51B4" w:rsidRDefault="009A2ACB">
      <w:pPr>
        <w:numPr>
          <w:ilvl w:val="0"/>
          <w:numId w:val="11"/>
        </w:numPr>
        <w:tabs>
          <w:tab w:val="clear" w:pos="230"/>
          <w:tab w:val="num" w:pos="246"/>
        </w:tabs>
        <w:spacing w:line="243" w:lineRule="exact"/>
        <w:ind w:left="246" w:right="-200" w:hanging="246"/>
        <w:jc w:val="both"/>
      </w:pPr>
      <w:r>
        <w:rPr>
          <w:rFonts w:ascii="Tahoma" w:eastAsia="Tahoma" w:hAnsi="Tahoma" w:cs="Tahoma"/>
          <w:color w:val="000000"/>
          <w:sz w:val="20"/>
        </w:rPr>
        <w:t xml:space="preserve">is only performed in user acceptance testing. </w:t>
      </w:r>
    </w:p>
    <w:p w14:paraId="2CCC114B" w14:textId="77777777" w:rsidR="00FE51B4" w:rsidRDefault="009A2ACB">
      <w:pPr>
        <w:numPr>
          <w:ilvl w:val="0"/>
          <w:numId w:val="11"/>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is not repeatable and should not be used. </w:t>
      </w:r>
    </w:p>
    <w:p w14:paraId="2BC044FC" w14:textId="77777777" w:rsidR="00FE51B4" w:rsidRDefault="009A2ACB">
      <w:pPr>
        <w:numPr>
          <w:ilvl w:val="0"/>
          <w:numId w:val="12"/>
        </w:numPr>
        <w:spacing w:before="237" w:after="2" w:line="243" w:lineRule="exact"/>
        <w:ind w:left="234" w:right="-200" w:hanging="234"/>
        <w:jc w:val="both"/>
      </w:pPr>
      <w:r>
        <w:rPr>
          <w:rFonts w:ascii="Tahoma" w:eastAsia="Tahoma" w:hAnsi="Tahoma" w:cs="Tahoma"/>
          <w:color w:val="990000"/>
          <w:sz w:val="20"/>
        </w:rPr>
        <w:t xml:space="preserve">Which of the following is NOT true of test coverage criteria? </w:t>
      </w:r>
    </w:p>
    <w:p w14:paraId="0A23501E" w14:textId="77777777" w:rsidR="00FE51B4" w:rsidRDefault="009A2ACB">
      <w:pPr>
        <w:numPr>
          <w:ilvl w:val="0"/>
          <w:numId w:val="13"/>
        </w:numPr>
        <w:tabs>
          <w:tab w:val="clear" w:pos="230"/>
          <w:tab w:val="num" w:pos="246"/>
        </w:tabs>
        <w:spacing w:line="243" w:lineRule="exact"/>
        <w:ind w:left="246" w:right="-200" w:hanging="246"/>
        <w:jc w:val="both"/>
      </w:pPr>
      <w:r>
        <w:rPr>
          <w:rFonts w:ascii="Tahoma" w:eastAsia="Tahoma" w:hAnsi="Tahoma" w:cs="Tahoma"/>
          <w:color w:val="000000"/>
          <w:sz w:val="20"/>
        </w:rPr>
        <w:t xml:space="preserve">Test coverage criteria can be measured in terms of items exercised by a test suite. </w:t>
      </w:r>
    </w:p>
    <w:p w14:paraId="07C536D7" w14:textId="77777777" w:rsidR="00FE51B4" w:rsidRDefault="009A2ACB">
      <w:pPr>
        <w:numPr>
          <w:ilvl w:val="0"/>
          <w:numId w:val="13"/>
        </w:numPr>
        <w:tabs>
          <w:tab w:val="clear" w:pos="230"/>
          <w:tab w:val="num" w:pos="246"/>
        </w:tabs>
        <w:spacing w:line="243" w:lineRule="exact"/>
        <w:ind w:left="246" w:right="-200" w:hanging="246"/>
        <w:jc w:val="both"/>
      </w:pPr>
      <w:r>
        <w:rPr>
          <w:rFonts w:ascii="Tahoma" w:eastAsia="Tahoma" w:hAnsi="Tahoma" w:cs="Tahoma"/>
          <w:color w:val="000000"/>
          <w:sz w:val="20"/>
        </w:rPr>
        <w:t xml:space="preserve">A measure of test coverage criteria is the percentage of user requirements covered. </w:t>
      </w:r>
    </w:p>
    <w:p w14:paraId="33D58277" w14:textId="77777777" w:rsidR="00FE51B4" w:rsidRDefault="009A2ACB">
      <w:pPr>
        <w:numPr>
          <w:ilvl w:val="0"/>
          <w:numId w:val="13"/>
        </w:numPr>
        <w:tabs>
          <w:tab w:val="clear" w:pos="230"/>
          <w:tab w:val="num" w:pos="246"/>
        </w:tabs>
        <w:spacing w:line="243" w:lineRule="exact"/>
        <w:ind w:left="246" w:right="-200" w:hanging="246"/>
        <w:jc w:val="both"/>
      </w:pPr>
      <w:r>
        <w:rPr>
          <w:rFonts w:ascii="Tahoma" w:eastAsia="Tahoma" w:hAnsi="Tahoma" w:cs="Tahoma"/>
          <w:color w:val="000000"/>
          <w:sz w:val="20"/>
        </w:rPr>
        <w:lastRenderedPageBreak/>
        <w:t>A measure of test cover</w:t>
      </w:r>
      <w:r>
        <w:rPr>
          <w:rFonts w:ascii="Tahoma" w:eastAsia="Tahoma" w:hAnsi="Tahoma" w:cs="Tahoma"/>
          <w:color w:val="000000"/>
          <w:sz w:val="20"/>
        </w:rPr>
        <w:t xml:space="preserve">age criteria is the percentage of faults found. </w:t>
      </w:r>
    </w:p>
    <w:p w14:paraId="20FAD717" w14:textId="77777777" w:rsidR="00FE51B4" w:rsidRDefault="009A2ACB">
      <w:pPr>
        <w:numPr>
          <w:ilvl w:val="0"/>
          <w:numId w:val="14"/>
        </w:numPr>
        <w:tabs>
          <w:tab w:val="clear" w:pos="234"/>
          <w:tab w:val="num" w:pos="252"/>
        </w:tabs>
        <w:spacing w:before="27" w:line="243" w:lineRule="exact"/>
        <w:ind w:left="252" w:right="-200" w:hanging="252"/>
        <w:jc w:val="both"/>
      </w:pPr>
      <w:r>
        <w:rPr>
          <w:rFonts w:ascii="Tahoma" w:eastAsia="Tahoma" w:hAnsi="Tahoma" w:cs="Tahoma"/>
          <w:color w:val="000000"/>
          <w:sz w:val="20"/>
        </w:rPr>
        <w:t xml:space="preserve">Test coverage criteria are often used when specifying test completion criteria. </w:t>
      </w:r>
    </w:p>
    <w:p w14:paraId="521A4840" w14:textId="77777777" w:rsidR="00FE51B4" w:rsidRDefault="009A2ACB">
      <w:pPr>
        <w:numPr>
          <w:ilvl w:val="0"/>
          <w:numId w:val="15"/>
        </w:numPr>
        <w:tabs>
          <w:tab w:val="clear" w:pos="230"/>
          <w:tab w:val="num" w:pos="234"/>
        </w:tabs>
        <w:spacing w:before="242" w:line="243" w:lineRule="exact"/>
        <w:ind w:left="234" w:right="-200" w:hanging="234"/>
        <w:jc w:val="both"/>
      </w:pPr>
      <w:r>
        <w:rPr>
          <w:rFonts w:ascii="Tahoma" w:eastAsia="Tahoma" w:hAnsi="Tahoma" w:cs="Tahoma"/>
          <w:color w:val="990000"/>
          <w:spacing w:val="2"/>
          <w:sz w:val="20"/>
        </w:rPr>
        <w:t>In</w:t>
      </w:r>
      <w:r>
        <w:rPr>
          <w:rFonts w:ascii="Tahoma" w:eastAsia="Tahoma" w:hAnsi="Tahoma" w:cs="Tahoma"/>
          <w:color w:val="990000"/>
          <w:sz w:val="20"/>
        </w:rPr>
        <w:t xml:space="preserve"> prioritising what to test, the most important objective is to:</w:t>
      </w:r>
      <w:r>
        <w:rPr>
          <w:rFonts w:ascii="Tahoma" w:eastAsia="Tahoma" w:hAnsi="Tahoma" w:cs="Tahoma"/>
          <w:sz w:val="20"/>
        </w:rPr>
        <w:t xml:space="preserve"> </w:t>
      </w:r>
    </w:p>
    <w:p w14:paraId="5552903F"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find as many faults as possible. </w:t>
      </w:r>
    </w:p>
    <w:p w14:paraId="5B74A849"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test high risk areas. </w:t>
      </w:r>
    </w:p>
    <w:p w14:paraId="2568EBD6" w14:textId="77777777" w:rsidR="00FE51B4" w:rsidRDefault="009A2ACB">
      <w:pPr>
        <w:numPr>
          <w:ilvl w:val="0"/>
          <w:numId w:val="16"/>
        </w:numPr>
        <w:tabs>
          <w:tab w:val="clear" w:pos="234"/>
          <w:tab w:val="num" w:pos="246"/>
        </w:tabs>
        <w:spacing w:line="243" w:lineRule="exact"/>
        <w:ind w:left="246" w:right="-200" w:hanging="246"/>
        <w:jc w:val="both"/>
      </w:pPr>
      <w:r>
        <w:rPr>
          <w:rFonts w:ascii="Tahoma" w:eastAsia="Tahoma" w:hAnsi="Tahoma" w:cs="Tahoma"/>
          <w:color w:val="000000"/>
          <w:sz w:val="20"/>
        </w:rPr>
        <w:t xml:space="preserve">obtain good test coverage. </w:t>
      </w:r>
    </w:p>
    <w:p w14:paraId="452C391F" w14:textId="77777777" w:rsidR="00FE51B4" w:rsidRDefault="009A2ACB">
      <w:pPr>
        <w:numPr>
          <w:ilvl w:val="0"/>
          <w:numId w:val="16"/>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test whatever is easiest to test. </w:t>
      </w:r>
    </w:p>
    <w:p w14:paraId="4C9845EF" w14:textId="77777777" w:rsidR="00FE51B4" w:rsidRDefault="009A2ACB">
      <w:pPr>
        <w:numPr>
          <w:ilvl w:val="0"/>
          <w:numId w:val="17"/>
        </w:numPr>
        <w:tabs>
          <w:tab w:val="clear" w:pos="230"/>
          <w:tab w:val="num" w:pos="234"/>
        </w:tabs>
        <w:spacing w:before="235" w:line="244" w:lineRule="exact"/>
        <w:ind w:left="0" w:right="-109" w:firstLine="0"/>
      </w:pPr>
      <w:r>
        <w:rPr>
          <w:rFonts w:ascii="Tahoma" w:eastAsia="Tahoma" w:hAnsi="Tahoma" w:cs="Tahoma"/>
          <w:color w:val="990000"/>
          <w:sz w:val="20"/>
        </w:rPr>
        <w:t>Given the following sets of test management terms (v-z), and activity d</w:t>
      </w:r>
      <w:r>
        <w:rPr>
          <w:rFonts w:ascii="Tahoma" w:eastAsia="Tahoma" w:hAnsi="Tahoma" w:cs="Tahoma"/>
          <w:color w:val="990000"/>
          <w:sz w:val="20"/>
        </w:rPr>
        <w:t>escriptions (1-5), which one of the following best pairs the two sets?</w:t>
      </w:r>
      <w:r>
        <w:rPr>
          <w:rFonts w:ascii="Tahoma" w:eastAsia="Tahoma" w:hAnsi="Tahoma" w:cs="Tahoma"/>
          <w:sz w:val="20"/>
        </w:rPr>
        <w:t xml:space="preserve"> </w:t>
      </w:r>
    </w:p>
    <w:p w14:paraId="08BFBC57" w14:textId="77777777" w:rsidR="00FE51B4" w:rsidRDefault="009A2ACB">
      <w:pPr>
        <w:spacing w:before="1" w:line="243" w:lineRule="exact"/>
        <w:ind w:right="-200"/>
        <w:jc w:val="both"/>
      </w:pPr>
      <w:r>
        <w:rPr>
          <w:rFonts w:ascii="Tahoma" w:eastAsia="Tahoma" w:hAnsi="Tahoma" w:cs="Tahoma"/>
          <w:color w:val="000000"/>
          <w:sz w:val="20"/>
        </w:rPr>
        <w:t xml:space="preserve">v – test control </w:t>
      </w:r>
    </w:p>
    <w:p w14:paraId="3EA91944" w14:textId="77777777" w:rsidR="00FE51B4" w:rsidRDefault="009A2ACB">
      <w:pPr>
        <w:spacing w:line="243" w:lineRule="exact"/>
        <w:ind w:right="-200"/>
        <w:jc w:val="both"/>
      </w:pPr>
      <w:r>
        <w:rPr>
          <w:rFonts w:ascii="Tahoma" w:eastAsia="Tahoma" w:hAnsi="Tahoma" w:cs="Tahoma"/>
          <w:color w:val="000000"/>
          <w:sz w:val="20"/>
        </w:rPr>
        <w:t xml:space="preserve">w – test monitoring </w:t>
      </w:r>
    </w:p>
    <w:p w14:paraId="783B205D" w14:textId="77777777" w:rsidR="00FE51B4" w:rsidRDefault="009A2ACB">
      <w:pPr>
        <w:spacing w:before="2" w:line="243" w:lineRule="exact"/>
        <w:ind w:right="-200"/>
        <w:jc w:val="both"/>
      </w:pPr>
      <w:r>
        <w:rPr>
          <w:rFonts w:ascii="Tahoma" w:eastAsia="Tahoma" w:hAnsi="Tahoma" w:cs="Tahoma"/>
          <w:color w:val="000000"/>
          <w:sz w:val="20"/>
        </w:rPr>
        <w:t xml:space="preserve">x - test estimation </w:t>
      </w:r>
    </w:p>
    <w:p w14:paraId="0F5587C0" w14:textId="77777777" w:rsidR="00FE51B4" w:rsidRDefault="009A2ACB">
      <w:pPr>
        <w:spacing w:line="243" w:lineRule="exact"/>
        <w:ind w:right="-200"/>
        <w:jc w:val="both"/>
      </w:pPr>
      <w:r>
        <w:rPr>
          <w:rFonts w:ascii="Tahoma" w:eastAsia="Tahoma" w:hAnsi="Tahoma" w:cs="Tahoma"/>
          <w:color w:val="000000"/>
          <w:sz w:val="20"/>
        </w:rPr>
        <w:t xml:space="preserve">y - incident management </w:t>
      </w:r>
    </w:p>
    <w:p w14:paraId="5F457CE2" w14:textId="77777777" w:rsidR="00FE51B4" w:rsidRDefault="009A2ACB">
      <w:pPr>
        <w:spacing w:line="243" w:lineRule="exact"/>
        <w:ind w:right="-200"/>
        <w:jc w:val="both"/>
      </w:pPr>
      <w:r>
        <w:rPr>
          <w:rFonts w:ascii="Tahoma" w:eastAsia="Tahoma" w:hAnsi="Tahoma" w:cs="Tahoma"/>
          <w:color w:val="000000"/>
          <w:sz w:val="20"/>
        </w:rPr>
        <w:t xml:space="preserve">z - configuration control </w:t>
      </w:r>
    </w:p>
    <w:p w14:paraId="07D4C36B" w14:textId="77777777" w:rsidR="00FE51B4" w:rsidRDefault="009A2ACB">
      <w:pPr>
        <w:spacing w:before="242" w:line="243" w:lineRule="exact"/>
        <w:ind w:right="-200"/>
        <w:jc w:val="both"/>
      </w:pPr>
      <w:r>
        <w:rPr>
          <w:rFonts w:ascii="Tahoma" w:eastAsia="Tahoma" w:hAnsi="Tahoma" w:cs="Tahoma"/>
          <w:color w:val="000000"/>
          <w:sz w:val="20"/>
        </w:rPr>
        <w:t xml:space="preserve">1 - calculation of required test resources </w:t>
      </w:r>
    </w:p>
    <w:p w14:paraId="0859A722" w14:textId="77777777" w:rsidR="00FE51B4" w:rsidRDefault="009A2ACB">
      <w:pPr>
        <w:spacing w:line="243" w:lineRule="exact"/>
        <w:ind w:right="-200"/>
        <w:jc w:val="both"/>
      </w:pPr>
      <w:r>
        <w:rPr>
          <w:rFonts w:ascii="Tahoma" w:eastAsia="Tahoma" w:hAnsi="Tahoma" w:cs="Tahoma"/>
          <w:color w:val="000000"/>
          <w:sz w:val="20"/>
        </w:rPr>
        <w:t xml:space="preserve">2 - maintenance of record of test results </w:t>
      </w:r>
    </w:p>
    <w:p w14:paraId="726D6CDC" w14:textId="77777777" w:rsidR="00FE51B4" w:rsidRDefault="009A2ACB">
      <w:pPr>
        <w:spacing w:line="243" w:lineRule="exact"/>
        <w:ind w:right="4821"/>
      </w:pPr>
      <w:r>
        <w:rPr>
          <w:rFonts w:ascii="Tahoma" w:eastAsia="Tahoma" w:hAnsi="Tahoma" w:cs="Tahoma"/>
          <w:color w:val="000000"/>
          <w:sz w:val="20"/>
        </w:rPr>
        <w:t xml:space="preserve">3 - re-allocation of resources when tests overrun 4 - report on deviation from test plan </w:t>
      </w:r>
    </w:p>
    <w:p w14:paraId="6AF625E3" w14:textId="77777777" w:rsidR="00FE51B4" w:rsidRDefault="009A2ACB">
      <w:pPr>
        <w:spacing w:after="237" w:line="243" w:lineRule="exact"/>
        <w:ind w:right="-200"/>
        <w:jc w:val="both"/>
      </w:pPr>
      <w:r>
        <w:rPr>
          <w:rFonts w:ascii="Tahoma" w:eastAsia="Tahoma" w:hAnsi="Tahoma" w:cs="Tahoma"/>
          <w:color w:val="000000"/>
          <w:sz w:val="20"/>
        </w:rPr>
        <w:t xml:space="preserve">5 - tracking of anomalous test results </w:t>
      </w:r>
    </w:p>
    <w:p w14:paraId="001859F3" w14:textId="77777777" w:rsidR="00FE51B4" w:rsidRDefault="009A2ACB">
      <w:pPr>
        <w:numPr>
          <w:ilvl w:val="0"/>
          <w:numId w:val="18"/>
        </w:numPr>
        <w:tabs>
          <w:tab w:val="clear" w:pos="234"/>
          <w:tab w:val="num" w:pos="246"/>
        </w:tabs>
        <w:spacing w:before="2" w:line="243" w:lineRule="exact"/>
        <w:ind w:left="246" w:right="-200" w:hanging="246"/>
        <w:jc w:val="both"/>
      </w:pPr>
      <w:r>
        <w:rPr>
          <w:rFonts w:ascii="Tahoma" w:eastAsia="Tahoma" w:hAnsi="Tahoma" w:cs="Tahoma"/>
          <w:color w:val="000000"/>
          <w:sz w:val="20"/>
        </w:rPr>
        <w:t xml:space="preserve">v-3,w-2,x-1,y-5,z-4 </w:t>
      </w:r>
    </w:p>
    <w:p w14:paraId="413F62B8" w14:textId="77777777" w:rsidR="00FE51B4" w:rsidRDefault="009A2ACB">
      <w:pPr>
        <w:numPr>
          <w:ilvl w:val="0"/>
          <w:numId w:val="18"/>
        </w:numPr>
        <w:tabs>
          <w:tab w:val="clear" w:pos="234"/>
          <w:tab w:val="num" w:pos="246"/>
        </w:tabs>
        <w:spacing w:before="2" w:line="243" w:lineRule="exact"/>
        <w:ind w:left="246" w:right="-200" w:hanging="246"/>
        <w:jc w:val="both"/>
      </w:pPr>
      <w:r>
        <w:rPr>
          <w:rFonts w:ascii="Tahoma" w:eastAsia="Tahoma" w:hAnsi="Tahoma" w:cs="Tahoma"/>
          <w:color w:val="000000"/>
          <w:sz w:val="20"/>
        </w:rPr>
        <w:t>v-2,w-5,x-1,y-4,z-</w:t>
      </w:r>
      <w:r>
        <w:rPr>
          <w:rFonts w:ascii="Tahoma" w:eastAsia="Tahoma" w:hAnsi="Tahoma" w:cs="Tahoma"/>
          <w:color w:val="000000"/>
          <w:sz w:val="20"/>
        </w:rPr>
        <w:t xml:space="preserve">3 </w:t>
      </w:r>
    </w:p>
    <w:p w14:paraId="37BB0377" w14:textId="77777777" w:rsidR="00FE51B4" w:rsidRDefault="009A2ACB">
      <w:pPr>
        <w:numPr>
          <w:ilvl w:val="0"/>
          <w:numId w:val="18"/>
        </w:numPr>
        <w:tabs>
          <w:tab w:val="clear" w:pos="234"/>
          <w:tab w:val="num" w:pos="246"/>
        </w:tabs>
        <w:spacing w:line="243" w:lineRule="exact"/>
        <w:ind w:left="246" w:right="-200" w:hanging="246"/>
        <w:jc w:val="both"/>
      </w:pPr>
      <w:r>
        <w:rPr>
          <w:rFonts w:ascii="Tahoma" w:eastAsia="Tahoma" w:hAnsi="Tahoma" w:cs="Tahoma"/>
          <w:color w:val="000000"/>
          <w:sz w:val="20"/>
        </w:rPr>
        <w:t xml:space="preserve">v-3,w-4,x-1,y-5,z-2 </w:t>
      </w:r>
    </w:p>
    <w:p w14:paraId="1C80AC72" w14:textId="77777777" w:rsidR="00FE51B4" w:rsidRDefault="009A2ACB">
      <w:pPr>
        <w:numPr>
          <w:ilvl w:val="0"/>
          <w:numId w:val="18"/>
        </w:numPr>
        <w:tabs>
          <w:tab w:val="clear" w:pos="234"/>
          <w:tab w:val="num" w:pos="246"/>
        </w:tabs>
        <w:spacing w:line="243" w:lineRule="exact"/>
        <w:ind w:left="246" w:right="-200" w:hanging="246"/>
        <w:jc w:val="both"/>
      </w:pPr>
      <w:r>
        <w:rPr>
          <w:rFonts w:ascii="Tahoma" w:eastAsia="Tahoma" w:hAnsi="Tahoma" w:cs="Tahoma"/>
          <w:color w:val="000000"/>
          <w:sz w:val="20"/>
        </w:rPr>
        <w:t xml:space="preserve">v-2,w-1,x-4,y-3,z-5 </w:t>
      </w:r>
    </w:p>
    <w:p w14:paraId="0F645E72" w14:textId="77777777" w:rsidR="00FE51B4" w:rsidRDefault="009A2ACB">
      <w:pPr>
        <w:numPr>
          <w:ilvl w:val="0"/>
          <w:numId w:val="19"/>
        </w:numPr>
        <w:tabs>
          <w:tab w:val="clear" w:pos="230"/>
          <w:tab w:val="num" w:pos="344"/>
        </w:tabs>
        <w:spacing w:before="242" w:line="243" w:lineRule="exact"/>
        <w:ind w:left="344" w:right="-200" w:hanging="344"/>
        <w:jc w:val="both"/>
      </w:pPr>
      <w:r>
        <w:rPr>
          <w:rFonts w:ascii="Tahoma" w:eastAsia="Tahoma" w:hAnsi="Tahoma" w:cs="Tahoma"/>
          <w:color w:val="990000"/>
          <w:sz w:val="20"/>
        </w:rPr>
        <w:t>Which one of the following statements about system testing is NOT true?</w:t>
      </w:r>
      <w:r>
        <w:rPr>
          <w:rFonts w:ascii="Tahoma" w:eastAsia="Tahoma" w:hAnsi="Tahoma" w:cs="Tahoma"/>
          <w:sz w:val="20"/>
        </w:rPr>
        <w:t xml:space="preserve"> </w:t>
      </w:r>
    </w:p>
    <w:p w14:paraId="1887E467" w14:textId="77777777" w:rsidR="00FE51B4" w:rsidRDefault="009A2ACB">
      <w:pPr>
        <w:numPr>
          <w:ilvl w:val="0"/>
          <w:numId w:val="20"/>
        </w:numPr>
        <w:tabs>
          <w:tab w:val="num" w:pos="246"/>
        </w:tabs>
        <w:spacing w:line="243" w:lineRule="exact"/>
        <w:ind w:left="246" w:right="-200" w:hanging="246"/>
        <w:jc w:val="both"/>
      </w:pPr>
      <w:r>
        <w:rPr>
          <w:rFonts w:ascii="Tahoma" w:eastAsia="Tahoma" w:hAnsi="Tahoma" w:cs="Tahoma"/>
          <w:color w:val="000000"/>
          <w:sz w:val="20"/>
        </w:rPr>
        <w:t xml:space="preserve">System tests are often performed by independent teams. </w:t>
      </w:r>
    </w:p>
    <w:p w14:paraId="3052049B" w14:textId="77777777" w:rsidR="00FE51B4" w:rsidRDefault="009A2ACB">
      <w:pPr>
        <w:numPr>
          <w:ilvl w:val="0"/>
          <w:numId w:val="20"/>
        </w:numPr>
        <w:tabs>
          <w:tab w:val="num" w:pos="246"/>
        </w:tabs>
        <w:spacing w:line="243" w:lineRule="exact"/>
        <w:ind w:left="246" w:right="-200" w:hanging="246"/>
        <w:jc w:val="both"/>
      </w:pPr>
      <w:r>
        <w:rPr>
          <w:rFonts w:ascii="Tahoma" w:eastAsia="Tahoma" w:hAnsi="Tahoma" w:cs="Tahoma"/>
          <w:color w:val="000000"/>
          <w:sz w:val="20"/>
        </w:rPr>
        <w:t xml:space="preserve">Functional testing is used more than structural testing. </w:t>
      </w:r>
    </w:p>
    <w:p w14:paraId="55878932" w14:textId="77777777" w:rsidR="00FE51B4" w:rsidRDefault="009A2ACB">
      <w:pPr>
        <w:numPr>
          <w:ilvl w:val="0"/>
          <w:numId w:val="20"/>
        </w:numPr>
        <w:tabs>
          <w:tab w:val="num" w:pos="246"/>
        </w:tabs>
        <w:spacing w:before="2" w:line="243" w:lineRule="exact"/>
        <w:ind w:left="246" w:right="-200" w:hanging="246"/>
        <w:jc w:val="both"/>
      </w:pPr>
      <w:r>
        <w:rPr>
          <w:rFonts w:ascii="Tahoma" w:eastAsia="Tahoma" w:hAnsi="Tahoma" w:cs="Tahoma"/>
          <w:color w:val="000000"/>
          <w:sz w:val="20"/>
        </w:rPr>
        <w:t xml:space="preserve">Faults found during system tests can be very expensive to fix. </w:t>
      </w:r>
    </w:p>
    <w:p w14:paraId="4BA729AA" w14:textId="77777777" w:rsidR="00FE51B4" w:rsidRDefault="009A2ACB">
      <w:pPr>
        <w:numPr>
          <w:ilvl w:val="0"/>
          <w:numId w:val="20"/>
        </w:numPr>
        <w:tabs>
          <w:tab w:val="num" w:pos="246"/>
        </w:tabs>
        <w:spacing w:line="243" w:lineRule="exact"/>
        <w:ind w:left="246" w:right="-200" w:hanging="246"/>
        <w:jc w:val="both"/>
      </w:pPr>
      <w:r>
        <w:rPr>
          <w:rFonts w:ascii="Tahoma" w:eastAsia="Tahoma" w:hAnsi="Tahoma" w:cs="Tahoma"/>
          <w:color w:val="000000"/>
          <w:sz w:val="20"/>
        </w:rPr>
        <w:t xml:space="preserve">End-users should be involved in system tests. </w:t>
      </w:r>
    </w:p>
    <w:p w14:paraId="66F64B2D" w14:textId="77777777" w:rsidR="00FE51B4" w:rsidRDefault="009A2ACB">
      <w:pPr>
        <w:numPr>
          <w:ilvl w:val="0"/>
          <w:numId w:val="21"/>
        </w:numPr>
        <w:tabs>
          <w:tab w:val="clear" w:pos="230"/>
          <w:tab w:val="num" w:pos="344"/>
        </w:tabs>
        <w:spacing w:before="242" w:line="243" w:lineRule="exact"/>
        <w:ind w:left="344" w:right="-200" w:hanging="344"/>
        <w:jc w:val="both"/>
      </w:pPr>
      <w:r>
        <w:rPr>
          <w:rFonts w:ascii="Tahoma" w:eastAsia="Tahoma" w:hAnsi="Tahoma" w:cs="Tahoma"/>
          <w:color w:val="990000"/>
          <w:sz w:val="20"/>
        </w:rPr>
        <w:t>Which of the following is false?</w:t>
      </w:r>
      <w:r>
        <w:rPr>
          <w:rFonts w:ascii="Tahoma" w:eastAsia="Tahoma" w:hAnsi="Tahoma" w:cs="Tahoma"/>
          <w:sz w:val="20"/>
        </w:rPr>
        <w:t xml:space="preserve"> </w:t>
      </w:r>
    </w:p>
    <w:p w14:paraId="11AEF72F" w14:textId="77777777" w:rsidR="00FE51B4" w:rsidRDefault="009A2ACB">
      <w:pPr>
        <w:numPr>
          <w:ilvl w:val="0"/>
          <w:numId w:val="22"/>
        </w:numPr>
        <w:tabs>
          <w:tab w:val="num" w:pos="246"/>
        </w:tabs>
        <w:spacing w:line="243" w:lineRule="exact"/>
        <w:ind w:left="246" w:right="-200" w:hanging="246"/>
        <w:jc w:val="both"/>
      </w:pPr>
      <w:r>
        <w:rPr>
          <w:rFonts w:ascii="Tahoma" w:eastAsia="Tahoma" w:hAnsi="Tahoma" w:cs="Tahoma"/>
          <w:color w:val="000000"/>
          <w:sz w:val="20"/>
        </w:rPr>
        <w:t xml:space="preserve">Incidents should always be fixed. </w:t>
      </w:r>
    </w:p>
    <w:p w14:paraId="004D86E4" w14:textId="77777777" w:rsidR="00FE51B4" w:rsidRDefault="009A2ACB">
      <w:pPr>
        <w:numPr>
          <w:ilvl w:val="0"/>
          <w:numId w:val="22"/>
        </w:numPr>
        <w:tabs>
          <w:tab w:val="num" w:pos="246"/>
        </w:tabs>
        <w:spacing w:line="243" w:lineRule="exact"/>
        <w:ind w:left="246" w:right="-200" w:hanging="246"/>
        <w:jc w:val="both"/>
      </w:pPr>
      <w:r>
        <w:rPr>
          <w:rFonts w:ascii="Tahoma" w:eastAsia="Tahoma" w:hAnsi="Tahoma" w:cs="Tahoma"/>
          <w:color w:val="000000"/>
          <w:sz w:val="20"/>
        </w:rPr>
        <w:t xml:space="preserve">An incident occurs when expected and actual results differ. </w:t>
      </w:r>
    </w:p>
    <w:p w14:paraId="393C90E0" w14:textId="77777777" w:rsidR="00FE51B4" w:rsidRDefault="009A2ACB">
      <w:pPr>
        <w:numPr>
          <w:ilvl w:val="0"/>
          <w:numId w:val="22"/>
        </w:numPr>
        <w:tabs>
          <w:tab w:val="num" w:pos="246"/>
        </w:tabs>
        <w:spacing w:before="2" w:line="243" w:lineRule="exact"/>
        <w:ind w:left="246" w:right="-200" w:hanging="246"/>
        <w:jc w:val="both"/>
      </w:pPr>
      <w:r>
        <w:rPr>
          <w:rFonts w:ascii="Tahoma" w:eastAsia="Tahoma" w:hAnsi="Tahoma" w:cs="Tahoma"/>
          <w:color w:val="000000"/>
          <w:sz w:val="20"/>
        </w:rPr>
        <w:t xml:space="preserve">Incidents can be analysed to assist in test process improvement. </w:t>
      </w:r>
    </w:p>
    <w:p w14:paraId="638EB61E" w14:textId="77777777" w:rsidR="00FE51B4" w:rsidRDefault="009A2ACB">
      <w:pPr>
        <w:numPr>
          <w:ilvl w:val="0"/>
          <w:numId w:val="22"/>
        </w:numPr>
        <w:tabs>
          <w:tab w:val="num" w:pos="246"/>
        </w:tabs>
        <w:spacing w:line="243" w:lineRule="exact"/>
        <w:ind w:left="246" w:right="-200" w:hanging="246"/>
        <w:jc w:val="both"/>
      </w:pPr>
      <w:r>
        <w:rPr>
          <w:rFonts w:ascii="Tahoma" w:eastAsia="Tahoma" w:hAnsi="Tahoma" w:cs="Tahoma"/>
          <w:color w:val="000000"/>
          <w:sz w:val="20"/>
        </w:rPr>
        <w:t xml:space="preserve">An incident can be raised against documentation. </w:t>
      </w:r>
    </w:p>
    <w:p w14:paraId="74ED95D4" w14:textId="77777777" w:rsidR="00FE51B4" w:rsidRDefault="009A2ACB">
      <w:pPr>
        <w:numPr>
          <w:ilvl w:val="0"/>
          <w:numId w:val="23"/>
        </w:numPr>
        <w:tabs>
          <w:tab w:val="clear" w:pos="344"/>
          <w:tab w:val="num" w:pos="341"/>
        </w:tabs>
        <w:spacing w:before="237" w:after="2" w:line="243" w:lineRule="exact"/>
        <w:ind w:left="341" w:right="-200" w:hanging="341"/>
        <w:jc w:val="both"/>
      </w:pPr>
      <w:r>
        <w:rPr>
          <w:rFonts w:ascii="Tahoma" w:eastAsia="Tahoma" w:hAnsi="Tahoma" w:cs="Tahoma"/>
          <w:color w:val="990000"/>
          <w:sz w:val="20"/>
        </w:rPr>
        <w:t>Enough testing has been performed when:</w:t>
      </w:r>
      <w:r>
        <w:rPr>
          <w:rFonts w:ascii="Tahoma" w:eastAsia="Tahoma" w:hAnsi="Tahoma" w:cs="Tahoma"/>
          <w:sz w:val="20"/>
        </w:rPr>
        <w:t xml:space="preserve"> </w:t>
      </w:r>
    </w:p>
    <w:p w14:paraId="5999ECA9"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time runs out. </w:t>
      </w:r>
    </w:p>
    <w:p w14:paraId="0118F8F9"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the required level of confidence has been achieved. </w:t>
      </w:r>
    </w:p>
    <w:p w14:paraId="36141950" w14:textId="77777777" w:rsidR="00FE51B4" w:rsidRDefault="009A2ACB">
      <w:pPr>
        <w:numPr>
          <w:ilvl w:val="0"/>
          <w:numId w:val="24"/>
        </w:numPr>
        <w:tabs>
          <w:tab w:val="clear" w:pos="230"/>
          <w:tab w:val="num" w:pos="246"/>
        </w:tabs>
        <w:spacing w:line="243" w:lineRule="exact"/>
        <w:ind w:left="246" w:right="-200" w:hanging="246"/>
        <w:jc w:val="both"/>
      </w:pPr>
      <w:r>
        <w:rPr>
          <w:rFonts w:ascii="Tahoma" w:eastAsia="Tahoma" w:hAnsi="Tahoma" w:cs="Tahoma"/>
          <w:color w:val="000000"/>
          <w:sz w:val="20"/>
        </w:rPr>
        <w:t xml:space="preserve">no more faults are found. </w:t>
      </w:r>
    </w:p>
    <w:p w14:paraId="3C1BD606" w14:textId="77777777" w:rsidR="00FE51B4" w:rsidRDefault="009A2ACB">
      <w:pPr>
        <w:numPr>
          <w:ilvl w:val="0"/>
          <w:numId w:val="2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 users won’t find any serious faults. </w:t>
      </w:r>
    </w:p>
    <w:p w14:paraId="12EE7FD2" w14:textId="77777777" w:rsidR="00FE51B4" w:rsidRDefault="009A2ACB">
      <w:pPr>
        <w:numPr>
          <w:ilvl w:val="0"/>
          <w:numId w:val="25"/>
        </w:numPr>
        <w:spacing w:before="237" w:line="243" w:lineRule="exact"/>
        <w:ind w:right="-200"/>
        <w:jc w:val="both"/>
      </w:pPr>
      <w:r>
        <w:rPr>
          <w:rFonts w:ascii="Tahoma" w:eastAsia="Tahoma" w:hAnsi="Tahoma" w:cs="Tahoma"/>
          <w:color w:val="990000"/>
          <w:sz w:val="20"/>
        </w:rPr>
        <w:t>Which of the following is NOT true of incidents?</w:t>
      </w:r>
      <w:r>
        <w:rPr>
          <w:rFonts w:ascii="Tahoma" w:eastAsia="Tahoma" w:hAnsi="Tahoma" w:cs="Tahoma"/>
          <w:sz w:val="20"/>
        </w:rPr>
        <w:t xml:space="preserve"> </w:t>
      </w:r>
    </w:p>
    <w:p w14:paraId="62AA5462"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Incident resolution is the responsibility of the author of the softw</w:t>
      </w:r>
      <w:r>
        <w:rPr>
          <w:rFonts w:ascii="Tahoma" w:eastAsia="Tahoma" w:hAnsi="Tahoma" w:cs="Tahoma"/>
          <w:color w:val="000000"/>
          <w:sz w:val="20"/>
        </w:rPr>
        <w:t xml:space="preserve">are under test. </w:t>
      </w:r>
    </w:p>
    <w:p w14:paraId="3B741D2D" w14:textId="77777777" w:rsidR="00FE51B4" w:rsidRDefault="009A2ACB">
      <w:pPr>
        <w:numPr>
          <w:ilvl w:val="0"/>
          <w:numId w:val="2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Incidents may be raised against user requirements. </w:t>
      </w:r>
    </w:p>
    <w:p w14:paraId="70901E90"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Incidents require investigation and/or correction. </w:t>
      </w:r>
    </w:p>
    <w:p w14:paraId="63F164A2" w14:textId="77777777" w:rsidR="00FE51B4" w:rsidRDefault="009A2ACB">
      <w:pPr>
        <w:numPr>
          <w:ilvl w:val="0"/>
          <w:numId w:val="26"/>
        </w:numPr>
        <w:tabs>
          <w:tab w:val="clear" w:pos="230"/>
          <w:tab w:val="num" w:pos="246"/>
        </w:tabs>
        <w:spacing w:line="243" w:lineRule="exact"/>
        <w:ind w:left="246" w:right="-200" w:hanging="246"/>
        <w:jc w:val="both"/>
      </w:pPr>
      <w:r>
        <w:rPr>
          <w:rFonts w:ascii="Tahoma" w:eastAsia="Tahoma" w:hAnsi="Tahoma" w:cs="Tahoma"/>
          <w:color w:val="000000"/>
          <w:sz w:val="20"/>
        </w:rPr>
        <w:t xml:space="preserve">Incidents are raised when expected and actual results differ. </w:t>
      </w:r>
    </w:p>
    <w:p w14:paraId="3EAE9177" w14:textId="77777777" w:rsidR="00FE51B4" w:rsidRDefault="009A2ACB">
      <w:pPr>
        <w:numPr>
          <w:ilvl w:val="0"/>
          <w:numId w:val="27"/>
        </w:numPr>
        <w:spacing w:before="242" w:line="243" w:lineRule="exact"/>
        <w:ind w:right="-200"/>
        <w:jc w:val="both"/>
      </w:pPr>
      <w:r>
        <w:rPr>
          <w:rFonts w:ascii="Tahoma" w:eastAsia="Tahoma" w:hAnsi="Tahoma" w:cs="Tahoma"/>
          <w:color w:val="990000"/>
          <w:sz w:val="20"/>
        </w:rPr>
        <w:t xml:space="preserve">Which of the following is not described in a unit test </w:t>
      </w:r>
      <w:r>
        <w:rPr>
          <w:rFonts w:ascii="Tahoma" w:eastAsia="Tahoma" w:hAnsi="Tahoma" w:cs="Tahoma"/>
          <w:color w:val="990000"/>
          <w:sz w:val="20"/>
        </w:rPr>
        <w:t>standard?</w:t>
      </w:r>
      <w:r>
        <w:rPr>
          <w:rFonts w:ascii="Tahoma" w:eastAsia="Tahoma" w:hAnsi="Tahoma" w:cs="Tahoma"/>
          <w:sz w:val="20"/>
        </w:rPr>
        <w:t xml:space="preserve"> </w:t>
      </w:r>
    </w:p>
    <w:p w14:paraId="4A0F4A50"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syntax testing </w:t>
      </w:r>
    </w:p>
    <w:p w14:paraId="47A2AEDC" w14:textId="77777777" w:rsidR="00FE51B4" w:rsidRDefault="009A2ACB">
      <w:pPr>
        <w:numPr>
          <w:ilvl w:val="0"/>
          <w:numId w:val="2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equivalence partitioning </w:t>
      </w:r>
    </w:p>
    <w:p w14:paraId="471B18EB"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lastRenderedPageBreak/>
        <w:t xml:space="preserve">stress testing </w:t>
      </w:r>
    </w:p>
    <w:p w14:paraId="7597D7E5" w14:textId="77777777" w:rsidR="00FE51B4" w:rsidRDefault="009A2ACB">
      <w:pPr>
        <w:numPr>
          <w:ilvl w:val="0"/>
          <w:numId w:val="28"/>
        </w:numPr>
        <w:tabs>
          <w:tab w:val="clear" w:pos="230"/>
          <w:tab w:val="num" w:pos="246"/>
        </w:tabs>
        <w:spacing w:line="243" w:lineRule="exact"/>
        <w:ind w:left="246" w:right="-200" w:hanging="246"/>
        <w:jc w:val="both"/>
      </w:pPr>
      <w:r>
        <w:rPr>
          <w:rFonts w:ascii="Tahoma" w:eastAsia="Tahoma" w:hAnsi="Tahoma" w:cs="Tahoma"/>
          <w:color w:val="000000"/>
          <w:sz w:val="20"/>
        </w:rPr>
        <w:t xml:space="preserve">modified condition/decision coverage </w:t>
      </w:r>
    </w:p>
    <w:p w14:paraId="5D4254F1" w14:textId="77777777" w:rsidR="00FE51B4" w:rsidRDefault="009A2ACB">
      <w:pPr>
        <w:numPr>
          <w:ilvl w:val="0"/>
          <w:numId w:val="29"/>
        </w:numPr>
        <w:spacing w:before="267" w:after="2" w:line="243" w:lineRule="exact"/>
        <w:ind w:right="-200"/>
        <w:jc w:val="both"/>
      </w:pPr>
      <w:r>
        <w:rPr>
          <w:rFonts w:ascii="Tahoma" w:eastAsia="Tahoma" w:hAnsi="Tahoma" w:cs="Tahoma"/>
          <w:color w:val="990000"/>
          <w:sz w:val="20"/>
        </w:rPr>
        <w:t>Which of the following is false?</w:t>
      </w:r>
      <w:r>
        <w:rPr>
          <w:rFonts w:ascii="Tahoma" w:eastAsia="Tahoma" w:hAnsi="Tahoma" w:cs="Tahoma"/>
          <w:sz w:val="20"/>
        </w:rPr>
        <w:t xml:space="preserve"> </w:t>
      </w:r>
    </w:p>
    <w:p w14:paraId="54C178FE"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In a system two different failures may have different severities. </w:t>
      </w:r>
    </w:p>
    <w:p w14:paraId="1D4B8124"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A system is necessarily more reliable after debu</w:t>
      </w:r>
      <w:r>
        <w:rPr>
          <w:rFonts w:ascii="Tahoma" w:eastAsia="Tahoma" w:hAnsi="Tahoma" w:cs="Tahoma"/>
          <w:color w:val="000000"/>
          <w:sz w:val="20"/>
        </w:rPr>
        <w:t xml:space="preserve">gging for the removal of a fault. </w:t>
      </w:r>
    </w:p>
    <w:p w14:paraId="74A605E3"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A fault need not affect the reliability of a system. </w:t>
      </w:r>
    </w:p>
    <w:p w14:paraId="203CBE11" w14:textId="77777777" w:rsidR="00FE51B4" w:rsidRDefault="009A2ACB">
      <w:pPr>
        <w:numPr>
          <w:ilvl w:val="0"/>
          <w:numId w:val="30"/>
        </w:numPr>
        <w:tabs>
          <w:tab w:val="clear" w:pos="230"/>
          <w:tab w:val="num" w:pos="246"/>
        </w:tabs>
        <w:spacing w:line="243" w:lineRule="exact"/>
        <w:ind w:left="246" w:right="-200" w:hanging="246"/>
        <w:jc w:val="both"/>
      </w:pPr>
      <w:r>
        <w:rPr>
          <w:rFonts w:ascii="Tahoma" w:eastAsia="Tahoma" w:hAnsi="Tahoma" w:cs="Tahoma"/>
          <w:color w:val="000000"/>
          <w:sz w:val="20"/>
        </w:rPr>
        <w:t xml:space="preserve">Undetected errors may lead to faults and eventually to incorrect behaviour. </w:t>
      </w:r>
    </w:p>
    <w:p w14:paraId="55545B88" w14:textId="77777777" w:rsidR="00FE51B4" w:rsidRDefault="009A2ACB">
      <w:pPr>
        <w:numPr>
          <w:ilvl w:val="0"/>
          <w:numId w:val="31"/>
        </w:numPr>
        <w:spacing w:before="242" w:line="243" w:lineRule="exact"/>
        <w:ind w:right="-200"/>
        <w:jc w:val="both"/>
      </w:pPr>
      <w:r>
        <w:rPr>
          <w:rFonts w:ascii="Tahoma" w:eastAsia="Tahoma" w:hAnsi="Tahoma" w:cs="Tahoma"/>
          <w:color w:val="990000"/>
          <w:sz w:val="20"/>
        </w:rPr>
        <w:t xml:space="preserve">Which one of the following statements, about capture-replay tools, is NOT correct? </w:t>
      </w:r>
    </w:p>
    <w:p w14:paraId="20484394"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They are used to support multi-user testing. </w:t>
      </w:r>
    </w:p>
    <w:p w14:paraId="0F555012" w14:textId="77777777" w:rsidR="00FE51B4" w:rsidRDefault="009A2ACB">
      <w:pPr>
        <w:numPr>
          <w:ilvl w:val="0"/>
          <w:numId w:val="3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They are used to capture and animate user requirements. </w:t>
      </w:r>
    </w:p>
    <w:p w14:paraId="56ED8B12"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They are the most frequently purchased types of CAST tool. </w:t>
      </w:r>
    </w:p>
    <w:p w14:paraId="71FD04C8" w14:textId="77777777" w:rsidR="00FE51B4" w:rsidRDefault="009A2ACB">
      <w:pPr>
        <w:numPr>
          <w:ilvl w:val="0"/>
          <w:numId w:val="32"/>
        </w:numPr>
        <w:tabs>
          <w:tab w:val="clear" w:pos="230"/>
          <w:tab w:val="num" w:pos="246"/>
        </w:tabs>
        <w:spacing w:line="243" w:lineRule="exact"/>
        <w:ind w:left="246" w:right="-200" w:hanging="246"/>
        <w:jc w:val="both"/>
      </w:pPr>
      <w:r>
        <w:rPr>
          <w:rFonts w:ascii="Tahoma" w:eastAsia="Tahoma" w:hAnsi="Tahoma" w:cs="Tahoma"/>
          <w:color w:val="000000"/>
          <w:sz w:val="20"/>
        </w:rPr>
        <w:t xml:space="preserve">They capture aspects of user behaviour. </w:t>
      </w:r>
    </w:p>
    <w:p w14:paraId="12AD654B" w14:textId="77777777" w:rsidR="00FE51B4" w:rsidRDefault="009A2ACB">
      <w:pPr>
        <w:numPr>
          <w:ilvl w:val="0"/>
          <w:numId w:val="33"/>
        </w:numPr>
        <w:tabs>
          <w:tab w:val="clear" w:pos="341"/>
          <w:tab w:val="num" w:pos="344"/>
        </w:tabs>
        <w:spacing w:before="242" w:line="243" w:lineRule="exact"/>
        <w:ind w:left="344" w:right="-200" w:hanging="344"/>
        <w:jc w:val="both"/>
      </w:pPr>
      <w:r>
        <w:rPr>
          <w:rFonts w:ascii="Tahoma" w:eastAsia="Tahoma" w:hAnsi="Tahoma" w:cs="Tahoma"/>
          <w:color w:val="990000"/>
          <w:sz w:val="20"/>
        </w:rPr>
        <w:t>How would you estimate the amount of re-testing like</w:t>
      </w:r>
      <w:r>
        <w:rPr>
          <w:rFonts w:ascii="Tahoma" w:eastAsia="Tahoma" w:hAnsi="Tahoma" w:cs="Tahoma"/>
          <w:color w:val="990000"/>
          <w:sz w:val="20"/>
        </w:rPr>
        <w:t xml:space="preserve">ly to be required? </w:t>
      </w:r>
    </w:p>
    <w:p w14:paraId="2113B2CF"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 xml:space="preserve">Metrics from previous similar projects </w:t>
      </w:r>
    </w:p>
    <w:p w14:paraId="0BBF6A65"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 xml:space="preserve">Discussions with the development team </w:t>
      </w:r>
    </w:p>
    <w:p w14:paraId="49616B33" w14:textId="77777777" w:rsidR="00FE51B4" w:rsidRDefault="009A2ACB">
      <w:pPr>
        <w:numPr>
          <w:ilvl w:val="0"/>
          <w:numId w:val="34"/>
        </w:numPr>
        <w:tabs>
          <w:tab w:val="clear" w:pos="230"/>
          <w:tab w:val="num" w:pos="246"/>
        </w:tabs>
        <w:spacing w:before="2" w:line="243" w:lineRule="exact"/>
        <w:ind w:left="246" w:right="-200" w:hanging="246"/>
        <w:jc w:val="both"/>
      </w:pPr>
      <w:r>
        <w:rPr>
          <w:rFonts w:ascii="Tahoma" w:eastAsia="Tahoma" w:hAnsi="Tahoma" w:cs="Tahoma"/>
          <w:color w:val="000000"/>
          <w:spacing w:val="1"/>
          <w:sz w:val="20"/>
        </w:rPr>
        <w:t>Time</w:t>
      </w:r>
      <w:r>
        <w:rPr>
          <w:rFonts w:ascii="Tahoma" w:eastAsia="Tahoma" w:hAnsi="Tahoma" w:cs="Tahoma"/>
          <w:color w:val="000000"/>
          <w:sz w:val="20"/>
        </w:rPr>
        <w:t xml:space="preserve"> allocated for regression testing </w:t>
      </w:r>
    </w:p>
    <w:p w14:paraId="395A5A72" w14:textId="77777777" w:rsidR="00FE51B4" w:rsidRDefault="009A2ACB">
      <w:pPr>
        <w:numPr>
          <w:ilvl w:val="0"/>
          <w:numId w:val="34"/>
        </w:numPr>
        <w:tabs>
          <w:tab w:val="clear" w:pos="230"/>
          <w:tab w:val="num" w:pos="246"/>
        </w:tabs>
        <w:spacing w:line="243" w:lineRule="exact"/>
        <w:ind w:left="246" w:right="-200" w:hanging="246"/>
        <w:jc w:val="both"/>
      </w:pPr>
      <w:r>
        <w:rPr>
          <w:rFonts w:ascii="Tahoma" w:eastAsia="Tahoma" w:hAnsi="Tahoma" w:cs="Tahoma"/>
          <w:color w:val="000000"/>
          <w:sz w:val="20"/>
        </w:rPr>
        <w:t xml:space="preserve">a &amp; b </w:t>
      </w:r>
    </w:p>
    <w:p w14:paraId="5A4C95DD" w14:textId="77777777" w:rsidR="00FE51B4" w:rsidRDefault="009A2ACB">
      <w:pPr>
        <w:numPr>
          <w:ilvl w:val="0"/>
          <w:numId w:val="35"/>
        </w:numPr>
        <w:spacing w:before="242" w:line="243" w:lineRule="exact"/>
        <w:ind w:right="-200"/>
        <w:jc w:val="both"/>
      </w:pPr>
      <w:r>
        <w:rPr>
          <w:rFonts w:ascii="Tahoma" w:eastAsia="Tahoma" w:hAnsi="Tahoma" w:cs="Tahoma"/>
          <w:color w:val="990000"/>
          <w:sz w:val="20"/>
        </w:rPr>
        <w:t>Which of the following is true of the V-model?</w:t>
      </w:r>
      <w:r>
        <w:rPr>
          <w:rFonts w:ascii="Tahoma" w:eastAsia="Tahoma" w:hAnsi="Tahoma" w:cs="Tahoma"/>
          <w:sz w:val="20"/>
        </w:rPr>
        <w:t xml:space="preserve"> </w:t>
      </w:r>
    </w:p>
    <w:p w14:paraId="471E1FF1"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It states that modules are tested against user requirements. </w:t>
      </w:r>
    </w:p>
    <w:p w14:paraId="69BC4687"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It only models the testing phase. </w:t>
      </w:r>
    </w:p>
    <w:p w14:paraId="76EA8B0C" w14:textId="77777777" w:rsidR="00FE51B4" w:rsidRDefault="009A2ACB">
      <w:pPr>
        <w:numPr>
          <w:ilvl w:val="0"/>
          <w:numId w:val="36"/>
        </w:numPr>
        <w:tabs>
          <w:tab w:val="clear" w:pos="230"/>
          <w:tab w:val="num" w:pos="246"/>
        </w:tabs>
        <w:spacing w:line="243" w:lineRule="exact"/>
        <w:ind w:left="246" w:right="-200" w:hanging="246"/>
        <w:jc w:val="both"/>
      </w:pPr>
      <w:r>
        <w:rPr>
          <w:rFonts w:ascii="Tahoma" w:eastAsia="Tahoma" w:hAnsi="Tahoma" w:cs="Tahoma"/>
          <w:color w:val="000000"/>
          <w:sz w:val="20"/>
        </w:rPr>
        <w:t xml:space="preserve">It specifies the test techniques to be used. </w:t>
      </w:r>
    </w:p>
    <w:p w14:paraId="1EE53BAE" w14:textId="77777777" w:rsidR="00FE51B4" w:rsidRDefault="009A2ACB">
      <w:pPr>
        <w:numPr>
          <w:ilvl w:val="0"/>
          <w:numId w:val="3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It includes the verification of designs. </w:t>
      </w:r>
    </w:p>
    <w:p w14:paraId="5B2F407A" w14:textId="77777777" w:rsidR="00FE51B4" w:rsidRDefault="009A2ACB">
      <w:pPr>
        <w:numPr>
          <w:ilvl w:val="0"/>
          <w:numId w:val="37"/>
        </w:numPr>
        <w:tabs>
          <w:tab w:val="clear" w:pos="344"/>
          <w:tab w:val="num" w:pos="341"/>
        </w:tabs>
        <w:spacing w:before="237" w:after="2" w:line="243" w:lineRule="exact"/>
        <w:ind w:left="341" w:right="-200" w:hanging="341"/>
        <w:jc w:val="both"/>
      </w:pPr>
      <w:r>
        <w:rPr>
          <w:rFonts w:ascii="Tahoma" w:eastAsia="Tahoma" w:hAnsi="Tahoma" w:cs="Tahoma"/>
          <w:color w:val="990000"/>
          <w:sz w:val="20"/>
        </w:rPr>
        <w:t>The oracle assumption:</w:t>
      </w:r>
      <w:r>
        <w:rPr>
          <w:rFonts w:ascii="Tahoma" w:eastAsia="Tahoma" w:hAnsi="Tahoma" w:cs="Tahoma"/>
          <w:sz w:val="20"/>
        </w:rPr>
        <w:t xml:space="preserve"> </w:t>
      </w:r>
    </w:p>
    <w:p w14:paraId="3EC95FFD"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is that there is some existing system against w</w:t>
      </w:r>
      <w:r>
        <w:rPr>
          <w:rFonts w:ascii="Tahoma" w:eastAsia="Tahoma" w:hAnsi="Tahoma" w:cs="Tahoma"/>
          <w:color w:val="000000"/>
          <w:sz w:val="20"/>
        </w:rPr>
        <w:t xml:space="preserve">hich test output may be checked. </w:t>
      </w:r>
    </w:p>
    <w:p w14:paraId="4E743451"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is that the tester can routinely identify the correct outcome of a test. </w:t>
      </w:r>
    </w:p>
    <w:p w14:paraId="5B07E53C"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is that the tester knows everything about the software under test. </w:t>
      </w:r>
    </w:p>
    <w:p w14:paraId="58F21885" w14:textId="77777777" w:rsidR="00FE51B4" w:rsidRDefault="009A2ACB">
      <w:pPr>
        <w:numPr>
          <w:ilvl w:val="0"/>
          <w:numId w:val="38"/>
        </w:numPr>
        <w:tabs>
          <w:tab w:val="clear" w:pos="230"/>
          <w:tab w:val="num" w:pos="246"/>
        </w:tabs>
        <w:spacing w:line="243" w:lineRule="exact"/>
        <w:ind w:left="246" w:right="-200" w:hanging="246"/>
        <w:jc w:val="both"/>
      </w:pPr>
      <w:r>
        <w:rPr>
          <w:rFonts w:ascii="Tahoma" w:eastAsia="Tahoma" w:hAnsi="Tahoma" w:cs="Tahoma"/>
          <w:color w:val="000000"/>
          <w:sz w:val="20"/>
        </w:rPr>
        <w:t xml:space="preserve">is that the tests are reviewed by experienced testers. </w:t>
      </w:r>
    </w:p>
    <w:p w14:paraId="5AA38B78" w14:textId="77777777" w:rsidR="00FE51B4" w:rsidRDefault="009A2ACB">
      <w:pPr>
        <w:numPr>
          <w:ilvl w:val="0"/>
          <w:numId w:val="39"/>
        </w:numPr>
        <w:spacing w:before="242" w:line="243" w:lineRule="exact"/>
        <w:ind w:right="-200"/>
        <w:jc w:val="both"/>
      </w:pPr>
      <w:r>
        <w:rPr>
          <w:rFonts w:ascii="Tahoma" w:eastAsia="Tahoma" w:hAnsi="Tahoma" w:cs="Tahoma"/>
          <w:color w:val="990000"/>
          <w:sz w:val="20"/>
        </w:rPr>
        <w:t>Which of the following c</w:t>
      </w:r>
      <w:r>
        <w:rPr>
          <w:rFonts w:ascii="Tahoma" w:eastAsia="Tahoma" w:hAnsi="Tahoma" w:cs="Tahoma"/>
          <w:color w:val="990000"/>
          <w:sz w:val="20"/>
        </w:rPr>
        <w:t>haracterises the cost of faults?</w:t>
      </w:r>
      <w:r>
        <w:rPr>
          <w:rFonts w:ascii="Tahoma" w:eastAsia="Tahoma" w:hAnsi="Tahoma" w:cs="Tahoma"/>
          <w:sz w:val="20"/>
        </w:rPr>
        <w:t xml:space="preserve"> </w:t>
      </w:r>
    </w:p>
    <w:p w14:paraId="4F2A5CAD" w14:textId="77777777" w:rsidR="00FE51B4" w:rsidRDefault="009A2ACB">
      <w:pPr>
        <w:numPr>
          <w:ilvl w:val="0"/>
          <w:numId w:val="40"/>
        </w:numPr>
        <w:tabs>
          <w:tab w:val="clear" w:pos="230"/>
          <w:tab w:val="num" w:pos="246"/>
        </w:tabs>
        <w:spacing w:line="243" w:lineRule="exact"/>
        <w:ind w:left="0" w:right="-88" w:firstLine="0"/>
      </w:pPr>
      <w:r>
        <w:rPr>
          <w:rFonts w:ascii="Tahoma" w:eastAsia="Tahoma" w:hAnsi="Tahoma" w:cs="Tahoma"/>
          <w:color w:val="000000"/>
          <w:sz w:val="20"/>
        </w:rPr>
        <w:t xml:space="preserve">They are cheapest to find in the early development phases and the most expensive to fix in the latest test phases. </w:t>
      </w:r>
    </w:p>
    <w:p w14:paraId="273229C6" w14:textId="77777777" w:rsidR="00FE51B4" w:rsidRDefault="009A2ACB">
      <w:pPr>
        <w:numPr>
          <w:ilvl w:val="0"/>
          <w:numId w:val="40"/>
        </w:numPr>
        <w:tabs>
          <w:tab w:val="clear" w:pos="230"/>
          <w:tab w:val="num" w:pos="246"/>
        </w:tabs>
        <w:spacing w:line="243" w:lineRule="exact"/>
        <w:ind w:left="0" w:right="-200" w:firstLine="0"/>
        <w:jc w:val="both"/>
      </w:pPr>
      <w:r>
        <w:rPr>
          <w:rFonts w:ascii="Tahoma" w:eastAsia="Tahoma" w:hAnsi="Tahoma" w:cs="Tahoma"/>
          <w:color w:val="000000"/>
          <w:sz w:val="20"/>
        </w:rPr>
        <w:t xml:space="preserve">They are easiest to find during system testing but the most expensive to fix then. </w:t>
      </w:r>
    </w:p>
    <w:p w14:paraId="4A794B00" w14:textId="77777777" w:rsidR="00FE51B4" w:rsidRDefault="009A2ACB">
      <w:pPr>
        <w:numPr>
          <w:ilvl w:val="0"/>
          <w:numId w:val="40"/>
        </w:numPr>
        <w:tabs>
          <w:tab w:val="clear" w:pos="230"/>
          <w:tab w:val="num" w:pos="246"/>
        </w:tabs>
        <w:spacing w:line="243" w:lineRule="exact"/>
        <w:ind w:left="0" w:right="-200" w:firstLine="0"/>
        <w:jc w:val="both"/>
      </w:pPr>
      <w:r>
        <w:rPr>
          <w:rFonts w:ascii="Tahoma" w:eastAsia="Tahoma" w:hAnsi="Tahoma" w:cs="Tahoma"/>
          <w:color w:val="000000"/>
          <w:sz w:val="20"/>
        </w:rPr>
        <w:t>Faults are cheapest to find in the early development pha</w:t>
      </w:r>
      <w:r>
        <w:rPr>
          <w:rFonts w:ascii="Tahoma" w:eastAsia="Tahoma" w:hAnsi="Tahoma" w:cs="Tahoma"/>
          <w:color w:val="000000"/>
          <w:sz w:val="20"/>
        </w:rPr>
        <w:t xml:space="preserve">ses but the most expensive to fix then. </w:t>
      </w:r>
    </w:p>
    <w:p w14:paraId="2A3F1013" w14:textId="77777777" w:rsidR="00FE51B4" w:rsidRDefault="009A2ACB">
      <w:pPr>
        <w:numPr>
          <w:ilvl w:val="0"/>
          <w:numId w:val="40"/>
        </w:numPr>
        <w:tabs>
          <w:tab w:val="clear" w:pos="230"/>
          <w:tab w:val="num" w:pos="246"/>
        </w:tabs>
        <w:spacing w:before="2" w:line="239" w:lineRule="exact"/>
        <w:ind w:left="0" w:right="-54" w:firstLine="0"/>
      </w:pPr>
      <w:r>
        <w:rPr>
          <w:rFonts w:ascii="Tahoma" w:eastAsia="Tahoma" w:hAnsi="Tahoma" w:cs="Tahoma"/>
          <w:color w:val="000000"/>
          <w:sz w:val="20"/>
        </w:rPr>
        <w:t xml:space="preserve">Although faults are most expensive to find during early development phases, they are cheapest to fix then. </w:t>
      </w:r>
    </w:p>
    <w:p w14:paraId="505870E8" w14:textId="77777777" w:rsidR="00FE51B4" w:rsidRDefault="009A2ACB">
      <w:pPr>
        <w:numPr>
          <w:ilvl w:val="0"/>
          <w:numId w:val="41"/>
        </w:numPr>
        <w:spacing w:before="237" w:after="2" w:line="243" w:lineRule="exact"/>
        <w:ind w:left="344" w:right="-200" w:hanging="344"/>
        <w:jc w:val="both"/>
      </w:pPr>
      <w:r>
        <w:rPr>
          <w:rFonts w:ascii="Tahoma" w:eastAsia="Tahoma" w:hAnsi="Tahoma" w:cs="Tahoma"/>
          <w:color w:val="990000"/>
          <w:sz w:val="20"/>
        </w:rPr>
        <w:t>Which of the following should NOT normally be an objective for a test?</w:t>
      </w:r>
      <w:r>
        <w:rPr>
          <w:rFonts w:ascii="Tahoma" w:eastAsia="Tahoma" w:hAnsi="Tahoma" w:cs="Tahoma"/>
          <w:sz w:val="20"/>
        </w:rPr>
        <w:t xml:space="preserve"> </w:t>
      </w:r>
    </w:p>
    <w:p w14:paraId="6BF06379"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To find faults </w:t>
      </w:r>
      <w:r>
        <w:rPr>
          <w:rFonts w:ascii="Tahoma" w:eastAsia="Tahoma" w:hAnsi="Tahoma" w:cs="Tahoma"/>
          <w:color w:val="000000"/>
          <w:spacing w:val="2"/>
          <w:sz w:val="20"/>
        </w:rPr>
        <w:t>in</w:t>
      </w:r>
      <w:r>
        <w:rPr>
          <w:rFonts w:ascii="Tahoma" w:eastAsia="Tahoma" w:hAnsi="Tahoma" w:cs="Tahoma"/>
          <w:color w:val="000000"/>
          <w:sz w:val="20"/>
        </w:rPr>
        <w:t xml:space="preserve"> the software. </w:t>
      </w:r>
    </w:p>
    <w:p w14:paraId="00250814"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To assess whether the software is ready for release. </w:t>
      </w:r>
    </w:p>
    <w:p w14:paraId="27B3A921" w14:textId="77777777" w:rsidR="00FE51B4" w:rsidRDefault="009A2ACB">
      <w:pPr>
        <w:numPr>
          <w:ilvl w:val="0"/>
          <w:numId w:val="42"/>
        </w:numPr>
        <w:tabs>
          <w:tab w:val="clear" w:pos="230"/>
          <w:tab w:val="num" w:pos="246"/>
        </w:tabs>
        <w:spacing w:line="243" w:lineRule="exact"/>
        <w:ind w:left="246" w:right="-200" w:hanging="246"/>
        <w:jc w:val="both"/>
      </w:pPr>
      <w:r>
        <w:rPr>
          <w:rFonts w:ascii="Tahoma" w:eastAsia="Tahoma" w:hAnsi="Tahoma" w:cs="Tahoma"/>
          <w:color w:val="000000"/>
          <w:sz w:val="20"/>
        </w:rPr>
        <w:t xml:space="preserve">To demonstrate that the software doesn’t work. </w:t>
      </w:r>
    </w:p>
    <w:p w14:paraId="326C23DE" w14:textId="77777777" w:rsidR="00FE51B4" w:rsidRDefault="009A2ACB">
      <w:pPr>
        <w:numPr>
          <w:ilvl w:val="0"/>
          <w:numId w:val="4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To prove that the software is correct. </w:t>
      </w:r>
    </w:p>
    <w:p w14:paraId="79A8CB72" w14:textId="77777777" w:rsidR="00FE51B4" w:rsidRDefault="009A2ACB">
      <w:pPr>
        <w:numPr>
          <w:ilvl w:val="0"/>
          <w:numId w:val="43"/>
        </w:numPr>
        <w:spacing w:before="237" w:line="243" w:lineRule="exact"/>
        <w:ind w:left="344" w:right="-200" w:hanging="344"/>
        <w:jc w:val="both"/>
      </w:pPr>
      <w:r>
        <w:rPr>
          <w:rFonts w:ascii="Tahoma" w:eastAsia="Tahoma" w:hAnsi="Tahoma" w:cs="Tahoma"/>
          <w:color w:val="990000"/>
          <w:sz w:val="20"/>
        </w:rPr>
        <w:t>Which of the following is a form of functional testing?</w:t>
      </w:r>
      <w:r>
        <w:rPr>
          <w:rFonts w:ascii="Tahoma" w:eastAsia="Tahoma" w:hAnsi="Tahoma" w:cs="Tahoma"/>
          <w:sz w:val="20"/>
        </w:rPr>
        <w:t xml:space="preserve"> </w:t>
      </w:r>
    </w:p>
    <w:p w14:paraId="5B91BF69"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Boundary value analysis </w:t>
      </w:r>
    </w:p>
    <w:p w14:paraId="016907AC" w14:textId="77777777" w:rsidR="00FE51B4" w:rsidRDefault="009A2ACB">
      <w:pPr>
        <w:numPr>
          <w:ilvl w:val="0"/>
          <w:numId w:val="44"/>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Usability testing </w:t>
      </w:r>
    </w:p>
    <w:p w14:paraId="355813DF"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Performance testing </w:t>
      </w:r>
    </w:p>
    <w:p w14:paraId="0EFF294F" w14:textId="77777777" w:rsidR="00FE51B4" w:rsidRDefault="009A2ACB">
      <w:pPr>
        <w:numPr>
          <w:ilvl w:val="0"/>
          <w:numId w:val="44"/>
        </w:numPr>
        <w:tabs>
          <w:tab w:val="clear" w:pos="230"/>
          <w:tab w:val="num" w:pos="246"/>
        </w:tabs>
        <w:spacing w:line="243" w:lineRule="exact"/>
        <w:ind w:left="246" w:right="-200" w:hanging="246"/>
        <w:jc w:val="both"/>
      </w:pPr>
      <w:r>
        <w:rPr>
          <w:rFonts w:ascii="Tahoma" w:eastAsia="Tahoma" w:hAnsi="Tahoma" w:cs="Tahoma"/>
          <w:color w:val="000000"/>
          <w:sz w:val="20"/>
        </w:rPr>
        <w:t xml:space="preserve">Security testing </w:t>
      </w:r>
    </w:p>
    <w:p w14:paraId="6DE06BC3" w14:textId="77777777" w:rsidR="00FE51B4" w:rsidRDefault="009A2ACB">
      <w:pPr>
        <w:numPr>
          <w:ilvl w:val="0"/>
          <w:numId w:val="45"/>
        </w:numPr>
        <w:spacing w:before="242" w:line="243" w:lineRule="exact"/>
        <w:ind w:right="-200"/>
        <w:jc w:val="both"/>
      </w:pPr>
      <w:r>
        <w:rPr>
          <w:rFonts w:ascii="Tahoma" w:eastAsia="Tahoma" w:hAnsi="Tahoma" w:cs="Tahoma"/>
          <w:color w:val="990000"/>
          <w:sz w:val="20"/>
        </w:rPr>
        <w:t xml:space="preserve">Which of the following would NOT normally form part of a test plan? </w:t>
      </w:r>
    </w:p>
    <w:p w14:paraId="559318E7" w14:textId="77777777" w:rsidR="00FE51B4" w:rsidRDefault="009A2ACB">
      <w:pPr>
        <w:numPr>
          <w:ilvl w:val="0"/>
          <w:numId w:val="46"/>
        </w:numPr>
        <w:tabs>
          <w:tab w:val="clear" w:pos="230"/>
          <w:tab w:val="num" w:pos="246"/>
        </w:tabs>
        <w:spacing w:line="243" w:lineRule="exact"/>
        <w:ind w:left="246" w:right="-200" w:hanging="246"/>
        <w:jc w:val="both"/>
      </w:pPr>
      <w:r>
        <w:rPr>
          <w:rFonts w:ascii="Tahoma" w:eastAsia="Tahoma" w:hAnsi="Tahoma" w:cs="Tahoma"/>
          <w:color w:val="000000"/>
          <w:sz w:val="20"/>
        </w:rPr>
        <w:t xml:space="preserve">Features to be tested </w:t>
      </w:r>
    </w:p>
    <w:p w14:paraId="072F3E4C" w14:textId="77777777" w:rsidR="00FE51B4" w:rsidRDefault="009A2ACB">
      <w:pPr>
        <w:numPr>
          <w:ilvl w:val="0"/>
          <w:numId w:val="46"/>
        </w:numPr>
        <w:tabs>
          <w:tab w:val="clear" w:pos="230"/>
          <w:tab w:val="num" w:pos="246"/>
        </w:tabs>
        <w:spacing w:before="2" w:line="243" w:lineRule="exact"/>
        <w:ind w:left="246" w:right="-200" w:hanging="246"/>
        <w:jc w:val="both"/>
      </w:pPr>
      <w:r>
        <w:rPr>
          <w:rFonts w:ascii="Tahoma" w:eastAsia="Tahoma" w:hAnsi="Tahoma" w:cs="Tahoma"/>
          <w:color w:val="000000"/>
          <w:sz w:val="20"/>
        </w:rPr>
        <w:lastRenderedPageBreak/>
        <w:t xml:space="preserve">Incident reports </w:t>
      </w:r>
    </w:p>
    <w:p w14:paraId="3A759E0F" w14:textId="77777777" w:rsidR="00FE51B4" w:rsidRDefault="009A2ACB">
      <w:pPr>
        <w:numPr>
          <w:ilvl w:val="0"/>
          <w:numId w:val="46"/>
        </w:numPr>
        <w:tabs>
          <w:tab w:val="clear" w:pos="230"/>
          <w:tab w:val="num" w:pos="246"/>
        </w:tabs>
        <w:spacing w:line="243" w:lineRule="exact"/>
        <w:ind w:left="246" w:right="-200" w:hanging="246"/>
        <w:jc w:val="both"/>
      </w:pPr>
      <w:r>
        <w:rPr>
          <w:rFonts w:ascii="Tahoma" w:eastAsia="Tahoma" w:hAnsi="Tahoma" w:cs="Tahoma"/>
          <w:color w:val="000000"/>
          <w:sz w:val="20"/>
        </w:rPr>
        <w:t xml:space="preserve">Risks </w:t>
      </w:r>
    </w:p>
    <w:p w14:paraId="4D3D84FB" w14:textId="77777777" w:rsidR="00FE51B4" w:rsidRDefault="009A2ACB">
      <w:pPr>
        <w:numPr>
          <w:ilvl w:val="0"/>
          <w:numId w:val="46"/>
        </w:numPr>
        <w:tabs>
          <w:tab w:val="clear" w:pos="230"/>
          <w:tab w:val="num" w:pos="246"/>
        </w:tabs>
        <w:spacing w:line="243" w:lineRule="exact"/>
        <w:ind w:left="246" w:right="-200" w:hanging="246"/>
        <w:jc w:val="both"/>
      </w:pPr>
      <w:r>
        <w:rPr>
          <w:rFonts w:ascii="Tahoma" w:eastAsia="Tahoma" w:hAnsi="Tahoma" w:cs="Tahoma"/>
          <w:color w:val="000000"/>
          <w:sz w:val="20"/>
        </w:rPr>
        <w:t xml:space="preserve">Schedule </w:t>
      </w:r>
    </w:p>
    <w:p w14:paraId="4C2381BA" w14:textId="77777777" w:rsidR="00FE51B4" w:rsidRDefault="009A2ACB">
      <w:pPr>
        <w:numPr>
          <w:ilvl w:val="0"/>
          <w:numId w:val="47"/>
        </w:numPr>
        <w:spacing w:before="267" w:after="2" w:line="243" w:lineRule="exact"/>
        <w:ind w:left="344" w:right="-200" w:hanging="344"/>
        <w:jc w:val="both"/>
      </w:pPr>
      <w:r>
        <w:rPr>
          <w:rFonts w:ascii="Tahoma" w:eastAsia="Tahoma" w:hAnsi="Tahoma" w:cs="Tahoma"/>
          <w:color w:val="990000"/>
          <w:sz w:val="20"/>
        </w:rPr>
        <w:t xml:space="preserve">Which of these activities provides the biggest potential cost saving from the use of CAST? </w:t>
      </w:r>
    </w:p>
    <w:p w14:paraId="09348FAB" w14:textId="77777777" w:rsidR="00FE51B4" w:rsidRDefault="009A2ACB">
      <w:pPr>
        <w:numPr>
          <w:ilvl w:val="0"/>
          <w:numId w:val="48"/>
        </w:numPr>
        <w:tabs>
          <w:tab w:val="clear" w:pos="230"/>
          <w:tab w:val="num" w:pos="246"/>
        </w:tabs>
        <w:spacing w:line="243" w:lineRule="exact"/>
        <w:ind w:left="246" w:right="-200" w:hanging="246"/>
        <w:jc w:val="both"/>
      </w:pPr>
      <w:r>
        <w:rPr>
          <w:rFonts w:ascii="Tahoma" w:eastAsia="Tahoma" w:hAnsi="Tahoma" w:cs="Tahoma"/>
          <w:color w:val="000000"/>
          <w:sz w:val="20"/>
        </w:rPr>
        <w:t xml:space="preserve">Test management </w:t>
      </w:r>
    </w:p>
    <w:p w14:paraId="40785775" w14:textId="77777777" w:rsidR="00FE51B4" w:rsidRDefault="009A2ACB">
      <w:pPr>
        <w:numPr>
          <w:ilvl w:val="0"/>
          <w:numId w:val="48"/>
        </w:numPr>
        <w:tabs>
          <w:tab w:val="clear" w:pos="230"/>
          <w:tab w:val="num" w:pos="246"/>
        </w:tabs>
        <w:spacing w:line="243" w:lineRule="exact"/>
        <w:ind w:left="246" w:right="-200" w:hanging="246"/>
        <w:jc w:val="both"/>
      </w:pPr>
      <w:r>
        <w:rPr>
          <w:rFonts w:ascii="Tahoma" w:eastAsia="Tahoma" w:hAnsi="Tahoma" w:cs="Tahoma"/>
          <w:color w:val="000000"/>
          <w:sz w:val="20"/>
        </w:rPr>
        <w:t xml:space="preserve">Test design </w:t>
      </w:r>
    </w:p>
    <w:p w14:paraId="63BFF027" w14:textId="77777777" w:rsidR="00FE51B4" w:rsidRDefault="009A2ACB">
      <w:pPr>
        <w:numPr>
          <w:ilvl w:val="0"/>
          <w:numId w:val="48"/>
        </w:numPr>
        <w:tabs>
          <w:tab w:val="clear" w:pos="230"/>
          <w:tab w:val="num" w:pos="246"/>
        </w:tabs>
        <w:spacing w:line="243" w:lineRule="exact"/>
        <w:ind w:left="246" w:right="-200" w:hanging="246"/>
        <w:jc w:val="both"/>
      </w:pPr>
      <w:r>
        <w:rPr>
          <w:rFonts w:ascii="Tahoma" w:eastAsia="Tahoma" w:hAnsi="Tahoma" w:cs="Tahoma"/>
          <w:color w:val="000000"/>
          <w:spacing w:val="1"/>
          <w:sz w:val="20"/>
        </w:rPr>
        <w:t>Test</w:t>
      </w:r>
      <w:r>
        <w:rPr>
          <w:rFonts w:ascii="Tahoma" w:eastAsia="Tahoma" w:hAnsi="Tahoma" w:cs="Tahoma"/>
          <w:color w:val="000000"/>
          <w:sz w:val="20"/>
        </w:rPr>
        <w:t xml:space="preserve"> execution </w:t>
      </w:r>
    </w:p>
    <w:p w14:paraId="556D0167" w14:textId="77777777" w:rsidR="00FE51B4" w:rsidRDefault="009A2ACB">
      <w:pPr>
        <w:numPr>
          <w:ilvl w:val="0"/>
          <w:numId w:val="48"/>
        </w:numPr>
        <w:tabs>
          <w:tab w:val="clear" w:pos="230"/>
          <w:tab w:val="num" w:pos="246"/>
        </w:tabs>
        <w:spacing w:line="243" w:lineRule="exact"/>
        <w:ind w:left="246" w:right="-200" w:hanging="246"/>
        <w:jc w:val="both"/>
      </w:pPr>
      <w:r>
        <w:rPr>
          <w:rFonts w:ascii="Tahoma" w:eastAsia="Tahoma" w:hAnsi="Tahoma" w:cs="Tahoma"/>
          <w:color w:val="000000"/>
          <w:sz w:val="20"/>
        </w:rPr>
        <w:t xml:space="preserve">Test planning </w:t>
      </w:r>
    </w:p>
    <w:p w14:paraId="51DBA236" w14:textId="77777777" w:rsidR="00FE51B4" w:rsidRDefault="009A2ACB">
      <w:pPr>
        <w:numPr>
          <w:ilvl w:val="0"/>
          <w:numId w:val="49"/>
        </w:numPr>
        <w:tabs>
          <w:tab w:val="clear" w:pos="235"/>
          <w:tab w:val="num" w:pos="344"/>
        </w:tabs>
        <w:spacing w:before="242" w:line="243" w:lineRule="exact"/>
        <w:ind w:left="344" w:right="-200" w:hanging="344"/>
        <w:jc w:val="both"/>
      </w:pPr>
      <w:r>
        <w:rPr>
          <w:rFonts w:ascii="Tahoma" w:eastAsia="Tahoma" w:hAnsi="Tahoma" w:cs="Tahoma"/>
          <w:color w:val="990000"/>
          <w:sz w:val="20"/>
        </w:rPr>
        <w:t xml:space="preserve">Which of the following is NOT a white box technique? </w:t>
      </w:r>
    </w:p>
    <w:p w14:paraId="71EACAA1" w14:textId="77777777" w:rsidR="00FE51B4" w:rsidRDefault="009A2ACB">
      <w:pPr>
        <w:numPr>
          <w:ilvl w:val="0"/>
          <w:numId w:val="50"/>
        </w:numPr>
        <w:tabs>
          <w:tab w:val="num" w:pos="246"/>
        </w:tabs>
        <w:spacing w:line="243" w:lineRule="exact"/>
        <w:ind w:left="246" w:right="-200" w:hanging="246"/>
        <w:jc w:val="both"/>
      </w:pPr>
      <w:r>
        <w:rPr>
          <w:rFonts w:ascii="Tahoma" w:eastAsia="Tahoma" w:hAnsi="Tahoma" w:cs="Tahoma"/>
          <w:color w:val="000000"/>
          <w:sz w:val="20"/>
        </w:rPr>
        <w:t xml:space="preserve">Statement testing </w:t>
      </w:r>
    </w:p>
    <w:p w14:paraId="576C7A99" w14:textId="77777777" w:rsidR="00FE51B4" w:rsidRDefault="009A2ACB">
      <w:pPr>
        <w:numPr>
          <w:ilvl w:val="0"/>
          <w:numId w:val="50"/>
        </w:numPr>
        <w:tabs>
          <w:tab w:val="num" w:pos="246"/>
        </w:tabs>
        <w:spacing w:before="2" w:line="243" w:lineRule="exact"/>
        <w:ind w:left="246" w:right="-200" w:hanging="246"/>
        <w:jc w:val="both"/>
      </w:pPr>
      <w:r>
        <w:rPr>
          <w:rFonts w:ascii="Tahoma" w:eastAsia="Tahoma" w:hAnsi="Tahoma" w:cs="Tahoma"/>
          <w:color w:val="000000"/>
          <w:sz w:val="20"/>
        </w:rPr>
        <w:t xml:space="preserve">Path testing </w:t>
      </w:r>
    </w:p>
    <w:p w14:paraId="77A82003" w14:textId="77777777" w:rsidR="00FE51B4" w:rsidRDefault="009A2ACB">
      <w:pPr>
        <w:numPr>
          <w:ilvl w:val="0"/>
          <w:numId w:val="50"/>
        </w:numPr>
        <w:tabs>
          <w:tab w:val="num" w:pos="246"/>
        </w:tabs>
        <w:spacing w:line="243" w:lineRule="exact"/>
        <w:ind w:left="246" w:right="-200" w:hanging="246"/>
        <w:jc w:val="both"/>
      </w:pPr>
      <w:r>
        <w:rPr>
          <w:rFonts w:ascii="Tahoma" w:eastAsia="Tahoma" w:hAnsi="Tahoma" w:cs="Tahoma"/>
          <w:color w:val="000000"/>
          <w:sz w:val="20"/>
        </w:rPr>
        <w:t>Data flow testin</w:t>
      </w:r>
      <w:r>
        <w:rPr>
          <w:rFonts w:ascii="Tahoma" w:eastAsia="Tahoma" w:hAnsi="Tahoma" w:cs="Tahoma"/>
          <w:color w:val="000000"/>
          <w:sz w:val="20"/>
        </w:rPr>
        <w:t xml:space="preserve">g </w:t>
      </w:r>
    </w:p>
    <w:p w14:paraId="07E10A88" w14:textId="77777777" w:rsidR="00FE51B4" w:rsidRDefault="009A2ACB">
      <w:pPr>
        <w:numPr>
          <w:ilvl w:val="0"/>
          <w:numId w:val="50"/>
        </w:numPr>
        <w:tabs>
          <w:tab w:val="num" w:pos="246"/>
        </w:tabs>
        <w:spacing w:line="243" w:lineRule="exact"/>
        <w:ind w:left="246" w:right="-200" w:hanging="246"/>
        <w:jc w:val="both"/>
      </w:pPr>
      <w:r>
        <w:rPr>
          <w:rFonts w:ascii="Tahoma" w:eastAsia="Tahoma" w:hAnsi="Tahoma" w:cs="Tahoma"/>
          <w:color w:val="000000"/>
          <w:sz w:val="20"/>
        </w:rPr>
        <w:t xml:space="preserve">State transition testing </w:t>
      </w:r>
    </w:p>
    <w:p w14:paraId="5F5DA533" w14:textId="77777777" w:rsidR="00FE51B4" w:rsidRDefault="009A2ACB">
      <w:pPr>
        <w:numPr>
          <w:ilvl w:val="0"/>
          <w:numId w:val="51"/>
        </w:numPr>
        <w:tabs>
          <w:tab w:val="clear" w:pos="230"/>
          <w:tab w:val="num" w:pos="344"/>
        </w:tabs>
        <w:spacing w:before="242" w:line="243" w:lineRule="exact"/>
        <w:ind w:left="344" w:right="-200" w:hanging="344"/>
        <w:jc w:val="both"/>
      </w:pPr>
      <w:r>
        <w:rPr>
          <w:rFonts w:ascii="Tahoma" w:eastAsia="Tahoma" w:hAnsi="Tahoma" w:cs="Tahoma"/>
          <w:color w:val="990000"/>
          <w:sz w:val="20"/>
        </w:rPr>
        <w:t>Data flow analysis studies:</w:t>
      </w:r>
      <w:r>
        <w:rPr>
          <w:rFonts w:ascii="Tahoma" w:eastAsia="Tahoma" w:hAnsi="Tahoma" w:cs="Tahoma"/>
          <w:sz w:val="20"/>
        </w:rPr>
        <w:t xml:space="preserve"> </w:t>
      </w:r>
    </w:p>
    <w:p w14:paraId="26976C4C"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possible communications bottlenecks in a program. </w:t>
      </w:r>
    </w:p>
    <w:p w14:paraId="1A226020"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the rate of change of data values as a program executes. </w:t>
      </w:r>
    </w:p>
    <w:p w14:paraId="33CE6E2A" w14:textId="77777777" w:rsidR="00FE51B4" w:rsidRDefault="009A2ACB">
      <w:pPr>
        <w:numPr>
          <w:ilvl w:val="0"/>
          <w:numId w:val="52"/>
        </w:numPr>
        <w:tabs>
          <w:tab w:val="clear" w:pos="341"/>
          <w:tab w:val="num" w:pos="246"/>
        </w:tabs>
        <w:spacing w:before="2" w:line="243" w:lineRule="exact"/>
        <w:ind w:left="246" w:right="-200" w:hanging="246"/>
        <w:jc w:val="both"/>
      </w:pPr>
      <w:r>
        <w:rPr>
          <w:rFonts w:ascii="Tahoma" w:eastAsia="Tahoma" w:hAnsi="Tahoma" w:cs="Tahoma"/>
          <w:color w:val="000000"/>
          <w:sz w:val="20"/>
        </w:rPr>
        <w:t xml:space="preserve">the use of data on paths through the code. </w:t>
      </w:r>
    </w:p>
    <w:p w14:paraId="11650020" w14:textId="77777777" w:rsidR="00FE51B4" w:rsidRDefault="009A2ACB">
      <w:pPr>
        <w:numPr>
          <w:ilvl w:val="0"/>
          <w:numId w:val="52"/>
        </w:numPr>
        <w:tabs>
          <w:tab w:val="clear" w:pos="341"/>
          <w:tab w:val="num" w:pos="246"/>
        </w:tabs>
        <w:spacing w:line="243" w:lineRule="exact"/>
        <w:ind w:left="246" w:right="-200" w:hanging="246"/>
        <w:jc w:val="both"/>
      </w:pPr>
      <w:r>
        <w:rPr>
          <w:rFonts w:ascii="Tahoma" w:eastAsia="Tahoma" w:hAnsi="Tahoma" w:cs="Tahoma"/>
          <w:color w:val="000000"/>
          <w:sz w:val="20"/>
        </w:rPr>
        <w:t xml:space="preserve">the intrinsic complexity of the code. </w:t>
      </w:r>
    </w:p>
    <w:p w14:paraId="6AC28E4F" w14:textId="77777777" w:rsidR="00FE51B4" w:rsidRDefault="009A2ACB">
      <w:pPr>
        <w:numPr>
          <w:ilvl w:val="0"/>
          <w:numId w:val="53"/>
        </w:numPr>
        <w:tabs>
          <w:tab w:val="clear" w:pos="230"/>
          <w:tab w:val="num" w:pos="344"/>
        </w:tabs>
        <w:spacing w:before="242" w:line="243" w:lineRule="exact"/>
        <w:ind w:left="344" w:right="-200" w:hanging="344"/>
        <w:jc w:val="both"/>
      </w:pPr>
      <w:r>
        <w:rPr>
          <w:rFonts w:ascii="Tahoma" w:eastAsia="Tahoma" w:hAnsi="Tahoma" w:cs="Tahoma"/>
          <w:color w:val="990000"/>
          <w:spacing w:val="2"/>
          <w:sz w:val="20"/>
        </w:rPr>
        <w:t>In</w:t>
      </w:r>
      <w:r>
        <w:rPr>
          <w:rFonts w:ascii="Tahoma" w:eastAsia="Tahoma" w:hAnsi="Tahoma" w:cs="Tahoma"/>
          <w:color w:val="990000"/>
          <w:sz w:val="20"/>
        </w:rPr>
        <w:t xml:space="preserve"> a system designed to work out the tax to be paid:</w:t>
      </w:r>
      <w:r>
        <w:rPr>
          <w:rFonts w:ascii="Tahoma" w:eastAsia="Tahoma" w:hAnsi="Tahoma" w:cs="Tahoma"/>
          <w:sz w:val="20"/>
        </w:rPr>
        <w:t xml:space="preserve"> </w:t>
      </w:r>
    </w:p>
    <w:p w14:paraId="44DA5FDD" w14:textId="77777777" w:rsidR="00FE51B4" w:rsidRDefault="009A2ACB">
      <w:pPr>
        <w:spacing w:line="243" w:lineRule="exact"/>
        <w:ind w:right="-200"/>
        <w:jc w:val="both"/>
      </w:pPr>
      <w:r>
        <w:rPr>
          <w:rFonts w:ascii="Tahoma" w:eastAsia="Tahoma" w:hAnsi="Tahoma" w:cs="Tahoma"/>
          <w:color w:val="000000"/>
          <w:sz w:val="20"/>
        </w:rPr>
        <w:t xml:space="preserve">An employee has £4000 of salary tax free. The next £1500 is taxed at 10% </w:t>
      </w:r>
    </w:p>
    <w:p w14:paraId="089C8219" w14:textId="77777777" w:rsidR="00FE51B4" w:rsidRDefault="009A2ACB">
      <w:pPr>
        <w:spacing w:line="243" w:lineRule="exact"/>
        <w:ind w:right="-200"/>
        <w:jc w:val="both"/>
      </w:pPr>
      <w:r>
        <w:rPr>
          <w:rFonts w:ascii="Tahoma" w:eastAsia="Tahoma" w:hAnsi="Tahoma" w:cs="Tahoma"/>
          <w:color w:val="000000"/>
          <w:sz w:val="20"/>
        </w:rPr>
        <w:t xml:space="preserve">The next £28000 is taxed at 22% </w:t>
      </w:r>
    </w:p>
    <w:p w14:paraId="7737A044" w14:textId="77777777" w:rsidR="00FE51B4" w:rsidRDefault="009A2ACB">
      <w:pPr>
        <w:spacing w:line="243" w:lineRule="exact"/>
        <w:ind w:right="-200"/>
        <w:jc w:val="both"/>
      </w:pPr>
      <w:r>
        <w:rPr>
          <w:rFonts w:ascii="Tahoma" w:eastAsia="Tahoma" w:hAnsi="Tahoma" w:cs="Tahoma"/>
          <w:color w:val="000000"/>
          <w:sz w:val="20"/>
        </w:rPr>
        <w:t xml:space="preserve">Any further amount is taxed at 40% </w:t>
      </w:r>
    </w:p>
    <w:p w14:paraId="2C0C50D5" w14:textId="77777777" w:rsidR="00FE51B4" w:rsidRDefault="009A2ACB">
      <w:pPr>
        <w:spacing w:before="2" w:line="243" w:lineRule="exact"/>
        <w:ind w:right="-200"/>
        <w:jc w:val="both"/>
      </w:pPr>
      <w:r>
        <w:rPr>
          <w:rFonts w:ascii="Tahoma" w:eastAsia="Tahoma" w:hAnsi="Tahoma" w:cs="Tahoma"/>
          <w:color w:val="000000"/>
          <w:sz w:val="20"/>
        </w:rPr>
        <w:t xml:space="preserve">To the nearest whole pound, which of these is a valid Boundary Value Analysis test case? </w:t>
      </w:r>
    </w:p>
    <w:p w14:paraId="6F85C63B"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£1500 </w:t>
      </w:r>
    </w:p>
    <w:p w14:paraId="7A12B0E1"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£32001 </w:t>
      </w:r>
    </w:p>
    <w:p w14:paraId="3A1893DC" w14:textId="77777777" w:rsidR="00FE51B4" w:rsidRDefault="009A2ACB">
      <w:pPr>
        <w:numPr>
          <w:ilvl w:val="0"/>
          <w:numId w:val="54"/>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£33501 </w:t>
      </w:r>
    </w:p>
    <w:p w14:paraId="5BED3CF5" w14:textId="77777777" w:rsidR="00FE51B4" w:rsidRDefault="009A2ACB">
      <w:pPr>
        <w:numPr>
          <w:ilvl w:val="0"/>
          <w:numId w:val="54"/>
        </w:numPr>
        <w:tabs>
          <w:tab w:val="clear" w:pos="344"/>
          <w:tab w:val="num" w:pos="246"/>
        </w:tabs>
        <w:spacing w:line="243" w:lineRule="exact"/>
        <w:ind w:left="246" w:right="-200" w:hanging="246"/>
        <w:jc w:val="both"/>
      </w:pPr>
      <w:r>
        <w:rPr>
          <w:rFonts w:ascii="Tahoma" w:eastAsia="Tahoma" w:hAnsi="Tahoma" w:cs="Tahoma"/>
          <w:color w:val="000000"/>
          <w:sz w:val="20"/>
        </w:rPr>
        <w:t xml:space="preserve">£28000 </w:t>
      </w:r>
    </w:p>
    <w:p w14:paraId="37485B45" w14:textId="77777777" w:rsidR="00FE51B4" w:rsidRDefault="009A2ACB">
      <w:pPr>
        <w:numPr>
          <w:ilvl w:val="0"/>
          <w:numId w:val="55"/>
        </w:numPr>
        <w:tabs>
          <w:tab w:val="clear" w:pos="230"/>
          <w:tab w:val="num" w:pos="344"/>
        </w:tabs>
        <w:spacing w:before="237" w:after="2" w:line="243" w:lineRule="exact"/>
        <w:ind w:left="344" w:right="-200" w:hanging="344"/>
        <w:jc w:val="both"/>
      </w:pPr>
      <w:r>
        <w:rPr>
          <w:rFonts w:ascii="Tahoma" w:eastAsia="Tahoma" w:hAnsi="Tahoma" w:cs="Tahoma"/>
          <w:color w:val="990000"/>
          <w:sz w:val="20"/>
        </w:rPr>
        <w:t xml:space="preserve">An important benefit of code inspections </w:t>
      </w:r>
      <w:r>
        <w:rPr>
          <w:rFonts w:ascii="Tahoma" w:eastAsia="Tahoma" w:hAnsi="Tahoma" w:cs="Tahoma"/>
          <w:color w:val="990000"/>
          <w:spacing w:val="2"/>
          <w:sz w:val="20"/>
        </w:rPr>
        <w:t>is</w:t>
      </w:r>
      <w:r>
        <w:rPr>
          <w:rFonts w:ascii="Tahoma" w:eastAsia="Tahoma" w:hAnsi="Tahoma" w:cs="Tahoma"/>
          <w:color w:val="990000"/>
          <w:sz w:val="20"/>
        </w:rPr>
        <w:t xml:space="preserve"> that they:</w:t>
      </w:r>
      <w:r>
        <w:rPr>
          <w:rFonts w:ascii="Tahoma" w:eastAsia="Tahoma" w:hAnsi="Tahoma" w:cs="Tahoma"/>
          <w:sz w:val="20"/>
        </w:rPr>
        <w:t xml:space="preserve"> </w:t>
      </w:r>
    </w:p>
    <w:p w14:paraId="6DE23EDB" w14:textId="77777777" w:rsidR="00FE51B4" w:rsidRDefault="009A2ACB">
      <w:pPr>
        <w:numPr>
          <w:ilvl w:val="0"/>
          <w:numId w:val="56"/>
        </w:numPr>
        <w:tabs>
          <w:tab w:val="clear" w:pos="344"/>
          <w:tab w:val="num" w:pos="246"/>
        </w:tabs>
        <w:spacing w:line="243" w:lineRule="exact"/>
        <w:ind w:left="246" w:right="-200" w:hanging="246"/>
        <w:jc w:val="both"/>
      </w:pPr>
      <w:r>
        <w:rPr>
          <w:rFonts w:ascii="Tahoma" w:eastAsia="Tahoma" w:hAnsi="Tahoma" w:cs="Tahoma"/>
          <w:color w:val="000000"/>
          <w:sz w:val="20"/>
        </w:rPr>
        <w:t xml:space="preserve">enable the code to be tested before the execution environment is ready. </w:t>
      </w:r>
    </w:p>
    <w:p w14:paraId="1B923AC4" w14:textId="77777777" w:rsidR="00FE51B4" w:rsidRDefault="009A2ACB">
      <w:pPr>
        <w:numPr>
          <w:ilvl w:val="0"/>
          <w:numId w:val="56"/>
        </w:numPr>
        <w:tabs>
          <w:tab w:val="clear" w:pos="344"/>
          <w:tab w:val="num" w:pos="246"/>
        </w:tabs>
        <w:spacing w:line="243" w:lineRule="exact"/>
        <w:ind w:left="246" w:right="-200" w:hanging="246"/>
        <w:jc w:val="both"/>
      </w:pPr>
      <w:r>
        <w:rPr>
          <w:rFonts w:ascii="Tahoma" w:eastAsia="Tahoma" w:hAnsi="Tahoma" w:cs="Tahoma"/>
          <w:color w:val="000000"/>
          <w:sz w:val="20"/>
        </w:rPr>
        <w:t xml:space="preserve">can be performed by the person who wrote the code. </w:t>
      </w:r>
    </w:p>
    <w:p w14:paraId="53E5378F" w14:textId="77777777" w:rsidR="00FE51B4" w:rsidRDefault="009A2ACB">
      <w:pPr>
        <w:numPr>
          <w:ilvl w:val="0"/>
          <w:numId w:val="56"/>
        </w:numPr>
        <w:tabs>
          <w:tab w:val="clear" w:pos="344"/>
          <w:tab w:val="num" w:pos="246"/>
        </w:tabs>
        <w:spacing w:line="243" w:lineRule="exact"/>
        <w:ind w:left="246" w:right="-200" w:hanging="246"/>
        <w:jc w:val="both"/>
      </w:pPr>
      <w:r>
        <w:rPr>
          <w:rFonts w:ascii="Tahoma" w:eastAsia="Tahoma" w:hAnsi="Tahoma" w:cs="Tahoma"/>
          <w:color w:val="000000"/>
          <w:sz w:val="20"/>
        </w:rPr>
        <w:t xml:space="preserve">can be performed by inexperienced staff. </w:t>
      </w:r>
    </w:p>
    <w:p w14:paraId="1B91584C" w14:textId="77777777" w:rsidR="00FE51B4" w:rsidRDefault="009A2ACB">
      <w:pPr>
        <w:numPr>
          <w:ilvl w:val="0"/>
          <w:numId w:val="56"/>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are cheap to perform. </w:t>
      </w:r>
    </w:p>
    <w:p w14:paraId="31F50BF0" w14:textId="77777777" w:rsidR="00FE51B4" w:rsidRDefault="009A2ACB">
      <w:pPr>
        <w:numPr>
          <w:ilvl w:val="0"/>
          <w:numId w:val="57"/>
        </w:numPr>
        <w:tabs>
          <w:tab w:val="clear" w:pos="230"/>
          <w:tab w:val="num" w:pos="344"/>
        </w:tabs>
        <w:spacing w:before="237" w:after="2" w:line="243" w:lineRule="exact"/>
        <w:ind w:left="344" w:right="-200" w:hanging="344"/>
        <w:jc w:val="both"/>
      </w:pPr>
      <w:r>
        <w:rPr>
          <w:rFonts w:ascii="Tahoma" w:eastAsia="Tahoma" w:hAnsi="Tahoma" w:cs="Tahoma"/>
          <w:color w:val="990000"/>
          <w:sz w:val="20"/>
        </w:rPr>
        <w:t xml:space="preserve">Which of the following is the best source of Expected Outcomes for </w:t>
      </w:r>
      <w:r>
        <w:rPr>
          <w:rFonts w:ascii="Tahoma" w:eastAsia="Tahoma" w:hAnsi="Tahoma" w:cs="Tahoma"/>
          <w:color w:val="990000"/>
          <w:spacing w:val="1"/>
          <w:sz w:val="20"/>
        </w:rPr>
        <w:t>User</w:t>
      </w:r>
      <w:r>
        <w:rPr>
          <w:rFonts w:ascii="Tahoma" w:eastAsia="Tahoma" w:hAnsi="Tahoma" w:cs="Tahoma"/>
          <w:color w:val="990000"/>
          <w:sz w:val="20"/>
        </w:rPr>
        <w:t xml:space="preserve"> Acceptance Test scripts? </w:t>
      </w:r>
    </w:p>
    <w:p w14:paraId="20D7D619" w14:textId="77777777" w:rsidR="00FE51B4" w:rsidRDefault="009A2ACB">
      <w:pPr>
        <w:numPr>
          <w:ilvl w:val="0"/>
          <w:numId w:val="58"/>
        </w:numPr>
        <w:tabs>
          <w:tab w:val="clear" w:pos="344"/>
          <w:tab w:val="num" w:pos="246"/>
        </w:tabs>
        <w:spacing w:line="243" w:lineRule="exact"/>
        <w:ind w:left="246" w:right="-200" w:hanging="246"/>
        <w:jc w:val="both"/>
      </w:pPr>
      <w:r>
        <w:rPr>
          <w:rFonts w:ascii="Tahoma" w:eastAsia="Tahoma" w:hAnsi="Tahoma" w:cs="Tahoma"/>
          <w:color w:val="000000"/>
          <w:sz w:val="20"/>
        </w:rPr>
        <w:t xml:space="preserve">Actual results </w:t>
      </w:r>
    </w:p>
    <w:p w14:paraId="133D43BE" w14:textId="77777777" w:rsidR="00FE51B4" w:rsidRDefault="009A2ACB">
      <w:pPr>
        <w:numPr>
          <w:ilvl w:val="0"/>
          <w:numId w:val="58"/>
        </w:numPr>
        <w:tabs>
          <w:tab w:val="clear" w:pos="344"/>
          <w:tab w:val="num" w:pos="246"/>
        </w:tabs>
        <w:spacing w:line="243" w:lineRule="exact"/>
        <w:ind w:left="246" w:right="-200" w:hanging="246"/>
        <w:jc w:val="both"/>
      </w:pPr>
      <w:r>
        <w:rPr>
          <w:rFonts w:ascii="Tahoma" w:eastAsia="Tahoma" w:hAnsi="Tahoma" w:cs="Tahoma"/>
          <w:color w:val="000000"/>
          <w:sz w:val="20"/>
        </w:rPr>
        <w:t xml:space="preserve">Program specification </w:t>
      </w:r>
    </w:p>
    <w:p w14:paraId="305C8E84" w14:textId="77777777" w:rsidR="00FE51B4" w:rsidRDefault="009A2ACB">
      <w:pPr>
        <w:numPr>
          <w:ilvl w:val="0"/>
          <w:numId w:val="58"/>
        </w:numPr>
        <w:tabs>
          <w:tab w:val="clear" w:pos="344"/>
          <w:tab w:val="num" w:pos="246"/>
        </w:tabs>
        <w:spacing w:line="243" w:lineRule="exact"/>
        <w:ind w:left="246" w:right="-200" w:hanging="246"/>
        <w:jc w:val="both"/>
      </w:pPr>
      <w:r>
        <w:rPr>
          <w:rFonts w:ascii="Tahoma" w:eastAsia="Tahoma" w:hAnsi="Tahoma" w:cs="Tahoma"/>
          <w:color w:val="000000"/>
          <w:spacing w:val="1"/>
          <w:sz w:val="20"/>
        </w:rPr>
        <w:t>User</w:t>
      </w:r>
      <w:r>
        <w:rPr>
          <w:rFonts w:ascii="Tahoma" w:eastAsia="Tahoma" w:hAnsi="Tahoma" w:cs="Tahoma"/>
          <w:color w:val="000000"/>
          <w:sz w:val="20"/>
        </w:rPr>
        <w:t xml:space="preserve"> requirements </w:t>
      </w:r>
    </w:p>
    <w:p w14:paraId="69D42429" w14:textId="77777777" w:rsidR="00FE51B4" w:rsidRDefault="009A2ACB">
      <w:pPr>
        <w:numPr>
          <w:ilvl w:val="0"/>
          <w:numId w:val="58"/>
        </w:numPr>
        <w:tabs>
          <w:tab w:val="clear" w:pos="344"/>
          <w:tab w:val="num" w:pos="246"/>
        </w:tabs>
        <w:spacing w:line="243" w:lineRule="exact"/>
        <w:ind w:left="246" w:right="-200" w:hanging="246"/>
        <w:jc w:val="both"/>
      </w:pPr>
      <w:r>
        <w:rPr>
          <w:rFonts w:ascii="Tahoma" w:eastAsia="Tahoma" w:hAnsi="Tahoma" w:cs="Tahoma"/>
          <w:color w:val="000000"/>
          <w:sz w:val="20"/>
        </w:rPr>
        <w:t xml:space="preserve">System specification </w:t>
      </w:r>
    </w:p>
    <w:p w14:paraId="0A7C1A4E" w14:textId="77777777" w:rsidR="00FE51B4" w:rsidRDefault="009A2ACB">
      <w:pPr>
        <w:numPr>
          <w:ilvl w:val="0"/>
          <w:numId w:val="59"/>
        </w:numPr>
        <w:tabs>
          <w:tab w:val="clear" w:pos="230"/>
          <w:tab w:val="num" w:pos="344"/>
        </w:tabs>
        <w:spacing w:before="242" w:line="243" w:lineRule="exact"/>
        <w:ind w:left="344" w:right="-200" w:hanging="344"/>
        <w:jc w:val="both"/>
      </w:pPr>
      <w:r>
        <w:rPr>
          <w:rFonts w:ascii="Tahoma" w:eastAsia="Tahoma" w:hAnsi="Tahoma" w:cs="Tahoma"/>
          <w:color w:val="990000"/>
          <w:sz w:val="20"/>
        </w:rPr>
        <w:t xml:space="preserve">What is the main difference between a walkthrough and an inspection? </w:t>
      </w:r>
    </w:p>
    <w:p w14:paraId="5609DAE8" w14:textId="77777777" w:rsidR="00FE51B4" w:rsidRDefault="009A2ACB">
      <w:pPr>
        <w:numPr>
          <w:ilvl w:val="0"/>
          <w:numId w:val="60"/>
        </w:numPr>
        <w:tabs>
          <w:tab w:val="clear" w:pos="344"/>
          <w:tab w:val="num" w:pos="246"/>
        </w:tabs>
        <w:spacing w:line="243" w:lineRule="exact"/>
        <w:ind w:left="246" w:right="-200" w:hanging="246"/>
        <w:jc w:val="both"/>
      </w:pPr>
      <w:r>
        <w:rPr>
          <w:rFonts w:ascii="Tahoma" w:eastAsia="Tahoma" w:hAnsi="Tahoma" w:cs="Tahoma"/>
          <w:color w:val="000000"/>
          <w:sz w:val="20"/>
        </w:rPr>
        <w:t xml:space="preserve">An inspection is lead by the author, whilst a walkthrough is lead by a trained moderator. </w:t>
      </w:r>
    </w:p>
    <w:p w14:paraId="531FD570" w14:textId="77777777" w:rsidR="00FE51B4" w:rsidRDefault="009A2ACB">
      <w:pPr>
        <w:numPr>
          <w:ilvl w:val="0"/>
          <w:numId w:val="60"/>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An inspection has a trained leader, whilst a walkthrough has no leader. </w:t>
      </w:r>
    </w:p>
    <w:p w14:paraId="074C1DC1" w14:textId="77777777" w:rsidR="00FE51B4" w:rsidRDefault="009A2ACB">
      <w:pPr>
        <w:numPr>
          <w:ilvl w:val="0"/>
          <w:numId w:val="60"/>
        </w:numPr>
        <w:tabs>
          <w:tab w:val="clear" w:pos="344"/>
          <w:tab w:val="num" w:pos="246"/>
        </w:tabs>
        <w:spacing w:line="243" w:lineRule="exact"/>
        <w:ind w:left="246" w:right="-200" w:hanging="246"/>
        <w:jc w:val="both"/>
      </w:pPr>
      <w:r>
        <w:rPr>
          <w:rFonts w:ascii="Tahoma" w:eastAsia="Tahoma" w:hAnsi="Tahoma" w:cs="Tahoma"/>
          <w:color w:val="000000"/>
          <w:sz w:val="20"/>
        </w:rPr>
        <w:t>Authors are not presen</w:t>
      </w:r>
      <w:r>
        <w:rPr>
          <w:rFonts w:ascii="Tahoma" w:eastAsia="Tahoma" w:hAnsi="Tahoma" w:cs="Tahoma"/>
          <w:color w:val="000000"/>
          <w:sz w:val="20"/>
        </w:rPr>
        <w:t xml:space="preserve">t during inspections, whilst they are during walkthroughs. </w:t>
      </w:r>
    </w:p>
    <w:p w14:paraId="0E1E3674" w14:textId="77777777" w:rsidR="00FE51B4" w:rsidRDefault="009A2ACB">
      <w:pPr>
        <w:numPr>
          <w:ilvl w:val="0"/>
          <w:numId w:val="60"/>
        </w:numPr>
        <w:tabs>
          <w:tab w:val="clear" w:pos="344"/>
          <w:tab w:val="num" w:pos="246"/>
        </w:tabs>
        <w:spacing w:line="243" w:lineRule="exact"/>
        <w:ind w:left="246" w:right="-200" w:hanging="246"/>
        <w:jc w:val="both"/>
      </w:pPr>
      <w:r>
        <w:rPr>
          <w:rFonts w:ascii="Tahoma" w:eastAsia="Tahoma" w:hAnsi="Tahoma" w:cs="Tahoma"/>
          <w:color w:val="000000"/>
          <w:sz w:val="20"/>
        </w:rPr>
        <w:t xml:space="preserve">A walkthrough is lead by the author, whilst an inspection is lead by a trained moderator. </w:t>
      </w:r>
    </w:p>
    <w:p w14:paraId="381BC29A" w14:textId="77777777" w:rsidR="00FE51B4" w:rsidRDefault="009A2ACB">
      <w:pPr>
        <w:numPr>
          <w:ilvl w:val="0"/>
          <w:numId w:val="61"/>
        </w:numPr>
        <w:tabs>
          <w:tab w:val="clear" w:pos="230"/>
          <w:tab w:val="num" w:pos="344"/>
        </w:tabs>
        <w:spacing w:before="242" w:line="243" w:lineRule="exact"/>
        <w:ind w:left="344" w:right="-200" w:hanging="344"/>
        <w:jc w:val="both"/>
      </w:pPr>
      <w:r>
        <w:rPr>
          <w:rFonts w:ascii="Tahoma" w:eastAsia="Tahoma" w:hAnsi="Tahoma" w:cs="Tahoma"/>
          <w:color w:val="990000"/>
          <w:sz w:val="20"/>
        </w:rPr>
        <w:t xml:space="preserve">Which one of the following describes the major benefit of verification early </w:t>
      </w:r>
      <w:r>
        <w:rPr>
          <w:rFonts w:ascii="Tahoma" w:eastAsia="Tahoma" w:hAnsi="Tahoma" w:cs="Tahoma"/>
          <w:color w:val="990000"/>
          <w:spacing w:val="3"/>
          <w:sz w:val="20"/>
        </w:rPr>
        <w:t>in</w:t>
      </w:r>
      <w:r>
        <w:rPr>
          <w:rFonts w:ascii="Tahoma" w:eastAsia="Tahoma" w:hAnsi="Tahoma" w:cs="Tahoma"/>
          <w:color w:val="990000"/>
          <w:sz w:val="20"/>
        </w:rPr>
        <w:t xml:space="preserve"> the </w:t>
      </w:r>
      <w:r>
        <w:rPr>
          <w:rFonts w:ascii="Tahoma" w:eastAsia="Tahoma" w:hAnsi="Tahoma" w:cs="Tahoma"/>
          <w:color w:val="990000"/>
          <w:spacing w:val="1"/>
          <w:sz w:val="20"/>
        </w:rPr>
        <w:t>life</w:t>
      </w:r>
      <w:r>
        <w:rPr>
          <w:rFonts w:ascii="Tahoma" w:eastAsia="Tahoma" w:hAnsi="Tahoma" w:cs="Tahoma"/>
          <w:color w:val="990000"/>
          <w:sz w:val="20"/>
        </w:rPr>
        <w:t xml:space="preserve"> cycle?</w:t>
      </w:r>
      <w:r>
        <w:rPr>
          <w:rFonts w:ascii="Tahoma" w:eastAsia="Tahoma" w:hAnsi="Tahoma" w:cs="Tahoma"/>
          <w:sz w:val="20"/>
        </w:rPr>
        <w:t xml:space="preserve"> </w:t>
      </w:r>
    </w:p>
    <w:p w14:paraId="1C056C35" w14:textId="77777777" w:rsidR="00FE51B4" w:rsidRDefault="009A2ACB">
      <w:pPr>
        <w:numPr>
          <w:ilvl w:val="0"/>
          <w:numId w:val="62"/>
        </w:numPr>
        <w:tabs>
          <w:tab w:val="clear" w:pos="344"/>
          <w:tab w:val="num" w:pos="246"/>
        </w:tabs>
        <w:spacing w:line="243" w:lineRule="exact"/>
        <w:ind w:left="246" w:right="-200" w:hanging="246"/>
        <w:jc w:val="both"/>
      </w:pPr>
      <w:r>
        <w:rPr>
          <w:rFonts w:ascii="Tahoma" w:eastAsia="Tahoma" w:hAnsi="Tahoma" w:cs="Tahoma"/>
          <w:color w:val="000000"/>
          <w:sz w:val="20"/>
        </w:rPr>
        <w:t xml:space="preserve">It allows the identification of changes in user requirements. </w:t>
      </w:r>
    </w:p>
    <w:p w14:paraId="1714F410" w14:textId="77777777" w:rsidR="00FE51B4" w:rsidRDefault="009A2ACB">
      <w:pPr>
        <w:numPr>
          <w:ilvl w:val="0"/>
          <w:numId w:val="62"/>
        </w:numPr>
        <w:tabs>
          <w:tab w:val="clear" w:pos="344"/>
          <w:tab w:val="num" w:pos="246"/>
        </w:tabs>
        <w:spacing w:line="243" w:lineRule="exact"/>
        <w:ind w:left="246" w:right="-200" w:hanging="246"/>
        <w:jc w:val="both"/>
      </w:pPr>
      <w:r>
        <w:rPr>
          <w:rFonts w:ascii="Tahoma" w:eastAsia="Tahoma" w:hAnsi="Tahoma" w:cs="Tahoma"/>
          <w:color w:val="000000"/>
          <w:sz w:val="20"/>
        </w:rPr>
        <w:t xml:space="preserve">It facilitates timely set up of the test environment. </w:t>
      </w:r>
    </w:p>
    <w:p w14:paraId="19E3D63E" w14:textId="77777777" w:rsidR="00FE51B4" w:rsidRDefault="009A2ACB">
      <w:pPr>
        <w:numPr>
          <w:ilvl w:val="0"/>
          <w:numId w:val="62"/>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It reduces defect multiplication. </w:t>
      </w:r>
    </w:p>
    <w:p w14:paraId="549EC67D" w14:textId="77777777" w:rsidR="00FE51B4" w:rsidRDefault="009A2ACB">
      <w:pPr>
        <w:numPr>
          <w:ilvl w:val="0"/>
          <w:numId w:val="62"/>
        </w:numPr>
        <w:tabs>
          <w:tab w:val="clear" w:pos="344"/>
          <w:tab w:val="num" w:pos="246"/>
        </w:tabs>
        <w:spacing w:line="243" w:lineRule="exact"/>
        <w:ind w:left="246" w:right="-200" w:hanging="246"/>
        <w:jc w:val="both"/>
      </w:pPr>
      <w:r>
        <w:rPr>
          <w:rFonts w:ascii="Tahoma" w:eastAsia="Tahoma" w:hAnsi="Tahoma" w:cs="Tahoma"/>
          <w:color w:val="000000"/>
          <w:sz w:val="20"/>
        </w:rPr>
        <w:t>It all</w:t>
      </w:r>
      <w:r>
        <w:rPr>
          <w:rFonts w:ascii="Tahoma" w:eastAsia="Tahoma" w:hAnsi="Tahoma" w:cs="Tahoma"/>
          <w:color w:val="000000"/>
          <w:sz w:val="20"/>
        </w:rPr>
        <w:t xml:space="preserve">ows testers to become involved early </w:t>
      </w:r>
      <w:r>
        <w:rPr>
          <w:rFonts w:ascii="Tahoma" w:eastAsia="Tahoma" w:hAnsi="Tahoma" w:cs="Tahoma"/>
          <w:color w:val="000000"/>
          <w:spacing w:val="3"/>
          <w:sz w:val="20"/>
        </w:rPr>
        <w:t>in</w:t>
      </w:r>
      <w:r>
        <w:rPr>
          <w:rFonts w:ascii="Tahoma" w:eastAsia="Tahoma" w:hAnsi="Tahoma" w:cs="Tahoma"/>
          <w:color w:val="000000"/>
          <w:sz w:val="20"/>
        </w:rPr>
        <w:t xml:space="preserve"> the project. </w:t>
      </w:r>
    </w:p>
    <w:p w14:paraId="6A318B90" w14:textId="77777777" w:rsidR="00FE51B4" w:rsidRDefault="009A2ACB">
      <w:pPr>
        <w:numPr>
          <w:ilvl w:val="0"/>
          <w:numId w:val="63"/>
        </w:numPr>
        <w:tabs>
          <w:tab w:val="clear" w:pos="230"/>
          <w:tab w:val="num" w:pos="344"/>
        </w:tabs>
        <w:spacing w:before="242" w:line="243" w:lineRule="exact"/>
        <w:ind w:left="344" w:right="-200" w:hanging="344"/>
        <w:jc w:val="both"/>
      </w:pPr>
      <w:r>
        <w:rPr>
          <w:rFonts w:ascii="Tahoma" w:eastAsia="Tahoma" w:hAnsi="Tahoma" w:cs="Tahoma"/>
          <w:color w:val="990000"/>
          <w:sz w:val="20"/>
        </w:rPr>
        <w:lastRenderedPageBreak/>
        <w:t xml:space="preserve">Integration testing in the small: </w:t>
      </w:r>
    </w:p>
    <w:p w14:paraId="09C41192" w14:textId="77777777" w:rsidR="00FE51B4" w:rsidRDefault="009A2ACB">
      <w:pPr>
        <w:numPr>
          <w:ilvl w:val="0"/>
          <w:numId w:val="64"/>
        </w:numPr>
        <w:tabs>
          <w:tab w:val="clear" w:pos="235"/>
          <w:tab w:val="num" w:pos="246"/>
        </w:tabs>
        <w:spacing w:line="243" w:lineRule="exact"/>
        <w:ind w:left="246" w:right="-200" w:hanging="246"/>
        <w:jc w:val="both"/>
      </w:pPr>
      <w:r>
        <w:rPr>
          <w:rFonts w:ascii="Tahoma" w:eastAsia="Tahoma" w:hAnsi="Tahoma" w:cs="Tahoma"/>
          <w:color w:val="000000"/>
          <w:sz w:val="20"/>
        </w:rPr>
        <w:t xml:space="preserve">tests the individual components that have been developed. </w:t>
      </w:r>
    </w:p>
    <w:p w14:paraId="41E2C3FD" w14:textId="77777777" w:rsidR="00FE51B4" w:rsidRDefault="009A2ACB">
      <w:pPr>
        <w:numPr>
          <w:ilvl w:val="0"/>
          <w:numId w:val="64"/>
        </w:numPr>
        <w:tabs>
          <w:tab w:val="clear" w:pos="235"/>
          <w:tab w:val="num" w:pos="246"/>
        </w:tabs>
        <w:spacing w:line="243" w:lineRule="exact"/>
        <w:ind w:left="246" w:right="-200" w:hanging="246"/>
        <w:jc w:val="both"/>
      </w:pPr>
      <w:r>
        <w:rPr>
          <w:rFonts w:ascii="Tahoma" w:eastAsia="Tahoma" w:hAnsi="Tahoma" w:cs="Tahoma"/>
          <w:color w:val="000000"/>
          <w:sz w:val="20"/>
        </w:rPr>
        <w:t xml:space="preserve">tests interactions between modules or subsystems. </w:t>
      </w:r>
    </w:p>
    <w:p w14:paraId="3385925C" w14:textId="77777777" w:rsidR="00FE51B4" w:rsidRDefault="009A2ACB">
      <w:pPr>
        <w:numPr>
          <w:ilvl w:val="0"/>
          <w:numId w:val="65"/>
        </w:numPr>
        <w:tabs>
          <w:tab w:val="num" w:pos="230"/>
        </w:tabs>
        <w:spacing w:before="27" w:line="243" w:lineRule="exact"/>
        <w:ind w:left="230" w:right="-200" w:hanging="230"/>
        <w:jc w:val="both"/>
      </w:pPr>
      <w:r>
        <w:rPr>
          <w:rFonts w:ascii="Tahoma" w:eastAsia="Tahoma" w:hAnsi="Tahoma" w:cs="Tahoma"/>
          <w:color w:val="000000"/>
          <w:sz w:val="20"/>
        </w:rPr>
        <w:t xml:space="preserve">only uses components that form part of the live system. </w:t>
      </w:r>
    </w:p>
    <w:p w14:paraId="264C97E9" w14:textId="77777777" w:rsidR="00FE51B4" w:rsidRDefault="009A2ACB">
      <w:pPr>
        <w:numPr>
          <w:ilvl w:val="0"/>
          <w:numId w:val="66"/>
        </w:numPr>
        <w:tabs>
          <w:tab w:val="clear" w:pos="230"/>
          <w:tab w:val="num" w:pos="252"/>
        </w:tabs>
        <w:spacing w:line="243" w:lineRule="exact"/>
        <w:ind w:left="252" w:right="-200" w:hanging="252"/>
        <w:jc w:val="both"/>
      </w:pPr>
      <w:r>
        <w:rPr>
          <w:rFonts w:ascii="Tahoma" w:eastAsia="Tahoma" w:hAnsi="Tahoma" w:cs="Tahoma"/>
          <w:color w:val="000000"/>
          <w:sz w:val="20"/>
        </w:rPr>
        <w:t xml:space="preserve">tests interfaces to other systems. </w:t>
      </w:r>
    </w:p>
    <w:p w14:paraId="636C79DE" w14:textId="77777777" w:rsidR="00FE51B4" w:rsidRDefault="009A2ACB">
      <w:pPr>
        <w:numPr>
          <w:ilvl w:val="0"/>
          <w:numId w:val="67"/>
        </w:numPr>
        <w:spacing w:before="242" w:line="243" w:lineRule="exact"/>
        <w:ind w:left="344" w:right="-200" w:hanging="344"/>
        <w:jc w:val="both"/>
      </w:pPr>
      <w:r>
        <w:rPr>
          <w:rFonts w:ascii="Tahoma" w:eastAsia="Tahoma" w:hAnsi="Tahoma" w:cs="Tahoma"/>
          <w:color w:val="990000"/>
          <w:sz w:val="20"/>
        </w:rPr>
        <w:t>Static analysis is best described as:</w:t>
      </w:r>
      <w:r>
        <w:rPr>
          <w:rFonts w:ascii="Tahoma" w:eastAsia="Tahoma" w:hAnsi="Tahoma" w:cs="Tahoma"/>
          <w:sz w:val="20"/>
        </w:rPr>
        <w:t xml:space="preserve"> </w:t>
      </w:r>
    </w:p>
    <w:p w14:paraId="538C2AA4"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the analysis of batch programs. </w:t>
      </w:r>
    </w:p>
    <w:p w14:paraId="434CAC1F"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the reviewing of test plans. </w:t>
      </w:r>
    </w:p>
    <w:p w14:paraId="6F73F33B" w14:textId="77777777" w:rsidR="00FE51B4" w:rsidRDefault="009A2ACB">
      <w:pPr>
        <w:numPr>
          <w:ilvl w:val="0"/>
          <w:numId w:val="6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the analysis of program code. </w:t>
      </w:r>
    </w:p>
    <w:p w14:paraId="4E4713B2" w14:textId="77777777" w:rsidR="00FE51B4" w:rsidRDefault="009A2ACB">
      <w:pPr>
        <w:numPr>
          <w:ilvl w:val="0"/>
          <w:numId w:val="68"/>
        </w:numPr>
        <w:tabs>
          <w:tab w:val="clear" w:pos="230"/>
          <w:tab w:val="num" w:pos="246"/>
        </w:tabs>
        <w:spacing w:line="243" w:lineRule="exact"/>
        <w:ind w:left="246" w:right="-200" w:hanging="246"/>
        <w:jc w:val="both"/>
      </w:pPr>
      <w:r>
        <w:rPr>
          <w:rFonts w:ascii="Tahoma" w:eastAsia="Tahoma" w:hAnsi="Tahoma" w:cs="Tahoma"/>
          <w:color w:val="000000"/>
          <w:sz w:val="20"/>
        </w:rPr>
        <w:t xml:space="preserve">the use of black box testing. </w:t>
      </w:r>
    </w:p>
    <w:p w14:paraId="17CB77D9" w14:textId="77777777" w:rsidR="00FE51B4" w:rsidRDefault="009A2ACB">
      <w:pPr>
        <w:numPr>
          <w:ilvl w:val="0"/>
          <w:numId w:val="69"/>
        </w:numPr>
        <w:tabs>
          <w:tab w:val="clear" w:pos="341"/>
          <w:tab w:val="num" w:pos="344"/>
        </w:tabs>
        <w:spacing w:before="242" w:line="243" w:lineRule="exact"/>
        <w:ind w:left="344" w:right="-200" w:hanging="344"/>
        <w:jc w:val="both"/>
      </w:pPr>
      <w:r>
        <w:rPr>
          <w:rFonts w:ascii="Tahoma" w:eastAsia="Tahoma" w:hAnsi="Tahoma" w:cs="Tahoma"/>
          <w:color w:val="990000"/>
          <w:sz w:val="20"/>
        </w:rPr>
        <w:t xml:space="preserve">Alpha testing </w:t>
      </w:r>
      <w:r>
        <w:rPr>
          <w:rFonts w:ascii="Tahoma" w:eastAsia="Tahoma" w:hAnsi="Tahoma" w:cs="Tahoma"/>
          <w:color w:val="990000"/>
          <w:spacing w:val="1"/>
          <w:sz w:val="20"/>
        </w:rPr>
        <w:t>is:</w:t>
      </w:r>
      <w:r>
        <w:rPr>
          <w:rFonts w:ascii="Tahoma" w:eastAsia="Tahoma" w:hAnsi="Tahoma" w:cs="Tahoma"/>
          <w:sz w:val="20"/>
        </w:rPr>
        <w:t xml:space="preserve"> </w:t>
      </w:r>
    </w:p>
    <w:p w14:paraId="73C16DAF" w14:textId="77777777" w:rsidR="00FE51B4" w:rsidRDefault="009A2ACB">
      <w:pPr>
        <w:numPr>
          <w:ilvl w:val="0"/>
          <w:numId w:val="70"/>
        </w:numPr>
        <w:tabs>
          <w:tab w:val="clear" w:pos="230"/>
          <w:tab w:val="num" w:pos="246"/>
        </w:tabs>
        <w:spacing w:line="243" w:lineRule="exact"/>
        <w:ind w:left="246" w:right="-200" w:hanging="246"/>
        <w:jc w:val="both"/>
      </w:pPr>
      <w:r>
        <w:rPr>
          <w:rFonts w:ascii="Tahoma" w:eastAsia="Tahoma" w:hAnsi="Tahoma" w:cs="Tahoma"/>
          <w:color w:val="000000"/>
          <w:sz w:val="20"/>
        </w:rPr>
        <w:t xml:space="preserve">post-release testing by end user representatives at the developer’s site. </w:t>
      </w:r>
    </w:p>
    <w:p w14:paraId="5E99D912" w14:textId="77777777" w:rsidR="00FE51B4" w:rsidRDefault="009A2ACB">
      <w:pPr>
        <w:numPr>
          <w:ilvl w:val="0"/>
          <w:numId w:val="70"/>
        </w:numPr>
        <w:tabs>
          <w:tab w:val="clear" w:pos="230"/>
          <w:tab w:val="num" w:pos="246"/>
        </w:tabs>
        <w:spacing w:line="243" w:lineRule="exact"/>
        <w:ind w:left="246" w:right="-200" w:hanging="246"/>
        <w:jc w:val="both"/>
      </w:pPr>
      <w:r>
        <w:rPr>
          <w:rFonts w:ascii="Tahoma" w:eastAsia="Tahoma" w:hAnsi="Tahoma" w:cs="Tahoma"/>
          <w:color w:val="000000"/>
          <w:sz w:val="20"/>
        </w:rPr>
        <w:t xml:space="preserve">the first testing that is performed. </w:t>
      </w:r>
    </w:p>
    <w:p w14:paraId="4F29632D" w14:textId="77777777" w:rsidR="00FE51B4" w:rsidRDefault="009A2ACB">
      <w:pPr>
        <w:numPr>
          <w:ilvl w:val="0"/>
          <w:numId w:val="70"/>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pre-release testing by end user representatives at the developer’s site. </w:t>
      </w:r>
    </w:p>
    <w:p w14:paraId="01CE94CF" w14:textId="77777777" w:rsidR="00FE51B4" w:rsidRDefault="009A2ACB">
      <w:pPr>
        <w:numPr>
          <w:ilvl w:val="0"/>
          <w:numId w:val="70"/>
        </w:numPr>
        <w:tabs>
          <w:tab w:val="clear" w:pos="230"/>
          <w:tab w:val="num" w:pos="246"/>
        </w:tabs>
        <w:spacing w:line="243" w:lineRule="exact"/>
        <w:ind w:left="246" w:right="-200" w:hanging="246"/>
        <w:jc w:val="both"/>
      </w:pPr>
      <w:r>
        <w:rPr>
          <w:rFonts w:ascii="Tahoma" w:eastAsia="Tahoma" w:hAnsi="Tahoma" w:cs="Tahoma"/>
          <w:color w:val="000000"/>
          <w:sz w:val="20"/>
        </w:rPr>
        <w:t xml:space="preserve">pre-release testing by end user representatives at their sites. </w:t>
      </w:r>
    </w:p>
    <w:p w14:paraId="6D2F8C68" w14:textId="77777777" w:rsidR="00FE51B4" w:rsidRDefault="009A2ACB">
      <w:pPr>
        <w:numPr>
          <w:ilvl w:val="0"/>
          <w:numId w:val="71"/>
        </w:numPr>
        <w:spacing w:before="237" w:after="2" w:line="243" w:lineRule="exact"/>
        <w:ind w:right="-200"/>
        <w:jc w:val="both"/>
      </w:pPr>
      <w:r>
        <w:rPr>
          <w:rFonts w:ascii="Tahoma" w:eastAsia="Tahoma" w:hAnsi="Tahoma" w:cs="Tahoma"/>
          <w:color w:val="990000"/>
          <w:sz w:val="20"/>
        </w:rPr>
        <w:t>A failure is:</w:t>
      </w:r>
      <w:r>
        <w:rPr>
          <w:rFonts w:ascii="Tahoma" w:eastAsia="Tahoma" w:hAnsi="Tahoma" w:cs="Tahoma"/>
          <w:sz w:val="20"/>
        </w:rPr>
        <w:t xml:space="preserve"> </w:t>
      </w:r>
    </w:p>
    <w:p w14:paraId="542A6F5D" w14:textId="77777777" w:rsidR="00FE51B4" w:rsidRDefault="009A2ACB">
      <w:pPr>
        <w:numPr>
          <w:ilvl w:val="0"/>
          <w:numId w:val="72"/>
        </w:numPr>
        <w:tabs>
          <w:tab w:val="clear" w:pos="230"/>
          <w:tab w:val="num" w:pos="246"/>
        </w:tabs>
        <w:spacing w:line="243" w:lineRule="exact"/>
        <w:ind w:left="246" w:right="-200" w:hanging="246"/>
        <w:jc w:val="both"/>
      </w:pPr>
      <w:r>
        <w:rPr>
          <w:rFonts w:ascii="Tahoma" w:eastAsia="Tahoma" w:hAnsi="Tahoma" w:cs="Tahoma"/>
          <w:color w:val="000000"/>
          <w:sz w:val="20"/>
        </w:rPr>
        <w:t xml:space="preserve">found in the software; the result of an error. </w:t>
      </w:r>
    </w:p>
    <w:p w14:paraId="7AFF1DD2" w14:textId="77777777" w:rsidR="00FE51B4" w:rsidRDefault="009A2ACB">
      <w:pPr>
        <w:numPr>
          <w:ilvl w:val="0"/>
          <w:numId w:val="72"/>
        </w:numPr>
        <w:tabs>
          <w:tab w:val="clear" w:pos="230"/>
          <w:tab w:val="num" w:pos="246"/>
        </w:tabs>
        <w:spacing w:line="243" w:lineRule="exact"/>
        <w:ind w:left="246" w:right="-200" w:hanging="246"/>
        <w:jc w:val="both"/>
      </w:pPr>
      <w:r>
        <w:rPr>
          <w:rFonts w:ascii="Tahoma" w:eastAsia="Tahoma" w:hAnsi="Tahoma" w:cs="Tahoma"/>
          <w:color w:val="000000"/>
          <w:sz w:val="20"/>
        </w:rPr>
        <w:t xml:space="preserve">departure from specified behaviour. </w:t>
      </w:r>
    </w:p>
    <w:p w14:paraId="2827F5BB" w14:textId="77777777" w:rsidR="00FE51B4" w:rsidRDefault="009A2ACB">
      <w:pPr>
        <w:numPr>
          <w:ilvl w:val="0"/>
          <w:numId w:val="72"/>
        </w:numPr>
        <w:tabs>
          <w:tab w:val="clear" w:pos="230"/>
          <w:tab w:val="num" w:pos="246"/>
        </w:tabs>
        <w:spacing w:line="243" w:lineRule="exact"/>
        <w:ind w:left="246" w:right="-200" w:hanging="246"/>
        <w:jc w:val="both"/>
      </w:pPr>
      <w:r>
        <w:rPr>
          <w:rFonts w:ascii="Tahoma" w:eastAsia="Tahoma" w:hAnsi="Tahoma" w:cs="Tahoma"/>
          <w:color w:val="000000"/>
          <w:sz w:val="20"/>
        </w:rPr>
        <w:t>an incorrect step</w:t>
      </w:r>
      <w:r>
        <w:rPr>
          <w:rFonts w:ascii="Tahoma" w:eastAsia="Tahoma" w:hAnsi="Tahoma" w:cs="Tahoma"/>
          <w:color w:val="000000"/>
          <w:sz w:val="20"/>
        </w:rPr>
        <w:t xml:space="preserve">, process or data definition in a computer program. </w:t>
      </w:r>
    </w:p>
    <w:p w14:paraId="200AC4E7" w14:textId="77777777" w:rsidR="00FE51B4" w:rsidRDefault="009A2ACB">
      <w:pPr>
        <w:numPr>
          <w:ilvl w:val="0"/>
          <w:numId w:val="72"/>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a human action that produces an incorrect result. </w:t>
      </w:r>
    </w:p>
    <w:p w14:paraId="58308DB6" w14:textId="77777777" w:rsidR="00FE51B4" w:rsidRDefault="009A2ACB">
      <w:pPr>
        <w:numPr>
          <w:ilvl w:val="0"/>
          <w:numId w:val="73"/>
        </w:numPr>
        <w:spacing w:before="237" w:line="243" w:lineRule="exact"/>
        <w:ind w:right="-200"/>
        <w:jc w:val="both"/>
      </w:pPr>
      <w:r>
        <w:rPr>
          <w:rFonts w:ascii="Tahoma" w:eastAsia="Tahoma" w:hAnsi="Tahoma" w:cs="Tahoma"/>
          <w:color w:val="990000"/>
          <w:spacing w:val="2"/>
          <w:sz w:val="20"/>
        </w:rPr>
        <w:t>In</w:t>
      </w:r>
      <w:r>
        <w:rPr>
          <w:rFonts w:ascii="Tahoma" w:eastAsia="Tahoma" w:hAnsi="Tahoma" w:cs="Tahoma"/>
          <w:color w:val="990000"/>
          <w:sz w:val="20"/>
        </w:rPr>
        <w:t xml:space="preserve"> a system designed to work out the tax to be paid:</w:t>
      </w:r>
      <w:r>
        <w:rPr>
          <w:rFonts w:ascii="Tahoma" w:eastAsia="Tahoma" w:hAnsi="Tahoma" w:cs="Tahoma"/>
          <w:sz w:val="20"/>
        </w:rPr>
        <w:t xml:space="preserve"> </w:t>
      </w:r>
    </w:p>
    <w:p w14:paraId="59B95702" w14:textId="77777777" w:rsidR="00FE51B4" w:rsidRDefault="009A2ACB">
      <w:pPr>
        <w:spacing w:line="243" w:lineRule="exact"/>
        <w:ind w:right="2480"/>
      </w:pPr>
      <w:r>
        <w:rPr>
          <w:rFonts w:ascii="Tahoma" w:eastAsia="Tahoma" w:hAnsi="Tahoma" w:cs="Tahoma"/>
          <w:color w:val="000000"/>
          <w:sz w:val="20"/>
        </w:rPr>
        <w:t xml:space="preserve">An employee has £4000 of salary tax free. The next £1500 is taxed at 10% The next £28000 is taxed at 22% </w:t>
      </w:r>
    </w:p>
    <w:p w14:paraId="364BC40A" w14:textId="77777777" w:rsidR="00FE51B4" w:rsidRDefault="009A2ACB">
      <w:pPr>
        <w:spacing w:line="243" w:lineRule="exact"/>
        <w:ind w:right="-200"/>
        <w:jc w:val="both"/>
      </w:pPr>
      <w:r>
        <w:rPr>
          <w:rFonts w:ascii="Tahoma" w:eastAsia="Tahoma" w:hAnsi="Tahoma" w:cs="Tahoma"/>
          <w:color w:val="000000"/>
          <w:sz w:val="20"/>
        </w:rPr>
        <w:t xml:space="preserve">Any further amount is taxed at 40% </w:t>
      </w:r>
    </w:p>
    <w:p w14:paraId="13AC8515" w14:textId="77777777" w:rsidR="00FE51B4" w:rsidRDefault="009A2ACB">
      <w:pPr>
        <w:spacing w:after="2" w:line="243" w:lineRule="exact"/>
        <w:ind w:right="-200"/>
        <w:jc w:val="both"/>
      </w:pPr>
      <w:r>
        <w:rPr>
          <w:rFonts w:ascii="Tahoma" w:eastAsia="Tahoma" w:hAnsi="Tahoma" w:cs="Tahoma"/>
          <w:color w:val="000000"/>
          <w:sz w:val="20"/>
        </w:rPr>
        <w:t xml:space="preserve">Which of these groups of numbers would fall into the same equivalence class? </w:t>
      </w:r>
    </w:p>
    <w:p w14:paraId="5C7A3B1D"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£4800; £14000; £28000 </w:t>
      </w:r>
    </w:p>
    <w:p w14:paraId="583AA21F"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£5200; £5500; £28000 </w:t>
      </w:r>
    </w:p>
    <w:p w14:paraId="5C6A7041"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£28001; £32000; £35000 </w:t>
      </w:r>
    </w:p>
    <w:p w14:paraId="7A614427" w14:textId="77777777" w:rsidR="00FE51B4" w:rsidRDefault="009A2ACB">
      <w:pPr>
        <w:numPr>
          <w:ilvl w:val="0"/>
          <w:numId w:val="74"/>
        </w:numPr>
        <w:tabs>
          <w:tab w:val="clear" w:pos="230"/>
          <w:tab w:val="num" w:pos="246"/>
        </w:tabs>
        <w:spacing w:line="243" w:lineRule="exact"/>
        <w:ind w:left="246" w:right="-200" w:hanging="246"/>
        <w:jc w:val="both"/>
      </w:pPr>
      <w:r>
        <w:rPr>
          <w:rFonts w:ascii="Tahoma" w:eastAsia="Tahoma" w:hAnsi="Tahoma" w:cs="Tahoma"/>
          <w:color w:val="000000"/>
          <w:sz w:val="20"/>
        </w:rPr>
        <w:t xml:space="preserve">£5800; £28000; £32000 </w:t>
      </w:r>
    </w:p>
    <w:p w14:paraId="00808482" w14:textId="77777777" w:rsidR="00FE51B4" w:rsidRDefault="009A2ACB">
      <w:pPr>
        <w:numPr>
          <w:ilvl w:val="0"/>
          <w:numId w:val="75"/>
        </w:numPr>
        <w:tabs>
          <w:tab w:val="clear" w:pos="344"/>
          <w:tab w:val="num" w:pos="341"/>
        </w:tabs>
        <w:spacing w:before="242" w:line="243" w:lineRule="exact"/>
        <w:ind w:left="341" w:right="-200" w:hanging="341"/>
        <w:jc w:val="both"/>
      </w:pPr>
      <w:r>
        <w:rPr>
          <w:rFonts w:ascii="Tahoma" w:eastAsia="Tahoma" w:hAnsi="Tahoma" w:cs="Tahoma"/>
          <w:color w:val="990000"/>
          <w:sz w:val="20"/>
        </w:rPr>
        <w:t>The most important thing about early test design is that it:</w:t>
      </w:r>
      <w:r>
        <w:rPr>
          <w:rFonts w:ascii="Tahoma" w:eastAsia="Tahoma" w:hAnsi="Tahoma" w:cs="Tahoma"/>
          <w:sz w:val="20"/>
        </w:rPr>
        <w:t xml:space="preserve"> </w:t>
      </w:r>
    </w:p>
    <w:p w14:paraId="5D6817E9"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makes test preparation e</w:t>
      </w:r>
      <w:r>
        <w:rPr>
          <w:rFonts w:ascii="Tahoma" w:eastAsia="Tahoma" w:hAnsi="Tahoma" w:cs="Tahoma"/>
          <w:color w:val="000000"/>
          <w:sz w:val="20"/>
        </w:rPr>
        <w:t xml:space="preserve">asier. </w:t>
      </w:r>
    </w:p>
    <w:p w14:paraId="7D6A37AF" w14:textId="77777777" w:rsidR="00FE51B4" w:rsidRDefault="009A2ACB">
      <w:pPr>
        <w:numPr>
          <w:ilvl w:val="0"/>
          <w:numId w:val="76"/>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means inspections are not required. </w:t>
      </w:r>
    </w:p>
    <w:p w14:paraId="6EE72B68"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can prevent fault multiplication. </w:t>
      </w:r>
    </w:p>
    <w:p w14:paraId="35793848" w14:textId="77777777" w:rsidR="00FE51B4" w:rsidRDefault="009A2ACB">
      <w:pPr>
        <w:numPr>
          <w:ilvl w:val="0"/>
          <w:numId w:val="76"/>
        </w:numPr>
        <w:tabs>
          <w:tab w:val="clear" w:pos="230"/>
          <w:tab w:val="num" w:pos="246"/>
        </w:tabs>
        <w:spacing w:line="243" w:lineRule="exact"/>
        <w:ind w:left="246" w:right="-200" w:hanging="246"/>
        <w:jc w:val="both"/>
      </w:pPr>
      <w:r>
        <w:rPr>
          <w:rFonts w:ascii="Tahoma" w:eastAsia="Tahoma" w:hAnsi="Tahoma" w:cs="Tahoma"/>
          <w:color w:val="000000"/>
          <w:sz w:val="20"/>
        </w:rPr>
        <w:t xml:space="preserve">will find all faults. </w:t>
      </w:r>
    </w:p>
    <w:p w14:paraId="0670F39B" w14:textId="77777777" w:rsidR="00FE51B4" w:rsidRDefault="009A2ACB">
      <w:pPr>
        <w:numPr>
          <w:ilvl w:val="0"/>
          <w:numId w:val="77"/>
        </w:numPr>
        <w:spacing w:before="242" w:line="243" w:lineRule="exact"/>
        <w:ind w:right="-200"/>
        <w:jc w:val="both"/>
      </w:pPr>
      <w:r>
        <w:rPr>
          <w:rFonts w:ascii="Tahoma" w:eastAsia="Tahoma" w:hAnsi="Tahoma" w:cs="Tahoma"/>
          <w:color w:val="990000"/>
          <w:sz w:val="20"/>
        </w:rPr>
        <w:t xml:space="preserve">Which of the following statements about reviews </w:t>
      </w:r>
      <w:r>
        <w:rPr>
          <w:rFonts w:ascii="Tahoma" w:eastAsia="Tahoma" w:hAnsi="Tahoma" w:cs="Tahoma"/>
          <w:color w:val="990000"/>
          <w:spacing w:val="2"/>
          <w:sz w:val="20"/>
        </w:rPr>
        <w:t>is</w:t>
      </w:r>
      <w:r>
        <w:rPr>
          <w:rFonts w:ascii="Tahoma" w:eastAsia="Tahoma" w:hAnsi="Tahoma" w:cs="Tahoma"/>
          <w:color w:val="990000"/>
          <w:sz w:val="20"/>
        </w:rPr>
        <w:t xml:space="preserve"> true?</w:t>
      </w:r>
      <w:r>
        <w:rPr>
          <w:rFonts w:ascii="Tahoma" w:eastAsia="Tahoma" w:hAnsi="Tahoma" w:cs="Tahoma"/>
          <w:sz w:val="20"/>
        </w:rPr>
        <w:t xml:space="preserve"> </w:t>
      </w:r>
    </w:p>
    <w:p w14:paraId="363E45CB"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Reviews cannot be performed on user requirements specifications. </w:t>
      </w:r>
    </w:p>
    <w:p w14:paraId="0E085756"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Reviews are the least effective way of testing code. </w:t>
      </w:r>
    </w:p>
    <w:p w14:paraId="710B48DE" w14:textId="77777777" w:rsidR="00FE51B4" w:rsidRDefault="009A2ACB">
      <w:pPr>
        <w:numPr>
          <w:ilvl w:val="0"/>
          <w:numId w:val="78"/>
        </w:numPr>
        <w:tabs>
          <w:tab w:val="clear" w:pos="230"/>
          <w:tab w:val="num" w:pos="246"/>
        </w:tabs>
        <w:spacing w:before="2" w:line="243" w:lineRule="exact"/>
        <w:ind w:left="246" w:right="-200" w:hanging="246"/>
        <w:jc w:val="both"/>
      </w:pPr>
      <w:r>
        <w:rPr>
          <w:rFonts w:ascii="Tahoma" w:eastAsia="Tahoma" w:hAnsi="Tahoma" w:cs="Tahoma"/>
          <w:color w:val="000000"/>
          <w:sz w:val="20"/>
        </w:rPr>
        <w:t xml:space="preserve">Reviews are unlikely to find faults in test plans. </w:t>
      </w:r>
    </w:p>
    <w:p w14:paraId="58F7698D" w14:textId="77777777" w:rsidR="00FE51B4" w:rsidRDefault="009A2ACB">
      <w:pPr>
        <w:numPr>
          <w:ilvl w:val="0"/>
          <w:numId w:val="78"/>
        </w:numPr>
        <w:tabs>
          <w:tab w:val="clear" w:pos="230"/>
          <w:tab w:val="num" w:pos="246"/>
        </w:tabs>
        <w:spacing w:line="243" w:lineRule="exact"/>
        <w:ind w:left="246" w:right="-200" w:hanging="246"/>
        <w:jc w:val="both"/>
      </w:pPr>
      <w:r>
        <w:rPr>
          <w:rFonts w:ascii="Tahoma" w:eastAsia="Tahoma" w:hAnsi="Tahoma" w:cs="Tahoma"/>
          <w:color w:val="000000"/>
          <w:sz w:val="20"/>
        </w:rPr>
        <w:t xml:space="preserve">Reviews should be performed on specifications, code, and test plans. </w:t>
      </w:r>
    </w:p>
    <w:p w14:paraId="26993EA2" w14:textId="77777777" w:rsidR="00FE51B4" w:rsidRDefault="009A2ACB">
      <w:pPr>
        <w:numPr>
          <w:ilvl w:val="0"/>
          <w:numId w:val="79"/>
        </w:numPr>
        <w:tabs>
          <w:tab w:val="num" w:pos="341"/>
        </w:tabs>
        <w:spacing w:before="242" w:line="243" w:lineRule="exact"/>
        <w:ind w:left="341" w:right="-200" w:hanging="341"/>
        <w:jc w:val="both"/>
      </w:pPr>
      <w:r>
        <w:rPr>
          <w:rFonts w:ascii="Tahoma" w:eastAsia="Tahoma" w:hAnsi="Tahoma" w:cs="Tahoma"/>
          <w:color w:val="990000"/>
          <w:spacing w:val="1"/>
          <w:sz w:val="20"/>
        </w:rPr>
        <w:t>Test</w:t>
      </w:r>
      <w:r>
        <w:rPr>
          <w:rFonts w:ascii="Tahoma" w:eastAsia="Tahoma" w:hAnsi="Tahoma" w:cs="Tahoma"/>
          <w:color w:val="990000"/>
          <w:sz w:val="20"/>
        </w:rPr>
        <w:t xml:space="preserve"> cases are</w:t>
      </w:r>
      <w:r>
        <w:rPr>
          <w:rFonts w:ascii="Tahoma" w:eastAsia="Tahoma" w:hAnsi="Tahoma" w:cs="Tahoma"/>
          <w:color w:val="990000"/>
          <w:sz w:val="20"/>
        </w:rPr>
        <w:t xml:space="preserve"> designed during:</w:t>
      </w:r>
      <w:r>
        <w:rPr>
          <w:rFonts w:ascii="Tahoma" w:eastAsia="Tahoma" w:hAnsi="Tahoma" w:cs="Tahoma"/>
          <w:sz w:val="20"/>
        </w:rPr>
        <w:t xml:space="preserve"> </w:t>
      </w:r>
    </w:p>
    <w:p w14:paraId="6004A2B8"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test recording. </w:t>
      </w:r>
    </w:p>
    <w:p w14:paraId="2CE34CD4"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test planning. </w:t>
      </w:r>
    </w:p>
    <w:p w14:paraId="27072EA5" w14:textId="77777777" w:rsidR="00FE51B4" w:rsidRDefault="009A2ACB">
      <w:pPr>
        <w:numPr>
          <w:ilvl w:val="0"/>
          <w:numId w:val="80"/>
        </w:numPr>
        <w:tabs>
          <w:tab w:val="clear" w:pos="344"/>
          <w:tab w:val="num" w:pos="246"/>
        </w:tabs>
        <w:spacing w:line="243" w:lineRule="exact"/>
        <w:ind w:left="246" w:right="-200" w:hanging="246"/>
        <w:jc w:val="both"/>
      </w:pPr>
      <w:r>
        <w:rPr>
          <w:rFonts w:ascii="Tahoma" w:eastAsia="Tahoma" w:hAnsi="Tahoma" w:cs="Tahoma"/>
          <w:color w:val="000000"/>
          <w:sz w:val="20"/>
        </w:rPr>
        <w:t xml:space="preserve">test configuration. </w:t>
      </w:r>
    </w:p>
    <w:p w14:paraId="59952A4F" w14:textId="77777777" w:rsidR="00FE51B4" w:rsidRDefault="009A2ACB">
      <w:pPr>
        <w:numPr>
          <w:ilvl w:val="0"/>
          <w:numId w:val="80"/>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test specification. </w:t>
      </w:r>
    </w:p>
    <w:p w14:paraId="4A8505A5" w14:textId="77777777" w:rsidR="00FE51B4" w:rsidRDefault="009A2ACB">
      <w:pPr>
        <w:numPr>
          <w:ilvl w:val="0"/>
          <w:numId w:val="81"/>
        </w:numPr>
        <w:tabs>
          <w:tab w:val="num" w:pos="344"/>
        </w:tabs>
        <w:spacing w:before="237" w:after="2" w:line="243" w:lineRule="exact"/>
        <w:ind w:left="344" w:right="-200" w:hanging="344"/>
        <w:jc w:val="both"/>
      </w:pPr>
      <w:r>
        <w:rPr>
          <w:rFonts w:ascii="Tahoma" w:eastAsia="Tahoma" w:hAnsi="Tahoma" w:cs="Tahoma"/>
          <w:color w:val="990000"/>
          <w:sz w:val="20"/>
        </w:rPr>
        <w:t>A configuration management system would NOT normally provide:</w:t>
      </w:r>
      <w:r>
        <w:rPr>
          <w:rFonts w:ascii="Tahoma" w:eastAsia="Tahoma" w:hAnsi="Tahoma" w:cs="Tahoma"/>
          <w:sz w:val="20"/>
        </w:rPr>
        <w:t xml:space="preserve"> </w:t>
      </w:r>
    </w:p>
    <w:p w14:paraId="6C3668D3"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t xml:space="preserve">linkage of customer requirements to version numbers. </w:t>
      </w:r>
    </w:p>
    <w:p w14:paraId="7E605757"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t xml:space="preserve">facilities to compare test results with expected results. </w:t>
      </w:r>
    </w:p>
    <w:p w14:paraId="5103AC00" w14:textId="77777777" w:rsidR="00FE51B4" w:rsidRDefault="009A2ACB">
      <w:pPr>
        <w:numPr>
          <w:ilvl w:val="0"/>
          <w:numId w:val="82"/>
        </w:numPr>
        <w:tabs>
          <w:tab w:val="clear" w:pos="344"/>
          <w:tab w:val="num" w:pos="246"/>
        </w:tabs>
        <w:spacing w:line="243" w:lineRule="exact"/>
        <w:ind w:left="246" w:right="-200" w:hanging="246"/>
        <w:jc w:val="both"/>
      </w:pPr>
      <w:r>
        <w:rPr>
          <w:rFonts w:ascii="Tahoma" w:eastAsia="Tahoma" w:hAnsi="Tahoma" w:cs="Tahoma"/>
          <w:color w:val="000000"/>
          <w:sz w:val="20"/>
        </w:rPr>
        <w:lastRenderedPageBreak/>
        <w:t xml:space="preserve">the precise differences in versions of software component source code. </w:t>
      </w:r>
    </w:p>
    <w:p w14:paraId="14EA5E89" w14:textId="77777777" w:rsidR="00FE51B4" w:rsidRDefault="009A2ACB">
      <w:pPr>
        <w:numPr>
          <w:ilvl w:val="0"/>
          <w:numId w:val="82"/>
        </w:numPr>
        <w:tabs>
          <w:tab w:val="clear" w:pos="344"/>
          <w:tab w:val="num" w:pos="246"/>
        </w:tabs>
        <w:spacing w:before="2" w:line="243" w:lineRule="exact"/>
        <w:ind w:left="246" w:right="-200" w:hanging="246"/>
        <w:jc w:val="both"/>
      </w:pPr>
      <w:r>
        <w:rPr>
          <w:rFonts w:ascii="Tahoma" w:eastAsia="Tahoma" w:hAnsi="Tahoma" w:cs="Tahoma"/>
          <w:color w:val="000000"/>
          <w:sz w:val="20"/>
        </w:rPr>
        <w:t xml:space="preserve">restricted access to the source code library. </w:t>
      </w:r>
    </w:p>
    <w:p w14:paraId="7E395BC6" w14:textId="77777777" w:rsidR="00FE51B4" w:rsidRDefault="009A2ACB">
      <w:pPr>
        <w:spacing w:before="27" w:line="243"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7982A8FF" w14:textId="77777777" w:rsidR="00FE51B4" w:rsidRDefault="009A2ACB">
      <w:pPr>
        <w:spacing w:before="242" w:line="239" w:lineRule="exact"/>
        <w:ind w:right="8468"/>
        <w:sectPr w:rsidR="00FE51B4">
          <w:footerReference w:type="default" r:id="rId32"/>
          <w:pgSz w:w="12240" w:h="15840"/>
          <w:pgMar w:top="1120" w:right="1411" w:bottom="1177" w:left="1440" w:header="720" w:footer="721" w:gutter="0"/>
          <w:cols w:space="720"/>
        </w:sectPr>
      </w:pPr>
      <w:r>
        <w:rPr>
          <w:rFonts w:ascii="Tahoma" w:eastAsia="Tahoma" w:hAnsi="Tahoma" w:cs="Tahoma"/>
          <w:color w:val="000000"/>
          <w:sz w:val="20"/>
        </w:rPr>
        <w:t xml:space="preserve">1 » A 2 » A 3 » D 4 » C 5 » A 6 » A 7 » C 8 » B 9 » C 10 » D 11 » A 12 » B 13 » A 14 » C 15 » B 16 » B 17 » D 18 » D 19 » B 20 » A 21 » </w:t>
      </w:r>
      <w:r>
        <w:rPr>
          <w:rFonts w:ascii="Tahoma" w:eastAsia="Tahoma" w:hAnsi="Tahoma" w:cs="Tahoma"/>
          <w:color w:val="000000"/>
          <w:sz w:val="20"/>
        </w:rPr>
        <w:t xml:space="preserve">D 22 » A 23 » B 24 » C 25 » D 26 » C 27 » C 28 » A 29 » C 30 » D 31 » C 32 » B 33 » C 34 » C 35 » B 36 » D 37 » C 38 » D  39 » D  40 » B </w:t>
      </w:r>
    </w:p>
    <w:p w14:paraId="249A3866" w14:textId="77777777" w:rsidR="00FE51B4" w:rsidRDefault="009A2ACB">
      <w:pPr>
        <w:spacing w:before="27" w:line="243" w:lineRule="exact"/>
        <w:ind w:right="-200"/>
        <w:jc w:val="both"/>
      </w:pPr>
      <w:r>
        <w:rPr>
          <w:rFonts w:ascii="Tahoma" w:eastAsia="Tahoma" w:hAnsi="Tahoma" w:cs="Tahoma"/>
          <w:b/>
          <w:bCs/>
          <w:color w:val="000000"/>
          <w:sz w:val="20"/>
        </w:rPr>
        <w:lastRenderedPageBreak/>
        <w:t xml:space="preserve">ISTQB Sample Question Paper Dump #9 </w:t>
      </w:r>
    </w:p>
    <w:p w14:paraId="4B725AF9" w14:textId="77777777" w:rsidR="00FE51B4" w:rsidRDefault="009A2ACB">
      <w:pPr>
        <w:numPr>
          <w:ilvl w:val="0"/>
          <w:numId w:val="1"/>
        </w:numPr>
        <w:spacing w:before="242" w:line="243" w:lineRule="exact"/>
        <w:ind w:right="-200"/>
        <w:jc w:val="both"/>
      </w:pPr>
      <w:r>
        <w:rPr>
          <w:rFonts w:ascii="Tahoma" w:eastAsia="Tahoma" w:hAnsi="Tahoma" w:cs="Tahoma"/>
          <w:color w:val="990000"/>
          <w:spacing w:val="1"/>
          <w:sz w:val="20"/>
        </w:rPr>
        <w:t>The</w:t>
      </w:r>
      <w:r>
        <w:rPr>
          <w:rFonts w:ascii="Tahoma" w:eastAsia="Tahoma" w:hAnsi="Tahoma" w:cs="Tahoma"/>
          <w:color w:val="990000"/>
          <w:sz w:val="20"/>
        </w:rPr>
        <w:t xml:space="preserve"> process starting with the terminal modules is called - </w:t>
      </w:r>
    </w:p>
    <w:p w14:paraId="7D18EBF4"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Top-down integration </w:t>
      </w:r>
    </w:p>
    <w:p w14:paraId="4020E641"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Bottom-up integration </w:t>
      </w:r>
    </w:p>
    <w:p w14:paraId="492E13C5" w14:textId="77777777" w:rsidR="00FE51B4" w:rsidRDefault="009A2ACB">
      <w:pPr>
        <w:numPr>
          <w:ilvl w:val="0"/>
          <w:numId w:val="2"/>
        </w:numPr>
        <w:spacing w:line="243" w:lineRule="exact"/>
        <w:ind w:right="-200"/>
        <w:jc w:val="both"/>
      </w:pPr>
      <w:r>
        <w:rPr>
          <w:rFonts w:ascii="Tahoma" w:eastAsia="Tahoma" w:hAnsi="Tahoma" w:cs="Tahoma"/>
          <w:color w:val="000000"/>
          <w:sz w:val="20"/>
        </w:rPr>
        <w:t xml:space="preserve">None of the above </w:t>
      </w:r>
    </w:p>
    <w:p w14:paraId="07B94356" w14:textId="77777777" w:rsidR="00FE51B4" w:rsidRDefault="009A2ACB">
      <w:pPr>
        <w:numPr>
          <w:ilvl w:val="0"/>
          <w:numId w:val="2"/>
        </w:numPr>
        <w:spacing w:before="2" w:line="243" w:lineRule="exact"/>
        <w:ind w:right="-200"/>
        <w:jc w:val="both"/>
      </w:pPr>
      <w:r>
        <w:rPr>
          <w:rFonts w:ascii="Tahoma" w:eastAsia="Tahoma" w:hAnsi="Tahoma" w:cs="Tahoma"/>
          <w:color w:val="000000"/>
          <w:sz w:val="20"/>
        </w:rPr>
        <w:t xml:space="preserve">Module integration </w:t>
      </w:r>
    </w:p>
    <w:p w14:paraId="6958FAC1" w14:textId="77777777" w:rsidR="00FE51B4" w:rsidRDefault="009A2ACB">
      <w:pPr>
        <w:numPr>
          <w:ilvl w:val="0"/>
          <w:numId w:val="3"/>
        </w:numPr>
        <w:spacing w:before="237" w:after="2" w:line="243" w:lineRule="exact"/>
        <w:ind w:right="-200"/>
        <w:jc w:val="both"/>
      </w:pPr>
      <w:r>
        <w:rPr>
          <w:rFonts w:ascii="Tahoma" w:eastAsia="Tahoma" w:hAnsi="Tahoma" w:cs="Tahoma"/>
          <w:color w:val="990000"/>
          <w:spacing w:val="1"/>
          <w:sz w:val="20"/>
        </w:rPr>
        <w:t>The</w:t>
      </w:r>
      <w:r>
        <w:rPr>
          <w:rFonts w:ascii="Tahoma" w:eastAsia="Tahoma" w:hAnsi="Tahoma" w:cs="Tahoma"/>
          <w:color w:val="990000"/>
          <w:sz w:val="20"/>
        </w:rPr>
        <w:t xml:space="preserve"> inputs for developing a test plan are taken from</w:t>
      </w:r>
      <w:r>
        <w:rPr>
          <w:rFonts w:ascii="Tahoma" w:eastAsia="Tahoma" w:hAnsi="Tahoma" w:cs="Tahoma"/>
          <w:sz w:val="20"/>
        </w:rPr>
        <w:t xml:space="preserve"> </w:t>
      </w:r>
    </w:p>
    <w:p w14:paraId="1598A704"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Project plan </w:t>
      </w:r>
    </w:p>
    <w:p w14:paraId="1C4C0352"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Business plan </w:t>
      </w:r>
    </w:p>
    <w:p w14:paraId="2B28237A" w14:textId="77777777" w:rsidR="00FE51B4" w:rsidRDefault="009A2ACB">
      <w:pPr>
        <w:numPr>
          <w:ilvl w:val="0"/>
          <w:numId w:val="4"/>
        </w:numPr>
        <w:spacing w:line="243" w:lineRule="exact"/>
        <w:ind w:right="-200"/>
        <w:jc w:val="both"/>
      </w:pPr>
      <w:r>
        <w:rPr>
          <w:rFonts w:ascii="Tahoma" w:eastAsia="Tahoma" w:hAnsi="Tahoma" w:cs="Tahoma"/>
          <w:color w:val="000000"/>
          <w:sz w:val="20"/>
        </w:rPr>
        <w:t xml:space="preserve">Support plan </w:t>
      </w:r>
    </w:p>
    <w:p w14:paraId="3DE5CC1F" w14:textId="77777777" w:rsidR="00FE51B4" w:rsidRDefault="009A2ACB">
      <w:pPr>
        <w:numPr>
          <w:ilvl w:val="0"/>
          <w:numId w:val="4"/>
        </w:numPr>
        <w:spacing w:before="2" w:line="243" w:lineRule="exact"/>
        <w:ind w:right="-200"/>
        <w:jc w:val="both"/>
      </w:pPr>
      <w:r>
        <w:rPr>
          <w:rFonts w:ascii="Tahoma" w:eastAsia="Tahoma" w:hAnsi="Tahoma" w:cs="Tahoma"/>
          <w:color w:val="000000"/>
          <w:sz w:val="20"/>
        </w:rPr>
        <w:t xml:space="preserve">None of the above </w:t>
      </w:r>
    </w:p>
    <w:p w14:paraId="33D4A212" w14:textId="77777777" w:rsidR="00FE51B4" w:rsidRDefault="009A2ACB">
      <w:pPr>
        <w:numPr>
          <w:ilvl w:val="0"/>
          <w:numId w:val="5"/>
        </w:numPr>
        <w:spacing w:before="237" w:line="243" w:lineRule="exact"/>
        <w:ind w:right="-200"/>
        <w:jc w:val="both"/>
      </w:pPr>
      <w:r>
        <w:rPr>
          <w:rFonts w:ascii="Tahoma" w:eastAsia="Tahoma" w:hAnsi="Tahoma" w:cs="Tahoma"/>
          <w:color w:val="990000"/>
          <w:spacing w:val="2"/>
          <w:sz w:val="20"/>
        </w:rPr>
        <w:t>If</w:t>
      </w:r>
      <w:r>
        <w:rPr>
          <w:rFonts w:ascii="Tahoma" w:eastAsia="Tahoma" w:hAnsi="Tahoma" w:cs="Tahoma"/>
          <w:color w:val="990000"/>
          <w:sz w:val="20"/>
        </w:rPr>
        <w:t xml:space="preserve"> an expected result is not specified then: </w:t>
      </w:r>
    </w:p>
    <w:p w14:paraId="7F5A5A16" w14:textId="77777777" w:rsidR="00FE51B4" w:rsidRDefault="009A2ACB">
      <w:pPr>
        <w:numPr>
          <w:ilvl w:val="0"/>
          <w:numId w:val="6"/>
        </w:numPr>
        <w:tabs>
          <w:tab w:val="num" w:pos="230"/>
        </w:tabs>
        <w:spacing w:line="243" w:lineRule="exact"/>
        <w:ind w:left="230" w:right="-200" w:hanging="230"/>
        <w:jc w:val="both"/>
      </w:pPr>
      <w:r>
        <w:rPr>
          <w:rFonts w:ascii="Tahoma" w:eastAsia="Tahoma" w:hAnsi="Tahoma" w:cs="Tahoma"/>
          <w:color w:val="000000"/>
          <w:sz w:val="20"/>
        </w:rPr>
        <w:t xml:space="preserve">We cannot run the test </w:t>
      </w:r>
    </w:p>
    <w:p w14:paraId="483EFE1F" w14:textId="77777777" w:rsidR="00FE51B4" w:rsidRDefault="009A2ACB">
      <w:pPr>
        <w:numPr>
          <w:ilvl w:val="0"/>
          <w:numId w:val="6"/>
        </w:numPr>
        <w:tabs>
          <w:tab w:val="num" w:pos="230"/>
        </w:tabs>
        <w:spacing w:before="2" w:line="243" w:lineRule="exact"/>
        <w:ind w:left="230" w:right="-200" w:hanging="230"/>
        <w:jc w:val="both"/>
      </w:pPr>
      <w:r>
        <w:rPr>
          <w:rFonts w:ascii="Tahoma" w:eastAsia="Tahoma" w:hAnsi="Tahoma" w:cs="Tahoma"/>
          <w:color w:val="000000"/>
          <w:sz w:val="20"/>
        </w:rPr>
        <w:t xml:space="preserve">It may be difficult to repeat the test </w:t>
      </w:r>
    </w:p>
    <w:p w14:paraId="33A7B61E" w14:textId="77777777" w:rsidR="00FE51B4" w:rsidRDefault="009A2ACB">
      <w:pPr>
        <w:numPr>
          <w:ilvl w:val="0"/>
          <w:numId w:val="6"/>
        </w:numPr>
        <w:tabs>
          <w:tab w:val="num" w:pos="230"/>
        </w:tabs>
        <w:spacing w:line="243" w:lineRule="exact"/>
        <w:ind w:left="230" w:right="-200" w:hanging="230"/>
        <w:jc w:val="both"/>
      </w:pPr>
      <w:r>
        <w:rPr>
          <w:rFonts w:ascii="Tahoma" w:eastAsia="Tahoma" w:hAnsi="Tahoma" w:cs="Tahoma"/>
          <w:color w:val="000000"/>
          <w:sz w:val="20"/>
        </w:rPr>
        <w:t xml:space="preserve">It may be difficult to determine if the test has passed or failed </w:t>
      </w:r>
    </w:p>
    <w:p w14:paraId="440261FB" w14:textId="77777777" w:rsidR="00FE51B4" w:rsidRDefault="009A2ACB">
      <w:pPr>
        <w:numPr>
          <w:ilvl w:val="0"/>
          <w:numId w:val="6"/>
        </w:numPr>
        <w:tabs>
          <w:tab w:val="num" w:pos="230"/>
        </w:tabs>
        <w:spacing w:line="243" w:lineRule="exact"/>
        <w:ind w:left="230" w:right="-200" w:hanging="230"/>
        <w:jc w:val="both"/>
      </w:pPr>
      <w:r>
        <w:rPr>
          <w:rFonts w:ascii="Tahoma" w:eastAsia="Tahoma" w:hAnsi="Tahoma" w:cs="Tahoma"/>
          <w:color w:val="000000"/>
          <w:sz w:val="20"/>
        </w:rPr>
        <w:t xml:space="preserve">We cannot automate the user inputs </w:t>
      </w:r>
    </w:p>
    <w:p w14:paraId="2A75C628" w14:textId="77777777" w:rsidR="00FE51B4" w:rsidRDefault="009A2ACB">
      <w:pPr>
        <w:numPr>
          <w:ilvl w:val="0"/>
          <w:numId w:val="7"/>
        </w:numPr>
        <w:tabs>
          <w:tab w:val="clear" w:pos="230"/>
          <w:tab w:val="num" w:pos="234"/>
        </w:tabs>
        <w:spacing w:before="242" w:line="243" w:lineRule="exact"/>
        <w:ind w:left="234" w:right="-200" w:hanging="234"/>
        <w:jc w:val="both"/>
      </w:pPr>
      <w:r>
        <w:rPr>
          <w:rFonts w:ascii="Tahoma" w:eastAsia="Tahoma" w:hAnsi="Tahoma" w:cs="Tahoma"/>
          <w:color w:val="990000"/>
          <w:sz w:val="20"/>
        </w:rPr>
        <w:t>Which of the following could be a reason for a failure</w:t>
      </w:r>
      <w:r>
        <w:rPr>
          <w:rFonts w:ascii="Tahoma" w:eastAsia="Tahoma" w:hAnsi="Tahoma" w:cs="Tahoma"/>
          <w:sz w:val="20"/>
        </w:rPr>
        <w:t xml:space="preserve"> </w:t>
      </w:r>
    </w:p>
    <w:p w14:paraId="033FBC8F" w14:textId="77777777" w:rsidR="00FE51B4" w:rsidRDefault="009A2ACB">
      <w:pPr>
        <w:numPr>
          <w:ilvl w:val="0"/>
          <w:numId w:val="8"/>
        </w:numPr>
        <w:tabs>
          <w:tab w:val="clear" w:pos="234"/>
          <w:tab w:val="num" w:pos="250"/>
        </w:tabs>
        <w:spacing w:line="243" w:lineRule="exact"/>
        <w:ind w:left="250" w:right="-200" w:hanging="250"/>
        <w:jc w:val="both"/>
      </w:pPr>
      <w:r>
        <w:rPr>
          <w:rFonts w:ascii="Tahoma" w:eastAsia="Tahoma" w:hAnsi="Tahoma" w:cs="Tahoma"/>
          <w:color w:val="000000"/>
          <w:sz w:val="20"/>
        </w:rPr>
        <w:t xml:space="preserve">Testing fault </w:t>
      </w:r>
    </w:p>
    <w:p w14:paraId="3F316D20" w14:textId="77777777" w:rsidR="00FE51B4" w:rsidRDefault="009A2ACB">
      <w:pPr>
        <w:numPr>
          <w:ilvl w:val="0"/>
          <w:numId w:val="8"/>
        </w:numPr>
        <w:tabs>
          <w:tab w:val="clear" w:pos="234"/>
          <w:tab w:val="num" w:pos="250"/>
        </w:tabs>
        <w:spacing w:line="243" w:lineRule="exact"/>
        <w:ind w:left="250" w:right="-200" w:hanging="250"/>
        <w:jc w:val="both"/>
      </w:pPr>
      <w:r>
        <w:rPr>
          <w:rFonts w:ascii="Tahoma" w:eastAsia="Tahoma" w:hAnsi="Tahoma" w:cs="Tahoma"/>
          <w:color w:val="000000"/>
          <w:sz w:val="20"/>
        </w:rPr>
        <w:t xml:space="preserve">Software fault </w:t>
      </w:r>
    </w:p>
    <w:p w14:paraId="663440CA" w14:textId="77777777" w:rsidR="00FE51B4" w:rsidRDefault="009A2ACB">
      <w:pPr>
        <w:numPr>
          <w:ilvl w:val="0"/>
          <w:numId w:val="8"/>
        </w:numPr>
        <w:tabs>
          <w:tab w:val="clear" w:pos="234"/>
          <w:tab w:val="num" w:pos="250"/>
        </w:tabs>
        <w:spacing w:before="2" w:line="243" w:lineRule="exact"/>
        <w:ind w:left="250" w:right="-200" w:hanging="250"/>
        <w:jc w:val="both"/>
      </w:pPr>
      <w:r>
        <w:rPr>
          <w:rFonts w:ascii="Tahoma" w:eastAsia="Tahoma" w:hAnsi="Tahoma" w:cs="Tahoma"/>
          <w:color w:val="000000"/>
          <w:sz w:val="20"/>
        </w:rPr>
        <w:t xml:space="preserve">Design fault </w:t>
      </w:r>
    </w:p>
    <w:p w14:paraId="7DA65FE5" w14:textId="77777777" w:rsidR="00FE51B4" w:rsidRDefault="009A2ACB">
      <w:pPr>
        <w:numPr>
          <w:ilvl w:val="0"/>
          <w:numId w:val="8"/>
        </w:numPr>
        <w:tabs>
          <w:tab w:val="clear" w:pos="234"/>
          <w:tab w:val="num" w:pos="250"/>
        </w:tabs>
        <w:spacing w:line="243" w:lineRule="exact"/>
        <w:ind w:left="250" w:right="-200" w:hanging="250"/>
        <w:jc w:val="both"/>
      </w:pPr>
      <w:r>
        <w:rPr>
          <w:rFonts w:ascii="Tahoma" w:eastAsia="Tahoma" w:hAnsi="Tahoma" w:cs="Tahoma"/>
          <w:color w:val="000000"/>
          <w:sz w:val="20"/>
        </w:rPr>
        <w:t xml:space="preserve">Environment Fault </w:t>
      </w:r>
    </w:p>
    <w:p w14:paraId="72B9BE36" w14:textId="77777777" w:rsidR="00FE51B4" w:rsidRDefault="009A2ACB">
      <w:pPr>
        <w:numPr>
          <w:ilvl w:val="0"/>
          <w:numId w:val="8"/>
        </w:numPr>
        <w:tabs>
          <w:tab w:val="clear" w:pos="234"/>
          <w:tab w:val="num" w:pos="250"/>
        </w:tabs>
        <w:spacing w:after="2" w:line="243" w:lineRule="exact"/>
        <w:ind w:left="250" w:right="-200" w:hanging="250"/>
        <w:jc w:val="both"/>
      </w:pPr>
      <w:r>
        <w:rPr>
          <w:rFonts w:ascii="Tahoma" w:eastAsia="Tahoma" w:hAnsi="Tahoma" w:cs="Tahoma"/>
          <w:color w:val="000000"/>
          <w:sz w:val="20"/>
        </w:rPr>
        <w:t xml:space="preserve">Documentation Fault </w:t>
      </w:r>
    </w:p>
    <w:p w14:paraId="5AC31EB8" w14:textId="77777777" w:rsidR="00FE51B4" w:rsidRDefault="009A2ACB">
      <w:pPr>
        <w:numPr>
          <w:ilvl w:val="0"/>
          <w:numId w:val="9"/>
        </w:numPr>
        <w:spacing w:line="243" w:lineRule="exact"/>
        <w:ind w:right="-200"/>
        <w:jc w:val="both"/>
      </w:pPr>
      <w:r>
        <w:rPr>
          <w:rFonts w:ascii="Tahoma" w:eastAsia="Tahoma" w:hAnsi="Tahoma" w:cs="Tahoma"/>
          <w:color w:val="000000"/>
          <w:sz w:val="20"/>
        </w:rPr>
        <w:t xml:space="preserve">2 is a valid reason; 1,3,4 &amp; 5 are not </w:t>
      </w:r>
    </w:p>
    <w:p w14:paraId="0A7E517D" w14:textId="77777777" w:rsidR="00FE51B4" w:rsidRDefault="009A2ACB">
      <w:pPr>
        <w:numPr>
          <w:ilvl w:val="0"/>
          <w:numId w:val="9"/>
        </w:numPr>
        <w:spacing w:line="243" w:lineRule="exact"/>
        <w:ind w:right="-200"/>
        <w:jc w:val="both"/>
      </w:pPr>
      <w:r>
        <w:rPr>
          <w:rFonts w:ascii="Tahoma" w:eastAsia="Tahoma" w:hAnsi="Tahoma" w:cs="Tahoma"/>
          <w:color w:val="000000"/>
          <w:sz w:val="20"/>
        </w:rPr>
        <w:t xml:space="preserve">1,2,3,4 are valid reasons; 5 is not </w:t>
      </w:r>
    </w:p>
    <w:p w14:paraId="2B08D751" w14:textId="77777777" w:rsidR="00FE51B4" w:rsidRDefault="009A2ACB">
      <w:pPr>
        <w:numPr>
          <w:ilvl w:val="0"/>
          <w:numId w:val="9"/>
        </w:numPr>
        <w:spacing w:line="243" w:lineRule="exact"/>
        <w:ind w:right="-200"/>
        <w:jc w:val="both"/>
      </w:pPr>
      <w:r>
        <w:rPr>
          <w:rFonts w:ascii="Tahoma" w:eastAsia="Tahoma" w:hAnsi="Tahoma" w:cs="Tahoma"/>
          <w:color w:val="000000"/>
          <w:sz w:val="20"/>
        </w:rPr>
        <w:t xml:space="preserve">1,2,3 are valid reasons; 4 &amp; 5 are not </w:t>
      </w:r>
    </w:p>
    <w:p w14:paraId="0D390D07" w14:textId="77777777" w:rsidR="00FE51B4" w:rsidRDefault="009A2ACB">
      <w:pPr>
        <w:numPr>
          <w:ilvl w:val="0"/>
          <w:numId w:val="9"/>
        </w:numPr>
        <w:spacing w:line="243" w:lineRule="exact"/>
        <w:ind w:right="-200"/>
        <w:jc w:val="both"/>
      </w:pPr>
      <w:r>
        <w:rPr>
          <w:rFonts w:ascii="Tahoma" w:eastAsia="Tahoma" w:hAnsi="Tahoma" w:cs="Tahoma"/>
          <w:color w:val="000000"/>
          <w:sz w:val="20"/>
        </w:rPr>
        <w:t xml:space="preserve">All of them are valid reasons for failure </w:t>
      </w:r>
    </w:p>
    <w:p w14:paraId="60B58DC6" w14:textId="77777777" w:rsidR="00FE51B4" w:rsidRDefault="009A2ACB">
      <w:pPr>
        <w:numPr>
          <w:ilvl w:val="0"/>
          <w:numId w:val="10"/>
        </w:numPr>
        <w:spacing w:before="242" w:line="243" w:lineRule="exact"/>
        <w:ind w:right="-200"/>
        <w:jc w:val="both"/>
      </w:pPr>
      <w:r>
        <w:rPr>
          <w:rFonts w:ascii="Tahoma" w:eastAsia="Tahoma" w:hAnsi="Tahoma" w:cs="Tahoma"/>
          <w:color w:val="990000"/>
          <w:sz w:val="20"/>
        </w:rPr>
        <w:t xml:space="preserve">Test are prioritized so that: </w:t>
      </w:r>
    </w:p>
    <w:p w14:paraId="300CC2AB" w14:textId="77777777" w:rsidR="00FE51B4" w:rsidRDefault="009A2ACB">
      <w:pPr>
        <w:numPr>
          <w:ilvl w:val="0"/>
          <w:numId w:val="11"/>
        </w:numPr>
        <w:spacing w:line="243" w:lineRule="exact"/>
        <w:ind w:right="-200"/>
        <w:jc w:val="both"/>
      </w:pPr>
      <w:r>
        <w:rPr>
          <w:rFonts w:ascii="Tahoma" w:eastAsia="Tahoma" w:hAnsi="Tahoma" w:cs="Tahoma"/>
          <w:color w:val="000000"/>
          <w:sz w:val="20"/>
        </w:rPr>
        <w:t xml:space="preserve">You shorten the time required for testing </w:t>
      </w:r>
    </w:p>
    <w:p w14:paraId="7494D683" w14:textId="77777777" w:rsidR="00FE51B4" w:rsidRDefault="009A2ACB">
      <w:pPr>
        <w:numPr>
          <w:ilvl w:val="0"/>
          <w:numId w:val="11"/>
        </w:numPr>
        <w:spacing w:before="2" w:line="243" w:lineRule="exact"/>
        <w:ind w:right="-200"/>
        <w:jc w:val="both"/>
      </w:pPr>
      <w:r>
        <w:rPr>
          <w:rFonts w:ascii="Tahoma" w:eastAsia="Tahoma" w:hAnsi="Tahoma" w:cs="Tahoma"/>
          <w:color w:val="000000"/>
          <w:sz w:val="20"/>
        </w:rPr>
        <w:t xml:space="preserve">You do the best testing in the time available </w:t>
      </w:r>
    </w:p>
    <w:p w14:paraId="0CF648DE" w14:textId="77777777" w:rsidR="00FE51B4" w:rsidRDefault="009A2ACB">
      <w:pPr>
        <w:numPr>
          <w:ilvl w:val="0"/>
          <w:numId w:val="11"/>
        </w:numPr>
        <w:spacing w:line="243" w:lineRule="exact"/>
        <w:ind w:right="-200"/>
        <w:jc w:val="both"/>
      </w:pPr>
      <w:r>
        <w:rPr>
          <w:rFonts w:ascii="Tahoma" w:eastAsia="Tahoma" w:hAnsi="Tahoma" w:cs="Tahoma"/>
          <w:color w:val="000000"/>
          <w:sz w:val="20"/>
        </w:rPr>
        <w:t xml:space="preserve">You do more effective testing </w:t>
      </w:r>
    </w:p>
    <w:p w14:paraId="5F562811" w14:textId="77777777" w:rsidR="00FE51B4" w:rsidRDefault="009A2ACB">
      <w:pPr>
        <w:numPr>
          <w:ilvl w:val="0"/>
          <w:numId w:val="11"/>
        </w:numPr>
        <w:spacing w:line="243" w:lineRule="exact"/>
        <w:ind w:right="-200"/>
        <w:jc w:val="both"/>
      </w:pPr>
      <w:r>
        <w:rPr>
          <w:rFonts w:ascii="Tahoma" w:eastAsia="Tahoma" w:hAnsi="Tahoma" w:cs="Tahoma"/>
          <w:color w:val="000000"/>
          <w:sz w:val="20"/>
        </w:rPr>
        <w:t xml:space="preserve">You find more faults </w:t>
      </w:r>
    </w:p>
    <w:p w14:paraId="074BEF98" w14:textId="77777777" w:rsidR="00FE51B4" w:rsidRDefault="009A2ACB">
      <w:pPr>
        <w:numPr>
          <w:ilvl w:val="0"/>
          <w:numId w:val="12"/>
        </w:numPr>
        <w:spacing w:before="242" w:line="243" w:lineRule="exact"/>
        <w:ind w:left="234" w:right="-200" w:hanging="234"/>
        <w:jc w:val="both"/>
      </w:pPr>
      <w:r>
        <w:rPr>
          <w:rFonts w:ascii="Tahoma" w:eastAsia="Tahoma" w:hAnsi="Tahoma" w:cs="Tahoma"/>
          <w:color w:val="990000"/>
          <w:sz w:val="20"/>
        </w:rPr>
        <w:t>Which of the following is not a static testing technique</w:t>
      </w:r>
      <w:r>
        <w:rPr>
          <w:rFonts w:ascii="Tahoma" w:eastAsia="Tahoma" w:hAnsi="Tahoma" w:cs="Tahoma"/>
          <w:sz w:val="20"/>
        </w:rPr>
        <w:t xml:space="preserve"> </w:t>
      </w:r>
    </w:p>
    <w:p w14:paraId="07333E6A" w14:textId="77777777" w:rsidR="00FE51B4" w:rsidRDefault="009A2ACB">
      <w:pPr>
        <w:numPr>
          <w:ilvl w:val="0"/>
          <w:numId w:val="13"/>
        </w:numPr>
        <w:spacing w:line="243" w:lineRule="exact"/>
        <w:ind w:right="-200"/>
        <w:jc w:val="both"/>
      </w:pPr>
      <w:r>
        <w:rPr>
          <w:rFonts w:ascii="Tahoma" w:eastAsia="Tahoma" w:hAnsi="Tahoma" w:cs="Tahoma"/>
          <w:color w:val="000000"/>
          <w:sz w:val="20"/>
        </w:rPr>
        <w:t xml:space="preserve">Error guessing </w:t>
      </w:r>
    </w:p>
    <w:p w14:paraId="53EE11B8" w14:textId="77777777" w:rsidR="00FE51B4" w:rsidRDefault="009A2ACB">
      <w:pPr>
        <w:numPr>
          <w:ilvl w:val="0"/>
          <w:numId w:val="13"/>
        </w:numPr>
        <w:spacing w:line="243" w:lineRule="exact"/>
        <w:ind w:right="-200"/>
        <w:jc w:val="both"/>
      </w:pPr>
      <w:r>
        <w:rPr>
          <w:rFonts w:ascii="Tahoma" w:eastAsia="Tahoma" w:hAnsi="Tahoma" w:cs="Tahoma"/>
          <w:color w:val="000000"/>
          <w:sz w:val="20"/>
        </w:rPr>
        <w:t xml:space="preserve">Walkthrough </w:t>
      </w:r>
    </w:p>
    <w:p w14:paraId="6F2A95EF" w14:textId="77777777" w:rsidR="00FE51B4" w:rsidRDefault="009A2ACB">
      <w:pPr>
        <w:numPr>
          <w:ilvl w:val="0"/>
          <w:numId w:val="13"/>
        </w:numPr>
        <w:spacing w:before="2" w:line="243" w:lineRule="exact"/>
        <w:ind w:right="-200"/>
        <w:jc w:val="both"/>
      </w:pPr>
      <w:r>
        <w:rPr>
          <w:rFonts w:ascii="Tahoma" w:eastAsia="Tahoma" w:hAnsi="Tahoma" w:cs="Tahoma"/>
          <w:color w:val="000000"/>
          <w:sz w:val="20"/>
        </w:rPr>
        <w:t xml:space="preserve">Data flow analysis </w:t>
      </w:r>
    </w:p>
    <w:p w14:paraId="4FC6E6B6" w14:textId="77777777" w:rsidR="00FE51B4" w:rsidRDefault="009A2ACB">
      <w:pPr>
        <w:numPr>
          <w:ilvl w:val="0"/>
          <w:numId w:val="13"/>
        </w:numPr>
        <w:spacing w:line="243" w:lineRule="exact"/>
        <w:ind w:right="-200"/>
        <w:jc w:val="both"/>
      </w:pPr>
      <w:r>
        <w:rPr>
          <w:rFonts w:ascii="Tahoma" w:eastAsia="Tahoma" w:hAnsi="Tahoma" w:cs="Tahoma"/>
          <w:color w:val="000000"/>
          <w:sz w:val="20"/>
        </w:rPr>
        <w:t>Inspec</w:t>
      </w:r>
      <w:r>
        <w:rPr>
          <w:rFonts w:ascii="Tahoma" w:eastAsia="Tahoma" w:hAnsi="Tahoma" w:cs="Tahoma"/>
          <w:color w:val="000000"/>
          <w:sz w:val="20"/>
        </w:rPr>
        <w:t xml:space="preserve">tions </w:t>
      </w:r>
    </w:p>
    <w:p w14:paraId="1C8DBBBF" w14:textId="77777777" w:rsidR="00FE51B4" w:rsidRDefault="009A2ACB">
      <w:pPr>
        <w:numPr>
          <w:ilvl w:val="0"/>
          <w:numId w:val="14"/>
        </w:numPr>
        <w:spacing w:before="242" w:line="243" w:lineRule="exact"/>
        <w:ind w:left="234" w:right="-200" w:hanging="234"/>
        <w:jc w:val="both"/>
      </w:pPr>
      <w:r>
        <w:rPr>
          <w:rFonts w:ascii="Tahoma" w:eastAsia="Tahoma" w:hAnsi="Tahoma" w:cs="Tahoma"/>
          <w:color w:val="990000"/>
          <w:sz w:val="20"/>
        </w:rPr>
        <w:t xml:space="preserve">Which of the following statements about component testing is not true? </w:t>
      </w:r>
    </w:p>
    <w:p w14:paraId="046849E2" w14:textId="77777777" w:rsidR="00FE51B4" w:rsidRDefault="009A2ACB">
      <w:pPr>
        <w:numPr>
          <w:ilvl w:val="0"/>
          <w:numId w:val="15"/>
        </w:numPr>
        <w:spacing w:line="243" w:lineRule="exact"/>
        <w:ind w:right="-200"/>
        <w:jc w:val="both"/>
      </w:pPr>
      <w:r>
        <w:rPr>
          <w:rFonts w:ascii="Tahoma" w:eastAsia="Tahoma" w:hAnsi="Tahoma" w:cs="Tahoma"/>
          <w:color w:val="000000"/>
          <w:sz w:val="20"/>
        </w:rPr>
        <w:t xml:space="preserve">Component testing should be performed by development </w:t>
      </w:r>
    </w:p>
    <w:p w14:paraId="2FE71F1F" w14:textId="77777777" w:rsidR="00FE51B4" w:rsidRDefault="009A2ACB">
      <w:pPr>
        <w:numPr>
          <w:ilvl w:val="0"/>
          <w:numId w:val="15"/>
        </w:numPr>
        <w:spacing w:line="243" w:lineRule="exact"/>
        <w:ind w:right="-200"/>
        <w:jc w:val="both"/>
      </w:pPr>
      <w:r>
        <w:rPr>
          <w:rFonts w:ascii="Tahoma" w:eastAsia="Tahoma" w:hAnsi="Tahoma" w:cs="Tahoma"/>
          <w:color w:val="000000"/>
          <w:sz w:val="20"/>
        </w:rPr>
        <w:t xml:space="preserve">Component testing is also know as isolation or module testing </w:t>
      </w:r>
    </w:p>
    <w:p w14:paraId="50A1AEB2" w14:textId="77777777" w:rsidR="00FE51B4" w:rsidRDefault="009A2ACB">
      <w:pPr>
        <w:numPr>
          <w:ilvl w:val="0"/>
          <w:numId w:val="15"/>
        </w:numPr>
        <w:spacing w:line="243" w:lineRule="exact"/>
        <w:ind w:right="-200"/>
        <w:jc w:val="both"/>
      </w:pPr>
      <w:r>
        <w:rPr>
          <w:rFonts w:ascii="Tahoma" w:eastAsia="Tahoma" w:hAnsi="Tahoma" w:cs="Tahoma"/>
          <w:color w:val="000000"/>
          <w:sz w:val="20"/>
        </w:rPr>
        <w:t xml:space="preserve">Component testing should have completion criteria planned </w:t>
      </w:r>
    </w:p>
    <w:p w14:paraId="65B7B29C" w14:textId="77777777" w:rsidR="00FE51B4" w:rsidRDefault="009A2ACB">
      <w:pPr>
        <w:numPr>
          <w:ilvl w:val="0"/>
          <w:numId w:val="15"/>
        </w:numPr>
        <w:spacing w:before="2" w:line="243" w:lineRule="exact"/>
        <w:ind w:right="-200"/>
        <w:jc w:val="both"/>
      </w:pPr>
      <w:r>
        <w:rPr>
          <w:rFonts w:ascii="Tahoma" w:eastAsia="Tahoma" w:hAnsi="Tahoma" w:cs="Tahoma"/>
          <w:color w:val="000000"/>
          <w:sz w:val="20"/>
        </w:rPr>
        <w:t xml:space="preserve">Component testing does not involve regression testing </w:t>
      </w:r>
    </w:p>
    <w:p w14:paraId="534C039B" w14:textId="77777777" w:rsidR="00FE51B4" w:rsidRDefault="009A2ACB">
      <w:pPr>
        <w:numPr>
          <w:ilvl w:val="0"/>
          <w:numId w:val="16"/>
        </w:numPr>
        <w:spacing w:before="237" w:after="2" w:line="243" w:lineRule="exact"/>
        <w:ind w:right="-200"/>
        <w:jc w:val="both"/>
      </w:pPr>
      <w:r>
        <w:rPr>
          <w:rFonts w:ascii="Tahoma" w:eastAsia="Tahoma" w:hAnsi="Tahoma" w:cs="Tahoma"/>
          <w:color w:val="990000"/>
          <w:sz w:val="20"/>
        </w:rPr>
        <w:t xml:space="preserve">During which test activity could faults be found most cost effectively? </w:t>
      </w:r>
    </w:p>
    <w:p w14:paraId="26333198" w14:textId="77777777" w:rsidR="00FE51B4" w:rsidRDefault="009A2ACB">
      <w:pPr>
        <w:numPr>
          <w:ilvl w:val="0"/>
          <w:numId w:val="17"/>
        </w:numPr>
        <w:spacing w:line="243" w:lineRule="exact"/>
        <w:ind w:right="-200"/>
        <w:jc w:val="both"/>
      </w:pPr>
      <w:r>
        <w:rPr>
          <w:rFonts w:ascii="Tahoma" w:eastAsia="Tahoma" w:hAnsi="Tahoma" w:cs="Tahoma"/>
          <w:color w:val="000000"/>
          <w:sz w:val="20"/>
        </w:rPr>
        <w:t>Execut</w:t>
      </w:r>
      <w:r>
        <w:rPr>
          <w:rFonts w:ascii="Tahoma" w:eastAsia="Tahoma" w:hAnsi="Tahoma" w:cs="Tahoma"/>
          <w:color w:val="000000"/>
          <w:sz w:val="20"/>
        </w:rPr>
        <w:t xml:space="preserve">ion </w:t>
      </w:r>
    </w:p>
    <w:p w14:paraId="1502575C" w14:textId="77777777" w:rsidR="00FE51B4" w:rsidRDefault="009A2ACB">
      <w:pPr>
        <w:numPr>
          <w:ilvl w:val="0"/>
          <w:numId w:val="17"/>
        </w:numPr>
        <w:spacing w:line="243" w:lineRule="exact"/>
        <w:ind w:right="-200"/>
        <w:jc w:val="both"/>
      </w:pPr>
      <w:r>
        <w:rPr>
          <w:rFonts w:ascii="Tahoma" w:eastAsia="Tahoma" w:hAnsi="Tahoma" w:cs="Tahoma"/>
          <w:color w:val="000000"/>
          <w:sz w:val="20"/>
        </w:rPr>
        <w:t xml:space="preserve">Design </w:t>
      </w:r>
    </w:p>
    <w:p w14:paraId="15DE0E4F" w14:textId="77777777" w:rsidR="00FE51B4" w:rsidRDefault="009A2ACB">
      <w:pPr>
        <w:numPr>
          <w:ilvl w:val="0"/>
          <w:numId w:val="17"/>
        </w:numPr>
        <w:spacing w:line="243" w:lineRule="exact"/>
        <w:ind w:right="-200"/>
        <w:jc w:val="both"/>
      </w:pPr>
      <w:r>
        <w:rPr>
          <w:rFonts w:ascii="Tahoma" w:eastAsia="Tahoma" w:hAnsi="Tahoma" w:cs="Tahoma"/>
          <w:color w:val="000000"/>
          <w:sz w:val="20"/>
        </w:rPr>
        <w:t xml:space="preserve">Planning </w:t>
      </w:r>
    </w:p>
    <w:p w14:paraId="02D7B4C9" w14:textId="77777777" w:rsidR="00FE51B4" w:rsidRDefault="009A2ACB">
      <w:pPr>
        <w:numPr>
          <w:ilvl w:val="0"/>
          <w:numId w:val="17"/>
        </w:numPr>
        <w:spacing w:before="2" w:line="243" w:lineRule="exact"/>
        <w:ind w:right="-200"/>
        <w:jc w:val="both"/>
      </w:pPr>
      <w:r>
        <w:rPr>
          <w:rFonts w:ascii="Tahoma" w:eastAsia="Tahoma" w:hAnsi="Tahoma" w:cs="Tahoma"/>
          <w:color w:val="000000"/>
          <w:sz w:val="20"/>
        </w:rPr>
        <w:t xml:space="preserve">Check Exit criteria completion </w:t>
      </w:r>
    </w:p>
    <w:p w14:paraId="283F2C75" w14:textId="77777777" w:rsidR="00FE51B4" w:rsidRDefault="009A2ACB">
      <w:pPr>
        <w:numPr>
          <w:ilvl w:val="0"/>
          <w:numId w:val="18"/>
        </w:numPr>
        <w:spacing w:before="27" w:line="243" w:lineRule="exact"/>
        <w:ind w:left="234" w:right="-200" w:hanging="234"/>
        <w:jc w:val="both"/>
      </w:pPr>
      <w:r>
        <w:rPr>
          <w:rFonts w:ascii="Tahoma" w:eastAsia="Tahoma" w:hAnsi="Tahoma" w:cs="Tahoma"/>
          <w:color w:val="990000"/>
          <w:sz w:val="20"/>
        </w:rPr>
        <w:t>Which, in general, is the least required skill of a good tester?</w:t>
      </w:r>
      <w:r>
        <w:rPr>
          <w:rFonts w:ascii="Tahoma" w:eastAsia="Tahoma" w:hAnsi="Tahoma" w:cs="Tahoma"/>
          <w:sz w:val="20"/>
        </w:rPr>
        <w:t xml:space="preserve"> </w:t>
      </w:r>
    </w:p>
    <w:p w14:paraId="1A994925" w14:textId="77777777" w:rsidR="00FE51B4" w:rsidRDefault="009A2ACB">
      <w:pPr>
        <w:numPr>
          <w:ilvl w:val="0"/>
          <w:numId w:val="19"/>
        </w:numPr>
        <w:spacing w:line="243" w:lineRule="exact"/>
        <w:ind w:right="-200"/>
        <w:jc w:val="both"/>
      </w:pPr>
      <w:r>
        <w:rPr>
          <w:rFonts w:ascii="Tahoma" w:eastAsia="Tahoma" w:hAnsi="Tahoma" w:cs="Tahoma"/>
          <w:color w:val="000000"/>
          <w:sz w:val="20"/>
        </w:rPr>
        <w:lastRenderedPageBreak/>
        <w:t xml:space="preserve">Being diplomatic </w:t>
      </w:r>
    </w:p>
    <w:p w14:paraId="0597C33F" w14:textId="77777777" w:rsidR="00FE51B4" w:rsidRDefault="009A2ACB">
      <w:pPr>
        <w:numPr>
          <w:ilvl w:val="0"/>
          <w:numId w:val="19"/>
        </w:numPr>
        <w:spacing w:before="2" w:line="243" w:lineRule="exact"/>
        <w:ind w:right="-200"/>
        <w:jc w:val="both"/>
      </w:pPr>
      <w:r>
        <w:rPr>
          <w:rFonts w:ascii="Tahoma" w:eastAsia="Tahoma" w:hAnsi="Tahoma" w:cs="Tahoma"/>
          <w:color w:val="000000"/>
          <w:sz w:val="20"/>
        </w:rPr>
        <w:t xml:space="preserve">Able to write software </w:t>
      </w:r>
    </w:p>
    <w:p w14:paraId="2A2A0135" w14:textId="77777777" w:rsidR="00FE51B4" w:rsidRDefault="009A2ACB">
      <w:pPr>
        <w:numPr>
          <w:ilvl w:val="0"/>
          <w:numId w:val="19"/>
        </w:numPr>
        <w:spacing w:line="243" w:lineRule="exact"/>
        <w:ind w:right="-200"/>
        <w:jc w:val="both"/>
      </w:pPr>
      <w:r>
        <w:rPr>
          <w:rFonts w:ascii="Tahoma" w:eastAsia="Tahoma" w:hAnsi="Tahoma" w:cs="Tahoma"/>
          <w:color w:val="000000"/>
          <w:sz w:val="20"/>
        </w:rPr>
        <w:t xml:space="preserve">Having good attention to detail </w:t>
      </w:r>
    </w:p>
    <w:p w14:paraId="287D265F" w14:textId="77777777" w:rsidR="00FE51B4" w:rsidRDefault="009A2ACB">
      <w:pPr>
        <w:numPr>
          <w:ilvl w:val="0"/>
          <w:numId w:val="19"/>
        </w:numPr>
        <w:spacing w:line="243" w:lineRule="exact"/>
        <w:ind w:right="-200"/>
        <w:jc w:val="both"/>
      </w:pPr>
      <w:r>
        <w:rPr>
          <w:rFonts w:ascii="Tahoma" w:eastAsia="Tahoma" w:hAnsi="Tahoma" w:cs="Tahoma"/>
          <w:color w:val="000000"/>
          <w:sz w:val="20"/>
        </w:rPr>
        <w:t xml:space="preserve">Able to be relied on </w:t>
      </w:r>
    </w:p>
    <w:p w14:paraId="6435D55D" w14:textId="77777777" w:rsidR="00FE51B4" w:rsidRDefault="009A2ACB">
      <w:pPr>
        <w:numPr>
          <w:ilvl w:val="0"/>
          <w:numId w:val="20"/>
        </w:numPr>
        <w:tabs>
          <w:tab w:val="clear" w:pos="344"/>
          <w:tab w:val="num" w:pos="341"/>
        </w:tabs>
        <w:spacing w:before="242" w:line="243" w:lineRule="exact"/>
        <w:ind w:left="341" w:right="-200" w:hanging="341"/>
        <w:jc w:val="both"/>
      </w:pPr>
      <w:r>
        <w:rPr>
          <w:rFonts w:ascii="Tahoma" w:eastAsia="Tahoma" w:hAnsi="Tahoma" w:cs="Tahoma"/>
          <w:color w:val="990000"/>
          <w:sz w:val="20"/>
        </w:rPr>
        <w:t>The purpose of requirement phase is</w:t>
      </w:r>
      <w:r>
        <w:rPr>
          <w:rFonts w:ascii="Tahoma" w:eastAsia="Tahoma" w:hAnsi="Tahoma" w:cs="Tahoma"/>
          <w:sz w:val="20"/>
        </w:rPr>
        <w:t xml:space="preserve"> </w:t>
      </w:r>
    </w:p>
    <w:p w14:paraId="00473C3D" w14:textId="77777777" w:rsidR="00FE51B4" w:rsidRDefault="009A2ACB">
      <w:pPr>
        <w:numPr>
          <w:ilvl w:val="0"/>
          <w:numId w:val="21"/>
        </w:numPr>
        <w:spacing w:line="243" w:lineRule="exact"/>
        <w:ind w:right="-200"/>
        <w:jc w:val="both"/>
      </w:pPr>
      <w:r>
        <w:rPr>
          <w:rFonts w:ascii="Tahoma" w:eastAsia="Tahoma" w:hAnsi="Tahoma" w:cs="Tahoma"/>
          <w:color w:val="000000"/>
          <w:sz w:val="20"/>
        </w:rPr>
        <w:t xml:space="preserve">To freeze requirements </w:t>
      </w:r>
    </w:p>
    <w:p w14:paraId="47DE8F68" w14:textId="77777777" w:rsidR="00FE51B4" w:rsidRDefault="009A2ACB">
      <w:pPr>
        <w:numPr>
          <w:ilvl w:val="0"/>
          <w:numId w:val="21"/>
        </w:numPr>
        <w:spacing w:line="243" w:lineRule="exact"/>
        <w:ind w:right="-200"/>
        <w:jc w:val="both"/>
      </w:pPr>
      <w:r>
        <w:rPr>
          <w:rFonts w:ascii="Tahoma" w:eastAsia="Tahoma" w:hAnsi="Tahoma" w:cs="Tahoma"/>
          <w:color w:val="000000"/>
          <w:sz w:val="20"/>
        </w:rPr>
        <w:t xml:space="preserve">To understand user needs </w:t>
      </w:r>
    </w:p>
    <w:p w14:paraId="403058CE" w14:textId="77777777" w:rsidR="00FE51B4" w:rsidRDefault="009A2ACB">
      <w:pPr>
        <w:numPr>
          <w:ilvl w:val="0"/>
          <w:numId w:val="21"/>
        </w:numPr>
        <w:spacing w:before="2" w:line="243" w:lineRule="exact"/>
        <w:ind w:right="-200"/>
        <w:jc w:val="both"/>
      </w:pPr>
      <w:r>
        <w:rPr>
          <w:rFonts w:ascii="Tahoma" w:eastAsia="Tahoma" w:hAnsi="Tahoma" w:cs="Tahoma"/>
          <w:color w:val="000000"/>
          <w:sz w:val="20"/>
        </w:rPr>
        <w:t xml:space="preserve">To define the scope of testing </w:t>
      </w:r>
    </w:p>
    <w:p w14:paraId="19CBBEC4" w14:textId="77777777" w:rsidR="00FE51B4" w:rsidRDefault="009A2ACB">
      <w:pPr>
        <w:numPr>
          <w:ilvl w:val="0"/>
          <w:numId w:val="21"/>
        </w:numPr>
        <w:spacing w:line="243" w:lineRule="exact"/>
        <w:ind w:right="-200"/>
        <w:jc w:val="both"/>
      </w:pPr>
      <w:r>
        <w:rPr>
          <w:rFonts w:ascii="Tahoma" w:eastAsia="Tahoma" w:hAnsi="Tahoma" w:cs="Tahoma"/>
          <w:color w:val="000000"/>
          <w:sz w:val="20"/>
        </w:rPr>
        <w:t xml:space="preserve">All of the above </w:t>
      </w:r>
    </w:p>
    <w:p w14:paraId="38621635" w14:textId="77777777" w:rsidR="00FE51B4" w:rsidRDefault="009A2ACB">
      <w:pPr>
        <w:numPr>
          <w:ilvl w:val="0"/>
          <w:numId w:val="22"/>
        </w:numPr>
        <w:tabs>
          <w:tab w:val="num" w:pos="344"/>
        </w:tabs>
        <w:spacing w:before="242" w:line="243" w:lineRule="exact"/>
        <w:ind w:left="344" w:right="-200" w:hanging="344"/>
        <w:jc w:val="both"/>
      </w:pPr>
      <w:r>
        <w:rPr>
          <w:rFonts w:ascii="Tahoma" w:eastAsia="Tahoma" w:hAnsi="Tahoma" w:cs="Tahoma"/>
          <w:color w:val="990000"/>
          <w:sz w:val="20"/>
        </w:rPr>
        <w:t>Verification is:</w:t>
      </w:r>
      <w:r>
        <w:rPr>
          <w:rFonts w:ascii="Tahoma" w:eastAsia="Tahoma" w:hAnsi="Tahoma" w:cs="Tahoma"/>
          <w:sz w:val="20"/>
        </w:rPr>
        <w:t xml:space="preserve"> </w:t>
      </w:r>
    </w:p>
    <w:p w14:paraId="25FAC127" w14:textId="77777777" w:rsidR="00FE51B4" w:rsidRDefault="009A2ACB">
      <w:pPr>
        <w:numPr>
          <w:ilvl w:val="0"/>
          <w:numId w:val="23"/>
        </w:numPr>
        <w:tabs>
          <w:tab w:val="num" w:pos="230"/>
        </w:tabs>
        <w:spacing w:line="243" w:lineRule="exact"/>
        <w:ind w:left="230" w:right="-200" w:hanging="230"/>
        <w:jc w:val="both"/>
      </w:pPr>
      <w:r>
        <w:rPr>
          <w:rFonts w:ascii="Tahoma" w:eastAsia="Tahoma" w:hAnsi="Tahoma" w:cs="Tahoma"/>
          <w:color w:val="000000"/>
          <w:sz w:val="20"/>
        </w:rPr>
        <w:t xml:space="preserve">Checking that we are building the right system </w:t>
      </w:r>
    </w:p>
    <w:p w14:paraId="1FD0BD1A" w14:textId="77777777" w:rsidR="00FE51B4" w:rsidRDefault="009A2ACB">
      <w:pPr>
        <w:numPr>
          <w:ilvl w:val="0"/>
          <w:numId w:val="23"/>
        </w:numPr>
        <w:tabs>
          <w:tab w:val="num" w:pos="230"/>
        </w:tabs>
        <w:spacing w:line="243" w:lineRule="exact"/>
        <w:ind w:left="230" w:right="-200" w:hanging="230"/>
        <w:jc w:val="both"/>
      </w:pPr>
      <w:r>
        <w:rPr>
          <w:rFonts w:ascii="Tahoma" w:eastAsia="Tahoma" w:hAnsi="Tahoma" w:cs="Tahoma"/>
          <w:color w:val="000000"/>
          <w:sz w:val="20"/>
        </w:rPr>
        <w:t xml:space="preserve">Checking that we are building the system right </w:t>
      </w:r>
    </w:p>
    <w:p w14:paraId="25F3504F" w14:textId="77777777" w:rsidR="00FE51B4" w:rsidRDefault="009A2ACB">
      <w:pPr>
        <w:numPr>
          <w:ilvl w:val="0"/>
          <w:numId w:val="23"/>
        </w:numPr>
        <w:tabs>
          <w:tab w:val="num" w:pos="230"/>
        </w:tabs>
        <w:spacing w:line="243" w:lineRule="exact"/>
        <w:ind w:left="230" w:right="-200" w:hanging="230"/>
        <w:jc w:val="both"/>
      </w:pPr>
      <w:r>
        <w:rPr>
          <w:rFonts w:ascii="Tahoma" w:eastAsia="Tahoma" w:hAnsi="Tahoma" w:cs="Tahoma"/>
          <w:color w:val="000000"/>
          <w:sz w:val="20"/>
        </w:rPr>
        <w:t xml:space="preserve">Performed by an independent test team </w:t>
      </w:r>
    </w:p>
    <w:p w14:paraId="025CB394" w14:textId="77777777" w:rsidR="00FE51B4" w:rsidRDefault="009A2ACB">
      <w:pPr>
        <w:numPr>
          <w:ilvl w:val="0"/>
          <w:numId w:val="23"/>
        </w:numPr>
        <w:tabs>
          <w:tab w:val="num" w:pos="230"/>
        </w:tabs>
        <w:spacing w:before="2" w:line="243" w:lineRule="exact"/>
        <w:ind w:left="230" w:right="-200" w:hanging="230"/>
        <w:jc w:val="both"/>
      </w:pPr>
      <w:r>
        <w:rPr>
          <w:rFonts w:ascii="Tahoma" w:eastAsia="Tahoma" w:hAnsi="Tahoma" w:cs="Tahoma"/>
          <w:color w:val="000000"/>
          <w:sz w:val="20"/>
        </w:rPr>
        <w:t xml:space="preserve">Making sure that it </w:t>
      </w:r>
      <w:r>
        <w:rPr>
          <w:rFonts w:ascii="Tahoma" w:eastAsia="Tahoma" w:hAnsi="Tahoma" w:cs="Tahoma"/>
          <w:color w:val="000000"/>
          <w:spacing w:val="2"/>
          <w:sz w:val="20"/>
        </w:rPr>
        <w:t>is</w:t>
      </w:r>
      <w:r>
        <w:rPr>
          <w:rFonts w:ascii="Tahoma" w:eastAsia="Tahoma" w:hAnsi="Tahoma" w:cs="Tahoma"/>
          <w:color w:val="000000"/>
          <w:sz w:val="20"/>
        </w:rPr>
        <w:t xml:space="preserve"> what the user really wants </w:t>
      </w:r>
    </w:p>
    <w:p w14:paraId="3961F62E" w14:textId="77777777" w:rsidR="00FE51B4" w:rsidRDefault="009A2ACB">
      <w:pPr>
        <w:numPr>
          <w:ilvl w:val="0"/>
          <w:numId w:val="24"/>
        </w:numPr>
        <w:tabs>
          <w:tab w:val="num" w:pos="344"/>
        </w:tabs>
        <w:spacing w:before="237" w:after="2" w:line="243" w:lineRule="exact"/>
        <w:ind w:left="344" w:right="-200" w:hanging="344"/>
        <w:jc w:val="both"/>
      </w:pPr>
      <w:r>
        <w:rPr>
          <w:rFonts w:ascii="Tahoma" w:eastAsia="Tahoma" w:hAnsi="Tahoma" w:cs="Tahoma"/>
          <w:color w:val="990000"/>
          <w:sz w:val="20"/>
        </w:rPr>
        <w:t>A regression test:</w:t>
      </w:r>
      <w:r>
        <w:rPr>
          <w:rFonts w:ascii="Tahoma" w:eastAsia="Tahoma" w:hAnsi="Tahoma" w:cs="Tahoma"/>
          <w:sz w:val="20"/>
        </w:rPr>
        <w:t xml:space="preserve"> </w:t>
      </w:r>
    </w:p>
    <w:p w14:paraId="7E2E0C24" w14:textId="77777777" w:rsidR="00FE51B4" w:rsidRDefault="009A2ACB">
      <w:pPr>
        <w:numPr>
          <w:ilvl w:val="0"/>
          <w:numId w:val="25"/>
        </w:numPr>
        <w:tabs>
          <w:tab w:val="num" w:pos="230"/>
        </w:tabs>
        <w:spacing w:line="243" w:lineRule="exact"/>
        <w:ind w:left="230" w:right="-200" w:hanging="230"/>
        <w:jc w:val="both"/>
      </w:pPr>
      <w:r>
        <w:rPr>
          <w:rFonts w:ascii="Tahoma" w:eastAsia="Tahoma" w:hAnsi="Tahoma" w:cs="Tahoma"/>
          <w:color w:val="000000"/>
          <w:sz w:val="20"/>
        </w:rPr>
        <w:t xml:space="preserve">Will always be automated </w:t>
      </w:r>
    </w:p>
    <w:p w14:paraId="4794B238" w14:textId="77777777" w:rsidR="00FE51B4" w:rsidRDefault="009A2ACB">
      <w:pPr>
        <w:numPr>
          <w:ilvl w:val="0"/>
          <w:numId w:val="25"/>
        </w:numPr>
        <w:tabs>
          <w:tab w:val="num" w:pos="230"/>
        </w:tabs>
        <w:spacing w:line="243" w:lineRule="exact"/>
        <w:ind w:left="230" w:right="-200" w:hanging="230"/>
        <w:jc w:val="both"/>
      </w:pPr>
      <w:r>
        <w:rPr>
          <w:rFonts w:ascii="Tahoma" w:eastAsia="Tahoma" w:hAnsi="Tahoma" w:cs="Tahoma"/>
          <w:color w:val="000000"/>
          <w:sz w:val="20"/>
        </w:rPr>
        <w:t xml:space="preserve">Will help ensure unchanged areas of the software have not been affected </w:t>
      </w:r>
    </w:p>
    <w:p w14:paraId="2E85F2F9" w14:textId="77777777" w:rsidR="00FE51B4" w:rsidRDefault="009A2ACB">
      <w:pPr>
        <w:numPr>
          <w:ilvl w:val="0"/>
          <w:numId w:val="25"/>
        </w:numPr>
        <w:tabs>
          <w:tab w:val="num" w:pos="230"/>
        </w:tabs>
        <w:spacing w:line="243" w:lineRule="exact"/>
        <w:ind w:left="230" w:right="-200" w:hanging="230"/>
        <w:jc w:val="both"/>
      </w:pPr>
      <w:r>
        <w:rPr>
          <w:rFonts w:ascii="Tahoma" w:eastAsia="Tahoma" w:hAnsi="Tahoma" w:cs="Tahoma"/>
          <w:color w:val="000000"/>
          <w:sz w:val="20"/>
        </w:rPr>
        <w:t xml:space="preserve">Will help ensure changed areas of the software have not been affected </w:t>
      </w:r>
    </w:p>
    <w:p w14:paraId="63C7121F" w14:textId="77777777" w:rsidR="00FE51B4" w:rsidRDefault="009A2ACB">
      <w:pPr>
        <w:numPr>
          <w:ilvl w:val="0"/>
          <w:numId w:val="25"/>
        </w:numPr>
        <w:tabs>
          <w:tab w:val="num" w:pos="230"/>
        </w:tabs>
        <w:spacing w:line="243" w:lineRule="exact"/>
        <w:ind w:left="230" w:right="-200" w:hanging="230"/>
        <w:jc w:val="both"/>
      </w:pPr>
      <w:r>
        <w:rPr>
          <w:rFonts w:ascii="Tahoma" w:eastAsia="Tahoma" w:hAnsi="Tahoma" w:cs="Tahoma"/>
          <w:color w:val="000000"/>
          <w:sz w:val="20"/>
        </w:rPr>
        <w:t>Can only be run</w:t>
      </w:r>
      <w:r>
        <w:rPr>
          <w:rFonts w:ascii="Tahoma" w:eastAsia="Tahoma" w:hAnsi="Tahoma" w:cs="Tahoma"/>
          <w:color w:val="000000"/>
          <w:sz w:val="20"/>
        </w:rPr>
        <w:t xml:space="preserve"> during user acceptance testing </w:t>
      </w:r>
    </w:p>
    <w:p w14:paraId="670F1D08" w14:textId="77777777" w:rsidR="00FE51B4" w:rsidRDefault="009A2ACB">
      <w:pPr>
        <w:numPr>
          <w:ilvl w:val="0"/>
          <w:numId w:val="26"/>
        </w:numPr>
        <w:tabs>
          <w:tab w:val="num" w:pos="344"/>
        </w:tabs>
        <w:spacing w:before="242" w:line="243" w:lineRule="exact"/>
        <w:ind w:left="344" w:right="-200" w:hanging="344"/>
        <w:jc w:val="both"/>
      </w:pPr>
      <w:r>
        <w:rPr>
          <w:rFonts w:ascii="Tahoma" w:eastAsia="Tahoma" w:hAnsi="Tahoma" w:cs="Tahoma"/>
          <w:color w:val="990000"/>
          <w:sz w:val="20"/>
        </w:rPr>
        <w:t xml:space="preserve">Function/Test matrix is a type of </w:t>
      </w:r>
    </w:p>
    <w:p w14:paraId="49D999B7" w14:textId="77777777" w:rsidR="00FE51B4" w:rsidRDefault="009A2ACB">
      <w:pPr>
        <w:numPr>
          <w:ilvl w:val="0"/>
          <w:numId w:val="27"/>
        </w:numPr>
        <w:tabs>
          <w:tab w:val="num" w:pos="230"/>
        </w:tabs>
        <w:spacing w:line="243" w:lineRule="exact"/>
        <w:ind w:left="230" w:right="-200" w:hanging="230"/>
        <w:jc w:val="both"/>
      </w:pPr>
      <w:r>
        <w:rPr>
          <w:rFonts w:ascii="Tahoma" w:eastAsia="Tahoma" w:hAnsi="Tahoma" w:cs="Tahoma"/>
          <w:color w:val="000000"/>
          <w:sz w:val="20"/>
        </w:rPr>
        <w:t xml:space="preserve">Interim Test report </w:t>
      </w:r>
    </w:p>
    <w:p w14:paraId="3BEAEB34" w14:textId="77777777" w:rsidR="00FE51B4" w:rsidRDefault="009A2ACB">
      <w:pPr>
        <w:numPr>
          <w:ilvl w:val="0"/>
          <w:numId w:val="27"/>
        </w:numPr>
        <w:tabs>
          <w:tab w:val="num" w:pos="230"/>
        </w:tabs>
        <w:spacing w:before="2" w:line="243" w:lineRule="exact"/>
        <w:ind w:left="230" w:right="-200" w:hanging="230"/>
        <w:jc w:val="both"/>
      </w:pPr>
      <w:r>
        <w:rPr>
          <w:rFonts w:ascii="Tahoma" w:eastAsia="Tahoma" w:hAnsi="Tahoma" w:cs="Tahoma"/>
          <w:color w:val="000000"/>
          <w:sz w:val="20"/>
        </w:rPr>
        <w:t xml:space="preserve">Final test report </w:t>
      </w:r>
    </w:p>
    <w:p w14:paraId="3E4E0F0B" w14:textId="77777777" w:rsidR="00FE51B4" w:rsidRDefault="009A2ACB">
      <w:pPr>
        <w:numPr>
          <w:ilvl w:val="0"/>
          <w:numId w:val="27"/>
        </w:numPr>
        <w:tabs>
          <w:tab w:val="num" w:pos="230"/>
        </w:tabs>
        <w:spacing w:line="243" w:lineRule="exact"/>
        <w:ind w:left="230" w:right="-200" w:hanging="230"/>
        <w:jc w:val="both"/>
      </w:pPr>
      <w:r>
        <w:rPr>
          <w:rFonts w:ascii="Tahoma" w:eastAsia="Tahoma" w:hAnsi="Tahoma" w:cs="Tahoma"/>
          <w:color w:val="000000"/>
          <w:sz w:val="20"/>
        </w:rPr>
        <w:t xml:space="preserve">Project status report </w:t>
      </w:r>
    </w:p>
    <w:p w14:paraId="53A3FB14" w14:textId="77777777" w:rsidR="00FE51B4" w:rsidRDefault="009A2ACB">
      <w:pPr>
        <w:numPr>
          <w:ilvl w:val="0"/>
          <w:numId w:val="27"/>
        </w:numPr>
        <w:tabs>
          <w:tab w:val="num" w:pos="230"/>
        </w:tabs>
        <w:spacing w:line="243" w:lineRule="exact"/>
        <w:ind w:left="230" w:right="-200" w:hanging="230"/>
        <w:jc w:val="both"/>
      </w:pPr>
      <w:r>
        <w:rPr>
          <w:rFonts w:ascii="Tahoma" w:eastAsia="Tahoma" w:hAnsi="Tahoma" w:cs="Tahoma"/>
          <w:color w:val="000000"/>
          <w:sz w:val="20"/>
        </w:rPr>
        <w:t xml:space="preserve">Management report </w:t>
      </w:r>
    </w:p>
    <w:p w14:paraId="54E3FF30" w14:textId="77777777" w:rsidR="00FE51B4" w:rsidRDefault="009A2ACB">
      <w:pPr>
        <w:numPr>
          <w:ilvl w:val="0"/>
          <w:numId w:val="28"/>
        </w:numPr>
        <w:tabs>
          <w:tab w:val="clear" w:pos="230"/>
          <w:tab w:val="num" w:pos="344"/>
        </w:tabs>
        <w:spacing w:before="242" w:line="243" w:lineRule="exact"/>
        <w:ind w:left="344" w:right="-200" w:hanging="344"/>
        <w:jc w:val="both"/>
      </w:pPr>
      <w:r>
        <w:rPr>
          <w:rFonts w:ascii="Tahoma" w:eastAsia="Tahoma" w:hAnsi="Tahoma" w:cs="Tahoma"/>
          <w:color w:val="990000"/>
          <w:sz w:val="20"/>
        </w:rPr>
        <w:t>Defect Management process does not include</w:t>
      </w:r>
      <w:r>
        <w:rPr>
          <w:rFonts w:ascii="Tahoma" w:eastAsia="Tahoma" w:hAnsi="Tahoma" w:cs="Tahoma"/>
          <w:sz w:val="20"/>
        </w:rPr>
        <w:t xml:space="preserve"> </w:t>
      </w:r>
    </w:p>
    <w:p w14:paraId="49C1B4DF" w14:textId="77777777" w:rsidR="00FE51B4" w:rsidRDefault="009A2ACB">
      <w:pPr>
        <w:numPr>
          <w:ilvl w:val="0"/>
          <w:numId w:val="29"/>
        </w:numPr>
        <w:tabs>
          <w:tab w:val="clear" w:pos="344"/>
          <w:tab w:val="num" w:pos="230"/>
        </w:tabs>
        <w:spacing w:line="243" w:lineRule="exact"/>
        <w:ind w:left="230" w:right="-200" w:hanging="230"/>
        <w:jc w:val="both"/>
      </w:pPr>
      <w:r>
        <w:rPr>
          <w:rFonts w:ascii="Tahoma" w:eastAsia="Tahoma" w:hAnsi="Tahoma" w:cs="Tahoma"/>
          <w:color w:val="000000"/>
          <w:sz w:val="20"/>
        </w:rPr>
        <w:t xml:space="preserve">Defect prevention </w:t>
      </w:r>
    </w:p>
    <w:p w14:paraId="2744A016" w14:textId="77777777" w:rsidR="00FE51B4" w:rsidRDefault="009A2ACB">
      <w:pPr>
        <w:numPr>
          <w:ilvl w:val="0"/>
          <w:numId w:val="29"/>
        </w:numPr>
        <w:tabs>
          <w:tab w:val="clear" w:pos="344"/>
          <w:tab w:val="num" w:pos="230"/>
        </w:tabs>
        <w:spacing w:line="243" w:lineRule="exact"/>
        <w:ind w:left="230" w:right="-200" w:hanging="230"/>
        <w:jc w:val="both"/>
      </w:pPr>
      <w:r>
        <w:rPr>
          <w:rFonts w:ascii="Tahoma" w:eastAsia="Tahoma" w:hAnsi="Tahoma" w:cs="Tahoma"/>
          <w:color w:val="000000"/>
          <w:sz w:val="20"/>
        </w:rPr>
        <w:t xml:space="preserve">Deliverable base-lining </w:t>
      </w:r>
    </w:p>
    <w:p w14:paraId="0EBE3400" w14:textId="77777777" w:rsidR="00FE51B4" w:rsidRDefault="009A2ACB">
      <w:pPr>
        <w:numPr>
          <w:ilvl w:val="0"/>
          <w:numId w:val="29"/>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Management reporting </w:t>
      </w:r>
    </w:p>
    <w:p w14:paraId="31DDACD5" w14:textId="77777777" w:rsidR="00FE51B4" w:rsidRDefault="009A2ACB">
      <w:pPr>
        <w:numPr>
          <w:ilvl w:val="0"/>
          <w:numId w:val="29"/>
        </w:numPr>
        <w:tabs>
          <w:tab w:val="clear" w:pos="344"/>
          <w:tab w:val="num" w:pos="230"/>
        </w:tabs>
        <w:spacing w:line="243" w:lineRule="exact"/>
        <w:ind w:left="230" w:right="-200" w:hanging="230"/>
        <w:jc w:val="both"/>
      </w:pPr>
      <w:r>
        <w:rPr>
          <w:rFonts w:ascii="Tahoma" w:eastAsia="Tahoma" w:hAnsi="Tahoma" w:cs="Tahoma"/>
          <w:color w:val="000000"/>
          <w:sz w:val="20"/>
        </w:rPr>
        <w:t xml:space="preserve">None of the above </w:t>
      </w:r>
    </w:p>
    <w:p w14:paraId="203C3023" w14:textId="77777777" w:rsidR="00FE51B4" w:rsidRDefault="009A2ACB">
      <w:pPr>
        <w:numPr>
          <w:ilvl w:val="0"/>
          <w:numId w:val="30"/>
        </w:numPr>
        <w:tabs>
          <w:tab w:val="clear" w:pos="230"/>
          <w:tab w:val="num" w:pos="344"/>
        </w:tabs>
        <w:spacing w:before="242" w:after="1" w:line="239" w:lineRule="exact"/>
        <w:ind w:left="0" w:right="-200" w:firstLine="0"/>
      </w:pPr>
      <w:r>
        <w:rPr>
          <w:rFonts w:ascii="Tahoma" w:eastAsia="Tahoma" w:hAnsi="Tahoma" w:cs="Tahoma"/>
          <w:color w:val="990000"/>
          <w:sz w:val="20"/>
        </w:rPr>
        <w:t>What is the difference between testing software developed by contractor outside your country, versus testing software developed by a contractor within your country?</w:t>
      </w:r>
      <w:r>
        <w:rPr>
          <w:rFonts w:ascii="Tahoma" w:eastAsia="Tahoma" w:hAnsi="Tahoma" w:cs="Tahoma"/>
          <w:sz w:val="20"/>
        </w:rPr>
        <w:t xml:space="preserve"> </w:t>
      </w:r>
    </w:p>
    <w:p w14:paraId="400F7081" w14:textId="77777777" w:rsidR="00FE51B4" w:rsidRDefault="009A2ACB">
      <w:pPr>
        <w:numPr>
          <w:ilvl w:val="0"/>
          <w:numId w:val="31"/>
        </w:numPr>
        <w:tabs>
          <w:tab w:val="clear" w:pos="344"/>
          <w:tab w:val="num" w:pos="230"/>
        </w:tabs>
        <w:spacing w:line="243" w:lineRule="exact"/>
        <w:ind w:left="230" w:right="-200" w:hanging="230"/>
        <w:jc w:val="both"/>
      </w:pPr>
      <w:r>
        <w:rPr>
          <w:rFonts w:ascii="Tahoma" w:eastAsia="Tahoma" w:hAnsi="Tahoma" w:cs="Tahoma"/>
          <w:color w:val="000000"/>
          <w:sz w:val="20"/>
        </w:rPr>
        <w:t>Does not meet people nee</w:t>
      </w:r>
      <w:r>
        <w:rPr>
          <w:rFonts w:ascii="Tahoma" w:eastAsia="Tahoma" w:hAnsi="Tahoma" w:cs="Tahoma"/>
          <w:color w:val="000000"/>
          <w:sz w:val="20"/>
        </w:rPr>
        <w:t xml:space="preserve">ds </w:t>
      </w:r>
    </w:p>
    <w:p w14:paraId="2B5BCAC6" w14:textId="77777777" w:rsidR="00FE51B4" w:rsidRDefault="009A2ACB">
      <w:pPr>
        <w:numPr>
          <w:ilvl w:val="0"/>
          <w:numId w:val="31"/>
        </w:numPr>
        <w:tabs>
          <w:tab w:val="clear" w:pos="344"/>
          <w:tab w:val="num" w:pos="230"/>
        </w:tabs>
        <w:spacing w:line="243" w:lineRule="exact"/>
        <w:ind w:left="230" w:right="-200" w:hanging="230"/>
        <w:jc w:val="both"/>
      </w:pPr>
      <w:r>
        <w:rPr>
          <w:rFonts w:ascii="Tahoma" w:eastAsia="Tahoma" w:hAnsi="Tahoma" w:cs="Tahoma"/>
          <w:color w:val="000000"/>
          <w:sz w:val="20"/>
        </w:rPr>
        <w:t xml:space="preserve">Cultural difference </w:t>
      </w:r>
    </w:p>
    <w:p w14:paraId="7B7ED376" w14:textId="77777777" w:rsidR="00FE51B4" w:rsidRDefault="009A2ACB">
      <w:pPr>
        <w:numPr>
          <w:ilvl w:val="0"/>
          <w:numId w:val="31"/>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Loss of control over reallocation of resources </w:t>
      </w:r>
    </w:p>
    <w:p w14:paraId="4B834549" w14:textId="77777777" w:rsidR="00FE51B4" w:rsidRDefault="009A2ACB">
      <w:pPr>
        <w:numPr>
          <w:ilvl w:val="0"/>
          <w:numId w:val="31"/>
        </w:numPr>
        <w:tabs>
          <w:tab w:val="clear" w:pos="344"/>
          <w:tab w:val="num" w:pos="230"/>
        </w:tabs>
        <w:spacing w:line="243" w:lineRule="exact"/>
        <w:ind w:left="230" w:right="-200" w:hanging="230"/>
        <w:jc w:val="both"/>
      </w:pPr>
      <w:r>
        <w:rPr>
          <w:rFonts w:ascii="Tahoma" w:eastAsia="Tahoma" w:hAnsi="Tahoma" w:cs="Tahoma"/>
          <w:color w:val="000000"/>
          <w:sz w:val="20"/>
        </w:rPr>
        <w:t xml:space="preserve">Relinquishments of control </w:t>
      </w:r>
    </w:p>
    <w:p w14:paraId="0605DF42" w14:textId="77777777" w:rsidR="00FE51B4" w:rsidRDefault="009A2ACB">
      <w:pPr>
        <w:numPr>
          <w:ilvl w:val="0"/>
          <w:numId w:val="32"/>
        </w:numPr>
        <w:tabs>
          <w:tab w:val="clear" w:pos="230"/>
          <w:tab w:val="num" w:pos="344"/>
        </w:tabs>
        <w:spacing w:before="242" w:line="243" w:lineRule="exact"/>
        <w:ind w:left="344" w:right="-200" w:hanging="344"/>
        <w:jc w:val="both"/>
      </w:pPr>
      <w:r>
        <w:rPr>
          <w:rFonts w:ascii="Tahoma" w:eastAsia="Tahoma" w:hAnsi="Tahoma" w:cs="Tahoma"/>
          <w:color w:val="990000"/>
          <w:sz w:val="20"/>
        </w:rPr>
        <w:t>Software testing accounts to what percent of software development costs?</w:t>
      </w:r>
      <w:r>
        <w:rPr>
          <w:rFonts w:ascii="Tahoma" w:eastAsia="Tahoma" w:hAnsi="Tahoma" w:cs="Tahoma"/>
          <w:sz w:val="20"/>
        </w:rPr>
        <w:t xml:space="preserve"> </w:t>
      </w:r>
    </w:p>
    <w:p w14:paraId="2A52A35F" w14:textId="77777777" w:rsidR="00FE51B4" w:rsidRDefault="009A2ACB">
      <w:pPr>
        <w:numPr>
          <w:ilvl w:val="0"/>
          <w:numId w:val="33"/>
        </w:numPr>
        <w:tabs>
          <w:tab w:val="clear" w:pos="341"/>
          <w:tab w:val="num" w:pos="230"/>
        </w:tabs>
        <w:spacing w:line="243" w:lineRule="exact"/>
        <w:ind w:left="230" w:right="-200" w:hanging="230"/>
        <w:jc w:val="both"/>
      </w:pPr>
      <w:r>
        <w:rPr>
          <w:rFonts w:ascii="Tahoma" w:eastAsia="Tahoma" w:hAnsi="Tahoma" w:cs="Tahoma"/>
          <w:color w:val="000000"/>
          <w:sz w:val="20"/>
        </w:rPr>
        <w:t xml:space="preserve">10-20 </w:t>
      </w:r>
    </w:p>
    <w:p w14:paraId="3F52366C" w14:textId="77777777" w:rsidR="00FE51B4" w:rsidRDefault="009A2ACB">
      <w:pPr>
        <w:numPr>
          <w:ilvl w:val="0"/>
          <w:numId w:val="33"/>
        </w:numPr>
        <w:tabs>
          <w:tab w:val="clear" w:pos="341"/>
          <w:tab w:val="num" w:pos="230"/>
        </w:tabs>
        <w:spacing w:line="243" w:lineRule="exact"/>
        <w:ind w:left="230" w:right="-200" w:hanging="230"/>
        <w:jc w:val="both"/>
      </w:pPr>
      <w:r>
        <w:rPr>
          <w:rFonts w:ascii="Tahoma" w:eastAsia="Tahoma" w:hAnsi="Tahoma" w:cs="Tahoma"/>
          <w:color w:val="000000"/>
          <w:sz w:val="20"/>
        </w:rPr>
        <w:t xml:space="preserve">40-50 </w:t>
      </w:r>
    </w:p>
    <w:p w14:paraId="4FFEAEF1" w14:textId="77777777" w:rsidR="00FE51B4" w:rsidRDefault="009A2ACB">
      <w:pPr>
        <w:numPr>
          <w:ilvl w:val="0"/>
          <w:numId w:val="33"/>
        </w:numPr>
        <w:tabs>
          <w:tab w:val="clear" w:pos="341"/>
          <w:tab w:val="num" w:pos="230"/>
        </w:tabs>
        <w:spacing w:line="243" w:lineRule="exact"/>
        <w:ind w:left="230" w:right="-200" w:hanging="230"/>
        <w:jc w:val="both"/>
      </w:pPr>
      <w:r>
        <w:rPr>
          <w:rFonts w:ascii="Tahoma" w:eastAsia="Tahoma" w:hAnsi="Tahoma" w:cs="Tahoma"/>
          <w:color w:val="000000"/>
          <w:sz w:val="20"/>
        </w:rPr>
        <w:t xml:space="preserve">70-80 </w:t>
      </w:r>
    </w:p>
    <w:p w14:paraId="788A27FE" w14:textId="77777777" w:rsidR="00FE51B4" w:rsidRDefault="009A2ACB">
      <w:pPr>
        <w:numPr>
          <w:ilvl w:val="0"/>
          <w:numId w:val="33"/>
        </w:numPr>
        <w:tabs>
          <w:tab w:val="clear" w:pos="341"/>
          <w:tab w:val="num" w:pos="230"/>
        </w:tabs>
        <w:spacing w:before="2" w:line="243" w:lineRule="exact"/>
        <w:ind w:left="230" w:right="-200" w:hanging="230"/>
        <w:jc w:val="both"/>
      </w:pPr>
      <w:r>
        <w:rPr>
          <w:rFonts w:ascii="Tahoma" w:eastAsia="Tahoma" w:hAnsi="Tahoma" w:cs="Tahoma"/>
          <w:color w:val="000000"/>
          <w:sz w:val="20"/>
        </w:rPr>
        <w:t xml:space="preserve">5-10 </w:t>
      </w:r>
    </w:p>
    <w:p w14:paraId="672D304F" w14:textId="77777777" w:rsidR="00FE51B4" w:rsidRDefault="009A2ACB">
      <w:pPr>
        <w:numPr>
          <w:ilvl w:val="0"/>
          <w:numId w:val="34"/>
        </w:numPr>
        <w:tabs>
          <w:tab w:val="clear" w:pos="230"/>
          <w:tab w:val="num" w:pos="344"/>
        </w:tabs>
        <w:spacing w:before="237" w:after="2" w:line="243" w:lineRule="exact"/>
        <w:ind w:left="344" w:right="-200" w:hanging="344"/>
        <w:jc w:val="both"/>
      </w:pPr>
      <w:r>
        <w:rPr>
          <w:rFonts w:ascii="Tahoma" w:eastAsia="Tahoma" w:hAnsi="Tahoma" w:cs="Tahoma"/>
          <w:color w:val="990000"/>
          <w:sz w:val="20"/>
        </w:rPr>
        <w:t>A reliable system will be one that:</w:t>
      </w:r>
      <w:r>
        <w:rPr>
          <w:rFonts w:ascii="Tahoma" w:eastAsia="Tahoma" w:hAnsi="Tahoma" w:cs="Tahoma"/>
          <w:sz w:val="20"/>
        </w:rPr>
        <w:t xml:space="preserve"> </w:t>
      </w:r>
    </w:p>
    <w:p w14:paraId="4BA33C69" w14:textId="77777777" w:rsidR="00FE51B4" w:rsidRDefault="009A2ACB">
      <w:pPr>
        <w:numPr>
          <w:ilvl w:val="0"/>
          <w:numId w:val="35"/>
        </w:numPr>
        <w:tabs>
          <w:tab w:val="clear" w:pos="344"/>
          <w:tab w:val="num" w:pos="230"/>
        </w:tabs>
        <w:spacing w:line="243" w:lineRule="exact"/>
        <w:ind w:left="230" w:right="-200" w:hanging="230"/>
        <w:jc w:val="both"/>
      </w:pPr>
      <w:r>
        <w:rPr>
          <w:rFonts w:ascii="Tahoma" w:eastAsia="Tahoma" w:hAnsi="Tahoma" w:cs="Tahoma"/>
          <w:color w:val="000000"/>
          <w:sz w:val="20"/>
        </w:rPr>
        <w:t xml:space="preserve">Is unlikely to be completed on schedule </w:t>
      </w:r>
    </w:p>
    <w:p w14:paraId="50516FB2" w14:textId="77777777" w:rsidR="00FE51B4" w:rsidRDefault="009A2ACB">
      <w:pPr>
        <w:numPr>
          <w:ilvl w:val="0"/>
          <w:numId w:val="35"/>
        </w:numPr>
        <w:tabs>
          <w:tab w:val="clear" w:pos="344"/>
          <w:tab w:val="num" w:pos="230"/>
        </w:tabs>
        <w:spacing w:line="243" w:lineRule="exact"/>
        <w:ind w:left="230" w:right="-200" w:hanging="230"/>
        <w:jc w:val="both"/>
      </w:pPr>
      <w:r>
        <w:rPr>
          <w:rFonts w:ascii="Tahoma" w:eastAsia="Tahoma" w:hAnsi="Tahoma" w:cs="Tahoma"/>
          <w:color w:val="000000"/>
          <w:sz w:val="20"/>
        </w:rPr>
        <w:t xml:space="preserve">Is unlikely to cause a failure </w:t>
      </w:r>
    </w:p>
    <w:p w14:paraId="5F36DA8D" w14:textId="77777777" w:rsidR="00FE51B4" w:rsidRDefault="009A2ACB">
      <w:pPr>
        <w:numPr>
          <w:ilvl w:val="0"/>
          <w:numId w:val="35"/>
        </w:numPr>
        <w:tabs>
          <w:tab w:val="clear" w:pos="344"/>
          <w:tab w:val="num" w:pos="230"/>
        </w:tabs>
        <w:spacing w:line="243" w:lineRule="exact"/>
        <w:ind w:left="230" w:right="-200" w:hanging="230"/>
        <w:jc w:val="both"/>
      </w:pPr>
      <w:r>
        <w:rPr>
          <w:rFonts w:ascii="Tahoma" w:eastAsia="Tahoma" w:hAnsi="Tahoma" w:cs="Tahoma"/>
          <w:color w:val="000000"/>
          <w:sz w:val="20"/>
        </w:rPr>
        <w:t xml:space="preserve">Is likely to be fault-free </w:t>
      </w:r>
    </w:p>
    <w:p w14:paraId="566B39B9" w14:textId="77777777" w:rsidR="00FE51B4" w:rsidRDefault="009A2ACB">
      <w:pPr>
        <w:numPr>
          <w:ilvl w:val="0"/>
          <w:numId w:val="35"/>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Is likely to be liked by the users </w:t>
      </w:r>
    </w:p>
    <w:p w14:paraId="6A925AA0" w14:textId="77777777" w:rsidR="00FE51B4" w:rsidRDefault="009A2ACB">
      <w:pPr>
        <w:numPr>
          <w:ilvl w:val="0"/>
          <w:numId w:val="36"/>
        </w:numPr>
        <w:tabs>
          <w:tab w:val="clear" w:pos="230"/>
          <w:tab w:val="num" w:pos="344"/>
        </w:tabs>
        <w:spacing w:before="237" w:line="243" w:lineRule="exact"/>
        <w:ind w:left="344" w:right="-200" w:hanging="344"/>
        <w:jc w:val="both"/>
      </w:pPr>
      <w:r>
        <w:rPr>
          <w:rFonts w:ascii="Tahoma" w:eastAsia="Tahoma" w:hAnsi="Tahoma" w:cs="Tahoma"/>
          <w:color w:val="990000"/>
          <w:sz w:val="20"/>
        </w:rPr>
        <w:t>How much testing is enough</w:t>
      </w:r>
      <w:r>
        <w:rPr>
          <w:rFonts w:ascii="Tahoma" w:eastAsia="Tahoma" w:hAnsi="Tahoma" w:cs="Tahoma"/>
          <w:sz w:val="20"/>
        </w:rPr>
        <w:t xml:space="preserve"> </w:t>
      </w:r>
    </w:p>
    <w:p w14:paraId="0BABA5F6" w14:textId="77777777" w:rsidR="00FE51B4" w:rsidRDefault="009A2ACB">
      <w:pPr>
        <w:numPr>
          <w:ilvl w:val="0"/>
          <w:numId w:val="37"/>
        </w:numPr>
        <w:tabs>
          <w:tab w:val="clear" w:pos="344"/>
          <w:tab w:val="num" w:pos="230"/>
        </w:tabs>
        <w:spacing w:before="27" w:line="243" w:lineRule="exact"/>
        <w:ind w:left="230" w:right="-200" w:hanging="230"/>
        <w:jc w:val="both"/>
      </w:pPr>
      <w:r>
        <w:rPr>
          <w:rFonts w:ascii="Tahoma" w:eastAsia="Tahoma" w:hAnsi="Tahoma" w:cs="Tahoma"/>
          <w:color w:val="000000"/>
          <w:sz w:val="20"/>
        </w:rPr>
        <w:lastRenderedPageBreak/>
        <w:t xml:space="preserve">This question is impossible to answer </w:t>
      </w:r>
    </w:p>
    <w:p w14:paraId="530A8F2E" w14:textId="77777777" w:rsidR="00FE51B4" w:rsidRDefault="009A2ACB">
      <w:pPr>
        <w:numPr>
          <w:ilvl w:val="0"/>
          <w:numId w:val="37"/>
        </w:numPr>
        <w:tabs>
          <w:tab w:val="clear" w:pos="344"/>
          <w:tab w:val="num" w:pos="230"/>
        </w:tabs>
        <w:spacing w:line="243" w:lineRule="exact"/>
        <w:ind w:left="230" w:right="-200" w:hanging="230"/>
        <w:jc w:val="both"/>
      </w:pPr>
      <w:r>
        <w:rPr>
          <w:rFonts w:ascii="Tahoma" w:eastAsia="Tahoma" w:hAnsi="Tahoma" w:cs="Tahoma"/>
          <w:color w:val="000000"/>
          <w:sz w:val="20"/>
        </w:rPr>
        <w:t>The answer depends on the risks for your industry, c</w:t>
      </w:r>
      <w:r>
        <w:rPr>
          <w:rFonts w:ascii="Tahoma" w:eastAsia="Tahoma" w:hAnsi="Tahoma" w:cs="Tahoma"/>
          <w:color w:val="000000"/>
          <w:sz w:val="20"/>
        </w:rPr>
        <w:t xml:space="preserve">ontract and special requirements </w:t>
      </w:r>
    </w:p>
    <w:p w14:paraId="5723B61F" w14:textId="77777777" w:rsidR="00FE51B4" w:rsidRDefault="009A2ACB">
      <w:pPr>
        <w:numPr>
          <w:ilvl w:val="0"/>
          <w:numId w:val="37"/>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The answer depends on the maturity of your developers </w:t>
      </w:r>
    </w:p>
    <w:p w14:paraId="100E9802" w14:textId="77777777" w:rsidR="00FE51B4" w:rsidRDefault="009A2ACB">
      <w:pPr>
        <w:numPr>
          <w:ilvl w:val="0"/>
          <w:numId w:val="37"/>
        </w:numPr>
        <w:tabs>
          <w:tab w:val="clear" w:pos="344"/>
          <w:tab w:val="num" w:pos="230"/>
        </w:tabs>
        <w:spacing w:line="243" w:lineRule="exact"/>
        <w:ind w:left="230" w:right="-200" w:hanging="230"/>
        <w:jc w:val="both"/>
      </w:pPr>
      <w:r>
        <w:rPr>
          <w:rFonts w:ascii="Tahoma" w:eastAsia="Tahoma" w:hAnsi="Tahoma" w:cs="Tahoma"/>
          <w:color w:val="000000"/>
          <w:sz w:val="20"/>
        </w:rPr>
        <w:t xml:space="preserve">The answer should be standardized for the software development industry </w:t>
      </w:r>
    </w:p>
    <w:p w14:paraId="1AEA48EA" w14:textId="77777777" w:rsidR="00FE51B4" w:rsidRDefault="009A2ACB">
      <w:pPr>
        <w:numPr>
          <w:ilvl w:val="0"/>
          <w:numId w:val="38"/>
        </w:numPr>
        <w:tabs>
          <w:tab w:val="clear" w:pos="230"/>
          <w:tab w:val="num" w:pos="344"/>
        </w:tabs>
        <w:spacing w:before="237" w:after="2" w:line="243" w:lineRule="exact"/>
        <w:ind w:left="344" w:right="-200" w:hanging="344"/>
        <w:jc w:val="both"/>
      </w:pPr>
      <w:r>
        <w:rPr>
          <w:rFonts w:ascii="Tahoma" w:eastAsia="Tahoma" w:hAnsi="Tahoma" w:cs="Tahoma"/>
          <w:color w:val="990000"/>
          <w:sz w:val="20"/>
        </w:rPr>
        <w:t>Which of the following is not a characteristic for Testability?</w:t>
      </w:r>
      <w:r>
        <w:rPr>
          <w:rFonts w:ascii="Tahoma" w:eastAsia="Tahoma" w:hAnsi="Tahoma" w:cs="Tahoma"/>
          <w:sz w:val="20"/>
        </w:rPr>
        <w:t xml:space="preserve"> </w:t>
      </w:r>
    </w:p>
    <w:p w14:paraId="28FBF7B9" w14:textId="77777777" w:rsidR="00FE51B4" w:rsidRDefault="009A2ACB">
      <w:pPr>
        <w:numPr>
          <w:ilvl w:val="0"/>
          <w:numId w:val="39"/>
        </w:numPr>
        <w:tabs>
          <w:tab w:val="clear" w:pos="344"/>
          <w:tab w:val="num" w:pos="230"/>
        </w:tabs>
        <w:spacing w:line="243" w:lineRule="exact"/>
        <w:ind w:left="230" w:right="-200" w:hanging="230"/>
        <w:jc w:val="both"/>
      </w:pPr>
      <w:r>
        <w:rPr>
          <w:rFonts w:ascii="Tahoma" w:eastAsia="Tahoma" w:hAnsi="Tahoma" w:cs="Tahoma"/>
          <w:color w:val="000000"/>
          <w:sz w:val="20"/>
        </w:rPr>
        <w:t xml:space="preserve">Operability </w:t>
      </w:r>
    </w:p>
    <w:p w14:paraId="655B4F51" w14:textId="77777777" w:rsidR="00FE51B4" w:rsidRDefault="009A2ACB">
      <w:pPr>
        <w:numPr>
          <w:ilvl w:val="0"/>
          <w:numId w:val="39"/>
        </w:numPr>
        <w:tabs>
          <w:tab w:val="clear" w:pos="344"/>
          <w:tab w:val="num" w:pos="230"/>
        </w:tabs>
        <w:spacing w:line="243" w:lineRule="exact"/>
        <w:ind w:left="230" w:right="-200" w:hanging="230"/>
        <w:jc w:val="both"/>
      </w:pPr>
      <w:r>
        <w:rPr>
          <w:rFonts w:ascii="Tahoma" w:eastAsia="Tahoma" w:hAnsi="Tahoma" w:cs="Tahoma"/>
          <w:color w:val="000000"/>
          <w:sz w:val="20"/>
        </w:rPr>
        <w:t xml:space="preserve">Observability </w:t>
      </w:r>
    </w:p>
    <w:p w14:paraId="7AFED1D4" w14:textId="77777777" w:rsidR="00FE51B4" w:rsidRDefault="009A2ACB">
      <w:pPr>
        <w:numPr>
          <w:ilvl w:val="0"/>
          <w:numId w:val="39"/>
        </w:numPr>
        <w:tabs>
          <w:tab w:val="clear" w:pos="344"/>
          <w:tab w:val="num" w:pos="230"/>
        </w:tabs>
        <w:spacing w:line="243" w:lineRule="exact"/>
        <w:ind w:left="230" w:right="-200" w:hanging="230"/>
        <w:jc w:val="both"/>
      </w:pPr>
      <w:r>
        <w:rPr>
          <w:rFonts w:ascii="Tahoma" w:eastAsia="Tahoma" w:hAnsi="Tahoma" w:cs="Tahoma"/>
          <w:color w:val="000000"/>
          <w:sz w:val="20"/>
        </w:rPr>
        <w:t xml:space="preserve">Simplicity </w:t>
      </w:r>
    </w:p>
    <w:p w14:paraId="1CC4B871" w14:textId="77777777" w:rsidR="00FE51B4" w:rsidRDefault="009A2ACB">
      <w:pPr>
        <w:numPr>
          <w:ilvl w:val="0"/>
          <w:numId w:val="39"/>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Robustness </w:t>
      </w:r>
    </w:p>
    <w:p w14:paraId="41E4756E" w14:textId="77777777" w:rsidR="00FE51B4" w:rsidRDefault="009A2ACB">
      <w:pPr>
        <w:numPr>
          <w:ilvl w:val="0"/>
          <w:numId w:val="40"/>
        </w:numPr>
        <w:tabs>
          <w:tab w:val="clear" w:pos="230"/>
          <w:tab w:val="num" w:pos="344"/>
        </w:tabs>
        <w:spacing w:before="237" w:after="2" w:line="243" w:lineRule="exact"/>
        <w:ind w:left="344" w:right="-200" w:hanging="344"/>
        <w:jc w:val="both"/>
      </w:pPr>
      <w:r>
        <w:rPr>
          <w:rFonts w:ascii="Tahoma" w:eastAsia="Tahoma" w:hAnsi="Tahoma" w:cs="Tahoma"/>
          <w:color w:val="990000"/>
          <w:sz w:val="20"/>
        </w:rPr>
        <w:t xml:space="preserve">Cyclomatic Complexity method comes under which testing method. </w:t>
      </w:r>
    </w:p>
    <w:p w14:paraId="7479E782" w14:textId="77777777" w:rsidR="00FE51B4" w:rsidRDefault="009A2ACB">
      <w:pPr>
        <w:numPr>
          <w:ilvl w:val="0"/>
          <w:numId w:val="41"/>
        </w:numPr>
        <w:tabs>
          <w:tab w:val="clear" w:pos="344"/>
          <w:tab w:val="num" w:pos="230"/>
        </w:tabs>
        <w:spacing w:line="243" w:lineRule="exact"/>
        <w:ind w:left="230" w:right="-200" w:hanging="230"/>
        <w:jc w:val="both"/>
      </w:pPr>
      <w:r>
        <w:rPr>
          <w:rFonts w:ascii="Tahoma" w:eastAsia="Tahoma" w:hAnsi="Tahoma" w:cs="Tahoma"/>
          <w:color w:val="000000"/>
          <w:sz w:val="20"/>
        </w:rPr>
        <w:t xml:space="preserve">White box </w:t>
      </w:r>
    </w:p>
    <w:p w14:paraId="03B34B4F" w14:textId="77777777" w:rsidR="00FE51B4" w:rsidRDefault="009A2ACB">
      <w:pPr>
        <w:numPr>
          <w:ilvl w:val="0"/>
          <w:numId w:val="41"/>
        </w:numPr>
        <w:tabs>
          <w:tab w:val="clear" w:pos="344"/>
          <w:tab w:val="num" w:pos="230"/>
        </w:tabs>
        <w:spacing w:line="243" w:lineRule="exact"/>
        <w:ind w:left="230" w:right="-200" w:hanging="230"/>
        <w:jc w:val="both"/>
      </w:pPr>
      <w:r>
        <w:rPr>
          <w:rFonts w:ascii="Tahoma" w:eastAsia="Tahoma" w:hAnsi="Tahoma" w:cs="Tahoma"/>
          <w:color w:val="000000"/>
          <w:sz w:val="20"/>
        </w:rPr>
        <w:t xml:space="preserve">Black box </w:t>
      </w:r>
    </w:p>
    <w:p w14:paraId="105CCA87" w14:textId="77777777" w:rsidR="00FE51B4" w:rsidRDefault="009A2ACB">
      <w:pPr>
        <w:numPr>
          <w:ilvl w:val="0"/>
          <w:numId w:val="41"/>
        </w:numPr>
        <w:tabs>
          <w:tab w:val="clear" w:pos="344"/>
          <w:tab w:val="num" w:pos="230"/>
        </w:tabs>
        <w:spacing w:line="243" w:lineRule="exact"/>
        <w:ind w:left="230" w:right="-200" w:hanging="230"/>
        <w:jc w:val="both"/>
      </w:pPr>
      <w:r>
        <w:rPr>
          <w:rFonts w:ascii="Tahoma" w:eastAsia="Tahoma" w:hAnsi="Tahoma" w:cs="Tahoma"/>
          <w:color w:val="000000"/>
          <w:sz w:val="20"/>
        </w:rPr>
        <w:t xml:space="preserve">Green box </w:t>
      </w:r>
    </w:p>
    <w:p w14:paraId="52D252B1" w14:textId="77777777" w:rsidR="00FE51B4" w:rsidRDefault="009A2ACB">
      <w:pPr>
        <w:numPr>
          <w:ilvl w:val="0"/>
          <w:numId w:val="41"/>
        </w:numPr>
        <w:tabs>
          <w:tab w:val="clear" w:pos="344"/>
          <w:tab w:val="num" w:pos="230"/>
        </w:tabs>
        <w:spacing w:line="243" w:lineRule="exact"/>
        <w:ind w:left="230" w:right="-200" w:hanging="230"/>
        <w:jc w:val="both"/>
      </w:pPr>
      <w:r>
        <w:rPr>
          <w:rFonts w:ascii="Tahoma" w:eastAsia="Tahoma" w:hAnsi="Tahoma" w:cs="Tahoma"/>
          <w:color w:val="000000"/>
          <w:sz w:val="20"/>
        </w:rPr>
        <w:t xml:space="preserve">Yellow box </w:t>
      </w:r>
    </w:p>
    <w:p w14:paraId="69BB2C3C" w14:textId="77777777" w:rsidR="00FE51B4" w:rsidRDefault="009A2ACB">
      <w:pPr>
        <w:numPr>
          <w:ilvl w:val="0"/>
          <w:numId w:val="42"/>
        </w:numPr>
        <w:tabs>
          <w:tab w:val="clear" w:pos="230"/>
          <w:tab w:val="num" w:pos="344"/>
        </w:tabs>
        <w:spacing w:before="242" w:line="243" w:lineRule="exact"/>
        <w:ind w:left="344" w:right="-200" w:hanging="344"/>
        <w:jc w:val="both"/>
      </w:pPr>
      <w:r>
        <w:rPr>
          <w:rFonts w:ascii="Tahoma" w:eastAsia="Tahoma" w:hAnsi="Tahoma" w:cs="Tahoma"/>
          <w:color w:val="990000"/>
          <w:sz w:val="20"/>
        </w:rPr>
        <w:t>Which of these can be successfully tested using Loop Testing methodology?</w:t>
      </w:r>
      <w:r>
        <w:rPr>
          <w:rFonts w:ascii="Tahoma" w:eastAsia="Tahoma" w:hAnsi="Tahoma" w:cs="Tahoma"/>
          <w:sz w:val="20"/>
        </w:rPr>
        <w:t xml:space="preserve"> </w:t>
      </w:r>
    </w:p>
    <w:p w14:paraId="4C9CF521" w14:textId="77777777" w:rsidR="00FE51B4" w:rsidRDefault="009A2ACB">
      <w:pPr>
        <w:numPr>
          <w:ilvl w:val="0"/>
          <w:numId w:val="43"/>
        </w:numPr>
        <w:tabs>
          <w:tab w:val="clear" w:pos="344"/>
          <w:tab w:val="num" w:pos="230"/>
        </w:tabs>
        <w:spacing w:line="243" w:lineRule="exact"/>
        <w:ind w:left="230" w:right="-200" w:hanging="230"/>
        <w:jc w:val="both"/>
      </w:pPr>
      <w:r>
        <w:rPr>
          <w:rFonts w:ascii="Tahoma" w:eastAsia="Tahoma" w:hAnsi="Tahoma" w:cs="Tahoma"/>
          <w:color w:val="000000"/>
          <w:sz w:val="20"/>
        </w:rPr>
        <w:t xml:space="preserve">Simple Loops </w:t>
      </w:r>
    </w:p>
    <w:p w14:paraId="3C74CC14" w14:textId="77777777" w:rsidR="00FE51B4" w:rsidRDefault="009A2ACB">
      <w:pPr>
        <w:numPr>
          <w:ilvl w:val="0"/>
          <w:numId w:val="43"/>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Nested Loops </w:t>
      </w:r>
    </w:p>
    <w:p w14:paraId="67C5F3FB" w14:textId="77777777" w:rsidR="00FE51B4" w:rsidRDefault="009A2ACB">
      <w:pPr>
        <w:numPr>
          <w:ilvl w:val="0"/>
          <w:numId w:val="43"/>
        </w:numPr>
        <w:tabs>
          <w:tab w:val="clear" w:pos="344"/>
          <w:tab w:val="num" w:pos="230"/>
        </w:tabs>
        <w:spacing w:line="243" w:lineRule="exact"/>
        <w:ind w:left="230" w:right="-200" w:hanging="230"/>
        <w:jc w:val="both"/>
      </w:pPr>
      <w:r>
        <w:rPr>
          <w:rFonts w:ascii="Tahoma" w:eastAsia="Tahoma" w:hAnsi="Tahoma" w:cs="Tahoma"/>
          <w:color w:val="000000"/>
          <w:sz w:val="20"/>
        </w:rPr>
        <w:t xml:space="preserve">Concatenated Loops </w:t>
      </w:r>
    </w:p>
    <w:p w14:paraId="302DC06C" w14:textId="77777777" w:rsidR="00FE51B4" w:rsidRDefault="009A2ACB">
      <w:pPr>
        <w:numPr>
          <w:ilvl w:val="0"/>
          <w:numId w:val="43"/>
        </w:numPr>
        <w:tabs>
          <w:tab w:val="clear" w:pos="344"/>
          <w:tab w:val="num" w:pos="230"/>
        </w:tabs>
        <w:spacing w:line="243" w:lineRule="exact"/>
        <w:ind w:left="230" w:right="-200" w:hanging="230"/>
        <w:jc w:val="both"/>
      </w:pPr>
      <w:r>
        <w:rPr>
          <w:rFonts w:ascii="Tahoma" w:eastAsia="Tahoma" w:hAnsi="Tahoma" w:cs="Tahoma"/>
          <w:color w:val="000000"/>
          <w:sz w:val="20"/>
        </w:rPr>
        <w:t xml:space="preserve">All of the above </w:t>
      </w:r>
    </w:p>
    <w:p w14:paraId="663BB9B6" w14:textId="77777777" w:rsidR="00FE51B4" w:rsidRDefault="009A2ACB">
      <w:pPr>
        <w:numPr>
          <w:ilvl w:val="0"/>
          <w:numId w:val="44"/>
        </w:numPr>
        <w:tabs>
          <w:tab w:val="clear" w:pos="230"/>
          <w:tab w:val="num" w:pos="341"/>
        </w:tabs>
        <w:spacing w:before="242" w:line="239" w:lineRule="exact"/>
        <w:ind w:left="0" w:right="-97" w:firstLine="0"/>
      </w:pPr>
      <w:r>
        <w:rPr>
          <w:rFonts w:ascii="Tahoma" w:eastAsia="Tahoma" w:hAnsi="Tahoma" w:cs="Tahoma"/>
          <w:color w:val="990000"/>
          <w:sz w:val="20"/>
        </w:rPr>
        <w:t xml:space="preserve">To test a function, the programmer has to write a ______, which calls the function and passes </w:t>
      </w:r>
      <w:r>
        <w:rPr>
          <w:rFonts w:ascii="Tahoma" w:eastAsia="Tahoma" w:hAnsi="Tahoma" w:cs="Tahoma"/>
          <w:color w:val="990000"/>
          <w:spacing w:val="2"/>
          <w:sz w:val="20"/>
        </w:rPr>
        <w:t>it</w:t>
      </w:r>
      <w:r>
        <w:rPr>
          <w:rFonts w:ascii="Tahoma" w:eastAsia="Tahoma" w:hAnsi="Tahoma" w:cs="Tahoma"/>
          <w:color w:val="990000"/>
          <w:sz w:val="20"/>
        </w:rPr>
        <w:t xml:space="preserve"> test data.</w:t>
      </w:r>
      <w:r>
        <w:rPr>
          <w:rFonts w:ascii="Tahoma" w:eastAsia="Tahoma" w:hAnsi="Tahoma" w:cs="Tahoma"/>
          <w:sz w:val="20"/>
        </w:rPr>
        <w:t xml:space="preserve"> </w:t>
      </w:r>
    </w:p>
    <w:p w14:paraId="1C506A17" w14:textId="77777777" w:rsidR="00FE51B4" w:rsidRDefault="009A2ACB">
      <w:pPr>
        <w:numPr>
          <w:ilvl w:val="0"/>
          <w:numId w:val="45"/>
        </w:numPr>
        <w:tabs>
          <w:tab w:val="clear" w:pos="344"/>
          <w:tab w:val="num" w:pos="230"/>
        </w:tabs>
        <w:spacing w:before="1" w:line="243" w:lineRule="exact"/>
        <w:ind w:left="230" w:right="-200" w:hanging="230"/>
        <w:jc w:val="both"/>
      </w:pPr>
      <w:r>
        <w:rPr>
          <w:rFonts w:ascii="Tahoma" w:eastAsia="Tahoma" w:hAnsi="Tahoma" w:cs="Tahoma"/>
          <w:color w:val="000000"/>
          <w:sz w:val="20"/>
        </w:rPr>
        <w:t xml:space="preserve">Stub </w:t>
      </w:r>
    </w:p>
    <w:p w14:paraId="5402A834" w14:textId="77777777" w:rsidR="00FE51B4" w:rsidRDefault="009A2ACB">
      <w:pPr>
        <w:numPr>
          <w:ilvl w:val="0"/>
          <w:numId w:val="45"/>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Driver </w:t>
      </w:r>
    </w:p>
    <w:p w14:paraId="04FBC768" w14:textId="77777777" w:rsidR="00FE51B4" w:rsidRDefault="009A2ACB">
      <w:pPr>
        <w:numPr>
          <w:ilvl w:val="0"/>
          <w:numId w:val="45"/>
        </w:numPr>
        <w:tabs>
          <w:tab w:val="clear" w:pos="344"/>
          <w:tab w:val="num" w:pos="230"/>
        </w:tabs>
        <w:spacing w:line="243" w:lineRule="exact"/>
        <w:ind w:left="230" w:right="-200" w:hanging="230"/>
        <w:jc w:val="both"/>
      </w:pPr>
      <w:r>
        <w:rPr>
          <w:rFonts w:ascii="Tahoma" w:eastAsia="Tahoma" w:hAnsi="Tahoma" w:cs="Tahoma"/>
          <w:color w:val="000000"/>
          <w:sz w:val="20"/>
        </w:rPr>
        <w:t xml:space="preserve">Proxy </w:t>
      </w:r>
    </w:p>
    <w:p w14:paraId="4A1DA591" w14:textId="77777777" w:rsidR="00FE51B4" w:rsidRDefault="009A2ACB">
      <w:pPr>
        <w:numPr>
          <w:ilvl w:val="0"/>
          <w:numId w:val="45"/>
        </w:numPr>
        <w:tabs>
          <w:tab w:val="clear" w:pos="344"/>
          <w:tab w:val="num" w:pos="230"/>
        </w:tabs>
        <w:spacing w:line="243" w:lineRule="exact"/>
        <w:ind w:left="230" w:right="-200" w:hanging="230"/>
        <w:jc w:val="both"/>
      </w:pPr>
      <w:r>
        <w:rPr>
          <w:rFonts w:ascii="Tahoma" w:eastAsia="Tahoma" w:hAnsi="Tahoma" w:cs="Tahoma"/>
          <w:color w:val="000000"/>
          <w:sz w:val="20"/>
        </w:rPr>
        <w:t xml:space="preserve">None of the above </w:t>
      </w:r>
    </w:p>
    <w:p w14:paraId="6E657BC6" w14:textId="77777777" w:rsidR="00FE51B4" w:rsidRDefault="009A2ACB">
      <w:pPr>
        <w:numPr>
          <w:ilvl w:val="0"/>
          <w:numId w:val="46"/>
        </w:numPr>
        <w:tabs>
          <w:tab w:val="clear" w:pos="230"/>
          <w:tab w:val="num" w:pos="341"/>
        </w:tabs>
        <w:spacing w:before="242" w:line="243" w:lineRule="exact"/>
        <w:ind w:left="341" w:right="-200" w:hanging="341"/>
        <w:jc w:val="both"/>
      </w:pPr>
      <w:r>
        <w:rPr>
          <w:rFonts w:ascii="Tahoma" w:eastAsia="Tahoma" w:hAnsi="Tahoma" w:cs="Tahoma"/>
          <w:color w:val="990000"/>
          <w:sz w:val="20"/>
        </w:rPr>
        <w:t>Equivalence partitioning is:</w:t>
      </w:r>
      <w:r>
        <w:rPr>
          <w:rFonts w:ascii="Tahoma" w:eastAsia="Tahoma" w:hAnsi="Tahoma" w:cs="Tahoma"/>
          <w:sz w:val="20"/>
        </w:rPr>
        <w:t xml:space="preserve"> </w:t>
      </w:r>
    </w:p>
    <w:p w14:paraId="464A3B70" w14:textId="77777777" w:rsidR="00FE51B4" w:rsidRDefault="009A2ACB">
      <w:pPr>
        <w:numPr>
          <w:ilvl w:val="0"/>
          <w:numId w:val="47"/>
        </w:numPr>
        <w:tabs>
          <w:tab w:val="clear" w:pos="344"/>
          <w:tab w:val="num" w:pos="230"/>
        </w:tabs>
        <w:spacing w:line="243" w:lineRule="exact"/>
        <w:ind w:left="230" w:right="-200" w:hanging="230"/>
        <w:jc w:val="both"/>
      </w:pPr>
      <w:r>
        <w:rPr>
          <w:rFonts w:ascii="Tahoma" w:eastAsia="Tahoma" w:hAnsi="Tahoma" w:cs="Tahoma"/>
          <w:color w:val="000000"/>
          <w:sz w:val="20"/>
        </w:rPr>
        <w:t xml:space="preserve">A black box testing technique used only by developers </w:t>
      </w:r>
    </w:p>
    <w:p w14:paraId="28D70FBB" w14:textId="77777777" w:rsidR="00FE51B4" w:rsidRDefault="009A2ACB">
      <w:pPr>
        <w:numPr>
          <w:ilvl w:val="0"/>
          <w:numId w:val="47"/>
        </w:numPr>
        <w:tabs>
          <w:tab w:val="clear" w:pos="344"/>
          <w:tab w:val="num" w:pos="230"/>
        </w:tabs>
        <w:spacing w:line="243" w:lineRule="exact"/>
        <w:ind w:left="230" w:right="-200" w:hanging="230"/>
        <w:jc w:val="both"/>
      </w:pPr>
      <w:r>
        <w:rPr>
          <w:rFonts w:ascii="Tahoma" w:eastAsia="Tahoma" w:hAnsi="Tahoma" w:cs="Tahoma"/>
          <w:color w:val="000000"/>
          <w:sz w:val="20"/>
        </w:rPr>
        <w:t xml:space="preserve">A black box testing technique than can only be used during system testing </w:t>
      </w:r>
    </w:p>
    <w:p w14:paraId="5D833CD1" w14:textId="77777777" w:rsidR="00FE51B4" w:rsidRDefault="009A2ACB">
      <w:pPr>
        <w:numPr>
          <w:ilvl w:val="0"/>
          <w:numId w:val="47"/>
        </w:numPr>
        <w:tabs>
          <w:tab w:val="clear" w:pos="344"/>
          <w:tab w:val="num" w:pos="230"/>
        </w:tabs>
        <w:spacing w:before="2" w:line="243" w:lineRule="exact"/>
        <w:ind w:left="230" w:right="-200" w:hanging="230"/>
        <w:jc w:val="both"/>
      </w:pPr>
      <w:r>
        <w:rPr>
          <w:rFonts w:ascii="Tahoma" w:eastAsia="Tahoma" w:hAnsi="Tahoma" w:cs="Tahoma"/>
          <w:color w:val="000000"/>
          <w:sz w:val="20"/>
        </w:rPr>
        <w:t xml:space="preserve">A black box testing technique appropriate to all levels of testing </w:t>
      </w:r>
    </w:p>
    <w:p w14:paraId="0EC10D7F" w14:textId="77777777" w:rsidR="00FE51B4" w:rsidRDefault="009A2ACB">
      <w:pPr>
        <w:numPr>
          <w:ilvl w:val="0"/>
          <w:numId w:val="47"/>
        </w:numPr>
        <w:tabs>
          <w:tab w:val="clear" w:pos="344"/>
          <w:tab w:val="num" w:pos="230"/>
        </w:tabs>
        <w:spacing w:line="243" w:lineRule="exact"/>
        <w:ind w:left="230" w:right="-200" w:hanging="230"/>
        <w:jc w:val="both"/>
      </w:pPr>
      <w:r>
        <w:rPr>
          <w:rFonts w:ascii="Tahoma" w:eastAsia="Tahoma" w:hAnsi="Tahoma" w:cs="Tahoma"/>
          <w:color w:val="000000"/>
          <w:sz w:val="20"/>
        </w:rPr>
        <w:t>A white box testing technique appropriate for component te</w:t>
      </w:r>
      <w:r>
        <w:rPr>
          <w:rFonts w:ascii="Tahoma" w:eastAsia="Tahoma" w:hAnsi="Tahoma" w:cs="Tahoma"/>
          <w:color w:val="000000"/>
          <w:sz w:val="20"/>
        </w:rPr>
        <w:t xml:space="preserve">sting </w:t>
      </w:r>
    </w:p>
    <w:p w14:paraId="1F2F865F" w14:textId="77777777" w:rsidR="00FE51B4" w:rsidRDefault="009A2ACB">
      <w:pPr>
        <w:numPr>
          <w:ilvl w:val="0"/>
          <w:numId w:val="48"/>
        </w:numPr>
        <w:tabs>
          <w:tab w:val="num" w:pos="344"/>
        </w:tabs>
        <w:spacing w:before="242" w:line="243" w:lineRule="exact"/>
        <w:ind w:left="344" w:right="-200" w:hanging="344"/>
        <w:jc w:val="both"/>
      </w:pPr>
      <w:r>
        <w:rPr>
          <w:rFonts w:ascii="Tahoma" w:eastAsia="Tahoma" w:hAnsi="Tahoma" w:cs="Tahoma"/>
          <w:color w:val="990000"/>
          <w:sz w:val="20"/>
        </w:rPr>
        <w:t>When a new testing tool is purchased, it should be used first by:</w:t>
      </w:r>
      <w:r>
        <w:rPr>
          <w:rFonts w:ascii="Tahoma" w:eastAsia="Tahoma" w:hAnsi="Tahoma" w:cs="Tahoma"/>
          <w:sz w:val="20"/>
        </w:rPr>
        <w:t xml:space="preserve"> </w:t>
      </w:r>
    </w:p>
    <w:p w14:paraId="7D42BE0E" w14:textId="77777777" w:rsidR="00FE51B4" w:rsidRDefault="009A2ACB">
      <w:pPr>
        <w:numPr>
          <w:ilvl w:val="0"/>
          <w:numId w:val="49"/>
        </w:numPr>
        <w:tabs>
          <w:tab w:val="clear" w:pos="235"/>
          <w:tab w:val="num" w:pos="230"/>
        </w:tabs>
        <w:spacing w:line="243" w:lineRule="exact"/>
        <w:ind w:left="230" w:right="-200" w:hanging="230"/>
        <w:jc w:val="both"/>
      </w:pPr>
      <w:r>
        <w:rPr>
          <w:rFonts w:ascii="Tahoma" w:eastAsia="Tahoma" w:hAnsi="Tahoma" w:cs="Tahoma"/>
          <w:color w:val="000000"/>
          <w:sz w:val="20"/>
        </w:rPr>
        <w:t xml:space="preserve">A small team to establish the best way to use the tool </w:t>
      </w:r>
    </w:p>
    <w:p w14:paraId="04820D3C" w14:textId="77777777" w:rsidR="00FE51B4" w:rsidRDefault="009A2ACB">
      <w:pPr>
        <w:numPr>
          <w:ilvl w:val="0"/>
          <w:numId w:val="49"/>
        </w:numPr>
        <w:tabs>
          <w:tab w:val="clear" w:pos="235"/>
          <w:tab w:val="num" w:pos="230"/>
        </w:tabs>
        <w:spacing w:line="243" w:lineRule="exact"/>
        <w:ind w:left="230" w:right="-200" w:hanging="230"/>
        <w:jc w:val="both"/>
      </w:pPr>
      <w:r>
        <w:rPr>
          <w:rFonts w:ascii="Tahoma" w:eastAsia="Tahoma" w:hAnsi="Tahoma" w:cs="Tahoma"/>
          <w:color w:val="000000"/>
          <w:sz w:val="20"/>
        </w:rPr>
        <w:t xml:space="preserve">Everyone who may eventually have some use for the tool </w:t>
      </w:r>
    </w:p>
    <w:p w14:paraId="0C426AE0" w14:textId="77777777" w:rsidR="00FE51B4" w:rsidRDefault="009A2ACB">
      <w:pPr>
        <w:numPr>
          <w:ilvl w:val="0"/>
          <w:numId w:val="49"/>
        </w:numPr>
        <w:tabs>
          <w:tab w:val="clear" w:pos="235"/>
          <w:tab w:val="num" w:pos="230"/>
        </w:tabs>
        <w:spacing w:line="243" w:lineRule="exact"/>
        <w:ind w:left="230" w:right="-200" w:hanging="230"/>
        <w:jc w:val="both"/>
      </w:pPr>
      <w:r>
        <w:rPr>
          <w:rFonts w:ascii="Tahoma" w:eastAsia="Tahoma" w:hAnsi="Tahoma" w:cs="Tahoma"/>
          <w:color w:val="000000"/>
          <w:sz w:val="20"/>
        </w:rPr>
        <w:t xml:space="preserve">The independent testing team </w:t>
      </w:r>
    </w:p>
    <w:p w14:paraId="6B0AD011" w14:textId="77777777" w:rsidR="00FE51B4" w:rsidRDefault="009A2ACB">
      <w:pPr>
        <w:numPr>
          <w:ilvl w:val="0"/>
          <w:numId w:val="49"/>
        </w:numPr>
        <w:tabs>
          <w:tab w:val="clear" w:pos="235"/>
          <w:tab w:val="num" w:pos="230"/>
        </w:tabs>
        <w:spacing w:before="2" w:line="243" w:lineRule="exact"/>
        <w:ind w:left="230" w:right="-200" w:hanging="230"/>
        <w:jc w:val="both"/>
      </w:pPr>
      <w:r>
        <w:rPr>
          <w:rFonts w:ascii="Tahoma" w:eastAsia="Tahoma" w:hAnsi="Tahoma" w:cs="Tahoma"/>
          <w:color w:val="000000"/>
          <w:sz w:val="20"/>
        </w:rPr>
        <w:t xml:space="preserve">The vendor contractor to write the initial scripts </w:t>
      </w:r>
    </w:p>
    <w:p w14:paraId="18DCFAF6" w14:textId="77777777" w:rsidR="00FE51B4" w:rsidRDefault="009A2ACB">
      <w:pPr>
        <w:numPr>
          <w:ilvl w:val="0"/>
          <w:numId w:val="50"/>
        </w:numPr>
        <w:spacing w:before="237" w:after="2" w:line="243" w:lineRule="exact"/>
        <w:ind w:left="344" w:right="-200" w:hanging="344"/>
        <w:jc w:val="both"/>
      </w:pPr>
      <w:r>
        <w:rPr>
          <w:rFonts w:ascii="Tahoma" w:eastAsia="Tahoma" w:hAnsi="Tahoma" w:cs="Tahoma"/>
          <w:color w:val="990000"/>
          <w:sz w:val="20"/>
        </w:rPr>
        <w:t>Inspections can find all the following except</w:t>
      </w:r>
      <w:r>
        <w:rPr>
          <w:rFonts w:ascii="Tahoma" w:eastAsia="Tahoma" w:hAnsi="Tahoma" w:cs="Tahoma"/>
          <w:sz w:val="20"/>
        </w:rPr>
        <w:t xml:space="preserve"> </w:t>
      </w:r>
    </w:p>
    <w:p w14:paraId="709480A9" w14:textId="77777777" w:rsidR="00FE51B4" w:rsidRDefault="009A2ACB">
      <w:pPr>
        <w:numPr>
          <w:ilvl w:val="0"/>
          <w:numId w:val="51"/>
        </w:numPr>
        <w:spacing w:line="243" w:lineRule="exact"/>
        <w:ind w:right="-200"/>
        <w:jc w:val="both"/>
      </w:pPr>
      <w:r>
        <w:rPr>
          <w:rFonts w:ascii="Tahoma" w:eastAsia="Tahoma" w:hAnsi="Tahoma" w:cs="Tahoma"/>
          <w:color w:val="000000"/>
          <w:sz w:val="20"/>
        </w:rPr>
        <w:t xml:space="preserve">Variables not defined in the code </w:t>
      </w:r>
    </w:p>
    <w:p w14:paraId="0C18D6AC" w14:textId="77777777" w:rsidR="00FE51B4" w:rsidRDefault="009A2ACB">
      <w:pPr>
        <w:numPr>
          <w:ilvl w:val="0"/>
          <w:numId w:val="51"/>
        </w:numPr>
        <w:spacing w:line="243" w:lineRule="exact"/>
        <w:ind w:right="-200"/>
        <w:jc w:val="both"/>
      </w:pPr>
      <w:r>
        <w:rPr>
          <w:rFonts w:ascii="Tahoma" w:eastAsia="Tahoma" w:hAnsi="Tahoma" w:cs="Tahoma"/>
          <w:color w:val="000000"/>
          <w:sz w:val="20"/>
        </w:rPr>
        <w:t xml:space="preserve">Spelling and grammar faults in the documents </w:t>
      </w:r>
    </w:p>
    <w:p w14:paraId="2FF040F4" w14:textId="77777777" w:rsidR="00FE51B4" w:rsidRDefault="009A2ACB">
      <w:pPr>
        <w:numPr>
          <w:ilvl w:val="0"/>
          <w:numId w:val="51"/>
        </w:numPr>
        <w:spacing w:line="243" w:lineRule="exact"/>
        <w:ind w:right="-200"/>
        <w:jc w:val="both"/>
      </w:pPr>
      <w:r>
        <w:rPr>
          <w:rFonts w:ascii="Tahoma" w:eastAsia="Tahoma" w:hAnsi="Tahoma" w:cs="Tahoma"/>
          <w:color w:val="000000"/>
          <w:sz w:val="20"/>
        </w:rPr>
        <w:t xml:space="preserve">Requirements that have been omitted from the design documents </w:t>
      </w:r>
    </w:p>
    <w:p w14:paraId="2EF89A85" w14:textId="77777777" w:rsidR="00FE51B4" w:rsidRDefault="009A2ACB">
      <w:pPr>
        <w:numPr>
          <w:ilvl w:val="0"/>
          <w:numId w:val="51"/>
        </w:numPr>
        <w:spacing w:line="243" w:lineRule="exact"/>
        <w:ind w:right="-200"/>
        <w:jc w:val="both"/>
      </w:pPr>
      <w:r>
        <w:rPr>
          <w:rFonts w:ascii="Tahoma" w:eastAsia="Tahoma" w:hAnsi="Tahoma" w:cs="Tahoma"/>
          <w:color w:val="000000"/>
          <w:sz w:val="20"/>
        </w:rPr>
        <w:t>How much of t</w:t>
      </w:r>
      <w:r>
        <w:rPr>
          <w:rFonts w:ascii="Tahoma" w:eastAsia="Tahoma" w:hAnsi="Tahoma" w:cs="Tahoma"/>
          <w:color w:val="000000"/>
          <w:sz w:val="20"/>
        </w:rPr>
        <w:t xml:space="preserve">he code has been covered </w:t>
      </w:r>
    </w:p>
    <w:p w14:paraId="124CBDE8" w14:textId="77777777" w:rsidR="00FE51B4" w:rsidRDefault="009A2ACB">
      <w:pPr>
        <w:spacing w:before="513" w:line="243"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251E1BBD" w14:textId="77777777" w:rsidR="00FE51B4" w:rsidRDefault="009A2ACB">
      <w:pPr>
        <w:spacing w:before="237" w:line="239" w:lineRule="exact"/>
        <w:ind w:right="8556"/>
        <w:sectPr w:rsidR="00FE51B4">
          <w:footerReference w:type="default" r:id="rId33"/>
          <w:pgSz w:w="12240" w:h="15840"/>
          <w:pgMar w:top="1120" w:right="1382" w:bottom="1177" w:left="1440" w:header="720" w:footer="721" w:gutter="0"/>
          <w:cols w:space="720"/>
        </w:sectPr>
      </w:pPr>
      <w:r>
        <w:rPr>
          <w:rFonts w:ascii="Tahoma" w:eastAsia="Tahoma" w:hAnsi="Tahoma" w:cs="Tahoma"/>
          <w:color w:val="000000"/>
          <w:sz w:val="20"/>
        </w:rPr>
        <w:t xml:space="preserve">1 » B 2 » A 3 » C 4 » D 5 » B 6 » A 7 » </w:t>
      </w:r>
      <w:r>
        <w:rPr>
          <w:rFonts w:ascii="Tahoma" w:eastAsia="Tahoma" w:hAnsi="Tahoma" w:cs="Tahoma"/>
          <w:color w:val="000000"/>
          <w:sz w:val="20"/>
        </w:rPr>
        <w:lastRenderedPageBreak/>
        <w:t xml:space="preserve">D 8 » C 9 » B 10 » D 11 » B 12 » B 13 » C 14 </w:t>
      </w:r>
      <w:r>
        <w:rPr>
          <w:rFonts w:ascii="Tahoma" w:eastAsia="Tahoma" w:hAnsi="Tahoma" w:cs="Tahoma"/>
          <w:color w:val="000000"/>
          <w:sz w:val="20"/>
        </w:rPr>
        <w:t>» B 15 » B 16 » B 17 » B 18 » B 19 » D 20 » A 21 » D 22 » B 23 » C 24 » A 25 » D</w:t>
      </w:r>
    </w:p>
    <w:p w14:paraId="0F1AECD1" w14:textId="77777777" w:rsidR="00FE51B4" w:rsidRDefault="009A2ACB">
      <w:pPr>
        <w:spacing w:before="316" w:line="243" w:lineRule="exact"/>
        <w:ind w:right="-200"/>
        <w:jc w:val="both"/>
      </w:pPr>
      <w:r>
        <w:rPr>
          <w:rFonts w:ascii="Tahoma" w:eastAsia="Tahoma" w:hAnsi="Tahoma" w:cs="Tahoma"/>
          <w:b/>
          <w:bCs/>
          <w:color w:val="000000"/>
          <w:sz w:val="20"/>
        </w:rPr>
        <w:lastRenderedPageBreak/>
        <w:t xml:space="preserve">ISTQB Sample Question Paper Dump #10 </w:t>
      </w:r>
    </w:p>
    <w:p w14:paraId="16FBC886" w14:textId="77777777" w:rsidR="00FE51B4" w:rsidRDefault="009A2ACB">
      <w:pPr>
        <w:spacing w:before="242" w:line="239" w:lineRule="exact"/>
        <w:ind w:right="930"/>
      </w:pPr>
      <w:r>
        <w:rPr>
          <w:rFonts w:ascii="Tahoma" w:eastAsia="Tahoma" w:hAnsi="Tahoma" w:cs="Tahoma"/>
          <w:color w:val="990000"/>
          <w:sz w:val="20"/>
        </w:rPr>
        <w:t xml:space="preserve">Q1 A deviation from the specified or expected behaviour that is visible to end-users is called: </w:t>
      </w:r>
      <w:r>
        <w:rPr>
          <w:rFonts w:ascii="Tahoma" w:eastAsia="Tahoma" w:hAnsi="Tahoma" w:cs="Tahoma"/>
          <w:color w:val="000000"/>
          <w:sz w:val="20"/>
        </w:rPr>
        <w:t xml:space="preserve">a)an error </w:t>
      </w:r>
    </w:p>
    <w:p w14:paraId="544871CE" w14:textId="77777777" w:rsidR="00FE51B4" w:rsidRDefault="009A2ACB">
      <w:pPr>
        <w:spacing w:before="1" w:line="243" w:lineRule="exact"/>
        <w:ind w:right="-200"/>
        <w:jc w:val="both"/>
      </w:pPr>
      <w:r>
        <w:rPr>
          <w:rFonts w:ascii="Tahoma" w:eastAsia="Tahoma" w:hAnsi="Tahoma" w:cs="Tahoma"/>
          <w:color w:val="000000"/>
          <w:sz w:val="20"/>
        </w:rPr>
        <w:t xml:space="preserve">b)a fault </w:t>
      </w:r>
    </w:p>
    <w:p w14:paraId="7A42BD5B" w14:textId="77777777" w:rsidR="00FE51B4" w:rsidRDefault="009A2ACB">
      <w:pPr>
        <w:spacing w:line="243" w:lineRule="exact"/>
        <w:ind w:right="-200"/>
        <w:jc w:val="both"/>
      </w:pPr>
      <w:r>
        <w:rPr>
          <w:rFonts w:ascii="Tahoma" w:eastAsia="Tahoma" w:hAnsi="Tahoma" w:cs="Tahoma"/>
          <w:color w:val="000000"/>
          <w:sz w:val="20"/>
        </w:rPr>
        <w:t xml:space="preserve">c)a failure </w:t>
      </w:r>
    </w:p>
    <w:p w14:paraId="6D673DDF" w14:textId="77777777" w:rsidR="00FE51B4" w:rsidRDefault="009A2ACB">
      <w:pPr>
        <w:spacing w:before="2" w:line="243" w:lineRule="exact"/>
        <w:ind w:right="-200"/>
        <w:jc w:val="both"/>
      </w:pPr>
      <w:r>
        <w:rPr>
          <w:rFonts w:ascii="Tahoma" w:eastAsia="Tahoma" w:hAnsi="Tahoma" w:cs="Tahoma"/>
          <w:color w:val="000000"/>
          <w:sz w:val="20"/>
        </w:rPr>
        <w:t xml:space="preserve">d)a defect </w:t>
      </w:r>
    </w:p>
    <w:p w14:paraId="2CBD90EB" w14:textId="77777777" w:rsidR="00FE51B4" w:rsidRDefault="009A2ACB">
      <w:pPr>
        <w:spacing w:before="235" w:line="244" w:lineRule="exact"/>
        <w:ind w:right="5225"/>
      </w:pPr>
      <w:r>
        <w:rPr>
          <w:rFonts w:ascii="Tahoma" w:eastAsia="Tahoma" w:hAnsi="Tahoma" w:cs="Tahoma"/>
          <w:color w:val="990000"/>
          <w:sz w:val="20"/>
        </w:rPr>
        <w:t xml:space="preserve">Q2 Regression testing should be performed: </w:t>
      </w:r>
      <w:r>
        <w:rPr>
          <w:rFonts w:ascii="Tahoma" w:eastAsia="Tahoma" w:hAnsi="Tahoma" w:cs="Tahoma"/>
          <w:color w:val="000000"/>
          <w:sz w:val="20"/>
        </w:rPr>
        <w:t xml:space="preserve">v)every week </w:t>
      </w:r>
    </w:p>
    <w:p w14:paraId="7F6D596A" w14:textId="77777777" w:rsidR="00FE51B4" w:rsidRDefault="009A2ACB">
      <w:pPr>
        <w:spacing w:before="1" w:line="243" w:lineRule="exact"/>
        <w:ind w:right="-200"/>
        <w:jc w:val="both"/>
      </w:pPr>
      <w:r>
        <w:rPr>
          <w:rFonts w:ascii="Tahoma" w:eastAsia="Tahoma" w:hAnsi="Tahoma" w:cs="Tahoma"/>
          <w:color w:val="000000"/>
          <w:sz w:val="20"/>
        </w:rPr>
        <w:t xml:space="preserve">w)after the software has changed </w:t>
      </w:r>
    </w:p>
    <w:p w14:paraId="210C33BE" w14:textId="77777777" w:rsidR="00FE51B4" w:rsidRDefault="009A2ACB">
      <w:pPr>
        <w:spacing w:line="243" w:lineRule="exact"/>
        <w:ind w:right="-200"/>
        <w:jc w:val="both"/>
      </w:pPr>
      <w:r>
        <w:rPr>
          <w:rFonts w:ascii="Tahoma" w:eastAsia="Tahoma" w:hAnsi="Tahoma" w:cs="Tahoma"/>
          <w:color w:val="000000"/>
          <w:sz w:val="20"/>
        </w:rPr>
        <w:t xml:space="preserve">x)as often as possible </w:t>
      </w:r>
    </w:p>
    <w:p w14:paraId="6C29B9CA" w14:textId="77777777" w:rsidR="00FE51B4" w:rsidRDefault="009A2ACB">
      <w:pPr>
        <w:spacing w:before="2" w:line="239" w:lineRule="exact"/>
        <w:ind w:right="5779"/>
      </w:pPr>
      <w:r>
        <w:rPr>
          <w:rFonts w:ascii="Tahoma" w:eastAsia="Tahoma" w:hAnsi="Tahoma" w:cs="Tahoma"/>
          <w:color w:val="000000"/>
          <w:sz w:val="20"/>
        </w:rPr>
        <w:t xml:space="preserve">y)when the environment has changed z)when the project manager says </w:t>
      </w:r>
    </w:p>
    <w:p w14:paraId="17C97C50" w14:textId="77777777" w:rsidR="00FE51B4" w:rsidRDefault="009A2ACB">
      <w:pPr>
        <w:spacing w:before="236" w:line="244" w:lineRule="exact"/>
        <w:ind w:right="6054"/>
        <w:jc w:val="both"/>
      </w:pPr>
      <w:r>
        <w:rPr>
          <w:rFonts w:ascii="Tahoma" w:eastAsia="Tahoma" w:hAnsi="Tahoma" w:cs="Tahoma"/>
          <w:color w:val="000000"/>
          <w:sz w:val="20"/>
        </w:rPr>
        <w:t>a)v &amp; w are true, x, y &amp; z are false b)w, x &amp; y are true, v &amp;</w:t>
      </w:r>
      <w:r>
        <w:rPr>
          <w:rFonts w:ascii="Tahoma" w:eastAsia="Tahoma" w:hAnsi="Tahoma" w:cs="Tahoma"/>
          <w:color w:val="000000"/>
          <w:sz w:val="20"/>
        </w:rPr>
        <w:t xml:space="preserve"> z are false c)w &amp; y are true, v, x &amp; z are false d)w is true, v, x, y &amp; z are false </w:t>
      </w:r>
    </w:p>
    <w:p w14:paraId="27B2BB57" w14:textId="77777777" w:rsidR="00FE51B4" w:rsidRDefault="009A2ACB">
      <w:pPr>
        <w:spacing w:before="242" w:line="239" w:lineRule="exact"/>
        <w:ind w:right="1848"/>
      </w:pPr>
      <w:r>
        <w:rPr>
          <w:rFonts w:ascii="Tahoma" w:eastAsia="Tahoma" w:hAnsi="Tahoma" w:cs="Tahoma"/>
          <w:color w:val="990000"/>
          <w:sz w:val="20"/>
        </w:rPr>
        <w:t>Q3 IEEE 829 test plan documentation standard contains all of the following except</w:t>
      </w:r>
      <w:r>
        <w:rPr>
          <w:rFonts w:ascii="Tahoma" w:eastAsia="Tahoma" w:hAnsi="Tahoma" w:cs="Tahoma"/>
          <w:sz w:val="20"/>
        </w:rPr>
        <w:t xml:space="preserve"> </w:t>
      </w:r>
      <w:r>
        <w:rPr>
          <w:rFonts w:ascii="Tahoma" w:eastAsia="Tahoma" w:hAnsi="Tahoma" w:cs="Tahoma"/>
          <w:color w:val="000000"/>
          <w:sz w:val="20"/>
        </w:rPr>
        <w:t xml:space="preserve">a)test items </w:t>
      </w:r>
    </w:p>
    <w:p w14:paraId="0EC9CDE1" w14:textId="77777777" w:rsidR="00FE51B4" w:rsidRDefault="009A2ACB">
      <w:pPr>
        <w:spacing w:before="1" w:line="243" w:lineRule="exact"/>
        <w:ind w:right="-200"/>
        <w:jc w:val="both"/>
      </w:pPr>
      <w:r>
        <w:rPr>
          <w:rFonts w:ascii="Tahoma" w:eastAsia="Tahoma" w:hAnsi="Tahoma" w:cs="Tahoma"/>
          <w:color w:val="000000"/>
          <w:sz w:val="20"/>
        </w:rPr>
        <w:t xml:space="preserve">b)test deliverables </w:t>
      </w:r>
    </w:p>
    <w:p w14:paraId="6EEBD8F9" w14:textId="77777777" w:rsidR="00FE51B4" w:rsidRDefault="009A2ACB">
      <w:pPr>
        <w:spacing w:before="2" w:line="243" w:lineRule="exact"/>
        <w:ind w:right="-200"/>
        <w:jc w:val="both"/>
      </w:pPr>
      <w:r>
        <w:rPr>
          <w:rFonts w:ascii="Tahoma" w:eastAsia="Tahoma" w:hAnsi="Tahoma" w:cs="Tahoma"/>
          <w:color w:val="000000"/>
          <w:sz w:val="20"/>
        </w:rPr>
        <w:t xml:space="preserve">c)test tasks </w:t>
      </w:r>
    </w:p>
    <w:p w14:paraId="68EFB70D" w14:textId="77777777" w:rsidR="00FE51B4" w:rsidRDefault="009A2ACB">
      <w:pPr>
        <w:spacing w:line="243" w:lineRule="exact"/>
        <w:ind w:right="-200"/>
        <w:jc w:val="both"/>
      </w:pPr>
      <w:r>
        <w:rPr>
          <w:rFonts w:ascii="Tahoma" w:eastAsia="Tahoma" w:hAnsi="Tahoma" w:cs="Tahoma"/>
          <w:color w:val="000000"/>
          <w:sz w:val="20"/>
        </w:rPr>
        <w:t xml:space="preserve">d)test specifications </w:t>
      </w:r>
    </w:p>
    <w:p w14:paraId="4F4E4B75" w14:textId="77777777" w:rsidR="00FE51B4" w:rsidRDefault="009A2ACB">
      <w:pPr>
        <w:spacing w:before="242" w:line="243" w:lineRule="exact"/>
        <w:ind w:right="-200"/>
        <w:jc w:val="both"/>
      </w:pPr>
      <w:r>
        <w:rPr>
          <w:rFonts w:ascii="Tahoma" w:eastAsia="Tahoma" w:hAnsi="Tahoma" w:cs="Tahoma"/>
          <w:color w:val="990000"/>
          <w:sz w:val="20"/>
        </w:rPr>
        <w:t>Q4 When should testing be stopped?</w:t>
      </w:r>
      <w:r>
        <w:rPr>
          <w:rFonts w:ascii="Tahoma" w:eastAsia="Tahoma" w:hAnsi="Tahoma" w:cs="Tahoma"/>
          <w:sz w:val="20"/>
        </w:rPr>
        <w:t xml:space="preserve"> </w:t>
      </w:r>
    </w:p>
    <w:p w14:paraId="09B1AA43" w14:textId="77777777" w:rsidR="00FE51B4" w:rsidRDefault="009A2ACB">
      <w:pPr>
        <w:spacing w:line="243" w:lineRule="exact"/>
        <w:ind w:right="-200"/>
        <w:jc w:val="both"/>
      </w:pPr>
      <w:r>
        <w:rPr>
          <w:rFonts w:ascii="Tahoma" w:eastAsia="Tahoma" w:hAnsi="Tahoma" w:cs="Tahoma"/>
          <w:color w:val="000000"/>
          <w:sz w:val="20"/>
        </w:rPr>
        <w:t xml:space="preserve">a)when all the planned tests have been run </w:t>
      </w:r>
    </w:p>
    <w:p w14:paraId="7FDD8F3F" w14:textId="77777777" w:rsidR="00FE51B4" w:rsidRDefault="009A2ACB">
      <w:pPr>
        <w:spacing w:line="243" w:lineRule="exact"/>
        <w:ind w:right="-200"/>
        <w:jc w:val="both"/>
      </w:pPr>
      <w:r>
        <w:rPr>
          <w:rFonts w:ascii="Tahoma" w:eastAsia="Tahoma" w:hAnsi="Tahoma" w:cs="Tahoma"/>
          <w:color w:val="000000"/>
          <w:sz w:val="20"/>
        </w:rPr>
        <w:t xml:space="preserve">b)when time has run out </w:t>
      </w:r>
    </w:p>
    <w:p w14:paraId="71CD6BF4" w14:textId="77777777" w:rsidR="00FE51B4" w:rsidRDefault="009A2ACB">
      <w:pPr>
        <w:spacing w:line="243" w:lineRule="exact"/>
        <w:ind w:right="-200"/>
        <w:jc w:val="both"/>
      </w:pPr>
      <w:r>
        <w:rPr>
          <w:rFonts w:ascii="Tahoma" w:eastAsia="Tahoma" w:hAnsi="Tahoma" w:cs="Tahoma"/>
          <w:color w:val="000000"/>
          <w:sz w:val="20"/>
        </w:rPr>
        <w:t xml:space="preserve">c)when all faults have been fixed correctly </w:t>
      </w:r>
    </w:p>
    <w:p w14:paraId="70B36A72" w14:textId="77777777" w:rsidR="00FE51B4" w:rsidRDefault="009A2ACB">
      <w:pPr>
        <w:spacing w:before="2" w:line="243" w:lineRule="exact"/>
        <w:ind w:right="-200"/>
        <w:jc w:val="both"/>
      </w:pPr>
      <w:r>
        <w:rPr>
          <w:rFonts w:ascii="Tahoma" w:eastAsia="Tahoma" w:hAnsi="Tahoma" w:cs="Tahoma"/>
          <w:color w:val="000000"/>
          <w:sz w:val="20"/>
        </w:rPr>
        <w:t xml:space="preserve">d)it depends on the risks for the system being tested </w:t>
      </w:r>
    </w:p>
    <w:p w14:paraId="2E078C87" w14:textId="77777777" w:rsidR="00FE51B4" w:rsidRDefault="009A2ACB">
      <w:pPr>
        <w:spacing w:before="235" w:line="244" w:lineRule="exact"/>
        <w:ind w:right="93"/>
      </w:pPr>
      <w:r>
        <w:rPr>
          <w:rFonts w:ascii="Tahoma" w:eastAsia="Tahoma" w:hAnsi="Tahoma" w:cs="Tahoma"/>
          <w:color w:val="990000"/>
          <w:sz w:val="20"/>
        </w:rPr>
        <w:t xml:space="preserve">Q5 Order numbers on a stock </w:t>
      </w:r>
      <w:r>
        <w:rPr>
          <w:rFonts w:ascii="Tahoma" w:eastAsia="Tahoma" w:hAnsi="Tahoma" w:cs="Tahoma"/>
          <w:color w:val="990000"/>
          <w:sz w:val="20"/>
        </w:rPr>
        <w:t>control system can range between 10000 and 99999 inclusive. Which of the following inputs might be a result of designing tests for only valid equivalence classes and valid boundaries?</w:t>
      </w:r>
      <w:r>
        <w:rPr>
          <w:rFonts w:ascii="Tahoma" w:eastAsia="Tahoma" w:hAnsi="Tahoma" w:cs="Tahoma"/>
          <w:sz w:val="20"/>
        </w:rPr>
        <w:t xml:space="preserve"> </w:t>
      </w:r>
    </w:p>
    <w:p w14:paraId="72A6ED48" w14:textId="77777777" w:rsidR="00FE51B4" w:rsidRDefault="009A2ACB">
      <w:pPr>
        <w:spacing w:before="1" w:line="243" w:lineRule="exact"/>
        <w:ind w:right="-200"/>
        <w:jc w:val="both"/>
      </w:pPr>
      <w:r>
        <w:rPr>
          <w:rFonts w:ascii="Tahoma" w:eastAsia="Tahoma" w:hAnsi="Tahoma" w:cs="Tahoma"/>
          <w:color w:val="000000"/>
          <w:sz w:val="20"/>
        </w:rPr>
        <w:t xml:space="preserve">a)1000, 50000, 99999 </w:t>
      </w:r>
    </w:p>
    <w:p w14:paraId="08E9E5FC" w14:textId="77777777" w:rsidR="00FE51B4" w:rsidRDefault="009A2ACB">
      <w:pPr>
        <w:spacing w:before="2" w:line="243" w:lineRule="exact"/>
        <w:ind w:right="-200"/>
        <w:jc w:val="both"/>
      </w:pPr>
      <w:r>
        <w:rPr>
          <w:rFonts w:ascii="Tahoma" w:eastAsia="Tahoma" w:hAnsi="Tahoma" w:cs="Tahoma"/>
          <w:color w:val="000000"/>
          <w:sz w:val="20"/>
        </w:rPr>
        <w:t xml:space="preserve">b)9999, 50000, 100000 </w:t>
      </w:r>
    </w:p>
    <w:p w14:paraId="1028ADB8" w14:textId="77777777" w:rsidR="00FE51B4" w:rsidRDefault="009A2ACB">
      <w:pPr>
        <w:spacing w:line="243" w:lineRule="exact"/>
        <w:ind w:right="-200"/>
        <w:jc w:val="both"/>
      </w:pPr>
      <w:r>
        <w:rPr>
          <w:rFonts w:ascii="Tahoma" w:eastAsia="Tahoma" w:hAnsi="Tahoma" w:cs="Tahoma"/>
          <w:color w:val="000000"/>
          <w:sz w:val="20"/>
        </w:rPr>
        <w:t xml:space="preserve">c)10000, 50000, 99999 </w:t>
      </w:r>
    </w:p>
    <w:p w14:paraId="039D3607" w14:textId="77777777" w:rsidR="00FE51B4" w:rsidRDefault="009A2ACB">
      <w:pPr>
        <w:spacing w:line="243" w:lineRule="exact"/>
        <w:ind w:right="-200"/>
        <w:jc w:val="both"/>
      </w:pPr>
      <w:r>
        <w:rPr>
          <w:rFonts w:ascii="Tahoma" w:eastAsia="Tahoma" w:hAnsi="Tahoma" w:cs="Tahoma"/>
          <w:color w:val="000000"/>
          <w:sz w:val="20"/>
        </w:rPr>
        <w:t>d)1</w:t>
      </w:r>
      <w:r>
        <w:rPr>
          <w:rFonts w:ascii="Tahoma" w:eastAsia="Tahoma" w:hAnsi="Tahoma" w:cs="Tahoma"/>
          <w:color w:val="000000"/>
          <w:sz w:val="20"/>
        </w:rPr>
        <w:t xml:space="preserve">0000, 99999, 100000 </w:t>
      </w:r>
    </w:p>
    <w:p w14:paraId="412E5747" w14:textId="77777777" w:rsidR="00FE51B4" w:rsidRDefault="009A2ACB">
      <w:pPr>
        <w:spacing w:before="242" w:line="239" w:lineRule="exact"/>
        <w:ind w:right="3659"/>
      </w:pPr>
      <w:r>
        <w:rPr>
          <w:rFonts w:ascii="Tahoma" w:eastAsia="Tahoma" w:hAnsi="Tahoma" w:cs="Tahoma"/>
          <w:color w:val="990000"/>
          <w:sz w:val="20"/>
        </w:rPr>
        <w:t xml:space="preserve">Q6 Consider the following statements about early test design: </w:t>
      </w:r>
      <w:r>
        <w:rPr>
          <w:rFonts w:ascii="Tahoma" w:eastAsia="Tahoma" w:hAnsi="Tahoma" w:cs="Tahoma"/>
          <w:color w:val="000000"/>
          <w:sz w:val="20"/>
        </w:rPr>
        <w:t xml:space="preserve">i.early test design can prevent fault multiplication </w:t>
      </w:r>
    </w:p>
    <w:p w14:paraId="29D70321" w14:textId="77777777" w:rsidR="00FE51B4" w:rsidRDefault="009A2ACB">
      <w:pPr>
        <w:spacing w:before="1" w:line="243" w:lineRule="exact"/>
        <w:ind w:right="3478"/>
      </w:pPr>
      <w:r>
        <w:rPr>
          <w:rFonts w:ascii="Tahoma" w:eastAsia="Tahoma" w:hAnsi="Tahoma" w:cs="Tahoma"/>
          <w:color w:val="000000"/>
          <w:sz w:val="20"/>
        </w:rPr>
        <w:t xml:space="preserve">ii.faults found during early test design are more expensive to fix iii.early test design can find faults </w:t>
      </w:r>
    </w:p>
    <w:p w14:paraId="389FD5A4" w14:textId="77777777" w:rsidR="00FE51B4" w:rsidRDefault="009A2ACB">
      <w:pPr>
        <w:spacing w:line="238" w:lineRule="exact"/>
        <w:ind w:right="3934"/>
      </w:pPr>
      <w:r>
        <w:rPr>
          <w:rFonts w:ascii="Tahoma" w:eastAsia="Tahoma" w:hAnsi="Tahoma" w:cs="Tahoma"/>
          <w:color w:val="000000"/>
          <w:sz w:val="20"/>
        </w:rPr>
        <w:t>iv.early test</w:t>
      </w:r>
      <w:r>
        <w:rPr>
          <w:rFonts w:ascii="Tahoma" w:eastAsia="Tahoma" w:hAnsi="Tahoma" w:cs="Tahoma"/>
          <w:color w:val="000000"/>
          <w:sz w:val="20"/>
        </w:rPr>
        <w:t xml:space="preserve"> design can cause changes to the requirements v.early test design normally takes more effort </w:t>
      </w:r>
    </w:p>
    <w:p w14:paraId="66D3C772" w14:textId="77777777" w:rsidR="00FE51B4" w:rsidRDefault="009A2ACB">
      <w:pPr>
        <w:spacing w:before="241" w:line="239" w:lineRule="exact"/>
        <w:ind w:right="6060"/>
      </w:pPr>
      <w:r>
        <w:rPr>
          <w:rFonts w:ascii="Tahoma" w:eastAsia="Tahoma" w:hAnsi="Tahoma" w:cs="Tahoma"/>
          <w:color w:val="000000"/>
          <w:sz w:val="20"/>
        </w:rPr>
        <w:t xml:space="preserve">a)i, </w:t>
      </w:r>
      <w:r>
        <w:rPr>
          <w:rFonts w:ascii="Tahoma" w:eastAsia="Tahoma" w:hAnsi="Tahoma" w:cs="Tahoma"/>
          <w:color w:val="000000"/>
          <w:spacing w:val="1"/>
          <w:sz w:val="20"/>
        </w:rPr>
        <w:t>iii</w:t>
      </w:r>
      <w:r>
        <w:rPr>
          <w:rFonts w:ascii="Tahoma" w:eastAsia="Tahoma" w:hAnsi="Tahoma" w:cs="Tahoma"/>
          <w:color w:val="000000"/>
          <w:sz w:val="20"/>
        </w:rPr>
        <w:t xml:space="preserve"> &amp; iv are true; ii &amp; v are false b)iii &amp; iv are true; i, ii &amp; v are false c)i, iii, iv &amp; v are true; ii </w:t>
      </w:r>
      <w:r>
        <w:rPr>
          <w:rFonts w:ascii="Tahoma" w:eastAsia="Tahoma" w:hAnsi="Tahoma" w:cs="Tahoma"/>
          <w:color w:val="000000"/>
          <w:spacing w:val="2"/>
          <w:sz w:val="20"/>
        </w:rPr>
        <w:t>is</w:t>
      </w:r>
      <w:r>
        <w:rPr>
          <w:rFonts w:ascii="Tahoma" w:eastAsia="Tahoma" w:hAnsi="Tahoma" w:cs="Tahoma"/>
          <w:color w:val="000000"/>
          <w:sz w:val="20"/>
        </w:rPr>
        <w:t xml:space="preserve"> false d)i &amp; ii are true; iii, iv &amp; v are false </w:t>
      </w:r>
      <w:r>
        <w:rPr>
          <w:rFonts w:ascii="Tahoma" w:eastAsia="Tahoma" w:hAnsi="Tahoma" w:cs="Tahoma"/>
          <w:color w:val="990000"/>
          <w:sz w:val="20"/>
        </w:rPr>
        <w:t>Q7 Non-functional system testing includes:</w:t>
      </w:r>
      <w:r>
        <w:rPr>
          <w:rFonts w:ascii="Tahoma" w:eastAsia="Tahoma" w:hAnsi="Tahoma" w:cs="Tahoma"/>
          <w:sz w:val="20"/>
        </w:rPr>
        <w:t xml:space="preserve"> </w:t>
      </w:r>
    </w:p>
    <w:p w14:paraId="65975C91" w14:textId="77777777" w:rsidR="00FE51B4" w:rsidRDefault="009A2ACB">
      <w:pPr>
        <w:spacing w:line="243" w:lineRule="exact"/>
        <w:ind w:right="-200"/>
        <w:jc w:val="both"/>
      </w:pPr>
      <w:r>
        <w:rPr>
          <w:rFonts w:ascii="Tahoma" w:eastAsia="Tahoma" w:hAnsi="Tahoma" w:cs="Tahoma"/>
          <w:color w:val="000000"/>
          <w:sz w:val="20"/>
        </w:rPr>
        <w:lastRenderedPageBreak/>
        <w:t xml:space="preserve">a)testing to see where the system does not function correctly </w:t>
      </w:r>
    </w:p>
    <w:p w14:paraId="7AC7260D" w14:textId="77777777" w:rsidR="00FE51B4" w:rsidRDefault="009A2ACB">
      <w:pPr>
        <w:spacing w:before="2" w:line="239" w:lineRule="exact"/>
        <w:ind w:right="2324"/>
        <w:jc w:val="both"/>
      </w:pPr>
      <w:r>
        <w:rPr>
          <w:rFonts w:ascii="Tahoma" w:eastAsia="Tahoma" w:hAnsi="Tahoma" w:cs="Tahoma"/>
          <w:color w:val="000000"/>
          <w:sz w:val="20"/>
        </w:rPr>
        <w:t xml:space="preserve">b)testing quality attributes of the system including performance and usability c)testing a system function using only the software required for that function d)testing for functions that should not exist </w:t>
      </w:r>
    </w:p>
    <w:p w14:paraId="450BB8D5" w14:textId="77777777" w:rsidR="00FE51B4" w:rsidRDefault="009A2ACB">
      <w:pPr>
        <w:spacing w:before="242" w:line="239" w:lineRule="exact"/>
        <w:ind w:right="3008"/>
      </w:pPr>
      <w:r>
        <w:rPr>
          <w:rFonts w:ascii="Tahoma" w:eastAsia="Tahoma" w:hAnsi="Tahoma" w:cs="Tahoma"/>
          <w:color w:val="990000"/>
          <w:sz w:val="20"/>
        </w:rPr>
        <w:t>Q8 Which of the following is NOT part of configurat</w:t>
      </w:r>
      <w:r>
        <w:rPr>
          <w:rFonts w:ascii="Tahoma" w:eastAsia="Tahoma" w:hAnsi="Tahoma" w:cs="Tahoma"/>
          <w:color w:val="990000"/>
          <w:sz w:val="20"/>
        </w:rPr>
        <w:t>ion management?</w:t>
      </w:r>
      <w:r>
        <w:rPr>
          <w:rFonts w:ascii="Tahoma" w:eastAsia="Tahoma" w:hAnsi="Tahoma" w:cs="Tahoma"/>
          <w:sz w:val="20"/>
        </w:rPr>
        <w:t xml:space="preserve"> </w:t>
      </w:r>
      <w:r>
        <w:rPr>
          <w:rFonts w:ascii="Tahoma" w:eastAsia="Tahoma" w:hAnsi="Tahoma" w:cs="Tahoma"/>
          <w:color w:val="000000"/>
          <w:sz w:val="20"/>
        </w:rPr>
        <w:t xml:space="preserve">a)auditing conformance to ISO 9000 </w:t>
      </w:r>
    </w:p>
    <w:p w14:paraId="6DBEA3CF" w14:textId="77777777" w:rsidR="00FE51B4" w:rsidRDefault="009A2ACB">
      <w:pPr>
        <w:spacing w:before="1" w:line="243" w:lineRule="exact"/>
        <w:ind w:right="-200"/>
        <w:jc w:val="both"/>
      </w:pPr>
      <w:r>
        <w:rPr>
          <w:rFonts w:ascii="Tahoma" w:eastAsia="Tahoma" w:hAnsi="Tahoma" w:cs="Tahoma"/>
          <w:color w:val="000000"/>
          <w:sz w:val="20"/>
        </w:rPr>
        <w:t xml:space="preserve">b)status accounting of configuration items </w:t>
      </w:r>
    </w:p>
    <w:p w14:paraId="459F33A3" w14:textId="77777777" w:rsidR="00FE51B4" w:rsidRDefault="009A2ACB">
      <w:pPr>
        <w:spacing w:before="2" w:line="243" w:lineRule="exact"/>
        <w:ind w:right="-200"/>
        <w:jc w:val="both"/>
      </w:pPr>
      <w:r>
        <w:rPr>
          <w:rFonts w:ascii="Tahoma" w:eastAsia="Tahoma" w:hAnsi="Tahoma" w:cs="Tahoma"/>
          <w:color w:val="000000"/>
          <w:sz w:val="20"/>
        </w:rPr>
        <w:t xml:space="preserve">c)identification of test versions </w:t>
      </w:r>
    </w:p>
    <w:p w14:paraId="078CBC60" w14:textId="77777777" w:rsidR="00FE51B4" w:rsidRDefault="009A2ACB">
      <w:pPr>
        <w:spacing w:line="243" w:lineRule="exact"/>
        <w:ind w:right="-200"/>
        <w:jc w:val="both"/>
      </w:pPr>
      <w:r>
        <w:rPr>
          <w:rFonts w:ascii="Tahoma" w:eastAsia="Tahoma" w:hAnsi="Tahoma" w:cs="Tahoma"/>
          <w:color w:val="000000"/>
          <w:sz w:val="20"/>
        </w:rPr>
        <w:t xml:space="preserve">d)controlled library access </w:t>
      </w:r>
    </w:p>
    <w:p w14:paraId="3D235F47" w14:textId="77777777" w:rsidR="00FE51B4" w:rsidRDefault="009A2ACB">
      <w:pPr>
        <w:spacing w:before="242" w:line="239" w:lineRule="exact"/>
        <w:ind w:right="118"/>
      </w:pPr>
      <w:r>
        <w:rPr>
          <w:rFonts w:ascii="Tahoma" w:eastAsia="Tahoma" w:hAnsi="Tahoma" w:cs="Tahoma"/>
          <w:color w:val="990000"/>
          <w:sz w:val="20"/>
        </w:rPr>
        <w:t>Q9 Which of the following is the main purpose of the integration strategy for integration testin</w:t>
      </w:r>
      <w:r>
        <w:rPr>
          <w:rFonts w:ascii="Tahoma" w:eastAsia="Tahoma" w:hAnsi="Tahoma" w:cs="Tahoma"/>
          <w:color w:val="990000"/>
          <w:sz w:val="20"/>
        </w:rPr>
        <w:t>g in the small?</w:t>
      </w:r>
      <w:r>
        <w:rPr>
          <w:rFonts w:ascii="Tahoma" w:eastAsia="Tahoma" w:hAnsi="Tahoma" w:cs="Tahoma"/>
          <w:sz w:val="20"/>
        </w:rPr>
        <w:t xml:space="preserve"> </w:t>
      </w:r>
    </w:p>
    <w:p w14:paraId="110B0DAC" w14:textId="77777777" w:rsidR="00FE51B4" w:rsidRDefault="009A2ACB">
      <w:pPr>
        <w:spacing w:before="1" w:line="243" w:lineRule="exact"/>
        <w:ind w:right="-200"/>
        <w:jc w:val="both"/>
      </w:pPr>
      <w:r>
        <w:rPr>
          <w:rFonts w:ascii="Tahoma" w:eastAsia="Tahoma" w:hAnsi="Tahoma" w:cs="Tahoma"/>
          <w:color w:val="000000"/>
          <w:sz w:val="20"/>
        </w:rPr>
        <w:t xml:space="preserve">a)to ensure that all of the small modules are tested adequately </w:t>
      </w:r>
    </w:p>
    <w:p w14:paraId="70184205" w14:textId="77777777" w:rsidR="00FE51B4" w:rsidRDefault="009A2ACB">
      <w:pPr>
        <w:spacing w:line="243" w:lineRule="exact"/>
        <w:ind w:right="-200"/>
        <w:jc w:val="both"/>
      </w:pPr>
      <w:r>
        <w:rPr>
          <w:rFonts w:ascii="Tahoma" w:eastAsia="Tahoma" w:hAnsi="Tahoma" w:cs="Tahoma"/>
          <w:color w:val="000000"/>
          <w:sz w:val="20"/>
        </w:rPr>
        <w:t xml:space="preserve">b)to ensure that the system interfaces to other systems and networks </w:t>
      </w:r>
    </w:p>
    <w:p w14:paraId="6DA99F0B" w14:textId="77777777" w:rsidR="00FE51B4" w:rsidRDefault="009A2ACB">
      <w:pPr>
        <w:spacing w:before="2" w:line="243" w:lineRule="exact"/>
        <w:ind w:right="-200"/>
        <w:jc w:val="both"/>
      </w:pPr>
      <w:r>
        <w:rPr>
          <w:rFonts w:ascii="Tahoma" w:eastAsia="Tahoma" w:hAnsi="Tahoma" w:cs="Tahoma"/>
          <w:color w:val="000000"/>
          <w:sz w:val="20"/>
        </w:rPr>
        <w:t xml:space="preserve">c)to specify which modules to combine when, and how many at once </w:t>
      </w:r>
    </w:p>
    <w:p w14:paraId="1F47521F" w14:textId="77777777" w:rsidR="00FE51B4" w:rsidRDefault="009A2ACB">
      <w:pPr>
        <w:spacing w:line="243" w:lineRule="exact"/>
        <w:ind w:right="-200"/>
        <w:jc w:val="both"/>
      </w:pPr>
      <w:r>
        <w:rPr>
          <w:rFonts w:ascii="Tahoma" w:eastAsia="Tahoma" w:hAnsi="Tahoma" w:cs="Tahoma"/>
          <w:color w:val="000000"/>
          <w:sz w:val="20"/>
        </w:rPr>
        <w:t>d)to specify how the software should b</w:t>
      </w:r>
      <w:r>
        <w:rPr>
          <w:rFonts w:ascii="Tahoma" w:eastAsia="Tahoma" w:hAnsi="Tahoma" w:cs="Tahoma"/>
          <w:color w:val="000000"/>
          <w:sz w:val="20"/>
        </w:rPr>
        <w:t xml:space="preserve">e divided into modules </w:t>
      </w:r>
    </w:p>
    <w:p w14:paraId="0E26431C" w14:textId="77777777" w:rsidR="00FE51B4" w:rsidRDefault="009A2ACB">
      <w:pPr>
        <w:spacing w:before="242" w:line="239" w:lineRule="exact"/>
        <w:ind w:right="4145"/>
      </w:pPr>
      <w:r>
        <w:rPr>
          <w:rFonts w:ascii="Tahoma" w:eastAsia="Tahoma" w:hAnsi="Tahoma" w:cs="Tahoma"/>
          <w:color w:val="990000"/>
          <w:sz w:val="20"/>
        </w:rPr>
        <w:t>Q10 What is the purpose of a test completion criterion?</w:t>
      </w:r>
      <w:r>
        <w:rPr>
          <w:rFonts w:ascii="Tahoma" w:eastAsia="Tahoma" w:hAnsi="Tahoma" w:cs="Tahoma"/>
          <w:sz w:val="20"/>
        </w:rPr>
        <w:t xml:space="preserve"> </w:t>
      </w:r>
      <w:r>
        <w:rPr>
          <w:rFonts w:ascii="Tahoma" w:eastAsia="Tahoma" w:hAnsi="Tahoma" w:cs="Tahoma"/>
          <w:color w:val="000000"/>
          <w:sz w:val="20"/>
        </w:rPr>
        <w:t xml:space="preserve">a)to know when a specific test has finished its execution b)to ensure that the test case specification is complete c)to set the criteria used in generating test inputs </w:t>
      </w:r>
    </w:p>
    <w:p w14:paraId="6CE94676" w14:textId="77777777" w:rsidR="00FE51B4" w:rsidRDefault="009A2ACB">
      <w:pPr>
        <w:spacing w:before="2" w:line="243" w:lineRule="exact"/>
        <w:ind w:right="-200"/>
        <w:jc w:val="both"/>
      </w:pPr>
      <w:r>
        <w:rPr>
          <w:rFonts w:ascii="Tahoma" w:eastAsia="Tahoma" w:hAnsi="Tahoma" w:cs="Tahoma"/>
          <w:color w:val="000000"/>
          <w:sz w:val="20"/>
        </w:rPr>
        <w:t>d)to de</w:t>
      </w:r>
      <w:r>
        <w:rPr>
          <w:rFonts w:ascii="Tahoma" w:eastAsia="Tahoma" w:hAnsi="Tahoma" w:cs="Tahoma"/>
          <w:color w:val="000000"/>
          <w:sz w:val="20"/>
        </w:rPr>
        <w:t xml:space="preserve">termine when to stop testing </w:t>
      </w:r>
    </w:p>
    <w:p w14:paraId="4C410D09" w14:textId="77777777" w:rsidR="00FE51B4" w:rsidRDefault="009A2ACB">
      <w:pPr>
        <w:spacing w:before="237" w:line="243" w:lineRule="exact"/>
        <w:ind w:right="-200"/>
        <w:jc w:val="both"/>
      </w:pPr>
      <w:r>
        <w:rPr>
          <w:rFonts w:ascii="Tahoma" w:eastAsia="Tahoma" w:hAnsi="Tahoma" w:cs="Tahoma"/>
          <w:color w:val="990000"/>
          <w:sz w:val="20"/>
        </w:rPr>
        <w:t xml:space="preserve">Q11 Consider the following statements: </w:t>
      </w:r>
    </w:p>
    <w:p w14:paraId="769DE8F5" w14:textId="77777777" w:rsidR="00FE51B4" w:rsidRDefault="009A2ACB">
      <w:pPr>
        <w:spacing w:before="2" w:line="243" w:lineRule="exact"/>
        <w:ind w:right="-200"/>
        <w:jc w:val="both"/>
      </w:pPr>
      <w:r>
        <w:rPr>
          <w:rFonts w:ascii="Tahoma" w:eastAsia="Tahoma" w:hAnsi="Tahoma" w:cs="Tahoma"/>
          <w:color w:val="000000"/>
          <w:spacing w:val="1"/>
          <w:sz w:val="20"/>
        </w:rPr>
        <w:t>i.an</w:t>
      </w:r>
      <w:r>
        <w:rPr>
          <w:rFonts w:ascii="Tahoma" w:eastAsia="Tahoma" w:hAnsi="Tahoma" w:cs="Tahoma"/>
          <w:color w:val="000000"/>
          <w:sz w:val="20"/>
        </w:rPr>
        <w:t xml:space="preserve"> incident may be closed without being fixed. </w:t>
      </w:r>
    </w:p>
    <w:p w14:paraId="22FF0547" w14:textId="77777777" w:rsidR="00FE51B4" w:rsidRDefault="009A2ACB">
      <w:pPr>
        <w:spacing w:line="243" w:lineRule="exact"/>
        <w:ind w:right="-200"/>
        <w:jc w:val="both"/>
      </w:pPr>
      <w:r>
        <w:rPr>
          <w:rFonts w:ascii="Tahoma" w:eastAsia="Tahoma" w:hAnsi="Tahoma" w:cs="Tahoma"/>
          <w:color w:val="000000"/>
          <w:sz w:val="20"/>
        </w:rPr>
        <w:t xml:space="preserve">ii.incidents may not be raised against documentation. </w:t>
      </w:r>
    </w:p>
    <w:p w14:paraId="2C7A3B74" w14:textId="77777777" w:rsidR="00FE51B4" w:rsidRDefault="009A2ACB">
      <w:pPr>
        <w:spacing w:line="243" w:lineRule="exact"/>
        <w:ind w:right="-200"/>
        <w:jc w:val="both"/>
      </w:pPr>
      <w:r>
        <w:rPr>
          <w:rFonts w:ascii="Tahoma" w:eastAsia="Tahoma" w:hAnsi="Tahoma" w:cs="Tahoma"/>
          <w:color w:val="000000"/>
          <w:sz w:val="20"/>
        </w:rPr>
        <w:t xml:space="preserve">iii.the final stage of incident tracking is fixing. </w:t>
      </w:r>
    </w:p>
    <w:p w14:paraId="68478FA1" w14:textId="77777777" w:rsidR="00FE51B4" w:rsidRDefault="009A2ACB">
      <w:pPr>
        <w:spacing w:line="243" w:lineRule="exact"/>
        <w:ind w:right="-200"/>
        <w:jc w:val="both"/>
      </w:pPr>
      <w:r>
        <w:rPr>
          <w:rFonts w:ascii="Tahoma" w:eastAsia="Tahoma" w:hAnsi="Tahoma" w:cs="Tahoma"/>
          <w:color w:val="000000"/>
          <w:sz w:val="20"/>
        </w:rPr>
        <w:t xml:space="preserve">iv.the incident record does not include information on test environments. </w:t>
      </w:r>
    </w:p>
    <w:p w14:paraId="1C5E0010" w14:textId="77777777" w:rsidR="00FE51B4" w:rsidRDefault="009A2ACB">
      <w:pPr>
        <w:spacing w:before="242" w:line="243" w:lineRule="exact"/>
        <w:ind w:right="-200"/>
        <w:jc w:val="both"/>
      </w:pPr>
      <w:r>
        <w:rPr>
          <w:rFonts w:ascii="Tahoma" w:eastAsia="Tahoma" w:hAnsi="Tahoma" w:cs="Tahoma"/>
          <w:color w:val="000000"/>
          <w:sz w:val="20"/>
        </w:rPr>
        <w:t xml:space="preserve">a)ii is true, i, iii and iv are false </w:t>
      </w:r>
    </w:p>
    <w:p w14:paraId="5D3520DB" w14:textId="77777777" w:rsidR="00FE51B4" w:rsidRDefault="009A2ACB">
      <w:pPr>
        <w:spacing w:line="243" w:lineRule="exact"/>
        <w:ind w:right="-200"/>
        <w:jc w:val="both"/>
      </w:pPr>
      <w:r>
        <w:rPr>
          <w:rFonts w:ascii="Tahoma" w:eastAsia="Tahoma" w:hAnsi="Tahoma" w:cs="Tahoma"/>
          <w:color w:val="000000"/>
          <w:sz w:val="20"/>
        </w:rPr>
        <w:t xml:space="preserve">b)i is true, ii, iii and iv are false </w:t>
      </w:r>
    </w:p>
    <w:p w14:paraId="5A3A507E" w14:textId="77777777" w:rsidR="00FE51B4" w:rsidRDefault="009A2ACB">
      <w:pPr>
        <w:spacing w:before="2" w:line="239" w:lineRule="exact"/>
        <w:ind w:right="5912"/>
        <w:jc w:val="both"/>
      </w:pPr>
      <w:r>
        <w:rPr>
          <w:rFonts w:ascii="Tahoma" w:eastAsia="Tahoma" w:hAnsi="Tahoma" w:cs="Tahoma"/>
          <w:color w:val="000000"/>
          <w:sz w:val="20"/>
        </w:rPr>
        <w:t xml:space="preserve">c)i and iv are true, ii and iii are false d)i and ii are true, iii and iv are false </w:t>
      </w:r>
    </w:p>
    <w:p w14:paraId="0A2ED0F0" w14:textId="77777777" w:rsidR="00FE51B4" w:rsidRDefault="009A2ACB">
      <w:pPr>
        <w:spacing w:before="242" w:line="239" w:lineRule="exact"/>
        <w:ind w:right="-166"/>
      </w:pPr>
      <w:r>
        <w:rPr>
          <w:rFonts w:ascii="Tahoma" w:eastAsia="Tahoma" w:hAnsi="Tahoma" w:cs="Tahoma"/>
          <w:color w:val="990000"/>
          <w:sz w:val="20"/>
        </w:rPr>
        <w:t xml:space="preserve">Q12 Given the following code, which statement is true about the minimum number of test cases required for full statement and branch coverage? </w:t>
      </w:r>
    </w:p>
    <w:p w14:paraId="41122E86" w14:textId="77777777" w:rsidR="00FE51B4" w:rsidRDefault="009A2ACB">
      <w:pPr>
        <w:spacing w:before="237" w:line="243" w:lineRule="exact"/>
        <w:ind w:right="-200"/>
        <w:jc w:val="both"/>
      </w:pPr>
      <w:r>
        <w:rPr>
          <w:rFonts w:ascii="Tahoma" w:eastAsia="Tahoma" w:hAnsi="Tahoma" w:cs="Tahoma"/>
          <w:color w:val="000000"/>
          <w:sz w:val="20"/>
        </w:rPr>
        <w:t xml:space="preserve">Read p </w:t>
      </w:r>
    </w:p>
    <w:p w14:paraId="718FB261" w14:textId="77777777" w:rsidR="00FE51B4" w:rsidRDefault="009A2ACB">
      <w:pPr>
        <w:spacing w:before="2" w:line="243" w:lineRule="exact"/>
        <w:ind w:right="-200"/>
        <w:jc w:val="both"/>
      </w:pPr>
      <w:r>
        <w:rPr>
          <w:rFonts w:ascii="Tahoma" w:eastAsia="Tahoma" w:hAnsi="Tahoma" w:cs="Tahoma"/>
          <w:color w:val="000000"/>
          <w:sz w:val="20"/>
        </w:rPr>
        <w:t xml:space="preserve">Read q </w:t>
      </w:r>
    </w:p>
    <w:p w14:paraId="30BB1C10" w14:textId="77777777" w:rsidR="00FE51B4" w:rsidRDefault="009A2ACB">
      <w:pPr>
        <w:spacing w:line="238" w:lineRule="exact"/>
        <w:ind w:right="7357"/>
      </w:pPr>
      <w:r>
        <w:rPr>
          <w:rFonts w:ascii="Tahoma" w:eastAsia="Tahoma" w:hAnsi="Tahoma" w:cs="Tahoma"/>
          <w:color w:val="000000"/>
          <w:sz w:val="20"/>
        </w:rPr>
        <w:t xml:space="preserve">IF </w:t>
      </w:r>
      <w:r>
        <w:rPr>
          <w:rFonts w:ascii="Tahoma" w:eastAsia="Tahoma" w:hAnsi="Tahoma" w:cs="Tahoma"/>
          <w:color w:val="000000"/>
          <w:spacing w:val="1"/>
          <w:sz w:val="20"/>
        </w:rPr>
        <w:t>p+q</w:t>
      </w:r>
      <w:r>
        <w:rPr>
          <w:rFonts w:ascii="Tahoma" w:eastAsia="Tahoma" w:hAnsi="Tahoma" w:cs="Tahoma"/>
          <w:color w:val="000000"/>
          <w:sz w:val="20"/>
        </w:rPr>
        <w:t xml:space="preserve"> &gt; 100</w:t>
      </w:r>
      <w:r>
        <w:rPr>
          <w:rFonts w:ascii="Tahoma" w:eastAsia="Tahoma" w:hAnsi="Tahoma" w:cs="Tahoma"/>
          <w:color w:val="000000"/>
          <w:sz w:val="20"/>
        </w:rPr>
        <w:t xml:space="preserve"> THEN Print "Large" ENDIF </w:t>
      </w:r>
    </w:p>
    <w:p w14:paraId="15307026" w14:textId="77777777" w:rsidR="00FE51B4" w:rsidRDefault="009A2ACB">
      <w:pPr>
        <w:spacing w:before="1" w:line="238" w:lineRule="exact"/>
        <w:ind w:right="7720"/>
      </w:pPr>
      <w:r>
        <w:rPr>
          <w:rFonts w:ascii="Tahoma" w:eastAsia="Tahoma" w:hAnsi="Tahoma" w:cs="Tahoma"/>
          <w:color w:val="000000"/>
          <w:sz w:val="20"/>
        </w:rPr>
        <w:t xml:space="preserve">IF p &gt; 50 THEN Print "p Large" ENDIF </w:t>
      </w:r>
    </w:p>
    <w:p w14:paraId="7E4B2F94" w14:textId="77777777" w:rsidR="00FE51B4" w:rsidRDefault="009A2ACB">
      <w:pPr>
        <w:spacing w:before="242" w:line="239" w:lineRule="exact"/>
        <w:ind w:right="4167"/>
      </w:pPr>
      <w:r>
        <w:rPr>
          <w:rFonts w:ascii="Tahoma" w:eastAsia="Tahoma" w:hAnsi="Tahoma" w:cs="Tahoma"/>
          <w:color w:val="000000"/>
          <w:sz w:val="20"/>
        </w:rPr>
        <w:t>a)1 test for statement coverage, 3 for branch coverage b)1 test for statement coverage, 2 for branch coverage c)1 test for statement coverage, 1 for branch coverage d)2 tests for statement co</w:t>
      </w:r>
      <w:r>
        <w:rPr>
          <w:rFonts w:ascii="Tahoma" w:eastAsia="Tahoma" w:hAnsi="Tahoma" w:cs="Tahoma"/>
          <w:color w:val="000000"/>
          <w:sz w:val="20"/>
        </w:rPr>
        <w:t xml:space="preserve">verage, 2 for branch coverage </w:t>
      </w:r>
    </w:p>
    <w:p w14:paraId="256D2F70" w14:textId="77777777" w:rsidR="00FE51B4" w:rsidRDefault="009A2ACB">
      <w:pPr>
        <w:spacing w:before="316" w:line="243" w:lineRule="exact"/>
        <w:ind w:right="-200"/>
        <w:jc w:val="both"/>
      </w:pPr>
      <w:r>
        <w:rPr>
          <w:rFonts w:ascii="Tahoma" w:eastAsia="Tahoma" w:hAnsi="Tahoma" w:cs="Tahoma"/>
          <w:color w:val="990000"/>
          <w:sz w:val="20"/>
        </w:rPr>
        <w:t xml:space="preserve">Q13 Consider the following statements: </w:t>
      </w:r>
    </w:p>
    <w:p w14:paraId="68C19A1A" w14:textId="77777777" w:rsidR="00FE51B4" w:rsidRDefault="009A2ACB">
      <w:pPr>
        <w:spacing w:line="244" w:lineRule="exact"/>
        <w:ind w:right="3308"/>
      </w:pPr>
      <w:r>
        <w:rPr>
          <w:rFonts w:ascii="Tahoma" w:eastAsia="Tahoma" w:hAnsi="Tahoma" w:cs="Tahoma"/>
          <w:color w:val="000000"/>
          <w:sz w:val="20"/>
        </w:rPr>
        <w:t xml:space="preserve">i.100% statement coverage guarantees 100% branch coverage. ii.100% branch coverage guarantees 100% statement coverage. </w:t>
      </w:r>
      <w:r>
        <w:rPr>
          <w:rFonts w:ascii="Tahoma" w:eastAsia="Tahoma" w:hAnsi="Tahoma" w:cs="Tahoma"/>
          <w:color w:val="000000"/>
          <w:sz w:val="20"/>
        </w:rPr>
        <w:lastRenderedPageBreak/>
        <w:t>iii.100% branch coverage guarantees 100% decision coverage. iv.100</w:t>
      </w:r>
      <w:r>
        <w:rPr>
          <w:rFonts w:ascii="Tahoma" w:eastAsia="Tahoma" w:hAnsi="Tahoma" w:cs="Tahoma"/>
          <w:color w:val="000000"/>
          <w:sz w:val="20"/>
        </w:rPr>
        <w:t xml:space="preserve">% decision coverage guarantees 100% branch coverage. v.100% statement coverage guarantees 100% decision coverage. </w:t>
      </w:r>
    </w:p>
    <w:p w14:paraId="6641BD0C" w14:textId="77777777" w:rsidR="00FE51B4" w:rsidRDefault="009A2ACB">
      <w:pPr>
        <w:spacing w:before="241" w:line="239" w:lineRule="exact"/>
        <w:ind w:right="5969"/>
      </w:pPr>
      <w:r>
        <w:rPr>
          <w:rFonts w:ascii="Tahoma" w:eastAsia="Tahoma" w:hAnsi="Tahoma" w:cs="Tahoma"/>
          <w:color w:val="000000"/>
          <w:sz w:val="20"/>
        </w:rPr>
        <w:t xml:space="preserve">a)ii is True; i, iii, iv &amp; v are False b)i &amp; v are True; ii, iii &amp; iv are False c)ii &amp; iii are True; i, iv &amp; v are False d)ii, iii &amp; iv are True; i &amp; v are False </w:t>
      </w:r>
    </w:p>
    <w:p w14:paraId="02FE5AE4" w14:textId="77777777" w:rsidR="00FE51B4" w:rsidRDefault="009A2ACB">
      <w:pPr>
        <w:spacing w:before="242" w:line="243" w:lineRule="exact"/>
        <w:ind w:right="-200"/>
        <w:jc w:val="both"/>
      </w:pPr>
      <w:r>
        <w:rPr>
          <w:rFonts w:ascii="Tahoma" w:eastAsia="Tahoma" w:hAnsi="Tahoma" w:cs="Tahoma"/>
          <w:color w:val="990000"/>
          <w:sz w:val="20"/>
        </w:rPr>
        <w:t xml:space="preserve">Q14 Functional system testing is: </w:t>
      </w:r>
    </w:p>
    <w:p w14:paraId="72F19506" w14:textId="77777777" w:rsidR="00FE51B4" w:rsidRDefault="009A2ACB">
      <w:pPr>
        <w:spacing w:line="243" w:lineRule="exact"/>
        <w:ind w:right="-200"/>
        <w:jc w:val="both"/>
      </w:pPr>
      <w:r>
        <w:rPr>
          <w:rFonts w:ascii="Tahoma" w:eastAsia="Tahoma" w:hAnsi="Tahoma" w:cs="Tahoma"/>
          <w:color w:val="000000"/>
          <w:sz w:val="20"/>
        </w:rPr>
        <w:t xml:space="preserve">a)testing that the system functions with other systems </w:t>
      </w:r>
    </w:p>
    <w:p w14:paraId="38EEE9DD" w14:textId="77777777" w:rsidR="00FE51B4" w:rsidRDefault="009A2ACB">
      <w:pPr>
        <w:spacing w:line="238" w:lineRule="exact"/>
        <w:ind w:right="2573"/>
      </w:pPr>
      <w:r>
        <w:rPr>
          <w:rFonts w:ascii="Tahoma" w:eastAsia="Tahoma" w:hAnsi="Tahoma" w:cs="Tahoma"/>
          <w:color w:val="000000"/>
          <w:sz w:val="20"/>
        </w:rPr>
        <w:t>b)</w:t>
      </w:r>
      <w:r>
        <w:rPr>
          <w:rFonts w:ascii="Tahoma" w:eastAsia="Tahoma" w:hAnsi="Tahoma" w:cs="Tahoma"/>
          <w:color w:val="000000"/>
          <w:sz w:val="20"/>
        </w:rPr>
        <w:t xml:space="preserve">testing that the components that comprise the system function together c)testing the end to end functionality of the system as a whole </w:t>
      </w:r>
    </w:p>
    <w:p w14:paraId="408E963B" w14:textId="77777777" w:rsidR="00FE51B4" w:rsidRDefault="009A2ACB">
      <w:pPr>
        <w:spacing w:before="2" w:line="243" w:lineRule="exact"/>
        <w:ind w:right="-200"/>
        <w:jc w:val="both"/>
      </w:pPr>
      <w:r>
        <w:rPr>
          <w:rFonts w:ascii="Tahoma" w:eastAsia="Tahoma" w:hAnsi="Tahoma" w:cs="Tahoma"/>
          <w:color w:val="000000"/>
          <w:sz w:val="20"/>
        </w:rPr>
        <w:t xml:space="preserve">d)testing the system performs functions within specified response times </w:t>
      </w:r>
    </w:p>
    <w:p w14:paraId="39263232" w14:textId="77777777" w:rsidR="00FE51B4" w:rsidRDefault="009A2ACB">
      <w:pPr>
        <w:spacing w:before="235" w:line="244" w:lineRule="exact"/>
        <w:ind w:right="5322"/>
      </w:pPr>
      <w:r>
        <w:rPr>
          <w:rFonts w:ascii="Tahoma" w:eastAsia="Tahoma" w:hAnsi="Tahoma" w:cs="Tahoma"/>
          <w:color w:val="990000"/>
          <w:sz w:val="20"/>
        </w:rPr>
        <w:t xml:space="preserve">Q15 Incidents would not be raised against: </w:t>
      </w:r>
      <w:r>
        <w:rPr>
          <w:rFonts w:ascii="Tahoma" w:eastAsia="Tahoma" w:hAnsi="Tahoma" w:cs="Tahoma"/>
          <w:color w:val="000000"/>
          <w:sz w:val="20"/>
        </w:rPr>
        <w:t>a)re</w:t>
      </w:r>
      <w:r>
        <w:rPr>
          <w:rFonts w:ascii="Tahoma" w:eastAsia="Tahoma" w:hAnsi="Tahoma" w:cs="Tahoma"/>
          <w:color w:val="000000"/>
          <w:sz w:val="20"/>
        </w:rPr>
        <w:t xml:space="preserve">quirements </w:t>
      </w:r>
    </w:p>
    <w:p w14:paraId="09607D10" w14:textId="77777777" w:rsidR="00FE51B4" w:rsidRDefault="009A2ACB">
      <w:pPr>
        <w:spacing w:before="1" w:line="243" w:lineRule="exact"/>
        <w:ind w:right="-200"/>
        <w:jc w:val="both"/>
      </w:pPr>
      <w:r>
        <w:rPr>
          <w:rFonts w:ascii="Tahoma" w:eastAsia="Tahoma" w:hAnsi="Tahoma" w:cs="Tahoma"/>
          <w:color w:val="000000"/>
          <w:sz w:val="20"/>
        </w:rPr>
        <w:t xml:space="preserve">b)documentation </w:t>
      </w:r>
    </w:p>
    <w:p w14:paraId="55AA7A92" w14:textId="77777777" w:rsidR="00FE51B4" w:rsidRDefault="009A2ACB">
      <w:pPr>
        <w:spacing w:line="243" w:lineRule="exact"/>
        <w:ind w:right="-200"/>
        <w:jc w:val="both"/>
      </w:pPr>
      <w:r>
        <w:rPr>
          <w:rFonts w:ascii="Tahoma" w:eastAsia="Tahoma" w:hAnsi="Tahoma" w:cs="Tahoma"/>
          <w:color w:val="000000"/>
          <w:sz w:val="20"/>
        </w:rPr>
        <w:t xml:space="preserve">c)test cases </w:t>
      </w:r>
    </w:p>
    <w:p w14:paraId="082D0FE1" w14:textId="77777777" w:rsidR="00FE51B4" w:rsidRDefault="009A2ACB">
      <w:pPr>
        <w:spacing w:line="243" w:lineRule="exact"/>
        <w:ind w:right="-200"/>
        <w:jc w:val="both"/>
      </w:pPr>
      <w:r>
        <w:rPr>
          <w:rFonts w:ascii="Tahoma" w:eastAsia="Tahoma" w:hAnsi="Tahoma" w:cs="Tahoma"/>
          <w:color w:val="000000"/>
          <w:sz w:val="20"/>
        </w:rPr>
        <w:t xml:space="preserve">d)improvements suggested by users </w:t>
      </w:r>
    </w:p>
    <w:p w14:paraId="43C6E03D" w14:textId="77777777" w:rsidR="00FE51B4" w:rsidRDefault="009A2ACB">
      <w:pPr>
        <w:spacing w:before="242" w:line="239" w:lineRule="exact"/>
        <w:ind w:right="1602"/>
      </w:pPr>
      <w:r>
        <w:rPr>
          <w:rFonts w:ascii="Tahoma" w:eastAsia="Tahoma" w:hAnsi="Tahoma" w:cs="Tahoma"/>
          <w:color w:val="990000"/>
          <w:sz w:val="20"/>
        </w:rPr>
        <w:t xml:space="preserve">Q16 Which of the following items would not come under Configuration Management? </w:t>
      </w:r>
      <w:r>
        <w:rPr>
          <w:rFonts w:ascii="Tahoma" w:eastAsia="Tahoma" w:hAnsi="Tahoma" w:cs="Tahoma"/>
          <w:color w:val="000000"/>
          <w:sz w:val="20"/>
        </w:rPr>
        <w:t xml:space="preserve">a)operating systems </w:t>
      </w:r>
    </w:p>
    <w:p w14:paraId="3F955229" w14:textId="77777777" w:rsidR="00FE51B4" w:rsidRDefault="009A2ACB">
      <w:pPr>
        <w:spacing w:before="2" w:line="243" w:lineRule="exact"/>
        <w:ind w:right="-200"/>
        <w:jc w:val="both"/>
      </w:pPr>
      <w:r>
        <w:rPr>
          <w:rFonts w:ascii="Tahoma" w:eastAsia="Tahoma" w:hAnsi="Tahoma" w:cs="Tahoma"/>
          <w:color w:val="000000"/>
          <w:sz w:val="20"/>
        </w:rPr>
        <w:t xml:space="preserve">b)test documentation </w:t>
      </w:r>
    </w:p>
    <w:p w14:paraId="5E7DCC1B" w14:textId="77777777" w:rsidR="00FE51B4" w:rsidRDefault="009A2ACB">
      <w:pPr>
        <w:spacing w:line="243" w:lineRule="exact"/>
        <w:ind w:right="-200"/>
        <w:jc w:val="both"/>
      </w:pPr>
      <w:r>
        <w:rPr>
          <w:rFonts w:ascii="Tahoma" w:eastAsia="Tahoma" w:hAnsi="Tahoma" w:cs="Tahoma"/>
          <w:color w:val="000000"/>
          <w:sz w:val="20"/>
        </w:rPr>
        <w:t xml:space="preserve">c)live data </w:t>
      </w:r>
    </w:p>
    <w:p w14:paraId="1B0C0027" w14:textId="77777777" w:rsidR="00FE51B4" w:rsidRDefault="009A2ACB">
      <w:pPr>
        <w:spacing w:line="243" w:lineRule="exact"/>
        <w:ind w:right="-200"/>
        <w:jc w:val="both"/>
      </w:pPr>
      <w:r>
        <w:rPr>
          <w:rFonts w:ascii="Tahoma" w:eastAsia="Tahoma" w:hAnsi="Tahoma" w:cs="Tahoma"/>
          <w:color w:val="000000"/>
          <w:sz w:val="20"/>
        </w:rPr>
        <w:t xml:space="preserve">d)user requirement documents </w:t>
      </w:r>
    </w:p>
    <w:p w14:paraId="366E9190" w14:textId="77777777" w:rsidR="00FE51B4" w:rsidRDefault="009A2ACB">
      <w:pPr>
        <w:spacing w:before="242" w:line="243" w:lineRule="exact"/>
        <w:ind w:right="-200"/>
        <w:jc w:val="both"/>
      </w:pPr>
      <w:r>
        <w:rPr>
          <w:rFonts w:ascii="Tahoma" w:eastAsia="Tahoma" w:hAnsi="Tahoma" w:cs="Tahoma"/>
          <w:color w:val="990000"/>
          <w:sz w:val="20"/>
        </w:rPr>
        <w:t>Q17 Maintena</w:t>
      </w:r>
      <w:r>
        <w:rPr>
          <w:rFonts w:ascii="Tahoma" w:eastAsia="Tahoma" w:hAnsi="Tahoma" w:cs="Tahoma"/>
          <w:color w:val="990000"/>
          <w:sz w:val="20"/>
        </w:rPr>
        <w:t>nce testing is:</w:t>
      </w:r>
      <w:r>
        <w:rPr>
          <w:rFonts w:ascii="Tahoma" w:eastAsia="Tahoma" w:hAnsi="Tahoma" w:cs="Tahoma"/>
          <w:sz w:val="20"/>
        </w:rPr>
        <w:t xml:space="preserve"> </w:t>
      </w:r>
    </w:p>
    <w:p w14:paraId="4AD32065" w14:textId="77777777" w:rsidR="00FE51B4" w:rsidRDefault="009A2ACB">
      <w:pPr>
        <w:spacing w:line="243" w:lineRule="exact"/>
        <w:ind w:right="-200"/>
        <w:jc w:val="both"/>
      </w:pPr>
      <w:r>
        <w:rPr>
          <w:rFonts w:ascii="Tahoma" w:eastAsia="Tahoma" w:hAnsi="Tahoma" w:cs="Tahoma"/>
          <w:color w:val="000000"/>
          <w:sz w:val="20"/>
        </w:rPr>
        <w:t xml:space="preserve">a)updating tests when the software has changed </w:t>
      </w:r>
    </w:p>
    <w:p w14:paraId="208EAFCA" w14:textId="77777777" w:rsidR="00FE51B4" w:rsidRDefault="009A2ACB">
      <w:pPr>
        <w:spacing w:line="243" w:lineRule="exact"/>
        <w:ind w:right="-200"/>
        <w:jc w:val="both"/>
      </w:pPr>
      <w:r>
        <w:rPr>
          <w:rFonts w:ascii="Tahoma" w:eastAsia="Tahoma" w:hAnsi="Tahoma" w:cs="Tahoma"/>
          <w:color w:val="000000"/>
          <w:sz w:val="20"/>
        </w:rPr>
        <w:t xml:space="preserve">b)testing a released system that has been changed </w:t>
      </w:r>
    </w:p>
    <w:p w14:paraId="1CFA9DD8" w14:textId="77777777" w:rsidR="00FE51B4" w:rsidRDefault="009A2ACB">
      <w:pPr>
        <w:spacing w:before="2" w:line="239" w:lineRule="exact"/>
        <w:ind w:right="3144"/>
      </w:pPr>
      <w:r>
        <w:rPr>
          <w:rFonts w:ascii="Tahoma" w:eastAsia="Tahoma" w:hAnsi="Tahoma" w:cs="Tahoma"/>
          <w:color w:val="000000"/>
          <w:sz w:val="20"/>
        </w:rPr>
        <w:t xml:space="preserve">c)testing by users to ensure that the system meets a business need d)testing to maintain business advantage </w:t>
      </w:r>
    </w:p>
    <w:p w14:paraId="5586298E" w14:textId="77777777" w:rsidR="00FE51B4" w:rsidRDefault="009A2ACB">
      <w:pPr>
        <w:spacing w:before="242" w:line="243" w:lineRule="exact"/>
        <w:ind w:right="-200"/>
        <w:jc w:val="both"/>
      </w:pPr>
      <w:r>
        <w:rPr>
          <w:rFonts w:ascii="Tahoma" w:eastAsia="Tahoma" w:hAnsi="Tahoma" w:cs="Tahoma"/>
          <w:color w:val="990000"/>
          <w:sz w:val="20"/>
        </w:rPr>
        <w:t xml:space="preserve">Q18 What can static analysis NOT find? </w:t>
      </w:r>
    </w:p>
    <w:p w14:paraId="16F50E5F" w14:textId="77777777" w:rsidR="00FE51B4" w:rsidRDefault="009A2ACB">
      <w:pPr>
        <w:spacing w:line="238" w:lineRule="exact"/>
        <w:ind w:right="4752"/>
      </w:pPr>
      <w:r>
        <w:rPr>
          <w:rFonts w:ascii="Tahoma" w:eastAsia="Tahoma" w:hAnsi="Tahoma" w:cs="Tahoma"/>
          <w:color w:val="000000"/>
          <w:sz w:val="20"/>
        </w:rPr>
        <w:t xml:space="preserve">a)the use of a variable before it has been defined b)unreachable (“dead”) code </w:t>
      </w:r>
    </w:p>
    <w:p w14:paraId="5235078F" w14:textId="77777777" w:rsidR="00FE51B4" w:rsidRDefault="009A2ACB">
      <w:pPr>
        <w:spacing w:line="243" w:lineRule="exact"/>
        <w:ind w:right="-200"/>
        <w:jc w:val="both"/>
      </w:pPr>
      <w:r>
        <w:rPr>
          <w:rFonts w:ascii="Tahoma" w:eastAsia="Tahoma" w:hAnsi="Tahoma" w:cs="Tahoma"/>
          <w:color w:val="000000"/>
          <w:sz w:val="20"/>
        </w:rPr>
        <w:t xml:space="preserve">c)memory leaks </w:t>
      </w:r>
    </w:p>
    <w:p w14:paraId="576FE9DD" w14:textId="77777777" w:rsidR="00FE51B4" w:rsidRDefault="009A2ACB">
      <w:pPr>
        <w:spacing w:before="2" w:line="243" w:lineRule="exact"/>
        <w:ind w:right="-200"/>
        <w:jc w:val="both"/>
      </w:pPr>
      <w:r>
        <w:rPr>
          <w:rFonts w:ascii="Tahoma" w:eastAsia="Tahoma" w:hAnsi="Tahoma" w:cs="Tahoma"/>
          <w:color w:val="000000"/>
          <w:sz w:val="20"/>
        </w:rPr>
        <w:t xml:space="preserve">d)array bound violations </w:t>
      </w:r>
    </w:p>
    <w:p w14:paraId="7B6BB938" w14:textId="77777777" w:rsidR="00FE51B4" w:rsidRDefault="009A2ACB">
      <w:pPr>
        <w:spacing w:before="235" w:line="244" w:lineRule="exact"/>
        <w:ind w:right="2984"/>
      </w:pPr>
      <w:r>
        <w:rPr>
          <w:rFonts w:ascii="Tahoma" w:eastAsia="Tahoma" w:hAnsi="Tahoma" w:cs="Tahoma"/>
          <w:color w:val="990000"/>
          <w:sz w:val="20"/>
        </w:rPr>
        <w:t>Q19 Which of the following techniques is NOT a black box technique?</w:t>
      </w:r>
      <w:r>
        <w:rPr>
          <w:rFonts w:ascii="Tahoma" w:eastAsia="Tahoma" w:hAnsi="Tahoma" w:cs="Tahoma"/>
          <w:sz w:val="20"/>
        </w:rPr>
        <w:t xml:space="preserve"> </w:t>
      </w:r>
      <w:r>
        <w:rPr>
          <w:rFonts w:ascii="Tahoma" w:eastAsia="Tahoma" w:hAnsi="Tahoma" w:cs="Tahoma"/>
          <w:color w:val="000000"/>
          <w:sz w:val="20"/>
        </w:rPr>
        <w:t xml:space="preserve">a)state transition testing </w:t>
      </w:r>
    </w:p>
    <w:p w14:paraId="6EAD95CC" w14:textId="77777777" w:rsidR="00FE51B4" w:rsidRDefault="009A2ACB">
      <w:pPr>
        <w:spacing w:before="1" w:line="243" w:lineRule="exact"/>
        <w:ind w:right="-200"/>
        <w:jc w:val="both"/>
      </w:pPr>
      <w:r>
        <w:rPr>
          <w:rFonts w:ascii="Tahoma" w:eastAsia="Tahoma" w:hAnsi="Tahoma" w:cs="Tahoma"/>
          <w:color w:val="000000"/>
          <w:sz w:val="20"/>
        </w:rPr>
        <w:t xml:space="preserve">b)LCSAJ </w:t>
      </w:r>
    </w:p>
    <w:p w14:paraId="1458A813" w14:textId="77777777" w:rsidR="00FE51B4" w:rsidRDefault="009A2ACB">
      <w:pPr>
        <w:spacing w:line="243" w:lineRule="exact"/>
        <w:ind w:right="-200"/>
        <w:jc w:val="both"/>
      </w:pPr>
      <w:r>
        <w:rPr>
          <w:rFonts w:ascii="Tahoma" w:eastAsia="Tahoma" w:hAnsi="Tahoma" w:cs="Tahoma"/>
          <w:color w:val="000000"/>
          <w:sz w:val="20"/>
        </w:rPr>
        <w:t xml:space="preserve">c)syntax testing </w:t>
      </w:r>
    </w:p>
    <w:p w14:paraId="2834A936" w14:textId="77777777" w:rsidR="00FE51B4" w:rsidRDefault="009A2ACB">
      <w:pPr>
        <w:spacing w:line="243" w:lineRule="exact"/>
        <w:ind w:right="-200"/>
        <w:jc w:val="both"/>
      </w:pPr>
      <w:r>
        <w:rPr>
          <w:rFonts w:ascii="Tahoma" w:eastAsia="Tahoma" w:hAnsi="Tahoma" w:cs="Tahoma"/>
          <w:color w:val="000000"/>
          <w:sz w:val="20"/>
        </w:rPr>
        <w:t xml:space="preserve">d)boundary value analysis </w:t>
      </w:r>
    </w:p>
    <w:p w14:paraId="074C3AF6" w14:textId="77777777" w:rsidR="00FE51B4" w:rsidRDefault="009A2ACB">
      <w:pPr>
        <w:spacing w:before="242" w:line="243" w:lineRule="exact"/>
        <w:ind w:right="-200"/>
        <w:jc w:val="both"/>
      </w:pPr>
      <w:r>
        <w:rPr>
          <w:rFonts w:ascii="Tahoma" w:eastAsia="Tahoma" w:hAnsi="Tahoma" w:cs="Tahoma"/>
          <w:color w:val="990000"/>
          <w:sz w:val="20"/>
        </w:rPr>
        <w:t>Q20 Beta testing is:</w:t>
      </w:r>
      <w:r>
        <w:rPr>
          <w:rFonts w:ascii="Tahoma" w:eastAsia="Tahoma" w:hAnsi="Tahoma" w:cs="Tahoma"/>
          <w:sz w:val="20"/>
        </w:rPr>
        <w:t xml:space="preserve"> </w:t>
      </w:r>
    </w:p>
    <w:p w14:paraId="127EA7A4" w14:textId="77777777" w:rsidR="00FE51B4" w:rsidRDefault="009A2ACB">
      <w:pPr>
        <w:spacing w:line="243" w:lineRule="exact"/>
        <w:ind w:right="-200"/>
        <w:jc w:val="both"/>
      </w:pPr>
      <w:r>
        <w:rPr>
          <w:rFonts w:ascii="Tahoma" w:eastAsia="Tahoma" w:hAnsi="Tahoma" w:cs="Tahoma"/>
          <w:color w:val="000000"/>
          <w:sz w:val="20"/>
        </w:rPr>
        <w:t xml:space="preserve">a)performed by customers at their own </w:t>
      </w:r>
      <w:r>
        <w:rPr>
          <w:rFonts w:ascii="Tahoma" w:eastAsia="Tahoma" w:hAnsi="Tahoma" w:cs="Tahoma"/>
          <w:color w:val="000000"/>
          <w:spacing w:val="1"/>
          <w:sz w:val="20"/>
        </w:rPr>
        <w:t>site</w:t>
      </w:r>
      <w:r>
        <w:rPr>
          <w:rFonts w:ascii="Tahoma" w:eastAsia="Tahoma" w:hAnsi="Tahoma" w:cs="Tahoma"/>
          <w:color w:val="000000"/>
          <w:sz w:val="20"/>
        </w:rPr>
        <w:t xml:space="preserve"> </w:t>
      </w:r>
    </w:p>
    <w:p w14:paraId="1FF201DE" w14:textId="77777777" w:rsidR="00FE51B4" w:rsidRDefault="009A2ACB">
      <w:pPr>
        <w:spacing w:before="2" w:line="239" w:lineRule="exact"/>
        <w:ind w:right="3951"/>
      </w:pPr>
      <w:r>
        <w:rPr>
          <w:rFonts w:ascii="Tahoma" w:eastAsia="Tahoma" w:hAnsi="Tahoma" w:cs="Tahoma"/>
          <w:color w:val="000000"/>
          <w:sz w:val="20"/>
        </w:rPr>
        <w:t xml:space="preserve">b)performed by customers at the software developer's </w:t>
      </w:r>
      <w:r>
        <w:rPr>
          <w:rFonts w:ascii="Tahoma" w:eastAsia="Tahoma" w:hAnsi="Tahoma" w:cs="Tahoma"/>
          <w:color w:val="000000"/>
          <w:spacing w:val="1"/>
          <w:sz w:val="20"/>
        </w:rPr>
        <w:t>site</w:t>
      </w:r>
      <w:r>
        <w:rPr>
          <w:rFonts w:ascii="Tahoma" w:eastAsia="Tahoma" w:hAnsi="Tahoma" w:cs="Tahoma"/>
          <w:color w:val="000000"/>
          <w:sz w:val="20"/>
        </w:rPr>
        <w:t xml:space="preserve"> c)performed by an Independent Test Team </w:t>
      </w:r>
    </w:p>
    <w:p w14:paraId="223E5979" w14:textId="77777777" w:rsidR="00FE51B4" w:rsidRDefault="009A2ACB">
      <w:pPr>
        <w:spacing w:before="1" w:line="243" w:lineRule="exact"/>
        <w:ind w:right="-200"/>
        <w:jc w:val="both"/>
      </w:pPr>
      <w:r>
        <w:rPr>
          <w:rFonts w:ascii="Tahoma" w:eastAsia="Tahoma" w:hAnsi="Tahoma" w:cs="Tahoma"/>
          <w:color w:val="000000"/>
          <w:sz w:val="20"/>
        </w:rPr>
        <w:t>d)perform</w:t>
      </w:r>
      <w:r>
        <w:rPr>
          <w:rFonts w:ascii="Tahoma" w:eastAsia="Tahoma" w:hAnsi="Tahoma" w:cs="Tahoma"/>
          <w:color w:val="000000"/>
          <w:sz w:val="20"/>
        </w:rPr>
        <w:t xml:space="preserve">ed as early as possible in the lifecycle </w:t>
      </w:r>
    </w:p>
    <w:p w14:paraId="4CFB36CC" w14:textId="77777777" w:rsidR="00FE51B4" w:rsidRDefault="009A2ACB">
      <w:pPr>
        <w:spacing w:before="554" w:line="244" w:lineRule="exact"/>
        <w:ind w:right="32"/>
      </w:pPr>
      <w:r>
        <w:rPr>
          <w:rFonts w:ascii="Tahoma" w:eastAsia="Tahoma" w:hAnsi="Tahoma" w:cs="Tahoma"/>
          <w:color w:val="990000"/>
          <w:sz w:val="20"/>
        </w:rPr>
        <w:t xml:space="preserve">Q21 Given the following types of tool, which tools would typically be used by developers, and which by an independent system test team? </w:t>
      </w:r>
    </w:p>
    <w:p w14:paraId="5C7200A8" w14:textId="77777777" w:rsidR="00FE51B4" w:rsidRDefault="009A2ACB">
      <w:pPr>
        <w:spacing w:before="1" w:line="243" w:lineRule="exact"/>
        <w:ind w:right="-200"/>
        <w:jc w:val="both"/>
      </w:pPr>
      <w:r>
        <w:rPr>
          <w:rFonts w:ascii="Tahoma" w:eastAsia="Tahoma" w:hAnsi="Tahoma" w:cs="Tahoma"/>
          <w:color w:val="000000"/>
          <w:sz w:val="20"/>
        </w:rPr>
        <w:lastRenderedPageBreak/>
        <w:t xml:space="preserve">i.static analysis </w:t>
      </w:r>
    </w:p>
    <w:p w14:paraId="1C9010FD" w14:textId="77777777" w:rsidR="00FE51B4" w:rsidRDefault="009A2ACB">
      <w:pPr>
        <w:spacing w:line="243" w:lineRule="exact"/>
        <w:ind w:right="-200"/>
        <w:jc w:val="both"/>
      </w:pPr>
      <w:r>
        <w:rPr>
          <w:rFonts w:ascii="Tahoma" w:eastAsia="Tahoma" w:hAnsi="Tahoma" w:cs="Tahoma"/>
          <w:color w:val="000000"/>
          <w:sz w:val="20"/>
        </w:rPr>
        <w:t xml:space="preserve">ii.performance testing </w:t>
      </w:r>
    </w:p>
    <w:p w14:paraId="5DE87939" w14:textId="77777777" w:rsidR="00FE51B4" w:rsidRDefault="009A2ACB">
      <w:pPr>
        <w:spacing w:line="243" w:lineRule="exact"/>
        <w:ind w:right="-200"/>
        <w:jc w:val="both"/>
      </w:pPr>
      <w:r>
        <w:rPr>
          <w:rFonts w:ascii="Tahoma" w:eastAsia="Tahoma" w:hAnsi="Tahoma" w:cs="Tahoma"/>
          <w:color w:val="000000"/>
          <w:sz w:val="20"/>
        </w:rPr>
        <w:t xml:space="preserve">iii.test management </w:t>
      </w:r>
    </w:p>
    <w:p w14:paraId="3A7F6C34" w14:textId="77777777" w:rsidR="00FE51B4" w:rsidRDefault="009A2ACB">
      <w:pPr>
        <w:spacing w:before="2" w:line="243" w:lineRule="exact"/>
        <w:ind w:right="-200"/>
        <w:jc w:val="both"/>
      </w:pPr>
      <w:r>
        <w:rPr>
          <w:rFonts w:ascii="Tahoma" w:eastAsia="Tahoma" w:hAnsi="Tahoma" w:cs="Tahoma"/>
          <w:color w:val="000000"/>
          <w:sz w:val="20"/>
        </w:rPr>
        <w:t>iv.dynamic an</w:t>
      </w:r>
      <w:r>
        <w:rPr>
          <w:rFonts w:ascii="Tahoma" w:eastAsia="Tahoma" w:hAnsi="Tahoma" w:cs="Tahoma"/>
          <w:color w:val="000000"/>
          <w:sz w:val="20"/>
        </w:rPr>
        <w:t xml:space="preserve">alysis </w:t>
      </w:r>
    </w:p>
    <w:p w14:paraId="4566E154" w14:textId="77777777" w:rsidR="00FE51B4" w:rsidRDefault="009A2ACB">
      <w:pPr>
        <w:spacing w:before="235" w:line="244" w:lineRule="exact"/>
        <w:ind w:right="3840"/>
        <w:jc w:val="both"/>
      </w:pPr>
      <w:r>
        <w:rPr>
          <w:rFonts w:ascii="Tahoma" w:eastAsia="Tahoma" w:hAnsi="Tahoma" w:cs="Tahoma"/>
          <w:color w:val="000000"/>
          <w:sz w:val="20"/>
        </w:rPr>
        <w:t xml:space="preserve">a)developers would typically use i and iv; test team ii and </w:t>
      </w:r>
      <w:r>
        <w:rPr>
          <w:rFonts w:ascii="Tahoma" w:eastAsia="Tahoma" w:hAnsi="Tahoma" w:cs="Tahoma"/>
          <w:color w:val="000000"/>
          <w:spacing w:val="1"/>
          <w:sz w:val="20"/>
        </w:rPr>
        <w:t>iii</w:t>
      </w:r>
      <w:r>
        <w:rPr>
          <w:rFonts w:ascii="Tahoma" w:eastAsia="Tahoma" w:hAnsi="Tahoma" w:cs="Tahoma"/>
          <w:color w:val="000000"/>
          <w:sz w:val="20"/>
        </w:rPr>
        <w:t xml:space="preserve"> b)developers would typically use i and iii; test team ii and iv c)developers would typically use ii and iv; test team i and </w:t>
      </w:r>
      <w:r>
        <w:rPr>
          <w:rFonts w:ascii="Tahoma" w:eastAsia="Tahoma" w:hAnsi="Tahoma" w:cs="Tahoma"/>
          <w:color w:val="000000"/>
          <w:spacing w:val="1"/>
          <w:sz w:val="20"/>
        </w:rPr>
        <w:t>iii</w:t>
      </w:r>
      <w:r>
        <w:rPr>
          <w:rFonts w:ascii="Tahoma" w:eastAsia="Tahoma" w:hAnsi="Tahoma" w:cs="Tahoma"/>
          <w:color w:val="000000"/>
          <w:sz w:val="20"/>
        </w:rPr>
        <w:t xml:space="preserve"> d)developers would typically use i, iii and iv; test team ii </w:t>
      </w:r>
    </w:p>
    <w:p w14:paraId="16DF3693" w14:textId="77777777" w:rsidR="00FE51B4" w:rsidRDefault="009A2ACB">
      <w:pPr>
        <w:spacing w:before="242" w:line="239" w:lineRule="exact"/>
        <w:ind w:right="5138"/>
      </w:pPr>
      <w:r>
        <w:rPr>
          <w:rFonts w:ascii="Tahoma" w:eastAsia="Tahoma" w:hAnsi="Tahoma" w:cs="Tahoma"/>
          <w:color w:val="990000"/>
          <w:sz w:val="20"/>
        </w:rPr>
        <w:t>Q22 The main focus of acceptance testing is:</w:t>
      </w:r>
      <w:r>
        <w:rPr>
          <w:rFonts w:ascii="Tahoma" w:eastAsia="Tahoma" w:hAnsi="Tahoma" w:cs="Tahoma"/>
          <w:sz w:val="20"/>
        </w:rPr>
        <w:t xml:space="preserve"> </w:t>
      </w:r>
      <w:r>
        <w:rPr>
          <w:rFonts w:ascii="Tahoma" w:eastAsia="Tahoma" w:hAnsi="Tahoma" w:cs="Tahoma"/>
          <w:color w:val="000000"/>
          <w:sz w:val="20"/>
        </w:rPr>
        <w:t xml:space="preserve">a)finding faults in </w:t>
      </w:r>
      <w:r>
        <w:rPr>
          <w:rFonts w:ascii="Tahoma" w:eastAsia="Tahoma" w:hAnsi="Tahoma" w:cs="Tahoma"/>
          <w:color w:val="000000"/>
          <w:sz w:val="20"/>
        </w:rPr>
        <w:t xml:space="preserve">the system </w:t>
      </w:r>
    </w:p>
    <w:p w14:paraId="0C3D5DD4" w14:textId="77777777" w:rsidR="00FE51B4" w:rsidRDefault="009A2ACB">
      <w:pPr>
        <w:spacing w:before="1" w:line="243" w:lineRule="exact"/>
        <w:ind w:right="4515"/>
      </w:pPr>
      <w:r>
        <w:rPr>
          <w:rFonts w:ascii="Tahoma" w:eastAsia="Tahoma" w:hAnsi="Tahoma" w:cs="Tahoma"/>
          <w:color w:val="000000"/>
          <w:sz w:val="20"/>
        </w:rPr>
        <w:t xml:space="preserve">b)ensuring that the system is acceptable to all users c)testing the system with other systems </w:t>
      </w:r>
    </w:p>
    <w:p w14:paraId="294538E0" w14:textId="77777777" w:rsidR="00FE51B4" w:rsidRDefault="009A2ACB">
      <w:pPr>
        <w:spacing w:line="243" w:lineRule="exact"/>
        <w:ind w:right="-200"/>
        <w:jc w:val="both"/>
      </w:pPr>
      <w:r>
        <w:rPr>
          <w:rFonts w:ascii="Tahoma" w:eastAsia="Tahoma" w:hAnsi="Tahoma" w:cs="Tahoma"/>
          <w:color w:val="000000"/>
          <w:sz w:val="20"/>
        </w:rPr>
        <w:t xml:space="preserve">d)testing from a business perspective </w:t>
      </w:r>
    </w:p>
    <w:p w14:paraId="5FA3BF51" w14:textId="77777777" w:rsidR="00FE51B4" w:rsidRDefault="009A2ACB">
      <w:pPr>
        <w:spacing w:before="242" w:line="243" w:lineRule="exact"/>
        <w:ind w:right="-200"/>
        <w:jc w:val="both"/>
      </w:pPr>
      <w:r>
        <w:rPr>
          <w:rFonts w:ascii="Tahoma" w:eastAsia="Tahoma" w:hAnsi="Tahoma" w:cs="Tahoma"/>
          <w:color w:val="990000"/>
          <w:sz w:val="20"/>
        </w:rPr>
        <w:t xml:space="preserve">Q23 Which of the following statements about component testing is FALSE? </w:t>
      </w:r>
    </w:p>
    <w:p w14:paraId="27EF6D61" w14:textId="77777777" w:rsidR="00FE51B4" w:rsidRDefault="009A2ACB">
      <w:pPr>
        <w:spacing w:line="238" w:lineRule="exact"/>
        <w:ind w:right="1455"/>
        <w:jc w:val="both"/>
      </w:pPr>
      <w:r>
        <w:rPr>
          <w:rFonts w:ascii="Tahoma" w:eastAsia="Tahoma" w:hAnsi="Tahoma" w:cs="Tahoma"/>
          <w:color w:val="000000"/>
          <w:sz w:val="20"/>
        </w:rPr>
        <w:t>a)black box test design techniques al</w:t>
      </w:r>
      <w:r>
        <w:rPr>
          <w:rFonts w:ascii="Tahoma" w:eastAsia="Tahoma" w:hAnsi="Tahoma" w:cs="Tahoma"/>
          <w:color w:val="000000"/>
          <w:sz w:val="20"/>
        </w:rPr>
        <w:t xml:space="preserve">l have an associated test measurement technique b)white box test design techniques all have an associated test measurement technique c)cyclomatic complexity is not a test measurement technique </w:t>
      </w:r>
    </w:p>
    <w:p w14:paraId="2743EBBF" w14:textId="77777777" w:rsidR="00FE51B4" w:rsidRDefault="009A2ACB">
      <w:pPr>
        <w:spacing w:before="2" w:line="243" w:lineRule="exact"/>
        <w:ind w:right="-200"/>
        <w:jc w:val="both"/>
      </w:pPr>
      <w:r>
        <w:rPr>
          <w:rFonts w:ascii="Tahoma" w:eastAsia="Tahoma" w:hAnsi="Tahoma" w:cs="Tahoma"/>
          <w:color w:val="000000"/>
          <w:sz w:val="20"/>
        </w:rPr>
        <w:t>d)black box test measurement techniques all have an associated</w:t>
      </w:r>
      <w:r>
        <w:rPr>
          <w:rFonts w:ascii="Tahoma" w:eastAsia="Tahoma" w:hAnsi="Tahoma" w:cs="Tahoma"/>
          <w:color w:val="000000"/>
          <w:sz w:val="20"/>
        </w:rPr>
        <w:t xml:space="preserve"> test design technique </w:t>
      </w:r>
    </w:p>
    <w:p w14:paraId="73B7B921" w14:textId="77777777" w:rsidR="00FE51B4" w:rsidRDefault="009A2ACB">
      <w:pPr>
        <w:spacing w:before="237" w:line="243" w:lineRule="exact"/>
        <w:ind w:right="-200"/>
        <w:jc w:val="both"/>
      </w:pPr>
      <w:r>
        <w:rPr>
          <w:rFonts w:ascii="Tahoma" w:eastAsia="Tahoma" w:hAnsi="Tahoma" w:cs="Tahoma"/>
          <w:color w:val="990000"/>
          <w:sz w:val="20"/>
        </w:rPr>
        <w:t>Q24 Which of the following statements is NOT true?</w:t>
      </w:r>
      <w:r>
        <w:rPr>
          <w:rFonts w:ascii="Tahoma" w:eastAsia="Tahoma" w:hAnsi="Tahoma" w:cs="Tahoma"/>
          <w:sz w:val="20"/>
        </w:rPr>
        <w:t xml:space="preserve"> </w:t>
      </w:r>
    </w:p>
    <w:p w14:paraId="6A461069" w14:textId="77777777" w:rsidR="00FE51B4" w:rsidRDefault="009A2ACB">
      <w:pPr>
        <w:spacing w:before="2" w:line="243" w:lineRule="exact"/>
        <w:ind w:right="-200"/>
        <w:jc w:val="both"/>
      </w:pPr>
      <w:r>
        <w:rPr>
          <w:rFonts w:ascii="Tahoma" w:eastAsia="Tahoma" w:hAnsi="Tahoma" w:cs="Tahoma"/>
          <w:color w:val="000000"/>
          <w:sz w:val="20"/>
        </w:rPr>
        <w:t xml:space="preserve">a)inspection is the most formal review process </w:t>
      </w:r>
    </w:p>
    <w:p w14:paraId="1CF07BDD" w14:textId="77777777" w:rsidR="00FE51B4" w:rsidRDefault="009A2ACB">
      <w:pPr>
        <w:spacing w:line="243" w:lineRule="exact"/>
        <w:ind w:right="-200"/>
        <w:jc w:val="both"/>
      </w:pPr>
      <w:r>
        <w:rPr>
          <w:rFonts w:ascii="Tahoma" w:eastAsia="Tahoma" w:hAnsi="Tahoma" w:cs="Tahoma"/>
          <w:color w:val="000000"/>
          <w:sz w:val="20"/>
        </w:rPr>
        <w:t xml:space="preserve">b)inspections should be led by a trained leader </w:t>
      </w:r>
    </w:p>
    <w:p w14:paraId="50CCA074" w14:textId="77777777" w:rsidR="00FE51B4" w:rsidRDefault="009A2ACB">
      <w:pPr>
        <w:spacing w:line="238" w:lineRule="exact"/>
        <w:ind w:right="2902"/>
      </w:pPr>
      <w:r>
        <w:rPr>
          <w:rFonts w:ascii="Tahoma" w:eastAsia="Tahoma" w:hAnsi="Tahoma" w:cs="Tahoma"/>
          <w:color w:val="000000"/>
          <w:sz w:val="20"/>
        </w:rPr>
        <w:t xml:space="preserve">c)managers can perform inspections on management documents d)inspection is appropriate even when there are no written documents </w:t>
      </w:r>
    </w:p>
    <w:p w14:paraId="553473CE" w14:textId="77777777" w:rsidR="00FE51B4" w:rsidRDefault="009A2ACB">
      <w:pPr>
        <w:spacing w:before="241" w:line="239" w:lineRule="exact"/>
        <w:ind w:right="333"/>
      </w:pPr>
      <w:r>
        <w:rPr>
          <w:rFonts w:ascii="Tahoma" w:eastAsia="Tahoma" w:hAnsi="Tahoma" w:cs="Tahoma"/>
          <w:color w:val="990000"/>
          <w:sz w:val="20"/>
        </w:rPr>
        <w:t>Q25 A typical commercial test execution tool would be able to perform all of the following, EXCEPT:</w:t>
      </w:r>
      <w:r>
        <w:rPr>
          <w:rFonts w:ascii="Tahoma" w:eastAsia="Tahoma" w:hAnsi="Tahoma" w:cs="Tahoma"/>
          <w:sz w:val="20"/>
        </w:rPr>
        <w:t xml:space="preserve"> </w:t>
      </w:r>
      <w:r>
        <w:rPr>
          <w:rFonts w:ascii="Tahoma" w:eastAsia="Tahoma" w:hAnsi="Tahoma" w:cs="Tahoma"/>
          <w:color w:val="000000"/>
          <w:sz w:val="20"/>
        </w:rPr>
        <w:t>a)calculating expected outp</w:t>
      </w:r>
      <w:r>
        <w:rPr>
          <w:rFonts w:ascii="Tahoma" w:eastAsia="Tahoma" w:hAnsi="Tahoma" w:cs="Tahoma"/>
          <w:color w:val="000000"/>
          <w:sz w:val="20"/>
        </w:rPr>
        <w:t xml:space="preserve">uts </w:t>
      </w:r>
    </w:p>
    <w:p w14:paraId="584B94BB" w14:textId="77777777" w:rsidR="00FE51B4" w:rsidRDefault="009A2ACB">
      <w:pPr>
        <w:spacing w:before="2" w:line="243" w:lineRule="exact"/>
        <w:ind w:right="-200"/>
        <w:jc w:val="both"/>
      </w:pPr>
      <w:r>
        <w:rPr>
          <w:rFonts w:ascii="Tahoma" w:eastAsia="Tahoma" w:hAnsi="Tahoma" w:cs="Tahoma"/>
          <w:color w:val="000000"/>
          <w:sz w:val="20"/>
        </w:rPr>
        <w:t xml:space="preserve">b)comparison of expected outcomes with actual outcomes </w:t>
      </w:r>
    </w:p>
    <w:p w14:paraId="66959D2D" w14:textId="77777777" w:rsidR="00FE51B4" w:rsidRDefault="009A2ACB">
      <w:pPr>
        <w:spacing w:line="243" w:lineRule="exact"/>
        <w:ind w:right="-200"/>
        <w:jc w:val="both"/>
      </w:pPr>
      <w:r>
        <w:rPr>
          <w:rFonts w:ascii="Tahoma" w:eastAsia="Tahoma" w:hAnsi="Tahoma" w:cs="Tahoma"/>
          <w:color w:val="000000"/>
          <w:sz w:val="20"/>
        </w:rPr>
        <w:t xml:space="preserve">c)recording test inputs </w:t>
      </w:r>
    </w:p>
    <w:p w14:paraId="14BBBFFC" w14:textId="77777777" w:rsidR="00FE51B4" w:rsidRDefault="009A2ACB">
      <w:pPr>
        <w:spacing w:line="243" w:lineRule="exact"/>
        <w:ind w:right="-200"/>
        <w:jc w:val="both"/>
      </w:pPr>
      <w:r>
        <w:rPr>
          <w:rFonts w:ascii="Tahoma" w:eastAsia="Tahoma" w:hAnsi="Tahoma" w:cs="Tahoma"/>
          <w:color w:val="000000"/>
          <w:sz w:val="20"/>
        </w:rPr>
        <w:t xml:space="preserve">d)reading test values from a data file </w:t>
      </w:r>
    </w:p>
    <w:p w14:paraId="01C0EAF6" w14:textId="77777777" w:rsidR="00FE51B4" w:rsidRDefault="009A2ACB">
      <w:pPr>
        <w:spacing w:before="242" w:line="243" w:lineRule="exact"/>
        <w:ind w:right="-200"/>
        <w:jc w:val="both"/>
      </w:pPr>
      <w:r>
        <w:rPr>
          <w:rFonts w:ascii="Tahoma" w:eastAsia="Tahoma" w:hAnsi="Tahoma" w:cs="Tahoma"/>
          <w:color w:val="990000"/>
          <w:sz w:val="20"/>
        </w:rPr>
        <w:t xml:space="preserve">Q26 The difference between re-testing and regression testing is: </w:t>
      </w:r>
    </w:p>
    <w:p w14:paraId="61028C9F" w14:textId="77777777" w:rsidR="00FE51B4" w:rsidRDefault="009A2ACB">
      <w:pPr>
        <w:spacing w:line="238" w:lineRule="exact"/>
        <w:ind w:right="116"/>
      </w:pPr>
      <w:r>
        <w:rPr>
          <w:rFonts w:ascii="Tahoma" w:eastAsia="Tahoma" w:hAnsi="Tahoma" w:cs="Tahoma"/>
          <w:color w:val="000000"/>
          <w:sz w:val="20"/>
        </w:rPr>
        <w:t xml:space="preserve">a)re-testing ensures the original fault has been removed; regression testing looks for unexpected side- effects </w:t>
      </w:r>
    </w:p>
    <w:p w14:paraId="39D9A4E1" w14:textId="77777777" w:rsidR="00FE51B4" w:rsidRDefault="009A2ACB">
      <w:pPr>
        <w:spacing w:before="2" w:line="239" w:lineRule="exact"/>
        <w:ind w:right="296"/>
      </w:pPr>
      <w:r>
        <w:rPr>
          <w:rFonts w:ascii="Tahoma" w:eastAsia="Tahoma" w:hAnsi="Tahoma" w:cs="Tahoma"/>
          <w:color w:val="000000"/>
          <w:sz w:val="20"/>
        </w:rPr>
        <w:t xml:space="preserve">b)re-testing looks for unexpected side-effects; regression testing ensures the original fault has been removed </w:t>
      </w:r>
    </w:p>
    <w:p w14:paraId="6D97128B" w14:textId="77777777" w:rsidR="00FE51B4" w:rsidRDefault="009A2ACB">
      <w:pPr>
        <w:spacing w:before="1" w:line="243" w:lineRule="exact"/>
        <w:ind w:right="-200"/>
        <w:jc w:val="both"/>
      </w:pPr>
      <w:r>
        <w:rPr>
          <w:rFonts w:ascii="Tahoma" w:eastAsia="Tahoma" w:hAnsi="Tahoma" w:cs="Tahoma"/>
          <w:color w:val="000000"/>
          <w:sz w:val="20"/>
        </w:rPr>
        <w:t>c)re-testing is done after faul</w:t>
      </w:r>
      <w:r>
        <w:rPr>
          <w:rFonts w:ascii="Tahoma" w:eastAsia="Tahoma" w:hAnsi="Tahoma" w:cs="Tahoma"/>
          <w:color w:val="000000"/>
          <w:sz w:val="20"/>
        </w:rPr>
        <w:t xml:space="preserve">ts are fixed; regression testing is done earlier </w:t>
      </w:r>
    </w:p>
    <w:p w14:paraId="57AF5149" w14:textId="77777777" w:rsidR="00FE51B4" w:rsidRDefault="009A2ACB">
      <w:pPr>
        <w:spacing w:before="2" w:line="243" w:lineRule="exact"/>
        <w:ind w:right="-200"/>
        <w:jc w:val="both"/>
      </w:pPr>
      <w:r>
        <w:rPr>
          <w:rFonts w:ascii="Tahoma" w:eastAsia="Tahoma" w:hAnsi="Tahoma" w:cs="Tahoma"/>
          <w:color w:val="000000"/>
          <w:sz w:val="20"/>
        </w:rPr>
        <w:t xml:space="preserve">d)re-testing is done by developers; regression testing is done by independent testers </w:t>
      </w:r>
    </w:p>
    <w:p w14:paraId="7BCE41D8" w14:textId="77777777" w:rsidR="00FE51B4" w:rsidRDefault="009A2ACB">
      <w:pPr>
        <w:spacing w:before="237" w:line="243" w:lineRule="exact"/>
        <w:ind w:right="-200"/>
        <w:jc w:val="both"/>
      </w:pPr>
      <w:r>
        <w:rPr>
          <w:rFonts w:ascii="Tahoma" w:eastAsia="Tahoma" w:hAnsi="Tahoma" w:cs="Tahoma"/>
          <w:color w:val="990000"/>
          <w:sz w:val="20"/>
        </w:rPr>
        <w:t>Q27 Expected results are:</w:t>
      </w:r>
      <w:r>
        <w:rPr>
          <w:rFonts w:ascii="Tahoma" w:eastAsia="Tahoma" w:hAnsi="Tahoma" w:cs="Tahoma"/>
          <w:sz w:val="20"/>
        </w:rPr>
        <w:t xml:space="preserve"> </w:t>
      </w:r>
    </w:p>
    <w:p w14:paraId="32C103FD" w14:textId="77777777" w:rsidR="00FE51B4" w:rsidRDefault="009A2ACB">
      <w:pPr>
        <w:spacing w:line="243" w:lineRule="exact"/>
        <w:ind w:right="5548"/>
      </w:pPr>
      <w:r>
        <w:rPr>
          <w:rFonts w:ascii="Tahoma" w:eastAsia="Tahoma" w:hAnsi="Tahoma" w:cs="Tahoma"/>
          <w:color w:val="000000"/>
          <w:sz w:val="20"/>
        </w:rPr>
        <w:t>a)only important in system testing b)only used in component testing c)most useful when speci</w:t>
      </w:r>
      <w:r>
        <w:rPr>
          <w:rFonts w:ascii="Tahoma" w:eastAsia="Tahoma" w:hAnsi="Tahoma" w:cs="Tahoma"/>
          <w:color w:val="000000"/>
          <w:sz w:val="20"/>
        </w:rPr>
        <w:t xml:space="preserve">fied in advance d)derived from the code </w:t>
      </w:r>
    </w:p>
    <w:p w14:paraId="31C2D8F4" w14:textId="77777777" w:rsidR="00FE51B4" w:rsidRDefault="009A2ACB">
      <w:pPr>
        <w:spacing w:before="242" w:line="239" w:lineRule="exact"/>
        <w:ind w:right="1886"/>
      </w:pPr>
      <w:r>
        <w:rPr>
          <w:rFonts w:ascii="Tahoma" w:eastAsia="Tahoma" w:hAnsi="Tahoma" w:cs="Tahoma"/>
          <w:color w:val="990000"/>
          <w:sz w:val="20"/>
        </w:rPr>
        <w:t xml:space="preserve">Q28 What type of review requires formal entry and exit criteria, including metrics: a)walkthrough </w:t>
      </w:r>
    </w:p>
    <w:p w14:paraId="1B09CC87" w14:textId="77777777" w:rsidR="00FE51B4" w:rsidRDefault="009A2ACB">
      <w:pPr>
        <w:spacing w:before="321" w:line="239" w:lineRule="exact"/>
        <w:ind w:right="7157"/>
      </w:pPr>
      <w:r>
        <w:rPr>
          <w:rFonts w:ascii="Tahoma" w:eastAsia="Tahoma" w:hAnsi="Tahoma" w:cs="Tahoma"/>
          <w:color w:val="000000"/>
          <w:sz w:val="20"/>
        </w:rPr>
        <w:t xml:space="preserve">b)inspection c)management review d)post project review </w:t>
      </w:r>
    </w:p>
    <w:p w14:paraId="61F8203F" w14:textId="77777777" w:rsidR="00FE51B4" w:rsidRDefault="009A2ACB">
      <w:pPr>
        <w:spacing w:before="237" w:line="239" w:lineRule="exact"/>
        <w:ind w:right="4233"/>
      </w:pPr>
      <w:r>
        <w:rPr>
          <w:rFonts w:ascii="Tahoma" w:eastAsia="Tahoma" w:hAnsi="Tahoma" w:cs="Tahoma"/>
          <w:color w:val="990000"/>
          <w:sz w:val="20"/>
        </w:rPr>
        <w:lastRenderedPageBreak/>
        <w:t>Q29 Which of the following uses Impact Analysis most?</w:t>
      </w:r>
      <w:r>
        <w:rPr>
          <w:rFonts w:ascii="Tahoma" w:eastAsia="Tahoma" w:hAnsi="Tahoma" w:cs="Tahoma"/>
          <w:sz w:val="20"/>
        </w:rPr>
        <w:t xml:space="preserve"> </w:t>
      </w:r>
      <w:r>
        <w:rPr>
          <w:rFonts w:ascii="Tahoma" w:eastAsia="Tahoma" w:hAnsi="Tahoma" w:cs="Tahoma"/>
          <w:color w:val="000000"/>
          <w:sz w:val="20"/>
        </w:rPr>
        <w:t>a)comp</w:t>
      </w:r>
      <w:r>
        <w:rPr>
          <w:rFonts w:ascii="Tahoma" w:eastAsia="Tahoma" w:hAnsi="Tahoma" w:cs="Tahoma"/>
          <w:color w:val="000000"/>
          <w:sz w:val="20"/>
        </w:rPr>
        <w:t xml:space="preserve">onent testing </w:t>
      </w:r>
    </w:p>
    <w:p w14:paraId="06F9FC7D" w14:textId="77777777" w:rsidR="00FE51B4" w:rsidRDefault="009A2ACB">
      <w:pPr>
        <w:spacing w:before="2" w:line="243" w:lineRule="exact"/>
        <w:ind w:right="-200"/>
        <w:jc w:val="both"/>
      </w:pPr>
      <w:r>
        <w:rPr>
          <w:rFonts w:ascii="Tahoma" w:eastAsia="Tahoma" w:hAnsi="Tahoma" w:cs="Tahoma"/>
          <w:color w:val="000000"/>
          <w:sz w:val="20"/>
        </w:rPr>
        <w:t xml:space="preserve">b)non-functional system testing </w:t>
      </w:r>
    </w:p>
    <w:p w14:paraId="3F57F498" w14:textId="77777777" w:rsidR="00FE51B4" w:rsidRDefault="009A2ACB">
      <w:pPr>
        <w:spacing w:line="243" w:lineRule="exact"/>
        <w:ind w:right="-200"/>
        <w:jc w:val="both"/>
      </w:pPr>
      <w:r>
        <w:rPr>
          <w:rFonts w:ascii="Tahoma" w:eastAsia="Tahoma" w:hAnsi="Tahoma" w:cs="Tahoma"/>
          <w:color w:val="000000"/>
          <w:sz w:val="20"/>
        </w:rPr>
        <w:t xml:space="preserve">c)user acceptance testing </w:t>
      </w:r>
    </w:p>
    <w:p w14:paraId="2C4F3300" w14:textId="77777777" w:rsidR="00FE51B4" w:rsidRDefault="009A2ACB">
      <w:pPr>
        <w:spacing w:line="243" w:lineRule="exact"/>
        <w:ind w:right="-200"/>
        <w:jc w:val="both"/>
      </w:pPr>
      <w:r>
        <w:rPr>
          <w:rFonts w:ascii="Tahoma" w:eastAsia="Tahoma" w:hAnsi="Tahoma" w:cs="Tahoma"/>
          <w:color w:val="000000"/>
          <w:sz w:val="20"/>
        </w:rPr>
        <w:t xml:space="preserve">d)maintenance testing </w:t>
      </w:r>
    </w:p>
    <w:p w14:paraId="75646149" w14:textId="77777777" w:rsidR="00FE51B4" w:rsidRDefault="009A2ACB">
      <w:pPr>
        <w:spacing w:before="242" w:line="239" w:lineRule="exact"/>
        <w:ind w:right="3076"/>
      </w:pPr>
      <w:r>
        <w:rPr>
          <w:rFonts w:ascii="Tahoma" w:eastAsia="Tahoma" w:hAnsi="Tahoma" w:cs="Tahoma"/>
          <w:color w:val="990000"/>
          <w:sz w:val="20"/>
        </w:rPr>
        <w:t xml:space="preserve">Q30 What is NOT included in typical costs for an inspection process? </w:t>
      </w:r>
      <w:r>
        <w:rPr>
          <w:rFonts w:ascii="Tahoma" w:eastAsia="Tahoma" w:hAnsi="Tahoma" w:cs="Tahoma"/>
          <w:color w:val="000000"/>
          <w:sz w:val="20"/>
        </w:rPr>
        <w:t xml:space="preserve">a)setting up forms and databases </w:t>
      </w:r>
    </w:p>
    <w:p w14:paraId="26F52901" w14:textId="77777777" w:rsidR="00FE51B4" w:rsidRDefault="009A2ACB">
      <w:pPr>
        <w:spacing w:before="2" w:line="243" w:lineRule="exact"/>
        <w:ind w:right="-200"/>
        <w:jc w:val="both"/>
      </w:pPr>
      <w:r>
        <w:rPr>
          <w:rFonts w:ascii="Tahoma" w:eastAsia="Tahoma" w:hAnsi="Tahoma" w:cs="Tahoma"/>
          <w:color w:val="000000"/>
          <w:sz w:val="20"/>
        </w:rPr>
        <w:t xml:space="preserve">b)analysing metrics and improving processes </w:t>
      </w:r>
    </w:p>
    <w:p w14:paraId="2632CC07" w14:textId="77777777" w:rsidR="00FE51B4" w:rsidRDefault="009A2ACB">
      <w:pPr>
        <w:spacing w:line="243" w:lineRule="exact"/>
        <w:ind w:right="-200"/>
        <w:jc w:val="both"/>
      </w:pPr>
      <w:r>
        <w:rPr>
          <w:rFonts w:ascii="Tahoma" w:eastAsia="Tahoma" w:hAnsi="Tahoma" w:cs="Tahoma"/>
          <w:color w:val="000000"/>
          <w:sz w:val="20"/>
        </w:rPr>
        <w:t xml:space="preserve">c)writing the documents to be inspected </w:t>
      </w:r>
    </w:p>
    <w:p w14:paraId="05C9F905" w14:textId="77777777" w:rsidR="00FE51B4" w:rsidRDefault="009A2ACB">
      <w:pPr>
        <w:spacing w:line="243" w:lineRule="exact"/>
        <w:ind w:right="-200"/>
        <w:jc w:val="both"/>
      </w:pPr>
      <w:r>
        <w:rPr>
          <w:rFonts w:ascii="Tahoma" w:eastAsia="Tahoma" w:hAnsi="Tahoma" w:cs="Tahoma"/>
          <w:color w:val="000000"/>
          <w:sz w:val="20"/>
        </w:rPr>
        <w:t xml:space="preserve">d)time spent on the document outside the meeting </w:t>
      </w:r>
    </w:p>
    <w:p w14:paraId="3062EB71" w14:textId="77777777" w:rsidR="00FE51B4" w:rsidRDefault="009A2ACB">
      <w:pPr>
        <w:spacing w:before="242" w:line="239" w:lineRule="exact"/>
        <w:ind w:right="3636"/>
      </w:pPr>
      <w:r>
        <w:rPr>
          <w:rFonts w:ascii="Tahoma" w:eastAsia="Tahoma" w:hAnsi="Tahoma" w:cs="Tahoma"/>
          <w:color w:val="990000"/>
          <w:sz w:val="20"/>
        </w:rPr>
        <w:t xml:space="preserve">Q31Which of the following is NOT a reasonable test objective: </w:t>
      </w:r>
      <w:r>
        <w:rPr>
          <w:rFonts w:ascii="Tahoma" w:eastAsia="Tahoma" w:hAnsi="Tahoma" w:cs="Tahoma"/>
          <w:color w:val="000000"/>
          <w:sz w:val="20"/>
        </w:rPr>
        <w:t xml:space="preserve">a)to find faults in the software </w:t>
      </w:r>
    </w:p>
    <w:p w14:paraId="5DEF117C" w14:textId="77777777" w:rsidR="00FE51B4" w:rsidRDefault="009A2ACB">
      <w:pPr>
        <w:spacing w:before="1" w:line="243" w:lineRule="exact"/>
        <w:ind w:right="-200"/>
        <w:jc w:val="both"/>
      </w:pPr>
      <w:r>
        <w:rPr>
          <w:rFonts w:ascii="Tahoma" w:eastAsia="Tahoma" w:hAnsi="Tahoma" w:cs="Tahoma"/>
          <w:color w:val="000000"/>
          <w:sz w:val="20"/>
        </w:rPr>
        <w:t>b)to prove that the soft</w:t>
      </w:r>
      <w:r>
        <w:rPr>
          <w:rFonts w:ascii="Tahoma" w:eastAsia="Tahoma" w:hAnsi="Tahoma" w:cs="Tahoma"/>
          <w:color w:val="000000"/>
          <w:sz w:val="20"/>
        </w:rPr>
        <w:t xml:space="preserve">ware has no faults </w:t>
      </w:r>
    </w:p>
    <w:p w14:paraId="377EAE2B" w14:textId="77777777" w:rsidR="00FE51B4" w:rsidRDefault="009A2ACB">
      <w:pPr>
        <w:spacing w:before="2" w:line="243" w:lineRule="exact"/>
        <w:ind w:right="-200"/>
        <w:jc w:val="both"/>
      </w:pPr>
      <w:r>
        <w:rPr>
          <w:rFonts w:ascii="Tahoma" w:eastAsia="Tahoma" w:hAnsi="Tahoma" w:cs="Tahoma"/>
          <w:color w:val="000000"/>
          <w:sz w:val="20"/>
        </w:rPr>
        <w:t xml:space="preserve">c)to give confidence in the software </w:t>
      </w:r>
    </w:p>
    <w:p w14:paraId="11EC8596" w14:textId="77777777" w:rsidR="00FE51B4" w:rsidRDefault="009A2ACB">
      <w:pPr>
        <w:spacing w:line="243" w:lineRule="exact"/>
        <w:ind w:right="-200"/>
        <w:jc w:val="both"/>
      </w:pPr>
      <w:r>
        <w:rPr>
          <w:rFonts w:ascii="Tahoma" w:eastAsia="Tahoma" w:hAnsi="Tahoma" w:cs="Tahoma"/>
          <w:color w:val="000000"/>
          <w:sz w:val="20"/>
        </w:rPr>
        <w:t xml:space="preserve">d)to find performance problems </w:t>
      </w:r>
    </w:p>
    <w:p w14:paraId="39CD766D" w14:textId="77777777" w:rsidR="00FE51B4" w:rsidRDefault="009A2ACB">
      <w:pPr>
        <w:spacing w:before="235" w:line="244" w:lineRule="exact"/>
        <w:ind w:right="1199"/>
      </w:pPr>
      <w:r>
        <w:rPr>
          <w:rFonts w:ascii="Tahoma" w:eastAsia="Tahoma" w:hAnsi="Tahoma" w:cs="Tahoma"/>
          <w:color w:val="990000"/>
          <w:sz w:val="20"/>
        </w:rPr>
        <w:t xml:space="preserve">Q32 Which expression best matches the following characteristics of the review processes: </w:t>
      </w:r>
      <w:r>
        <w:rPr>
          <w:rFonts w:ascii="Tahoma" w:eastAsia="Tahoma" w:hAnsi="Tahoma" w:cs="Tahoma"/>
          <w:color w:val="000000"/>
          <w:sz w:val="20"/>
        </w:rPr>
        <w:t xml:space="preserve">1.led by the author </w:t>
      </w:r>
    </w:p>
    <w:p w14:paraId="1A451083" w14:textId="77777777" w:rsidR="00FE51B4" w:rsidRDefault="009A2ACB">
      <w:pPr>
        <w:spacing w:before="1" w:line="243" w:lineRule="exact"/>
        <w:ind w:right="-200"/>
        <w:jc w:val="both"/>
      </w:pPr>
      <w:r>
        <w:rPr>
          <w:rFonts w:ascii="Tahoma" w:eastAsia="Tahoma" w:hAnsi="Tahoma" w:cs="Tahoma"/>
          <w:color w:val="000000"/>
          <w:sz w:val="20"/>
        </w:rPr>
        <w:t xml:space="preserve">2.undocumented </w:t>
      </w:r>
    </w:p>
    <w:p w14:paraId="66972E0E" w14:textId="77777777" w:rsidR="00FE51B4" w:rsidRDefault="009A2ACB">
      <w:pPr>
        <w:spacing w:line="243" w:lineRule="exact"/>
        <w:ind w:right="-200"/>
        <w:jc w:val="both"/>
      </w:pPr>
      <w:r>
        <w:rPr>
          <w:rFonts w:ascii="Tahoma" w:eastAsia="Tahoma" w:hAnsi="Tahoma" w:cs="Tahoma"/>
          <w:color w:val="000000"/>
          <w:sz w:val="20"/>
        </w:rPr>
        <w:t xml:space="preserve">3.no management participation </w:t>
      </w:r>
    </w:p>
    <w:p w14:paraId="50CEBF54" w14:textId="77777777" w:rsidR="00FE51B4" w:rsidRDefault="009A2ACB">
      <w:pPr>
        <w:spacing w:before="2" w:line="243" w:lineRule="exact"/>
        <w:ind w:right="-200"/>
        <w:jc w:val="both"/>
      </w:pPr>
      <w:r>
        <w:rPr>
          <w:rFonts w:ascii="Tahoma" w:eastAsia="Tahoma" w:hAnsi="Tahoma" w:cs="Tahoma"/>
          <w:color w:val="000000"/>
          <w:sz w:val="20"/>
        </w:rPr>
        <w:t xml:space="preserve">4.led by a moderator or leader </w:t>
      </w:r>
    </w:p>
    <w:p w14:paraId="268ED71A" w14:textId="77777777" w:rsidR="00FE51B4" w:rsidRDefault="009A2ACB">
      <w:pPr>
        <w:spacing w:line="243" w:lineRule="exact"/>
        <w:ind w:right="-200"/>
        <w:jc w:val="both"/>
      </w:pPr>
      <w:r>
        <w:rPr>
          <w:rFonts w:ascii="Tahoma" w:eastAsia="Tahoma" w:hAnsi="Tahoma" w:cs="Tahoma"/>
          <w:color w:val="000000"/>
          <w:sz w:val="20"/>
        </w:rPr>
        <w:t xml:space="preserve">5.uses entry and exit criteria </w:t>
      </w:r>
    </w:p>
    <w:p w14:paraId="50DED543" w14:textId="77777777" w:rsidR="00FE51B4" w:rsidRDefault="009A2ACB">
      <w:pPr>
        <w:spacing w:before="235" w:line="244" w:lineRule="exact"/>
        <w:ind w:right="7576"/>
      </w:pPr>
      <w:r>
        <w:rPr>
          <w:rFonts w:ascii="Tahoma" w:eastAsia="Tahoma" w:hAnsi="Tahoma" w:cs="Tahoma"/>
          <w:color w:val="000000"/>
          <w:sz w:val="20"/>
        </w:rPr>
        <w:t xml:space="preserve">s)inspection t)peer review u)informal review v)walkthrough </w:t>
      </w:r>
    </w:p>
    <w:p w14:paraId="0FA85CDC" w14:textId="77777777" w:rsidR="00FE51B4" w:rsidRDefault="009A2ACB">
      <w:pPr>
        <w:spacing w:before="242" w:line="239" w:lineRule="exact"/>
        <w:ind w:right="6120"/>
        <w:jc w:val="both"/>
      </w:pPr>
      <w:r>
        <w:rPr>
          <w:rFonts w:ascii="Tahoma" w:eastAsia="Tahoma" w:hAnsi="Tahoma" w:cs="Tahoma"/>
          <w:color w:val="000000"/>
          <w:sz w:val="20"/>
        </w:rPr>
        <w:t xml:space="preserve">a)s = 4 and 5, t = 3, u = 2, v = 1 b)s = 4, t = 3, u = 2 and 5, v = 1 c)s = 1 and 5, t = 3, u = 2, v </w:t>
      </w:r>
      <w:r>
        <w:rPr>
          <w:rFonts w:ascii="Tahoma" w:eastAsia="Tahoma" w:hAnsi="Tahoma" w:cs="Tahoma"/>
          <w:color w:val="000000"/>
          <w:sz w:val="20"/>
        </w:rPr>
        <w:t xml:space="preserve">= 4 d)s = 4 and 5, t = 1, u= 2, v = 3 </w:t>
      </w:r>
    </w:p>
    <w:p w14:paraId="48FF1E84" w14:textId="77777777" w:rsidR="00FE51B4" w:rsidRDefault="009A2ACB">
      <w:pPr>
        <w:spacing w:before="236" w:line="244" w:lineRule="exact"/>
        <w:ind w:right="3996"/>
      </w:pPr>
      <w:r>
        <w:rPr>
          <w:rFonts w:ascii="Tahoma" w:eastAsia="Tahoma" w:hAnsi="Tahoma" w:cs="Tahoma"/>
          <w:color w:val="990000"/>
          <w:sz w:val="20"/>
        </w:rPr>
        <w:t xml:space="preserve">Q33 Which of the following is NOT part of system testing? </w:t>
      </w:r>
      <w:r>
        <w:rPr>
          <w:rFonts w:ascii="Tahoma" w:eastAsia="Tahoma" w:hAnsi="Tahoma" w:cs="Tahoma"/>
          <w:color w:val="000000"/>
          <w:sz w:val="20"/>
        </w:rPr>
        <w:t xml:space="preserve">a)business process-based testing </w:t>
      </w:r>
    </w:p>
    <w:p w14:paraId="7E428970" w14:textId="77777777" w:rsidR="00FE51B4" w:rsidRDefault="009A2ACB">
      <w:pPr>
        <w:spacing w:before="1" w:line="243" w:lineRule="exact"/>
        <w:ind w:right="-200"/>
        <w:jc w:val="both"/>
      </w:pPr>
      <w:r>
        <w:rPr>
          <w:rFonts w:ascii="Tahoma" w:eastAsia="Tahoma" w:hAnsi="Tahoma" w:cs="Tahoma"/>
          <w:color w:val="000000"/>
          <w:sz w:val="20"/>
        </w:rPr>
        <w:t xml:space="preserve">b)performance, load and stress testing </w:t>
      </w:r>
    </w:p>
    <w:p w14:paraId="599F8592" w14:textId="77777777" w:rsidR="00FE51B4" w:rsidRDefault="009A2ACB">
      <w:pPr>
        <w:spacing w:line="243" w:lineRule="exact"/>
        <w:ind w:right="-200"/>
        <w:jc w:val="both"/>
      </w:pPr>
      <w:r>
        <w:rPr>
          <w:rFonts w:ascii="Tahoma" w:eastAsia="Tahoma" w:hAnsi="Tahoma" w:cs="Tahoma"/>
          <w:color w:val="000000"/>
          <w:sz w:val="20"/>
        </w:rPr>
        <w:t xml:space="preserve">c)usability testing </w:t>
      </w:r>
    </w:p>
    <w:p w14:paraId="57D423DB" w14:textId="77777777" w:rsidR="00FE51B4" w:rsidRDefault="009A2ACB">
      <w:pPr>
        <w:spacing w:before="2" w:line="243" w:lineRule="exact"/>
        <w:ind w:right="-200"/>
        <w:jc w:val="both"/>
      </w:pPr>
      <w:r>
        <w:rPr>
          <w:rFonts w:ascii="Tahoma" w:eastAsia="Tahoma" w:hAnsi="Tahoma" w:cs="Tahoma"/>
          <w:color w:val="000000"/>
          <w:sz w:val="20"/>
        </w:rPr>
        <w:t xml:space="preserve">d)top-down integration testing </w:t>
      </w:r>
    </w:p>
    <w:p w14:paraId="00705F08" w14:textId="77777777" w:rsidR="00FE51B4" w:rsidRDefault="009A2ACB">
      <w:pPr>
        <w:spacing w:before="237" w:line="243" w:lineRule="exact"/>
        <w:ind w:right="-200"/>
        <w:jc w:val="both"/>
      </w:pPr>
      <w:r>
        <w:rPr>
          <w:rFonts w:ascii="Tahoma" w:eastAsia="Tahoma" w:hAnsi="Tahoma" w:cs="Tahoma"/>
          <w:color w:val="990000"/>
          <w:sz w:val="20"/>
        </w:rPr>
        <w:t xml:space="preserve">Q34 Which statement about </w:t>
      </w:r>
      <w:r>
        <w:rPr>
          <w:rFonts w:ascii="Tahoma" w:eastAsia="Tahoma" w:hAnsi="Tahoma" w:cs="Tahoma"/>
          <w:color w:val="990000"/>
          <w:sz w:val="20"/>
        </w:rPr>
        <w:t>expected outcomes is FALSE?</w:t>
      </w:r>
      <w:r>
        <w:rPr>
          <w:rFonts w:ascii="Tahoma" w:eastAsia="Tahoma" w:hAnsi="Tahoma" w:cs="Tahoma"/>
          <w:sz w:val="20"/>
        </w:rPr>
        <w:t xml:space="preserve"> </w:t>
      </w:r>
    </w:p>
    <w:p w14:paraId="71FA5A8B" w14:textId="77777777" w:rsidR="00FE51B4" w:rsidRDefault="009A2ACB">
      <w:pPr>
        <w:spacing w:line="243" w:lineRule="exact"/>
        <w:ind w:right="-200"/>
        <w:jc w:val="both"/>
      </w:pPr>
      <w:r>
        <w:rPr>
          <w:rFonts w:ascii="Tahoma" w:eastAsia="Tahoma" w:hAnsi="Tahoma" w:cs="Tahoma"/>
          <w:color w:val="000000"/>
          <w:sz w:val="20"/>
        </w:rPr>
        <w:t xml:space="preserve">a)expected outcomes are defined by the software's behaviour </w:t>
      </w:r>
    </w:p>
    <w:p w14:paraId="2C707FE2" w14:textId="77777777" w:rsidR="00FE51B4" w:rsidRDefault="009A2ACB">
      <w:pPr>
        <w:spacing w:before="2" w:line="239" w:lineRule="exact"/>
        <w:ind w:right="2674"/>
      </w:pPr>
      <w:r>
        <w:rPr>
          <w:rFonts w:ascii="Tahoma" w:eastAsia="Tahoma" w:hAnsi="Tahoma" w:cs="Tahoma"/>
          <w:color w:val="000000"/>
          <w:sz w:val="20"/>
        </w:rPr>
        <w:t xml:space="preserve">b)expected outcomes are derived from a specification, not from the code c)expected outcomes should be predicted before a test is run </w:t>
      </w:r>
    </w:p>
    <w:p w14:paraId="72E6CA01" w14:textId="77777777" w:rsidR="00FE51B4" w:rsidRDefault="009A2ACB">
      <w:pPr>
        <w:spacing w:before="1" w:line="243" w:lineRule="exact"/>
        <w:ind w:right="-200"/>
        <w:jc w:val="both"/>
      </w:pPr>
      <w:r>
        <w:rPr>
          <w:rFonts w:ascii="Tahoma" w:eastAsia="Tahoma" w:hAnsi="Tahoma" w:cs="Tahoma"/>
          <w:color w:val="000000"/>
          <w:sz w:val="20"/>
        </w:rPr>
        <w:t xml:space="preserve">d)expected outcomes may include </w:t>
      </w:r>
      <w:r>
        <w:rPr>
          <w:rFonts w:ascii="Tahoma" w:eastAsia="Tahoma" w:hAnsi="Tahoma" w:cs="Tahoma"/>
          <w:color w:val="000000"/>
          <w:sz w:val="20"/>
        </w:rPr>
        <w:t xml:space="preserve">timing constraints such as response times </w:t>
      </w:r>
    </w:p>
    <w:p w14:paraId="1AE07E74" w14:textId="77777777" w:rsidR="00FE51B4" w:rsidRDefault="009A2ACB">
      <w:pPr>
        <w:spacing w:before="242" w:line="239" w:lineRule="exact"/>
        <w:ind w:right="3920"/>
      </w:pPr>
      <w:r>
        <w:rPr>
          <w:rFonts w:ascii="Tahoma" w:eastAsia="Tahoma" w:hAnsi="Tahoma" w:cs="Tahoma"/>
          <w:color w:val="990000"/>
          <w:sz w:val="20"/>
        </w:rPr>
        <w:t xml:space="preserve">Q35 The standard that gives definitions of testing terms is: </w:t>
      </w:r>
      <w:r>
        <w:rPr>
          <w:rFonts w:ascii="Tahoma" w:eastAsia="Tahoma" w:hAnsi="Tahoma" w:cs="Tahoma"/>
          <w:color w:val="000000"/>
          <w:sz w:val="20"/>
        </w:rPr>
        <w:t xml:space="preserve">a)ISO/IEC 12207 </w:t>
      </w:r>
    </w:p>
    <w:p w14:paraId="315FE5CF" w14:textId="77777777" w:rsidR="00FE51B4" w:rsidRDefault="009A2ACB">
      <w:pPr>
        <w:spacing w:before="321" w:line="239" w:lineRule="exact"/>
        <w:ind w:right="7619"/>
      </w:pPr>
      <w:r>
        <w:rPr>
          <w:rFonts w:ascii="Tahoma" w:eastAsia="Tahoma" w:hAnsi="Tahoma" w:cs="Tahoma"/>
          <w:color w:val="000000"/>
          <w:sz w:val="20"/>
        </w:rPr>
        <w:t xml:space="preserve">b)BS 7925-1 c)ANSI/IEEE 829 d)ANSI/IEEE 729 </w:t>
      </w:r>
    </w:p>
    <w:p w14:paraId="46FFFC7B" w14:textId="77777777" w:rsidR="00FE51B4" w:rsidRDefault="009A2ACB">
      <w:pPr>
        <w:spacing w:before="237" w:line="243" w:lineRule="exact"/>
        <w:ind w:right="-200"/>
        <w:jc w:val="both"/>
      </w:pPr>
      <w:r>
        <w:rPr>
          <w:rFonts w:ascii="Tahoma" w:eastAsia="Tahoma" w:hAnsi="Tahoma" w:cs="Tahoma"/>
          <w:color w:val="990000"/>
          <w:sz w:val="20"/>
        </w:rPr>
        <w:lastRenderedPageBreak/>
        <w:t>Q36 The cost of fixing a fault:</w:t>
      </w:r>
      <w:r>
        <w:rPr>
          <w:rFonts w:ascii="Tahoma" w:eastAsia="Tahoma" w:hAnsi="Tahoma" w:cs="Tahoma"/>
          <w:sz w:val="20"/>
        </w:rPr>
        <w:t xml:space="preserve"> </w:t>
      </w:r>
    </w:p>
    <w:p w14:paraId="6585E30F" w14:textId="77777777" w:rsidR="00FE51B4" w:rsidRDefault="009A2ACB">
      <w:pPr>
        <w:spacing w:line="243" w:lineRule="exact"/>
        <w:ind w:right="-200"/>
        <w:jc w:val="both"/>
      </w:pPr>
      <w:r>
        <w:rPr>
          <w:rFonts w:ascii="Tahoma" w:eastAsia="Tahoma" w:hAnsi="Tahoma" w:cs="Tahoma"/>
          <w:color w:val="000000"/>
          <w:sz w:val="20"/>
        </w:rPr>
        <w:t xml:space="preserve">a)is not important </w:t>
      </w:r>
    </w:p>
    <w:p w14:paraId="5C649143" w14:textId="77777777" w:rsidR="00FE51B4" w:rsidRDefault="009A2ACB">
      <w:pPr>
        <w:spacing w:before="2" w:line="239" w:lineRule="exact"/>
        <w:ind w:right="5890"/>
        <w:jc w:val="both"/>
      </w:pPr>
      <w:r>
        <w:rPr>
          <w:rFonts w:ascii="Tahoma" w:eastAsia="Tahoma" w:hAnsi="Tahoma" w:cs="Tahoma"/>
          <w:color w:val="000000"/>
          <w:sz w:val="20"/>
        </w:rPr>
        <w:t>b)increases the later a fault is foun</w:t>
      </w:r>
      <w:r>
        <w:rPr>
          <w:rFonts w:ascii="Tahoma" w:eastAsia="Tahoma" w:hAnsi="Tahoma" w:cs="Tahoma"/>
          <w:color w:val="000000"/>
          <w:sz w:val="20"/>
        </w:rPr>
        <w:t xml:space="preserve">d c)decreases the later a fault </w:t>
      </w:r>
      <w:r>
        <w:rPr>
          <w:rFonts w:ascii="Tahoma" w:eastAsia="Tahoma" w:hAnsi="Tahoma" w:cs="Tahoma"/>
          <w:color w:val="000000"/>
          <w:spacing w:val="2"/>
          <w:sz w:val="20"/>
        </w:rPr>
        <w:t>is</w:t>
      </w:r>
      <w:r>
        <w:rPr>
          <w:rFonts w:ascii="Tahoma" w:eastAsia="Tahoma" w:hAnsi="Tahoma" w:cs="Tahoma"/>
          <w:color w:val="000000"/>
          <w:sz w:val="20"/>
        </w:rPr>
        <w:t xml:space="preserve"> found d)can never be determined </w:t>
      </w:r>
    </w:p>
    <w:p w14:paraId="192596E0" w14:textId="77777777" w:rsidR="00FE51B4" w:rsidRDefault="009A2ACB">
      <w:pPr>
        <w:spacing w:before="242" w:line="239" w:lineRule="exact"/>
        <w:ind w:right="483"/>
      </w:pPr>
      <w:r>
        <w:rPr>
          <w:rFonts w:ascii="Tahoma" w:eastAsia="Tahoma" w:hAnsi="Tahoma" w:cs="Tahoma"/>
          <w:color w:val="990000"/>
          <w:sz w:val="20"/>
        </w:rPr>
        <w:t>Q37 Which of the following is NOT included in the Test Plan document of the Test Documentation Standard?</w:t>
      </w:r>
      <w:r>
        <w:rPr>
          <w:rFonts w:ascii="Tahoma" w:eastAsia="Tahoma" w:hAnsi="Tahoma" w:cs="Tahoma"/>
          <w:sz w:val="20"/>
        </w:rPr>
        <w:t xml:space="preserve"> </w:t>
      </w:r>
    </w:p>
    <w:p w14:paraId="5219D98E" w14:textId="77777777" w:rsidR="00FE51B4" w:rsidRDefault="009A2ACB">
      <w:pPr>
        <w:spacing w:before="2" w:line="243" w:lineRule="exact"/>
        <w:ind w:right="-200"/>
        <w:jc w:val="both"/>
      </w:pPr>
      <w:r>
        <w:rPr>
          <w:rFonts w:ascii="Tahoma" w:eastAsia="Tahoma" w:hAnsi="Tahoma" w:cs="Tahoma"/>
          <w:color w:val="000000"/>
          <w:sz w:val="20"/>
        </w:rPr>
        <w:t xml:space="preserve">a)what is not to be tested </w:t>
      </w:r>
    </w:p>
    <w:p w14:paraId="44BBEFAE" w14:textId="77777777" w:rsidR="00FE51B4" w:rsidRDefault="009A2ACB">
      <w:pPr>
        <w:spacing w:line="243" w:lineRule="exact"/>
        <w:ind w:right="-200"/>
        <w:jc w:val="both"/>
      </w:pPr>
      <w:r>
        <w:rPr>
          <w:rFonts w:ascii="Tahoma" w:eastAsia="Tahoma" w:hAnsi="Tahoma" w:cs="Tahoma"/>
          <w:color w:val="000000"/>
          <w:sz w:val="20"/>
        </w:rPr>
        <w:t xml:space="preserve">b)test environment properties </w:t>
      </w:r>
    </w:p>
    <w:p w14:paraId="78E6D0E8" w14:textId="77777777" w:rsidR="00FE51B4" w:rsidRDefault="009A2ACB">
      <w:pPr>
        <w:spacing w:line="243" w:lineRule="exact"/>
        <w:ind w:right="-200"/>
        <w:jc w:val="both"/>
      </w:pPr>
      <w:r>
        <w:rPr>
          <w:rFonts w:ascii="Tahoma" w:eastAsia="Tahoma" w:hAnsi="Tahoma" w:cs="Tahoma"/>
          <w:color w:val="000000"/>
          <w:sz w:val="20"/>
        </w:rPr>
        <w:t xml:space="preserve">c)quality plans </w:t>
      </w:r>
    </w:p>
    <w:p w14:paraId="49E9474C" w14:textId="77777777" w:rsidR="00FE51B4" w:rsidRDefault="009A2ACB">
      <w:pPr>
        <w:spacing w:line="243" w:lineRule="exact"/>
        <w:ind w:right="-200"/>
        <w:jc w:val="both"/>
      </w:pPr>
      <w:r>
        <w:rPr>
          <w:rFonts w:ascii="Tahoma" w:eastAsia="Tahoma" w:hAnsi="Tahoma" w:cs="Tahoma"/>
          <w:color w:val="000000"/>
          <w:sz w:val="20"/>
        </w:rPr>
        <w:t xml:space="preserve">d)schedules and deadlines </w:t>
      </w:r>
    </w:p>
    <w:p w14:paraId="1561018F" w14:textId="77777777" w:rsidR="00FE51B4" w:rsidRDefault="009A2ACB">
      <w:pPr>
        <w:spacing w:before="242" w:line="239" w:lineRule="exact"/>
        <w:ind w:right="3495"/>
      </w:pPr>
      <w:r>
        <w:rPr>
          <w:rFonts w:ascii="Tahoma" w:eastAsia="Tahoma" w:hAnsi="Tahoma" w:cs="Tahoma"/>
          <w:color w:val="990000"/>
          <w:sz w:val="20"/>
        </w:rPr>
        <w:t xml:space="preserve">Q38 Could reviews or inspections be considered part of testing? </w:t>
      </w:r>
      <w:r>
        <w:rPr>
          <w:rFonts w:ascii="Tahoma" w:eastAsia="Tahoma" w:hAnsi="Tahoma" w:cs="Tahoma"/>
          <w:color w:val="000000"/>
          <w:sz w:val="20"/>
        </w:rPr>
        <w:t xml:space="preserve">a)no, because they apply to development documentation </w:t>
      </w:r>
    </w:p>
    <w:p w14:paraId="45858159" w14:textId="77777777" w:rsidR="00FE51B4" w:rsidRDefault="009A2ACB">
      <w:pPr>
        <w:spacing w:before="2" w:line="243" w:lineRule="exact"/>
        <w:ind w:right="-200"/>
        <w:jc w:val="both"/>
      </w:pPr>
      <w:r>
        <w:rPr>
          <w:rFonts w:ascii="Tahoma" w:eastAsia="Tahoma" w:hAnsi="Tahoma" w:cs="Tahoma"/>
          <w:color w:val="000000"/>
          <w:sz w:val="20"/>
        </w:rPr>
        <w:t xml:space="preserve">b)no, because they are normally applied before testing </w:t>
      </w:r>
    </w:p>
    <w:p w14:paraId="2DC0083A" w14:textId="77777777" w:rsidR="00FE51B4" w:rsidRDefault="009A2ACB">
      <w:pPr>
        <w:spacing w:line="238" w:lineRule="exact"/>
        <w:ind w:right="3753"/>
      </w:pPr>
      <w:r>
        <w:rPr>
          <w:rFonts w:ascii="Tahoma" w:eastAsia="Tahoma" w:hAnsi="Tahoma" w:cs="Tahoma"/>
          <w:color w:val="000000"/>
          <w:sz w:val="20"/>
        </w:rPr>
        <w:t xml:space="preserve">c)yes, because both help detect faults and improve quality d)yes, because testing includes all non-constructive activities </w:t>
      </w:r>
    </w:p>
    <w:p w14:paraId="3B086B31" w14:textId="77777777" w:rsidR="00FE51B4" w:rsidRDefault="009A2ACB">
      <w:pPr>
        <w:spacing w:before="241" w:line="239" w:lineRule="exact"/>
        <w:ind w:right="3598"/>
      </w:pPr>
      <w:r>
        <w:rPr>
          <w:rFonts w:ascii="Tahoma" w:eastAsia="Tahoma" w:hAnsi="Tahoma" w:cs="Tahoma"/>
          <w:color w:val="990000"/>
          <w:sz w:val="20"/>
        </w:rPr>
        <w:t>Q39 Which of the following is not part of performance testing?</w:t>
      </w:r>
      <w:r>
        <w:rPr>
          <w:rFonts w:ascii="Tahoma" w:eastAsia="Tahoma" w:hAnsi="Tahoma" w:cs="Tahoma"/>
          <w:sz w:val="20"/>
        </w:rPr>
        <w:t xml:space="preserve"> </w:t>
      </w:r>
      <w:r>
        <w:rPr>
          <w:rFonts w:ascii="Tahoma" w:eastAsia="Tahoma" w:hAnsi="Tahoma" w:cs="Tahoma"/>
          <w:color w:val="000000"/>
          <w:sz w:val="20"/>
        </w:rPr>
        <w:t xml:space="preserve">a)measuring response times </w:t>
      </w:r>
    </w:p>
    <w:p w14:paraId="4D0513A3" w14:textId="77777777" w:rsidR="00FE51B4" w:rsidRDefault="009A2ACB">
      <w:pPr>
        <w:spacing w:before="1" w:line="243" w:lineRule="exact"/>
        <w:ind w:right="-200"/>
        <w:jc w:val="both"/>
      </w:pPr>
      <w:r>
        <w:rPr>
          <w:rFonts w:ascii="Tahoma" w:eastAsia="Tahoma" w:hAnsi="Tahoma" w:cs="Tahoma"/>
          <w:color w:val="000000"/>
          <w:sz w:val="20"/>
        </w:rPr>
        <w:t xml:space="preserve">b)recovery testing </w:t>
      </w:r>
    </w:p>
    <w:p w14:paraId="56CF3013" w14:textId="77777777" w:rsidR="00FE51B4" w:rsidRDefault="009A2ACB">
      <w:pPr>
        <w:spacing w:before="2" w:line="243" w:lineRule="exact"/>
        <w:ind w:right="-200"/>
        <w:jc w:val="both"/>
      </w:pPr>
      <w:r>
        <w:rPr>
          <w:rFonts w:ascii="Tahoma" w:eastAsia="Tahoma" w:hAnsi="Tahoma" w:cs="Tahoma"/>
          <w:color w:val="000000"/>
          <w:sz w:val="20"/>
        </w:rPr>
        <w:t>c)simulating many use</w:t>
      </w:r>
      <w:r>
        <w:rPr>
          <w:rFonts w:ascii="Tahoma" w:eastAsia="Tahoma" w:hAnsi="Tahoma" w:cs="Tahoma"/>
          <w:color w:val="000000"/>
          <w:sz w:val="20"/>
        </w:rPr>
        <w:t xml:space="preserve">rs </w:t>
      </w:r>
    </w:p>
    <w:p w14:paraId="65743D44" w14:textId="77777777" w:rsidR="00FE51B4" w:rsidRDefault="009A2ACB">
      <w:pPr>
        <w:spacing w:line="243" w:lineRule="exact"/>
        <w:ind w:right="-200"/>
        <w:jc w:val="both"/>
      </w:pPr>
      <w:r>
        <w:rPr>
          <w:rFonts w:ascii="Tahoma" w:eastAsia="Tahoma" w:hAnsi="Tahoma" w:cs="Tahoma"/>
          <w:color w:val="000000"/>
          <w:sz w:val="20"/>
        </w:rPr>
        <w:t xml:space="preserve">d)generating many transactions </w:t>
      </w:r>
    </w:p>
    <w:p w14:paraId="375F36EA" w14:textId="77777777" w:rsidR="00FE51B4" w:rsidRDefault="009A2ACB">
      <w:pPr>
        <w:spacing w:before="237" w:line="243" w:lineRule="exact"/>
        <w:ind w:right="-200"/>
        <w:jc w:val="both"/>
      </w:pPr>
      <w:r>
        <w:rPr>
          <w:rFonts w:ascii="Tahoma" w:eastAsia="Tahoma" w:hAnsi="Tahoma" w:cs="Tahoma"/>
          <w:color w:val="990000"/>
          <w:sz w:val="20"/>
        </w:rPr>
        <w:t>Q40 Error guessing is best used:</w:t>
      </w:r>
      <w:r>
        <w:rPr>
          <w:rFonts w:ascii="Tahoma" w:eastAsia="Tahoma" w:hAnsi="Tahoma" w:cs="Tahoma"/>
          <w:sz w:val="20"/>
        </w:rPr>
        <w:t xml:space="preserve"> </w:t>
      </w:r>
    </w:p>
    <w:p w14:paraId="5ACA8759" w14:textId="77777777" w:rsidR="00FE51B4" w:rsidRDefault="009A2ACB">
      <w:pPr>
        <w:spacing w:before="2" w:line="239" w:lineRule="exact"/>
        <w:ind w:right="4701"/>
      </w:pPr>
      <w:r>
        <w:rPr>
          <w:rFonts w:ascii="Tahoma" w:eastAsia="Tahoma" w:hAnsi="Tahoma" w:cs="Tahoma"/>
          <w:color w:val="000000"/>
          <w:sz w:val="20"/>
        </w:rPr>
        <w:t xml:space="preserve">a)after more formal techniques have been applied b)as the first approach to deriving test cases </w:t>
      </w:r>
    </w:p>
    <w:p w14:paraId="26B74118" w14:textId="77777777" w:rsidR="00FE51B4" w:rsidRDefault="009A2ACB">
      <w:pPr>
        <w:spacing w:before="1" w:line="243" w:lineRule="exact"/>
        <w:ind w:right="-200"/>
        <w:jc w:val="both"/>
      </w:pPr>
      <w:r>
        <w:rPr>
          <w:rFonts w:ascii="Tahoma" w:eastAsia="Tahoma" w:hAnsi="Tahoma" w:cs="Tahoma"/>
          <w:color w:val="000000"/>
          <w:sz w:val="20"/>
        </w:rPr>
        <w:t xml:space="preserve">c)by inexperienced testers </w:t>
      </w:r>
    </w:p>
    <w:p w14:paraId="5F48EE70" w14:textId="77777777" w:rsidR="00FE51B4" w:rsidRDefault="009A2ACB">
      <w:pPr>
        <w:spacing w:before="2" w:line="243" w:lineRule="exact"/>
        <w:ind w:right="-200"/>
        <w:jc w:val="both"/>
      </w:pPr>
      <w:r>
        <w:rPr>
          <w:rFonts w:ascii="Tahoma" w:eastAsia="Tahoma" w:hAnsi="Tahoma" w:cs="Tahoma"/>
          <w:color w:val="000000"/>
          <w:sz w:val="20"/>
        </w:rPr>
        <w:t xml:space="preserve">d)after the system has gone live </w:t>
      </w:r>
    </w:p>
    <w:p w14:paraId="0BF02BC9" w14:textId="77777777" w:rsidR="00FE51B4" w:rsidRDefault="009A2ACB">
      <w:pPr>
        <w:spacing w:before="316" w:line="243" w:lineRule="exact"/>
        <w:ind w:right="-200"/>
        <w:jc w:val="both"/>
      </w:pPr>
      <w:r>
        <w:rPr>
          <w:rFonts w:ascii="Tahoma" w:eastAsia="Tahoma" w:hAnsi="Tahoma" w:cs="Tahoma"/>
          <w:color w:val="0000FF"/>
          <w:sz w:val="20"/>
          <w:u w:val="single"/>
        </w:rPr>
        <w:t>Answers</w:t>
      </w:r>
      <w:r>
        <w:rPr>
          <w:rFonts w:ascii="Tahoma" w:eastAsia="Tahoma" w:hAnsi="Tahoma" w:cs="Tahoma"/>
          <w:sz w:val="20"/>
        </w:rPr>
        <w:t xml:space="preserve"> </w:t>
      </w:r>
    </w:p>
    <w:p w14:paraId="17CC837B" w14:textId="77777777" w:rsidR="00FE51B4" w:rsidRDefault="009A2ACB">
      <w:pPr>
        <w:spacing w:before="242" w:line="239" w:lineRule="exact"/>
        <w:ind w:right="8528"/>
      </w:pPr>
      <w:r>
        <w:rPr>
          <w:rFonts w:ascii="Tahoma" w:eastAsia="Tahoma" w:hAnsi="Tahoma" w:cs="Tahoma"/>
          <w:color w:val="000000"/>
          <w:sz w:val="20"/>
        </w:rPr>
        <w:t xml:space="preserve">1 » C 2 » C 3 » D </w:t>
      </w:r>
      <w:r>
        <w:rPr>
          <w:rFonts w:ascii="Tahoma" w:eastAsia="Tahoma" w:hAnsi="Tahoma" w:cs="Tahoma"/>
          <w:color w:val="000000"/>
          <w:sz w:val="20"/>
        </w:rPr>
        <w:t xml:space="preserve">4 » D 5 » C 6 » A 7 » B 8 » A 9 » C 10 » D 11 » B 12 » B 13 » D 14 » C 15 » D 16 » C 17 » B 18 » C 19 » B 20 » A 21 » A </w:t>
      </w:r>
    </w:p>
    <w:p w14:paraId="1BDCC7C6" w14:textId="77777777" w:rsidR="00FE51B4" w:rsidRDefault="009A2ACB">
      <w:pPr>
        <w:spacing w:before="2" w:line="239" w:lineRule="exact"/>
        <w:ind w:right="8480"/>
        <w:sectPr w:rsidR="00FE51B4">
          <w:footerReference w:type="default" r:id="rId34"/>
          <w:pgSz w:w="12240" w:h="15840"/>
          <w:pgMar w:top="1120" w:right="1411" w:bottom="1392" w:left="1440" w:header="720" w:footer="721" w:gutter="0"/>
          <w:cols w:space="720"/>
        </w:sectPr>
      </w:pPr>
      <w:r>
        <w:rPr>
          <w:rFonts w:ascii="Tahoma" w:eastAsia="Tahoma" w:hAnsi="Tahoma" w:cs="Tahoma"/>
          <w:color w:val="000000"/>
          <w:sz w:val="20"/>
        </w:rPr>
        <w:t xml:space="preserve">22 » D 23 » A 24 » D 25 » A 26 » A 27 » C 28 » B 29 » D 30 » C 31 </w:t>
      </w:r>
      <w:r>
        <w:rPr>
          <w:rFonts w:ascii="Tahoma" w:eastAsia="Tahoma" w:hAnsi="Tahoma" w:cs="Tahoma"/>
          <w:color w:val="000000"/>
          <w:sz w:val="20"/>
        </w:rPr>
        <w:lastRenderedPageBreak/>
        <w:t xml:space="preserve">» B 32 » A 33 » D 34 » A 35 » B 36 » B 37 » C 38 » C  39 » B  40 » A </w:t>
      </w:r>
    </w:p>
    <w:p w14:paraId="7FE8B258" w14:textId="77777777" w:rsidR="00D33E70" w:rsidRPr="00D33E70" w:rsidRDefault="009A2ACB" w:rsidP="00D33E70">
      <w:pPr>
        <w:rPr>
          <w:rFonts w:ascii="Arial" w:hAnsi="Arial" w:cs="Arial"/>
          <w:color w:val="000000"/>
          <w:sz w:val="18"/>
          <w:szCs w:val="18"/>
          <w:lang w:eastAsia="en-IN"/>
        </w:rPr>
      </w:pPr>
      <w:r w:rsidRPr="00D33E70">
        <w:rPr>
          <w:rFonts w:ascii="Arial" w:hAnsi="Arial" w:cs="Arial"/>
          <w:color w:val="990000"/>
          <w:sz w:val="18"/>
          <w:szCs w:val="18"/>
          <w:lang w:eastAsia="en-IN"/>
        </w:rPr>
        <w:lastRenderedPageBreak/>
        <w:t>When what is visi</w:t>
      </w:r>
      <w:r w:rsidRPr="00D33E70">
        <w:rPr>
          <w:rFonts w:ascii="Arial" w:hAnsi="Arial" w:cs="Arial"/>
          <w:color w:val="990000"/>
          <w:sz w:val="18"/>
          <w:szCs w:val="18"/>
          <w:lang w:eastAsia="en-IN"/>
        </w:rPr>
        <w:t>ble to end-users is a deviation from the specific or expected behavior, this is called:</w:t>
      </w:r>
      <w:r w:rsidRPr="00D33E70">
        <w:rPr>
          <w:rFonts w:ascii="Arial" w:hAnsi="Arial" w:cs="Arial"/>
          <w:color w:val="000000"/>
          <w:sz w:val="18"/>
          <w:szCs w:val="18"/>
          <w:lang w:eastAsia="en-IN"/>
        </w:rPr>
        <w:br/>
        <w:t>a) an error</w:t>
      </w:r>
      <w:r w:rsidRPr="00D33E70">
        <w:rPr>
          <w:rFonts w:ascii="Arial" w:hAnsi="Arial" w:cs="Arial"/>
          <w:color w:val="000000"/>
          <w:sz w:val="18"/>
          <w:szCs w:val="18"/>
          <w:lang w:eastAsia="en-IN"/>
        </w:rPr>
        <w:br/>
        <w:t>b) a fault</w:t>
      </w:r>
      <w:r w:rsidRPr="00D33E70">
        <w:rPr>
          <w:rFonts w:ascii="Arial" w:hAnsi="Arial" w:cs="Arial"/>
          <w:color w:val="000000"/>
          <w:sz w:val="18"/>
          <w:szCs w:val="18"/>
          <w:lang w:eastAsia="en-IN"/>
        </w:rPr>
        <w:br/>
        <w:t>c) a failure</w:t>
      </w:r>
      <w:r w:rsidRPr="00D33E70">
        <w:rPr>
          <w:rFonts w:ascii="Arial" w:hAnsi="Arial" w:cs="Arial"/>
          <w:color w:val="000000"/>
          <w:sz w:val="18"/>
          <w:szCs w:val="18"/>
          <w:lang w:eastAsia="en-IN"/>
        </w:rPr>
        <w:br/>
        <w:t>d) a defect</w:t>
      </w:r>
      <w:r w:rsidRPr="00D33E70">
        <w:rPr>
          <w:rFonts w:ascii="Arial" w:hAnsi="Arial" w:cs="Arial"/>
          <w:color w:val="000000"/>
          <w:sz w:val="18"/>
          <w:szCs w:val="18"/>
          <w:lang w:eastAsia="en-IN"/>
        </w:rPr>
        <w:br/>
        <w:t>e) a mistake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 Regression testing should be performed:</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v) every week</w:t>
      </w:r>
      <w:r w:rsidRPr="00D33E70">
        <w:rPr>
          <w:rFonts w:ascii="Arial" w:hAnsi="Arial" w:cs="Arial"/>
          <w:color w:val="000000"/>
          <w:sz w:val="18"/>
          <w:szCs w:val="18"/>
          <w:lang w:eastAsia="en-IN"/>
        </w:rPr>
        <w:br/>
        <w:t>w) after the software has changed</w:t>
      </w:r>
      <w:r w:rsidRPr="00D33E70">
        <w:rPr>
          <w:rFonts w:ascii="Arial" w:hAnsi="Arial" w:cs="Arial"/>
          <w:color w:val="000000"/>
          <w:sz w:val="18"/>
          <w:szCs w:val="18"/>
          <w:lang w:eastAsia="en-IN"/>
        </w:rPr>
        <w:br/>
        <w:t xml:space="preserve">x) as often as </w:t>
      </w:r>
      <w:r w:rsidRPr="00D33E70">
        <w:rPr>
          <w:rFonts w:ascii="Arial" w:hAnsi="Arial" w:cs="Arial"/>
          <w:color w:val="000000"/>
          <w:sz w:val="18"/>
          <w:szCs w:val="18"/>
          <w:lang w:eastAsia="en-IN"/>
        </w:rPr>
        <w:t>possible</w:t>
      </w:r>
      <w:r w:rsidRPr="00D33E70">
        <w:rPr>
          <w:rFonts w:ascii="Arial" w:hAnsi="Arial" w:cs="Arial"/>
          <w:color w:val="000000"/>
          <w:sz w:val="18"/>
          <w:szCs w:val="18"/>
          <w:lang w:eastAsia="en-IN"/>
        </w:rPr>
        <w:br/>
        <w:t>y) when the environment has changed</w:t>
      </w:r>
      <w:r w:rsidRPr="00D33E70">
        <w:rPr>
          <w:rFonts w:ascii="Arial" w:hAnsi="Arial" w:cs="Arial"/>
          <w:color w:val="000000"/>
          <w:sz w:val="18"/>
          <w:szCs w:val="18"/>
          <w:lang w:eastAsia="en-IN"/>
        </w:rPr>
        <w:br/>
        <w:t>z) when the project manager says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v &amp; w are true, x – z are false</w:t>
      </w:r>
      <w:r w:rsidRPr="00D33E70">
        <w:rPr>
          <w:rFonts w:ascii="Arial" w:hAnsi="Arial" w:cs="Arial"/>
          <w:color w:val="000000"/>
          <w:sz w:val="18"/>
          <w:szCs w:val="18"/>
          <w:lang w:eastAsia="en-IN"/>
        </w:rPr>
        <w:br/>
        <w:t>b) w, x &amp; y are true, v &amp; z are false</w:t>
      </w:r>
      <w:r w:rsidRPr="00D33E70">
        <w:rPr>
          <w:rFonts w:ascii="Arial" w:hAnsi="Arial" w:cs="Arial"/>
          <w:color w:val="000000"/>
          <w:sz w:val="18"/>
          <w:szCs w:val="18"/>
          <w:lang w:eastAsia="en-IN"/>
        </w:rPr>
        <w:br/>
        <w:t>c) w &amp; y are true, v, x &amp; z are false</w:t>
      </w:r>
      <w:r w:rsidRPr="00D33E70">
        <w:rPr>
          <w:rFonts w:ascii="Arial" w:hAnsi="Arial" w:cs="Arial"/>
          <w:color w:val="000000"/>
          <w:sz w:val="18"/>
          <w:szCs w:val="18"/>
          <w:lang w:eastAsia="en-IN"/>
        </w:rPr>
        <w:br/>
        <w:t>d) w is true, v, x y and z are false</w:t>
      </w:r>
      <w:r w:rsidRPr="00D33E70">
        <w:rPr>
          <w:rFonts w:ascii="Arial" w:hAnsi="Arial" w:cs="Arial"/>
          <w:color w:val="000000"/>
          <w:sz w:val="18"/>
          <w:szCs w:val="18"/>
          <w:lang w:eastAsia="en-IN"/>
        </w:rPr>
        <w:br/>
        <w:t>e) all of the above are true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 xml:space="preserve">3) IEEE 829 test plan </w:t>
      </w:r>
      <w:r w:rsidRPr="00D33E70">
        <w:rPr>
          <w:rFonts w:ascii="Arial" w:hAnsi="Arial" w:cs="Arial"/>
          <w:color w:val="CC0000"/>
          <w:sz w:val="18"/>
          <w:szCs w:val="18"/>
          <w:lang w:eastAsia="en-IN"/>
        </w:rPr>
        <w:t>documentation</w:t>
      </w:r>
      <w:r w:rsidRPr="00D33E70">
        <w:rPr>
          <w:rFonts w:ascii="Arial" w:hAnsi="Arial" w:cs="Arial"/>
          <w:color w:val="990000"/>
          <w:sz w:val="18"/>
          <w:szCs w:val="18"/>
          <w:lang w:eastAsia="en-IN"/>
        </w:rPr>
        <w:t xml:space="preserve"> standard contains all of the following except:</w:t>
      </w:r>
      <w:r w:rsidRPr="00D33E70">
        <w:rPr>
          <w:rFonts w:ascii="Arial" w:hAnsi="Arial" w:cs="Arial"/>
          <w:color w:val="000000"/>
          <w:sz w:val="18"/>
          <w:szCs w:val="18"/>
          <w:lang w:eastAsia="en-IN"/>
        </w:rPr>
        <w:br/>
        <w:t>a) test items</w:t>
      </w:r>
      <w:r w:rsidRPr="00D33E70">
        <w:rPr>
          <w:rFonts w:ascii="Arial" w:hAnsi="Arial" w:cs="Arial"/>
          <w:color w:val="000000"/>
          <w:sz w:val="18"/>
          <w:szCs w:val="18"/>
          <w:lang w:eastAsia="en-IN"/>
        </w:rPr>
        <w:br/>
        <w:t>b) test deliverables</w:t>
      </w:r>
      <w:r w:rsidRPr="00D33E70">
        <w:rPr>
          <w:rFonts w:ascii="Arial" w:hAnsi="Arial" w:cs="Arial"/>
          <w:color w:val="000000"/>
          <w:sz w:val="18"/>
          <w:szCs w:val="18"/>
          <w:lang w:eastAsia="en-IN"/>
        </w:rPr>
        <w:br/>
        <w:t>c) test tasks</w:t>
      </w:r>
      <w:r w:rsidRPr="00D33E70">
        <w:rPr>
          <w:rFonts w:ascii="Arial" w:hAnsi="Arial" w:cs="Arial"/>
          <w:color w:val="000000"/>
          <w:sz w:val="18"/>
          <w:szCs w:val="18"/>
          <w:lang w:eastAsia="en-IN"/>
        </w:rPr>
        <w:br/>
        <w:t xml:space="preserve">d) </w:t>
      </w:r>
      <w:r w:rsidRPr="00D33E70">
        <w:rPr>
          <w:rFonts w:ascii="Arial" w:hAnsi="Arial" w:cs="Arial"/>
          <w:color w:val="CC0000"/>
          <w:sz w:val="18"/>
          <w:szCs w:val="18"/>
          <w:lang w:eastAsia="en-IN"/>
        </w:rPr>
        <w:t>test environment</w:t>
      </w:r>
      <w:r w:rsidRPr="00D33E70">
        <w:rPr>
          <w:rFonts w:ascii="Arial" w:hAnsi="Arial" w:cs="Arial"/>
          <w:color w:val="000000"/>
          <w:sz w:val="18"/>
          <w:szCs w:val="18"/>
          <w:lang w:eastAsia="en-IN"/>
        </w:rPr>
        <w:br/>
        <w:t>e) test specification</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4) Testing should be stopped when:</w:t>
      </w:r>
      <w:r w:rsidRPr="00D33E70">
        <w:rPr>
          <w:rFonts w:ascii="Arial" w:hAnsi="Arial" w:cs="Arial"/>
          <w:color w:val="000000"/>
          <w:sz w:val="18"/>
          <w:szCs w:val="18"/>
          <w:lang w:eastAsia="en-IN"/>
        </w:rPr>
        <w:br/>
        <w:t>a) all the planned tests have been run</w:t>
      </w:r>
      <w:r w:rsidRPr="00D33E70">
        <w:rPr>
          <w:rFonts w:ascii="Arial" w:hAnsi="Arial" w:cs="Arial"/>
          <w:color w:val="000000"/>
          <w:sz w:val="18"/>
          <w:szCs w:val="18"/>
          <w:lang w:eastAsia="en-IN"/>
        </w:rPr>
        <w:br/>
        <w:t>b) tim</w:t>
      </w:r>
      <w:r w:rsidRPr="00D33E70">
        <w:rPr>
          <w:rFonts w:ascii="Arial" w:hAnsi="Arial" w:cs="Arial"/>
          <w:color w:val="000000"/>
          <w:sz w:val="18"/>
          <w:szCs w:val="18"/>
          <w:lang w:eastAsia="en-IN"/>
        </w:rPr>
        <w:t>e has run out</w:t>
      </w:r>
      <w:r w:rsidRPr="00D33E70">
        <w:rPr>
          <w:rFonts w:ascii="Arial" w:hAnsi="Arial" w:cs="Arial"/>
          <w:color w:val="000000"/>
          <w:sz w:val="18"/>
          <w:szCs w:val="18"/>
          <w:lang w:eastAsia="en-IN"/>
        </w:rPr>
        <w:br/>
        <w:t>c) all faults have been fixed correctly</w:t>
      </w:r>
      <w:r w:rsidRPr="00D33E70">
        <w:rPr>
          <w:rFonts w:ascii="Arial" w:hAnsi="Arial" w:cs="Arial"/>
          <w:color w:val="000000"/>
          <w:sz w:val="18"/>
          <w:szCs w:val="18"/>
          <w:lang w:eastAsia="en-IN"/>
        </w:rPr>
        <w:br/>
        <w:t>d) both a) and c)</w:t>
      </w:r>
      <w:r w:rsidRPr="00D33E70">
        <w:rPr>
          <w:rFonts w:ascii="Arial" w:hAnsi="Arial" w:cs="Arial"/>
          <w:color w:val="000000"/>
          <w:sz w:val="18"/>
          <w:szCs w:val="18"/>
          <w:lang w:eastAsia="en-IN"/>
        </w:rPr>
        <w:br/>
        <w:t>e) it depends on the risks for the system being tested</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5) Order numbers on a stock control system can range between 10000 and 99999 inclusive. Which of the following inputs might be a</w:t>
      </w:r>
      <w:r w:rsidRPr="00D33E70">
        <w:rPr>
          <w:rFonts w:ascii="Arial" w:hAnsi="Arial" w:cs="Arial"/>
          <w:color w:val="990000"/>
          <w:sz w:val="18"/>
          <w:szCs w:val="18"/>
          <w:lang w:eastAsia="en-IN"/>
        </w:rPr>
        <w:t xml:space="preserve"> result of designing tests for only valid equivalence classes and valid boundaries: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1000, 5000, 99999</w:t>
      </w:r>
      <w:r w:rsidRPr="00D33E70">
        <w:rPr>
          <w:rFonts w:ascii="Arial" w:hAnsi="Arial" w:cs="Arial"/>
          <w:color w:val="000000"/>
          <w:sz w:val="18"/>
          <w:szCs w:val="18"/>
          <w:lang w:eastAsia="en-IN"/>
        </w:rPr>
        <w:br/>
        <w:t>b) 9999, 50000, 100000</w:t>
      </w:r>
      <w:r w:rsidRPr="00D33E70">
        <w:rPr>
          <w:rFonts w:ascii="Arial" w:hAnsi="Arial" w:cs="Arial"/>
          <w:color w:val="000000"/>
          <w:sz w:val="18"/>
          <w:szCs w:val="18"/>
          <w:lang w:eastAsia="en-IN"/>
        </w:rPr>
        <w:br/>
        <w:t>c) 10000, 50000, 99999</w:t>
      </w:r>
      <w:r w:rsidRPr="00D33E70">
        <w:rPr>
          <w:rFonts w:ascii="Arial" w:hAnsi="Arial" w:cs="Arial"/>
          <w:color w:val="000000"/>
          <w:sz w:val="18"/>
          <w:szCs w:val="18"/>
          <w:lang w:eastAsia="en-IN"/>
        </w:rPr>
        <w:br/>
        <w:t>d) 10000, 99999</w:t>
      </w:r>
      <w:r w:rsidRPr="00D33E70">
        <w:rPr>
          <w:rFonts w:ascii="Arial" w:hAnsi="Arial" w:cs="Arial"/>
          <w:color w:val="000000"/>
          <w:sz w:val="18"/>
          <w:szCs w:val="18"/>
          <w:lang w:eastAsia="en-IN"/>
        </w:rPr>
        <w:br/>
        <w:t>e) 9999, 10000, 50000, 99999, 10000</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6) Consider the following statements about early tes</w:t>
      </w:r>
      <w:r w:rsidRPr="00D33E70">
        <w:rPr>
          <w:rFonts w:ascii="Arial" w:hAnsi="Arial" w:cs="Arial"/>
          <w:color w:val="990000"/>
          <w:sz w:val="18"/>
          <w:szCs w:val="18"/>
          <w:lang w:eastAsia="en-IN"/>
        </w:rPr>
        <w:t>t design:</w:t>
      </w:r>
      <w:r w:rsidRPr="00D33E70">
        <w:rPr>
          <w:rFonts w:ascii="Arial" w:hAnsi="Arial" w:cs="Arial"/>
          <w:color w:val="000000"/>
          <w:sz w:val="18"/>
          <w:szCs w:val="18"/>
          <w:lang w:eastAsia="en-IN"/>
        </w:rPr>
        <w:br/>
        <w:t>i. early test design can prevent fault multiplication</w:t>
      </w:r>
      <w:r w:rsidRPr="00D33E70">
        <w:rPr>
          <w:rFonts w:ascii="Arial" w:hAnsi="Arial" w:cs="Arial"/>
          <w:color w:val="000000"/>
          <w:sz w:val="18"/>
          <w:szCs w:val="18"/>
          <w:lang w:eastAsia="en-IN"/>
        </w:rPr>
        <w:br/>
        <w:t>ii. faults found during early test design are more expensive to fix</w:t>
      </w:r>
      <w:r w:rsidRPr="00D33E70">
        <w:rPr>
          <w:rFonts w:ascii="Arial" w:hAnsi="Arial" w:cs="Arial"/>
          <w:color w:val="000000"/>
          <w:sz w:val="18"/>
          <w:szCs w:val="18"/>
          <w:lang w:eastAsia="en-IN"/>
        </w:rPr>
        <w:br/>
        <w:t>iii. early test design can find faults</w:t>
      </w:r>
      <w:r w:rsidRPr="00D33E70">
        <w:rPr>
          <w:rFonts w:ascii="Arial" w:hAnsi="Arial" w:cs="Arial"/>
          <w:color w:val="000000"/>
          <w:sz w:val="18"/>
          <w:szCs w:val="18"/>
          <w:lang w:eastAsia="en-IN"/>
        </w:rPr>
        <w:br/>
        <w:t>iv. early test design can cause changes to the requirements</w:t>
      </w:r>
      <w:r w:rsidRPr="00D33E70">
        <w:rPr>
          <w:rFonts w:ascii="Arial" w:hAnsi="Arial" w:cs="Arial"/>
          <w:color w:val="000000"/>
          <w:sz w:val="18"/>
          <w:szCs w:val="18"/>
          <w:lang w:eastAsia="en-IN"/>
        </w:rPr>
        <w:br/>
        <w:t>v. early test design take</w:t>
      </w:r>
      <w:r w:rsidRPr="00D33E70">
        <w:rPr>
          <w:rFonts w:ascii="Arial" w:hAnsi="Arial" w:cs="Arial"/>
          <w:color w:val="000000"/>
          <w:sz w:val="18"/>
          <w:szCs w:val="18"/>
          <w:lang w:eastAsia="en-IN"/>
        </w:rPr>
        <w:t>s more effort</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i, iii &amp; iv are true. Ii &amp; v are false</w:t>
      </w:r>
      <w:r w:rsidRPr="00D33E70">
        <w:rPr>
          <w:rFonts w:ascii="Arial" w:hAnsi="Arial" w:cs="Arial"/>
          <w:color w:val="000000"/>
          <w:sz w:val="18"/>
          <w:szCs w:val="18"/>
          <w:lang w:eastAsia="en-IN"/>
        </w:rPr>
        <w:br/>
        <w:t>b) iii is true, I, ii, iv &amp; v are false</w:t>
      </w:r>
      <w:r w:rsidRPr="00D33E70">
        <w:rPr>
          <w:rFonts w:ascii="Arial" w:hAnsi="Arial" w:cs="Arial"/>
          <w:color w:val="000000"/>
          <w:sz w:val="18"/>
          <w:szCs w:val="18"/>
          <w:lang w:eastAsia="en-IN"/>
        </w:rPr>
        <w:br/>
        <w:t>c) iii &amp; iv are true. i, ii &amp; v are false</w:t>
      </w:r>
      <w:r w:rsidRPr="00D33E70">
        <w:rPr>
          <w:rFonts w:ascii="Arial" w:hAnsi="Arial" w:cs="Arial"/>
          <w:color w:val="000000"/>
          <w:sz w:val="18"/>
          <w:szCs w:val="18"/>
          <w:lang w:eastAsia="en-IN"/>
        </w:rPr>
        <w:br/>
        <w:t>d) i, iii, iv &amp; v are true, ii us false</w:t>
      </w:r>
      <w:r w:rsidRPr="00D33E70">
        <w:rPr>
          <w:rFonts w:ascii="Arial" w:hAnsi="Arial" w:cs="Arial"/>
          <w:color w:val="000000"/>
          <w:sz w:val="18"/>
          <w:szCs w:val="18"/>
          <w:lang w:eastAsia="en-IN"/>
        </w:rPr>
        <w:br/>
        <w:t>e) i &amp; iii are true, ii, iv &amp; v are false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7) Non-functional system testing i</w:t>
      </w:r>
      <w:r w:rsidRPr="00D33E70">
        <w:rPr>
          <w:rFonts w:ascii="Arial" w:hAnsi="Arial" w:cs="Arial"/>
          <w:color w:val="990000"/>
          <w:sz w:val="18"/>
          <w:szCs w:val="18"/>
          <w:lang w:eastAsia="en-IN"/>
        </w:rPr>
        <w:t>ncludes: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testing to see where the system does not function properly</w:t>
      </w:r>
      <w:r w:rsidRPr="00D33E70">
        <w:rPr>
          <w:rFonts w:ascii="Arial" w:hAnsi="Arial" w:cs="Arial"/>
          <w:color w:val="000000"/>
          <w:sz w:val="18"/>
          <w:szCs w:val="18"/>
          <w:lang w:eastAsia="en-IN"/>
        </w:rPr>
        <w:br/>
        <w:t>b) testing quality attributes of the system including performance and usability</w:t>
      </w:r>
      <w:r w:rsidRPr="00D33E70">
        <w:rPr>
          <w:rFonts w:ascii="Arial" w:hAnsi="Arial" w:cs="Arial"/>
          <w:color w:val="000000"/>
          <w:sz w:val="18"/>
          <w:szCs w:val="18"/>
          <w:lang w:eastAsia="en-IN"/>
        </w:rPr>
        <w:br/>
        <w:t>c) testing a system feature using only the software required for that action</w:t>
      </w:r>
      <w:r w:rsidRPr="00D33E70">
        <w:rPr>
          <w:rFonts w:ascii="Arial" w:hAnsi="Arial" w:cs="Arial"/>
          <w:color w:val="000000"/>
          <w:sz w:val="18"/>
          <w:szCs w:val="18"/>
          <w:lang w:eastAsia="en-IN"/>
        </w:rPr>
        <w:br/>
        <w:t xml:space="preserve">d) testing a system feature </w:t>
      </w:r>
      <w:r w:rsidRPr="00D33E70">
        <w:rPr>
          <w:rFonts w:ascii="Arial" w:hAnsi="Arial" w:cs="Arial"/>
          <w:color w:val="000000"/>
          <w:sz w:val="18"/>
          <w:szCs w:val="18"/>
          <w:lang w:eastAsia="en-IN"/>
        </w:rPr>
        <w:t>using only the software required for that function</w:t>
      </w:r>
      <w:r w:rsidRPr="00D33E70">
        <w:rPr>
          <w:rFonts w:ascii="Arial" w:hAnsi="Arial" w:cs="Arial"/>
          <w:color w:val="000000"/>
          <w:sz w:val="18"/>
          <w:szCs w:val="18"/>
          <w:lang w:eastAsia="en-IN"/>
        </w:rPr>
        <w:br/>
        <w:t>e) testing for functions that should not exist</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8) Which of the following is NOT part of configuration management:</w:t>
      </w:r>
      <w:r w:rsidRPr="00D33E70">
        <w:rPr>
          <w:rFonts w:ascii="Arial" w:hAnsi="Arial" w:cs="Arial"/>
          <w:color w:val="000000"/>
          <w:sz w:val="18"/>
          <w:szCs w:val="18"/>
          <w:lang w:eastAsia="en-IN"/>
        </w:rPr>
        <w:br/>
        <w:t xml:space="preserve">a) status </w:t>
      </w:r>
      <w:r w:rsidRPr="00D33E70">
        <w:rPr>
          <w:rFonts w:ascii="Arial" w:hAnsi="Arial" w:cs="Arial"/>
          <w:color w:val="CC0000"/>
          <w:sz w:val="18"/>
          <w:szCs w:val="18"/>
          <w:lang w:eastAsia="en-IN"/>
        </w:rPr>
        <w:t>accounting</w:t>
      </w:r>
      <w:r w:rsidRPr="00D33E70">
        <w:rPr>
          <w:rFonts w:ascii="Arial" w:hAnsi="Arial" w:cs="Arial"/>
          <w:color w:val="000000"/>
          <w:sz w:val="18"/>
          <w:szCs w:val="18"/>
          <w:lang w:eastAsia="en-IN"/>
        </w:rPr>
        <w:t xml:space="preserve"> of configuration items</w:t>
      </w:r>
      <w:r w:rsidRPr="00D33E70">
        <w:rPr>
          <w:rFonts w:ascii="Arial" w:hAnsi="Arial" w:cs="Arial"/>
          <w:color w:val="000000"/>
          <w:sz w:val="18"/>
          <w:szCs w:val="18"/>
          <w:lang w:eastAsia="en-IN"/>
        </w:rPr>
        <w:br/>
        <w:t>b) auditing conformance to ISO9001</w:t>
      </w:r>
      <w:r w:rsidRPr="00D33E70">
        <w:rPr>
          <w:rFonts w:ascii="Arial" w:hAnsi="Arial" w:cs="Arial"/>
          <w:color w:val="000000"/>
          <w:sz w:val="18"/>
          <w:szCs w:val="18"/>
          <w:lang w:eastAsia="en-IN"/>
        </w:rPr>
        <w:br/>
        <w:t>c) identifi</w:t>
      </w:r>
      <w:r w:rsidRPr="00D33E70">
        <w:rPr>
          <w:rFonts w:ascii="Arial" w:hAnsi="Arial" w:cs="Arial"/>
          <w:color w:val="000000"/>
          <w:sz w:val="18"/>
          <w:szCs w:val="18"/>
          <w:lang w:eastAsia="en-IN"/>
        </w:rPr>
        <w:t>cation of test versions</w:t>
      </w:r>
      <w:r w:rsidRPr="00D33E70">
        <w:rPr>
          <w:rFonts w:ascii="Arial" w:hAnsi="Arial" w:cs="Arial"/>
          <w:color w:val="000000"/>
          <w:sz w:val="18"/>
          <w:szCs w:val="18"/>
          <w:lang w:eastAsia="en-IN"/>
        </w:rPr>
        <w:br/>
        <w:t>d) record of changes to documentation over time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lastRenderedPageBreak/>
        <w:t>e) controlled library access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9) Which of the following is the main purpose of the integration strategy for integration testing in the small?</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to ensure that all of the small modules</w:t>
      </w:r>
      <w:r w:rsidRPr="00D33E70">
        <w:rPr>
          <w:rFonts w:ascii="Arial" w:hAnsi="Arial" w:cs="Arial"/>
          <w:color w:val="000000"/>
          <w:sz w:val="18"/>
          <w:szCs w:val="18"/>
          <w:lang w:eastAsia="en-IN"/>
        </w:rPr>
        <w:t xml:space="preserve"> are tested adequately</w:t>
      </w:r>
      <w:r w:rsidRPr="00D33E70">
        <w:rPr>
          <w:rFonts w:ascii="Arial" w:hAnsi="Arial" w:cs="Arial"/>
          <w:color w:val="000000"/>
          <w:sz w:val="18"/>
          <w:szCs w:val="18"/>
          <w:lang w:eastAsia="en-IN"/>
        </w:rPr>
        <w:br/>
        <w:t>b) to ensure that the system interfaces to other systems and networks</w:t>
      </w:r>
      <w:r w:rsidRPr="00D33E70">
        <w:rPr>
          <w:rFonts w:ascii="Arial" w:hAnsi="Arial" w:cs="Arial"/>
          <w:color w:val="000000"/>
          <w:sz w:val="18"/>
          <w:szCs w:val="18"/>
          <w:lang w:eastAsia="en-IN"/>
        </w:rPr>
        <w:br/>
        <w:t>c) to specify which modules to combine when and how many at once</w:t>
      </w:r>
      <w:r w:rsidRPr="00D33E70">
        <w:rPr>
          <w:rFonts w:ascii="Arial" w:hAnsi="Arial" w:cs="Arial"/>
          <w:color w:val="000000"/>
          <w:sz w:val="18"/>
          <w:szCs w:val="18"/>
          <w:lang w:eastAsia="en-IN"/>
        </w:rPr>
        <w:br/>
        <w:t>d) to ensure that the integration testing can be performed by a small team</w:t>
      </w:r>
      <w:r w:rsidRPr="00D33E70">
        <w:rPr>
          <w:rFonts w:ascii="Arial" w:hAnsi="Arial" w:cs="Arial"/>
          <w:color w:val="000000"/>
          <w:sz w:val="18"/>
          <w:szCs w:val="18"/>
          <w:lang w:eastAsia="en-IN"/>
        </w:rPr>
        <w:br/>
        <w:t>e) to specify how the s</w:t>
      </w:r>
      <w:r w:rsidRPr="00D33E70">
        <w:rPr>
          <w:rFonts w:ascii="Arial" w:hAnsi="Arial" w:cs="Arial"/>
          <w:color w:val="000000"/>
          <w:sz w:val="18"/>
          <w:szCs w:val="18"/>
          <w:lang w:eastAsia="en-IN"/>
        </w:rPr>
        <w:t>oftware should be divided into modules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10) What is the purpose of test completion criteria in a test plan:</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to know when a specific test has finished its execution</w:t>
      </w:r>
      <w:r w:rsidRPr="00D33E70">
        <w:rPr>
          <w:rFonts w:ascii="Arial" w:hAnsi="Arial" w:cs="Arial"/>
          <w:color w:val="000000"/>
          <w:sz w:val="18"/>
          <w:szCs w:val="18"/>
          <w:lang w:eastAsia="en-IN"/>
        </w:rPr>
        <w:br/>
        <w:t>b) to ensure that the test case specification is complete</w:t>
      </w:r>
      <w:r w:rsidRPr="00D33E70">
        <w:rPr>
          <w:rFonts w:ascii="Arial" w:hAnsi="Arial" w:cs="Arial"/>
          <w:color w:val="000000"/>
          <w:sz w:val="18"/>
          <w:szCs w:val="18"/>
          <w:lang w:eastAsia="en-IN"/>
        </w:rPr>
        <w:br/>
        <w:t xml:space="preserve">c) to set the criteria used in </w:t>
      </w:r>
      <w:r w:rsidRPr="00D33E70">
        <w:rPr>
          <w:rFonts w:ascii="Arial" w:hAnsi="Arial" w:cs="Arial"/>
          <w:color w:val="000000"/>
          <w:sz w:val="18"/>
          <w:szCs w:val="18"/>
          <w:lang w:eastAsia="en-IN"/>
        </w:rPr>
        <w:t>generating test inputs</w:t>
      </w:r>
      <w:r w:rsidRPr="00D33E70">
        <w:rPr>
          <w:rFonts w:ascii="Arial" w:hAnsi="Arial" w:cs="Arial"/>
          <w:color w:val="000000"/>
          <w:sz w:val="18"/>
          <w:szCs w:val="18"/>
          <w:lang w:eastAsia="en-IN"/>
        </w:rPr>
        <w:br/>
        <w:t>d) to know when test planning is complete</w:t>
      </w:r>
      <w:r w:rsidRPr="00D33E70">
        <w:rPr>
          <w:rFonts w:ascii="Arial" w:hAnsi="Arial" w:cs="Arial"/>
          <w:color w:val="000000"/>
          <w:sz w:val="18"/>
          <w:szCs w:val="18"/>
          <w:lang w:eastAsia="en-IN"/>
        </w:rPr>
        <w:br/>
        <w:t>e) to plan when to stop testing</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11) Consider the following statements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i. an incident may be closed without being fixed</w:t>
      </w:r>
      <w:r w:rsidRPr="00D33E70">
        <w:rPr>
          <w:rFonts w:ascii="Arial" w:hAnsi="Arial" w:cs="Arial"/>
          <w:color w:val="000000"/>
          <w:sz w:val="18"/>
          <w:szCs w:val="18"/>
          <w:lang w:eastAsia="en-IN"/>
        </w:rPr>
        <w:br/>
        <w:t xml:space="preserve">ii. incidents may not be raised against </w:t>
      </w:r>
      <w:r w:rsidRPr="00D33E70">
        <w:rPr>
          <w:rFonts w:ascii="Arial" w:hAnsi="Arial" w:cs="Arial"/>
          <w:color w:val="CC0000"/>
          <w:sz w:val="18"/>
          <w:szCs w:val="18"/>
          <w:lang w:eastAsia="en-IN"/>
        </w:rPr>
        <w:t>documentation</w:t>
      </w:r>
      <w:r w:rsidRPr="00D33E70">
        <w:rPr>
          <w:rFonts w:ascii="Arial" w:hAnsi="Arial" w:cs="Arial"/>
          <w:color w:val="000000"/>
          <w:sz w:val="18"/>
          <w:szCs w:val="18"/>
          <w:lang w:eastAsia="en-IN"/>
        </w:rPr>
        <w:br/>
        <w:t>iii. the</w:t>
      </w:r>
      <w:r w:rsidRPr="00D33E70">
        <w:rPr>
          <w:rFonts w:ascii="Arial" w:hAnsi="Arial" w:cs="Arial"/>
          <w:color w:val="000000"/>
          <w:sz w:val="18"/>
          <w:szCs w:val="18"/>
          <w:lang w:eastAsia="en-IN"/>
        </w:rPr>
        <w:t xml:space="preserve"> final stage of incident tracking is fixing</w:t>
      </w:r>
      <w:r w:rsidRPr="00D33E70">
        <w:rPr>
          <w:rFonts w:ascii="Arial" w:hAnsi="Arial" w:cs="Arial"/>
          <w:color w:val="000000"/>
          <w:sz w:val="18"/>
          <w:szCs w:val="18"/>
          <w:lang w:eastAsia="en-IN"/>
        </w:rPr>
        <w:br/>
        <w:t xml:space="preserve">iv. the incident record does not include information on </w:t>
      </w:r>
      <w:r w:rsidRPr="00D33E70">
        <w:rPr>
          <w:rFonts w:ascii="Arial" w:hAnsi="Arial" w:cs="Arial"/>
          <w:color w:val="CC0000"/>
          <w:sz w:val="18"/>
          <w:szCs w:val="18"/>
          <w:lang w:eastAsia="en-IN"/>
        </w:rPr>
        <w:t>test environments</w:t>
      </w:r>
      <w:r w:rsidRPr="00D33E70">
        <w:rPr>
          <w:rFonts w:ascii="Arial" w:hAnsi="Arial" w:cs="Arial"/>
          <w:color w:val="000000"/>
          <w:sz w:val="18"/>
          <w:szCs w:val="18"/>
          <w:lang w:eastAsia="en-IN"/>
        </w:rPr>
        <w:br/>
        <w:t>v. incidents should be raised when someone other than the author of the software performs the test</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ii and v are true, I, iii and iv ar</w:t>
      </w:r>
      <w:r w:rsidRPr="00D33E70">
        <w:rPr>
          <w:rFonts w:ascii="Arial" w:hAnsi="Arial" w:cs="Arial"/>
          <w:color w:val="000000"/>
          <w:sz w:val="18"/>
          <w:szCs w:val="18"/>
          <w:lang w:eastAsia="en-IN"/>
        </w:rPr>
        <w:t>e false</w:t>
      </w:r>
      <w:r w:rsidRPr="00D33E70">
        <w:rPr>
          <w:rFonts w:ascii="Arial" w:hAnsi="Arial" w:cs="Arial"/>
          <w:color w:val="000000"/>
          <w:sz w:val="18"/>
          <w:szCs w:val="18"/>
          <w:lang w:eastAsia="en-IN"/>
        </w:rPr>
        <w:br/>
        <w:t>b) i and v are true, ii, iii and iv are false</w:t>
      </w:r>
      <w:r w:rsidRPr="00D33E70">
        <w:rPr>
          <w:rFonts w:ascii="Arial" w:hAnsi="Arial" w:cs="Arial"/>
          <w:color w:val="000000"/>
          <w:sz w:val="18"/>
          <w:szCs w:val="18"/>
          <w:lang w:eastAsia="en-IN"/>
        </w:rPr>
        <w:br/>
        <w:t>c) i, iv and v are true, ii and iii are false</w:t>
      </w:r>
      <w:r w:rsidRPr="00D33E70">
        <w:rPr>
          <w:rFonts w:ascii="Arial" w:hAnsi="Arial" w:cs="Arial"/>
          <w:color w:val="000000"/>
          <w:sz w:val="18"/>
          <w:szCs w:val="18"/>
          <w:lang w:eastAsia="en-IN"/>
        </w:rPr>
        <w:br/>
        <w:t>d) i and ii are true, iii, iv and v are false</w:t>
      </w:r>
      <w:r w:rsidRPr="00D33E70">
        <w:rPr>
          <w:rFonts w:ascii="Arial" w:hAnsi="Arial" w:cs="Arial"/>
          <w:color w:val="000000"/>
          <w:sz w:val="18"/>
          <w:szCs w:val="18"/>
          <w:lang w:eastAsia="en-IN"/>
        </w:rPr>
        <w:br/>
        <w:t>e) i is true, ii, iii, iv and v are false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12) Given the following code, which is true about the minimum numbe</w:t>
      </w:r>
      <w:r w:rsidRPr="00D33E70">
        <w:rPr>
          <w:rFonts w:ascii="Arial" w:hAnsi="Arial" w:cs="Arial"/>
          <w:color w:val="990000"/>
          <w:sz w:val="18"/>
          <w:szCs w:val="18"/>
          <w:lang w:eastAsia="en-IN"/>
        </w:rPr>
        <w:t>r of test cases required for full statement and branch coverage:</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Read P</w:t>
      </w:r>
      <w:r w:rsidRPr="00D33E70">
        <w:rPr>
          <w:rFonts w:ascii="Arial" w:hAnsi="Arial" w:cs="Arial"/>
          <w:color w:val="000000"/>
          <w:sz w:val="18"/>
          <w:szCs w:val="18"/>
          <w:lang w:eastAsia="en-IN"/>
        </w:rPr>
        <w:br/>
        <w:t>Read Q</w:t>
      </w:r>
      <w:r w:rsidRPr="00D33E70">
        <w:rPr>
          <w:rFonts w:ascii="Arial" w:hAnsi="Arial" w:cs="Arial"/>
          <w:color w:val="000000"/>
          <w:sz w:val="18"/>
          <w:szCs w:val="18"/>
          <w:lang w:eastAsia="en-IN"/>
        </w:rPr>
        <w:br/>
        <w:t>IF P+Q &gt; 100 THEN</w:t>
      </w:r>
      <w:r w:rsidRPr="00D33E70">
        <w:rPr>
          <w:rFonts w:ascii="Arial" w:hAnsi="Arial" w:cs="Arial"/>
          <w:color w:val="000000"/>
          <w:sz w:val="18"/>
          <w:szCs w:val="18"/>
          <w:lang w:eastAsia="en-IN"/>
        </w:rPr>
        <w:br/>
        <w:t>Print “Large”</w:t>
      </w:r>
      <w:r w:rsidRPr="00D33E70">
        <w:rPr>
          <w:rFonts w:ascii="Arial" w:hAnsi="Arial" w:cs="Arial"/>
          <w:color w:val="000000"/>
          <w:sz w:val="18"/>
          <w:szCs w:val="18"/>
          <w:lang w:eastAsia="en-IN"/>
        </w:rPr>
        <w:br/>
        <w:t>ENDIF</w:t>
      </w:r>
      <w:r w:rsidRPr="00D33E70">
        <w:rPr>
          <w:rFonts w:ascii="Arial" w:hAnsi="Arial" w:cs="Arial"/>
          <w:color w:val="000000"/>
          <w:sz w:val="18"/>
          <w:szCs w:val="18"/>
          <w:lang w:eastAsia="en-IN"/>
        </w:rPr>
        <w:br/>
        <w:t>If P &gt; 50 THEN</w:t>
      </w:r>
      <w:r w:rsidRPr="00D33E70">
        <w:rPr>
          <w:rFonts w:ascii="Arial" w:hAnsi="Arial" w:cs="Arial"/>
          <w:color w:val="000000"/>
          <w:sz w:val="18"/>
          <w:szCs w:val="18"/>
          <w:lang w:eastAsia="en-IN"/>
        </w:rPr>
        <w:br/>
        <w:t>Print “P Large”</w:t>
      </w:r>
      <w:r w:rsidRPr="00D33E70">
        <w:rPr>
          <w:rFonts w:ascii="Arial" w:hAnsi="Arial" w:cs="Arial"/>
          <w:color w:val="000000"/>
          <w:sz w:val="18"/>
          <w:szCs w:val="18"/>
          <w:lang w:eastAsia="en-IN"/>
        </w:rPr>
        <w:br/>
        <w:t>ENDIF</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1 test for statement coverage, 3 for branch coverage</w:t>
      </w:r>
      <w:r w:rsidRPr="00D33E70">
        <w:rPr>
          <w:rFonts w:ascii="Arial" w:hAnsi="Arial" w:cs="Arial"/>
          <w:color w:val="000000"/>
          <w:sz w:val="18"/>
          <w:szCs w:val="18"/>
          <w:lang w:eastAsia="en-IN"/>
        </w:rPr>
        <w:br/>
        <w:t>b) 1 test for statement coverage, 2 for branc</w:t>
      </w:r>
      <w:r w:rsidRPr="00D33E70">
        <w:rPr>
          <w:rFonts w:ascii="Arial" w:hAnsi="Arial" w:cs="Arial"/>
          <w:color w:val="000000"/>
          <w:sz w:val="18"/>
          <w:szCs w:val="18"/>
          <w:lang w:eastAsia="en-IN"/>
        </w:rPr>
        <w:t>h coverage</w:t>
      </w:r>
      <w:r w:rsidRPr="00D33E70">
        <w:rPr>
          <w:rFonts w:ascii="Arial" w:hAnsi="Arial" w:cs="Arial"/>
          <w:color w:val="000000"/>
          <w:sz w:val="18"/>
          <w:szCs w:val="18"/>
          <w:lang w:eastAsia="en-IN"/>
        </w:rPr>
        <w:br/>
        <w:t>c) 1 test for statement coverage, 1 for branch coverage</w:t>
      </w:r>
      <w:r w:rsidRPr="00D33E70">
        <w:rPr>
          <w:rFonts w:ascii="Arial" w:hAnsi="Arial" w:cs="Arial"/>
          <w:color w:val="000000"/>
          <w:sz w:val="18"/>
          <w:szCs w:val="18"/>
          <w:lang w:eastAsia="en-IN"/>
        </w:rPr>
        <w:br/>
        <w:t>d) 2 tests for statement coverage, 3 for branch coverage</w:t>
      </w:r>
      <w:r w:rsidRPr="00D33E70">
        <w:rPr>
          <w:rFonts w:ascii="Arial" w:hAnsi="Arial" w:cs="Arial"/>
          <w:color w:val="000000"/>
          <w:sz w:val="18"/>
          <w:szCs w:val="18"/>
          <w:lang w:eastAsia="en-IN"/>
        </w:rPr>
        <w:br/>
        <w:t>e) 2 tests for statement coverage, 2 for branch coverage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13) Given the following:</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Switch PC on</w:t>
      </w:r>
      <w:r w:rsidRPr="00D33E70">
        <w:rPr>
          <w:rFonts w:ascii="Arial" w:hAnsi="Arial" w:cs="Arial"/>
          <w:color w:val="000000"/>
          <w:sz w:val="18"/>
          <w:szCs w:val="18"/>
          <w:lang w:eastAsia="en-IN"/>
        </w:rPr>
        <w:br/>
        <w:t>Start “</w:t>
      </w:r>
      <w:r w:rsidRPr="00D33E70">
        <w:rPr>
          <w:rFonts w:ascii="Arial" w:hAnsi="Arial" w:cs="Arial"/>
          <w:color w:val="CC0000"/>
          <w:sz w:val="18"/>
          <w:szCs w:val="18"/>
          <w:lang w:eastAsia="en-IN"/>
        </w:rPr>
        <w:t>outlook</w:t>
      </w:r>
      <w:r w:rsidRPr="00D33E70">
        <w:rPr>
          <w:rFonts w:ascii="Arial" w:hAnsi="Arial" w:cs="Arial"/>
          <w:color w:val="000000"/>
          <w:sz w:val="18"/>
          <w:szCs w:val="18"/>
          <w:lang w:eastAsia="en-IN"/>
        </w:rPr>
        <w:t>”</w:t>
      </w:r>
      <w:r w:rsidRPr="00D33E70">
        <w:rPr>
          <w:rFonts w:ascii="Arial" w:hAnsi="Arial" w:cs="Arial"/>
          <w:color w:val="000000"/>
          <w:sz w:val="18"/>
          <w:szCs w:val="18"/>
          <w:lang w:eastAsia="en-IN"/>
        </w:rPr>
        <w:br/>
        <w:t>IF outlook appears T</w:t>
      </w:r>
      <w:r w:rsidRPr="00D33E70">
        <w:rPr>
          <w:rFonts w:ascii="Arial" w:hAnsi="Arial" w:cs="Arial"/>
          <w:color w:val="000000"/>
          <w:sz w:val="18"/>
          <w:szCs w:val="18"/>
          <w:lang w:eastAsia="en-IN"/>
        </w:rPr>
        <w:t>HEN</w:t>
      </w:r>
      <w:r w:rsidRPr="00D33E70">
        <w:rPr>
          <w:rFonts w:ascii="Arial" w:hAnsi="Arial" w:cs="Arial"/>
          <w:color w:val="000000"/>
          <w:sz w:val="18"/>
          <w:szCs w:val="18"/>
          <w:lang w:eastAsia="en-IN"/>
        </w:rPr>
        <w:br/>
        <w:t>Send an email</w:t>
      </w:r>
      <w:r w:rsidRPr="00D33E70">
        <w:rPr>
          <w:rFonts w:ascii="Arial" w:hAnsi="Arial" w:cs="Arial"/>
          <w:color w:val="000000"/>
          <w:sz w:val="18"/>
          <w:szCs w:val="18"/>
          <w:lang w:eastAsia="en-IN"/>
        </w:rPr>
        <w:br/>
        <w:t>Close outlook</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1 test for statement coverage, 1 for branch coverage</w:t>
      </w:r>
      <w:r w:rsidRPr="00D33E70">
        <w:rPr>
          <w:rFonts w:ascii="Arial" w:hAnsi="Arial" w:cs="Arial"/>
          <w:color w:val="000000"/>
          <w:sz w:val="18"/>
          <w:szCs w:val="18"/>
          <w:lang w:eastAsia="en-IN"/>
        </w:rPr>
        <w:br/>
        <w:t>b) 1 test for statement coverage, 2 for branch coverage</w:t>
      </w:r>
      <w:r w:rsidRPr="00D33E70">
        <w:rPr>
          <w:rFonts w:ascii="Arial" w:hAnsi="Arial" w:cs="Arial"/>
          <w:color w:val="000000"/>
          <w:sz w:val="18"/>
          <w:szCs w:val="18"/>
          <w:lang w:eastAsia="en-IN"/>
        </w:rPr>
        <w:br/>
        <w:t>c) 1 test for statement coverage. 3 for branch coverage</w:t>
      </w:r>
      <w:r w:rsidRPr="00D33E70">
        <w:rPr>
          <w:rFonts w:ascii="Arial" w:hAnsi="Arial" w:cs="Arial"/>
          <w:color w:val="000000"/>
          <w:sz w:val="18"/>
          <w:szCs w:val="18"/>
          <w:lang w:eastAsia="en-IN"/>
        </w:rPr>
        <w:br/>
        <w:t>d) 2 tests for statement coverage, 2 for branch coverag</w:t>
      </w:r>
      <w:r w:rsidRPr="00D33E70">
        <w:rPr>
          <w:rFonts w:ascii="Arial" w:hAnsi="Arial" w:cs="Arial"/>
          <w:color w:val="000000"/>
          <w:sz w:val="18"/>
          <w:szCs w:val="18"/>
          <w:lang w:eastAsia="en-IN"/>
        </w:rPr>
        <w:t>e</w:t>
      </w:r>
      <w:r w:rsidRPr="00D33E70">
        <w:rPr>
          <w:rFonts w:ascii="Arial" w:hAnsi="Arial" w:cs="Arial"/>
          <w:color w:val="000000"/>
          <w:sz w:val="18"/>
          <w:szCs w:val="18"/>
          <w:lang w:eastAsia="en-IN"/>
        </w:rPr>
        <w:br/>
        <w:t>e) 2 tests for statement coverage, 3 for branch coverage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 xml:space="preserve">14) Given the following code, which is true: </w:t>
      </w:r>
      <w:r w:rsidRPr="00D33E70">
        <w:rPr>
          <w:rFonts w:ascii="Arial" w:hAnsi="Arial" w:cs="Arial"/>
          <w:color w:val="000000"/>
          <w:sz w:val="18"/>
          <w:szCs w:val="18"/>
          <w:lang w:eastAsia="en-IN"/>
        </w:rPr>
        <w:br/>
        <w:t>IF A &gt; B THEN</w:t>
      </w:r>
      <w:r w:rsidRPr="00D33E70">
        <w:rPr>
          <w:rFonts w:ascii="Arial" w:hAnsi="Arial" w:cs="Arial"/>
          <w:color w:val="000000"/>
          <w:sz w:val="18"/>
          <w:szCs w:val="18"/>
          <w:lang w:eastAsia="en-IN"/>
        </w:rPr>
        <w:br/>
        <w:t>C = A – B</w:t>
      </w:r>
      <w:r w:rsidRPr="00D33E70">
        <w:rPr>
          <w:rFonts w:ascii="Arial" w:hAnsi="Arial" w:cs="Arial"/>
          <w:color w:val="000000"/>
          <w:sz w:val="18"/>
          <w:szCs w:val="18"/>
          <w:lang w:eastAsia="en-IN"/>
        </w:rPr>
        <w:br/>
        <w:t>ELSE</w:t>
      </w:r>
      <w:r w:rsidRPr="00D33E70">
        <w:rPr>
          <w:rFonts w:ascii="Arial" w:hAnsi="Arial" w:cs="Arial"/>
          <w:color w:val="000000"/>
          <w:sz w:val="18"/>
          <w:szCs w:val="18"/>
          <w:lang w:eastAsia="en-IN"/>
        </w:rPr>
        <w:br/>
        <w:t>C = A + B</w:t>
      </w:r>
      <w:r w:rsidRPr="00D33E70">
        <w:rPr>
          <w:rFonts w:ascii="Arial" w:hAnsi="Arial" w:cs="Arial"/>
          <w:color w:val="000000"/>
          <w:sz w:val="18"/>
          <w:szCs w:val="18"/>
          <w:lang w:eastAsia="en-IN"/>
        </w:rPr>
        <w:br/>
        <w:t>ENDIF</w:t>
      </w:r>
      <w:r w:rsidRPr="00D33E70">
        <w:rPr>
          <w:rFonts w:ascii="Arial" w:hAnsi="Arial" w:cs="Arial"/>
          <w:color w:val="000000"/>
          <w:sz w:val="18"/>
          <w:szCs w:val="18"/>
          <w:lang w:eastAsia="en-IN"/>
        </w:rPr>
        <w:br/>
        <w:t>Read D</w:t>
      </w:r>
      <w:r w:rsidRPr="00D33E70">
        <w:rPr>
          <w:rFonts w:ascii="Arial" w:hAnsi="Arial" w:cs="Arial"/>
          <w:color w:val="000000"/>
          <w:sz w:val="18"/>
          <w:szCs w:val="18"/>
          <w:lang w:eastAsia="en-IN"/>
        </w:rPr>
        <w:br/>
        <w:t>IF C = D Then</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lastRenderedPageBreak/>
        <w:t>Print “Error”</w:t>
      </w:r>
      <w:r w:rsidRPr="00D33E70">
        <w:rPr>
          <w:rFonts w:ascii="Arial" w:hAnsi="Arial" w:cs="Arial"/>
          <w:color w:val="000000"/>
          <w:sz w:val="18"/>
          <w:szCs w:val="18"/>
          <w:lang w:eastAsia="en-IN"/>
        </w:rPr>
        <w:br/>
        <w:t>ENDIF</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1 test for statement coverage, 3 for branch coverage</w:t>
      </w:r>
      <w:r w:rsidRPr="00D33E70">
        <w:rPr>
          <w:rFonts w:ascii="Arial" w:hAnsi="Arial" w:cs="Arial"/>
          <w:color w:val="000000"/>
          <w:sz w:val="18"/>
          <w:szCs w:val="18"/>
          <w:lang w:eastAsia="en-IN"/>
        </w:rPr>
        <w:br/>
        <w:t>b) 2 te</w:t>
      </w:r>
      <w:r w:rsidRPr="00D33E70">
        <w:rPr>
          <w:rFonts w:ascii="Arial" w:hAnsi="Arial" w:cs="Arial"/>
          <w:color w:val="000000"/>
          <w:sz w:val="18"/>
          <w:szCs w:val="18"/>
          <w:lang w:eastAsia="en-IN"/>
        </w:rPr>
        <w:t>sts for statement coverage, 2 for branch coverage</w:t>
      </w:r>
      <w:r w:rsidRPr="00D33E70">
        <w:rPr>
          <w:rFonts w:ascii="Arial" w:hAnsi="Arial" w:cs="Arial"/>
          <w:color w:val="000000"/>
          <w:sz w:val="18"/>
          <w:szCs w:val="18"/>
          <w:lang w:eastAsia="en-IN"/>
        </w:rPr>
        <w:br/>
        <w:t>c) 2 tests for statement coverage. 3 for branch coverage</w:t>
      </w:r>
      <w:r w:rsidRPr="00D33E70">
        <w:rPr>
          <w:rFonts w:ascii="Arial" w:hAnsi="Arial" w:cs="Arial"/>
          <w:color w:val="000000"/>
          <w:sz w:val="18"/>
          <w:szCs w:val="18"/>
          <w:lang w:eastAsia="en-IN"/>
        </w:rPr>
        <w:br/>
        <w:t>d) 3 tests for statement coverage, 3 for branch coverage</w:t>
      </w:r>
      <w:r w:rsidRPr="00D33E70">
        <w:rPr>
          <w:rFonts w:ascii="Arial" w:hAnsi="Arial" w:cs="Arial"/>
          <w:color w:val="000000"/>
          <w:sz w:val="18"/>
          <w:szCs w:val="18"/>
          <w:lang w:eastAsia="en-IN"/>
        </w:rPr>
        <w:br/>
        <w:t>e) 3 tests for statement coverage, 2 for branch coverage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15) Consider the following:</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Pick u</w:t>
      </w:r>
      <w:r w:rsidRPr="00D33E70">
        <w:rPr>
          <w:rFonts w:ascii="Arial" w:hAnsi="Arial" w:cs="Arial"/>
          <w:color w:val="000000"/>
          <w:sz w:val="18"/>
          <w:szCs w:val="18"/>
          <w:lang w:eastAsia="en-IN"/>
        </w:rPr>
        <w:t xml:space="preserve">p and read </w:t>
      </w:r>
      <w:r w:rsidRPr="00D33E70">
        <w:rPr>
          <w:rFonts w:ascii="Arial" w:hAnsi="Arial" w:cs="Arial"/>
          <w:color w:val="CC0000"/>
          <w:sz w:val="18"/>
          <w:szCs w:val="18"/>
          <w:lang w:eastAsia="en-IN"/>
        </w:rPr>
        <w:t>the newspaper</w:t>
      </w:r>
      <w:r w:rsidRPr="00D33E70">
        <w:rPr>
          <w:rFonts w:ascii="Arial" w:hAnsi="Arial" w:cs="Arial"/>
          <w:color w:val="000000"/>
          <w:sz w:val="18"/>
          <w:szCs w:val="18"/>
          <w:lang w:eastAsia="en-IN"/>
        </w:rPr>
        <w:br/>
        <w:t>Look at what is on television</w:t>
      </w:r>
      <w:r w:rsidRPr="00D33E70">
        <w:rPr>
          <w:rFonts w:ascii="Arial" w:hAnsi="Arial" w:cs="Arial"/>
          <w:color w:val="000000"/>
          <w:sz w:val="18"/>
          <w:szCs w:val="18"/>
          <w:lang w:eastAsia="en-IN"/>
        </w:rPr>
        <w:br/>
        <w:t>If there is a program that you are interested in watching then switch the the television on and watch the program</w:t>
      </w:r>
      <w:r w:rsidRPr="00D33E70">
        <w:rPr>
          <w:rFonts w:ascii="Arial" w:hAnsi="Arial" w:cs="Arial"/>
          <w:color w:val="000000"/>
          <w:sz w:val="18"/>
          <w:szCs w:val="18"/>
          <w:lang w:eastAsia="en-IN"/>
        </w:rPr>
        <w:br/>
        <w:t>Otherwise</w:t>
      </w:r>
      <w:r w:rsidRPr="00D33E70">
        <w:rPr>
          <w:rFonts w:ascii="Arial" w:hAnsi="Arial" w:cs="Arial"/>
          <w:color w:val="000000"/>
          <w:sz w:val="18"/>
          <w:szCs w:val="18"/>
          <w:lang w:eastAsia="en-IN"/>
        </w:rPr>
        <w:br/>
        <w:t>Continue reading the newspaper</w:t>
      </w:r>
      <w:r w:rsidRPr="00D33E70">
        <w:rPr>
          <w:rFonts w:ascii="Arial" w:hAnsi="Arial" w:cs="Arial"/>
          <w:color w:val="000000"/>
          <w:sz w:val="18"/>
          <w:szCs w:val="18"/>
          <w:lang w:eastAsia="en-IN"/>
        </w:rPr>
        <w:br/>
        <w:t xml:space="preserve">If there is a crossword in the newspaper then </w:t>
      </w:r>
      <w:r w:rsidRPr="00D33E70">
        <w:rPr>
          <w:rFonts w:ascii="Arial" w:hAnsi="Arial" w:cs="Arial"/>
          <w:color w:val="000000"/>
          <w:sz w:val="18"/>
          <w:szCs w:val="18"/>
          <w:lang w:eastAsia="en-IN"/>
        </w:rPr>
        <w:t>try and complete the crossword</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SC = 1 and DC = 1</w:t>
      </w:r>
      <w:r w:rsidRPr="00D33E70">
        <w:rPr>
          <w:rFonts w:ascii="Arial" w:hAnsi="Arial" w:cs="Arial"/>
          <w:color w:val="000000"/>
          <w:sz w:val="18"/>
          <w:szCs w:val="18"/>
          <w:lang w:eastAsia="en-IN"/>
        </w:rPr>
        <w:br/>
        <w:t>b) SC = 1 and DC = 2</w:t>
      </w:r>
      <w:r w:rsidRPr="00D33E70">
        <w:rPr>
          <w:rFonts w:ascii="Arial" w:hAnsi="Arial" w:cs="Arial"/>
          <w:color w:val="000000"/>
          <w:sz w:val="18"/>
          <w:szCs w:val="18"/>
          <w:lang w:eastAsia="en-IN"/>
        </w:rPr>
        <w:br/>
        <w:t>c) SC = 1 and DC = 3</w:t>
      </w:r>
      <w:r w:rsidRPr="00D33E70">
        <w:rPr>
          <w:rFonts w:ascii="Arial" w:hAnsi="Arial" w:cs="Arial"/>
          <w:color w:val="000000"/>
          <w:sz w:val="18"/>
          <w:szCs w:val="18"/>
          <w:lang w:eastAsia="en-IN"/>
        </w:rPr>
        <w:br/>
        <w:t>d) SC = 2 and DC = 2</w:t>
      </w:r>
      <w:r w:rsidRPr="00D33E70">
        <w:rPr>
          <w:rFonts w:ascii="Arial" w:hAnsi="Arial" w:cs="Arial"/>
          <w:color w:val="000000"/>
          <w:sz w:val="18"/>
          <w:szCs w:val="18"/>
          <w:lang w:eastAsia="en-IN"/>
        </w:rPr>
        <w:br/>
        <w:t>e) SC = 2 and DC = 3</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16) The place to start if you want a (new) test tool is: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Attend a tool exhibition</w:t>
      </w:r>
      <w:r w:rsidRPr="00D33E70">
        <w:rPr>
          <w:rFonts w:ascii="Arial" w:hAnsi="Arial" w:cs="Arial"/>
          <w:color w:val="000000"/>
          <w:sz w:val="18"/>
          <w:szCs w:val="18"/>
          <w:lang w:eastAsia="en-IN"/>
        </w:rPr>
        <w:br/>
        <w:t>b) Invite a vendor to give a demo</w:t>
      </w:r>
      <w:r w:rsidRPr="00D33E70">
        <w:rPr>
          <w:rFonts w:ascii="Arial" w:hAnsi="Arial" w:cs="Arial"/>
          <w:color w:val="000000"/>
          <w:sz w:val="18"/>
          <w:szCs w:val="18"/>
          <w:lang w:eastAsia="en-IN"/>
        </w:rPr>
        <w:br/>
        <w:t>c) Analyse your needs and requirements</w:t>
      </w:r>
      <w:r w:rsidRPr="00D33E70">
        <w:rPr>
          <w:rFonts w:ascii="Arial" w:hAnsi="Arial" w:cs="Arial"/>
          <w:color w:val="000000"/>
          <w:sz w:val="18"/>
          <w:szCs w:val="18"/>
          <w:lang w:eastAsia="en-IN"/>
        </w:rPr>
        <w:br/>
        <w:t>d) Find out what your budget would be for the tool</w:t>
      </w:r>
      <w:r w:rsidRPr="00D33E70">
        <w:rPr>
          <w:rFonts w:ascii="Arial" w:hAnsi="Arial" w:cs="Arial"/>
          <w:color w:val="000000"/>
          <w:sz w:val="18"/>
          <w:szCs w:val="18"/>
          <w:lang w:eastAsia="en-IN"/>
        </w:rPr>
        <w:br/>
        <w:t>e) Search the internet</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 xml:space="preserve">17) When a new testing tool is purchased, </w:t>
      </w:r>
      <w:r w:rsidRPr="00D33E70">
        <w:rPr>
          <w:rFonts w:ascii="Arial" w:hAnsi="Arial" w:cs="Arial"/>
          <w:color w:val="CC0000"/>
          <w:sz w:val="18"/>
          <w:szCs w:val="18"/>
          <w:lang w:eastAsia="en-IN"/>
        </w:rPr>
        <w:t>it should</w:t>
      </w:r>
      <w:r w:rsidRPr="00D33E70">
        <w:rPr>
          <w:rFonts w:ascii="Arial" w:hAnsi="Arial" w:cs="Arial"/>
          <w:color w:val="990000"/>
          <w:sz w:val="18"/>
          <w:szCs w:val="18"/>
          <w:lang w:eastAsia="en-IN"/>
        </w:rPr>
        <w:t xml:space="preserve"> be used first by:</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A small team to establish the best way to use the tool</w:t>
      </w:r>
      <w:r w:rsidRPr="00D33E70">
        <w:rPr>
          <w:rFonts w:ascii="Arial" w:hAnsi="Arial" w:cs="Arial"/>
          <w:color w:val="000000"/>
          <w:sz w:val="18"/>
          <w:szCs w:val="18"/>
          <w:lang w:eastAsia="en-IN"/>
        </w:rPr>
        <w:br/>
        <w:t>b) Everyone w</w:t>
      </w:r>
      <w:r w:rsidRPr="00D33E70">
        <w:rPr>
          <w:rFonts w:ascii="Arial" w:hAnsi="Arial" w:cs="Arial"/>
          <w:color w:val="000000"/>
          <w:sz w:val="18"/>
          <w:szCs w:val="18"/>
          <w:lang w:eastAsia="en-IN"/>
        </w:rPr>
        <w:t>ho may eventually have some use for the tool</w:t>
      </w:r>
      <w:r w:rsidRPr="00D33E70">
        <w:rPr>
          <w:rFonts w:ascii="Arial" w:hAnsi="Arial" w:cs="Arial"/>
          <w:color w:val="000000"/>
          <w:sz w:val="18"/>
          <w:szCs w:val="18"/>
          <w:lang w:eastAsia="en-IN"/>
        </w:rPr>
        <w:br/>
        <w:t>c) The independent testing team</w:t>
      </w:r>
      <w:r w:rsidRPr="00D33E70">
        <w:rPr>
          <w:rFonts w:ascii="Arial" w:hAnsi="Arial" w:cs="Arial"/>
          <w:color w:val="000000"/>
          <w:sz w:val="18"/>
          <w:szCs w:val="18"/>
          <w:lang w:eastAsia="en-IN"/>
        </w:rPr>
        <w:br/>
        <w:t>d) The managers to see what projects it should be used in</w:t>
      </w:r>
      <w:r w:rsidRPr="00D33E70">
        <w:rPr>
          <w:rFonts w:ascii="Arial" w:hAnsi="Arial" w:cs="Arial"/>
          <w:color w:val="000000"/>
          <w:sz w:val="18"/>
          <w:szCs w:val="18"/>
          <w:lang w:eastAsia="en-IN"/>
        </w:rPr>
        <w:br/>
        <w:t>e) The vendor contractor to write the initial scripts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18) What can static analysis NOT find?</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The use of a variable be</w:t>
      </w:r>
      <w:r w:rsidRPr="00D33E70">
        <w:rPr>
          <w:rFonts w:ascii="Arial" w:hAnsi="Arial" w:cs="Arial"/>
          <w:color w:val="000000"/>
          <w:sz w:val="18"/>
          <w:szCs w:val="18"/>
          <w:lang w:eastAsia="en-IN"/>
        </w:rPr>
        <w:t>fore it has been defined</w:t>
      </w:r>
      <w:r w:rsidRPr="00D33E70">
        <w:rPr>
          <w:rFonts w:ascii="Arial" w:hAnsi="Arial" w:cs="Arial"/>
          <w:color w:val="000000"/>
          <w:sz w:val="18"/>
          <w:szCs w:val="18"/>
          <w:lang w:eastAsia="en-IN"/>
        </w:rPr>
        <w:br/>
        <w:t>b) Unreachable (“dead”) code</w:t>
      </w:r>
      <w:r w:rsidRPr="00D33E70">
        <w:rPr>
          <w:rFonts w:ascii="Arial" w:hAnsi="Arial" w:cs="Arial"/>
          <w:color w:val="000000"/>
          <w:sz w:val="18"/>
          <w:szCs w:val="18"/>
          <w:lang w:eastAsia="en-IN"/>
        </w:rPr>
        <w:br/>
        <w:t>c) Whether the value stored in a variable is correct</w:t>
      </w:r>
      <w:r w:rsidRPr="00D33E70">
        <w:rPr>
          <w:rFonts w:ascii="Arial" w:hAnsi="Arial" w:cs="Arial"/>
          <w:color w:val="000000"/>
          <w:sz w:val="18"/>
          <w:szCs w:val="18"/>
          <w:lang w:eastAsia="en-IN"/>
        </w:rPr>
        <w:br/>
        <w:t>d) The re-definition of a variable before it has been used</w:t>
      </w:r>
      <w:r w:rsidRPr="00D33E70">
        <w:rPr>
          <w:rFonts w:ascii="Arial" w:hAnsi="Arial" w:cs="Arial"/>
          <w:color w:val="000000"/>
          <w:sz w:val="18"/>
          <w:szCs w:val="18"/>
          <w:lang w:eastAsia="en-IN"/>
        </w:rPr>
        <w:br/>
        <w:t>e) Array bound violations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19) Which of the following is NOT a black box technique:</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Equ</w:t>
      </w:r>
      <w:r w:rsidRPr="00D33E70">
        <w:rPr>
          <w:rFonts w:ascii="Arial" w:hAnsi="Arial" w:cs="Arial"/>
          <w:color w:val="000000"/>
          <w:sz w:val="18"/>
          <w:szCs w:val="18"/>
          <w:lang w:eastAsia="en-IN"/>
        </w:rPr>
        <w:t>ivalence partitioning</w:t>
      </w:r>
      <w:r w:rsidRPr="00D33E70">
        <w:rPr>
          <w:rFonts w:ascii="Arial" w:hAnsi="Arial" w:cs="Arial"/>
          <w:color w:val="000000"/>
          <w:sz w:val="18"/>
          <w:szCs w:val="18"/>
          <w:lang w:eastAsia="en-IN"/>
        </w:rPr>
        <w:br/>
        <w:t>b) State transition testing</w:t>
      </w:r>
      <w:r w:rsidRPr="00D33E70">
        <w:rPr>
          <w:rFonts w:ascii="Arial" w:hAnsi="Arial" w:cs="Arial"/>
          <w:color w:val="000000"/>
          <w:sz w:val="18"/>
          <w:szCs w:val="18"/>
          <w:lang w:eastAsia="en-IN"/>
        </w:rPr>
        <w:br/>
        <w:t>c) LCSAJ</w:t>
      </w:r>
      <w:r w:rsidRPr="00D33E70">
        <w:rPr>
          <w:rFonts w:ascii="Arial" w:hAnsi="Arial" w:cs="Arial"/>
          <w:color w:val="000000"/>
          <w:sz w:val="18"/>
          <w:szCs w:val="18"/>
          <w:lang w:eastAsia="en-IN"/>
        </w:rPr>
        <w:br/>
        <w:t>d) Syntax testing</w:t>
      </w:r>
      <w:r w:rsidRPr="00D33E70">
        <w:rPr>
          <w:rFonts w:ascii="Arial" w:hAnsi="Arial" w:cs="Arial"/>
          <w:color w:val="000000"/>
          <w:sz w:val="18"/>
          <w:szCs w:val="18"/>
          <w:lang w:eastAsia="en-IN"/>
        </w:rPr>
        <w:br/>
        <w:t>e) Boundary value analysis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20) Beta testing is: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Performed by customers at their own site</w:t>
      </w:r>
      <w:r w:rsidRPr="00D33E70">
        <w:rPr>
          <w:rFonts w:ascii="Arial" w:hAnsi="Arial" w:cs="Arial"/>
          <w:color w:val="000000"/>
          <w:sz w:val="18"/>
          <w:szCs w:val="18"/>
          <w:lang w:eastAsia="en-IN"/>
        </w:rPr>
        <w:br/>
        <w:t>b) Performed by customers at their software developer’s site</w:t>
      </w:r>
      <w:r w:rsidRPr="00D33E70">
        <w:rPr>
          <w:rFonts w:ascii="Arial" w:hAnsi="Arial" w:cs="Arial"/>
          <w:color w:val="000000"/>
          <w:sz w:val="18"/>
          <w:szCs w:val="18"/>
          <w:lang w:eastAsia="en-IN"/>
        </w:rPr>
        <w:br/>
        <w:t>c) Performed by an indepe</w:t>
      </w:r>
      <w:r w:rsidRPr="00D33E70">
        <w:rPr>
          <w:rFonts w:ascii="Arial" w:hAnsi="Arial" w:cs="Arial"/>
          <w:color w:val="000000"/>
          <w:sz w:val="18"/>
          <w:szCs w:val="18"/>
          <w:lang w:eastAsia="en-IN"/>
        </w:rPr>
        <w:t>ndent test team</w:t>
      </w:r>
      <w:r w:rsidRPr="00D33E70">
        <w:rPr>
          <w:rFonts w:ascii="Arial" w:hAnsi="Arial" w:cs="Arial"/>
          <w:color w:val="000000"/>
          <w:sz w:val="18"/>
          <w:szCs w:val="18"/>
          <w:lang w:eastAsia="en-IN"/>
        </w:rPr>
        <w:br/>
        <w:t>d) Useful to test bespoke software</w:t>
      </w:r>
      <w:r w:rsidRPr="00D33E70">
        <w:rPr>
          <w:rFonts w:ascii="Arial" w:hAnsi="Arial" w:cs="Arial"/>
          <w:color w:val="000000"/>
          <w:sz w:val="18"/>
          <w:szCs w:val="18"/>
          <w:lang w:eastAsia="en-IN"/>
        </w:rPr>
        <w:br/>
        <w:t>e) Performed as early as possible in the lifecycle</w:t>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21) Given the following types of tool, which tools would typically be used by developers and which by an independent test team:</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i. static analysis</w:t>
      </w:r>
      <w:r w:rsidRPr="00D33E70">
        <w:rPr>
          <w:rFonts w:ascii="Arial" w:hAnsi="Arial" w:cs="Arial"/>
          <w:color w:val="000000"/>
          <w:sz w:val="18"/>
          <w:szCs w:val="18"/>
          <w:lang w:eastAsia="en-IN"/>
        </w:rPr>
        <w:br/>
        <w:t>ii. per</w:t>
      </w:r>
      <w:r w:rsidRPr="00D33E70">
        <w:rPr>
          <w:rFonts w:ascii="Arial" w:hAnsi="Arial" w:cs="Arial"/>
          <w:color w:val="000000"/>
          <w:sz w:val="18"/>
          <w:szCs w:val="18"/>
          <w:lang w:eastAsia="en-IN"/>
        </w:rPr>
        <w:t>formance testing</w:t>
      </w:r>
      <w:r w:rsidRPr="00D33E70">
        <w:rPr>
          <w:rFonts w:ascii="Arial" w:hAnsi="Arial" w:cs="Arial"/>
          <w:color w:val="000000"/>
          <w:sz w:val="18"/>
          <w:szCs w:val="18"/>
          <w:lang w:eastAsia="en-IN"/>
        </w:rPr>
        <w:br/>
        <w:t>iii. test management</w:t>
      </w:r>
      <w:r w:rsidRPr="00D33E70">
        <w:rPr>
          <w:rFonts w:ascii="Arial" w:hAnsi="Arial" w:cs="Arial"/>
          <w:color w:val="000000"/>
          <w:sz w:val="18"/>
          <w:szCs w:val="18"/>
          <w:lang w:eastAsia="en-IN"/>
        </w:rPr>
        <w:br/>
        <w:t>iv. dynamic analysis</w:t>
      </w:r>
      <w:r w:rsidRPr="00D33E70">
        <w:rPr>
          <w:rFonts w:ascii="Arial" w:hAnsi="Arial" w:cs="Arial"/>
          <w:color w:val="000000"/>
          <w:sz w:val="18"/>
          <w:szCs w:val="18"/>
          <w:lang w:eastAsia="en-IN"/>
        </w:rPr>
        <w:br/>
        <w:t>v. test running</w:t>
      </w:r>
      <w:r w:rsidRPr="00D33E70">
        <w:rPr>
          <w:rFonts w:ascii="Arial" w:hAnsi="Arial" w:cs="Arial"/>
          <w:color w:val="000000"/>
          <w:sz w:val="18"/>
          <w:szCs w:val="18"/>
          <w:lang w:eastAsia="en-IN"/>
        </w:rPr>
        <w:br/>
        <w:t>vi. test data preparation</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developers would typically use i, iv and vi; test team ii, iii and v</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lastRenderedPageBreak/>
        <w:t>b) developers would typically use i and iv; test team ii, iii, v and vi</w:t>
      </w:r>
      <w:r w:rsidRPr="00D33E70">
        <w:rPr>
          <w:rFonts w:ascii="Arial" w:hAnsi="Arial" w:cs="Arial"/>
          <w:color w:val="000000"/>
          <w:sz w:val="18"/>
          <w:szCs w:val="18"/>
          <w:lang w:eastAsia="en-IN"/>
        </w:rPr>
        <w:br/>
        <w:t>c) develop</w:t>
      </w:r>
      <w:r w:rsidRPr="00D33E70">
        <w:rPr>
          <w:rFonts w:ascii="Arial" w:hAnsi="Arial" w:cs="Arial"/>
          <w:color w:val="000000"/>
          <w:sz w:val="18"/>
          <w:szCs w:val="18"/>
          <w:lang w:eastAsia="en-IN"/>
        </w:rPr>
        <w:t>ers would typically use i, ii, iii and iv; test team v and vi</w:t>
      </w:r>
      <w:r w:rsidRPr="00D33E70">
        <w:rPr>
          <w:rFonts w:ascii="Arial" w:hAnsi="Arial" w:cs="Arial"/>
          <w:color w:val="000000"/>
          <w:sz w:val="18"/>
          <w:szCs w:val="18"/>
          <w:lang w:eastAsia="en-IN"/>
        </w:rPr>
        <w:br/>
        <w:t>d) developers would typically use ii, iv and vi; test team I, ii and v</w:t>
      </w:r>
      <w:r w:rsidRPr="00D33E70">
        <w:rPr>
          <w:rFonts w:ascii="Arial" w:hAnsi="Arial" w:cs="Arial"/>
          <w:color w:val="000000"/>
          <w:sz w:val="18"/>
          <w:szCs w:val="18"/>
          <w:lang w:eastAsia="en-IN"/>
        </w:rPr>
        <w:br/>
        <w:t>e) developers would typically use i, iii, iv and v; test team ii and vi</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22) The main focus of acceptance testing is: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fi</w:t>
      </w:r>
      <w:r w:rsidRPr="00D33E70">
        <w:rPr>
          <w:rFonts w:ascii="Arial" w:hAnsi="Arial" w:cs="Arial"/>
          <w:color w:val="000000"/>
          <w:sz w:val="18"/>
          <w:szCs w:val="18"/>
          <w:lang w:eastAsia="en-IN"/>
        </w:rPr>
        <w:t>nding faults in the system</w:t>
      </w:r>
      <w:r w:rsidRPr="00D33E70">
        <w:rPr>
          <w:rFonts w:ascii="Arial" w:hAnsi="Arial" w:cs="Arial"/>
          <w:color w:val="000000"/>
          <w:sz w:val="18"/>
          <w:szCs w:val="18"/>
          <w:lang w:eastAsia="en-IN"/>
        </w:rPr>
        <w:br/>
        <w:t>b) ensuring that the system is acceptable to all users</w:t>
      </w:r>
      <w:r w:rsidRPr="00D33E70">
        <w:rPr>
          <w:rFonts w:ascii="Arial" w:hAnsi="Arial" w:cs="Arial"/>
          <w:color w:val="000000"/>
          <w:sz w:val="18"/>
          <w:szCs w:val="18"/>
          <w:lang w:eastAsia="en-IN"/>
        </w:rPr>
        <w:br/>
        <w:t>c) testing the system with other systems</w:t>
      </w:r>
      <w:r w:rsidRPr="00D33E70">
        <w:rPr>
          <w:rFonts w:ascii="Arial" w:hAnsi="Arial" w:cs="Arial"/>
          <w:color w:val="000000"/>
          <w:sz w:val="18"/>
          <w:szCs w:val="18"/>
          <w:lang w:eastAsia="en-IN"/>
        </w:rPr>
        <w:br/>
        <w:t>d) testing for a business perspective</w:t>
      </w:r>
      <w:r w:rsidRPr="00D33E70">
        <w:rPr>
          <w:rFonts w:ascii="Arial" w:hAnsi="Arial" w:cs="Arial"/>
          <w:color w:val="000000"/>
          <w:sz w:val="18"/>
          <w:szCs w:val="18"/>
          <w:lang w:eastAsia="en-IN"/>
        </w:rPr>
        <w:br/>
        <w:t>e) testing by an independent test team</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23) Which of the following statements about the compone</w:t>
      </w:r>
      <w:r w:rsidRPr="00D33E70">
        <w:rPr>
          <w:rFonts w:ascii="Arial" w:hAnsi="Arial" w:cs="Arial"/>
          <w:color w:val="990000"/>
          <w:sz w:val="18"/>
          <w:szCs w:val="18"/>
          <w:lang w:eastAsia="en-IN"/>
        </w:rPr>
        <w:t>nt testing standard is false:</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black box design techniques all have an associated measurement technique</w:t>
      </w:r>
      <w:r w:rsidRPr="00D33E70">
        <w:rPr>
          <w:rFonts w:ascii="Arial" w:hAnsi="Arial" w:cs="Arial"/>
          <w:color w:val="000000"/>
          <w:sz w:val="18"/>
          <w:szCs w:val="18"/>
          <w:lang w:eastAsia="en-IN"/>
        </w:rPr>
        <w:br/>
        <w:t>b) white box design techniques all have an associated measurement technique</w:t>
      </w:r>
      <w:r w:rsidRPr="00D33E70">
        <w:rPr>
          <w:rFonts w:ascii="Arial" w:hAnsi="Arial" w:cs="Arial"/>
          <w:color w:val="000000"/>
          <w:sz w:val="18"/>
          <w:szCs w:val="18"/>
          <w:lang w:eastAsia="en-IN"/>
        </w:rPr>
        <w:br/>
        <w:t>c) cyclomatic complexity is not a test measurement technique</w:t>
      </w:r>
      <w:r w:rsidRPr="00D33E70">
        <w:rPr>
          <w:rFonts w:ascii="Arial" w:hAnsi="Arial" w:cs="Arial"/>
          <w:color w:val="000000"/>
          <w:sz w:val="18"/>
          <w:szCs w:val="18"/>
          <w:lang w:eastAsia="en-IN"/>
        </w:rPr>
        <w:br/>
        <w:t xml:space="preserve">d) black box </w:t>
      </w:r>
      <w:r w:rsidRPr="00D33E70">
        <w:rPr>
          <w:rFonts w:ascii="Arial" w:hAnsi="Arial" w:cs="Arial"/>
          <w:color w:val="000000"/>
          <w:sz w:val="18"/>
          <w:szCs w:val="18"/>
          <w:lang w:eastAsia="en-IN"/>
        </w:rPr>
        <w:t>measurement techniques all have an associated test design technique</w:t>
      </w:r>
      <w:r w:rsidRPr="00D33E70">
        <w:rPr>
          <w:rFonts w:ascii="Arial" w:hAnsi="Arial" w:cs="Arial"/>
          <w:color w:val="000000"/>
          <w:sz w:val="18"/>
          <w:szCs w:val="18"/>
          <w:lang w:eastAsia="en-IN"/>
        </w:rPr>
        <w:br/>
        <w:t>e) white box measurement techniques all have an associated test design technique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24) Which of the following statements is NOT true:</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inspection is the most formal review process</w:t>
      </w:r>
      <w:r w:rsidRPr="00D33E70">
        <w:rPr>
          <w:rFonts w:ascii="Arial" w:hAnsi="Arial" w:cs="Arial"/>
          <w:color w:val="000000"/>
          <w:sz w:val="18"/>
          <w:szCs w:val="18"/>
          <w:lang w:eastAsia="en-IN"/>
        </w:rPr>
        <w:br/>
        <w:t>b) insp</w:t>
      </w:r>
      <w:r w:rsidRPr="00D33E70">
        <w:rPr>
          <w:rFonts w:ascii="Arial" w:hAnsi="Arial" w:cs="Arial"/>
          <w:color w:val="000000"/>
          <w:sz w:val="18"/>
          <w:szCs w:val="18"/>
          <w:lang w:eastAsia="en-IN"/>
        </w:rPr>
        <w:t>ections should be led by a trained leader</w:t>
      </w:r>
      <w:r w:rsidRPr="00D33E70">
        <w:rPr>
          <w:rFonts w:ascii="Arial" w:hAnsi="Arial" w:cs="Arial"/>
          <w:color w:val="000000"/>
          <w:sz w:val="18"/>
          <w:szCs w:val="18"/>
          <w:lang w:eastAsia="en-IN"/>
        </w:rPr>
        <w:br/>
        <w:t>c) managers can perform inspections on management documents</w:t>
      </w:r>
      <w:r w:rsidRPr="00D33E70">
        <w:rPr>
          <w:rFonts w:ascii="Arial" w:hAnsi="Arial" w:cs="Arial"/>
          <w:color w:val="000000"/>
          <w:sz w:val="18"/>
          <w:szCs w:val="18"/>
          <w:lang w:eastAsia="en-IN"/>
        </w:rPr>
        <w:br/>
        <w:t>d) inspection is appropriate even when there are no written documents</w:t>
      </w:r>
      <w:r w:rsidRPr="00D33E70">
        <w:rPr>
          <w:rFonts w:ascii="Arial" w:hAnsi="Arial" w:cs="Arial"/>
          <w:color w:val="000000"/>
          <w:sz w:val="18"/>
          <w:szCs w:val="18"/>
          <w:lang w:eastAsia="en-IN"/>
        </w:rPr>
        <w:br/>
        <w:t>e) inspection compares documents with predecessor (source) documents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 xml:space="preserve">25) A typical </w:t>
      </w:r>
      <w:r w:rsidRPr="00D33E70">
        <w:rPr>
          <w:rFonts w:ascii="Arial" w:hAnsi="Arial" w:cs="Arial"/>
          <w:color w:val="990000"/>
          <w:sz w:val="18"/>
          <w:szCs w:val="18"/>
          <w:lang w:eastAsia="en-IN"/>
        </w:rPr>
        <w:t xml:space="preserve">commercial test execution tool would be able to perform all of the following EXCEPT: </w:t>
      </w:r>
      <w:r w:rsidRPr="00D33E70">
        <w:rPr>
          <w:rFonts w:ascii="Arial" w:hAnsi="Arial" w:cs="Arial"/>
          <w:color w:val="000000"/>
          <w:sz w:val="18"/>
          <w:szCs w:val="18"/>
          <w:lang w:eastAsia="en-IN"/>
        </w:rPr>
        <w:br/>
        <w:t>a) generating expected outputs</w:t>
      </w:r>
      <w:r w:rsidRPr="00D33E70">
        <w:rPr>
          <w:rFonts w:ascii="Arial" w:hAnsi="Arial" w:cs="Arial"/>
          <w:color w:val="000000"/>
          <w:sz w:val="18"/>
          <w:szCs w:val="18"/>
          <w:lang w:eastAsia="en-IN"/>
        </w:rPr>
        <w:br/>
        <w:t>b) replaying inputs according to a programmed script</w:t>
      </w:r>
      <w:r w:rsidRPr="00D33E70">
        <w:rPr>
          <w:rFonts w:ascii="Arial" w:hAnsi="Arial" w:cs="Arial"/>
          <w:color w:val="000000"/>
          <w:sz w:val="18"/>
          <w:szCs w:val="18"/>
          <w:lang w:eastAsia="en-IN"/>
        </w:rPr>
        <w:br/>
        <w:t>c) comparison of expected outcomes with actual outcomes</w:t>
      </w:r>
      <w:r w:rsidRPr="00D33E70">
        <w:rPr>
          <w:rFonts w:ascii="Arial" w:hAnsi="Arial" w:cs="Arial"/>
          <w:color w:val="000000"/>
          <w:sz w:val="18"/>
          <w:szCs w:val="18"/>
          <w:lang w:eastAsia="en-IN"/>
        </w:rPr>
        <w:br/>
        <w:t>d) recording test inputs</w:t>
      </w:r>
      <w:r w:rsidRPr="00D33E70">
        <w:rPr>
          <w:rFonts w:ascii="Arial" w:hAnsi="Arial" w:cs="Arial"/>
          <w:color w:val="000000"/>
          <w:sz w:val="18"/>
          <w:szCs w:val="18"/>
          <w:lang w:eastAsia="en-IN"/>
        </w:rPr>
        <w:br/>
        <w:t>e) re</w:t>
      </w:r>
      <w:r w:rsidRPr="00D33E70">
        <w:rPr>
          <w:rFonts w:ascii="Arial" w:hAnsi="Arial" w:cs="Arial"/>
          <w:color w:val="000000"/>
          <w:sz w:val="18"/>
          <w:szCs w:val="18"/>
          <w:lang w:eastAsia="en-IN"/>
        </w:rPr>
        <w:t>ading test values from a data file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26) The difference between re-testing and regression testing is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re-testing is running a test again; regression testing looks for unexpected side effects</w:t>
      </w:r>
      <w:r w:rsidRPr="00D33E70">
        <w:rPr>
          <w:rFonts w:ascii="Arial" w:hAnsi="Arial" w:cs="Arial"/>
          <w:color w:val="000000"/>
          <w:sz w:val="18"/>
          <w:szCs w:val="18"/>
          <w:lang w:eastAsia="en-IN"/>
        </w:rPr>
        <w:br/>
        <w:t>b) re-testing looks for unexpected side effects; regression test</w:t>
      </w:r>
      <w:r w:rsidRPr="00D33E70">
        <w:rPr>
          <w:rFonts w:ascii="Arial" w:hAnsi="Arial" w:cs="Arial"/>
          <w:color w:val="000000"/>
          <w:sz w:val="18"/>
          <w:szCs w:val="18"/>
          <w:lang w:eastAsia="en-IN"/>
        </w:rPr>
        <w:t>ing is repeating those tests</w:t>
      </w:r>
      <w:r w:rsidRPr="00D33E70">
        <w:rPr>
          <w:rFonts w:ascii="Arial" w:hAnsi="Arial" w:cs="Arial"/>
          <w:color w:val="000000"/>
          <w:sz w:val="18"/>
          <w:szCs w:val="18"/>
          <w:lang w:eastAsia="en-IN"/>
        </w:rPr>
        <w:br/>
        <w:t>c) re-testing is done after faults are fixed; regression testing is done earlier</w:t>
      </w:r>
      <w:r w:rsidRPr="00D33E70">
        <w:rPr>
          <w:rFonts w:ascii="Arial" w:hAnsi="Arial" w:cs="Arial"/>
          <w:color w:val="000000"/>
          <w:sz w:val="18"/>
          <w:szCs w:val="18"/>
          <w:lang w:eastAsia="en-IN"/>
        </w:rPr>
        <w:br/>
        <w:t>d) re-testing uses different environments, regression testing uses the same environment</w:t>
      </w:r>
      <w:r w:rsidRPr="00D33E70">
        <w:rPr>
          <w:rFonts w:ascii="Arial" w:hAnsi="Arial" w:cs="Arial"/>
          <w:color w:val="000000"/>
          <w:sz w:val="18"/>
          <w:szCs w:val="18"/>
          <w:lang w:eastAsia="en-IN"/>
        </w:rPr>
        <w:br/>
        <w:t>e) re-testing is done by developers, regression testing is</w:t>
      </w:r>
      <w:r w:rsidRPr="00D33E70">
        <w:rPr>
          <w:rFonts w:ascii="Arial" w:hAnsi="Arial" w:cs="Arial"/>
          <w:color w:val="000000"/>
          <w:sz w:val="18"/>
          <w:szCs w:val="18"/>
          <w:lang w:eastAsia="en-IN"/>
        </w:rPr>
        <w:t xml:space="preserve"> done by independent testers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27) Expected results are:</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only important in system testing</w:t>
      </w:r>
      <w:r w:rsidRPr="00D33E70">
        <w:rPr>
          <w:rFonts w:ascii="Arial" w:hAnsi="Arial" w:cs="Arial"/>
          <w:color w:val="000000"/>
          <w:sz w:val="18"/>
          <w:szCs w:val="18"/>
          <w:lang w:eastAsia="en-IN"/>
        </w:rPr>
        <w:br/>
        <w:t>b) only used in component testing</w:t>
      </w:r>
      <w:r w:rsidRPr="00D33E70">
        <w:rPr>
          <w:rFonts w:ascii="Arial" w:hAnsi="Arial" w:cs="Arial"/>
          <w:color w:val="000000"/>
          <w:sz w:val="18"/>
          <w:szCs w:val="18"/>
          <w:lang w:eastAsia="en-IN"/>
        </w:rPr>
        <w:br/>
        <w:t>c) never specified in advance</w:t>
      </w:r>
      <w:r w:rsidRPr="00D33E70">
        <w:rPr>
          <w:rFonts w:ascii="Arial" w:hAnsi="Arial" w:cs="Arial"/>
          <w:color w:val="000000"/>
          <w:sz w:val="18"/>
          <w:szCs w:val="18"/>
          <w:lang w:eastAsia="en-IN"/>
        </w:rPr>
        <w:br/>
        <w:t>d) most useful when specified in advance</w:t>
      </w:r>
      <w:r w:rsidRPr="00D33E70">
        <w:rPr>
          <w:rFonts w:ascii="Arial" w:hAnsi="Arial" w:cs="Arial"/>
          <w:color w:val="000000"/>
          <w:sz w:val="18"/>
          <w:szCs w:val="18"/>
          <w:lang w:eastAsia="en-IN"/>
        </w:rPr>
        <w:br/>
        <w:t>e) derived from the code</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28) Test managers should not:</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 xml:space="preserve">a) </w:t>
      </w:r>
      <w:r w:rsidRPr="00D33E70">
        <w:rPr>
          <w:rFonts w:ascii="Arial" w:hAnsi="Arial" w:cs="Arial"/>
          <w:color w:val="000000"/>
          <w:sz w:val="18"/>
          <w:szCs w:val="18"/>
          <w:lang w:eastAsia="en-IN"/>
        </w:rPr>
        <w:t>report on deviations from the project plan</w:t>
      </w:r>
      <w:r w:rsidRPr="00D33E70">
        <w:rPr>
          <w:rFonts w:ascii="Arial" w:hAnsi="Arial" w:cs="Arial"/>
          <w:color w:val="000000"/>
          <w:sz w:val="18"/>
          <w:szCs w:val="18"/>
          <w:lang w:eastAsia="en-IN"/>
        </w:rPr>
        <w:br/>
        <w:t>b) sign the system off for release</w:t>
      </w:r>
      <w:r w:rsidRPr="00D33E70">
        <w:rPr>
          <w:rFonts w:ascii="Arial" w:hAnsi="Arial" w:cs="Arial"/>
          <w:color w:val="000000"/>
          <w:sz w:val="18"/>
          <w:szCs w:val="18"/>
          <w:lang w:eastAsia="en-IN"/>
        </w:rPr>
        <w:br/>
        <w:t>c) re-allocate resource to meet original plans</w:t>
      </w:r>
      <w:r w:rsidRPr="00D33E70">
        <w:rPr>
          <w:rFonts w:ascii="Arial" w:hAnsi="Arial" w:cs="Arial"/>
          <w:color w:val="000000"/>
          <w:sz w:val="18"/>
          <w:szCs w:val="18"/>
          <w:lang w:eastAsia="en-IN"/>
        </w:rPr>
        <w:br/>
        <w:t>d) raise incidents on faults that they have found</w:t>
      </w:r>
      <w:r w:rsidRPr="00D33E70">
        <w:rPr>
          <w:rFonts w:ascii="Arial" w:hAnsi="Arial" w:cs="Arial"/>
          <w:color w:val="000000"/>
          <w:sz w:val="18"/>
          <w:szCs w:val="18"/>
          <w:lang w:eastAsia="en-IN"/>
        </w:rPr>
        <w:br/>
        <w:t>e) provide information for risk analysis and quality improvement</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29) Unreachable</w:t>
      </w:r>
      <w:r w:rsidRPr="00D33E70">
        <w:rPr>
          <w:rFonts w:ascii="Arial" w:hAnsi="Arial" w:cs="Arial"/>
          <w:color w:val="990000"/>
          <w:sz w:val="18"/>
          <w:szCs w:val="18"/>
          <w:lang w:eastAsia="en-IN"/>
        </w:rPr>
        <w:t xml:space="preserve"> code would best be found using:</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code reviews</w:t>
      </w:r>
      <w:r w:rsidRPr="00D33E70">
        <w:rPr>
          <w:rFonts w:ascii="Arial" w:hAnsi="Arial" w:cs="Arial"/>
          <w:color w:val="000000"/>
          <w:sz w:val="18"/>
          <w:szCs w:val="18"/>
          <w:lang w:eastAsia="en-IN"/>
        </w:rPr>
        <w:br/>
        <w:t>b) code inspections</w:t>
      </w:r>
      <w:r w:rsidRPr="00D33E70">
        <w:rPr>
          <w:rFonts w:ascii="Arial" w:hAnsi="Arial" w:cs="Arial"/>
          <w:color w:val="000000"/>
          <w:sz w:val="18"/>
          <w:szCs w:val="18"/>
          <w:lang w:eastAsia="en-IN"/>
        </w:rPr>
        <w:br/>
        <w:t>c) a coverage tool</w:t>
      </w:r>
      <w:r w:rsidRPr="00D33E70">
        <w:rPr>
          <w:rFonts w:ascii="Arial" w:hAnsi="Arial" w:cs="Arial"/>
          <w:color w:val="000000"/>
          <w:sz w:val="18"/>
          <w:szCs w:val="18"/>
          <w:lang w:eastAsia="en-IN"/>
        </w:rPr>
        <w:br/>
        <w:t>d) a test management tool</w:t>
      </w:r>
      <w:r w:rsidRPr="00D33E70">
        <w:rPr>
          <w:rFonts w:ascii="Arial" w:hAnsi="Arial" w:cs="Arial"/>
          <w:color w:val="000000"/>
          <w:sz w:val="18"/>
          <w:szCs w:val="18"/>
          <w:lang w:eastAsia="en-IN"/>
        </w:rPr>
        <w:br/>
        <w:t>e) a static analysis tool</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30) A tool that supports traceability, recording of incidents or scheduling of tests is called:</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a dynamic analys</w:t>
      </w:r>
      <w:r w:rsidRPr="00D33E70">
        <w:rPr>
          <w:rFonts w:ascii="Arial" w:hAnsi="Arial" w:cs="Arial"/>
          <w:color w:val="000000"/>
          <w:sz w:val="18"/>
          <w:szCs w:val="18"/>
          <w:lang w:eastAsia="en-IN"/>
        </w:rPr>
        <w:t>is tool</w:t>
      </w:r>
      <w:r w:rsidRPr="00D33E70">
        <w:rPr>
          <w:rFonts w:ascii="Arial" w:hAnsi="Arial" w:cs="Arial"/>
          <w:color w:val="000000"/>
          <w:sz w:val="18"/>
          <w:szCs w:val="18"/>
          <w:lang w:eastAsia="en-IN"/>
        </w:rPr>
        <w:br/>
        <w:t>b) a test execution tool</w:t>
      </w:r>
      <w:r w:rsidRPr="00D33E70">
        <w:rPr>
          <w:rFonts w:ascii="Arial" w:hAnsi="Arial" w:cs="Arial"/>
          <w:color w:val="000000"/>
          <w:sz w:val="18"/>
          <w:szCs w:val="18"/>
          <w:lang w:eastAsia="en-IN"/>
        </w:rPr>
        <w:br/>
        <w:t>c) a debugging tool</w:t>
      </w:r>
      <w:r w:rsidRPr="00D33E70">
        <w:rPr>
          <w:rFonts w:ascii="Arial" w:hAnsi="Arial" w:cs="Arial"/>
          <w:color w:val="000000"/>
          <w:sz w:val="18"/>
          <w:szCs w:val="18"/>
          <w:lang w:eastAsia="en-IN"/>
        </w:rPr>
        <w:br/>
        <w:t>d) a test management tool</w:t>
      </w:r>
      <w:r w:rsidRPr="00D33E70">
        <w:rPr>
          <w:rFonts w:ascii="Arial" w:hAnsi="Arial" w:cs="Arial"/>
          <w:color w:val="000000"/>
          <w:sz w:val="18"/>
          <w:szCs w:val="18"/>
          <w:lang w:eastAsia="en-IN"/>
        </w:rPr>
        <w:br/>
        <w:t>e) a configuration management tool</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lastRenderedPageBreak/>
        <w:br/>
      </w:r>
      <w:r w:rsidRPr="00D33E70">
        <w:rPr>
          <w:rFonts w:ascii="Arial" w:hAnsi="Arial" w:cs="Arial"/>
          <w:color w:val="990000"/>
          <w:sz w:val="18"/>
          <w:szCs w:val="18"/>
          <w:lang w:eastAsia="en-IN"/>
        </w:rPr>
        <w:t>31) What information need not be included in a test incident report:</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how to fix the fault</w:t>
      </w:r>
      <w:r w:rsidRPr="00D33E70">
        <w:rPr>
          <w:rFonts w:ascii="Arial" w:hAnsi="Arial" w:cs="Arial"/>
          <w:color w:val="000000"/>
          <w:sz w:val="18"/>
          <w:szCs w:val="18"/>
          <w:lang w:eastAsia="en-IN"/>
        </w:rPr>
        <w:br/>
        <w:t>b) how to reproduce the fault</w:t>
      </w:r>
      <w:r w:rsidRPr="00D33E70">
        <w:rPr>
          <w:rFonts w:ascii="Arial" w:hAnsi="Arial" w:cs="Arial"/>
          <w:color w:val="000000"/>
          <w:sz w:val="18"/>
          <w:szCs w:val="18"/>
          <w:lang w:eastAsia="en-IN"/>
        </w:rPr>
        <w:br/>
        <w:t>c) test environmen</w:t>
      </w:r>
      <w:r w:rsidRPr="00D33E70">
        <w:rPr>
          <w:rFonts w:ascii="Arial" w:hAnsi="Arial" w:cs="Arial"/>
          <w:color w:val="000000"/>
          <w:sz w:val="18"/>
          <w:szCs w:val="18"/>
          <w:lang w:eastAsia="en-IN"/>
        </w:rPr>
        <w:t>t details</w:t>
      </w:r>
      <w:r w:rsidRPr="00D33E70">
        <w:rPr>
          <w:rFonts w:ascii="Arial" w:hAnsi="Arial" w:cs="Arial"/>
          <w:color w:val="000000"/>
          <w:sz w:val="18"/>
          <w:szCs w:val="18"/>
          <w:lang w:eastAsia="en-IN"/>
        </w:rPr>
        <w:br/>
        <w:t>d) severity, priority</w:t>
      </w:r>
      <w:r w:rsidRPr="00D33E70">
        <w:rPr>
          <w:rFonts w:ascii="Arial" w:hAnsi="Arial" w:cs="Arial"/>
          <w:color w:val="000000"/>
          <w:sz w:val="18"/>
          <w:szCs w:val="18"/>
          <w:lang w:eastAsia="en-IN"/>
        </w:rPr>
        <w:br/>
        <w:t>e) the actual and expected outcomes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32) Which expression best matches the following characteristics or review processes: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1. led by author</w:t>
      </w:r>
      <w:r w:rsidRPr="00D33E70">
        <w:rPr>
          <w:rFonts w:ascii="Arial" w:hAnsi="Arial" w:cs="Arial"/>
          <w:color w:val="000000"/>
          <w:sz w:val="18"/>
          <w:szCs w:val="18"/>
          <w:lang w:eastAsia="en-IN"/>
        </w:rPr>
        <w:br/>
        <w:t>2. undocumented</w:t>
      </w:r>
      <w:r w:rsidRPr="00D33E70">
        <w:rPr>
          <w:rFonts w:ascii="Arial" w:hAnsi="Arial" w:cs="Arial"/>
          <w:color w:val="000000"/>
          <w:sz w:val="18"/>
          <w:szCs w:val="18"/>
          <w:lang w:eastAsia="en-IN"/>
        </w:rPr>
        <w:br/>
        <w:t>3. no management participation</w:t>
      </w:r>
      <w:r w:rsidRPr="00D33E70">
        <w:rPr>
          <w:rFonts w:ascii="Arial" w:hAnsi="Arial" w:cs="Arial"/>
          <w:color w:val="000000"/>
          <w:sz w:val="18"/>
          <w:szCs w:val="18"/>
          <w:lang w:eastAsia="en-IN"/>
        </w:rPr>
        <w:br/>
        <w:t>4. led by a trained moderator or leade</w:t>
      </w:r>
      <w:r w:rsidRPr="00D33E70">
        <w:rPr>
          <w:rFonts w:ascii="Arial" w:hAnsi="Arial" w:cs="Arial"/>
          <w:color w:val="000000"/>
          <w:sz w:val="18"/>
          <w:szCs w:val="18"/>
          <w:lang w:eastAsia="en-IN"/>
        </w:rPr>
        <w:t>r</w:t>
      </w:r>
      <w:r w:rsidRPr="00D33E70">
        <w:rPr>
          <w:rFonts w:ascii="Arial" w:hAnsi="Arial" w:cs="Arial"/>
          <w:color w:val="000000"/>
          <w:sz w:val="18"/>
          <w:szCs w:val="18"/>
          <w:lang w:eastAsia="en-IN"/>
        </w:rPr>
        <w:br/>
        <w:t>5. uses entry exit criteria</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s) inspection</w:t>
      </w:r>
      <w:r w:rsidRPr="00D33E70">
        <w:rPr>
          <w:rFonts w:ascii="Arial" w:hAnsi="Arial" w:cs="Arial"/>
          <w:color w:val="000000"/>
          <w:sz w:val="18"/>
          <w:szCs w:val="18"/>
          <w:lang w:eastAsia="en-IN"/>
        </w:rPr>
        <w:br/>
        <w:t>t) peer review</w:t>
      </w:r>
      <w:r w:rsidRPr="00D33E70">
        <w:rPr>
          <w:rFonts w:ascii="Arial" w:hAnsi="Arial" w:cs="Arial"/>
          <w:color w:val="000000"/>
          <w:sz w:val="18"/>
          <w:szCs w:val="18"/>
          <w:lang w:eastAsia="en-IN"/>
        </w:rPr>
        <w:br/>
        <w:t>u) informal review</w:t>
      </w:r>
      <w:r w:rsidRPr="00D33E70">
        <w:rPr>
          <w:rFonts w:ascii="Arial" w:hAnsi="Arial" w:cs="Arial"/>
          <w:color w:val="000000"/>
          <w:sz w:val="18"/>
          <w:szCs w:val="18"/>
          <w:lang w:eastAsia="en-IN"/>
        </w:rPr>
        <w:br/>
        <w:t>v) walkthrough</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a) s = 4, t = 3, u = 2 and 5, v = 1</w:t>
      </w:r>
      <w:r w:rsidRPr="00D33E70">
        <w:rPr>
          <w:rFonts w:ascii="Arial" w:hAnsi="Arial" w:cs="Arial"/>
          <w:color w:val="000000"/>
          <w:sz w:val="18"/>
          <w:szCs w:val="18"/>
          <w:lang w:eastAsia="en-IN"/>
        </w:rPr>
        <w:br/>
        <w:t>b) s = 4 and 5, t = 3, u = 2, v = 1</w:t>
      </w:r>
      <w:r w:rsidRPr="00D33E70">
        <w:rPr>
          <w:rFonts w:ascii="Arial" w:hAnsi="Arial" w:cs="Arial"/>
          <w:color w:val="000000"/>
          <w:sz w:val="18"/>
          <w:szCs w:val="18"/>
          <w:lang w:eastAsia="en-IN"/>
        </w:rPr>
        <w:br/>
        <w:t>c) s = 1 and 5, t = 3, u = 2, v = 4</w:t>
      </w:r>
      <w:r w:rsidRPr="00D33E70">
        <w:rPr>
          <w:rFonts w:ascii="Arial" w:hAnsi="Arial" w:cs="Arial"/>
          <w:color w:val="000000"/>
          <w:sz w:val="18"/>
          <w:szCs w:val="18"/>
          <w:lang w:eastAsia="en-IN"/>
        </w:rPr>
        <w:br/>
        <w:t>d) s = 5, t = 4, u = 3, v = 1 and 2</w:t>
      </w:r>
      <w:r w:rsidRPr="00D33E70">
        <w:rPr>
          <w:rFonts w:ascii="Arial" w:hAnsi="Arial" w:cs="Arial"/>
          <w:color w:val="000000"/>
          <w:sz w:val="18"/>
          <w:szCs w:val="18"/>
          <w:lang w:eastAsia="en-IN"/>
        </w:rPr>
        <w:br/>
        <w:t>e) s = 4 and 5, t</w:t>
      </w:r>
      <w:r w:rsidRPr="00D33E70">
        <w:rPr>
          <w:rFonts w:ascii="Arial" w:hAnsi="Arial" w:cs="Arial"/>
          <w:color w:val="000000"/>
          <w:sz w:val="18"/>
          <w:szCs w:val="18"/>
          <w:lang w:eastAsia="en-IN"/>
        </w:rPr>
        <w:t xml:space="preserve"> = 1, u = 2, v = 3</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33) Which of the following is NOT part of system testing:</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business process-based testing</w:t>
      </w:r>
      <w:r w:rsidRPr="00D33E70">
        <w:rPr>
          <w:rFonts w:ascii="Arial" w:hAnsi="Arial" w:cs="Arial"/>
          <w:color w:val="000000"/>
          <w:sz w:val="18"/>
          <w:szCs w:val="18"/>
          <w:lang w:eastAsia="en-IN"/>
        </w:rPr>
        <w:br/>
        <w:t>b) performance, load and stress testing</w:t>
      </w:r>
      <w:r w:rsidRPr="00D33E70">
        <w:rPr>
          <w:rFonts w:ascii="Arial" w:hAnsi="Arial" w:cs="Arial"/>
          <w:color w:val="000000"/>
          <w:sz w:val="18"/>
          <w:szCs w:val="18"/>
          <w:lang w:eastAsia="en-IN"/>
        </w:rPr>
        <w:br/>
        <w:t>c) requirements-based testing</w:t>
      </w:r>
      <w:r w:rsidRPr="00D33E70">
        <w:rPr>
          <w:rFonts w:ascii="Arial" w:hAnsi="Arial" w:cs="Arial"/>
          <w:color w:val="000000"/>
          <w:sz w:val="18"/>
          <w:szCs w:val="18"/>
          <w:lang w:eastAsia="en-IN"/>
        </w:rPr>
        <w:br/>
        <w:t>d) usability testing</w:t>
      </w:r>
      <w:r w:rsidRPr="00D33E70">
        <w:rPr>
          <w:rFonts w:ascii="Arial" w:hAnsi="Arial" w:cs="Arial"/>
          <w:color w:val="000000"/>
          <w:sz w:val="18"/>
          <w:szCs w:val="18"/>
          <w:lang w:eastAsia="en-IN"/>
        </w:rPr>
        <w:br/>
        <w:t>e) top-down integration testing</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34) What statement a</w:t>
      </w:r>
      <w:r w:rsidRPr="00D33E70">
        <w:rPr>
          <w:rFonts w:ascii="Arial" w:hAnsi="Arial" w:cs="Arial"/>
          <w:color w:val="990000"/>
          <w:sz w:val="18"/>
          <w:szCs w:val="18"/>
          <w:lang w:eastAsia="en-IN"/>
        </w:rPr>
        <w:t>bout expected outcomes is FALSE:</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expected outcomes are defined by the software’s behaviour</w:t>
      </w:r>
      <w:r w:rsidRPr="00D33E70">
        <w:rPr>
          <w:rFonts w:ascii="Arial" w:hAnsi="Arial" w:cs="Arial"/>
          <w:color w:val="000000"/>
          <w:sz w:val="18"/>
          <w:szCs w:val="18"/>
          <w:lang w:eastAsia="en-IN"/>
        </w:rPr>
        <w:br/>
        <w:t>b) expected outcomes are derived from a specification, not from the code</w:t>
      </w:r>
      <w:r w:rsidRPr="00D33E70">
        <w:rPr>
          <w:rFonts w:ascii="Arial" w:hAnsi="Arial" w:cs="Arial"/>
          <w:color w:val="000000"/>
          <w:sz w:val="18"/>
          <w:szCs w:val="18"/>
          <w:lang w:eastAsia="en-IN"/>
        </w:rPr>
        <w:br/>
        <w:t>c) expected outcomes include outputs to a screen and changes to files and databases</w:t>
      </w:r>
      <w:r w:rsidRPr="00D33E70">
        <w:rPr>
          <w:rFonts w:ascii="Arial" w:hAnsi="Arial" w:cs="Arial"/>
          <w:color w:val="000000"/>
          <w:sz w:val="18"/>
          <w:szCs w:val="18"/>
          <w:lang w:eastAsia="en-IN"/>
        </w:rPr>
        <w:br/>
        <w:t>d) ex</w:t>
      </w:r>
      <w:r w:rsidRPr="00D33E70">
        <w:rPr>
          <w:rFonts w:ascii="Arial" w:hAnsi="Arial" w:cs="Arial"/>
          <w:color w:val="000000"/>
          <w:sz w:val="18"/>
          <w:szCs w:val="18"/>
          <w:lang w:eastAsia="en-IN"/>
        </w:rPr>
        <w:t>pected outcomes should be predicted before a test is run</w:t>
      </w:r>
      <w:r w:rsidRPr="00D33E70">
        <w:rPr>
          <w:rFonts w:ascii="Arial" w:hAnsi="Arial" w:cs="Arial"/>
          <w:color w:val="000000"/>
          <w:sz w:val="18"/>
          <w:szCs w:val="18"/>
          <w:lang w:eastAsia="en-IN"/>
        </w:rPr>
        <w:br/>
        <w:t>e) expected outcomes may include timing constraints such as response times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35) The standard that gives definitions of testing terms is:</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ISO/IEC 12207</w:t>
      </w:r>
      <w:r w:rsidRPr="00D33E70">
        <w:rPr>
          <w:rFonts w:ascii="Arial" w:hAnsi="Arial" w:cs="Arial"/>
          <w:color w:val="000000"/>
          <w:sz w:val="18"/>
          <w:szCs w:val="18"/>
          <w:lang w:eastAsia="en-IN"/>
        </w:rPr>
        <w:br/>
        <w:t>b) BS7925-1</w:t>
      </w:r>
      <w:r w:rsidRPr="00D33E70">
        <w:rPr>
          <w:rFonts w:ascii="Arial" w:hAnsi="Arial" w:cs="Arial"/>
          <w:color w:val="000000"/>
          <w:sz w:val="18"/>
          <w:szCs w:val="18"/>
          <w:lang w:eastAsia="en-IN"/>
        </w:rPr>
        <w:br/>
        <w:t>c) BS7925-2</w:t>
      </w:r>
      <w:r w:rsidRPr="00D33E70">
        <w:rPr>
          <w:rFonts w:ascii="Arial" w:hAnsi="Arial" w:cs="Arial"/>
          <w:color w:val="000000"/>
          <w:sz w:val="18"/>
          <w:szCs w:val="18"/>
          <w:lang w:eastAsia="en-IN"/>
        </w:rPr>
        <w:br/>
        <w:t>d) ANSI/IEEE 829</w:t>
      </w:r>
      <w:r w:rsidRPr="00D33E70">
        <w:rPr>
          <w:rFonts w:ascii="Arial" w:hAnsi="Arial" w:cs="Arial"/>
          <w:color w:val="000000"/>
          <w:sz w:val="18"/>
          <w:szCs w:val="18"/>
          <w:lang w:eastAsia="en-IN"/>
        </w:rPr>
        <w:br/>
        <w:t>e) A</w:t>
      </w:r>
      <w:r w:rsidRPr="00D33E70">
        <w:rPr>
          <w:rFonts w:ascii="Arial" w:hAnsi="Arial" w:cs="Arial"/>
          <w:color w:val="000000"/>
          <w:sz w:val="18"/>
          <w:szCs w:val="18"/>
          <w:lang w:eastAsia="en-IN"/>
        </w:rPr>
        <w:t>NSI/IEEE 729</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36) The cost of fixing a fault:</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Is not important</w:t>
      </w:r>
      <w:r w:rsidRPr="00D33E70">
        <w:rPr>
          <w:rFonts w:ascii="Arial" w:hAnsi="Arial" w:cs="Arial"/>
          <w:color w:val="000000"/>
          <w:sz w:val="18"/>
          <w:szCs w:val="18"/>
          <w:lang w:eastAsia="en-IN"/>
        </w:rPr>
        <w:br/>
        <w:t>b) Increases as we move the product towards live use</w:t>
      </w:r>
      <w:r w:rsidRPr="00D33E70">
        <w:rPr>
          <w:rFonts w:ascii="Arial" w:hAnsi="Arial" w:cs="Arial"/>
          <w:color w:val="000000"/>
          <w:sz w:val="18"/>
          <w:szCs w:val="18"/>
          <w:lang w:eastAsia="en-IN"/>
        </w:rPr>
        <w:br/>
        <w:t>c) Decreases as we move the product towards live use</w:t>
      </w:r>
      <w:r w:rsidRPr="00D33E70">
        <w:rPr>
          <w:rFonts w:ascii="Arial" w:hAnsi="Arial" w:cs="Arial"/>
          <w:color w:val="000000"/>
          <w:sz w:val="18"/>
          <w:szCs w:val="18"/>
          <w:lang w:eastAsia="en-IN"/>
        </w:rPr>
        <w:br/>
        <w:t>d) Is more expensive if found in requirements than functional design</w:t>
      </w:r>
      <w:r w:rsidRPr="00D33E70">
        <w:rPr>
          <w:rFonts w:ascii="Arial" w:hAnsi="Arial" w:cs="Arial"/>
          <w:color w:val="000000"/>
          <w:sz w:val="18"/>
          <w:szCs w:val="18"/>
          <w:lang w:eastAsia="en-IN"/>
        </w:rPr>
        <w:br/>
        <w:t>e) Can never be</w:t>
      </w:r>
      <w:r w:rsidRPr="00D33E70">
        <w:rPr>
          <w:rFonts w:ascii="Arial" w:hAnsi="Arial" w:cs="Arial"/>
          <w:color w:val="000000"/>
          <w:sz w:val="18"/>
          <w:szCs w:val="18"/>
          <w:lang w:eastAsia="en-IN"/>
        </w:rPr>
        <w:t xml:space="preserve"> determined</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37) Which of the following is NOT included in the Test Plan document of the Test Documentation Standard:</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Test items (i.e. software versions)</w:t>
      </w:r>
      <w:r w:rsidRPr="00D33E70">
        <w:rPr>
          <w:rFonts w:ascii="Arial" w:hAnsi="Arial" w:cs="Arial"/>
          <w:color w:val="000000"/>
          <w:sz w:val="18"/>
          <w:szCs w:val="18"/>
          <w:lang w:eastAsia="en-IN"/>
        </w:rPr>
        <w:br/>
        <w:t>b) What is not to be tested</w:t>
      </w:r>
      <w:r w:rsidRPr="00D33E70">
        <w:rPr>
          <w:rFonts w:ascii="Arial" w:hAnsi="Arial" w:cs="Arial"/>
          <w:color w:val="000000"/>
          <w:sz w:val="18"/>
          <w:szCs w:val="18"/>
          <w:lang w:eastAsia="en-IN"/>
        </w:rPr>
        <w:br/>
        <w:t>c) Test environments</w:t>
      </w:r>
      <w:r w:rsidRPr="00D33E70">
        <w:rPr>
          <w:rFonts w:ascii="Arial" w:hAnsi="Arial" w:cs="Arial"/>
          <w:color w:val="000000"/>
          <w:sz w:val="18"/>
          <w:szCs w:val="18"/>
          <w:lang w:eastAsia="en-IN"/>
        </w:rPr>
        <w:br/>
        <w:t>d) Quality plans</w:t>
      </w:r>
      <w:r w:rsidRPr="00D33E70">
        <w:rPr>
          <w:rFonts w:ascii="Arial" w:hAnsi="Arial" w:cs="Arial"/>
          <w:color w:val="000000"/>
          <w:sz w:val="18"/>
          <w:szCs w:val="18"/>
          <w:lang w:eastAsia="en-IN"/>
        </w:rPr>
        <w:br/>
        <w:t>e) Schedules and deadlines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38) C</w:t>
      </w:r>
      <w:r w:rsidRPr="00D33E70">
        <w:rPr>
          <w:rFonts w:ascii="Arial" w:hAnsi="Arial" w:cs="Arial"/>
          <w:color w:val="990000"/>
          <w:sz w:val="18"/>
          <w:szCs w:val="18"/>
          <w:lang w:eastAsia="en-IN"/>
        </w:rPr>
        <w:t>ould reviews or inspections be considered part of testing:</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No, because they apply to development documentation</w:t>
      </w:r>
      <w:r w:rsidRPr="00D33E70">
        <w:rPr>
          <w:rFonts w:ascii="Arial" w:hAnsi="Arial" w:cs="Arial"/>
          <w:color w:val="000000"/>
          <w:sz w:val="18"/>
          <w:szCs w:val="18"/>
          <w:lang w:eastAsia="en-IN"/>
        </w:rPr>
        <w:br/>
        <w:t>b) No, because they are normally applied before testing</w:t>
      </w:r>
      <w:r w:rsidRPr="00D33E70">
        <w:rPr>
          <w:rFonts w:ascii="Arial" w:hAnsi="Arial" w:cs="Arial"/>
          <w:color w:val="000000"/>
          <w:sz w:val="18"/>
          <w:szCs w:val="18"/>
          <w:lang w:eastAsia="en-IN"/>
        </w:rPr>
        <w:br/>
        <w:t>c) No, because they do not apply to the test documentation</w:t>
      </w:r>
      <w:r w:rsidRPr="00D33E70">
        <w:rPr>
          <w:rFonts w:ascii="Arial" w:hAnsi="Arial" w:cs="Arial"/>
          <w:color w:val="000000"/>
          <w:sz w:val="18"/>
          <w:szCs w:val="18"/>
          <w:lang w:eastAsia="en-IN"/>
        </w:rPr>
        <w:br/>
        <w:t>d) Yes, because both help d</w:t>
      </w:r>
      <w:r w:rsidRPr="00D33E70">
        <w:rPr>
          <w:rFonts w:ascii="Arial" w:hAnsi="Arial" w:cs="Arial"/>
          <w:color w:val="000000"/>
          <w:sz w:val="18"/>
          <w:szCs w:val="18"/>
          <w:lang w:eastAsia="en-IN"/>
        </w:rPr>
        <w:t>etect faults and improve quality</w:t>
      </w:r>
      <w:r w:rsidRPr="00D33E70">
        <w:rPr>
          <w:rFonts w:ascii="Arial" w:hAnsi="Arial" w:cs="Arial"/>
          <w:color w:val="000000"/>
          <w:sz w:val="18"/>
          <w:szCs w:val="18"/>
          <w:lang w:eastAsia="en-IN"/>
        </w:rPr>
        <w:br/>
        <w:t>e) Yes, because testing includes all non-constructive activities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lastRenderedPageBreak/>
        <w:br/>
      </w:r>
      <w:r w:rsidRPr="00D33E70">
        <w:rPr>
          <w:rFonts w:ascii="Arial" w:hAnsi="Arial" w:cs="Arial"/>
          <w:color w:val="990000"/>
          <w:sz w:val="18"/>
          <w:szCs w:val="18"/>
          <w:lang w:eastAsia="en-IN"/>
        </w:rPr>
        <w:t xml:space="preserve">39) Which of the following is not part of performance testing: </w:t>
      </w:r>
      <w:r w:rsidRPr="00D33E70">
        <w:rPr>
          <w:rFonts w:ascii="Arial" w:hAnsi="Arial" w:cs="Arial"/>
          <w:color w:val="000000"/>
          <w:sz w:val="18"/>
          <w:szCs w:val="18"/>
          <w:lang w:eastAsia="en-IN"/>
        </w:rPr>
        <w:br/>
        <w:t>a) Measuring response time</w:t>
      </w:r>
      <w:r w:rsidRPr="00D33E70">
        <w:rPr>
          <w:rFonts w:ascii="Arial" w:hAnsi="Arial" w:cs="Arial"/>
          <w:color w:val="000000"/>
          <w:sz w:val="18"/>
          <w:szCs w:val="18"/>
          <w:lang w:eastAsia="en-IN"/>
        </w:rPr>
        <w:br/>
        <w:t>b) Measuring transaction rates</w:t>
      </w:r>
      <w:r w:rsidRPr="00D33E70">
        <w:rPr>
          <w:rFonts w:ascii="Arial" w:hAnsi="Arial" w:cs="Arial"/>
          <w:color w:val="000000"/>
          <w:sz w:val="18"/>
          <w:szCs w:val="18"/>
          <w:lang w:eastAsia="en-IN"/>
        </w:rPr>
        <w:br/>
        <w:t>c) Recovery testing</w:t>
      </w:r>
      <w:r w:rsidRPr="00D33E70">
        <w:rPr>
          <w:rFonts w:ascii="Arial" w:hAnsi="Arial" w:cs="Arial"/>
          <w:color w:val="000000"/>
          <w:sz w:val="18"/>
          <w:szCs w:val="18"/>
          <w:lang w:eastAsia="en-IN"/>
        </w:rPr>
        <w:br/>
        <w:t>d) Simulating m</w:t>
      </w:r>
      <w:r w:rsidRPr="00D33E70">
        <w:rPr>
          <w:rFonts w:ascii="Arial" w:hAnsi="Arial" w:cs="Arial"/>
          <w:color w:val="000000"/>
          <w:sz w:val="18"/>
          <w:szCs w:val="18"/>
          <w:lang w:eastAsia="en-IN"/>
        </w:rPr>
        <w:t>any users</w:t>
      </w:r>
      <w:r w:rsidRPr="00D33E70">
        <w:rPr>
          <w:rFonts w:ascii="Arial" w:hAnsi="Arial" w:cs="Arial"/>
          <w:color w:val="000000"/>
          <w:sz w:val="18"/>
          <w:szCs w:val="18"/>
          <w:lang w:eastAsia="en-IN"/>
        </w:rPr>
        <w:br/>
        <w:t>e) Generating many transactions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990000"/>
          <w:sz w:val="18"/>
          <w:szCs w:val="18"/>
          <w:lang w:eastAsia="en-IN"/>
        </w:rPr>
        <w:t>40) Error guessing is best used</w:t>
      </w:r>
      <w:r w:rsidRPr="00D33E70">
        <w:rPr>
          <w:rFonts w:ascii="Arial" w:hAnsi="Arial" w:cs="Arial"/>
          <w:color w:val="990000"/>
          <w:sz w:val="18"/>
          <w:szCs w:val="18"/>
          <w:lang w:eastAsia="en-IN"/>
        </w:rPr>
        <w:br/>
      </w:r>
      <w:r w:rsidRPr="00D33E70">
        <w:rPr>
          <w:rFonts w:ascii="Arial" w:hAnsi="Arial" w:cs="Arial"/>
          <w:color w:val="000000"/>
          <w:sz w:val="18"/>
          <w:szCs w:val="18"/>
          <w:lang w:eastAsia="en-IN"/>
        </w:rPr>
        <w:t>a) As the first approach to deriving test cases</w:t>
      </w:r>
      <w:r w:rsidRPr="00D33E70">
        <w:rPr>
          <w:rFonts w:ascii="Arial" w:hAnsi="Arial" w:cs="Arial"/>
          <w:color w:val="000000"/>
          <w:sz w:val="18"/>
          <w:szCs w:val="18"/>
          <w:lang w:eastAsia="en-IN"/>
        </w:rPr>
        <w:br/>
        <w:t>b) After more formal techniques have been applied</w:t>
      </w:r>
      <w:r w:rsidRPr="00D33E70">
        <w:rPr>
          <w:rFonts w:ascii="Arial" w:hAnsi="Arial" w:cs="Arial"/>
          <w:color w:val="000000"/>
          <w:sz w:val="18"/>
          <w:szCs w:val="18"/>
          <w:lang w:eastAsia="en-IN"/>
        </w:rPr>
        <w:br/>
        <w:t>c) By inexperienced testers</w:t>
      </w:r>
      <w:r w:rsidRPr="00D33E70">
        <w:rPr>
          <w:rFonts w:ascii="Arial" w:hAnsi="Arial" w:cs="Arial"/>
          <w:color w:val="000000"/>
          <w:sz w:val="18"/>
          <w:szCs w:val="18"/>
          <w:lang w:eastAsia="en-IN"/>
        </w:rPr>
        <w:br/>
        <w:t>d) After the system has gone live</w:t>
      </w:r>
      <w:r w:rsidRPr="00D33E70">
        <w:rPr>
          <w:rFonts w:ascii="Arial" w:hAnsi="Arial" w:cs="Arial"/>
          <w:color w:val="000000"/>
          <w:sz w:val="18"/>
          <w:szCs w:val="18"/>
          <w:lang w:eastAsia="en-IN"/>
        </w:rPr>
        <w:br/>
        <w:t>e) Only by end users</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t xml:space="preserve">Read more: </w:t>
      </w:r>
      <w:hyperlink r:id="rId35" w:anchor="ixzz171szpX1w" w:history="1">
        <w:r w:rsidRPr="00D33E70">
          <w:rPr>
            <w:rFonts w:ascii="Arial" w:hAnsi="Arial" w:cs="Arial"/>
            <w:color w:val="003399"/>
            <w:sz w:val="18"/>
            <w:szCs w:val="18"/>
            <w:lang w:eastAsia="en-IN"/>
          </w:rPr>
          <w:t>http://books24x7.blogspot.com/2008/08/istqb-question-paper-dump-4of1.html#ixzz171szpX1w</w:t>
        </w:r>
      </w:hyperlink>
    </w:p>
    <w:p w14:paraId="1D0EDBBF" w14:textId="77777777" w:rsidR="00D33E70" w:rsidRPr="00D33E70" w:rsidRDefault="009A2ACB" w:rsidP="00D33E70">
      <w:pPr>
        <w:rPr>
          <w:rFonts w:ascii="Arial" w:hAnsi="Arial" w:cs="Arial"/>
          <w:color w:val="000000"/>
          <w:sz w:val="18"/>
          <w:szCs w:val="18"/>
          <w:lang w:eastAsia="en-IN"/>
        </w:rPr>
      </w:pPr>
      <w:r w:rsidRPr="00D33E70">
        <w:rPr>
          <w:rFonts w:ascii="Arial" w:hAnsi="Arial" w:cs="Arial"/>
          <w:color w:val="000000"/>
          <w:sz w:val="18"/>
          <w:szCs w:val="18"/>
          <w:lang w:eastAsia="en-IN"/>
        </w:rPr>
        <w:br/>
        <w:t>1  » C</w:t>
      </w:r>
      <w:r w:rsidRPr="00D33E70">
        <w:rPr>
          <w:rFonts w:ascii="Arial" w:hAnsi="Arial" w:cs="Arial"/>
          <w:color w:val="000000"/>
          <w:sz w:val="18"/>
          <w:szCs w:val="18"/>
          <w:lang w:eastAsia="en-IN"/>
        </w:rPr>
        <w:br/>
        <w:t>2  » C</w:t>
      </w:r>
      <w:r w:rsidRPr="00D33E70">
        <w:rPr>
          <w:rFonts w:ascii="Arial" w:hAnsi="Arial" w:cs="Arial"/>
          <w:color w:val="000000"/>
          <w:sz w:val="18"/>
          <w:szCs w:val="18"/>
          <w:lang w:eastAsia="en-IN"/>
        </w:rPr>
        <w:br/>
        <w:t>3  » E</w:t>
      </w:r>
      <w:r w:rsidRPr="00D33E70">
        <w:rPr>
          <w:rFonts w:ascii="Arial" w:hAnsi="Arial" w:cs="Arial"/>
          <w:color w:val="000000"/>
          <w:sz w:val="18"/>
          <w:szCs w:val="18"/>
          <w:lang w:eastAsia="en-IN"/>
        </w:rPr>
        <w:br/>
        <w:t>4  » E</w:t>
      </w:r>
      <w:r w:rsidRPr="00D33E70">
        <w:rPr>
          <w:rFonts w:ascii="Arial" w:hAnsi="Arial" w:cs="Arial"/>
          <w:color w:val="000000"/>
          <w:sz w:val="18"/>
          <w:szCs w:val="18"/>
          <w:lang w:eastAsia="en-IN"/>
        </w:rPr>
        <w:br/>
        <w:t>5  » C</w:t>
      </w:r>
      <w:r w:rsidRPr="00D33E70">
        <w:rPr>
          <w:rFonts w:ascii="Arial" w:hAnsi="Arial" w:cs="Arial"/>
          <w:color w:val="000000"/>
          <w:sz w:val="18"/>
          <w:szCs w:val="18"/>
          <w:lang w:eastAsia="en-IN"/>
        </w:rPr>
        <w:br/>
      </w:r>
      <w:r w:rsidRPr="00D33E70">
        <w:rPr>
          <w:rFonts w:ascii="Arial" w:hAnsi="Arial" w:cs="Arial"/>
          <w:color w:val="000000"/>
          <w:sz w:val="18"/>
          <w:szCs w:val="18"/>
          <w:lang w:eastAsia="en-IN"/>
        </w:rPr>
        <w:t>6  » A</w:t>
      </w:r>
      <w:r w:rsidRPr="00D33E70">
        <w:rPr>
          <w:rFonts w:ascii="Arial" w:hAnsi="Arial" w:cs="Arial"/>
          <w:color w:val="000000"/>
          <w:sz w:val="18"/>
          <w:szCs w:val="18"/>
          <w:lang w:eastAsia="en-IN"/>
        </w:rPr>
        <w:br/>
        <w:t>7  » B</w:t>
      </w:r>
      <w:r w:rsidRPr="00D33E70">
        <w:rPr>
          <w:rFonts w:ascii="Arial" w:hAnsi="Arial" w:cs="Arial"/>
          <w:color w:val="000000"/>
          <w:sz w:val="18"/>
          <w:szCs w:val="18"/>
          <w:lang w:eastAsia="en-IN"/>
        </w:rPr>
        <w:br/>
        <w:t>8  » B</w:t>
      </w:r>
      <w:r w:rsidRPr="00D33E70">
        <w:rPr>
          <w:rFonts w:ascii="Arial" w:hAnsi="Arial" w:cs="Arial"/>
          <w:color w:val="000000"/>
          <w:sz w:val="18"/>
          <w:szCs w:val="18"/>
          <w:lang w:eastAsia="en-IN"/>
        </w:rPr>
        <w:br/>
        <w:t>9  » C</w:t>
      </w:r>
      <w:r w:rsidRPr="00D33E70">
        <w:rPr>
          <w:rFonts w:ascii="Arial" w:hAnsi="Arial" w:cs="Arial"/>
          <w:color w:val="000000"/>
          <w:sz w:val="18"/>
          <w:szCs w:val="18"/>
          <w:lang w:eastAsia="en-IN"/>
        </w:rPr>
        <w:br/>
        <w:t>10 » E</w:t>
      </w:r>
    </w:p>
    <w:p w14:paraId="5E10F8F0" w14:textId="77777777" w:rsidR="00D33E70" w:rsidRPr="00D33E70" w:rsidRDefault="009A2ACB" w:rsidP="00D33E70">
      <w:pPr>
        <w:rPr>
          <w:rFonts w:ascii="Arial" w:hAnsi="Arial" w:cs="Arial"/>
          <w:color w:val="000000"/>
          <w:sz w:val="18"/>
          <w:szCs w:val="18"/>
          <w:lang w:eastAsia="en-IN"/>
        </w:rPr>
      </w:pPr>
      <w:r w:rsidRPr="00D33E70">
        <w:rPr>
          <w:rFonts w:ascii="Arial" w:hAnsi="Arial" w:cs="Arial"/>
          <w:color w:val="000000"/>
          <w:sz w:val="18"/>
          <w:szCs w:val="18"/>
          <w:lang w:eastAsia="en-IN"/>
        </w:rPr>
        <w:t>11 » B</w:t>
      </w:r>
      <w:r w:rsidRPr="00D33E70">
        <w:rPr>
          <w:rFonts w:ascii="Arial" w:hAnsi="Arial" w:cs="Arial"/>
          <w:color w:val="000000"/>
          <w:sz w:val="18"/>
          <w:szCs w:val="18"/>
          <w:lang w:eastAsia="en-IN"/>
        </w:rPr>
        <w:br/>
        <w:t>12 » B</w:t>
      </w:r>
      <w:r w:rsidRPr="00D33E70">
        <w:rPr>
          <w:rFonts w:ascii="Arial" w:hAnsi="Arial" w:cs="Arial"/>
          <w:color w:val="000000"/>
          <w:sz w:val="18"/>
          <w:szCs w:val="18"/>
          <w:lang w:eastAsia="en-IN"/>
        </w:rPr>
        <w:br/>
        <w:t>13 » B</w:t>
      </w:r>
      <w:r w:rsidRPr="00D33E70">
        <w:rPr>
          <w:rFonts w:ascii="Arial" w:hAnsi="Arial" w:cs="Arial"/>
          <w:color w:val="000000"/>
          <w:sz w:val="18"/>
          <w:szCs w:val="18"/>
          <w:lang w:eastAsia="en-IN"/>
        </w:rPr>
        <w:br/>
        <w:t>14 » B</w:t>
      </w:r>
      <w:r w:rsidRPr="00D33E70">
        <w:rPr>
          <w:rFonts w:ascii="Arial" w:hAnsi="Arial" w:cs="Arial"/>
          <w:color w:val="000000"/>
          <w:sz w:val="18"/>
          <w:szCs w:val="18"/>
          <w:lang w:eastAsia="en-IN"/>
        </w:rPr>
        <w:br/>
        <w:t>15 » E</w:t>
      </w:r>
      <w:r w:rsidRPr="00D33E70">
        <w:rPr>
          <w:rFonts w:ascii="Arial" w:hAnsi="Arial" w:cs="Arial"/>
          <w:color w:val="000000"/>
          <w:sz w:val="18"/>
          <w:szCs w:val="18"/>
          <w:lang w:eastAsia="en-IN"/>
        </w:rPr>
        <w:br/>
        <w:t>16 » C</w:t>
      </w:r>
      <w:r w:rsidRPr="00D33E70">
        <w:rPr>
          <w:rFonts w:ascii="Arial" w:hAnsi="Arial" w:cs="Arial"/>
          <w:color w:val="000000"/>
          <w:sz w:val="18"/>
          <w:szCs w:val="18"/>
          <w:lang w:eastAsia="en-IN"/>
        </w:rPr>
        <w:br/>
        <w:t>17 » B</w:t>
      </w:r>
      <w:r w:rsidRPr="00D33E70">
        <w:rPr>
          <w:rFonts w:ascii="Arial" w:hAnsi="Arial" w:cs="Arial"/>
          <w:color w:val="000000"/>
          <w:sz w:val="18"/>
          <w:szCs w:val="18"/>
          <w:lang w:eastAsia="en-IN"/>
        </w:rPr>
        <w:br/>
        <w:t>18 » C</w:t>
      </w:r>
      <w:r w:rsidRPr="00D33E70">
        <w:rPr>
          <w:rFonts w:ascii="Arial" w:hAnsi="Arial" w:cs="Arial"/>
          <w:color w:val="000000"/>
          <w:sz w:val="18"/>
          <w:szCs w:val="18"/>
          <w:lang w:eastAsia="en-IN"/>
        </w:rPr>
        <w:br/>
        <w:t>19 » C</w:t>
      </w:r>
      <w:r w:rsidRPr="00D33E70">
        <w:rPr>
          <w:rFonts w:ascii="Arial" w:hAnsi="Arial" w:cs="Arial"/>
          <w:color w:val="000000"/>
          <w:sz w:val="18"/>
          <w:szCs w:val="18"/>
          <w:lang w:eastAsia="en-IN"/>
        </w:rPr>
        <w:br/>
        <w:t>20 » A</w:t>
      </w:r>
      <w:r w:rsidRPr="00D33E70">
        <w:rPr>
          <w:rFonts w:ascii="Arial" w:hAnsi="Arial" w:cs="Arial"/>
          <w:color w:val="000000"/>
          <w:sz w:val="18"/>
          <w:szCs w:val="18"/>
          <w:lang w:eastAsia="en-IN"/>
        </w:rPr>
        <w:br/>
        <w:t>21 » B</w:t>
      </w:r>
      <w:r w:rsidRPr="00D33E70">
        <w:rPr>
          <w:rFonts w:ascii="Arial" w:hAnsi="Arial" w:cs="Arial"/>
          <w:color w:val="000000"/>
          <w:sz w:val="18"/>
          <w:szCs w:val="18"/>
          <w:lang w:eastAsia="en-IN"/>
        </w:rPr>
        <w:br/>
        <w:t>22 » D</w:t>
      </w:r>
      <w:r w:rsidRPr="00D33E70">
        <w:rPr>
          <w:rFonts w:ascii="Arial" w:hAnsi="Arial" w:cs="Arial"/>
          <w:color w:val="000000"/>
          <w:sz w:val="18"/>
          <w:szCs w:val="18"/>
          <w:lang w:eastAsia="en-IN"/>
        </w:rPr>
        <w:br/>
        <w:t>23 » A</w:t>
      </w:r>
      <w:r w:rsidRPr="00D33E70">
        <w:rPr>
          <w:rFonts w:ascii="Arial" w:hAnsi="Arial" w:cs="Arial"/>
          <w:color w:val="000000"/>
          <w:sz w:val="18"/>
          <w:szCs w:val="18"/>
          <w:lang w:eastAsia="en-IN"/>
        </w:rPr>
        <w:br/>
        <w:t>24 » D</w:t>
      </w:r>
      <w:r w:rsidRPr="00D33E70">
        <w:rPr>
          <w:rFonts w:ascii="Arial" w:hAnsi="Arial" w:cs="Arial"/>
          <w:color w:val="000000"/>
          <w:sz w:val="18"/>
          <w:szCs w:val="18"/>
          <w:lang w:eastAsia="en-IN"/>
        </w:rPr>
        <w:br/>
        <w:t>25 » A</w:t>
      </w:r>
      <w:r w:rsidRPr="00D33E70">
        <w:rPr>
          <w:rFonts w:ascii="Arial" w:hAnsi="Arial" w:cs="Arial"/>
          <w:color w:val="000000"/>
          <w:sz w:val="18"/>
          <w:szCs w:val="18"/>
          <w:lang w:eastAsia="en-IN"/>
        </w:rPr>
        <w:br/>
        <w:t>26 » A</w:t>
      </w:r>
      <w:r w:rsidRPr="00D33E70">
        <w:rPr>
          <w:rFonts w:ascii="Arial" w:hAnsi="Arial" w:cs="Arial"/>
          <w:color w:val="000000"/>
          <w:sz w:val="18"/>
          <w:szCs w:val="18"/>
          <w:lang w:eastAsia="en-IN"/>
        </w:rPr>
        <w:br/>
        <w:t>27 » D</w:t>
      </w:r>
      <w:r w:rsidRPr="00D33E70">
        <w:rPr>
          <w:rFonts w:ascii="Arial" w:hAnsi="Arial" w:cs="Arial"/>
          <w:color w:val="000000"/>
          <w:sz w:val="18"/>
          <w:szCs w:val="18"/>
          <w:lang w:eastAsia="en-IN"/>
        </w:rPr>
        <w:br/>
        <w:t>28 » C</w:t>
      </w:r>
      <w:r w:rsidRPr="00D33E70">
        <w:rPr>
          <w:rFonts w:ascii="Arial" w:hAnsi="Arial" w:cs="Arial"/>
          <w:color w:val="000000"/>
          <w:sz w:val="18"/>
          <w:szCs w:val="18"/>
          <w:lang w:eastAsia="en-IN"/>
        </w:rPr>
        <w:br/>
        <w:t>29 » A</w:t>
      </w:r>
      <w:r w:rsidRPr="00D33E70">
        <w:rPr>
          <w:rFonts w:ascii="Arial" w:hAnsi="Arial" w:cs="Arial"/>
          <w:color w:val="000000"/>
          <w:sz w:val="18"/>
          <w:szCs w:val="18"/>
          <w:lang w:eastAsia="en-IN"/>
        </w:rPr>
        <w:br/>
        <w:t>30 » E</w:t>
      </w:r>
    </w:p>
    <w:p w14:paraId="4C2B0520" w14:textId="77777777" w:rsidR="00D33E70" w:rsidRPr="00D33E70" w:rsidRDefault="009A2ACB" w:rsidP="00D33E70">
      <w:pPr>
        <w:rPr>
          <w:rFonts w:ascii="Arial" w:hAnsi="Arial" w:cs="Arial"/>
          <w:color w:val="000000"/>
          <w:sz w:val="18"/>
          <w:szCs w:val="18"/>
          <w:lang w:eastAsia="en-IN"/>
        </w:rPr>
      </w:pPr>
      <w:r w:rsidRPr="00D33E70">
        <w:rPr>
          <w:rFonts w:ascii="Arial" w:hAnsi="Arial" w:cs="Arial"/>
          <w:color w:val="000000"/>
          <w:sz w:val="18"/>
          <w:szCs w:val="18"/>
          <w:lang w:eastAsia="en-IN"/>
        </w:rPr>
        <w:t>31 » E</w:t>
      </w:r>
      <w:r w:rsidRPr="00D33E70">
        <w:rPr>
          <w:rFonts w:ascii="Arial" w:hAnsi="Arial" w:cs="Arial"/>
          <w:color w:val="000000"/>
          <w:sz w:val="18"/>
          <w:szCs w:val="18"/>
          <w:lang w:eastAsia="en-IN"/>
        </w:rPr>
        <w:br/>
        <w:t>32 » B</w:t>
      </w:r>
      <w:r w:rsidRPr="00D33E70">
        <w:rPr>
          <w:rFonts w:ascii="Arial" w:hAnsi="Arial" w:cs="Arial"/>
          <w:color w:val="000000"/>
          <w:sz w:val="18"/>
          <w:szCs w:val="18"/>
          <w:lang w:eastAsia="en-IN"/>
        </w:rPr>
        <w:br/>
        <w:t>33 » E</w:t>
      </w:r>
      <w:r w:rsidRPr="00D33E70">
        <w:rPr>
          <w:rFonts w:ascii="Arial" w:hAnsi="Arial" w:cs="Arial"/>
          <w:color w:val="000000"/>
          <w:sz w:val="18"/>
          <w:szCs w:val="18"/>
          <w:lang w:eastAsia="en-IN"/>
        </w:rPr>
        <w:br/>
        <w:t>34 » A</w:t>
      </w:r>
      <w:r w:rsidRPr="00D33E70">
        <w:rPr>
          <w:rFonts w:ascii="Arial" w:hAnsi="Arial" w:cs="Arial"/>
          <w:color w:val="000000"/>
          <w:sz w:val="18"/>
          <w:szCs w:val="18"/>
          <w:lang w:eastAsia="en-IN"/>
        </w:rPr>
        <w:br/>
        <w:t>35 » B</w:t>
      </w:r>
      <w:r w:rsidRPr="00D33E70">
        <w:rPr>
          <w:rFonts w:ascii="Arial" w:hAnsi="Arial" w:cs="Arial"/>
          <w:color w:val="000000"/>
          <w:sz w:val="18"/>
          <w:szCs w:val="18"/>
          <w:lang w:eastAsia="en-IN"/>
        </w:rPr>
        <w:br/>
        <w:t>36 » B</w:t>
      </w:r>
      <w:r w:rsidRPr="00D33E70">
        <w:rPr>
          <w:rFonts w:ascii="Arial" w:hAnsi="Arial" w:cs="Arial"/>
          <w:color w:val="000000"/>
          <w:sz w:val="18"/>
          <w:szCs w:val="18"/>
          <w:lang w:eastAsia="en-IN"/>
        </w:rPr>
        <w:br/>
        <w:t>37 » D</w:t>
      </w:r>
      <w:r w:rsidRPr="00D33E70">
        <w:rPr>
          <w:rFonts w:ascii="Arial" w:hAnsi="Arial" w:cs="Arial"/>
          <w:color w:val="000000"/>
          <w:sz w:val="18"/>
          <w:szCs w:val="18"/>
          <w:lang w:eastAsia="en-IN"/>
        </w:rPr>
        <w:br/>
        <w:t>38 » D</w:t>
      </w:r>
      <w:r w:rsidRPr="00D33E70">
        <w:rPr>
          <w:rFonts w:ascii="Arial" w:hAnsi="Arial" w:cs="Arial"/>
          <w:color w:val="000000"/>
          <w:sz w:val="18"/>
          <w:szCs w:val="18"/>
          <w:lang w:eastAsia="en-IN"/>
        </w:rPr>
        <w:br/>
        <w:t>39 » C</w:t>
      </w:r>
      <w:r w:rsidRPr="00D33E70">
        <w:rPr>
          <w:rFonts w:ascii="Arial" w:hAnsi="Arial" w:cs="Arial"/>
          <w:color w:val="000000"/>
          <w:sz w:val="18"/>
          <w:szCs w:val="18"/>
          <w:lang w:eastAsia="en-IN"/>
        </w:rPr>
        <w:br/>
        <w:t>40 » B</w:t>
      </w:r>
    </w:p>
    <w:p w14:paraId="297072B8" w14:textId="77777777" w:rsidR="0013345C" w:rsidRDefault="009A2ACB" w:rsidP="00D33E70">
      <w:pPr>
        <w:sectPr w:rsidR="0013345C">
          <w:pgSz w:w="11906" w:h="16838"/>
          <w:pgMar w:top="1440" w:right="1440" w:bottom="1440" w:left="1440" w:header="708" w:footer="708" w:gutter="0"/>
          <w:cols w:space="708"/>
          <w:docGrid w:linePitch="360"/>
        </w:sectPr>
      </w:pP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r w:rsidRPr="00D33E70">
        <w:rPr>
          <w:rFonts w:ascii="Arial" w:hAnsi="Arial" w:cs="Arial"/>
          <w:color w:val="000000"/>
          <w:sz w:val="18"/>
          <w:szCs w:val="18"/>
          <w:lang w:eastAsia="en-IN"/>
        </w:rPr>
        <w:br/>
      </w:r>
    </w:p>
    <w:p w14:paraId="59EDCB5E" w14:textId="77777777" w:rsidR="00C2533F" w:rsidRDefault="009A2ACB" w:rsidP="00481DA3">
      <w:r w:rsidRPr="00481DA3">
        <w:rPr>
          <w:rFonts w:ascii="Arial" w:hAnsi="Arial" w:cs="Arial"/>
          <w:color w:val="990000"/>
          <w:sz w:val="18"/>
          <w:szCs w:val="18"/>
          <w:lang w:eastAsia="en-IN"/>
        </w:rPr>
        <w:lastRenderedPageBreak/>
        <w:t>1) We split testing into distinct stages primarily because:</w:t>
      </w:r>
      <w:r w:rsidRPr="00481DA3">
        <w:rPr>
          <w:rFonts w:ascii="Arial" w:hAnsi="Arial" w:cs="Arial"/>
          <w:color w:val="000000"/>
          <w:sz w:val="18"/>
          <w:szCs w:val="18"/>
          <w:lang w:eastAsia="en-IN"/>
        </w:rPr>
        <w:br/>
        <w:t>a) Each test stage has a different purpose.</w:t>
      </w:r>
      <w:r w:rsidRPr="00481DA3">
        <w:rPr>
          <w:rFonts w:ascii="Arial" w:hAnsi="Arial" w:cs="Arial"/>
          <w:color w:val="000000"/>
          <w:sz w:val="18"/>
          <w:szCs w:val="18"/>
          <w:lang w:eastAsia="en-IN"/>
        </w:rPr>
        <w:br/>
        <w:t>b) It is easier to manage testing in stages.</w:t>
      </w:r>
      <w:r w:rsidRPr="00481DA3">
        <w:rPr>
          <w:rFonts w:ascii="Arial" w:hAnsi="Arial" w:cs="Arial"/>
          <w:color w:val="000000"/>
          <w:sz w:val="18"/>
          <w:szCs w:val="18"/>
          <w:lang w:eastAsia="en-IN"/>
        </w:rPr>
        <w:br/>
        <w:t>c) We can run different tests in different environments.</w:t>
      </w:r>
      <w:r w:rsidRPr="00481DA3">
        <w:rPr>
          <w:rFonts w:ascii="Arial" w:hAnsi="Arial" w:cs="Arial"/>
          <w:color w:val="000000"/>
          <w:sz w:val="18"/>
          <w:szCs w:val="18"/>
          <w:lang w:eastAsia="en-IN"/>
        </w:rPr>
        <w:br/>
        <w:t>d) The more stages we have, the b</w:t>
      </w:r>
      <w:r w:rsidRPr="00481DA3">
        <w:rPr>
          <w:rFonts w:ascii="Arial" w:hAnsi="Arial" w:cs="Arial"/>
          <w:color w:val="000000"/>
          <w:sz w:val="18"/>
          <w:szCs w:val="18"/>
          <w:lang w:eastAsia="en-IN"/>
        </w:rPr>
        <w:t>etter the testing.</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 Which of the following is likely to benefit most from the use of test tools providing test capture and replay facilities?</w:t>
      </w:r>
      <w:r w:rsidRPr="00481DA3">
        <w:rPr>
          <w:rFonts w:ascii="Arial" w:hAnsi="Arial" w:cs="Arial"/>
          <w:color w:val="000000"/>
          <w:sz w:val="18"/>
          <w:szCs w:val="18"/>
          <w:lang w:eastAsia="en-IN"/>
        </w:rPr>
        <w:br/>
        <w:t>a) Regression testing</w:t>
      </w:r>
      <w:r w:rsidRPr="00481DA3">
        <w:rPr>
          <w:rFonts w:ascii="Arial" w:hAnsi="Arial" w:cs="Arial"/>
          <w:color w:val="000000"/>
          <w:sz w:val="18"/>
          <w:szCs w:val="18"/>
          <w:lang w:eastAsia="en-IN"/>
        </w:rPr>
        <w:br/>
        <w:t>b) Integration testing</w:t>
      </w:r>
      <w:r w:rsidRPr="00481DA3">
        <w:rPr>
          <w:rFonts w:ascii="Arial" w:hAnsi="Arial" w:cs="Arial"/>
          <w:color w:val="000000"/>
          <w:sz w:val="18"/>
          <w:szCs w:val="18"/>
          <w:lang w:eastAsia="en-IN"/>
        </w:rPr>
        <w:br/>
        <w:t>c) System testing</w:t>
      </w:r>
      <w:r w:rsidRPr="00481DA3">
        <w:rPr>
          <w:rFonts w:ascii="Arial" w:hAnsi="Arial" w:cs="Arial"/>
          <w:color w:val="000000"/>
          <w:sz w:val="18"/>
          <w:szCs w:val="18"/>
          <w:lang w:eastAsia="en-IN"/>
        </w:rPr>
        <w:br/>
        <w:t>d) User acceptance testing</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 Which of the foll</w:t>
      </w:r>
      <w:r w:rsidRPr="00481DA3">
        <w:rPr>
          <w:rFonts w:ascii="Arial" w:hAnsi="Arial" w:cs="Arial"/>
          <w:color w:val="990000"/>
          <w:sz w:val="18"/>
          <w:szCs w:val="18"/>
          <w:lang w:eastAsia="en-IN"/>
        </w:rPr>
        <w:t>owing statements is NOT correct?</w:t>
      </w:r>
      <w:r w:rsidRPr="00481DA3">
        <w:rPr>
          <w:rFonts w:ascii="Arial" w:hAnsi="Arial" w:cs="Arial"/>
          <w:color w:val="000000"/>
          <w:sz w:val="18"/>
          <w:szCs w:val="18"/>
          <w:lang w:eastAsia="en-IN"/>
        </w:rPr>
        <w:br/>
        <w:t>a) A minimal test set that achieves 100% LCSAJ coverage will also achieve 100% branch coverage.</w:t>
      </w:r>
      <w:r w:rsidRPr="00481DA3">
        <w:rPr>
          <w:rFonts w:ascii="Arial" w:hAnsi="Arial" w:cs="Arial"/>
          <w:color w:val="000000"/>
          <w:sz w:val="18"/>
          <w:szCs w:val="18"/>
          <w:lang w:eastAsia="en-IN"/>
        </w:rPr>
        <w:br/>
        <w:t>b) A minimal test set that achieves 100% path coverage will also achieve 100% statement coverage.</w:t>
      </w:r>
      <w:r w:rsidRPr="00481DA3">
        <w:rPr>
          <w:rFonts w:ascii="Arial" w:hAnsi="Arial" w:cs="Arial"/>
          <w:color w:val="000000"/>
          <w:sz w:val="18"/>
          <w:szCs w:val="18"/>
          <w:lang w:eastAsia="en-IN"/>
        </w:rPr>
        <w:br/>
        <w:t>c) A minimal test set that ac</w:t>
      </w:r>
      <w:r w:rsidRPr="00481DA3">
        <w:rPr>
          <w:rFonts w:ascii="Arial" w:hAnsi="Arial" w:cs="Arial"/>
          <w:color w:val="000000"/>
          <w:sz w:val="18"/>
          <w:szCs w:val="18"/>
          <w:lang w:eastAsia="en-IN"/>
        </w:rPr>
        <w:t>hieves 100% path coverage will generally detect more faults than one that achieves 100% statement coverage.</w:t>
      </w:r>
      <w:r w:rsidRPr="00481DA3">
        <w:rPr>
          <w:rFonts w:ascii="Arial" w:hAnsi="Arial" w:cs="Arial"/>
          <w:color w:val="000000"/>
          <w:sz w:val="18"/>
          <w:szCs w:val="18"/>
          <w:lang w:eastAsia="en-IN"/>
        </w:rPr>
        <w:br/>
        <w:t>d) A minimal test set that achieves 100% statement coverage will generally detect more faults than one that achieves 100% branch coverage.</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4) Which</w:t>
      </w:r>
      <w:r w:rsidRPr="00481DA3">
        <w:rPr>
          <w:rFonts w:ascii="Arial" w:hAnsi="Arial" w:cs="Arial"/>
          <w:color w:val="990000"/>
          <w:sz w:val="18"/>
          <w:szCs w:val="18"/>
          <w:lang w:eastAsia="en-IN"/>
        </w:rPr>
        <w:t xml:space="preserve"> of the following requirements is testable?</w:t>
      </w:r>
      <w:r w:rsidRPr="00481DA3">
        <w:rPr>
          <w:rFonts w:ascii="Arial" w:hAnsi="Arial" w:cs="Arial"/>
          <w:color w:val="000000"/>
          <w:sz w:val="18"/>
          <w:szCs w:val="18"/>
          <w:lang w:eastAsia="en-IN"/>
        </w:rPr>
        <w:br/>
        <w:t>a) The system shall be user friendly.</w:t>
      </w:r>
      <w:r w:rsidRPr="00481DA3">
        <w:rPr>
          <w:rFonts w:ascii="Arial" w:hAnsi="Arial" w:cs="Arial"/>
          <w:color w:val="000000"/>
          <w:sz w:val="18"/>
          <w:szCs w:val="18"/>
          <w:lang w:eastAsia="en-IN"/>
        </w:rPr>
        <w:br/>
        <w:t>b) The safety-critical parts of the system shall contain 0 faults.</w:t>
      </w:r>
      <w:r w:rsidRPr="00481DA3">
        <w:rPr>
          <w:rFonts w:ascii="Arial" w:hAnsi="Arial" w:cs="Arial"/>
          <w:color w:val="000000"/>
          <w:sz w:val="18"/>
          <w:szCs w:val="18"/>
          <w:lang w:eastAsia="en-IN"/>
        </w:rPr>
        <w:br/>
        <w:t xml:space="preserve">c) The response time shall be less than one second for the specified </w:t>
      </w:r>
      <w:r w:rsidRPr="00481DA3">
        <w:rPr>
          <w:rFonts w:ascii="Arial" w:hAnsi="Arial" w:cs="Arial"/>
          <w:color w:val="CC0000"/>
          <w:sz w:val="18"/>
          <w:szCs w:val="18"/>
          <w:lang w:eastAsia="en-IN"/>
        </w:rPr>
        <w:t>design load</w:t>
      </w:r>
      <w:r w:rsidRPr="00481DA3">
        <w:rPr>
          <w:rFonts w:ascii="Arial" w:hAnsi="Arial" w:cs="Arial"/>
          <w:color w:val="000000"/>
          <w:sz w:val="18"/>
          <w:szCs w:val="18"/>
          <w:lang w:eastAsia="en-IN"/>
        </w:rPr>
        <w:t>.</w:t>
      </w:r>
      <w:r w:rsidRPr="00481DA3">
        <w:rPr>
          <w:rFonts w:ascii="Arial" w:hAnsi="Arial" w:cs="Arial"/>
          <w:color w:val="000000"/>
          <w:sz w:val="18"/>
          <w:szCs w:val="18"/>
          <w:lang w:eastAsia="en-IN"/>
        </w:rPr>
        <w:br/>
        <w:t>d) The system shall be bu</w:t>
      </w:r>
      <w:r w:rsidRPr="00481DA3">
        <w:rPr>
          <w:rFonts w:ascii="Arial" w:hAnsi="Arial" w:cs="Arial"/>
          <w:color w:val="000000"/>
          <w:sz w:val="18"/>
          <w:szCs w:val="18"/>
          <w:lang w:eastAsia="en-IN"/>
        </w:rPr>
        <w:t>ilt to be portable.</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5) Analyse the following highly simplified procedure:</w:t>
      </w:r>
      <w:r w:rsidRPr="00481DA3">
        <w:rPr>
          <w:rFonts w:ascii="Arial" w:hAnsi="Arial" w:cs="Arial"/>
          <w:color w:val="000000"/>
          <w:sz w:val="18"/>
          <w:szCs w:val="18"/>
          <w:lang w:eastAsia="en-IN"/>
        </w:rPr>
        <w:br/>
        <w:t xml:space="preserve">Ask: “What type of </w:t>
      </w:r>
      <w:r w:rsidRPr="00481DA3">
        <w:rPr>
          <w:rFonts w:ascii="Arial" w:hAnsi="Arial" w:cs="Arial"/>
          <w:color w:val="CC0000"/>
          <w:sz w:val="18"/>
          <w:szCs w:val="18"/>
          <w:lang w:eastAsia="en-IN"/>
        </w:rPr>
        <w:t>ticket</w:t>
      </w:r>
      <w:r w:rsidRPr="00481DA3">
        <w:rPr>
          <w:rFonts w:ascii="Arial" w:hAnsi="Arial" w:cs="Arial"/>
          <w:color w:val="000000"/>
          <w:sz w:val="18"/>
          <w:szCs w:val="18"/>
          <w:lang w:eastAsia="en-IN"/>
        </w:rPr>
        <w:t xml:space="preserve"> do you require, single or return?”</w:t>
      </w:r>
      <w:r w:rsidRPr="00481DA3">
        <w:rPr>
          <w:rFonts w:ascii="Arial" w:hAnsi="Arial" w:cs="Arial"/>
          <w:color w:val="000000"/>
          <w:sz w:val="18"/>
          <w:szCs w:val="18"/>
          <w:lang w:eastAsia="en-IN"/>
        </w:rPr>
        <w:br/>
        <w:t>IF the customer wants ‘return’</w:t>
      </w:r>
      <w:r w:rsidRPr="00481DA3">
        <w:rPr>
          <w:rFonts w:ascii="Arial" w:hAnsi="Arial" w:cs="Arial"/>
          <w:color w:val="000000"/>
          <w:sz w:val="18"/>
          <w:szCs w:val="18"/>
          <w:lang w:eastAsia="en-IN"/>
        </w:rPr>
        <w:br/>
        <w:t>Ask: “What rate, Standard or Cheap-day?”</w:t>
      </w:r>
      <w:r w:rsidRPr="00481DA3">
        <w:rPr>
          <w:rFonts w:ascii="Arial" w:hAnsi="Arial" w:cs="Arial"/>
          <w:color w:val="000000"/>
          <w:sz w:val="18"/>
          <w:szCs w:val="18"/>
          <w:lang w:eastAsia="en-IN"/>
        </w:rPr>
        <w:br/>
        <w:t>IF the customer replies ‘Cheap-day’</w:t>
      </w:r>
      <w:r w:rsidRPr="00481DA3">
        <w:rPr>
          <w:rFonts w:ascii="Arial" w:hAnsi="Arial" w:cs="Arial"/>
          <w:color w:val="000000"/>
          <w:sz w:val="18"/>
          <w:szCs w:val="18"/>
          <w:lang w:eastAsia="en-IN"/>
        </w:rPr>
        <w:br/>
        <w:t>Say: “That w</w:t>
      </w:r>
      <w:r w:rsidRPr="00481DA3">
        <w:rPr>
          <w:rFonts w:ascii="Arial" w:hAnsi="Arial" w:cs="Arial"/>
          <w:color w:val="000000"/>
          <w:sz w:val="18"/>
          <w:szCs w:val="18"/>
          <w:lang w:eastAsia="en-IN"/>
        </w:rPr>
        <w:t>ill be £11:20”</w:t>
      </w:r>
      <w:r w:rsidRPr="00481DA3">
        <w:rPr>
          <w:rFonts w:ascii="Arial" w:hAnsi="Arial" w:cs="Arial"/>
          <w:color w:val="000000"/>
          <w:sz w:val="18"/>
          <w:szCs w:val="18"/>
          <w:lang w:eastAsia="en-IN"/>
        </w:rPr>
        <w:br/>
        <w:t>ELSE</w:t>
      </w:r>
      <w:r w:rsidRPr="00481DA3">
        <w:rPr>
          <w:rFonts w:ascii="Arial" w:hAnsi="Arial" w:cs="Arial"/>
          <w:color w:val="000000"/>
          <w:sz w:val="18"/>
          <w:szCs w:val="18"/>
          <w:lang w:eastAsia="en-IN"/>
        </w:rPr>
        <w:br/>
        <w:t>Say: “That will be £19:50”</w:t>
      </w:r>
      <w:r w:rsidRPr="00481DA3">
        <w:rPr>
          <w:rFonts w:ascii="Arial" w:hAnsi="Arial" w:cs="Arial"/>
          <w:color w:val="000000"/>
          <w:sz w:val="18"/>
          <w:szCs w:val="18"/>
          <w:lang w:eastAsia="en-IN"/>
        </w:rPr>
        <w:br/>
        <w:t>ENDIF</w:t>
      </w:r>
      <w:r w:rsidRPr="00481DA3">
        <w:rPr>
          <w:rFonts w:ascii="Arial" w:hAnsi="Arial" w:cs="Arial"/>
          <w:color w:val="000000"/>
          <w:sz w:val="18"/>
          <w:szCs w:val="18"/>
          <w:lang w:eastAsia="en-IN"/>
        </w:rPr>
        <w:br/>
        <w:t>ELSE</w:t>
      </w:r>
      <w:r w:rsidRPr="00481DA3">
        <w:rPr>
          <w:rFonts w:ascii="Arial" w:hAnsi="Arial" w:cs="Arial"/>
          <w:color w:val="000000"/>
          <w:sz w:val="18"/>
          <w:szCs w:val="18"/>
          <w:lang w:eastAsia="en-IN"/>
        </w:rPr>
        <w:br/>
        <w:t>Say: “That will be £9:75”</w:t>
      </w:r>
      <w:r w:rsidRPr="00481DA3">
        <w:rPr>
          <w:rFonts w:ascii="Arial" w:hAnsi="Arial" w:cs="Arial"/>
          <w:color w:val="000000"/>
          <w:sz w:val="18"/>
          <w:szCs w:val="18"/>
          <w:lang w:eastAsia="en-IN"/>
        </w:rPr>
        <w:br/>
        <w:t>ENDIF</w:t>
      </w:r>
      <w:r w:rsidRPr="00481DA3">
        <w:rPr>
          <w:rFonts w:ascii="Arial" w:hAnsi="Arial" w:cs="Arial"/>
          <w:color w:val="000000"/>
          <w:sz w:val="18"/>
          <w:szCs w:val="18"/>
          <w:lang w:eastAsia="en-IN"/>
        </w:rPr>
        <w:br/>
        <w:t>Now decide the minimum number of tests that are needed to ensure that all</w:t>
      </w:r>
      <w:r w:rsidRPr="00481DA3">
        <w:rPr>
          <w:rFonts w:ascii="Arial" w:hAnsi="Arial" w:cs="Arial"/>
          <w:color w:val="000000"/>
          <w:sz w:val="18"/>
          <w:szCs w:val="18"/>
          <w:lang w:eastAsia="en-IN"/>
        </w:rPr>
        <w:br/>
        <w:t>the questions have been asked, all combinations have occurred and all</w:t>
      </w:r>
      <w:r w:rsidRPr="00481DA3">
        <w:rPr>
          <w:rFonts w:ascii="Arial" w:hAnsi="Arial" w:cs="Arial"/>
          <w:color w:val="000000"/>
          <w:sz w:val="18"/>
          <w:szCs w:val="18"/>
          <w:lang w:eastAsia="en-IN"/>
        </w:rPr>
        <w:br/>
        <w:t>replies given.</w:t>
      </w:r>
      <w:r w:rsidRPr="00481DA3">
        <w:rPr>
          <w:rFonts w:ascii="Arial" w:hAnsi="Arial" w:cs="Arial"/>
          <w:color w:val="000000"/>
          <w:sz w:val="18"/>
          <w:szCs w:val="18"/>
          <w:lang w:eastAsia="en-IN"/>
        </w:rPr>
        <w:br/>
        <w:t>a) 3</w:t>
      </w:r>
      <w:r w:rsidRPr="00481DA3">
        <w:rPr>
          <w:rFonts w:ascii="Arial" w:hAnsi="Arial" w:cs="Arial"/>
          <w:color w:val="000000"/>
          <w:sz w:val="18"/>
          <w:szCs w:val="18"/>
          <w:lang w:eastAsia="en-IN"/>
        </w:rPr>
        <w:br/>
        <w:t>b)</w:t>
      </w:r>
      <w:r w:rsidRPr="00481DA3">
        <w:rPr>
          <w:rFonts w:ascii="Arial" w:hAnsi="Arial" w:cs="Arial"/>
          <w:color w:val="000000"/>
          <w:sz w:val="18"/>
          <w:szCs w:val="18"/>
          <w:lang w:eastAsia="en-IN"/>
        </w:rPr>
        <w:t xml:space="preserve"> 4</w:t>
      </w:r>
      <w:r w:rsidRPr="00481DA3">
        <w:rPr>
          <w:rFonts w:ascii="Arial" w:hAnsi="Arial" w:cs="Arial"/>
          <w:color w:val="000000"/>
          <w:sz w:val="18"/>
          <w:szCs w:val="18"/>
          <w:lang w:eastAsia="en-IN"/>
        </w:rPr>
        <w:br/>
        <w:t>c) 5</w:t>
      </w:r>
      <w:r w:rsidRPr="00481DA3">
        <w:rPr>
          <w:rFonts w:ascii="Arial" w:hAnsi="Arial" w:cs="Arial"/>
          <w:color w:val="000000"/>
          <w:sz w:val="18"/>
          <w:szCs w:val="18"/>
          <w:lang w:eastAsia="en-IN"/>
        </w:rPr>
        <w:br/>
        <w:t>d) 6</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6) Error guessing:</w:t>
      </w:r>
      <w:r w:rsidRPr="00481DA3">
        <w:rPr>
          <w:rFonts w:ascii="Arial" w:hAnsi="Arial" w:cs="Arial"/>
          <w:color w:val="000000"/>
          <w:sz w:val="18"/>
          <w:szCs w:val="18"/>
          <w:lang w:eastAsia="en-IN"/>
        </w:rPr>
        <w:br/>
        <w:t>a) supplements formal test design techniques.</w:t>
      </w:r>
      <w:r w:rsidRPr="00481DA3">
        <w:rPr>
          <w:rFonts w:ascii="Arial" w:hAnsi="Arial" w:cs="Arial"/>
          <w:color w:val="000000"/>
          <w:sz w:val="18"/>
          <w:szCs w:val="18"/>
          <w:lang w:eastAsia="en-IN"/>
        </w:rPr>
        <w:br/>
        <w:t>b) can only be used in component, integration and system testing.</w:t>
      </w:r>
      <w:r w:rsidRPr="00481DA3">
        <w:rPr>
          <w:rFonts w:ascii="Arial" w:hAnsi="Arial" w:cs="Arial"/>
          <w:color w:val="000000"/>
          <w:sz w:val="18"/>
          <w:szCs w:val="18"/>
          <w:lang w:eastAsia="en-IN"/>
        </w:rPr>
        <w:br/>
        <w:t>c) is only performed in user acceptance testing.</w:t>
      </w:r>
      <w:r w:rsidRPr="00481DA3">
        <w:rPr>
          <w:rFonts w:ascii="Arial" w:hAnsi="Arial" w:cs="Arial"/>
          <w:color w:val="000000"/>
          <w:sz w:val="18"/>
          <w:szCs w:val="18"/>
          <w:lang w:eastAsia="en-IN"/>
        </w:rPr>
        <w:br/>
        <w:t>d) is not repeatable and should not be used.</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 xml:space="preserve">7) Which of the </w:t>
      </w:r>
      <w:r w:rsidRPr="00481DA3">
        <w:rPr>
          <w:rFonts w:ascii="Arial" w:hAnsi="Arial" w:cs="Arial"/>
          <w:color w:val="990000"/>
          <w:sz w:val="18"/>
          <w:szCs w:val="18"/>
          <w:lang w:eastAsia="en-IN"/>
        </w:rPr>
        <w:t>following is NOT true of test coverage criteria?</w:t>
      </w:r>
      <w:r w:rsidRPr="00481DA3">
        <w:rPr>
          <w:rFonts w:ascii="Arial" w:hAnsi="Arial" w:cs="Arial"/>
          <w:color w:val="000000"/>
          <w:sz w:val="18"/>
          <w:szCs w:val="18"/>
          <w:lang w:eastAsia="en-IN"/>
        </w:rPr>
        <w:br/>
        <w:t>a) Test coverage criteria can be measured in terms of items exercised by a test suite.</w:t>
      </w:r>
      <w:r w:rsidRPr="00481DA3">
        <w:rPr>
          <w:rFonts w:ascii="Arial" w:hAnsi="Arial" w:cs="Arial"/>
          <w:color w:val="000000"/>
          <w:sz w:val="18"/>
          <w:szCs w:val="18"/>
          <w:lang w:eastAsia="en-IN"/>
        </w:rPr>
        <w:br/>
        <w:t>b) A measure of test coverage criteria is the percentage of user requirements covered.</w:t>
      </w:r>
      <w:r w:rsidRPr="00481DA3">
        <w:rPr>
          <w:rFonts w:ascii="Arial" w:hAnsi="Arial" w:cs="Arial"/>
          <w:color w:val="000000"/>
          <w:sz w:val="18"/>
          <w:szCs w:val="18"/>
          <w:lang w:eastAsia="en-IN"/>
        </w:rPr>
        <w:br/>
        <w:t>c) A measure of test coverage cri</w:t>
      </w:r>
      <w:r w:rsidRPr="00481DA3">
        <w:rPr>
          <w:rFonts w:ascii="Arial" w:hAnsi="Arial" w:cs="Arial"/>
          <w:color w:val="000000"/>
          <w:sz w:val="18"/>
          <w:szCs w:val="18"/>
          <w:lang w:eastAsia="en-IN"/>
        </w:rPr>
        <w:t>teria is the percentage of faults found.</w:t>
      </w:r>
      <w:r w:rsidRPr="00481DA3">
        <w:rPr>
          <w:rFonts w:ascii="Arial" w:hAnsi="Arial" w:cs="Arial"/>
          <w:color w:val="000000"/>
          <w:sz w:val="18"/>
          <w:szCs w:val="18"/>
          <w:lang w:eastAsia="en-IN"/>
        </w:rPr>
        <w:br/>
        <w:t>d) Test coverage criteria are often used when specifying test completion criteria.</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8) In prioritising what to test, the most important objective is to:</w:t>
      </w:r>
      <w:r w:rsidRPr="00481DA3">
        <w:rPr>
          <w:rFonts w:ascii="Arial" w:hAnsi="Arial" w:cs="Arial"/>
          <w:color w:val="000000"/>
          <w:sz w:val="18"/>
          <w:szCs w:val="18"/>
          <w:lang w:eastAsia="en-IN"/>
        </w:rPr>
        <w:br/>
        <w:t>a) find as many faults as possible.</w:t>
      </w:r>
      <w:r w:rsidRPr="00481DA3">
        <w:rPr>
          <w:rFonts w:ascii="Arial" w:hAnsi="Arial" w:cs="Arial"/>
          <w:color w:val="000000"/>
          <w:sz w:val="18"/>
          <w:szCs w:val="18"/>
          <w:lang w:eastAsia="en-IN"/>
        </w:rPr>
        <w:br/>
        <w:t>b) test high risk areas.</w:t>
      </w:r>
      <w:r w:rsidRPr="00481DA3">
        <w:rPr>
          <w:rFonts w:ascii="Arial" w:hAnsi="Arial" w:cs="Arial"/>
          <w:color w:val="000000"/>
          <w:sz w:val="18"/>
          <w:szCs w:val="18"/>
          <w:lang w:eastAsia="en-IN"/>
        </w:rPr>
        <w:br/>
        <w:t>c</w:t>
      </w:r>
      <w:r w:rsidRPr="00481DA3">
        <w:rPr>
          <w:rFonts w:ascii="Arial" w:hAnsi="Arial" w:cs="Arial"/>
          <w:color w:val="000000"/>
          <w:sz w:val="18"/>
          <w:szCs w:val="18"/>
          <w:lang w:eastAsia="en-IN"/>
        </w:rPr>
        <w:t>) obtain good test coverage.</w:t>
      </w:r>
      <w:r w:rsidRPr="00481DA3">
        <w:rPr>
          <w:rFonts w:ascii="Arial" w:hAnsi="Arial" w:cs="Arial"/>
          <w:color w:val="000000"/>
          <w:sz w:val="18"/>
          <w:szCs w:val="18"/>
          <w:lang w:eastAsia="en-IN"/>
        </w:rPr>
        <w:br/>
        <w:t>d) test whatever is easiest to test.</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9) Given the following sets of test management terms (v-z), and activity descriptions (1-5), which one of the following best pairs the two sets?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lastRenderedPageBreak/>
        <w:br/>
        <w:t>v – test control</w:t>
      </w:r>
      <w:r w:rsidRPr="00481DA3">
        <w:rPr>
          <w:rFonts w:ascii="Arial" w:hAnsi="Arial" w:cs="Arial"/>
          <w:color w:val="000000"/>
          <w:sz w:val="18"/>
          <w:szCs w:val="18"/>
          <w:lang w:eastAsia="en-IN"/>
        </w:rPr>
        <w:br/>
        <w:t xml:space="preserve">w – test </w:t>
      </w:r>
      <w:r w:rsidRPr="00481DA3">
        <w:rPr>
          <w:rFonts w:ascii="Arial" w:hAnsi="Arial" w:cs="Arial"/>
          <w:color w:val="CC0000"/>
          <w:sz w:val="18"/>
          <w:szCs w:val="18"/>
          <w:lang w:eastAsia="en-IN"/>
        </w:rPr>
        <w:t>monitoring</w:t>
      </w:r>
      <w:r w:rsidRPr="00481DA3">
        <w:rPr>
          <w:rFonts w:ascii="Arial" w:hAnsi="Arial" w:cs="Arial"/>
          <w:color w:val="000000"/>
          <w:sz w:val="18"/>
          <w:szCs w:val="18"/>
          <w:lang w:eastAsia="en-IN"/>
        </w:rPr>
        <w:br/>
        <w:t>x - te</w:t>
      </w:r>
      <w:r w:rsidRPr="00481DA3">
        <w:rPr>
          <w:rFonts w:ascii="Arial" w:hAnsi="Arial" w:cs="Arial"/>
          <w:color w:val="000000"/>
          <w:sz w:val="18"/>
          <w:szCs w:val="18"/>
          <w:lang w:eastAsia="en-IN"/>
        </w:rPr>
        <w:t>st estimation</w:t>
      </w:r>
      <w:r w:rsidRPr="00481DA3">
        <w:rPr>
          <w:rFonts w:ascii="Arial" w:hAnsi="Arial" w:cs="Arial"/>
          <w:color w:val="000000"/>
          <w:sz w:val="18"/>
          <w:szCs w:val="18"/>
          <w:lang w:eastAsia="en-IN"/>
        </w:rPr>
        <w:br/>
        <w:t>y - incident management</w:t>
      </w:r>
      <w:r w:rsidRPr="00481DA3">
        <w:rPr>
          <w:rFonts w:ascii="Arial" w:hAnsi="Arial" w:cs="Arial"/>
          <w:color w:val="000000"/>
          <w:sz w:val="18"/>
          <w:szCs w:val="18"/>
          <w:lang w:eastAsia="en-IN"/>
        </w:rPr>
        <w:br/>
        <w:t>z - configuration control</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t>1 - calculation of required test resources</w:t>
      </w:r>
      <w:r w:rsidRPr="00481DA3">
        <w:rPr>
          <w:rFonts w:ascii="Arial" w:hAnsi="Arial" w:cs="Arial"/>
          <w:color w:val="000000"/>
          <w:sz w:val="18"/>
          <w:szCs w:val="18"/>
          <w:lang w:eastAsia="en-IN"/>
        </w:rPr>
        <w:br/>
        <w:t>2 - maintenance of record of test results</w:t>
      </w:r>
      <w:r w:rsidRPr="00481DA3">
        <w:rPr>
          <w:rFonts w:ascii="Arial" w:hAnsi="Arial" w:cs="Arial"/>
          <w:color w:val="000000"/>
          <w:sz w:val="18"/>
          <w:szCs w:val="18"/>
          <w:lang w:eastAsia="en-IN"/>
        </w:rPr>
        <w:br/>
        <w:t>3 - re-allocation of resources when tests overrun</w:t>
      </w:r>
      <w:r w:rsidRPr="00481DA3">
        <w:rPr>
          <w:rFonts w:ascii="Arial" w:hAnsi="Arial" w:cs="Arial"/>
          <w:color w:val="000000"/>
          <w:sz w:val="18"/>
          <w:szCs w:val="18"/>
          <w:lang w:eastAsia="en-IN"/>
        </w:rPr>
        <w:br/>
        <w:t>4 - report on deviation from test plan</w:t>
      </w:r>
      <w:r w:rsidRPr="00481DA3">
        <w:rPr>
          <w:rFonts w:ascii="Arial" w:hAnsi="Arial" w:cs="Arial"/>
          <w:color w:val="000000"/>
          <w:sz w:val="18"/>
          <w:szCs w:val="18"/>
          <w:lang w:eastAsia="en-IN"/>
        </w:rPr>
        <w:br/>
        <w:t>5 - tracking of a</w:t>
      </w:r>
      <w:r w:rsidRPr="00481DA3">
        <w:rPr>
          <w:rFonts w:ascii="Arial" w:hAnsi="Arial" w:cs="Arial"/>
          <w:color w:val="000000"/>
          <w:sz w:val="18"/>
          <w:szCs w:val="18"/>
          <w:lang w:eastAsia="en-IN"/>
        </w:rPr>
        <w:t>nomalous test results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t>a) v-3,</w:t>
      </w:r>
      <w:r w:rsidRPr="00481DA3">
        <w:rPr>
          <w:rFonts w:ascii="Arial" w:hAnsi="Arial" w:cs="Arial"/>
          <w:color w:val="CC0000"/>
          <w:sz w:val="18"/>
          <w:szCs w:val="18"/>
          <w:lang w:eastAsia="en-IN"/>
        </w:rPr>
        <w:t>w-2</w:t>
      </w:r>
      <w:r w:rsidRPr="00481DA3">
        <w:rPr>
          <w:rFonts w:ascii="Arial" w:hAnsi="Arial" w:cs="Arial"/>
          <w:color w:val="000000"/>
          <w:sz w:val="18"/>
          <w:szCs w:val="18"/>
          <w:lang w:eastAsia="en-IN"/>
        </w:rPr>
        <w:t>,x-1,y-5,z-4</w:t>
      </w:r>
      <w:r w:rsidRPr="00481DA3">
        <w:rPr>
          <w:rFonts w:ascii="Arial" w:hAnsi="Arial" w:cs="Arial"/>
          <w:color w:val="000000"/>
          <w:sz w:val="18"/>
          <w:szCs w:val="18"/>
          <w:lang w:eastAsia="en-IN"/>
        </w:rPr>
        <w:br/>
        <w:t>b) v-2,w-5,x-1,y-4,z-3</w:t>
      </w:r>
      <w:r w:rsidRPr="00481DA3">
        <w:rPr>
          <w:rFonts w:ascii="Arial" w:hAnsi="Arial" w:cs="Arial"/>
          <w:color w:val="000000"/>
          <w:sz w:val="18"/>
          <w:szCs w:val="18"/>
          <w:lang w:eastAsia="en-IN"/>
        </w:rPr>
        <w:br/>
        <w:t>c) v-3,</w:t>
      </w:r>
      <w:r w:rsidRPr="00481DA3">
        <w:rPr>
          <w:rFonts w:ascii="Arial" w:hAnsi="Arial" w:cs="Arial"/>
          <w:color w:val="CC0000"/>
          <w:sz w:val="18"/>
          <w:szCs w:val="18"/>
          <w:lang w:eastAsia="en-IN"/>
        </w:rPr>
        <w:t>w-4</w:t>
      </w:r>
      <w:r w:rsidRPr="00481DA3">
        <w:rPr>
          <w:rFonts w:ascii="Arial" w:hAnsi="Arial" w:cs="Arial"/>
          <w:color w:val="000000"/>
          <w:sz w:val="18"/>
          <w:szCs w:val="18"/>
          <w:lang w:eastAsia="en-IN"/>
        </w:rPr>
        <w:t>,x-1,y-5,z-2</w:t>
      </w:r>
      <w:r w:rsidRPr="00481DA3">
        <w:rPr>
          <w:rFonts w:ascii="Arial" w:hAnsi="Arial" w:cs="Arial"/>
          <w:color w:val="000000"/>
          <w:sz w:val="18"/>
          <w:szCs w:val="18"/>
          <w:lang w:eastAsia="en-IN"/>
        </w:rPr>
        <w:br/>
        <w:t>d) v-2,w-1,x-4,y-3,z-5</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10) Which one of the following statements about system testing is NOT true?</w:t>
      </w:r>
      <w:r w:rsidRPr="00481DA3">
        <w:rPr>
          <w:rFonts w:ascii="Arial" w:hAnsi="Arial" w:cs="Arial"/>
          <w:color w:val="000000"/>
          <w:sz w:val="18"/>
          <w:szCs w:val="18"/>
          <w:lang w:eastAsia="en-IN"/>
        </w:rPr>
        <w:br/>
        <w:t>a) System tests are often performed by independent teams.</w:t>
      </w:r>
      <w:r w:rsidRPr="00481DA3">
        <w:rPr>
          <w:rFonts w:ascii="Arial" w:hAnsi="Arial" w:cs="Arial"/>
          <w:color w:val="000000"/>
          <w:sz w:val="18"/>
          <w:szCs w:val="18"/>
          <w:lang w:eastAsia="en-IN"/>
        </w:rPr>
        <w:br/>
        <w:t>b) Fun</w:t>
      </w:r>
      <w:r w:rsidRPr="00481DA3">
        <w:rPr>
          <w:rFonts w:ascii="Arial" w:hAnsi="Arial" w:cs="Arial"/>
          <w:color w:val="000000"/>
          <w:sz w:val="18"/>
          <w:szCs w:val="18"/>
          <w:lang w:eastAsia="en-IN"/>
        </w:rPr>
        <w:t>ctional testing is used more than structural testing.</w:t>
      </w:r>
      <w:r w:rsidRPr="00481DA3">
        <w:rPr>
          <w:rFonts w:ascii="Arial" w:hAnsi="Arial" w:cs="Arial"/>
          <w:color w:val="000000"/>
          <w:sz w:val="18"/>
          <w:szCs w:val="18"/>
          <w:lang w:eastAsia="en-IN"/>
        </w:rPr>
        <w:br/>
        <w:t>c) Faults found during system tests can be very expensive to fix.</w:t>
      </w:r>
      <w:r w:rsidRPr="00481DA3">
        <w:rPr>
          <w:rFonts w:ascii="Arial" w:hAnsi="Arial" w:cs="Arial"/>
          <w:color w:val="000000"/>
          <w:sz w:val="18"/>
          <w:szCs w:val="18"/>
          <w:lang w:eastAsia="en-IN"/>
        </w:rPr>
        <w:br/>
        <w:t>d) End-users should be involved in system tests.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11) Which of the following is false?</w:t>
      </w:r>
      <w:r w:rsidRPr="00481DA3">
        <w:rPr>
          <w:rFonts w:ascii="Arial" w:hAnsi="Arial" w:cs="Arial"/>
          <w:color w:val="000000"/>
          <w:sz w:val="18"/>
          <w:szCs w:val="18"/>
          <w:lang w:eastAsia="en-IN"/>
        </w:rPr>
        <w:br/>
        <w:t>a) Incidents should always be fixed.</w:t>
      </w:r>
      <w:r w:rsidRPr="00481DA3">
        <w:rPr>
          <w:rFonts w:ascii="Arial" w:hAnsi="Arial" w:cs="Arial"/>
          <w:color w:val="000000"/>
          <w:sz w:val="18"/>
          <w:szCs w:val="18"/>
          <w:lang w:eastAsia="en-IN"/>
        </w:rPr>
        <w:br/>
        <w:t>b) An incide</w:t>
      </w:r>
      <w:r w:rsidRPr="00481DA3">
        <w:rPr>
          <w:rFonts w:ascii="Arial" w:hAnsi="Arial" w:cs="Arial"/>
          <w:color w:val="000000"/>
          <w:sz w:val="18"/>
          <w:szCs w:val="18"/>
          <w:lang w:eastAsia="en-IN"/>
        </w:rPr>
        <w:t>nt occurs when expected and actual results differ.</w:t>
      </w:r>
      <w:r w:rsidRPr="00481DA3">
        <w:rPr>
          <w:rFonts w:ascii="Arial" w:hAnsi="Arial" w:cs="Arial"/>
          <w:color w:val="000000"/>
          <w:sz w:val="18"/>
          <w:szCs w:val="18"/>
          <w:lang w:eastAsia="en-IN"/>
        </w:rPr>
        <w:br/>
        <w:t xml:space="preserve">c) Incidents can be analysed to assist in test process </w:t>
      </w:r>
      <w:r w:rsidRPr="00481DA3">
        <w:rPr>
          <w:rFonts w:ascii="Arial" w:hAnsi="Arial" w:cs="Arial"/>
          <w:color w:val="CC0000"/>
          <w:sz w:val="18"/>
          <w:szCs w:val="18"/>
          <w:lang w:eastAsia="en-IN"/>
        </w:rPr>
        <w:t>improvement</w:t>
      </w:r>
      <w:r w:rsidRPr="00481DA3">
        <w:rPr>
          <w:rFonts w:ascii="Arial" w:hAnsi="Arial" w:cs="Arial"/>
          <w:color w:val="000000"/>
          <w:sz w:val="18"/>
          <w:szCs w:val="18"/>
          <w:lang w:eastAsia="en-IN"/>
        </w:rPr>
        <w:t>.</w:t>
      </w:r>
      <w:r w:rsidRPr="00481DA3">
        <w:rPr>
          <w:rFonts w:ascii="Arial" w:hAnsi="Arial" w:cs="Arial"/>
          <w:color w:val="000000"/>
          <w:sz w:val="18"/>
          <w:szCs w:val="18"/>
          <w:lang w:eastAsia="en-IN"/>
        </w:rPr>
        <w:br/>
        <w:t>d) An incident can be raised against documentation.</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12) Enough testing has been performed when:</w:t>
      </w:r>
      <w:r w:rsidRPr="00481DA3">
        <w:rPr>
          <w:rFonts w:ascii="Arial" w:hAnsi="Arial" w:cs="Arial"/>
          <w:color w:val="000000"/>
          <w:sz w:val="18"/>
          <w:szCs w:val="18"/>
          <w:lang w:eastAsia="en-IN"/>
        </w:rPr>
        <w:br/>
        <w:t>a) time runs out.</w:t>
      </w:r>
      <w:r w:rsidRPr="00481DA3">
        <w:rPr>
          <w:rFonts w:ascii="Arial" w:hAnsi="Arial" w:cs="Arial"/>
          <w:color w:val="000000"/>
          <w:sz w:val="18"/>
          <w:szCs w:val="18"/>
          <w:lang w:eastAsia="en-IN"/>
        </w:rPr>
        <w:br/>
        <w:t>b) the</w:t>
      </w:r>
      <w:r w:rsidRPr="00481DA3">
        <w:rPr>
          <w:rFonts w:ascii="Arial" w:hAnsi="Arial" w:cs="Arial"/>
          <w:color w:val="000000"/>
          <w:sz w:val="18"/>
          <w:szCs w:val="18"/>
          <w:lang w:eastAsia="en-IN"/>
        </w:rPr>
        <w:t xml:space="preserve"> required level of confidence has been achieved.</w:t>
      </w:r>
      <w:r w:rsidRPr="00481DA3">
        <w:rPr>
          <w:rFonts w:ascii="Arial" w:hAnsi="Arial" w:cs="Arial"/>
          <w:color w:val="000000"/>
          <w:sz w:val="18"/>
          <w:szCs w:val="18"/>
          <w:lang w:eastAsia="en-IN"/>
        </w:rPr>
        <w:br/>
        <w:t>c) no more faults are found.</w:t>
      </w:r>
      <w:r w:rsidRPr="00481DA3">
        <w:rPr>
          <w:rFonts w:ascii="Arial" w:hAnsi="Arial" w:cs="Arial"/>
          <w:color w:val="000000"/>
          <w:sz w:val="18"/>
          <w:szCs w:val="18"/>
          <w:lang w:eastAsia="en-IN"/>
        </w:rPr>
        <w:br/>
        <w:t>d) the users won’t find any serious faults.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13) Which of the following is NOT true of incidents?</w:t>
      </w:r>
      <w:r w:rsidRPr="00481DA3">
        <w:rPr>
          <w:rFonts w:ascii="Arial" w:hAnsi="Arial" w:cs="Arial"/>
          <w:color w:val="000000"/>
          <w:sz w:val="18"/>
          <w:szCs w:val="18"/>
          <w:lang w:eastAsia="en-IN"/>
        </w:rPr>
        <w:br/>
        <w:t>a) Incident resolution is the responsibility of the author of the software under</w:t>
      </w:r>
      <w:r w:rsidRPr="00481DA3">
        <w:rPr>
          <w:rFonts w:ascii="Arial" w:hAnsi="Arial" w:cs="Arial"/>
          <w:color w:val="000000"/>
          <w:sz w:val="18"/>
          <w:szCs w:val="18"/>
          <w:lang w:eastAsia="en-IN"/>
        </w:rPr>
        <w:t xml:space="preserve"> test.</w:t>
      </w:r>
      <w:r w:rsidRPr="00481DA3">
        <w:rPr>
          <w:rFonts w:ascii="Arial" w:hAnsi="Arial" w:cs="Arial"/>
          <w:color w:val="000000"/>
          <w:sz w:val="18"/>
          <w:szCs w:val="18"/>
          <w:lang w:eastAsia="en-IN"/>
        </w:rPr>
        <w:br/>
        <w:t>b) Incidents may be raised against user requirements.</w:t>
      </w:r>
      <w:r w:rsidRPr="00481DA3">
        <w:rPr>
          <w:rFonts w:ascii="Arial" w:hAnsi="Arial" w:cs="Arial"/>
          <w:color w:val="000000"/>
          <w:sz w:val="18"/>
          <w:szCs w:val="18"/>
          <w:lang w:eastAsia="en-IN"/>
        </w:rPr>
        <w:br/>
        <w:t>c) Incidents require investigation and/or correction.</w:t>
      </w:r>
      <w:r w:rsidRPr="00481DA3">
        <w:rPr>
          <w:rFonts w:ascii="Arial" w:hAnsi="Arial" w:cs="Arial"/>
          <w:color w:val="000000"/>
          <w:sz w:val="18"/>
          <w:szCs w:val="18"/>
          <w:lang w:eastAsia="en-IN"/>
        </w:rPr>
        <w:br/>
        <w:t>d) Incidents are raised when expected and actual results differ.</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14) Which of the following is not described in a unit test standard?</w:t>
      </w:r>
      <w:r w:rsidRPr="00481DA3">
        <w:rPr>
          <w:rFonts w:ascii="Arial" w:hAnsi="Arial" w:cs="Arial"/>
          <w:color w:val="000000"/>
          <w:sz w:val="18"/>
          <w:szCs w:val="18"/>
          <w:lang w:eastAsia="en-IN"/>
        </w:rPr>
        <w:br/>
        <w:t>a) syn</w:t>
      </w:r>
      <w:r w:rsidRPr="00481DA3">
        <w:rPr>
          <w:rFonts w:ascii="Arial" w:hAnsi="Arial" w:cs="Arial"/>
          <w:color w:val="000000"/>
          <w:sz w:val="18"/>
          <w:szCs w:val="18"/>
          <w:lang w:eastAsia="en-IN"/>
        </w:rPr>
        <w:t>tax testing</w:t>
      </w:r>
      <w:r w:rsidRPr="00481DA3">
        <w:rPr>
          <w:rFonts w:ascii="Arial" w:hAnsi="Arial" w:cs="Arial"/>
          <w:color w:val="000000"/>
          <w:sz w:val="18"/>
          <w:szCs w:val="18"/>
          <w:lang w:eastAsia="en-IN"/>
        </w:rPr>
        <w:br/>
        <w:t xml:space="preserve">b) </w:t>
      </w:r>
      <w:r w:rsidRPr="00481DA3">
        <w:rPr>
          <w:rFonts w:ascii="Arial" w:hAnsi="Arial" w:cs="Arial"/>
          <w:color w:val="CC0000"/>
          <w:sz w:val="18"/>
          <w:szCs w:val="18"/>
          <w:lang w:eastAsia="en-IN"/>
        </w:rPr>
        <w:t>equivalence</w:t>
      </w:r>
      <w:r w:rsidRPr="00481DA3">
        <w:rPr>
          <w:rFonts w:ascii="Arial" w:hAnsi="Arial" w:cs="Arial"/>
          <w:color w:val="000000"/>
          <w:sz w:val="18"/>
          <w:szCs w:val="18"/>
          <w:lang w:eastAsia="en-IN"/>
        </w:rPr>
        <w:t xml:space="preserve"> partitioning</w:t>
      </w:r>
      <w:r w:rsidRPr="00481DA3">
        <w:rPr>
          <w:rFonts w:ascii="Arial" w:hAnsi="Arial" w:cs="Arial"/>
          <w:color w:val="000000"/>
          <w:sz w:val="18"/>
          <w:szCs w:val="18"/>
          <w:lang w:eastAsia="en-IN"/>
        </w:rPr>
        <w:br/>
        <w:t>c) stress testing</w:t>
      </w:r>
      <w:r w:rsidRPr="00481DA3">
        <w:rPr>
          <w:rFonts w:ascii="Arial" w:hAnsi="Arial" w:cs="Arial"/>
          <w:color w:val="000000"/>
          <w:sz w:val="18"/>
          <w:szCs w:val="18"/>
          <w:lang w:eastAsia="en-IN"/>
        </w:rPr>
        <w:br/>
        <w:t>d) modified condition/decision coverage</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15) Which of the following is false?</w:t>
      </w:r>
      <w:r w:rsidRPr="00481DA3">
        <w:rPr>
          <w:rFonts w:ascii="Arial" w:hAnsi="Arial" w:cs="Arial"/>
          <w:color w:val="000000"/>
          <w:sz w:val="18"/>
          <w:szCs w:val="18"/>
          <w:lang w:eastAsia="en-IN"/>
        </w:rPr>
        <w:br/>
        <w:t>a) In a system two different failures may have different severities.</w:t>
      </w:r>
      <w:r w:rsidRPr="00481DA3">
        <w:rPr>
          <w:rFonts w:ascii="Arial" w:hAnsi="Arial" w:cs="Arial"/>
          <w:color w:val="000000"/>
          <w:sz w:val="18"/>
          <w:szCs w:val="18"/>
          <w:lang w:eastAsia="en-IN"/>
        </w:rPr>
        <w:br/>
        <w:t>b) A system is necessarily more reliable after debu</w:t>
      </w:r>
      <w:r w:rsidRPr="00481DA3">
        <w:rPr>
          <w:rFonts w:ascii="Arial" w:hAnsi="Arial" w:cs="Arial"/>
          <w:color w:val="000000"/>
          <w:sz w:val="18"/>
          <w:szCs w:val="18"/>
          <w:lang w:eastAsia="en-IN"/>
        </w:rPr>
        <w:t>gging for the removal of a fault.</w:t>
      </w:r>
      <w:r w:rsidRPr="00481DA3">
        <w:rPr>
          <w:rFonts w:ascii="Arial" w:hAnsi="Arial" w:cs="Arial"/>
          <w:color w:val="000000"/>
          <w:sz w:val="18"/>
          <w:szCs w:val="18"/>
          <w:lang w:eastAsia="en-IN"/>
        </w:rPr>
        <w:br/>
        <w:t>c) A fault need not affect the reliability of a system.</w:t>
      </w:r>
      <w:r w:rsidRPr="00481DA3">
        <w:rPr>
          <w:rFonts w:ascii="Arial" w:hAnsi="Arial" w:cs="Arial"/>
          <w:color w:val="000000"/>
          <w:sz w:val="18"/>
          <w:szCs w:val="18"/>
          <w:lang w:eastAsia="en-IN"/>
        </w:rPr>
        <w:br/>
        <w:t>d) Undetected errors may lead to faults and eventually to incorrect behaviour.</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16) Which one of the following statements, about capture-replay tools, is NOT correct?</w:t>
      </w:r>
      <w:r w:rsidRPr="00481DA3">
        <w:rPr>
          <w:rFonts w:ascii="Arial" w:hAnsi="Arial" w:cs="Arial"/>
          <w:color w:val="000000"/>
          <w:sz w:val="18"/>
          <w:szCs w:val="18"/>
          <w:lang w:eastAsia="en-IN"/>
        </w:rPr>
        <w:br/>
        <w:t>a) They are used to support multi-user testing.</w:t>
      </w:r>
      <w:r w:rsidRPr="00481DA3">
        <w:rPr>
          <w:rFonts w:ascii="Arial" w:hAnsi="Arial" w:cs="Arial"/>
          <w:color w:val="000000"/>
          <w:sz w:val="18"/>
          <w:szCs w:val="18"/>
          <w:lang w:eastAsia="en-IN"/>
        </w:rPr>
        <w:br/>
        <w:t>b) They are used to capture and animate user requirements.</w:t>
      </w:r>
      <w:r w:rsidRPr="00481DA3">
        <w:rPr>
          <w:rFonts w:ascii="Arial" w:hAnsi="Arial" w:cs="Arial"/>
          <w:color w:val="000000"/>
          <w:sz w:val="18"/>
          <w:szCs w:val="18"/>
          <w:lang w:eastAsia="en-IN"/>
        </w:rPr>
        <w:br/>
        <w:t>c) They are the most frequently purchased types of CAST tool.</w:t>
      </w:r>
      <w:r w:rsidRPr="00481DA3">
        <w:rPr>
          <w:rFonts w:ascii="Arial" w:hAnsi="Arial" w:cs="Arial"/>
          <w:color w:val="000000"/>
          <w:sz w:val="18"/>
          <w:szCs w:val="18"/>
          <w:lang w:eastAsia="en-IN"/>
        </w:rPr>
        <w:br/>
        <w:t>d) They capture aspects of user behaviour.</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17) How would you estimate the amount of r</w:t>
      </w:r>
      <w:r w:rsidRPr="00481DA3">
        <w:rPr>
          <w:rFonts w:ascii="Arial" w:hAnsi="Arial" w:cs="Arial"/>
          <w:color w:val="990000"/>
          <w:sz w:val="18"/>
          <w:szCs w:val="18"/>
          <w:lang w:eastAsia="en-IN"/>
        </w:rPr>
        <w:t>e-testing likely to be required?</w:t>
      </w:r>
      <w:r w:rsidRPr="00481DA3">
        <w:rPr>
          <w:rFonts w:ascii="Arial" w:hAnsi="Arial" w:cs="Arial"/>
          <w:color w:val="000000"/>
          <w:sz w:val="18"/>
          <w:szCs w:val="18"/>
          <w:lang w:eastAsia="en-IN"/>
        </w:rPr>
        <w:br/>
        <w:t>a) Metrics from previous similar projects</w:t>
      </w:r>
      <w:r w:rsidRPr="00481DA3">
        <w:rPr>
          <w:rFonts w:ascii="Arial" w:hAnsi="Arial" w:cs="Arial"/>
          <w:color w:val="000000"/>
          <w:sz w:val="18"/>
          <w:szCs w:val="18"/>
          <w:lang w:eastAsia="en-IN"/>
        </w:rPr>
        <w:br/>
        <w:t>b) Discussions with the development team</w:t>
      </w:r>
      <w:r w:rsidRPr="00481DA3">
        <w:rPr>
          <w:rFonts w:ascii="Arial" w:hAnsi="Arial" w:cs="Arial"/>
          <w:color w:val="000000"/>
          <w:sz w:val="18"/>
          <w:szCs w:val="18"/>
          <w:lang w:eastAsia="en-IN"/>
        </w:rPr>
        <w:br/>
        <w:t>c) Time allocated for regression testing</w:t>
      </w:r>
      <w:r w:rsidRPr="00481DA3">
        <w:rPr>
          <w:rFonts w:ascii="Arial" w:hAnsi="Arial" w:cs="Arial"/>
          <w:color w:val="000000"/>
          <w:sz w:val="18"/>
          <w:szCs w:val="18"/>
          <w:lang w:eastAsia="en-IN"/>
        </w:rPr>
        <w:br/>
        <w:t>d) a &amp; b</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18) Which of the following is true of the V-model?</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lastRenderedPageBreak/>
        <w:t>a) It states that modules are tested a</w:t>
      </w:r>
      <w:r w:rsidRPr="00481DA3">
        <w:rPr>
          <w:rFonts w:ascii="Arial" w:hAnsi="Arial" w:cs="Arial"/>
          <w:color w:val="000000"/>
          <w:sz w:val="18"/>
          <w:szCs w:val="18"/>
          <w:lang w:eastAsia="en-IN"/>
        </w:rPr>
        <w:t>gainst user requirements.</w:t>
      </w:r>
      <w:r w:rsidRPr="00481DA3">
        <w:rPr>
          <w:rFonts w:ascii="Arial" w:hAnsi="Arial" w:cs="Arial"/>
          <w:color w:val="000000"/>
          <w:sz w:val="18"/>
          <w:szCs w:val="18"/>
          <w:lang w:eastAsia="en-IN"/>
        </w:rPr>
        <w:br/>
        <w:t>b) It only models the testing phase.</w:t>
      </w:r>
      <w:r w:rsidRPr="00481DA3">
        <w:rPr>
          <w:rFonts w:ascii="Arial" w:hAnsi="Arial" w:cs="Arial"/>
          <w:color w:val="000000"/>
          <w:sz w:val="18"/>
          <w:szCs w:val="18"/>
          <w:lang w:eastAsia="en-IN"/>
        </w:rPr>
        <w:br/>
        <w:t xml:space="preserve">c) It specifies the </w:t>
      </w:r>
      <w:r w:rsidRPr="00481DA3">
        <w:rPr>
          <w:rFonts w:ascii="Arial" w:hAnsi="Arial" w:cs="Arial"/>
          <w:color w:val="CC0000"/>
          <w:sz w:val="18"/>
          <w:szCs w:val="18"/>
          <w:lang w:eastAsia="en-IN"/>
        </w:rPr>
        <w:t>test techniques</w:t>
      </w:r>
      <w:r w:rsidRPr="00481DA3">
        <w:rPr>
          <w:rFonts w:ascii="Arial" w:hAnsi="Arial" w:cs="Arial"/>
          <w:color w:val="000000"/>
          <w:sz w:val="18"/>
          <w:szCs w:val="18"/>
          <w:lang w:eastAsia="en-IN"/>
        </w:rPr>
        <w:t xml:space="preserve"> to be used.</w:t>
      </w:r>
      <w:r w:rsidRPr="00481DA3">
        <w:rPr>
          <w:rFonts w:ascii="Arial" w:hAnsi="Arial" w:cs="Arial"/>
          <w:color w:val="000000"/>
          <w:sz w:val="18"/>
          <w:szCs w:val="18"/>
          <w:lang w:eastAsia="en-IN"/>
        </w:rPr>
        <w:br/>
        <w:t>d) It includes the verification of designs.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19) The oracle assumption:</w:t>
      </w:r>
      <w:r w:rsidRPr="00481DA3">
        <w:rPr>
          <w:rFonts w:ascii="Arial" w:hAnsi="Arial" w:cs="Arial"/>
          <w:color w:val="000000"/>
          <w:sz w:val="18"/>
          <w:szCs w:val="18"/>
          <w:lang w:eastAsia="en-IN"/>
        </w:rPr>
        <w:br/>
        <w:t>a) is that there is some existing system against which test output may be</w:t>
      </w:r>
      <w:r w:rsidRPr="00481DA3">
        <w:rPr>
          <w:rFonts w:ascii="Arial" w:hAnsi="Arial" w:cs="Arial"/>
          <w:color w:val="000000"/>
          <w:sz w:val="18"/>
          <w:szCs w:val="18"/>
          <w:lang w:eastAsia="en-IN"/>
        </w:rPr>
        <w:t xml:space="preserve"> checked.</w:t>
      </w:r>
      <w:r w:rsidRPr="00481DA3">
        <w:rPr>
          <w:rFonts w:ascii="Arial" w:hAnsi="Arial" w:cs="Arial"/>
          <w:color w:val="000000"/>
          <w:sz w:val="18"/>
          <w:szCs w:val="18"/>
          <w:lang w:eastAsia="en-IN"/>
        </w:rPr>
        <w:br/>
        <w:t>b) is that the tester can routinely identify the correct outcome of a test.</w:t>
      </w:r>
      <w:r w:rsidRPr="00481DA3">
        <w:rPr>
          <w:rFonts w:ascii="Arial" w:hAnsi="Arial" w:cs="Arial"/>
          <w:color w:val="000000"/>
          <w:sz w:val="18"/>
          <w:szCs w:val="18"/>
          <w:lang w:eastAsia="en-IN"/>
        </w:rPr>
        <w:br/>
        <w:t>c) is that the tester knows everything about the software under test.</w:t>
      </w:r>
      <w:r w:rsidRPr="00481DA3">
        <w:rPr>
          <w:rFonts w:ascii="Arial" w:hAnsi="Arial" w:cs="Arial"/>
          <w:color w:val="000000"/>
          <w:sz w:val="18"/>
          <w:szCs w:val="18"/>
          <w:lang w:eastAsia="en-IN"/>
        </w:rPr>
        <w:br/>
        <w:t>d) is that the tests are reviewed by experienced testers.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 xml:space="preserve">20) Which of the following characterises </w:t>
      </w:r>
      <w:r w:rsidRPr="00481DA3">
        <w:rPr>
          <w:rFonts w:ascii="Arial" w:hAnsi="Arial" w:cs="Arial"/>
          <w:color w:val="990000"/>
          <w:sz w:val="18"/>
          <w:szCs w:val="18"/>
          <w:lang w:eastAsia="en-IN"/>
        </w:rPr>
        <w:t>the cost of faults?</w:t>
      </w:r>
      <w:r w:rsidRPr="00481DA3">
        <w:rPr>
          <w:rFonts w:ascii="Arial" w:hAnsi="Arial" w:cs="Arial"/>
          <w:color w:val="000000"/>
          <w:sz w:val="18"/>
          <w:szCs w:val="18"/>
          <w:lang w:eastAsia="en-IN"/>
        </w:rPr>
        <w:br/>
        <w:t xml:space="preserve">a) They are cheapest to find in the </w:t>
      </w:r>
      <w:r w:rsidRPr="00481DA3">
        <w:rPr>
          <w:rFonts w:ascii="Arial" w:hAnsi="Arial" w:cs="Arial"/>
          <w:color w:val="CC0000"/>
          <w:sz w:val="18"/>
          <w:szCs w:val="18"/>
          <w:lang w:eastAsia="en-IN"/>
        </w:rPr>
        <w:t>early development</w:t>
      </w:r>
      <w:r w:rsidRPr="00481DA3">
        <w:rPr>
          <w:rFonts w:ascii="Arial" w:hAnsi="Arial" w:cs="Arial"/>
          <w:color w:val="000000"/>
          <w:sz w:val="18"/>
          <w:szCs w:val="18"/>
          <w:lang w:eastAsia="en-IN"/>
        </w:rPr>
        <w:t xml:space="preserve"> phases and the </w:t>
      </w:r>
      <w:r w:rsidRPr="00481DA3">
        <w:rPr>
          <w:rFonts w:ascii="Arial" w:hAnsi="Arial" w:cs="Arial"/>
          <w:color w:val="CC0000"/>
          <w:sz w:val="18"/>
          <w:szCs w:val="18"/>
          <w:lang w:eastAsia="en-IN"/>
        </w:rPr>
        <w:t>most expensive</w:t>
      </w:r>
      <w:r w:rsidRPr="00481DA3">
        <w:rPr>
          <w:rFonts w:ascii="Arial" w:hAnsi="Arial" w:cs="Arial"/>
          <w:color w:val="000000"/>
          <w:sz w:val="18"/>
          <w:szCs w:val="18"/>
          <w:lang w:eastAsia="en-IN"/>
        </w:rPr>
        <w:t xml:space="preserve"> to fix in the latest test phases.</w:t>
      </w:r>
      <w:r w:rsidRPr="00481DA3">
        <w:rPr>
          <w:rFonts w:ascii="Arial" w:hAnsi="Arial" w:cs="Arial"/>
          <w:color w:val="000000"/>
          <w:sz w:val="18"/>
          <w:szCs w:val="18"/>
          <w:lang w:eastAsia="en-IN"/>
        </w:rPr>
        <w:br/>
        <w:t>b) They are easiest to find during system testing but the most expensive to fix then.</w:t>
      </w:r>
      <w:r w:rsidRPr="00481DA3">
        <w:rPr>
          <w:rFonts w:ascii="Arial" w:hAnsi="Arial" w:cs="Arial"/>
          <w:color w:val="000000"/>
          <w:sz w:val="18"/>
          <w:szCs w:val="18"/>
          <w:lang w:eastAsia="en-IN"/>
        </w:rPr>
        <w:br/>
        <w:t>c) Faults are cheapest to find i</w:t>
      </w:r>
      <w:r w:rsidRPr="00481DA3">
        <w:rPr>
          <w:rFonts w:ascii="Arial" w:hAnsi="Arial" w:cs="Arial"/>
          <w:color w:val="000000"/>
          <w:sz w:val="18"/>
          <w:szCs w:val="18"/>
          <w:lang w:eastAsia="en-IN"/>
        </w:rPr>
        <w:t>n the early development phases but the most expensive to fix then.</w:t>
      </w:r>
      <w:r w:rsidRPr="00481DA3">
        <w:rPr>
          <w:rFonts w:ascii="Arial" w:hAnsi="Arial" w:cs="Arial"/>
          <w:color w:val="000000"/>
          <w:sz w:val="18"/>
          <w:szCs w:val="18"/>
          <w:lang w:eastAsia="en-IN"/>
        </w:rPr>
        <w:br/>
        <w:t>d) Although faults are most expensive to find during early development phases, they are cheapest to fix then.</w:t>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21) Which of the following should NOT normally be an objective for a test?</w:t>
      </w:r>
      <w:r w:rsidRPr="00481DA3">
        <w:rPr>
          <w:rFonts w:ascii="Arial" w:hAnsi="Arial" w:cs="Arial"/>
          <w:color w:val="000000"/>
          <w:sz w:val="18"/>
          <w:szCs w:val="18"/>
          <w:lang w:eastAsia="en-IN"/>
        </w:rPr>
        <w:br/>
        <w:t>a) T</w:t>
      </w:r>
      <w:r w:rsidRPr="00481DA3">
        <w:rPr>
          <w:rFonts w:ascii="Arial" w:hAnsi="Arial" w:cs="Arial"/>
          <w:color w:val="000000"/>
          <w:sz w:val="18"/>
          <w:szCs w:val="18"/>
          <w:lang w:eastAsia="en-IN"/>
        </w:rPr>
        <w:t xml:space="preserve">o find faults in </w:t>
      </w:r>
      <w:r w:rsidRPr="00481DA3">
        <w:rPr>
          <w:rFonts w:ascii="Arial" w:hAnsi="Arial" w:cs="Arial"/>
          <w:color w:val="CC0000"/>
          <w:sz w:val="18"/>
          <w:szCs w:val="18"/>
          <w:lang w:eastAsia="en-IN"/>
        </w:rPr>
        <w:t>the software</w:t>
      </w:r>
      <w:r w:rsidRPr="00481DA3">
        <w:rPr>
          <w:rFonts w:ascii="Arial" w:hAnsi="Arial" w:cs="Arial"/>
          <w:color w:val="000000"/>
          <w:sz w:val="18"/>
          <w:szCs w:val="18"/>
          <w:lang w:eastAsia="en-IN"/>
        </w:rPr>
        <w:t>.</w:t>
      </w:r>
      <w:r w:rsidRPr="00481DA3">
        <w:rPr>
          <w:rFonts w:ascii="Arial" w:hAnsi="Arial" w:cs="Arial"/>
          <w:color w:val="000000"/>
          <w:sz w:val="18"/>
          <w:szCs w:val="18"/>
          <w:lang w:eastAsia="en-IN"/>
        </w:rPr>
        <w:br/>
        <w:t>b) To assess whether the software is ready for release.</w:t>
      </w:r>
      <w:r w:rsidRPr="00481DA3">
        <w:rPr>
          <w:rFonts w:ascii="Arial" w:hAnsi="Arial" w:cs="Arial"/>
          <w:color w:val="000000"/>
          <w:sz w:val="18"/>
          <w:szCs w:val="18"/>
          <w:lang w:eastAsia="en-IN"/>
        </w:rPr>
        <w:br/>
        <w:t>c) To demonstrate that the software doesn’t work.</w:t>
      </w:r>
      <w:r w:rsidRPr="00481DA3">
        <w:rPr>
          <w:rFonts w:ascii="Arial" w:hAnsi="Arial" w:cs="Arial"/>
          <w:color w:val="000000"/>
          <w:sz w:val="18"/>
          <w:szCs w:val="18"/>
          <w:lang w:eastAsia="en-IN"/>
        </w:rPr>
        <w:br/>
        <w:t>d) To prove that the software is correct.</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22) Which of the following is a form of functional testing?</w:t>
      </w:r>
      <w:r w:rsidRPr="00481DA3">
        <w:rPr>
          <w:rFonts w:ascii="Arial" w:hAnsi="Arial" w:cs="Arial"/>
          <w:color w:val="000000"/>
          <w:sz w:val="18"/>
          <w:szCs w:val="18"/>
          <w:lang w:eastAsia="en-IN"/>
        </w:rPr>
        <w:br/>
        <w:t>a) Boundary valu</w:t>
      </w:r>
      <w:r w:rsidRPr="00481DA3">
        <w:rPr>
          <w:rFonts w:ascii="Arial" w:hAnsi="Arial" w:cs="Arial"/>
          <w:color w:val="000000"/>
          <w:sz w:val="18"/>
          <w:szCs w:val="18"/>
          <w:lang w:eastAsia="en-IN"/>
        </w:rPr>
        <w:t>e analysis</w:t>
      </w:r>
      <w:r w:rsidRPr="00481DA3">
        <w:rPr>
          <w:rFonts w:ascii="Arial" w:hAnsi="Arial" w:cs="Arial"/>
          <w:color w:val="000000"/>
          <w:sz w:val="18"/>
          <w:szCs w:val="18"/>
          <w:lang w:eastAsia="en-IN"/>
        </w:rPr>
        <w:br/>
        <w:t>b) Usability testing</w:t>
      </w:r>
      <w:r w:rsidRPr="00481DA3">
        <w:rPr>
          <w:rFonts w:ascii="Arial" w:hAnsi="Arial" w:cs="Arial"/>
          <w:color w:val="000000"/>
          <w:sz w:val="18"/>
          <w:szCs w:val="18"/>
          <w:lang w:eastAsia="en-IN"/>
        </w:rPr>
        <w:br/>
        <w:t>c) Performance testing</w:t>
      </w:r>
      <w:r w:rsidRPr="00481DA3">
        <w:rPr>
          <w:rFonts w:ascii="Arial" w:hAnsi="Arial" w:cs="Arial"/>
          <w:color w:val="000000"/>
          <w:sz w:val="18"/>
          <w:szCs w:val="18"/>
          <w:lang w:eastAsia="en-IN"/>
        </w:rPr>
        <w:br/>
        <w:t>d) Security testing</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23) Which of the following would NOT normally form part of a test plan?</w:t>
      </w:r>
      <w:r w:rsidRPr="00481DA3">
        <w:rPr>
          <w:rFonts w:ascii="Arial" w:hAnsi="Arial" w:cs="Arial"/>
          <w:color w:val="000000"/>
          <w:sz w:val="18"/>
          <w:szCs w:val="18"/>
          <w:lang w:eastAsia="en-IN"/>
        </w:rPr>
        <w:br/>
        <w:t>a) Features to be tested</w:t>
      </w:r>
      <w:r w:rsidRPr="00481DA3">
        <w:rPr>
          <w:rFonts w:ascii="Arial" w:hAnsi="Arial" w:cs="Arial"/>
          <w:color w:val="000000"/>
          <w:sz w:val="18"/>
          <w:szCs w:val="18"/>
          <w:lang w:eastAsia="en-IN"/>
        </w:rPr>
        <w:br/>
        <w:t>b) Incident reports</w:t>
      </w:r>
      <w:r w:rsidRPr="00481DA3">
        <w:rPr>
          <w:rFonts w:ascii="Arial" w:hAnsi="Arial" w:cs="Arial"/>
          <w:color w:val="000000"/>
          <w:sz w:val="18"/>
          <w:szCs w:val="18"/>
          <w:lang w:eastAsia="en-IN"/>
        </w:rPr>
        <w:br/>
        <w:t>c) Risks</w:t>
      </w:r>
      <w:r w:rsidRPr="00481DA3">
        <w:rPr>
          <w:rFonts w:ascii="Arial" w:hAnsi="Arial" w:cs="Arial"/>
          <w:color w:val="000000"/>
          <w:sz w:val="18"/>
          <w:szCs w:val="18"/>
          <w:lang w:eastAsia="en-IN"/>
        </w:rPr>
        <w:br/>
        <w:t xml:space="preserve">d) </w:t>
      </w:r>
      <w:r w:rsidRPr="00481DA3">
        <w:rPr>
          <w:rFonts w:ascii="Arial" w:hAnsi="Arial" w:cs="Arial"/>
          <w:color w:val="CC0000"/>
          <w:sz w:val="18"/>
          <w:szCs w:val="18"/>
          <w:lang w:eastAsia="en-IN"/>
        </w:rPr>
        <w:t>Schedule</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24) Which of these activities provides th</w:t>
      </w:r>
      <w:r w:rsidRPr="00481DA3">
        <w:rPr>
          <w:rFonts w:ascii="Arial" w:hAnsi="Arial" w:cs="Arial"/>
          <w:color w:val="990000"/>
          <w:sz w:val="18"/>
          <w:szCs w:val="18"/>
          <w:lang w:eastAsia="en-IN"/>
        </w:rPr>
        <w:t>e biggest potential cost saving from the use of CAST?</w:t>
      </w:r>
      <w:r w:rsidRPr="00481DA3">
        <w:rPr>
          <w:rFonts w:ascii="Arial" w:hAnsi="Arial" w:cs="Arial"/>
          <w:color w:val="000000"/>
          <w:sz w:val="18"/>
          <w:szCs w:val="18"/>
          <w:lang w:eastAsia="en-IN"/>
        </w:rPr>
        <w:br/>
        <w:t>a) Test management</w:t>
      </w:r>
      <w:r w:rsidRPr="00481DA3">
        <w:rPr>
          <w:rFonts w:ascii="Arial" w:hAnsi="Arial" w:cs="Arial"/>
          <w:color w:val="000000"/>
          <w:sz w:val="18"/>
          <w:szCs w:val="18"/>
          <w:lang w:eastAsia="en-IN"/>
        </w:rPr>
        <w:br/>
        <w:t>b) Test design</w:t>
      </w:r>
      <w:r w:rsidRPr="00481DA3">
        <w:rPr>
          <w:rFonts w:ascii="Arial" w:hAnsi="Arial" w:cs="Arial"/>
          <w:color w:val="000000"/>
          <w:sz w:val="18"/>
          <w:szCs w:val="18"/>
          <w:lang w:eastAsia="en-IN"/>
        </w:rPr>
        <w:br/>
        <w:t>c) Test execution</w:t>
      </w:r>
      <w:r w:rsidRPr="00481DA3">
        <w:rPr>
          <w:rFonts w:ascii="Arial" w:hAnsi="Arial" w:cs="Arial"/>
          <w:color w:val="000000"/>
          <w:sz w:val="18"/>
          <w:szCs w:val="18"/>
          <w:lang w:eastAsia="en-IN"/>
        </w:rPr>
        <w:br/>
        <w:t>d) Test planning</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25) Which of the following is NOT a white box technique?</w:t>
      </w:r>
      <w:r w:rsidRPr="00481DA3">
        <w:rPr>
          <w:rFonts w:ascii="Arial" w:hAnsi="Arial" w:cs="Arial"/>
          <w:color w:val="000000"/>
          <w:sz w:val="18"/>
          <w:szCs w:val="18"/>
          <w:lang w:eastAsia="en-IN"/>
        </w:rPr>
        <w:br/>
        <w:t>a) Statement testing</w:t>
      </w:r>
      <w:r w:rsidRPr="00481DA3">
        <w:rPr>
          <w:rFonts w:ascii="Arial" w:hAnsi="Arial" w:cs="Arial"/>
          <w:color w:val="000000"/>
          <w:sz w:val="18"/>
          <w:szCs w:val="18"/>
          <w:lang w:eastAsia="en-IN"/>
        </w:rPr>
        <w:br/>
        <w:t>b) Path testing</w:t>
      </w:r>
      <w:r w:rsidRPr="00481DA3">
        <w:rPr>
          <w:rFonts w:ascii="Arial" w:hAnsi="Arial" w:cs="Arial"/>
          <w:color w:val="000000"/>
          <w:sz w:val="18"/>
          <w:szCs w:val="18"/>
          <w:lang w:eastAsia="en-IN"/>
        </w:rPr>
        <w:br/>
        <w:t xml:space="preserve">c) Data </w:t>
      </w:r>
      <w:r w:rsidRPr="00481DA3">
        <w:rPr>
          <w:rFonts w:ascii="Arial" w:hAnsi="Arial" w:cs="Arial"/>
          <w:color w:val="CC0000"/>
          <w:sz w:val="18"/>
          <w:szCs w:val="18"/>
          <w:lang w:eastAsia="en-IN"/>
        </w:rPr>
        <w:t>flow testing</w:t>
      </w:r>
      <w:r w:rsidRPr="00481DA3">
        <w:rPr>
          <w:rFonts w:ascii="Arial" w:hAnsi="Arial" w:cs="Arial"/>
          <w:color w:val="000000"/>
          <w:sz w:val="18"/>
          <w:szCs w:val="18"/>
          <w:lang w:eastAsia="en-IN"/>
        </w:rPr>
        <w:br/>
        <w:t>d) State transiti</w:t>
      </w:r>
      <w:r w:rsidRPr="00481DA3">
        <w:rPr>
          <w:rFonts w:ascii="Arial" w:hAnsi="Arial" w:cs="Arial"/>
          <w:color w:val="000000"/>
          <w:sz w:val="18"/>
          <w:szCs w:val="18"/>
          <w:lang w:eastAsia="en-IN"/>
        </w:rPr>
        <w:t>on testing</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26) Data flow analysis studies:</w:t>
      </w:r>
      <w:r w:rsidRPr="00481DA3">
        <w:rPr>
          <w:rFonts w:ascii="Arial" w:hAnsi="Arial" w:cs="Arial"/>
          <w:color w:val="000000"/>
          <w:sz w:val="18"/>
          <w:szCs w:val="18"/>
          <w:lang w:eastAsia="en-IN"/>
        </w:rPr>
        <w:br/>
        <w:t>a) possible communications bottlenecks in a program.</w:t>
      </w:r>
      <w:r w:rsidRPr="00481DA3">
        <w:rPr>
          <w:rFonts w:ascii="Arial" w:hAnsi="Arial" w:cs="Arial"/>
          <w:color w:val="000000"/>
          <w:sz w:val="18"/>
          <w:szCs w:val="18"/>
          <w:lang w:eastAsia="en-IN"/>
        </w:rPr>
        <w:br/>
        <w:t>b) the rate of change of data values as a program executes.</w:t>
      </w:r>
      <w:r w:rsidRPr="00481DA3">
        <w:rPr>
          <w:rFonts w:ascii="Arial" w:hAnsi="Arial" w:cs="Arial"/>
          <w:color w:val="000000"/>
          <w:sz w:val="18"/>
          <w:szCs w:val="18"/>
          <w:lang w:eastAsia="en-IN"/>
        </w:rPr>
        <w:br/>
        <w:t>c) the use of data on paths through the code.</w:t>
      </w:r>
      <w:r w:rsidRPr="00481DA3">
        <w:rPr>
          <w:rFonts w:ascii="Arial" w:hAnsi="Arial" w:cs="Arial"/>
          <w:color w:val="000000"/>
          <w:sz w:val="18"/>
          <w:szCs w:val="18"/>
          <w:lang w:eastAsia="en-IN"/>
        </w:rPr>
        <w:br/>
        <w:t>d) the intrinsic complexity of the code.</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27) In a sy</w:t>
      </w:r>
      <w:r w:rsidRPr="00481DA3">
        <w:rPr>
          <w:rFonts w:ascii="Arial" w:hAnsi="Arial" w:cs="Arial"/>
          <w:color w:val="990000"/>
          <w:sz w:val="18"/>
          <w:szCs w:val="18"/>
          <w:lang w:eastAsia="en-IN"/>
        </w:rPr>
        <w:t>stem designed to work out the tax to be paid:</w:t>
      </w:r>
      <w:r w:rsidRPr="00481DA3">
        <w:rPr>
          <w:rFonts w:ascii="Arial" w:hAnsi="Arial" w:cs="Arial"/>
          <w:color w:val="000000"/>
          <w:sz w:val="18"/>
          <w:szCs w:val="18"/>
          <w:lang w:eastAsia="en-IN"/>
        </w:rPr>
        <w:br/>
        <w:t>An employee has £4000 of salary tax free. The next £1500 is taxed at 10%</w:t>
      </w:r>
      <w:r w:rsidRPr="00481DA3">
        <w:rPr>
          <w:rFonts w:ascii="Arial" w:hAnsi="Arial" w:cs="Arial"/>
          <w:color w:val="000000"/>
          <w:sz w:val="18"/>
          <w:szCs w:val="18"/>
          <w:lang w:eastAsia="en-IN"/>
        </w:rPr>
        <w:br/>
        <w:t>The next £28000 is taxed at 22%</w:t>
      </w:r>
      <w:r w:rsidRPr="00481DA3">
        <w:rPr>
          <w:rFonts w:ascii="Arial" w:hAnsi="Arial" w:cs="Arial"/>
          <w:color w:val="000000"/>
          <w:sz w:val="18"/>
          <w:szCs w:val="18"/>
          <w:lang w:eastAsia="en-IN"/>
        </w:rPr>
        <w:br/>
        <w:t xml:space="preserve">Any further </w:t>
      </w:r>
      <w:r w:rsidRPr="00481DA3">
        <w:rPr>
          <w:rFonts w:ascii="Arial" w:hAnsi="Arial" w:cs="Arial"/>
          <w:color w:val="CC0000"/>
          <w:sz w:val="18"/>
          <w:szCs w:val="18"/>
          <w:lang w:eastAsia="en-IN"/>
        </w:rPr>
        <w:t>amount is</w:t>
      </w:r>
      <w:r w:rsidRPr="00481DA3">
        <w:rPr>
          <w:rFonts w:ascii="Arial" w:hAnsi="Arial" w:cs="Arial"/>
          <w:color w:val="000000"/>
          <w:sz w:val="18"/>
          <w:szCs w:val="18"/>
          <w:lang w:eastAsia="en-IN"/>
        </w:rPr>
        <w:t xml:space="preserve"> taxed at 40%</w:t>
      </w:r>
      <w:r w:rsidRPr="00481DA3">
        <w:rPr>
          <w:rFonts w:ascii="Arial" w:hAnsi="Arial" w:cs="Arial"/>
          <w:color w:val="000000"/>
          <w:sz w:val="18"/>
          <w:szCs w:val="18"/>
          <w:lang w:eastAsia="en-IN"/>
        </w:rPr>
        <w:br/>
        <w:t>To the nearest whole pound, which of these is a valid Boundary Value A</w:t>
      </w:r>
      <w:r w:rsidRPr="00481DA3">
        <w:rPr>
          <w:rFonts w:ascii="Arial" w:hAnsi="Arial" w:cs="Arial"/>
          <w:color w:val="000000"/>
          <w:sz w:val="18"/>
          <w:szCs w:val="18"/>
          <w:lang w:eastAsia="en-IN"/>
        </w:rPr>
        <w:t>nalysis test case?</w:t>
      </w:r>
      <w:r w:rsidRPr="00481DA3">
        <w:rPr>
          <w:rFonts w:ascii="Arial" w:hAnsi="Arial" w:cs="Arial"/>
          <w:color w:val="000000"/>
          <w:sz w:val="18"/>
          <w:szCs w:val="18"/>
          <w:lang w:eastAsia="en-IN"/>
        </w:rPr>
        <w:br/>
        <w:t>a) £1500</w:t>
      </w:r>
      <w:r w:rsidRPr="00481DA3">
        <w:rPr>
          <w:rFonts w:ascii="Arial" w:hAnsi="Arial" w:cs="Arial"/>
          <w:color w:val="000000"/>
          <w:sz w:val="18"/>
          <w:szCs w:val="18"/>
          <w:lang w:eastAsia="en-IN"/>
        </w:rPr>
        <w:br/>
        <w:t>b) £32001</w:t>
      </w:r>
      <w:r w:rsidRPr="00481DA3">
        <w:rPr>
          <w:rFonts w:ascii="Arial" w:hAnsi="Arial" w:cs="Arial"/>
          <w:color w:val="000000"/>
          <w:sz w:val="18"/>
          <w:szCs w:val="18"/>
          <w:lang w:eastAsia="en-IN"/>
        </w:rPr>
        <w:br/>
        <w:t>c) £33501</w:t>
      </w:r>
      <w:r w:rsidRPr="00481DA3">
        <w:rPr>
          <w:rFonts w:ascii="Arial" w:hAnsi="Arial" w:cs="Arial"/>
          <w:color w:val="000000"/>
          <w:sz w:val="18"/>
          <w:szCs w:val="18"/>
          <w:lang w:eastAsia="en-IN"/>
        </w:rPr>
        <w:br/>
        <w:t>d) £28000</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28) An important benefit of code inspections is that they:</w:t>
      </w:r>
      <w:r w:rsidRPr="00481DA3">
        <w:rPr>
          <w:rFonts w:ascii="Arial" w:hAnsi="Arial" w:cs="Arial"/>
          <w:color w:val="000000"/>
          <w:sz w:val="18"/>
          <w:szCs w:val="18"/>
          <w:lang w:eastAsia="en-IN"/>
        </w:rPr>
        <w:br/>
        <w:t>a) enable the code to be tested before the execution environment is ready.</w:t>
      </w:r>
      <w:r w:rsidRPr="00481DA3">
        <w:rPr>
          <w:rFonts w:ascii="Arial" w:hAnsi="Arial" w:cs="Arial"/>
          <w:color w:val="000000"/>
          <w:sz w:val="18"/>
          <w:szCs w:val="18"/>
          <w:lang w:eastAsia="en-IN"/>
        </w:rPr>
        <w:br/>
        <w:t>b) can be performed by the person who wrote the code.</w:t>
      </w:r>
      <w:r w:rsidRPr="00481DA3">
        <w:rPr>
          <w:rFonts w:ascii="Arial" w:hAnsi="Arial" w:cs="Arial"/>
          <w:color w:val="000000"/>
          <w:sz w:val="18"/>
          <w:szCs w:val="18"/>
          <w:lang w:eastAsia="en-IN"/>
        </w:rPr>
        <w:br/>
        <w:t>c) can be</w:t>
      </w:r>
      <w:r w:rsidRPr="00481DA3">
        <w:rPr>
          <w:rFonts w:ascii="Arial" w:hAnsi="Arial" w:cs="Arial"/>
          <w:color w:val="000000"/>
          <w:sz w:val="18"/>
          <w:szCs w:val="18"/>
          <w:lang w:eastAsia="en-IN"/>
        </w:rPr>
        <w:t xml:space="preserve"> performed by inexperienced staff.</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lastRenderedPageBreak/>
        <w:t>d) are cheap to perform.</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29) Which of the following is the best source of Expected Outcomes for User Acceptance Test scripts?</w:t>
      </w:r>
      <w:r w:rsidRPr="00481DA3">
        <w:rPr>
          <w:rFonts w:ascii="Arial" w:hAnsi="Arial" w:cs="Arial"/>
          <w:color w:val="000000"/>
          <w:sz w:val="18"/>
          <w:szCs w:val="18"/>
          <w:lang w:eastAsia="en-IN"/>
        </w:rPr>
        <w:br/>
        <w:t>a) Actual results</w:t>
      </w:r>
      <w:r w:rsidRPr="00481DA3">
        <w:rPr>
          <w:rFonts w:ascii="Arial" w:hAnsi="Arial" w:cs="Arial"/>
          <w:color w:val="000000"/>
          <w:sz w:val="18"/>
          <w:szCs w:val="18"/>
          <w:lang w:eastAsia="en-IN"/>
        </w:rPr>
        <w:br/>
        <w:t>b) Program specification</w:t>
      </w:r>
      <w:r w:rsidRPr="00481DA3">
        <w:rPr>
          <w:rFonts w:ascii="Arial" w:hAnsi="Arial" w:cs="Arial"/>
          <w:color w:val="000000"/>
          <w:sz w:val="18"/>
          <w:szCs w:val="18"/>
          <w:lang w:eastAsia="en-IN"/>
        </w:rPr>
        <w:br/>
        <w:t>c) User requirements</w:t>
      </w:r>
      <w:r w:rsidRPr="00481DA3">
        <w:rPr>
          <w:rFonts w:ascii="Arial" w:hAnsi="Arial" w:cs="Arial"/>
          <w:color w:val="000000"/>
          <w:sz w:val="18"/>
          <w:szCs w:val="18"/>
          <w:lang w:eastAsia="en-IN"/>
        </w:rPr>
        <w:br/>
        <w:t>d) System specification</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30) W</w:t>
      </w:r>
      <w:r w:rsidRPr="00481DA3">
        <w:rPr>
          <w:rFonts w:ascii="Arial" w:hAnsi="Arial" w:cs="Arial"/>
          <w:color w:val="990000"/>
          <w:sz w:val="18"/>
          <w:szCs w:val="18"/>
          <w:lang w:eastAsia="en-IN"/>
        </w:rPr>
        <w:t>hat is the main difference between a walkthrough and an inspection?</w:t>
      </w:r>
      <w:r w:rsidRPr="00481DA3">
        <w:rPr>
          <w:rFonts w:ascii="Arial" w:hAnsi="Arial" w:cs="Arial"/>
          <w:color w:val="000000"/>
          <w:sz w:val="18"/>
          <w:szCs w:val="18"/>
          <w:lang w:eastAsia="en-IN"/>
        </w:rPr>
        <w:br/>
        <w:t>a) An inspection is lead by the author, whilst a walkthrough is lead by a trained moderator.</w:t>
      </w:r>
      <w:r w:rsidRPr="00481DA3">
        <w:rPr>
          <w:rFonts w:ascii="Arial" w:hAnsi="Arial" w:cs="Arial"/>
          <w:color w:val="000000"/>
          <w:sz w:val="18"/>
          <w:szCs w:val="18"/>
          <w:lang w:eastAsia="en-IN"/>
        </w:rPr>
        <w:br/>
        <w:t>b) An inspection has a trained leader, whilst a walkthrough has no leader.</w:t>
      </w:r>
      <w:r w:rsidRPr="00481DA3">
        <w:rPr>
          <w:rFonts w:ascii="Arial" w:hAnsi="Arial" w:cs="Arial"/>
          <w:color w:val="000000"/>
          <w:sz w:val="18"/>
          <w:szCs w:val="18"/>
          <w:lang w:eastAsia="en-IN"/>
        </w:rPr>
        <w:br/>
        <w:t>c) Authors are not p</w:t>
      </w:r>
      <w:r w:rsidRPr="00481DA3">
        <w:rPr>
          <w:rFonts w:ascii="Arial" w:hAnsi="Arial" w:cs="Arial"/>
          <w:color w:val="000000"/>
          <w:sz w:val="18"/>
          <w:szCs w:val="18"/>
          <w:lang w:eastAsia="en-IN"/>
        </w:rPr>
        <w:t>resent during inspections, whilst they are during walkthroughs.</w:t>
      </w:r>
      <w:r w:rsidRPr="00481DA3">
        <w:rPr>
          <w:rFonts w:ascii="Arial" w:hAnsi="Arial" w:cs="Arial"/>
          <w:color w:val="000000"/>
          <w:sz w:val="18"/>
          <w:szCs w:val="18"/>
          <w:lang w:eastAsia="en-IN"/>
        </w:rPr>
        <w:br/>
        <w:t>d) A walkthrough is lead by the author, whilst an inspection is lead by a trained moderator.</w:t>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31) Which one of the following describes the major benefit of verification early in the life cycle?</w:t>
      </w:r>
      <w:r w:rsidRPr="00481DA3">
        <w:rPr>
          <w:rFonts w:ascii="Arial" w:hAnsi="Arial" w:cs="Arial"/>
          <w:color w:val="000000"/>
          <w:sz w:val="18"/>
          <w:szCs w:val="18"/>
          <w:lang w:eastAsia="en-IN"/>
        </w:rPr>
        <w:br/>
        <w:t>a) It allows the identification of changes in user requirements.</w:t>
      </w:r>
      <w:r w:rsidRPr="00481DA3">
        <w:rPr>
          <w:rFonts w:ascii="Arial" w:hAnsi="Arial" w:cs="Arial"/>
          <w:color w:val="000000"/>
          <w:sz w:val="18"/>
          <w:szCs w:val="18"/>
          <w:lang w:eastAsia="en-IN"/>
        </w:rPr>
        <w:br/>
        <w:t>b) It facilitates timely set up of the test environment.</w:t>
      </w:r>
      <w:r w:rsidRPr="00481DA3">
        <w:rPr>
          <w:rFonts w:ascii="Arial" w:hAnsi="Arial" w:cs="Arial"/>
          <w:color w:val="000000"/>
          <w:sz w:val="18"/>
          <w:szCs w:val="18"/>
          <w:lang w:eastAsia="en-IN"/>
        </w:rPr>
        <w:br/>
        <w:t>c) It reduces defect multiplication.</w:t>
      </w:r>
      <w:r w:rsidRPr="00481DA3">
        <w:rPr>
          <w:rFonts w:ascii="Arial" w:hAnsi="Arial" w:cs="Arial"/>
          <w:color w:val="000000"/>
          <w:sz w:val="18"/>
          <w:szCs w:val="18"/>
          <w:lang w:eastAsia="en-IN"/>
        </w:rPr>
        <w:br/>
        <w:t>d) It allows testers to become involved early in the project.</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32) Integration testing in the sm</w:t>
      </w:r>
      <w:r w:rsidRPr="00481DA3">
        <w:rPr>
          <w:rFonts w:ascii="Arial" w:hAnsi="Arial" w:cs="Arial"/>
          <w:color w:val="990000"/>
          <w:sz w:val="18"/>
          <w:szCs w:val="18"/>
          <w:lang w:eastAsia="en-IN"/>
        </w:rPr>
        <w:t>all:</w:t>
      </w:r>
      <w:r w:rsidRPr="00481DA3">
        <w:rPr>
          <w:rFonts w:ascii="Arial" w:hAnsi="Arial" w:cs="Arial"/>
          <w:color w:val="000000"/>
          <w:sz w:val="18"/>
          <w:szCs w:val="18"/>
          <w:lang w:eastAsia="en-IN"/>
        </w:rPr>
        <w:br/>
        <w:t>a) tests the individual components that have been developed.</w:t>
      </w:r>
      <w:r w:rsidRPr="00481DA3">
        <w:rPr>
          <w:rFonts w:ascii="Arial" w:hAnsi="Arial" w:cs="Arial"/>
          <w:color w:val="000000"/>
          <w:sz w:val="18"/>
          <w:szCs w:val="18"/>
          <w:lang w:eastAsia="en-IN"/>
        </w:rPr>
        <w:br/>
        <w:t>b) tests interactions between modules or subsystems.</w:t>
      </w:r>
      <w:r w:rsidRPr="00481DA3">
        <w:rPr>
          <w:rFonts w:ascii="Arial" w:hAnsi="Arial" w:cs="Arial"/>
          <w:color w:val="000000"/>
          <w:sz w:val="18"/>
          <w:szCs w:val="18"/>
          <w:lang w:eastAsia="en-IN"/>
        </w:rPr>
        <w:br/>
        <w:t>c) only uses components that form part of the live system.</w:t>
      </w:r>
      <w:r w:rsidRPr="00481DA3">
        <w:rPr>
          <w:rFonts w:ascii="Arial" w:hAnsi="Arial" w:cs="Arial"/>
          <w:color w:val="000000"/>
          <w:sz w:val="18"/>
          <w:szCs w:val="18"/>
          <w:lang w:eastAsia="en-IN"/>
        </w:rPr>
        <w:br/>
        <w:t>d) tests interfaces to other systems.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33) Static analysis is best described a</w:t>
      </w:r>
      <w:r w:rsidRPr="00481DA3">
        <w:rPr>
          <w:rFonts w:ascii="Arial" w:hAnsi="Arial" w:cs="Arial"/>
          <w:color w:val="990000"/>
          <w:sz w:val="18"/>
          <w:szCs w:val="18"/>
          <w:lang w:eastAsia="en-IN"/>
        </w:rPr>
        <w:t>s:</w:t>
      </w:r>
      <w:r w:rsidRPr="00481DA3">
        <w:rPr>
          <w:rFonts w:ascii="Arial" w:hAnsi="Arial" w:cs="Arial"/>
          <w:color w:val="000000"/>
          <w:sz w:val="18"/>
          <w:szCs w:val="18"/>
          <w:lang w:eastAsia="en-IN"/>
        </w:rPr>
        <w:br/>
        <w:t>a) the analysis of batch programs.</w:t>
      </w:r>
      <w:r w:rsidRPr="00481DA3">
        <w:rPr>
          <w:rFonts w:ascii="Arial" w:hAnsi="Arial" w:cs="Arial"/>
          <w:color w:val="000000"/>
          <w:sz w:val="18"/>
          <w:szCs w:val="18"/>
          <w:lang w:eastAsia="en-IN"/>
        </w:rPr>
        <w:br/>
        <w:t>b) the reviewing of test plans.</w:t>
      </w:r>
      <w:r w:rsidRPr="00481DA3">
        <w:rPr>
          <w:rFonts w:ascii="Arial" w:hAnsi="Arial" w:cs="Arial"/>
          <w:color w:val="000000"/>
          <w:sz w:val="18"/>
          <w:szCs w:val="18"/>
          <w:lang w:eastAsia="en-IN"/>
        </w:rPr>
        <w:br/>
        <w:t>c) the analysis of program code.</w:t>
      </w:r>
      <w:r w:rsidRPr="00481DA3">
        <w:rPr>
          <w:rFonts w:ascii="Arial" w:hAnsi="Arial" w:cs="Arial"/>
          <w:color w:val="000000"/>
          <w:sz w:val="18"/>
          <w:szCs w:val="18"/>
          <w:lang w:eastAsia="en-IN"/>
        </w:rPr>
        <w:br/>
        <w:t>d) the use of black box testing.</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34) Alpha testing is:</w:t>
      </w:r>
      <w:r w:rsidRPr="00481DA3">
        <w:rPr>
          <w:rFonts w:ascii="Arial" w:hAnsi="Arial" w:cs="Arial"/>
          <w:color w:val="000000"/>
          <w:sz w:val="18"/>
          <w:szCs w:val="18"/>
          <w:lang w:eastAsia="en-IN"/>
        </w:rPr>
        <w:br/>
        <w:t>a) post-release testing by end user representatives at the developer’s site.</w:t>
      </w:r>
      <w:r w:rsidRPr="00481DA3">
        <w:rPr>
          <w:rFonts w:ascii="Arial" w:hAnsi="Arial" w:cs="Arial"/>
          <w:color w:val="000000"/>
          <w:sz w:val="18"/>
          <w:szCs w:val="18"/>
          <w:lang w:eastAsia="en-IN"/>
        </w:rPr>
        <w:br/>
        <w:t>b) the first testing</w:t>
      </w:r>
      <w:r w:rsidRPr="00481DA3">
        <w:rPr>
          <w:rFonts w:ascii="Arial" w:hAnsi="Arial" w:cs="Arial"/>
          <w:color w:val="000000"/>
          <w:sz w:val="18"/>
          <w:szCs w:val="18"/>
          <w:lang w:eastAsia="en-IN"/>
        </w:rPr>
        <w:t xml:space="preserve"> that is performed.</w:t>
      </w:r>
      <w:r w:rsidRPr="00481DA3">
        <w:rPr>
          <w:rFonts w:ascii="Arial" w:hAnsi="Arial" w:cs="Arial"/>
          <w:color w:val="000000"/>
          <w:sz w:val="18"/>
          <w:szCs w:val="18"/>
          <w:lang w:eastAsia="en-IN"/>
        </w:rPr>
        <w:br/>
        <w:t>c) pre-release testing by end user representatives at the developer’s site.</w:t>
      </w:r>
      <w:r w:rsidRPr="00481DA3">
        <w:rPr>
          <w:rFonts w:ascii="Arial" w:hAnsi="Arial" w:cs="Arial"/>
          <w:color w:val="000000"/>
          <w:sz w:val="18"/>
          <w:szCs w:val="18"/>
          <w:lang w:eastAsia="en-IN"/>
        </w:rPr>
        <w:br/>
        <w:t>d) pre-release testing by end user representatives at their sites.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35) A failure is:</w:t>
      </w:r>
      <w:r w:rsidRPr="00481DA3">
        <w:rPr>
          <w:rFonts w:ascii="Arial" w:hAnsi="Arial" w:cs="Arial"/>
          <w:color w:val="000000"/>
          <w:sz w:val="18"/>
          <w:szCs w:val="18"/>
          <w:lang w:eastAsia="en-IN"/>
        </w:rPr>
        <w:br/>
        <w:t>a) found in the software; the result of an error.</w:t>
      </w:r>
      <w:r w:rsidRPr="00481DA3">
        <w:rPr>
          <w:rFonts w:ascii="Arial" w:hAnsi="Arial" w:cs="Arial"/>
          <w:color w:val="000000"/>
          <w:sz w:val="18"/>
          <w:szCs w:val="18"/>
          <w:lang w:eastAsia="en-IN"/>
        </w:rPr>
        <w:br/>
        <w:t>b) departure from specif</w:t>
      </w:r>
      <w:r w:rsidRPr="00481DA3">
        <w:rPr>
          <w:rFonts w:ascii="Arial" w:hAnsi="Arial" w:cs="Arial"/>
          <w:color w:val="000000"/>
          <w:sz w:val="18"/>
          <w:szCs w:val="18"/>
          <w:lang w:eastAsia="en-IN"/>
        </w:rPr>
        <w:t>ied behaviour.</w:t>
      </w:r>
      <w:r w:rsidRPr="00481DA3">
        <w:rPr>
          <w:rFonts w:ascii="Arial" w:hAnsi="Arial" w:cs="Arial"/>
          <w:color w:val="000000"/>
          <w:sz w:val="18"/>
          <w:szCs w:val="18"/>
          <w:lang w:eastAsia="en-IN"/>
        </w:rPr>
        <w:br/>
        <w:t>c) an incorrect step, process or data definition in a computer program.</w:t>
      </w:r>
      <w:r w:rsidRPr="00481DA3">
        <w:rPr>
          <w:rFonts w:ascii="Arial" w:hAnsi="Arial" w:cs="Arial"/>
          <w:color w:val="000000"/>
          <w:sz w:val="18"/>
          <w:szCs w:val="18"/>
          <w:lang w:eastAsia="en-IN"/>
        </w:rPr>
        <w:br/>
        <w:t>d) a human action that produces an incorrect result.</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36) In a system designed to work out the tax to be paid:</w:t>
      </w:r>
      <w:r w:rsidRPr="00481DA3">
        <w:rPr>
          <w:rFonts w:ascii="Arial" w:hAnsi="Arial" w:cs="Arial"/>
          <w:color w:val="000000"/>
          <w:sz w:val="18"/>
          <w:szCs w:val="18"/>
          <w:lang w:eastAsia="en-IN"/>
        </w:rPr>
        <w:br/>
        <w:t>An employee has £4000 of salary tax free. The next £1500 i</w:t>
      </w:r>
      <w:r w:rsidRPr="00481DA3">
        <w:rPr>
          <w:rFonts w:ascii="Arial" w:hAnsi="Arial" w:cs="Arial"/>
          <w:color w:val="000000"/>
          <w:sz w:val="18"/>
          <w:szCs w:val="18"/>
          <w:lang w:eastAsia="en-IN"/>
        </w:rPr>
        <w:t>s taxed at 10%</w:t>
      </w:r>
      <w:r w:rsidRPr="00481DA3">
        <w:rPr>
          <w:rFonts w:ascii="Arial" w:hAnsi="Arial" w:cs="Arial"/>
          <w:color w:val="000000"/>
          <w:sz w:val="18"/>
          <w:szCs w:val="18"/>
          <w:lang w:eastAsia="en-IN"/>
        </w:rPr>
        <w:br/>
        <w:t>The next £28000 is taxed at 22%</w:t>
      </w:r>
      <w:r w:rsidRPr="00481DA3">
        <w:rPr>
          <w:rFonts w:ascii="Arial" w:hAnsi="Arial" w:cs="Arial"/>
          <w:color w:val="000000"/>
          <w:sz w:val="18"/>
          <w:szCs w:val="18"/>
          <w:lang w:eastAsia="en-IN"/>
        </w:rPr>
        <w:br/>
        <w:t>Any further amount is taxed at 40%</w:t>
      </w:r>
      <w:r w:rsidRPr="00481DA3">
        <w:rPr>
          <w:rFonts w:ascii="Arial" w:hAnsi="Arial" w:cs="Arial"/>
          <w:color w:val="000000"/>
          <w:sz w:val="18"/>
          <w:szCs w:val="18"/>
          <w:lang w:eastAsia="en-IN"/>
        </w:rPr>
        <w:br/>
        <w:t>Which of these groups of numbers would fall into the same equivalence class?</w:t>
      </w:r>
      <w:r w:rsidRPr="00481DA3">
        <w:rPr>
          <w:rFonts w:ascii="Arial" w:hAnsi="Arial" w:cs="Arial"/>
          <w:color w:val="000000"/>
          <w:sz w:val="18"/>
          <w:szCs w:val="18"/>
          <w:lang w:eastAsia="en-IN"/>
        </w:rPr>
        <w:br/>
        <w:t>a) £4800; £14000; £28000</w:t>
      </w:r>
      <w:r w:rsidRPr="00481DA3">
        <w:rPr>
          <w:rFonts w:ascii="Arial" w:hAnsi="Arial" w:cs="Arial"/>
          <w:color w:val="000000"/>
          <w:sz w:val="18"/>
          <w:szCs w:val="18"/>
          <w:lang w:eastAsia="en-IN"/>
        </w:rPr>
        <w:br/>
        <w:t>b) £5200; £5500; £28000</w:t>
      </w:r>
      <w:r w:rsidRPr="00481DA3">
        <w:rPr>
          <w:rFonts w:ascii="Arial" w:hAnsi="Arial" w:cs="Arial"/>
          <w:color w:val="000000"/>
          <w:sz w:val="18"/>
          <w:szCs w:val="18"/>
          <w:lang w:eastAsia="en-IN"/>
        </w:rPr>
        <w:br/>
        <w:t>c) £28001; £32000; £35000</w:t>
      </w:r>
      <w:r w:rsidRPr="00481DA3">
        <w:rPr>
          <w:rFonts w:ascii="Arial" w:hAnsi="Arial" w:cs="Arial"/>
          <w:color w:val="000000"/>
          <w:sz w:val="18"/>
          <w:szCs w:val="18"/>
          <w:lang w:eastAsia="en-IN"/>
        </w:rPr>
        <w:br/>
        <w:t>d) £5800; £28000; £320</w:t>
      </w:r>
      <w:r w:rsidRPr="00481DA3">
        <w:rPr>
          <w:rFonts w:ascii="Arial" w:hAnsi="Arial" w:cs="Arial"/>
          <w:color w:val="000000"/>
          <w:sz w:val="18"/>
          <w:szCs w:val="18"/>
          <w:lang w:eastAsia="en-IN"/>
        </w:rPr>
        <w:t>00</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37) The most important thing about early test design is that it:</w:t>
      </w:r>
      <w:r w:rsidRPr="00481DA3">
        <w:rPr>
          <w:rFonts w:ascii="Arial" w:hAnsi="Arial" w:cs="Arial"/>
          <w:color w:val="000000"/>
          <w:sz w:val="18"/>
          <w:szCs w:val="18"/>
          <w:lang w:eastAsia="en-IN"/>
        </w:rPr>
        <w:br/>
        <w:t>a) makes test preparation easier.</w:t>
      </w:r>
      <w:r w:rsidRPr="00481DA3">
        <w:rPr>
          <w:rFonts w:ascii="Arial" w:hAnsi="Arial" w:cs="Arial"/>
          <w:color w:val="000000"/>
          <w:sz w:val="18"/>
          <w:szCs w:val="18"/>
          <w:lang w:eastAsia="en-IN"/>
        </w:rPr>
        <w:br/>
        <w:t>b) means inspections are not required.</w:t>
      </w:r>
      <w:r w:rsidRPr="00481DA3">
        <w:rPr>
          <w:rFonts w:ascii="Arial" w:hAnsi="Arial" w:cs="Arial"/>
          <w:color w:val="000000"/>
          <w:sz w:val="18"/>
          <w:szCs w:val="18"/>
          <w:lang w:eastAsia="en-IN"/>
        </w:rPr>
        <w:br/>
        <w:t>c) can prevent fault multiplication.</w:t>
      </w:r>
      <w:r w:rsidRPr="00481DA3">
        <w:rPr>
          <w:rFonts w:ascii="Arial" w:hAnsi="Arial" w:cs="Arial"/>
          <w:color w:val="000000"/>
          <w:sz w:val="18"/>
          <w:szCs w:val="18"/>
          <w:lang w:eastAsia="en-IN"/>
        </w:rPr>
        <w:br/>
        <w:t>d) will find all faults.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38) Which of the following statements about reviews</w:t>
      </w:r>
      <w:r w:rsidRPr="00481DA3">
        <w:rPr>
          <w:rFonts w:ascii="Arial" w:hAnsi="Arial" w:cs="Arial"/>
          <w:color w:val="990000"/>
          <w:sz w:val="18"/>
          <w:szCs w:val="18"/>
          <w:lang w:eastAsia="en-IN"/>
        </w:rPr>
        <w:t xml:space="preserve"> is true?</w:t>
      </w:r>
      <w:r w:rsidRPr="00481DA3">
        <w:rPr>
          <w:rFonts w:ascii="Arial" w:hAnsi="Arial" w:cs="Arial"/>
          <w:color w:val="000000"/>
          <w:sz w:val="18"/>
          <w:szCs w:val="18"/>
          <w:lang w:eastAsia="en-IN"/>
        </w:rPr>
        <w:br/>
        <w:t>a) Reviews cannot be performed on user requirements specifications.</w:t>
      </w:r>
      <w:r w:rsidRPr="00481DA3">
        <w:rPr>
          <w:rFonts w:ascii="Arial" w:hAnsi="Arial" w:cs="Arial"/>
          <w:color w:val="000000"/>
          <w:sz w:val="18"/>
          <w:szCs w:val="18"/>
          <w:lang w:eastAsia="en-IN"/>
        </w:rPr>
        <w:br/>
        <w:t>b) Reviews are the least effective way of testing code.</w:t>
      </w:r>
      <w:r w:rsidRPr="00481DA3">
        <w:rPr>
          <w:rFonts w:ascii="Arial" w:hAnsi="Arial" w:cs="Arial"/>
          <w:color w:val="000000"/>
          <w:sz w:val="18"/>
          <w:szCs w:val="18"/>
          <w:lang w:eastAsia="en-IN"/>
        </w:rPr>
        <w:br/>
        <w:t>c) Reviews are unlikely to find faults in test plans.</w:t>
      </w:r>
      <w:r w:rsidRPr="00481DA3">
        <w:rPr>
          <w:rFonts w:ascii="Arial" w:hAnsi="Arial" w:cs="Arial"/>
          <w:color w:val="000000"/>
          <w:sz w:val="18"/>
          <w:szCs w:val="18"/>
          <w:lang w:eastAsia="en-IN"/>
        </w:rPr>
        <w:br/>
        <w:t>d) Reviews should be performed on specifications, code, and test pla</w:t>
      </w:r>
      <w:r w:rsidRPr="00481DA3">
        <w:rPr>
          <w:rFonts w:ascii="Arial" w:hAnsi="Arial" w:cs="Arial"/>
          <w:color w:val="000000"/>
          <w:sz w:val="18"/>
          <w:szCs w:val="18"/>
          <w:lang w:eastAsia="en-IN"/>
        </w:rPr>
        <w:t>ns.</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39) Test cases are designed during:</w:t>
      </w:r>
      <w:r w:rsidRPr="00481DA3">
        <w:rPr>
          <w:rFonts w:ascii="Arial" w:hAnsi="Arial" w:cs="Arial"/>
          <w:color w:val="000000"/>
          <w:sz w:val="18"/>
          <w:szCs w:val="18"/>
          <w:lang w:eastAsia="en-IN"/>
        </w:rPr>
        <w:br/>
        <w:t>a) test recording.</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lastRenderedPageBreak/>
        <w:t>b) test planning.</w:t>
      </w:r>
      <w:r w:rsidRPr="00481DA3">
        <w:rPr>
          <w:rFonts w:ascii="Arial" w:hAnsi="Arial" w:cs="Arial"/>
          <w:color w:val="000000"/>
          <w:sz w:val="18"/>
          <w:szCs w:val="18"/>
          <w:lang w:eastAsia="en-IN"/>
        </w:rPr>
        <w:br/>
        <w:t>c) test configuration.</w:t>
      </w:r>
      <w:r w:rsidRPr="00481DA3">
        <w:rPr>
          <w:rFonts w:ascii="Arial" w:hAnsi="Arial" w:cs="Arial"/>
          <w:color w:val="000000"/>
          <w:sz w:val="18"/>
          <w:szCs w:val="18"/>
          <w:lang w:eastAsia="en-IN"/>
        </w:rPr>
        <w:br/>
        <w:t>d) test specification.</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r w:rsidRPr="00481DA3">
        <w:rPr>
          <w:rFonts w:ascii="Arial" w:hAnsi="Arial" w:cs="Arial"/>
          <w:color w:val="990000"/>
          <w:sz w:val="18"/>
          <w:szCs w:val="18"/>
          <w:lang w:eastAsia="en-IN"/>
        </w:rPr>
        <w:t>40) A configuration management system would NOT normally provide:</w:t>
      </w:r>
      <w:r w:rsidRPr="00481DA3">
        <w:rPr>
          <w:rFonts w:ascii="Arial" w:hAnsi="Arial" w:cs="Arial"/>
          <w:color w:val="000000"/>
          <w:sz w:val="18"/>
          <w:szCs w:val="18"/>
          <w:lang w:eastAsia="en-IN"/>
        </w:rPr>
        <w:br/>
        <w:t>a) linkage of customer requirements to version numbers.</w:t>
      </w:r>
      <w:r w:rsidRPr="00481DA3">
        <w:rPr>
          <w:rFonts w:ascii="Arial" w:hAnsi="Arial" w:cs="Arial"/>
          <w:color w:val="000000"/>
          <w:sz w:val="18"/>
          <w:szCs w:val="18"/>
          <w:lang w:eastAsia="en-IN"/>
        </w:rPr>
        <w:br/>
        <w:t>b) facili</w:t>
      </w:r>
      <w:r w:rsidRPr="00481DA3">
        <w:rPr>
          <w:rFonts w:ascii="Arial" w:hAnsi="Arial" w:cs="Arial"/>
          <w:color w:val="000000"/>
          <w:sz w:val="18"/>
          <w:szCs w:val="18"/>
          <w:lang w:eastAsia="en-IN"/>
        </w:rPr>
        <w:t>ties to compare test results with expected results.</w:t>
      </w:r>
      <w:r w:rsidRPr="00481DA3">
        <w:rPr>
          <w:rFonts w:ascii="Arial" w:hAnsi="Arial" w:cs="Arial"/>
          <w:color w:val="000000"/>
          <w:sz w:val="18"/>
          <w:szCs w:val="18"/>
          <w:lang w:eastAsia="en-IN"/>
        </w:rPr>
        <w:br/>
        <w:t>c) the precise differences in versions of software component source code.</w:t>
      </w:r>
      <w:r w:rsidRPr="00481DA3">
        <w:rPr>
          <w:rFonts w:ascii="Arial" w:hAnsi="Arial" w:cs="Arial"/>
          <w:color w:val="000000"/>
          <w:sz w:val="18"/>
          <w:szCs w:val="18"/>
          <w:lang w:eastAsia="en-IN"/>
        </w:rPr>
        <w:br/>
        <w:t>d) restricted access to the source code library.</w:t>
      </w: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p>
    <w:p w14:paraId="129FBCC7" w14:textId="77777777" w:rsidR="00481DA3" w:rsidRDefault="009A2ACB" w:rsidP="00481DA3">
      <w:pPr>
        <w:rPr>
          <w:rFonts w:ascii="Arial" w:hAnsi="Arial" w:cs="Arial"/>
          <w:color w:val="000000"/>
          <w:sz w:val="18"/>
          <w:szCs w:val="18"/>
          <w:lang w:eastAsia="en-IN"/>
        </w:rPr>
      </w:pPr>
      <w:r w:rsidRPr="00481DA3">
        <w:rPr>
          <w:rFonts w:ascii="Arial" w:hAnsi="Arial" w:cs="Arial"/>
          <w:color w:val="000000"/>
          <w:sz w:val="18"/>
          <w:szCs w:val="18"/>
          <w:lang w:eastAsia="en-IN"/>
        </w:rPr>
        <w:t>1 » A</w:t>
      </w:r>
      <w:r w:rsidRPr="00481DA3">
        <w:rPr>
          <w:rFonts w:ascii="Arial" w:hAnsi="Arial" w:cs="Arial"/>
          <w:color w:val="000000"/>
          <w:sz w:val="18"/>
          <w:szCs w:val="18"/>
          <w:lang w:eastAsia="en-IN"/>
        </w:rPr>
        <w:br/>
        <w:t>2 » A</w:t>
      </w:r>
      <w:r w:rsidRPr="00481DA3">
        <w:rPr>
          <w:rFonts w:ascii="Arial" w:hAnsi="Arial" w:cs="Arial"/>
          <w:color w:val="000000"/>
          <w:sz w:val="18"/>
          <w:szCs w:val="18"/>
          <w:lang w:eastAsia="en-IN"/>
        </w:rPr>
        <w:br/>
        <w:t>3 » D</w:t>
      </w:r>
      <w:r w:rsidRPr="00481DA3">
        <w:rPr>
          <w:rFonts w:ascii="Arial" w:hAnsi="Arial" w:cs="Arial"/>
          <w:color w:val="000000"/>
          <w:sz w:val="18"/>
          <w:szCs w:val="18"/>
          <w:lang w:eastAsia="en-IN"/>
        </w:rPr>
        <w:br/>
        <w:t>4 » C</w:t>
      </w:r>
      <w:r w:rsidRPr="00481DA3">
        <w:rPr>
          <w:rFonts w:ascii="Arial" w:hAnsi="Arial" w:cs="Arial"/>
          <w:color w:val="000000"/>
          <w:sz w:val="18"/>
          <w:szCs w:val="18"/>
          <w:lang w:eastAsia="en-IN"/>
        </w:rPr>
        <w:br/>
        <w:t>5 » A</w:t>
      </w:r>
      <w:r w:rsidRPr="00481DA3">
        <w:rPr>
          <w:rFonts w:ascii="Arial" w:hAnsi="Arial" w:cs="Arial"/>
          <w:color w:val="000000"/>
          <w:sz w:val="18"/>
          <w:szCs w:val="18"/>
          <w:lang w:eastAsia="en-IN"/>
        </w:rPr>
        <w:br/>
        <w:t>6 » A</w:t>
      </w:r>
      <w:r w:rsidRPr="00481DA3">
        <w:rPr>
          <w:rFonts w:ascii="Arial" w:hAnsi="Arial" w:cs="Arial"/>
          <w:color w:val="000000"/>
          <w:sz w:val="18"/>
          <w:szCs w:val="18"/>
          <w:lang w:eastAsia="en-IN"/>
        </w:rPr>
        <w:br/>
        <w:t>7 » C</w:t>
      </w:r>
      <w:r w:rsidRPr="00481DA3">
        <w:rPr>
          <w:rFonts w:ascii="Arial" w:hAnsi="Arial" w:cs="Arial"/>
          <w:color w:val="000000"/>
          <w:sz w:val="18"/>
          <w:szCs w:val="18"/>
          <w:lang w:eastAsia="en-IN"/>
        </w:rPr>
        <w:br/>
        <w:t>8 » B</w:t>
      </w:r>
      <w:r w:rsidRPr="00481DA3">
        <w:rPr>
          <w:rFonts w:ascii="Arial" w:hAnsi="Arial" w:cs="Arial"/>
          <w:color w:val="000000"/>
          <w:sz w:val="18"/>
          <w:szCs w:val="18"/>
          <w:lang w:eastAsia="en-IN"/>
        </w:rPr>
        <w:br/>
        <w:t>9 » C</w:t>
      </w:r>
      <w:r w:rsidRPr="00481DA3">
        <w:rPr>
          <w:rFonts w:ascii="Arial" w:hAnsi="Arial" w:cs="Arial"/>
          <w:color w:val="000000"/>
          <w:sz w:val="18"/>
          <w:szCs w:val="18"/>
          <w:lang w:eastAsia="en-IN"/>
        </w:rPr>
        <w:br/>
        <w:t>10» D</w:t>
      </w:r>
      <w:r w:rsidRPr="00481DA3">
        <w:rPr>
          <w:rFonts w:ascii="Arial" w:hAnsi="Arial" w:cs="Arial"/>
          <w:color w:val="000000"/>
          <w:sz w:val="18"/>
          <w:szCs w:val="18"/>
          <w:lang w:eastAsia="en-IN"/>
        </w:rPr>
        <w:br/>
        <w:t>11 » A</w:t>
      </w:r>
      <w:r w:rsidRPr="00481DA3">
        <w:rPr>
          <w:rFonts w:ascii="Arial" w:hAnsi="Arial" w:cs="Arial"/>
          <w:color w:val="000000"/>
          <w:sz w:val="18"/>
          <w:szCs w:val="18"/>
          <w:lang w:eastAsia="en-IN"/>
        </w:rPr>
        <w:br/>
        <w:t>12 » B</w:t>
      </w:r>
      <w:r w:rsidRPr="00481DA3">
        <w:rPr>
          <w:rFonts w:ascii="Arial" w:hAnsi="Arial" w:cs="Arial"/>
          <w:color w:val="000000"/>
          <w:sz w:val="18"/>
          <w:szCs w:val="18"/>
          <w:lang w:eastAsia="en-IN"/>
        </w:rPr>
        <w:br/>
        <w:t>13 »</w:t>
      </w:r>
      <w:r w:rsidRPr="00481DA3">
        <w:rPr>
          <w:rFonts w:ascii="Arial" w:hAnsi="Arial" w:cs="Arial"/>
          <w:color w:val="000000"/>
          <w:sz w:val="18"/>
          <w:szCs w:val="18"/>
          <w:lang w:eastAsia="en-IN"/>
        </w:rPr>
        <w:t xml:space="preserve"> A</w:t>
      </w:r>
      <w:r w:rsidRPr="00481DA3">
        <w:rPr>
          <w:rFonts w:ascii="Arial" w:hAnsi="Arial" w:cs="Arial"/>
          <w:color w:val="000000"/>
          <w:sz w:val="18"/>
          <w:szCs w:val="18"/>
          <w:lang w:eastAsia="en-IN"/>
        </w:rPr>
        <w:br/>
        <w:t>14 » C</w:t>
      </w:r>
      <w:r w:rsidRPr="00481DA3">
        <w:rPr>
          <w:rFonts w:ascii="Arial" w:hAnsi="Arial" w:cs="Arial"/>
          <w:color w:val="000000"/>
          <w:sz w:val="18"/>
          <w:szCs w:val="18"/>
          <w:lang w:eastAsia="en-IN"/>
        </w:rPr>
        <w:br/>
        <w:t>15 » B</w:t>
      </w:r>
      <w:r w:rsidRPr="00481DA3">
        <w:rPr>
          <w:rFonts w:ascii="Arial" w:hAnsi="Arial" w:cs="Arial"/>
          <w:color w:val="000000"/>
          <w:sz w:val="18"/>
          <w:szCs w:val="18"/>
          <w:lang w:eastAsia="en-IN"/>
        </w:rPr>
        <w:br/>
        <w:t>16 » B</w:t>
      </w:r>
      <w:r w:rsidRPr="00481DA3">
        <w:rPr>
          <w:rFonts w:ascii="Arial" w:hAnsi="Arial" w:cs="Arial"/>
          <w:color w:val="000000"/>
          <w:sz w:val="18"/>
          <w:szCs w:val="18"/>
          <w:lang w:eastAsia="en-IN"/>
        </w:rPr>
        <w:br/>
        <w:t>17 » D</w:t>
      </w:r>
      <w:r w:rsidRPr="00481DA3">
        <w:rPr>
          <w:rFonts w:ascii="Arial" w:hAnsi="Arial" w:cs="Arial"/>
          <w:color w:val="000000"/>
          <w:sz w:val="18"/>
          <w:szCs w:val="18"/>
          <w:lang w:eastAsia="en-IN"/>
        </w:rPr>
        <w:br/>
        <w:t>18 » D</w:t>
      </w:r>
      <w:r w:rsidRPr="00481DA3">
        <w:rPr>
          <w:rFonts w:ascii="Arial" w:hAnsi="Arial" w:cs="Arial"/>
          <w:color w:val="000000"/>
          <w:sz w:val="18"/>
          <w:szCs w:val="18"/>
          <w:lang w:eastAsia="en-IN"/>
        </w:rPr>
        <w:br/>
        <w:t>19 » B</w:t>
      </w:r>
      <w:r w:rsidRPr="00481DA3">
        <w:rPr>
          <w:rFonts w:ascii="Arial" w:hAnsi="Arial" w:cs="Arial"/>
          <w:color w:val="000000"/>
          <w:sz w:val="18"/>
          <w:szCs w:val="18"/>
          <w:lang w:eastAsia="en-IN"/>
        </w:rPr>
        <w:br/>
        <w:t>20 » A</w:t>
      </w:r>
    </w:p>
    <w:p w14:paraId="1519D9CA" w14:textId="77777777" w:rsidR="00481DA3" w:rsidRPr="00481DA3" w:rsidRDefault="009A2ACB" w:rsidP="00481DA3">
      <w:pPr>
        <w:rPr>
          <w:rFonts w:ascii="Arial" w:hAnsi="Arial" w:cs="Arial"/>
          <w:color w:val="000000"/>
          <w:sz w:val="18"/>
          <w:szCs w:val="18"/>
          <w:lang w:eastAsia="en-IN"/>
        </w:rPr>
      </w:pPr>
      <w:r w:rsidRPr="00481DA3">
        <w:rPr>
          <w:rFonts w:ascii="Arial" w:hAnsi="Arial" w:cs="Arial"/>
          <w:color w:val="000000"/>
          <w:sz w:val="18"/>
          <w:szCs w:val="18"/>
          <w:lang w:eastAsia="en-IN"/>
        </w:rPr>
        <w:t>31 » C</w:t>
      </w:r>
      <w:r w:rsidRPr="00481DA3">
        <w:rPr>
          <w:rFonts w:ascii="Arial" w:hAnsi="Arial" w:cs="Arial"/>
          <w:color w:val="000000"/>
          <w:sz w:val="18"/>
          <w:szCs w:val="18"/>
          <w:lang w:eastAsia="en-IN"/>
        </w:rPr>
        <w:br/>
        <w:t>32 » B</w:t>
      </w:r>
      <w:r w:rsidRPr="00481DA3">
        <w:rPr>
          <w:rFonts w:ascii="Arial" w:hAnsi="Arial" w:cs="Arial"/>
          <w:color w:val="000000"/>
          <w:sz w:val="18"/>
          <w:szCs w:val="18"/>
          <w:lang w:eastAsia="en-IN"/>
        </w:rPr>
        <w:br/>
        <w:t>33 » C</w:t>
      </w:r>
      <w:r w:rsidRPr="00481DA3">
        <w:rPr>
          <w:rFonts w:ascii="Arial" w:hAnsi="Arial" w:cs="Arial"/>
          <w:color w:val="000000"/>
          <w:sz w:val="18"/>
          <w:szCs w:val="18"/>
          <w:lang w:eastAsia="en-IN"/>
        </w:rPr>
        <w:br/>
        <w:t>34 » C</w:t>
      </w:r>
      <w:r w:rsidRPr="00481DA3">
        <w:rPr>
          <w:rFonts w:ascii="Arial" w:hAnsi="Arial" w:cs="Arial"/>
          <w:color w:val="000000"/>
          <w:sz w:val="18"/>
          <w:szCs w:val="18"/>
          <w:lang w:eastAsia="en-IN"/>
        </w:rPr>
        <w:br/>
        <w:t>35 » B</w:t>
      </w:r>
      <w:r w:rsidRPr="00481DA3">
        <w:rPr>
          <w:rFonts w:ascii="Arial" w:hAnsi="Arial" w:cs="Arial"/>
          <w:color w:val="000000"/>
          <w:sz w:val="18"/>
          <w:szCs w:val="18"/>
          <w:lang w:eastAsia="en-IN"/>
        </w:rPr>
        <w:br/>
        <w:t>36 » D</w:t>
      </w:r>
      <w:r w:rsidRPr="00481DA3">
        <w:rPr>
          <w:rFonts w:ascii="Arial" w:hAnsi="Arial" w:cs="Arial"/>
          <w:color w:val="000000"/>
          <w:sz w:val="18"/>
          <w:szCs w:val="18"/>
          <w:lang w:eastAsia="en-IN"/>
        </w:rPr>
        <w:br/>
        <w:t>37 » C</w:t>
      </w:r>
      <w:r w:rsidRPr="00481DA3">
        <w:rPr>
          <w:rFonts w:ascii="Arial" w:hAnsi="Arial" w:cs="Arial"/>
          <w:color w:val="000000"/>
          <w:sz w:val="18"/>
          <w:szCs w:val="18"/>
          <w:lang w:eastAsia="en-IN"/>
        </w:rPr>
        <w:br/>
        <w:t>38 » D</w:t>
      </w:r>
      <w:r w:rsidRPr="00481DA3">
        <w:rPr>
          <w:rFonts w:ascii="Arial" w:hAnsi="Arial" w:cs="Arial"/>
          <w:color w:val="000000"/>
          <w:sz w:val="18"/>
          <w:szCs w:val="18"/>
          <w:lang w:eastAsia="en-IN"/>
        </w:rPr>
        <w:br/>
        <w:t>39 » D</w:t>
      </w:r>
      <w:r w:rsidRPr="00481DA3">
        <w:rPr>
          <w:rFonts w:ascii="Arial" w:hAnsi="Arial" w:cs="Arial"/>
          <w:color w:val="000000"/>
          <w:sz w:val="18"/>
          <w:szCs w:val="18"/>
          <w:lang w:eastAsia="en-IN"/>
        </w:rPr>
        <w:br/>
        <w:t>40 » B</w:t>
      </w:r>
    </w:p>
    <w:p w14:paraId="1BC4D667" w14:textId="77777777" w:rsidR="00481DA3" w:rsidRPr="00481DA3" w:rsidRDefault="009A2ACB" w:rsidP="00481DA3">
      <w:pPr>
        <w:rPr>
          <w:rFonts w:ascii="Arial" w:hAnsi="Arial" w:cs="Arial"/>
          <w:color w:val="000000"/>
          <w:sz w:val="18"/>
          <w:szCs w:val="18"/>
          <w:lang w:eastAsia="en-IN"/>
        </w:rPr>
      </w:pPr>
      <w:r w:rsidRPr="00481DA3">
        <w:rPr>
          <w:rFonts w:ascii="Arial" w:hAnsi="Arial" w:cs="Arial"/>
          <w:color w:val="000000"/>
          <w:sz w:val="18"/>
          <w:szCs w:val="18"/>
          <w:lang w:eastAsia="en-IN"/>
        </w:rPr>
        <w:br/>
      </w:r>
      <w:r w:rsidRPr="00481DA3">
        <w:rPr>
          <w:rFonts w:ascii="Arial" w:hAnsi="Arial" w:cs="Arial"/>
          <w:color w:val="000000"/>
          <w:sz w:val="18"/>
          <w:szCs w:val="18"/>
          <w:lang w:eastAsia="en-IN"/>
        </w:rPr>
        <w:br/>
      </w:r>
    </w:p>
    <w:p w14:paraId="6961F3D9" w14:textId="77777777" w:rsidR="00481DA3" w:rsidRDefault="00481DA3">
      <w:pPr>
        <w:sectPr w:rsidR="00481DA3">
          <w:pgSz w:w="11906" w:h="16838"/>
          <w:pgMar w:top="1440" w:right="1440" w:bottom="1440" w:left="1440" w:header="708" w:footer="708" w:gutter="0"/>
          <w:cols w:space="708"/>
          <w:docGrid w:linePitch="360"/>
        </w:sectPr>
      </w:pPr>
    </w:p>
    <w:p w14:paraId="6DD4C224" w14:textId="77777777" w:rsidR="00820F10" w:rsidRDefault="009A2ACB">
      <w:pPr>
        <w:sectPr w:rsidR="00820F10">
          <w:pgSz w:w="11906" w:h="16838"/>
          <w:pgMar w:top="1440" w:right="1440" w:bottom="1440" w:left="1440" w:header="708" w:footer="708" w:gutter="0"/>
          <w:cols w:space="708"/>
          <w:docGrid w:linePitch="360"/>
        </w:sectPr>
      </w:pPr>
      <w:r>
        <w:rPr>
          <w:rFonts w:ascii="Verdana" w:hAnsi="Verdana"/>
          <w:color w:val="333333"/>
          <w:sz w:val="20"/>
          <w:szCs w:val="20"/>
        </w:rPr>
        <w:lastRenderedPageBreak/>
        <w:t xml:space="preserve">1. COTS is known as </w:t>
      </w:r>
      <w:r>
        <w:rPr>
          <w:rFonts w:ascii="Verdana" w:hAnsi="Verdana"/>
          <w:color w:val="333333"/>
          <w:sz w:val="20"/>
          <w:szCs w:val="20"/>
        </w:rPr>
        <w:br/>
        <w:t>A. Commercial off the shelf software</w:t>
      </w:r>
      <w:r>
        <w:rPr>
          <w:rFonts w:ascii="Verdana" w:hAnsi="Verdana"/>
          <w:color w:val="333333"/>
          <w:sz w:val="20"/>
          <w:szCs w:val="20"/>
        </w:rPr>
        <w:br/>
        <w:t>B. Compliance of the software</w:t>
      </w:r>
      <w:r>
        <w:rPr>
          <w:rFonts w:ascii="Verdana" w:hAnsi="Verdana"/>
          <w:color w:val="333333"/>
          <w:sz w:val="20"/>
          <w:szCs w:val="20"/>
        </w:rPr>
        <w:br/>
        <w:t>C. Change contro</w:t>
      </w:r>
      <w:r>
        <w:rPr>
          <w:rFonts w:ascii="Verdana" w:hAnsi="Verdana"/>
          <w:color w:val="333333"/>
          <w:sz w:val="20"/>
          <w:szCs w:val="20"/>
        </w:rPr>
        <w:t>l of the software</w:t>
      </w:r>
      <w:r>
        <w:rPr>
          <w:rFonts w:ascii="Verdana" w:hAnsi="Verdana"/>
          <w:color w:val="333333"/>
          <w:sz w:val="20"/>
          <w:szCs w:val="20"/>
        </w:rPr>
        <w:br/>
        <w:t>D. Capable off the shelf software</w:t>
      </w:r>
      <w:r>
        <w:rPr>
          <w:rFonts w:ascii="Verdana" w:hAnsi="Verdana"/>
          <w:color w:val="333333"/>
          <w:sz w:val="20"/>
          <w:szCs w:val="20"/>
        </w:rPr>
        <w:br/>
      </w:r>
      <w:r>
        <w:rPr>
          <w:rFonts w:ascii="Verdana" w:hAnsi="Verdana"/>
          <w:color w:val="333333"/>
          <w:sz w:val="20"/>
          <w:szCs w:val="20"/>
        </w:rPr>
        <w:br/>
        <w:t xml:space="preserve">2. From the below given choices, which one is the ‘Confidence testing’ </w:t>
      </w:r>
      <w:r>
        <w:rPr>
          <w:rFonts w:ascii="Verdana" w:hAnsi="Verdana"/>
          <w:color w:val="333333"/>
          <w:sz w:val="20"/>
          <w:szCs w:val="20"/>
        </w:rPr>
        <w:br/>
        <w:t xml:space="preserve">A. Sanity testing </w:t>
      </w:r>
      <w:r>
        <w:rPr>
          <w:rFonts w:ascii="Verdana" w:hAnsi="Verdana"/>
          <w:color w:val="333333"/>
          <w:sz w:val="20"/>
          <w:szCs w:val="20"/>
        </w:rPr>
        <w:br/>
        <w:t>B. System testing</w:t>
      </w:r>
      <w:r>
        <w:rPr>
          <w:rFonts w:ascii="Verdana" w:hAnsi="Verdana"/>
          <w:color w:val="333333"/>
          <w:sz w:val="20"/>
          <w:szCs w:val="20"/>
        </w:rPr>
        <w:br/>
        <w:t xml:space="preserve">C. Smoke testing </w:t>
      </w:r>
      <w:r>
        <w:rPr>
          <w:rFonts w:ascii="Verdana" w:hAnsi="Verdana"/>
          <w:color w:val="333333"/>
          <w:sz w:val="20"/>
          <w:szCs w:val="20"/>
        </w:rPr>
        <w:br/>
        <w:t>D. Regression testing</w:t>
      </w:r>
      <w:r>
        <w:rPr>
          <w:rFonts w:ascii="Verdana" w:hAnsi="Verdana"/>
          <w:color w:val="333333"/>
          <w:sz w:val="20"/>
          <w:szCs w:val="20"/>
        </w:rPr>
        <w:br/>
      </w:r>
      <w:r>
        <w:rPr>
          <w:rFonts w:ascii="Verdana" w:hAnsi="Verdana"/>
          <w:color w:val="333333"/>
          <w:sz w:val="20"/>
          <w:szCs w:val="20"/>
        </w:rPr>
        <w:br/>
        <w:t xml:space="preserve">3. ‘Defect Density’ calculated in terms of </w:t>
      </w:r>
      <w:r>
        <w:rPr>
          <w:rFonts w:ascii="Verdana" w:hAnsi="Verdana"/>
          <w:color w:val="333333"/>
          <w:sz w:val="20"/>
          <w:szCs w:val="20"/>
        </w:rPr>
        <w:br/>
        <w:t>A. The nu</w:t>
      </w:r>
      <w:r>
        <w:rPr>
          <w:rFonts w:ascii="Verdana" w:hAnsi="Verdana"/>
          <w:color w:val="333333"/>
          <w:sz w:val="20"/>
          <w:szCs w:val="20"/>
        </w:rPr>
        <w:t>mber of defects identified in a component or system divided by the size of the component or the system</w:t>
      </w:r>
      <w:r>
        <w:rPr>
          <w:rFonts w:ascii="Verdana" w:hAnsi="Verdana"/>
          <w:color w:val="333333"/>
          <w:sz w:val="20"/>
          <w:szCs w:val="20"/>
        </w:rPr>
        <w:br/>
        <w:t>B. The number of defects found by a test phase divided by the number found by that test phase and any other means after wards</w:t>
      </w:r>
      <w:r>
        <w:rPr>
          <w:rFonts w:ascii="Verdana" w:hAnsi="Verdana"/>
          <w:color w:val="333333"/>
          <w:sz w:val="20"/>
          <w:szCs w:val="20"/>
        </w:rPr>
        <w:br/>
        <w:t>C. The number of defects id</w:t>
      </w:r>
      <w:r>
        <w:rPr>
          <w:rFonts w:ascii="Verdana" w:hAnsi="Verdana"/>
          <w:color w:val="333333"/>
          <w:sz w:val="20"/>
          <w:szCs w:val="20"/>
        </w:rPr>
        <w:t>entified in the component or system divided by the number of defects found by a test phase</w:t>
      </w:r>
      <w:r>
        <w:rPr>
          <w:rFonts w:ascii="Verdana" w:hAnsi="Verdana"/>
          <w:color w:val="333333"/>
          <w:sz w:val="20"/>
          <w:szCs w:val="20"/>
        </w:rPr>
        <w:br/>
        <w:t>D. The number of defects found by a test phase divided by the number found by the size of the system</w:t>
      </w:r>
      <w:r>
        <w:rPr>
          <w:rFonts w:ascii="Verdana" w:hAnsi="Verdana"/>
          <w:color w:val="333333"/>
          <w:sz w:val="20"/>
          <w:szCs w:val="20"/>
        </w:rPr>
        <w:br/>
      </w:r>
      <w:r>
        <w:rPr>
          <w:rFonts w:ascii="Verdana" w:hAnsi="Verdana"/>
          <w:color w:val="333333"/>
          <w:sz w:val="20"/>
          <w:szCs w:val="20"/>
        </w:rPr>
        <w:br/>
        <w:t xml:space="preserve">4. ‘Be bugging’ is known as </w:t>
      </w:r>
      <w:r>
        <w:rPr>
          <w:rFonts w:ascii="Verdana" w:hAnsi="Verdana"/>
          <w:color w:val="333333"/>
          <w:sz w:val="20"/>
          <w:szCs w:val="20"/>
        </w:rPr>
        <w:br/>
        <w:t>A. Preventing the defects by inspe</w:t>
      </w:r>
      <w:r>
        <w:rPr>
          <w:rFonts w:ascii="Verdana" w:hAnsi="Verdana"/>
          <w:color w:val="333333"/>
          <w:sz w:val="20"/>
          <w:szCs w:val="20"/>
        </w:rPr>
        <w:t>ction</w:t>
      </w:r>
      <w:r>
        <w:rPr>
          <w:rFonts w:ascii="Verdana" w:hAnsi="Verdana"/>
          <w:color w:val="333333"/>
          <w:sz w:val="20"/>
          <w:szCs w:val="20"/>
        </w:rPr>
        <w:br/>
        <w:t>B. Fixing the defects by debugging</w:t>
      </w:r>
      <w:r>
        <w:rPr>
          <w:rFonts w:ascii="Verdana" w:hAnsi="Verdana"/>
          <w:color w:val="333333"/>
          <w:sz w:val="20"/>
          <w:szCs w:val="20"/>
        </w:rPr>
        <w:br/>
        <w:t xml:space="preserve">C. Adding known defects by seeding </w:t>
      </w:r>
      <w:r>
        <w:rPr>
          <w:rFonts w:ascii="Verdana" w:hAnsi="Verdana"/>
          <w:color w:val="333333"/>
          <w:sz w:val="20"/>
          <w:szCs w:val="20"/>
        </w:rPr>
        <w:br/>
        <w:t>D. A process of fixing the defects by tester</w:t>
      </w:r>
      <w:r>
        <w:rPr>
          <w:rFonts w:ascii="Verdana" w:hAnsi="Verdana"/>
          <w:color w:val="333333"/>
          <w:sz w:val="20"/>
          <w:szCs w:val="20"/>
        </w:rPr>
        <w:br/>
      </w:r>
      <w:r>
        <w:rPr>
          <w:rFonts w:ascii="Verdana" w:hAnsi="Verdana"/>
          <w:color w:val="333333"/>
          <w:sz w:val="20"/>
          <w:szCs w:val="20"/>
        </w:rPr>
        <w:br/>
        <w:t xml:space="preserve">5. An expert based test estimation is also known as </w:t>
      </w:r>
      <w:r>
        <w:rPr>
          <w:rFonts w:ascii="Verdana" w:hAnsi="Verdana"/>
          <w:color w:val="333333"/>
          <w:sz w:val="20"/>
          <w:szCs w:val="20"/>
        </w:rPr>
        <w:br/>
        <w:t>A. Narrow band Delphi</w:t>
      </w:r>
      <w:r>
        <w:rPr>
          <w:rFonts w:ascii="Verdana" w:hAnsi="Verdana"/>
          <w:color w:val="333333"/>
          <w:sz w:val="20"/>
          <w:szCs w:val="20"/>
        </w:rPr>
        <w:br/>
        <w:t>B. Wide band Delphi</w:t>
      </w:r>
      <w:r>
        <w:rPr>
          <w:rFonts w:ascii="Verdana" w:hAnsi="Verdana"/>
          <w:color w:val="333333"/>
          <w:sz w:val="20"/>
          <w:szCs w:val="20"/>
        </w:rPr>
        <w:br/>
        <w:t>C. Bespoke Delphi</w:t>
      </w:r>
      <w:r>
        <w:rPr>
          <w:rFonts w:ascii="Verdana" w:hAnsi="Verdana"/>
          <w:color w:val="333333"/>
          <w:sz w:val="20"/>
          <w:szCs w:val="20"/>
        </w:rPr>
        <w:br/>
        <w:t>D. Robust Delphi</w:t>
      </w:r>
      <w:r>
        <w:rPr>
          <w:rFonts w:ascii="Verdana" w:hAnsi="Verdana"/>
          <w:color w:val="333333"/>
          <w:sz w:val="20"/>
          <w:szCs w:val="20"/>
        </w:rPr>
        <w:br/>
      </w:r>
      <w:r>
        <w:rPr>
          <w:rFonts w:ascii="Verdana" w:hAnsi="Verdana"/>
          <w:color w:val="333333"/>
          <w:sz w:val="20"/>
          <w:szCs w:val="20"/>
        </w:rPr>
        <w:br/>
        <w:t>6.</w:t>
      </w:r>
      <w:r>
        <w:rPr>
          <w:rFonts w:ascii="Verdana" w:hAnsi="Verdana"/>
          <w:color w:val="333333"/>
          <w:sz w:val="20"/>
          <w:szCs w:val="20"/>
        </w:rPr>
        <w:t xml:space="preserve"> When testing a grade calculation system, a tester determines that all scores from 90 to 100 will yield a grade of A, but scores below 90 will not. This analysis is known as: </w:t>
      </w:r>
      <w:r>
        <w:rPr>
          <w:rFonts w:ascii="Verdana" w:hAnsi="Verdana"/>
          <w:color w:val="333333"/>
          <w:sz w:val="20"/>
          <w:szCs w:val="20"/>
        </w:rPr>
        <w:br/>
      </w:r>
      <w:r>
        <w:rPr>
          <w:rFonts w:ascii="Verdana" w:hAnsi="Verdana"/>
          <w:color w:val="333333"/>
          <w:sz w:val="20"/>
          <w:szCs w:val="20"/>
        </w:rPr>
        <w:br/>
        <w:t xml:space="preserve">A. Equivalence partitioning </w:t>
      </w:r>
      <w:r>
        <w:rPr>
          <w:rFonts w:ascii="Verdana" w:hAnsi="Verdana"/>
          <w:color w:val="333333"/>
          <w:sz w:val="20"/>
          <w:szCs w:val="20"/>
        </w:rPr>
        <w:br/>
        <w:t>B. Boundary value analysis</w:t>
      </w:r>
      <w:r>
        <w:rPr>
          <w:rFonts w:ascii="Verdana" w:hAnsi="Verdana"/>
          <w:color w:val="333333"/>
          <w:sz w:val="20"/>
          <w:szCs w:val="20"/>
        </w:rPr>
        <w:br/>
        <w:t>C. Decision table</w:t>
      </w:r>
      <w:r>
        <w:rPr>
          <w:rFonts w:ascii="Verdana" w:hAnsi="Verdana"/>
          <w:color w:val="333333"/>
          <w:sz w:val="20"/>
          <w:szCs w:val="20"/>
        </w:rPr>
        <w:br/>
        <w:t>D. Hy</w:t>
      </w:r>
      <w:r>
        <w:rPr>
          <w:rFonts w:ascii="Verdana" w:hAnsi="Verdana"/>
          <w:color w:val="333333"/>
          <w:sz w:val="20"/>
          <w:szCs w:val="20"/>
        </w:rPr>
        <w:t>brid analysis</w:t>
      </w:r>
      <w:r>
        <w:rPr>
          <w:rFonts w:ascii="Verdana" w:hAnsi="Verdana"/>
          <w:color w:val="333333"/>
          <w:sz w:val="20"/>
          <w:szCs w:val="20"/>
        </w:rPr>
        <w:br/>
      </w:r>
      <w:r>
        <w:rPr>
          <w:rFonts w:ascii="Verdana" w:hAnsi="Verdana"/>
          <w:color w:val="333333"/>
          <w:sz w:val="20"/>
          <w:szCs w:val="20"/>
        </w:rPr>
        <w:br/>
        <w:t xml:space="preserve">7. All of the following might be done during unit testing except </w:t>
      </w:r>
      <w:r>
        <w:rPr>
          <w:rFonts w:ascii="Verdana" w:hAnsi="Verdana"/>
          <w:color w:val="333333"/>
          <w:sz w:val="20"/>
          <w:szCs w:val="20"/>
        </w:rPr>
        <w:br/>
      </w:r>
      <w:r>
        <w:rPr>
          <w:rFonts w:ascii="Verdana" w:hAnsi="Verdana"/>
          <w:color w:val="333333"/>
          <w:sz w:val="20"/>
          <w:szCs w:val="20"/>
        </w:rPr>
        <w:br/>
        <w:t>A. Desk check</w:t>
      </w:r>
      <w:r>
        <w:rPr>
          <w:rFonts w:ascii="Verdana" w:hAnsi="Verdana"/>
          <w:color w:val="333333"/>
          <w:sz w:val="20"/>
          <w:szCs w:val="20"/>
        </w:rPr>
        <w:br/>
        <w:t>B. Manual support testing</w:t>
      </w:r>
      <w:r>
        <w:rPr>
          <w:rFonts w:ascii="Verdana" w:hAnsi="Verdana"/>
          <w:color w:val="333333"/>
          <w:sz w:val="20"/>
          <w:szCs w:val="20"/>
        </w:rPr>
        <w:br/>
        <w:t>C. Walkthrough</w:t>
      </w:r>
      <w:r>
        <w:rPr>
          <w:rFonts w:ascii="Verdana" w:hAnsi="Verdana"/>
          <w:color w:val="333333"/>
          <w:sz w:val="20"/>
          <w:szCs w:val="20"/>
        </w:rPr>
        <w:br/>
        <w:t>D. Compiler based testing</w:t>
      </w:r>
      <w:r>
        <w:rPr>
          <w:rFonts w:ascii="Verdana" w:hAnsi="Verdana"/>
          <w:color w:val="333333"/>
          <w:sz w:val="20"/>
          <w:szCs w:val="20"/>
        </w:rPr>
        <w:br/>
      </w:r>
      <w:r>
        <w:rPr>
          <w:rFonts w:ascii="Verdana" w:hAnsi="Verdana"/>
          <w:color w:val="333333"/>
          <w:sz w:val="20"/>
          <w:szCs w:val="20"/>
        </w:rPr>
        <w:br/>
        <w:t>9. Which of the following characteristics is primarily associated with software reusability?</w:t>
      </w:r>
      <w:r>
        <w:rPr>
          <w:rFonts w:ascii="Verdana" w:hAnsi="Verdana"/>
          <w:color w:val="333333"/>
          <w:sz w:val="20"/>
          <w:szCs w:val="20"/>
        </w:rPr>
        <w:t xml:space="preserve"> </w:t>
      </w:r>
      <w:r>
        <w:rPr>
          <w:rFonts w:ascii="Verdana" w:hAnsi="Verdana"/>
          <w:color w:val="333333"/>
          <w:sz w:val="20"/>
          <w:szCs w:val="20"/>
        </w:rPr>
        <w:br/>
      </w:r>
      <w:r>
        <w:rPr>
          <w:rFonts w:ascii="Verdana" w:hAnsi="Verdana"/>
          <w:color w:val="333333"/>
          <w:sz w:val="20"/>
          <w:szCs w:val="20"/>
        </w:rPr>
        <w:br/>
        <w:t>A. The extent to which the software can be used in other applications</w:t>
      </w:r>
      <w:r>
        <w:rPr>
          <w:rFonts w:ascii="Verdana" w:hAnsi="Verdana"/>
          <w:color w:val="333333"/>
          <w:sz w:val="20"/>
          <w:szCs w:val="20"/>
        </w:rPr>
        <w:br/>
        <w:t>B. The extent to which the software can be used by many different users</w:t>
      </w:r>
      <w:r>
        <w:rPr>
          <w:rFonts w:ascii="Verdana" w:hAnsi="Verdana"/>
          <w:color w:val="333333"/>
          <w:sz w:val="20"/>
          <w:szCs w:val="20"/>
        </w:rPr>
        <w:br/>
        <w:t>C. The capability of the software to be moved to a different platform</w:t>
      </w:r>
      <w:r>
        <w:rPr>
          <w:rFonts w:ascii="Verdana" w:hAnsi="Verdana"/>
          <w:color w:val="333333"/>
          <w:sz w:val="20"/>
          <w:szCs w:val="20"/>
        </w:rPr>
        <w:br/>
        <w:t>D. The capability of one system to be cou</w:t>
      </w:r>
      <w:r>
        <w:rPr>
          <w:rFonts w:ascii="Verdana" w:hAnsi="Verdana"/>
          <w:color w:val="333333"/>
          <w:sz w:val="20"/>
          <w:szCs w:val="20"/>
        </w:rPr>
        <w:t>pled with another system</w:t>
      </w:r>
      <w:r>
        <w:rPr>
          <w:rFonts w:ascii="Verdana" w:hAnsi="Verdana"/>
          <w:color w:val="333333"/>
          <w:sz w:val="20"/>
          <w:szCs w:val="20"/>
        </w:rPr>
        <w:br/>
      </w:r>
      <w:r>
        <w:rPr>
          <w:rFonts w:ascii="Verdana" w:hAnsi="Verdana"/>
          <w:color w:val="333333"/>
          <w:sz w:val="20"/>
          <w:szCs w:val="20"/>
        </w:rPr>
        <w:br/>
        <w:t xml:space="preserve">10. Which of the following software change management activities is most vital to </w:t>
      </w:r>
      <w:r>
        <w:rPr>
          <w:rFonts w:ascii="Verdana" w:hAnsi="Verdana"/>
          <w:color w:val="333333"/>
          <w:sz w:val="20"/>
          <w:szCs w:val="20"/>
        </w:rPr>
        <w:lastRenderedPageBreak/>
        <w:t xml:space="preserve">assessing the impact of proposed software modifications? </w:t>
      </w:r>
      <w:r>
        <w:rPr>
          <w:rFonts w:ascii="Verdana" w:hAnsi="Verdana"/>
          <w:color w:val="333333"/>
          <w:sz w:val="20"/>
          <w:szCs w:val="20"/>
        </w:rPr>
        <w:br/>
        <w:t>A. Baseline identification B. Configuration auditing</w:t>
      </w:r>
      <w:r>
        <w:rPr>
          <w:rFonts w:ascii="Verdana" w:hAnsi="Verdana"/>
          <w:color w:val="333333"/>
          <w:sz w:val="20"/>
          <w:szCs w:val="20"/>
        </w:rPr>
        <w:br/>
        <w:t>C. Change control D. Version control</w:t>
      </w:r>
      <w:r>
        <w:rPr>
          <w:rFonts w:ascii="Verdana" w:hAnsi="Verdana"/>
          <w:color w:val="333333"/>
          <w:sz w:val="20"/>
          <w:szCs w:val="20"/>
        </w:rPr>
        <w:br/>
      </w:r>
      <w:r>
        <w:rPr>
          <w:rFonts w:ascii="Verdana" w:hAnsi="Verdana"/>
          <w:color w:val="333333"/>
          <w:sz w:val="20"/>
          <w:szCs w:val="20"/>
        </w:rPr>
        <w:br/>
        <w:t xml:space="preserve">11. Which of the following statements is true about a software verification and validation program? </w:t>
      </w:r>
      <w:r>
        <w:rPr>
          <w:rFonts w:ascii="Verdana" w:hAnsi="Verdana"/>
          <w:color w:val="333333"/>
          <w:sz w:val="20"/>
          <w:szCs w:val="20"/>
        </w:rPr>
        <w:br/>
      </w:r>
      <w:r>
        <w:rPr>
          <w:rFonts w:ascii="Verdana" w:hAnsi="Verdana"/>
          <w:color w:val="333333"/>
          <w:sz w:val="20"/>
          <w:szCs w:val="20"/>
        </w:rPr>
        <w:br/>
        <w:t>I. It strives to ensure that quality is built into software.</w:t>
      </w:r>
      <w:r>
        <w:rPr>
          <w:rFonts w:ascii="Verdana" w:hAnsi="Verdana"/>
          <w:color w:val="333333"/>
          <w:sz w:val="20"/>
          <w:szCs w:val="20"/>
        </w:rPr>
        <w:br/>
        <w:t>II. It provides management with insights into the state of a software project.</w:t>
      </w:r>
      <w:r>
        <w:rPr>
          <w:rFonts w:ascii="Verdana" w:hAnsi="Verdana"/>
          <w:color w:val="333333"/>
          <w:sz w:val="20"/>
          <w:szCs w:val="20"/>
        </w:rPr>
        <w:br/>
        <w:t>III. It ensur</w:t>
      </w:r>
      <w:r>
        <w:rPr>
          <w:rFonts w:ascii="Verdana" w:hAnsi="Verdana"/>
          <w:color w:val="333333"/>
          <w:sz w:val="20"/>
          <w:szCs w:val="20"/>
        </w:rPr>
        <w:t>es that alpha, beta, and system tests are performed.</w:t>
      </w:r>
      <w:r>
        <w:rPr>
          <w:rFonts w:ascii="Verdana" w:hAnsi="Verdana"/>
          <w:color w:val="333333"/>
          <w:sz w:val="20"/>
          <w:szCs w:val="20"/>
        </w:rPr>
        <w:br/>
        <w:t>IV. It is executed in parallel with software development activities.</w:t>
      </w:r>
      <w:r>
        <w:rPr>
          <w:rFonts w:ascii="Verdana" w:hAnsi="Verdana"/>
          <w:color w:val="333333"/>
          <w:sz w:val="20"/>
          <w:szCs w:val="20"/>
        </w:rPr>
        <w:br/>
      </w:r>
      <w:r>
        <w:rPr>
          <w:rFonts w:ascii="Verdana" w:hAnsi="Verdana"/>
          <w:color w:val="333333"/>
          <w:sz w:val="20"/>
          <w:szCs w:val="20"/>
        </w:rPr>
        <w:br/>
        <w:t>A. I, II&amp;III B.II, III&amp;IV C.I, II&amp;IV D.I, III&amp;IV</w:t>
      </w:r>
      <w:r>
        <w:rPr>
          <w:rFonts w:ascii="Verdana" w:hAnsi="Verdana"/>
          <w:color w:val="333333"/>
          <w:sz w:val="20"/>
          <w:szCs w:val="20"/>
        </w:rPr>
        <w:br/>
      </w:r>
      <w:r>
        <w:rPr>
          <w:rFonts w:ascii="Verdana" w:hAnsi="Verdana"/>
          <w:color w:val="333333"/>
          <w:sz w:val="20"/>
          <w:szCs w:val="20"/>
        </w:rPr>
        <w:br/>
        <w:t xml:space="preserve">12. Which of the following is a requirement of an effective software environment? </w:t>
      </w:r>
      <w:r>
        <w:rPr>
          <w:rFonts w:ascii="Verdana" w:hAnsi="Verdana"/>
          <w:color w:val="333333"/>
          <w:sz w:val="20"/>
          <w:szCs w:val="20"/>
        </w:rPr>
        <w:br/>
      </w:r>
      <w:r>
        <w:rPr>
          <w:rFonts w:ascii="Verdana" w:hAnsi="Verdana"/>
          <w:color w:val="333333"/>
          <w:sz w:val="20"/>
          <w:szCs w:val="20"/>
        </w:rPr>
        <w:br/>
        <w:t>I. Ease of use</w:t>
      </w:r>
      <w:r>
        <w:rPr>
          <w:rFonts w:ascii="Verdana" w:hAnsi="Verdana"/>
          <w:color w:val="333333"/>
          <w:sz w:val="20"/>
          <w:szCs w:val="20"/>
        </w:rPr>
        <w:br/>
        <w:t>II. Capacity for incremental implementation</w:t>
      </w:r>
      <w:r>
        <w:rPr>
          <w:rFonts w:ascii="Verdana" w:hAnsi="Verdana"/>
          <w:color w:val="333333"/>
          <w:sz w:val="20"/>
          <w:szCs w:val="20"/>
        </w:rPr>
        <w:br/>
        <w:t>III. Capability of evolving with the needs of a project</w:t>
      </w:r>
      <w:r>
        <w:rPr>
          <w:rFonts w:ascii="Verdana" w:hAnsi="Verdana"/>
          <w:color w:val="333333"/>
          <w:sz w:val="20"/>
          <w:szCs w:val="20"/>
        </w:rPr>
        <w:br/>
        <w:t>IV. Inclusion of advanced tools</w:t>
      </w:r>
      <w:r>
        <w:rPr>
          <w:rFonts w:ascii="Verdana" w:hAnsi="Verdana"/>
          <w:color w:val="333333"/>
          <w:sz w:val="20"/>
          <w:szCs w:val="20"/>
        </w:rPr>
        <w:br/>
      </w:r>
      <w:r>
        <w:rPr>
          <w:rFonts w:ascii="Verdana" w:hAnsi="Verdana"/>
          <w:color w:val="333333"/>
          <w:sz w:val="20"/>
          <w:szCs w:val="20"/>
        </w:rPr>
        <w:br/>
        <w:t>A.I, II &amp;III B.I, II &amp;IV C.II, III&amp;IV D.I, III&amp;IV</w:t>
      </w:r>
      <w:r>
        <w:rPr>
          <w:rFonts w:ascii="Verdana" w:hAnsi="Verdana"/>
          <w:color w:val="333333"/>
          <w:sz w:val="20"/>
          <w:szCs w:val="20"/>
        </w:rPr>
        <w:br/>
      </w:r>
      <w:r>
        <w:rPr>
          <w:rFonts w:ascii="Verdana" w:hAnsi="Verdana"/>
          <w:color w:val="333333"/>
          <w:sz w:val="20"/>
          <w:szCs w:val="20"/>
        </w:rPr>
        <w:br/>
        <w:t xml:space="preserve">13. A test manager wants to use the resources available </w:t>
      </w:r>
      <w:r>
        <w:rPr>
          <w:rFonts w:ascii="Verdana" w:hAnsi="Verdana"/>
          <w:color w:val="333333"/>
          <w:sz w:val="20"/>
          <w:szCs w:val="20"/>
        </w:rPr>
        <w:t xml:space="preserve">for the automated testing of a web application. The best choice is </w:t>
      </w:r>
      <w:r>
        <w:rPr>
          <w:rFonts w:ascii="Verdana" w:hAnsi="Verdana"/>
          <w:color w:val="333333"/>
          <w:sz w:val="20"/>
          <w:szCs w:val="20"/>
        </w:rPr>
        <w:br/>
      </w:r>
      <w:r>
        <w:rPr>
          <w:rFonts w:ascii="Verdana" w:hAnsi="Verdana"/>
          <w:color w:val="333333"/>
          <w:sz w:val="20"/>
          <w:szCs w:val="20"/>
        </w:rPr>
        <w:br/>
        <w:t>A. Test automater, web specialist, DBA, test lead</w:t>
      </w:r>
      <w:r>
        <w:rPr>
          <w:rFonts w:ascii="Verdana" w:hAnsi="Verdana"/>
          <w:color w:val="333333"/>
          <w:sz w:val="20"/>
          <w:szCs w:val="20"/>
        </w:rPr>
        <w:br/>
        <w:t>B. Tester, test automater, web specialist, DBA</w:t>
      </w:r>
      <w:r>
        <w:rPr>
          <w:rFonts w:ascii="Verdana" w:hAnsi="Verdana"/>
          <w:color w:val="333333"/>
          <w:sz w:val="20"/>
          <w:szCs w:val="20"/>
        </w:rPr>
        <w:br/>
        <w:t>C. Tester, test lead, test automater, DBA</w:t>
      </w:r>
      <w:r>
        <w:rPr>
          <w:rFonts w:ascii="Verdana" w:hAnsi="Verdana"/>
          <w:color w:val="333333"/>
          <w:sz w:val="20"/>
          <w:szCs w:val="20"/>
        </w:rPr>
        <w:br/>
        <w:t>D. Tester, web specialist, test lead, test autom</w:t>
      </w:r>
      <w:r>
        <w:rPr>
          <w:rFonts w:ascii="Verdana" w:hAnsi="Verdana"/>
          <w:color w:val="333333"/>
          <w:sz w:val="20"/>
          <w:szCs w:val="20"/>
        </w:rPr>
        <w:t>ater</w:t>
      </w:r>
      <w:r>
        <w:rPr>
          <w:rFonts w:ascii="Verdana" w:hAnsi="Verdana"/>
          <w:color w:val="333333"/>
          <w:sz w:val="20"/>
          <w:szCs w:val="20"/>
        </w:rPr>
        <w:br/>
      </w:r>
      <w:r>
        <w:rPr>
          <w:rFonts w:ascii="Verdana" w:hAnsi="Verdana"/>
          <w:color w:val="333333"/>
          <w:sz w:val="20"/>
          <w:szCs w:val="20"/>
        </w:rPr>
        <w:br/>
        <w:t xml:space="preserve">14. A project manager has been transferred to a major software development project that is in the implementation phase. The highest priority for this project manager should be to </w:t>
      </w:r>
      <w:r>
        <w:rPr>
          <w:rFonts w:ascii="Verdana" w:hAnsi="Verdana"/>
          <w:color w:val="333333"/>
          <w:sz w:val="20"/>
          <w:szCs w:val="20"/>
        </w:rPr>
        <w:br/>
        <w:t>B. Establish a relationship with the customer</w:t>
      </w:r>
      <w:r>
        <w:rPr>
          <w:rFonts w:ascii="Verdana" w:hAnsi="Verdana"/>
          <w:color w:val="333333"/>
          <w:sz w:val="20"/>
          <w:szCs w:val="20"/>
        </w:rPr>
        <w:br/>
        <w:t>C. Learn the project obj</w:t>
      </w:r>
      <w:r>
        <w:rPr>
          <w:rFonts w:ascii="Verdana" w:hAnsi="Verdana"/>
          <w:color w:val="333333"/>
          <w:sz w:val="20"/>
          <w:szCs w:val="20"/>
        </w:rPr>
        <w:t>ectives and the existing project plan</w:t>
      </w:r>
      <w:r>
        <w:rPr>
          <w:rFonts w:ascii="Verdana" w:hAnsi="Verdana"/>
          <w:color w:val="333333"/>
          <w:sz w:val="20"/>
          <w:szCs w:val="20"/>
        </w:rPr>
        <w:br/>
        <w:t>D. Modify the project’ s organizational structure to meet the manager’ s management style</w:t>
      </w:r>
      <w:r>
        <w:rPr>
          <w:rFonts w:ascii="Verdana" w:hAnsi="Verdana"/>
          <w:color w:val="333333"/>
          <w:sz w:val="20"/>
          <w:szCs w:val="20"/>
        </w:rPr>
        <w:br/>
        <w:t>E. Ensure that the project proceeds at its current pace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15. Change X requires a higher level of authority than Change Y in wh</w:t>
      </w:r>
      <w:r>
        <w:rPr>
          <w:rFonts w:ascii="Verdana" w:hAnsi="Verdana"/>
          <w:color w:val="333333"/>
          <w:sz w:val="20"/>
          <w:szCs w:val="20"/>
        </w:rPr>
        <w:t xml:space="preserve">ich of the following pairs? </w:t>
      </w:r>
      <w:r>
        <w:rPr>
          <w:rFonts w:ascii="Verdana" w:hAnsi="Verdana"/>
          <w:color w:val="333333"/>
          <w:sz w:val="20"/>
          <w:szCs w:val="20"/>
        </w:rPr>
        <w:br/>
      </w:r>
      <w:r>
        <w:rPr>
          <w:rFonts w:ascii="Verdana" w:hAnsi="Verdana"/>
          <w:color w:val="333333"/>
          <w:sz w:val="20"/>
          <w:szCs w:val="20"/>
        </w:rPr>
        <w:br/>
        <w:t>Change X Change Y</w:t>
      </w:r>
      <w:r>
        <w:rPr>
          <w:rFonts w:ascii="Verdana" w:hAnsi="Verdana"/>
          <w:color w:val="333333"/>
          <w:sz w:val="20"/>
          <w:szCs w:val="20"/>
        </w:rPr>
        <w:br/>
        <w:t>A. Code in development Code in production</w:t>
      </w:r>
      <w:r>
        <w:rPr>
          <w:rFonts w:ascii="Verdana" w:hAnsi="Verdana"/>
          <w:color w:val="333333"/>
          <w:sz w:val="20"/>
          <w:szCs w:val="20"/>
        </w:rPr>
        <w:br/>
        <w:t>B. Specifications during requirements analysis Specifications during systems test</w:t>
      </w:r>
      <w:r>
        <w:rPr>
          <w:rFonts w:ascii="Verdana" w:hAnsi="Verdana"/>
          <w:color w:val="333333"/>
          <w:sz w:val="20"/>
          <w:szCs w:val="20"/>
        </w:rPr>
        <w:br/>
        <w:t>C. Documents requested by the technical development group Documents requested by cus</w:t>
      </w:r>
      <w:r>
        <w:rPr>
          <w:rFonts w:ascii="Verdana" w:hAnsi="Verdana"/>
          <w:color w:val="333333"/>
          <w:sz w:val="20"/>
          <w:szCs w:val="20"/>
        </w:rPr>
        <w:t>tomers</w:t>
      </w:r>
      <w:r>
        <w:rPr>
          <w:rFonts w:ascii="Verdana" w:hAnsi="Verdana"/>
          <w:color w:val="333333"/>
          <w:sz w:val="20"/>
          <w:szCs w:val="20"/>
        </w:rPr>
        <w:br/>
        <w:t>D. A product distributed to several sites A product with a single user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16. Which of the following functions is typically supported by a software quality information system? </w:t>
      </w:r>
      <w:r>
        <w:rPr>
          <w:rFonts w:ascii="Verdana" w:hAnsi="Verdana"/>
          <w:color w:val="333333"/>
          <w:sz w:val="20"/>
          <w:szCs w:val="20"/>
        </w:rPr>
        <w:br/>
        <w:t>I. Record keeping</w:t>
      </w:r>
      <w:r>
        <w:rPr>
          <w:rFonts w:ascii="Verdana" w:hAnsi="Verdana"/>
          <w:color w:val="333333"/>
          <w:sz w:val="20"/>
          <w:szCs w:val="20"/>
        </w:rPr>
        <w:br/>
        <w:t>II. System design</w:t>
      </w:r>
      <w:r>
        <w:rPr>
          <w:rFonts w:ascii="Verdana" w:hAnsi="Verdana"/>
          <w:color w:val="333333"/>
          <w:sz w:val="20"/>
          <w:szCs w:val="20"/>
        </w:rPr>
        <w:br/>
      </w:r>
      <w:r>
        <w:rPr>
          <w:rFonts w:ascii="Verdana" w:hAnsi="Verdana"/>
          <w:color w:val="333333"/>
          <w:sz w:val="20"/>
          <w:szCs w:val="20"/>
        </w:rPr>
        <w:lastRenderedPageBreak/>
        <w:t>III. Evaluation scheduling</w:t>
      </w:r>
      <w:r>
        <w:rPr>
          <w:rFonts w:ascii="Verdana" w:hAnsi="Verdana"/>
          <w:color w:val="333333"/>
          <w:sz w:val="20"/>
          <w:szCs w:val="20"/>
        </w:rPr>
        <w:br/>
        <w:t xml:space="preserve">IV. Error </w:t>
      </w:r>
      <w:r>
        <w:rPr>
          <w:rFonts w:ascii="Verdana" w:hAnsi="Verdana"/>
          <w:color w:val="333333"/>
          <w:sz w:val="20"/>
          <w:szCs w:val="20"/>
        </w:rPr>
        <w:t>reporting</w:t>
      </w:r>
      <w:r>
        <w:rPr>
          <w:rFonts w:ascii="Verdana" w:hAnsi="Verdana"/>
          <w:color w:val="333333"/>
          <w:sz w:val="20"/>
          <w:szCs w:val="20"/>
        </w:rPr>
        <w:br/>
      </w:r>
      <w:r>
        <w:rPr>
          <w:rFonts w:ascii="Verdana" w:hAnsi="Verdana"/>
          <w:color w:val="333333"/>
          <w:sz w:val="20"/>
          <w:szCs w:val="20"/>
        </w:rPr>
        <w:br/>
        <w:t>A.I, II&amp;III B.II, III &amp;IV C.I, III &amp;IV D.I, II &amp; IV</w:t>
      </w:r>
      <w:r>
        <w:rPr>
          <w:rFonts w:ascii="Verdana" w:hAnsi="Verdana"/>
          <w:color w:val="333333"/>
          <w:sz w:val="20"/>
          <w:szCs w:val="20"/>
        </w:rPr>
        <w:br/>
      </w:r>
      <w:r>
        <w:rPr>
          <w:rFonts w:ascii="Verdana" w:hAnsi="Verdana"/>
          <w:color w:val="333333"/>
          <w:sz w:val="20"/>
          <w:szCs w:val="20"/>
        </w:rPr>
        <w:br/>
        <w:t xml:space="preserve">17. During the testing of a module tester ‘X’ finds a bug and assigned it to developer. But developer rejects the same, saying that it’s not a bug. What ‘X’ should do? </w:t>
      </w:r>
      <w:r>
        <w:rPr>
          <w:rFonts w:ascii="Verdana" w:hAnsi="Verdana"/>
          <w:color w:val="333333"/>
          <w:sz w:val="20"/>
          <w:szCs w:val="20"/>
        </w:rPr>
        <w:br/>
      </w:r>
      <w:r>
        <w:rPr>
          <w:rFonts w:ascii="Verdana" w:hAnsi="Verdana"/>
          <w:color w:val="333333"/>
          <w:sz w:val="20"/>
          <w:szCs w:val="20"/>
        </w:rPr>
        <w:br/>
        <w:t>A. Report the issue to</w:t>
      </w:r>
      <w:r>
        <w:rPr>
          <w:rFonts w:ascii="Verdana" w:hAnsi="Verdana"/>
          <w:color w:val="333333"/>
          <w:sz w:val="20"/>
          <w:szCs w:val="20"/>
        </w:rPr>
        <w:t xml:space="preserve"> the test manager and try to settle with the developer.</w:t>
      </w:r>
      <w:r>
        <w:rPr>
          <w:rFonts w:ascii="Verdana" w:hAnsi="Verdana"/>
          <w:color w:val="333333"/>
          <w:sz w:val="20"/>
          <w:szCs w:val="20"/>
        </w:rPr>
        <w:br/>
        <w:t>B. Retest the module and confirm the bug</w:t>
      </w:r>
      <w:r>
        <w:rPr>
          <w:rFonts w:ascii="Verdana" w:hAnsi="Verdana"/>
          <w:color w:val="333333"/>
          <w:sz w:val="20"/>
          <w:szCs w:val="20"/>
        </w:rPr>
        <w:br/>
        <w:t>C. Assign the same bug to another developer</w:t>
      </w:r>
      <w:r>
        <w:rPr>
          <w:rFonts w:ascii="Verdana" w:hAnsi="Verdana"/>
          <w:color w:val="333333"/>
          <w:sz w:val="20"/>
          <w:szCs w:val="20"/>
        </w:rPr>
        <w:br/>
        <w:t>D. Send to the detailed information of the bug encountered and check the reproducibility</w:t>
      </w:r>
      <w:r>
        <w:rPr>
          <w:rFonts w:ascii="Verdana" w:hAnsi="Verdana"/>
          <w:color w:val="333333"/>
          <w:sz w:val="20"/>
          <w:szCs w:val="20"/>
        </w:rPr>
        <w:br/>
      </w:r>
      <w:r>
        <w:rPr>
          <w:rFonts w:ascii="Verdana" w:hAnsi="Verdana"/>
          <w:color w:val="333333"/>
          <w:sz w:val="20"/>
          <w:szCs w:val="20"/>
        </w:rPr>
        <w:br/>
        <w:t>18. The primary goal of c</w:t>
      </w:r>
      <w:r>
        <w:rPr>
          <w:rFonts w:ascii="Verdana" w:hAnsi="Verdana"/>
          <w:color w:val="333333"/>
          <w:sz w:val="20"/>
          <w:szCs w:val="20"/>
        </w:rPr>
        <w:t xml:space="preserve">omparing a user manual with the actual behavior of the running program during system testing is to </w:t>
      </w:r>
      <w:r>
        <w:rPr>
          <w:rFonts w:ascii="Verdana" w:hAnsi="Verdana"/>
          <w:color w:val="333333"/>
          <w:sz w:val="20"/>
          <w:szCs w:val="20"/>
        </w:rPr>
        <w:br/>
      </w:r>
      <w:r>
        <w:rPr>
          <w:rFonts w:ascii="Verdana" w:hAnsi="Verdana"/>
          <w:color w:val="333333"/>
          <w:sz w:val="20"/>
          <w:szCs w:val="20"/>
        </w:rPr>
        <w:br/>
        <w:t>A. Find bugs in the program</w:t>
      </w:r>
      <w:r>
        <w:rPr>
          <w:rFonts w:ascii="Verdana" w:hAnsi="Verdana"/>
          <w:color w:val="333333"/>
          <w:sz w:val="20"/>
          <w:szCs w:val="20"/>
        </w:rPr>
        <w:br/>
        <w:t>B. Check the technical accuracy of the document</w:t>
      </w:r>
      <w:r>
        <w:rPr>
          <w:rFonts w:ascii="Verdana" w:hAnsi="Verdana"/>
          <w:color w:val="333333"/>
          <w:sz w:val="20"/>
          <w:szCs w:val="20"/>
        </w:rPr>
        <w:br/>
        <w:t>C. Ensure the ease of use of the document</w:t>
      </w:r>
      <w:r>
        <w:rPr>
          <w:rFonts w:ascii="Verdana" w:hAnsi="Verdana"/>
          <w:color w:val="333333"/>
          <w:sz w:val="20"/>
          <w:szCs w:val="20"/>
        </w:rPr>
        <w:br/>
        <w:t>D. Ensure that the program is the lat</w:t>
      </w:r>
      <w:r>
        <w:rPr>
          <w:rFonts w:ascii="Verdana" w:hAnsi="Verdana"/>
          <w:color w:val="333333"/>
          <w:sz w:val="20"/>
          <w:szCs w:val="20"/>
        </w:rPr>
        <w:t>est version</w:t>
      </w:r>
      <w:r>
        <w:rPr>
          <w:rFonts w:ascii="Verdana" w:hAnsi="Verdana"/>
          <w:color w:val="333333"/>
          <w:sz w:val="20"/>
          <w:szCs w:val="20"/>
        </w:rPr>
        <w:br/>
      </w:r>
      <w:r>
        <w:rPr>
          <w:rFonts w:ascii="Verdana" w:hAnsi="Verdana"/>
          <w:color w:val="333333"/>
          <w:sz w:val="20"/>
          <w:szCs w:val="20"/>
        </w:rPr>
        <w:br/>
        <w:t xml:space="preserve">19. A type of integration testing in which software elements, hardware elements, or both are combined all at once into a component or an overall system, rather than in stages. </w:t>
      </w:r>
      <w:r>
        <w:rPr>
          <w:rFonts w:ascii="Verdana" w:hAnsi="Verdana"/>
          <w:color w:val="333333"/>
          <w:sz w:val="20"/>
          <w:szCs w:val="20"/>
        </w:rPr>
        <w:br/>
        <w:t xml:space="preserve">A. System Testing B. Big-Bang Testing </w:t>
      </w:r>
      <w:r>
        <w:rPr>
          <w:rFonts w:ascii="Verdana" w:hAnsi="Verdana"/>
          <w:color w:val="333333"/>
          <w:sz w:val="20"/>
          <w:szCs w:val="20"/>
        </w:rPr>
        <w:br/>
        <w:t>C. Integration Testing D. U</w:t>
      </w:r>
      <w:r>
        <w:rPr>
          <w:rFonts w:ascii="Verdana" w:hAnsi="Verdana"/>
          <w:color w:val="333333"/>
          <w:sz w:val="20"/>
          <w:szCs w:val="20"/>
        </w:rPr>
        <w:t>nit Testing</w:t>
      </w:r>
      <w:r>
        <w:rPr>
          <w:rFonts w:ascii="Verdana" w:hAnsi="Verdana"/>
          <w:color w:val="333333"/>
          <w:sz w:val="20"/>
          <w:szCs w:val="20"/>
        </w:rPr>
        <w:br/>
      </w:r>
      <w:r>
        <w:rPr>
          <w:rFonts w:ascii="Verdana" w:hAnsi="Verdana"/>
          <w:color w:val="333333"/>
          <w:sz w:val="20"/>
          <w:szCs w:val="20"/>
        </w:rPr>
        <w:br/>
        <w:t>20. In practice, which Life Cycle model may have more, fewer or different levels of development and testing, depending on the project and the software product. For example, there may be component integration testing after component testing, an</w:t>
      </w:r>
      <w:r>
        <w:rPr>
          <w:rFonts w:ascii="Verdana" w:hAnsi="Verdana"/>
          <w:color w:val="333333"/>
          <w:sz w:val="20"/>
          <w:szCs w:val="20"/>
        </w:rPr>
        <w:t xml:space="preserve">d system integration testing after system testing. </w:t>
      </w:r>
      <w:r>
        <w:rPr>
          <w:rFonts w:ascii="Verdana" w:hAnsi="Verdana"/>
          <w:color w:val="333333"/>
          <w:sz w:val="20"/>
          <w:szCs w:val="20"/>
        </w:rPr>
        <w:br/>
      </w:r>
      <w:r>
        <w:rPr>
          <w:rFonts w:ascii="Verdana" w:hAnsi="Verdana"/>
          <w:color w:val="333333"/>
          <w:sz w:val="20"/>
          <w:szCs w:val="20"/>
        </w:rPr>
        <w:br/>
        <w:t xml:space="preserve">A. Water Fall Model B.V-Model </w:t>
      </w:r>
      <w:r>
        <w:rPr>
          <w:rFonts w:ascii="Verdana" w:hAnsi="Verdana"/>
          <w:color w:val="333333"/>
          <w:sz w:val="20"/>
          <w:szCs w:val="20"/>
        </w:rPr>
        <w:br/>
        <w:t>C. Spiral Model D. RAD Model</w:t>
      </w:r>
      <w:r>
        <w:rPr>
          <w:rFonts w:ascii="Verdana" w:hAnsi="Verdana"/>
          <w:color w:val="333333"/>
          <w:sz w:val="20"/>
          <w:szCs w:val="20"/>
        </w:rPr>
        <w:br/>
      </w:r>
      <w:r>
        <w:rPr>
          <w:rFonts w:ascii="Verdana" w:hAnsi="Verdana"/>
          <w:color w:val="333333"/>
          <w:sz w:val="20"/>
          <w:szCs w:val="20"/>
        </w:rPr>
        <w:br/>
        <w:t>21. Which technique can be used to achieve input and output coverage? It can be applied to human input, input via interfaces to a system, or i</w:t>
      </w:r>
      <w:r>
        <w:rPr>
          <w:rFonts w:ascii="Verdana" w:hAnsi="Verdana"/>
          <w:color w:val="333333"/>
          <w:sz w:val="20"/>
          <w:szCs w:val="20"/>
        </w:rPr>
        <w:t xml:space="preserve">nterface parameters in integration testing. </w:t>
      </w:r>
      <w:r>
        <w:rPr>
          <w:rFonts w:ascii="Verdana" w:hAnsi="Verdana"/>
          <w:color w:val="333333"/>
          <w:sz w:val="20"/>
          <w:szCs w:val="20"/>
        </w:rPr>
        <w:br/>
        <w:t xml:space="preserve">A. Error Guessing B. Boundary Value Analysis </w:t>
      </w:r>
      <w:r>
        <w:rPr>
          <w:rFonts w:ascii="Verdana" w:hAnsi="Verdana"/>
          <w:color w:val="333333"/>
          <w:sz w:val="20"/>
          <w:szCs w:val="20"/>
        </w:rPr>
        <w:br/>
        <w:t>C. Decision Table testing D. Equivalence partitioning</w:t>
      </w:r>
      <w:r>
        <w:rPr>
          <w:rFonts w:ascii="Verdana" w:hAnsi="Verdana"/>
          <w:color w:val="333333"/>
          <w:sz w:val="20"/>
          <w:szCs w:val="20"/>
        </w:rPr>
        <w:br/>
      </w:r>
      <w:r>
        <w:rPr>
          <w:rFonts w:ascii="Verdana" w:hAnsi="Verdana"/>
          <w:color w:val="333333"/>
          <w:sz w:val="20"/>
          <w:szCs w:val="20"/>
        </w:rPr>
        <w:br/>
        <w:t>22. There is one application, which runs on a single terminal. There is another application that works on mult</w:t>
      </w:r>
      <w:r>
        <w:rPr>
          <w:rFonts w:ascii="Verdana" w:hAnsi="Verdana"/>
          <w:color w:val="333333"/>
          <w:sz w:val="20"/>
          <w:szCs w:val="20"/>
        </w:rPr>
        <w:t xml:space="preserve">iple terminals. What are the test techniques you will use on the second application that you would not do on the first application? </w:t>
      </w:r>
      <w:r>
        <w:rPr>
          <w:rFonts w:ascii="Verdana" w:hAnsi="Verdana"/>
          <w:color w:val="333333"/>
          <w:sz w:val="20"/>
          <w:szCs w:val="20"/>
        </w:rPr>
        <w:br/>
      </w:r>
      <w:r>
        <w:rPr>
          <w:rFonts w:ascii="Verdana" w:hAnsi="Verdana"/>
          <w:color w:val="333333"/>
          <w:sz w:val="20"/>
          <w:szCs w:val="20"/>
        </w:rPr>
        <w:br/>
        <w:t>A. Integrity, Response time B. Concurrency test, Scalability</w:t>
      </w:r>
      <w:r>
        <w:rPr>
          <w:rFonts w:ascii="Verdana" w:hAnsi="Verdana"/>
          <w:color w:val="333333"/>
          <w:sz w:val="20"/>
          <w:szCs w:val="20"/>
        </w:rPr>
        <w:br/>
        <w:t>C. Update &amp; Rollback, Response time D. Concurrency test, Inte</w:t>
      </w:r>
      <w:r>
        <w:rPr>
          <w:rFonts w:ascii="Verdana" w:hAnsi="Verdana"/>
          <w:color w:val="333333"/>
          <w:sz w:val="20"/>
          <w:szCs w:val="20"/>
        </w:rPr>
        <w:t>grity</w:t>
      </w:r>
      <w:r>
        <w:rPr>
          <w:rFonts w:ascii="Verdana" w:hAnsi="Verdana"/>
          <w:color w:val="333333"/>
          <w:sz w:val="20"/>
          <w:szCs w:val="20"/>
        </w:rPr>
        <w:br/>
      </w:r>
      <w:r>
        <w:rPr>
          <w:rFonts w:ascii="Verdana" w:hAnsi="Verdana"/>
          <w:color w:val="333333"/>
          <w:sz w:val="20"/>
          <w:szCs w:val="20"/>
        </w:rPr>
        <w:br/>
        <w:t xml:space="preserve">23. You are the test manager and you are about the start the system testing. The developer team says that due to change in requirements they will be able to deliver the system to you for testing 5 working days after the due date. You can not change </w:t>
      </w:r>
      <w:r>
        <w:rPr>
          <w:rFonts w:ascii="Verdana" w:hAnsi="Verdana"/>
          <w:color w:val="333333"/>
          <w:sz w:val="20"/>
          <w:szCs w:val="20"/>
        </w:rPr>
        <w:t xml:space="preserve">the resources(work hours, test tools, etc.) What steps you will take to be able to finish the testing in time. ( </w:t>
      </w:r>
      <w:r>
        <w:rPr>
          <w:rFonts w:ascii="Verdana" w:hAnsi="Verdana"/>
          <w:color w:val="333333"/>
          <w:sz w:val="20"/>
          <w:szCs w:val="20"/>
        </w:rPr>
        <w:br/>
      </w:r>
      <w:r>
        <w:rPr>
          <w:rFonts w:ascii="Verdana" w:hAnsi="Verdana"/>
          <w:color w:val="333333"/>
          <w:sz w:val="20"/>
          <w:szCs w:val="20"/>
        </w:rPr>
        <w:br/>
        <w:t>A. Tell to the development team to deliver the system in time so that testing activity will be finish in time.</w:t>
      </w:r>
      <w:r>
        <w:rPr>
          <w:rFonts w:ascii="Verdana" w:hAnsi="Verdana"/>
          <w:color w:val="333333"/>
          <w:sz w:val="20"/>
          <w:szCs w:val="20"/>
        </w:rPr>
        <w:br/>
        <w:t>B. Extend the testing plan, so</w:t>
      </w:r>
      <w:r>
        <w:rPr>
          <w:rFonts w:ascii="Verdana" w:hAnsi="Verdana"/>
          <w:color w:val="333333"/>
          <w:sz w:val="20"/>
          <w:szCs w:val="20"/>
        </w:rPr>
        <w:t xml:space="preserve"> that you can accommodate the slip going to occur</w:t>
      </w:r>
      <w:r>
        <w:rPr>
          <w:rFonts w:ascii="Verdana" w:hAnsi="Verdana"/>
          <w:color w:val="333333"/>
          <w:sz w:val="20"/>
          <w:szCs w:val="20"/>
        </w:rPr>
        <w:br/>
        <w:t>C. Rank the functionality as per risk and concentrate more on critical functionality testing</w:t>
      </w:r>
      <w:r>
        <w:rPr>
          <w:rFonts w:ascii="Verdana" w:hAnsi="Verdana"/>
          <w:color w:val="333333"/>
          <w:sz w:val="20"/>
          <w:szCs w:val="20"/>
        </w:rPr>
        <w:br/>
      </w:r>
      <w:r>
        <w:rPr>
          <w:rFonts w:ascii="Verdana" w:hAnsi="Verdana"/>
          <w:color w:val="333333"/>
          <w:sz w:val="20"/>
          <w:szCs w:val="20"/>
        </w:rPr>
        <w:lastRenderedPageBreak/>
        <w:t>D. Add more resources so that the slippage should be avoided</w:t>
      </w:r>
      <w:r>
        <w:rPr>
          <w:rFonts w:ascii="Verdana" w:hAnsi="Verdana"/>
          <w:color w:val="333333"/>
          <w:sz w:val="20"/>
          <w:szCs w:val="20"/>
        </w:rPr>
        <w:br/>
      </w:r>
      <w:r>
        <w:rPr>
          <w:rFonts w:ascii="Verdana" w:hAnsi="Verdana"/>
          <w:color w:val="333333"/>
          <w:sz w:val="20"/>
          <w:szCs w:val="20"/>
        </w:rPr>
        <w:br/>
        <w:t xml:space="preserve">24. Item transmittal report is also known as </w:t>
      </w:r>
      <w:r>
        <w:rPr>
          <w:rFonts w:ascii="Verdana" w:hAnsi="Verdana"/>
          <w:color w:val="333333"/>
          <w:sz w:val="20"/>
          <w:szCs w:val="20"/>
        </w:rPr>
        <w:br/>
      </w:r>
      <w:r>
        <w:rPr>
          <w:rFonts w:ascii="Verdana" w:hAnsi="Verdana"/>
          <w:color w:val="333333"/>
          <w:sz w:val="20"/>
          <w:szCs w:val="20"/>
        </w:rPr>
        <w:br/>
        <w:t>A. I</w:t>
      </w:r>
      <w:r>
        <w:rPr>
          <w:rFonts w:ascii="Verdana" w:hAnsi="Verdana"/>
          <w:color w:val="333333"/>
          <w:sz w:val="20"/>
          <w:szCs w:val="20"/>
        </w:rPr>
        <w:t xml:space="preserve">ncident report B. Release note </w:t>
      </w:r>
      <w:r>
        <w:rPr>
          <w:rFonts w:ascii="Verdana" w:hAnsi="Verdana"/>
          <w:color w:val="333333"/>
          <w:sz w:val="20"/>
          <w:szCs w:val="20"/>
        </w:rPr>
        <w:br/>
        <w:t>C. Review report D. Audit report</w:t>
      </w:r>
      <w:r>
        <w:rPr>
          <w:rFonts w:ascii="Verdana" w:hAnsi="Verdana"/>
          <w:color w:val="333333"/>
          <w:sz w:val="20"/>
          <w:szCs w:val="20"/>
        </w:rPr>
        <w:br/>
      </w:r>
      <w:r>
        <w:rPr>
          <w:rFonts w:ascii="Verdana" w:hAnsi="Verdana"/>
          <w:color w:val="333333"/>
          <w:sz w:val="20"/>
          <w:szCs w:val="20"/>
        </w:rPr>
        <w:br/>
        <w:t xml:space="preserve">25. Testing of software used to convert data from existing systems for use in replacement systems </w:t>
      </w:r>
      <w:r>
        <w:rPr>
          <w:rFonts w:ascii="Verdana" w:hAnsi="Verdana"/>
          <w:color w:val="333333"/>
          <w:sz w:val="20"/>
          <w:szCs w:val="20"/>
        </w:rPr>
        <w:br/>
        <w:t xml:space="preserve">A. Data driven testing B. Migration testing </w:t>
      </w:r>
      <w:r>
        <w:rPr>
          <w:rFonts w:ascii="Verdana" w:hAnsi="Verdana"/>
          <w:color w:val="333333"/>
          <w:sz w:val="20"/>
          <w:szCs w:val="20"/>
        </w:rPr>
        <w:br/>
        <w:t>C. Configuration testing D. Back to back testi</w:t>
      </w:r>
      <w:r>
        <w:rPr>
          <w:rFonts w:ascii="Verdana" w:hAnsi="Verdana"/>
          <w:color w:val="333333"/>
          <w:sz w:val="20"/>
          <w:szCs w:val="20"/>
        </w:rPr>
        <w:t>ng</w:t>
      </w:r>
      <w:r>
        <w:rPr>
          <w:rFonts w:ascii="Verdana" w:hAnsi="Verdana"/>
          <w:color w:val="333333"/>
          <w:sz w:val="20"/>
          <w:szCs w:val="20"/>
        </w:rPr>
        <w:br/>
      </w:r>
      <w:r>
        <w:rPr>
          <w:rFonts w:ascii="Verdana" w:hAnsi="Verdana"/>
          <w:color w:val="333333"/>
          <w:sz w:val="20"/>
          <w:szCs w:val="20"/>
        </w:rPr>
        <w:br/>
        <w:t xml:space="preserve">26. Big bang approach is related to </w:t>
      </w:r>
      <w:r>
        <w:rPr>
          <w:rFonts w:ascii="Verdana" w:hAnsi="Verdana"/>
          <w:color w:val="333333"/>
          <w:sz w:val="20"/>
          <w:szCs w:val="20"/>
        </w:rPr>
        <w:br/>
      </w:r>
      <w:r>
        <w:rPr>
          <w:rFonts w:ascii="Verdana" w:hAnsi="Verdana"/>
          <w:color w:val="333333"/>
          <w:sz w:val="20"/>
          <w:szCs w:val="20"/>
        </w:rPr>
        <w:br/>
        <w:t>A. Regression testing B. Inter system testing</w:t>
      </w:r>
      <w:r>
        <w:rPr>
          <w:rFonts w:ascii="Verdana" w:hAnsi="Verdana"/>
          <w:color w:val="333333"/>
          <w:sz w:val="20"/>
          <w:szCs w:val="20"/>
        </w:rPr>
        <w:br/>
        <w:t>C. Re-testing D. Integration testing</w:t>
      </w:r>
      <w:r>
        <w:rPr>
          <w:rFonts w:ascii="Verdana" w:hAnsi="Verdana"/>
          <w:color w:val="333333"/>
          <w:sz w:val="20"/>
          <w:szCs w:val="20"/>
        </w:rPr>
        <w:br/>
      </w:r>
      <w:r>
        <w:rPr>
          <w:rFonts w:ascii="Verdana" w:hAnsi="Verdana"/>
          <w:color w:val="333333"/>
          <w:sz w:val="20"/>
          <w:szCs w:val="20"/>
        </w:rPr>
        <w:br/>
        <w:t xml:space="preserve">27. Cause effect graphing is related to the standard </w:t>
      </w:r>
      <w:r>
        <w:rPr>
          <w:rFonts w:ascii="Verdana" w:hAnsi="Verdana"/>
          <w:color w:val="333333"/>
          <w:sz w:val="20"/>
          <w:szCs w:val="20"/>
        </w:rPr>
        <w:br/>
      </w:r>
      <w:r>
        <w:rPr>
          <w:rFonts w:ascii="Verdana" w:hAnsi="Verdana"/>
          <w:color w:val="333333"/>
          <w:sz w:val="20"/>
          <w:szCs w:val="20"/>
        </w:rPr>
        <w:br/>
        <w:t>A. BS7799 B. BS 7925/2 C. ISO/IEC 926/1 D. ISO/IEC 2382/1</w:t>
      </w:r>
      <w:r>
        <w:rPr>
          <w:rFonts w:ascii="Verdana" w:hAnsi="Verdana"/>
          <w:color w:val="333333"/>
          <w:sz w:val="20"/>
          <w:szCs w:val="20"/>
        </w:rPr>
        <w:br/>
      </w:r>
      <w:r>
        <w:rPr>
          <w:rFonts w:ascii="Verdana" w:hAnsi="Verdana"/>
          <w:color w:val="333333"/>
          <w:sz w:val="20"/>
          <w:szCs w:val="20"/>
        </w:rPr>
        <w:br/>
        <w:t>28. “The tracing</w:t>
      </w:r>
      <w:r>
        <w:rPr>
          <w:rFonts w:ascii="Verdana" w:hAnsi="Verdana"/>
          <w:color w:val="333333"/>
          <w:sz w:val="20"/>
          <w:szCs w:val="20"/>
        </w:rPr>
        <w:t xml:space="preserve"> of requirements for a test level through the layers of a test documentation” done by </w:t>
      </w:r>
      <w:r>
        <w:rPr>
          <w:rFonts w:ascii="Verdana" w:hAnsi="Verdana"/>
          <w:color w:val="333333"/>
          <w:sz w:val="20"/>
          <w:szCs w:val="20"/>
        </w:rPr>
        <w:br/>
      </w:r>
      <w:r>
        <w:rPr>
          <w:rFonts w:ascii="Verdana" w:hAnsi="Verdana"/>
          <w:color w:val="333333"/>
          <w:sz w:val="20"/>
          <w:szCs w:val="20"/>
        </w:rPr>
        <w:br/>
        <w:t>A. Horizontal tracebility B. Depth tracebility</w:t>
      </w:r>
      <w:r>
        <w:rPr>
          <w:rFonts w:ascii="Verdana" w:hAnsi="Verdana"/>
          <w:color w:val="333333"/>
          <w:sz w:val="20"/>
          <w:szCs w:val="20"/>
        </w:rPr>
        <w:br/>
        <w:t>C. Vertical tracebility D. Horizontal &amp; Vertical tracebilities</w:t>
      </w:r>
      <w:r>
        <w:rPr>
          <w:rFonts w:ascii="Verdana" w:hAnsi="Verdana"/>
          <w:color w:val="333333"/>
          <w:sz w:val="20"/>
          <w:szCs w:val="20"/>
        </w:rPr>
        <w:br/>
      </w:r>
      <w:r>
        <w:rPr>
          <w:rFonts w:ascii="Verdana" w:hAnsi="Verdana"/>
          <w:color w:val="333333"/>
          <w:sz w:val="20"/>
          <w:szCs w:val="20"/>
        </w:rPr>
        <w:br/>
        <w:t xml:space="preserve">29. A test harness is a </w:t>
      </w:r>
      <w:r>
        <w:rPr>
          <w:rFonts w:ascii="Verdana" w:hAnsi="Verdana"/>
          <w:color w:val="333333"/>
          <w:sz w:val="20"/>
          <w:szCs w:val="20"/>
        </w:rPr>
        <w:br/>
        <w:t>A. A high level document describ</w:t>
      </w:r>
      <w:r>
        <w:rPr>
          <w:rFonts w:ascii="Verdana" w:hAnsi="Verdana"/>
          <w:color w:val="333333"/>
          <w:sz w:val="20"/>
          <w:szCs w:val="20"/>
        </w:rPr>
        <w:t>ing the principles, approach and major objectives of the organization regarding testing</w:t>
      </w:r>
      <w:r>
        <w:rPr>
          <w:rFonts w:ascii="Verdana" w:hAnsi="Verdana"/>
          <w:color w:val="333333"/>
          <w:sz w:val="20"/>
          <w:szCs w:val="20"/>
        </w:rPr>
        <w:br/>
        <w:t>B. A distance set of test activities collected into a manageable phase of a project</w:t>
      </w:r>
      <w:r>
        <w:rPr>
          <w:rFonts w:ascii="Verdana" w:hAnsi="Verdana"/>
          <w:color w:val="333333"/>
          <w:sz w:val="20"/>
          <w:szCs w:val="20"/>
        </w:rPr>
        <w:br/>
        <w:t>C. A test environment comprised of stubs and drives needed to conduct a test</w:t>
      </w:r>
      <w:r>
        <w:rPr>
          <w:rFonts w:ascii="Verdana" w:hAnsi="Verdana"/>
          <w:color w:val="333333"/>
          <w:sz w:val="20"/>
          <w:szCs w:val="20"/>
        </w:rPr>
        <w:br/>
        <w:t>D. A se</w:t>
      </w:r>
      <w:r>
        <w:rPr>
          <w:rFonts w:ascii="Verdana" w:hAnsi="Verdana"/>
          <w:color w:val="333333"/>
          <w:sz w:val="20"/>
          <w:szCs w:val="20"/>
        </w:rPr>
        <w:t>t of several test cases for a component or system under test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30. You are a tester for testing a large system. The system data model is very large with many attributes and there are a lot of inter dependencies with in the fields. What steps would you use </w:t>
      </w:r>
      <w:r>
        <w:rPr>
          <w:rFonts w:ascii="Verdana" w:hAnsi="Verdana"/>
          <w:color w:val="333333"/>
          <w:sz w:val="20"/>
          <w:szCs w:val="20"/>
        </w:rPr>
        <w:t xml:space="preserve">to test the system and also what are the efforts of the test you have taken on the test plan </w:t>
      </w:r>
      <w:r>
        <w:rPr>
          <w:rFonts w:ascii="Verdana" w:hAnsi="Verdana"/>
          <w:color w:val="333333"/>
          <w:sz w:val="20"/>
          <w:szCs w:val="20"/>
        </w:rPr>
        <w:br/>
      </w:r>
      <w:r>
        <w:rPr>
          <w:rFonts w:ascii="Verdana" w:hAnsi="Verdana"/>
          <w:color w:val="333333"/>
          <w:sz w:val="20"/>
          <w:szCs w:val="20"/>
        </w:rPr>
        <w:br/>
        <w:t>A. Improve super vision, More reviews of artifacts or program means stage containment of the defects.</w:t>
      </w:r>
      <w:r>
        <w:rPr>
          <w:rFonts w:ascii="Verdana" w:hAnsi="Verdana"/>
          <w:color w:val="333333"/>
          <w:sz w:val="20"/>
          <w:szCs w:val="20"/>
        </w:rPr>
        <w:br/>
        <w:t xml:space="preserve">B. Extend the test plan so that you can test all the inter </w:t>
      </w:r>
      <w:r>
        <w:rPr>
          <w:rFonts w:ascii="Verdana" w:hAnsi="Verdana"/>
          <w:color w:val="333333"/>
          <w:sz w:val="20"/>
          <w:szCs w:val="20"/>
        </w:rPr>
        <w:t>dependencies</w:t>
      </w:r>
      <w:r>
        <w:rPr>
          <w:rFonts w:ascii="Verdana" w:hAnsi="Verdana"/>
          <w:color w:val="333333"/>
          <w:sz w:val="20"/>
          <w:szCs w:val="20"/>
        </w:rPr>
        <w:br/>
        <w:t>C. Divide the large system in to small modules and test the functionality</w:t>
      </w:r>
      <w:r>
        <w:rPr>
          <w:rFonts w:ascii="Verdana" w:hAnsi="Verdana"/>
          <w:color w:val="333333"/>
          <w:sz w:val="20"/>
          <w:szCs w:val="20"/>
        </w:rPr>
        <w:br/>
        <w:t>D. Test the interdependencies first, after that check the system as a whole</w:t>
      </w:r>
      <w:r>
        <w:rPr>
          <w:rFonts w:ascii="Verdana" w:hAnsi="Verdana"/>
          <w:color w:val="333333"/>
          <w:sz w:val="20"/>
          <w:szCs w:val="20"/>
        </w:rPr>
        <w:br/>
      </w:r>
      <w:r>
        <w:rPr>
          <w:rFonts w:ascii="Verdana" w:hAnsi="Verdana"/>
          <w:color w:val="333333"/>
          <w:sz w:val="20"/>
          <w:szCs w:val="20"/>
        </w:rPr>
        <w:br/>
        <w:t>31. Change request should be submitted through development or program management. A change r</w:t>
      </w:r>
      <w:r>
        <w:rPr>
          <w:rFonts w:ascii="Verdana" w:hAnsi="Verdana"/>
          <w:color w:val="333333"/>
          <w:sz w:val="20"/>
          <w:szCs w:val="20"/>
        </w:rPr>
        <w:t xml:space="preserve">equest must be written and should include the following criteria. </w:t>
      </w:r>
      <w:r>
        <w:rPr>
          <w:rFonts w:ascii="Verdana" w:hAnsi="Verdana"/>
          <w:color w:val="333333"/>
          <w:sz w:val="20"/>
          <w:szCs w:val="20"/>
        </w:rPr>
        <w:br/>
        <w:t>I. Definition of the change</w:t>
      </w:r>
      <w:r>
        <w:rPr>
          <w:rFonts w:ascii="Verdana" w:hAnsi="Verdana"/>
          <w:color w:val="333333"/>
          <w:sz w:val="20"/>
          <w:szCs w:val="20"/>
        </w:rPr>
        <w:br/>
        <w:t>II. Documentation to be updated</w:t>
      </w:r>
      <w:r>
        <w:rPr>
          <w:rFonts w:ascii="Verdana" w:hAnsi="Verdana"/>
          <w:color w:val="333333"/>
          <w:sz w:val="20"/>
          <w:szCs w:val="20"/>
        </w:rPr>
        <w:br/>
        <w:t>III. Name of the tester or developer</w:t>
      </w:r>
      <w:r>
        <w:rPr>
          <w:rFonts w:ascii="Verdana" w:hAnsi="Verdana"/>
          <w:color w:val="333333"/>
          <w:sz w:val="20"/>
          <w:szCs w:val="20"/>
        </w:rPr>
        <w:br/>
        <w:t>IV. Dependencies of the change request.</w:t>
      </w:r>
      <w:r>
        <w:rPr>
          <w:rFonts w:ascii="Verdana" w:hAnsi="Verdana"/>
          <w:color w:val="333333"/>
          <w:sz w:val="20"/>
          <w:szCs w:val="20"/>
        </w:rPr>
        <w:br/>
      </w:r>
      <w:r>
        <w:rPr>
          <w:rFonts w:ascii="Verdana" w:hAnsi="Verdana"/>
          <w:color w:val="333333"/>
          <w:sz w:val="20"/>
          <w:szCs w:val="20"/>
        </w:rPr>
        <w:br/>
        <w:t>A. I, III and IV B. I, II and III C. II, III and IV</w:t>
      </w:r>
      <w:r>
        <w:rPr>
          <w:rFonts w:ascii="Verdana" w:hAnsi="Verdana"/>
          <w:color w:val="333333"/>
          <w:sz w:val="20"/>
          <w:szCs w:val="20"/>
        </w:rPr>
        <w:t xml:space="preserve"> D. I, II and IV</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32. ‘Entry criteria’ should address questions such as </w:t>
      </w:r>
      <w:r>
        <w:rPr>
          <w:rFonts w:ascii="Verdana" w:hAnsi="Verdana"/>
          <w:color w:val="333333"/>
          <w:sz w:val="20"/>
          <w:szCs w:val="20"/>
        </w:rPr>
        <w:br/>
      </w:r>
      <w:r>
        <w:rPr>
          <w:rFonts w:ascii="Verdana" w:hAnsi="Verdana"/>
          <w:color w:val="333333"/>
          <w:sz w:val="20"/>
          <w:szCs w:val="20"/>
        </w:rPr>
        <w:lastRenderedPageBreak/>
        <w:br/>
        <w:t>I. Are the necessary documentation, design and requirements information available that will allow testers to operate the system and judge correct behavior.</w:t>
      </w:r>
      <w:r>
        <w:rPr>
          <w:rFonts w:ascii="Verdana" w:hAnsi="Verdana"/>
          <w:color w:val="333333"/>
          <w:sz w:val="20"/>
          <w:szCs w:val="20"/>
        </w:rPr>
        <w:br/>
        <w:t>II. Is the test environme</w:t>
      </w:r>
      <w:r>
        <w:rPr>
          <w:rFonts w:ascii="Verdana" w:hAnsi="Verdana"/>
          <w:color w:val="333333"/>
          <w:sz w:val="20"/>
          <w:szCs w:val="20"/>
        </w:rPr>
        <w:t>nt-lab, hardware, software and system administration support ready?</w:t>
      </w:r>
      <w:r>
        <w:rPr>
          <w:rFonts w:ascii="Verdana" w:hAnsi="Verdana"/>
          <w:color w:val="333333"/>
          <w:sz w:val="20"/>
          <w:szCs w:val="20"/>
        </w:rPr>
        <w:br/>
        <w:t>III. Those conditions and situations that must prevail in the testing process to allow testing to continue effectively and efficiently.</w:t>
      </w:r>
      <w:r>
        <w:rPr>
          <w:rFonts w:ascii="Verdana" w:hAnsi="Verdana"/>
          <w:color w:val="333333"/>
          <w:sz w:val="20"/>
          <w:szCs w:val="20"/>
        </w:rPr>
        <w:br/>
        <w:t>IV. Are the supporting utilities, accessories and pr</w:t>
      </w:r>
      <w:r>
        <w:rPr>
          <w:rFonts w:ascii="Verdana" w:hAnsi="Verdana"/>
          <w:color w:val="333333"/>
          <w:sz w:val="20"/>
          <w:szCs w:val="20"/>
        </w:rPr>
        <w:t>erequisites available in forms that testers can use</w:t>
      </w:r>
      <w:r>
        <w:rPr>
          <w:rFonts w:ascii="Verdana" w:hAnsi="Verdana"/>
          <w:color w:val="333333"/>
          <w:sz w:val="20"/>
          <w:szCs w:val="20"/>
        </w:rPr>
        <w:br/>
      </w:r>
      <w:r>
        <w:rPr>
          <w:rFonts w:ascii="Verdana" w:hAnsi="Verdana"/>
          <w:color w:val="333333"/>
          <w:sz w:val="20"/>
          <w:szCs w:val="20"/>
        </w:rPr>
        <w:br/>
        <w:t>A. I, II and IV B. I, II and III C. I, II, III and IV D. II, III and IV.</w:t>
      </w:r>
      <w:r>
        <w:rPr>
          <w:rFonts w:ascii="Verdana" w:hAnsi="Verdana"/>
          <w:color w:val="333333"/>
          <w:sz w:val="20"/>
          <w:szCs w:val="20"/>
        </w:rPr>
        <w:br/>
      </w:r>
      <w:r>
        <w:rPr>
          <w:rFonts w:ascii="Verdana" w:hAnsi="Verdana"/>
          <w:color w:val="333333"/>
          <w:sz w:val="20"/>
          <w:szCs w:val="20"/>
        </w:rPr>
        <w:br/>
        <w:t xml:space="preserve">33. “This life cycle model is basically driven by schedule and budget risks” This statement is best suited for </w:t>
      </w:r>
      <w:r>
        <w:rPr>
          <w:rFonts w:ascii="Verdana" w:hAnsi="Verdana"/>
          <w:color w:val="333333"/>
          <w:sz w:val="20"/>
          <w:szCs w:val="20"/>
        </w:rPr>
        <w:br/>
        <w:t>A. Water fall mod</w:t>
      </w:r>
      <w:r>
        <w:rPr>
          <w:rFonts w:ascii="Verdana" w:hAnsi="Verdana"/>
          <w:color w:val="333333"/>
          <w:sz w:val="20"/>
          <w:szCs w:val="20"/>
        </w:rPr>
        <w:t xml:space="preserve">el B. Spiral model </w:t>
      </w:r>
      <w:r>
        <w:rPr>
          <w:rFonts w:ascii="Verdana" w:hAnsi="Verdana"/>
          <w:color w:val="333333"/>
          <w:sz w:val="20"/>
          <w:szCs w:val="20"/>
        </w:rPr>
        <w:br/>
        <w:t>C. Incremental model D. V-Model</w:t>
      </w:r>
      <w:r>
        <w:rPr>
          <w:rFonts w:ascii="Verdana" w:hAnsi="Verdana"/>
          <w:color w:val="333333"/>
          <w:sz w:val="20"/>
          <w:szCs w:val="20"/>
        </w:rPr>
        <w:br/>
      </w:r>
      <w:r>
        <w:rPr>
          <w:rFonts w:ascii="Verdana" w:hAnsi="Verdana"/>
          <w:color w:val="333333"/>
          <w:sz w:val="20"/>
          <w:szCs w:val="20"/>
        </w:rPr>
        <w:br/>
        <w:t xml:space="preserve">34. The bug tracking system will need to capture these phases for each bug. </w:t>
      </w:r>
      <w:r>
        <w:rPr>
          <w:rFonts w:ascii="Verdana" w:hAnsi="Verdana"/>
          <w:color w:val="333333"/>
          <w:sz w:val="20"/>
          <w:szCs w:val="20"/>
        </w:rPr>
        <w:br/>
      </w:r>
      <w:r>
        <w:rPr>
          <w:rFonts w:ascii="Verdana" w:hAnsi="Verdana"/>
          <w:color w:val="333333"/>
          <w:sz w:val="20"/>
          <w:szCs w:val="20"/>
        </w:rPr>
        <w:br/>
        <w:t>I. Phase injected</w:t>
      </w:r>
      <w:r>
        <w:rPr>
          <w:rFonts w:ascii="Verdana" w:hAnsi="Verdana"/>
          <w:color w:val="333333"/>
          <w:sz w:val="20"/>
          <w:szCs w:val="20"/>
        </w:rPr>
        <w:br/>
        <w:t>II. Phase detected</w:t>
      </w:r>
      <w:r>
        <w:rPr>
          <w:rFonts w:ascii="Verdana" w:hAnsi="Verdana"/>
          <w:color w:val="333333"/>
          <w:sz w:val="20"/>
          <w:szCs w:val="20"/>
        </w:rPr>
        <w:br/>
        <w:t>III. Phase fixed</w:t>
      </w:r>
      <w:r>
        <w:rPr>
          <w:rFonts w:ascii="Verdana" w:hAnsi="Verdana"/>
          <w:color w:val="333333"/>
          <w:sz w:val="20"/>
          <w:szCs w:val="20"/>
        </w:rPr>
        <w:br/>
        <w:t>IV. Phase removed</w:t>
      </w:r>
      <w:r>
        <w:rPr>
          <w:rFonts w:ascii="Verdana" w:hAnsi="Verdana"/>
          <w:color w:val="333333"/>
          <w:sz w:val="20"/>
          <w:szCs w:val="20"/>
        </w:rPr>
        <w:br/>
      </w:r>
      <w:r>
        <w:rPr>
          <w:rFonts w:ascii="Verdana" w:hAnsi="Verdana"/>
          <w:color w:val="333333"/>
          <w:sz w:val="20"/>
          <w:szCs w:val="20"/>
        </w:rPr>
        <w:br/>
        <w:t>A. I, II and III B. I, II and IV C. II, III and IV D</w:t>
      </w:r>
      <w:r>
        <w:rPr>
          <w:rFonts w:ascii="Verdana" w:hAnsi="Verdana"/>
          <w:color w:val="333333"/>
          <w:sz w:val="20"/>
          <w:szCs w:val="20"/>
        </w:rPr>
        <w:t>. I, III and IV</w:t>
      </w:r>
      <w:r>
        <w:rPr>
          <w:rFonts w:ascii="Verdana" w:hAnsi="Verdana"/>
          <w:color w:val="333333"/>
          <w:sz w:val="20"/>
          <w:szCs w:val="20"/>
        </w:rPr>
        <w:br/>
      </w:r>
      <w:r>
        <w:rPr>
          <w:rFonts w:ascii="Verdana" w:hAnsi="Verdana"/>
          <w:color w:val="333333"/>
          <w:sz w:val="20"/>
          <w:szCs w:val="20"/>
        </w:rPr>
        <w:br/>
        <w:t>35. One of the more daunting challenges of managing a test project is that so many dependencies converge at test execution. One missing configuration file or hard ware device can render all your test results meaning less. You can end up wi</w:t>
      </w:r>
      <w:r>
        <w:rPr>
          <w:rFonts w:ascii="Verdana" w:hAnsi="Verdana"/>
          <w:color w:val="333333"/>
          <w:sz w:val="20"/>
          <w:szCs w:val="20"/>
        </w:rPr>
        <w:t xml:space="preserve">th an entire platoon of testers sitting around for days. </w:t>
      </w:r>
      <w:r>
        <w:rPr>
          <w:rFonts w:ascii="Verdana" w:hAnsi="Verdana"/>
          <w:color w:val="333333"/>
          <w:sz w:val="20"/>
          <w:szCs w:val="20"/>
        </w:rPr>
        <w:br/>
        <w:t>Who is responsible for this incident?</w:t>
      </w:r>
      <w:r>
        <w:rPr>
          <w:rFonts w:ascii="Verdana" w:hAnsi="Verdana"/>
          <w:color w:val="333333"/>
          <w:sz w:val="20"/>
          <w:szCs w:val="20"/>
        </w:rPr>
        <w:br/>
      </w:r>
      <w:r>
        <w:rPr>
          <w:rFonts w:ascii="Verdana" w:hAnsi="Verdana"/>
          <w:color w:val="333333"/>
          <w:sz w:val="20"/>
          <w:szCs w:val="20"/>
        </w:rPr>
        <w:br/>
        <w:t>A. Test managers faults only</w:t>
      </w:r>
      <w:r>
        <w:rPr>
          <w:rFonts w:ascii="Verdana" w:hAnsi="Verdana"/>
          <w:color w:val="333333"/>
          <w:sz w:val="20"/>
          <w:szCs w:val="20"/>
        </w:rPr>
        <w:br/>
        <w:t>B. Test lead faults only</w:t>
      </w:r>
      <w:r>
        <w:rPr>
          <w:rFonts w:ascii="Verdana" w:hAnsi="Verdana"/>
          <w:color w:val="333333"/>
          <w:sz w:val="20"/>
          <w:szCs w:val="20"/>
        </w:rPr>
        <w:br/>
        <w:t>C. Test manager and project manager faults</w:t>
      </w:r>
      <w:r>
        <w:rPr>
          <w:rFonts w:ascii="Verdana" w:hAnsi="Verdana"/>
          <w:color w:val="333333"/>
          <w:sz w:val="20"/>
          <w:szCs w:val="20"/>
        </w:rPr>
        <w:br/>
        <w:t>D. Testers faults only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36. System test can begin when? </w:t>
      </w:r>
      <w:r>
        <w:rPr>
          <w:rFonts w:ascii="Verdana" w:hAnsi="Verdana"/>
          <w:color w:val="333333"/>
          <w:sz w:val="20"/>
          <w:szCs w:val="20"/>
        </w:rPr>
        <w:br/>
      </w:r>
      <w:r>
        <w:rPr>
          <w:rFonts w:ascii="Verdana" w:hAnsi="Verdana"/>
          <w:color w:val="333333"/>
          <w:sz w:val="20"/>
          <w:szCs w:val="20"/>
        </w:rPr>
        <w:br/>
        <w:t>I. The test team competes a three day smoke test and reports on the results to the system test phase entry meeting</w:t>
      </w:r>
      <w:r>
        <w:rPr>
          <w:rFonts w:ascii="Verdana" w:hAnsi="Verdana"/>
          <w:color w:val="333333"/>
          <w:sz w:val="20"/>
          <w:szCs w:val="20"/>
        </w:rPr>
        <w:br/>
        <w:t>II. The development team provides software to the test team 3 business days prior to starting of the system testing</w:t>
      </w:r>
      <w:r>
        <w:rPr>
          <w:rFonts w:ascii="Verdana" w:hAnsi="Verdana"/>
          <w:color w:val="333333"/>
          <w:sz w:val="20"/>
          <w:szCs w:val="20"/>
        </w:rPr>
        <w:br/>
        <w:t xml:space="preserve">III. All components are </w:t>
      </w:r>
      <w:r>
        <w:rPr>
          <w:rFonts w:ascii="Verdana" w:hAnsi="Verdana"/>
          <w:color w:val="333333"/>
          <w:sz w:val="20"/>
          <w:szCs w:val="20"/>
        </w:rPr>
        <w:t>under formal, automated configuration and release management control</w:t>
      </w:r>
      <w:r>
        <w:rPr>
          <w:rFonts w:ascii="Verdana" w:hAnsi="Verdana"/>
          <w:color w:val="333333"/>
          <w:sz w:val="20"/>
          <w:szCs w:val="20"/>
        </w:rPr>
        <w:br/>
      </w:r>
      <w:r>
        <w:rPr>
          <w:rFonts w:ascii="Verdana" w:hAnsi="Verdana"/>
          <w:color w:val="333333"/>
          <w:sz w:val="20"/>
          <w:szCs w:val="20"/>
        </w:rPr>
        <w:br/>
        <w:t>A. I and II only B. II and III only C. I and III only D. I, II and III</w:t>
      </w:r>
      <w:r>
        <w:rPr>
          <w:rFonts w:ascii="Verdana" w:hAnsi="Verdana"/>
          <w:color w:val="333333"/>
          <w:sz w:val="20"/>
          <w:szCs w:val="20"/>
        </w:rPr>
        <w:br/>
      </w:r>
      <w:r>
        <w:rPr>
          <w:rFonts w:ascii="Verdana" w:hAnsi="Verdana"/>
          <w:color w:val="333333"/>
          <w:sz w:val="20"/>
          <w:szCs w:val="20"/>
        </w:rPr>
        <w:br/>
        <w:t xml:space="preserve">37. Test charters are used in ________ testing </w:t>
      </w:r>
      <w:r>
        <w:rPr>
          <w:rFonts w:ascii="Verdana" w:hAnsi="Verdana"/>
          <w:color w:val="333333"/>
          <w:sz w:val="20"/>
          <w:szCs w:val="20"/>
        </w:rPr>
        <w:br/>
      </w:r>
      <w:r>
        <w:rPr>
          <w:rFonts w:ascii="Verdana" w:hAnsi="Verdana"/>
          <w:color w:val="333333"/>
          <w:sz w:val="20"/>
          <w:szCs w:val="20"/>
        </w:rPr>
        <w:br/>
        <w:t>A. Exploratory testing B. Usability testing</w:t>
      </w:r>
      <w:r>
        <w:rPr>
          <w:rFonts w:ascii="Verdana" w:hAnsi="Verdana"/>
          <w:color w:val="333333"/>
          <w:sz w:val="20"/>
          <w:szCs w:val="20"/>
        </w:rPr>
        <w:br/>
        <w:t xml:space="preserve">C. Component testing </w:t>
      </w:r>
      <w:r>
        <w:rPr>
          <w:rFonts w:ascii="Verdana" w:hAnsi="Verdana"/>
          <w:color w:val="333333"/>
          <w:sz w:val="20"/>
          <w:szCs w:val="20"/>
        </w:rPr>
        <w:t>D. Maintainability testing</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r>
      <w:r>
        <w:rPr>
          <w:rFonts w:ascii="Verdana" w:hAnsi="Verdana"/>
          <w:color w:val="333333"/>
          <w:sz w:val="20"/>
          <w:szCs w:val="20"/>
        </w:rPr>
        <w:br/>
        <w:t>All The Best</w:t>
      </w:r>
      <w:r>
        <w:rPr>
          <w:rFonts w:ascii="Verdana" w:hAnsi="Verdana"/>
          <w:color w:val="333333"/>
          <w:sz w:val="20"/>
          <w:szCs w:val="20"/>
        </w:rPr>
        <w:br/>
      </w:r>
      <w:r>
        <w:rPr>
          <w:rFonts w:ascii="Verdana" w:hAnsi="Verdana"/>
          <w:color w:val="333333"/>
          <w:sz w:val="20"/>
          <w:szCs w:val="20"/>
        </w:rPr>
        <w:br/>
        <w:t>ISTQB Foundation Level Mock Test 2 Key</w:t>
      </w:r>
      <w:r>
        <w:rPr>
          <w:rFonts w:ascii="Verdana" w:hAnsi="Verdana"/>
          <w:color w:val="333333"/>
          <w:sz w:val="20"/>
          <w:szCs w:val="20"/>
        </w:rPr>
        <w:br/>
      </w:r>
      <w:r>
        <w:rPr>
          <w:rFonts w:ascii="Verdana" w:hAnsi="Verdana"/>
          <w:color w:val="333333"/>
          <w:sz w:val="20"/>
          <w:szCs w:val="20"/>
        </w:rPr>
        <w:br/>
        <w:t>Q.No Answer Q.No Answer</w:t>
      </w:r>
      <w:r>
        <w:rPr>
          <w:rFonts w:ascii="Verdana" w:hAnsi="Verdana"/>
          <w:color w:val="333333"/>
          <w:sz w:val="20"/>
          <w:szCs w:val="20"/>
        </w:rPr>
        <w:br/>
        <w:t>1 (A) 20 (B)</w:t>
      </w:r>
      <w:r>
        <w:rPr>
          <w:rFonts w:ascii="Verdana" w:hAnsi="Verdana"/>
          <w:color w:val="333333"/>
          <w:sz w:val="20"/>
          <w:szCs w:val="20"/>
        </w:rPr>
        <w:br/>
        <w:t>2 (C) 21 (D)</w:t>
      </w:r>
      <w:r>
        <w:rPr>
          <w:rFonts w:ascii="Verdana" w:hAnsi="Verdana"/>
          <w:color w:val="333333"/>
          <w:sz w:val="20"/>
          <w:szCs w:val="20"/>
        </w:rPr>
        <w:br/>
        <w:t>3 (A) 22 (C)</w:t>
      </w:r>
      <w:r>
        <w:rPr>
          <w:rFonts w:ascii="Verdana" w:hAnsi="Verdana"/>
          <w:color w:val="333333"/>
          <w:sz w:val="20"/>
          <w:szCs w:val="20"/>
        </w:rPr>
        <w:br/>
        <w:t>4 (C) 23 (C)</w:t>
      </w:r>
      <w:r>
        <w:rPr>
          <w:rFonts w:ascii="Verdana" w:hAnsi="Verdana"/>
          <w:color w:val="333333"/>
          <w:sz w:val="20"/>
          <w:szCs w:val="20"/>
        </w:rPr>
        <w:br/>
        <w:t>5 (B) 24 (B)</w:t>
      </w:r>
      <w:r>
        <w:rPr>
          <w:rFonts w:ascii="Verdana" w:hAnsi="Verdana"/>
          <w:color w:val="333333"/>
          <w:sz w:val="20"/>
          <w:szCs w:val="20"/>
        </w:rPr>
        <w:br/>
        <w:t>6 (A) 25 (B)</w:t>
      </w:r>
      <w:r>
        <w:rPr>
          <w:rFonts w:ascii="Verdana" w:hAnsi="Verdana"/>
          <w:color w:val="333333"/>
          <w:sz w:val="20"/>
          <w:szCs w:val="20"/>
        </w:rPr>
        <w:br/>
        <w:t>7 (B) 26 (D)</w:t>
      </w:r>
      <w:r>
        <w:rPr>
          <w:rFonts w:ascii="Verdana" w:hAnsi="Verdana"/>
          <w:color w:val="333333"/>
          <w:sz w:val="20"/>
          <w:szCs w:val="20"/>
        </w:rPr>
        <w:br/>
        <w:t>8 (B) 27 (B)</w:t>
      </w:r>
      <w:r>
        <w:rPr>
          <w:rFonts w:ascii="Verdana" w:hAnsi="Verdana"/>
          <w:color w:val="333333"/>
          <w:sz w:val="20"/>
          <w:szCs w:val="20"/>
        </w:rPr>
        <w:br/>
        <w:t>9 (A) 28 (A)</w:t>
      </w:r>
      <w:r>
        <w:rPr>
          <w:rFonts w:ascii="Verdana" w:hAnsi="Verdana"/>
          <w:color w:val="333333"/>
          <w:sz w:val="20"/>
          <w:szCs w:val="20"/>
        </w:rPr>
        <w:br/>
        <w:t>10 (C) 29 (C)</w:t>
      </w:r>
      <w:r>
        <w:rPr>
          <w:rFonts w:ascii="Verdana" w:hAnsi="Verdana"/>
          <w:color w:val="333333"/>
          <w:sz w:val="20"/>
          <w:szCs w:val="20"/>
        </w:rPr>
        <w:br/>
        <w:t>11 (C) 30 (A)</w:t>
      </w:r>
      <w:r>
        <w:rPr>
          <w:rFonts w:ascii="Verdana" w:hAnsi="Verdana"/>
          <w:color w:val="333333"/>
          <w:sz w:val="20"/>
          <w:szCs w:val="20"/>
        </w:rPr>
        <w:br/>
        <w:t xml:space="preserve">12 </w:t>
      </w:r>
      <w:r>
        <w:rPr>
          <w:rFonts w:ascii="Verdana" w:hAnsi="Verdana"/>
          <w:color w:val="333333"/>
          <w:sz w:val="20"/>
          <w:szCs w:val="20"/>
        </w:rPr>
        <w:t>(A) 31 (D)</w:t>
      </w:r>
      <w:r>
        <w:rPr>
          <w:rFonts w:ascii="Verdana" w:hAnsi="Verdana"/>
          <w:color w:val="333333"/>
          <w:sz w:val="20"/>
          <w:szCs w:val="20"/>
        </w:rPr>
        <w:br/>
        <w:t>13 (B) 32 (A)</w:t>
      </w:r>
      <w:r>
        <w:rPr>
          <w:rFonts w:ascii="Verdana" w:hAnsi="Verdana"/>
          <w:color w:val="333333"/>
          <w:sz w:val="20"/>
          <w:szCs w:val="20"/>
        </w:rPr>
        <w:br/>
        <w:t>14 (B) 33 (D)</w:t>
      </w:r>
      <w:r>
        <w:rPr>
          <w:rFonts w:ascii="Verdana" w:hAnsi="Verdana"/>
          <w:color w:val="333333"/>
          <w:sz w:val="20"/>
          <w:szCs w:val="20"/>
        </w:rPr>
        <w:br/>
        <w:t>15 (D) 34 (B)</w:t>
      </w:r>
      <w:r>
        <w:rPr>
          <w:rFonts w:ascii="Verdana" w:hAnsi="Verdana"/>
          <w:color w:val="333333"/>
          <w:sz w:val="20"/>
          <w:szCs w:val="20"/>
        </w:rPr>
        <w:br/>
        <w:t>16 (C) 35 (A)</w:t>
      </w:r>
      <w:r>
        <w:rPr>
          <w:rFonts w:ascii="Verdana" w:hAnsi="Verdana"/>
          <w:color w:val="333333"/>
          <w:sz w:val="20"/>
          <w:szCs w:val="20"/>
        </w:rPr>
        <w:br/>
        <w:t>17 (D) 36 (D)</w:t>
      </w:r>
      <w:r>
        <w:rPr>
          <w:rFonts w:ascii="Verdana" w:hAnsi="Verdana"/>
          <w:color w:val="333333"/>
          <w:sz w:val="20"/>
          <w:szCs w:val="20"/>
        </w:rPr>
        <w:br/>
        <w:t>18 (B) 37 (A)</w:t>
      </w:r>
      <w:r>
        <w:rPr>
          <w:rFonts w:ascii="Verdana" w:hAnsi="Verdana"/>
          <w:color w:val="333333"/>
          <w:sz w:val="20"/>
          <w:szCs w:val="20"/>
        </w:rPr>
        <w:br/>
        <w:t>19 (B)</w:t>
      </w:r>
    </w:p>
    <w:p w14:paraId="1628D804" w14:textId="77777777" w:rsidR="003C419C" w:rsidRDefault="009A2ACB">
      <w:pPr>
        <w:sectPr w:rsidR="003C419C">
          <w:pgSz w:w="11906" w:h="16838"/>
          <w:pgMar w:top="1440" w:right="1440" w:bottom="1440" w:left="1440" w:header="708" w:footer="708" w:gutter="0"/>
          <w:cols w:space="708"/>
          <w:docGrid w:linePitch="360"/>
        </w:sectPr>
      </w:pPr>
      <w:r>
        <w:rPr>
          <w:rFonts w:ascii="Verdana" w:hAnsi="Verdana"/>
          <w:color w:val="333333"/>
          <w:sz w:val="20"/>
          <w:szCs w:val="20"/>
        </w:rPr>
        <w:lastRenderedPageBreak/>
        <w:t>1. ___________ Testing will be performed by the people at client own locations (1M)</w:t>
      </w:r>
      <w:r>
        <w:rPr>
          <w:rFonts w:ascii="Verdana" w:hAnsi="Verdana"/>
          <w:color w:val="333333"/>
          <w:sz w:val="20"/>
          <w:szCs w:val="20"/>
        </w:rPr>
        <w:br/>
      </w:r>
      <w:r>
        <w:rPr>
          <w:rFonts w:ascii="Verdana" w:hAnsi="Verdana"/>
          <w:color w:val="333333"/>
          <w:sz w:val="20"/>
          <w:szCs w:val="20"/>
        </w:rPr>
        <w:br/>
        <w:t>A. Alpha testing B. Field testing C. Performance testing</w:t>
      </w:r>
      <w:r>
        <w:rPr>
          <w:rFonts w:ascii="Verdana" w:hAnsi="Verdana"/>
          <w:color w:val="333333"/>
          <w:sz w:val="20"/>
          <w:szCs w:val="20"/>
        </w:rPr>
        <w:t xml:space="preserve"> D. System testing</w:t>
      </w:r>
      <w:r>
        <w:rPr>
          <w:rFonts w:ascii="Verdana" w:hAnsi="Verdana"/>
          <w:color w:val="333333"/>
          <w:sz w:val="20"/>
          <w:szCs w:val="20"/>
        </w:rPr>
        <w:br/>
      </w:r>
      <w:r>
        <w:rPr>
          <w:rFonts w:ascii="Verdana" w:hAnsi="Verdana"/>
          <w:color w:val="333333"/>
          <w:sz w:val="20"/>
          <w:szCs w:val="20"/>
        </w:rPr>
        <w:br/>
        <w:t>2. System testing should investigate (2M)</w:t>
      </w:r>
      <w:r>
        <w:rPr>
          <w:rFonts w:ascii="Verdana" w:hAnsi="Verdana"/>
          <w:color w:val="333333"/>
          <w:sz w:val="20"/>
          <w:szCs w:val="20"/>
        </w:rPr>
        <w:br/>
        <w:t>A. Non-functional requirements only not Functional requirements</w:t>
      </w:r>
      <w:r>
        <w:rPr>
          <w:rFonts w:ascii="Verdana" w:hAnsi="Verdana"/>
          <w:color w:val="333333"/>
          <w:sz w:val="20"/>
          <w:szCs w:val="20"/>
        </w:rPr>
        <w:br/>
        <w:t>B. Functional requirements only not non-functional requirements</w:t>
      </w:r>
      <w:r>
        <w:rPr>
          <w:rFonts w:ascii="Verdana" w:hAnsi="Verdana"/>
          <w:color w:val="333333"/>
          <w:sz w:val="20"/>
          <w:szCs w:val="20"/>
        </w:rPr>
        <w:br/>
        <w:t>C. Non-functional requirements and Functional requirements</w:t>
      </w:r>
      <w:r>
        <w:rPr>
          <w:rFonts w:ascii="Verdana" w:hAnsi="Verdana"/>
          <w:color w:val="333333"/>
          <w:sz w:val="20"/>
          <w:szCs w:val="20"/>
        </w:rPr>
        <w:br/>
        <w:t>D. Non-</w:t>
      </w:r>
      <w:r>
        <w:rPr>
          <w:rFonts w:ascii="Verdana" w:hAnsi="Verdana"/>
          <w:color w:val="333333"/>
          <w:sz w:val="20"/>
          <w:szCs w:val="20"/>
        </w:rPr>
        <w:t>functional requirements or Functional requirements</w:t>
      </w:r>
      <w:r>
        <w:rPr>
          <w:rFonts w:ascii="Verdana" w:hAnsi="Verdana"/>
          <w:color w:val="333333"/>
          <w:sz w:val="20"/>
          <w:szCs w:val="20"/>
        </w:rPr>
        <w:br/>
      </w:r>
      <w:r>
        <w:rPr>
          <w:rFonts w:ascii="Verdana" w:hAnsi="Verdana"/>
          <w:color w:val="333333"/>
          <w:sz w:val="20"/>
          <w:szCs w:val="20"/>
        </w:rPr>
        <w:br/>
        <w:t>3. Which is the non-functional testing (1M)</w:t>
      </w:r>
      <w:r>
        <w:rPr>
          <w:rFonts w:ascii="Verdana" w:hAnsi="Verdana"/>
          <w:color w:val="333333"/>
          <w:sz w:val="20"/>
          <w:szCs w:val="20"/>
        </w:rPr>
        <w:br/>
      </w:r>
      <w:r>
        <w:rPr>
          <w:rFonts w:ascii="Verdana" w:hAnsi="Verdana"/>
          <w:color w:val="333333"/>
          <w:sz w:val="20"/>
          <w:szCs w:val="20"/>
        </w:rPr>
        <w:br/>
        <w:t xml:space="preserve">A. Performance testing B. Unit testing </w:t>
      </w:r>
      <w:r>
        <w:rPr>
          <w:rFonts w:ascii="Verdana" w:hAnsi="Verdana"/>
          <w:color w:val="333333"/>
          <w:sz w:val="20"/>
          <w:szCs w:val="20"/>
        </w:rPr>
        <w:br/>
        <w:t>C. Regression testing D. Sanity testing</w:t>
      </w:r>
      <w:r>
        <w:rPr>
          <w:rFonts w:ascii="Verdana" w:hAnsi="Verdana"/>
          <w:color w:val="333333"/>
          <w:sz w:val="20"/>
          <w:szCs w:val="20"/>
        </w:rPr>
        <w:br/>
      </w:r>
      <w:r>
        <w:rPr>
          <w:rFonts w:ascii="Verdana" w:hAnsi="Verdana"/>
          <w:color w:val="333333"/>
          <w:sz w:val="20"/>
          <w:szCs w:val="20"/>
        </w:rPr>
        <w:br/>
        <w:t>4. Who is responsible for document all the issues, problems and open point tha</w:t>
      </w:r>
      <w:r>
        <w:rPr>
          <w:rFonts w:ascii="Verdana" w:hAnsi="Verdana"/>
          <w:color w:val="333333"/>
          <w:sz w:val="20"/>
          <w:szCs w:val="20"/>
        </w:rPr>
        <w:t xml:space="preserve">t were identified during the review meeting (2M) </w:t>
      </w:r>
      <w:r>
        <w:rPr>
          <w:rFonts w:ascii="Verdana" w:hAnsi="Verdana"/>
          <w:color w:val="333333"/>
          <w:sz w:val="20"/>
          <w:szCs w:val="20"/>
        </w:rPr>
        <w:br/>
      </w:r>
      <w:r>
        <w:rPr>
          <w:rFonts w:ascii="Verdana" w:hAnsi="Verdana"/>
          <w:color w:val="333333"/>
          <w:sz w:val="20"/>
          <w:szCs w:val="20"/>
        </w:rPr>
        <w:br/>
        <w:t>A. Moderator B. Scribe C. Reviewers D. Author</w:t>
      </w:r>
      <w:r>
        <w:rPr>
          <w:rFonts w:ascii="Verdana" w:hAnsi="Verdana"/>
          <w:color w:val="333333"/>
          <w:sz w:val="20"/>
          <w:szCs w:val="20"/>
        </w:rPr>
        <w:br/>
      </w:r>
      <w:r>
        <w:rPr>
          <w:rFonts w:ascii="Verdana" w:hAnsi="Verdana"/>
          <w:color w:val="333333"/>
          <w:sz w:val="20"/>
          <w:szCs w:val="20"/>
        </w:rPr>
        <w:br/>
        <w:t xml:space="preserve">5. What is the main purpose of Informal review (2M) </w:t>
      </w:r>
      <w:r>
        <w:rPr>
          <w:rFonts w:ascii="Verdana" w:hAnsi="Verdana"/>
          <w:color w:val="333333"/>
          <w:sz w:val="20"/>
          <w:szCs w:val="20"/>
        </w:rPr>
        <w:br/>
      </w:r>
      <w:r>
        <w:rPr>
          <w:rFonts w:ascii="Verdana" w:hAnsi="Verdana"/>
          <w:color w:val="333333"/>
          <w:sz w:val="20"/>
          <w:szCs w:val="20"/>
        </w:rPr>
        <w:br/>
        <w:t xml:space="preserve">A. Inexpensive way to get some benefit </w:t>
      </w:r>
      <w:r>
        <w:rPr>
          <w:rFonts w:ascii="Verdana" w:hAnsi="Verdana"/>
          <w:color w:val="333333"/>
          <w:sz w:val="20"/>
          <w:szCs w:val="20"/>
        </w:rPr>
        <w:br/>
        <w:t xml:space="preserve">B. Find defects </w:t>
      </w:r>
      <w:r>
        <w:rPr>
          <w:rFonts w:ascii="Verdana" w:hAnsi="Verdana"/>
          <w:color w:val="333333"/>
          <w:sz w:val="20"/>
          <w:szCs w:val="20"/>
        </w:rPr>
        <w:br/>
        <w:t>C. Learning, gaining understanding, effect find</w:t>
      </w:r>
      <w:r>
        <w:rPr>
          <w:rFonts w:ascii="Verdana" w:hAnsi="Verdana"/>
          <w:color w:val="333333"/>
          <w:sz w:val="20"/>
          <w:szCs w:val="20"/>
        </w:rPr>
        <w:t>ing</w:t>
      </w:r>
      <w:r>
        <w:rPr>
          <w:rFonts w:ascii="Verdana" w:hAnsi="Verdana"/>
          <w:color w:val="333333"/>
          <w:sz w:val="20"/>
          <w:szCs w:val="20"/>
        </w:rPr>
        <w:br/>
        <w:t>D. Discuss, make decisions, solve technical problems</w:t>
      </w:r>
      <w:r>
        <w:rPr>
          <w:rFonts w:ascii="Verdana" w:hAnsi="Verdana"/>
          <w:color w:val="333333"/>
          <w:sz w:val="20"/>
          <w:szCs w:val="20"/>
        </w:rPr>
        <w:br/>
      </w:r>
      <w:r>
        <w:rPr>
          <w:rFonts w:ascii="Verdana" w:hAnsi="Verdana"/>
          <w:color w:val="333333"/>
          <w:sz w:val="20"/>
          <w:szCs w:val="20"/>
        </w:rPr>
        <w:br/>
        <w:t xml:space="preserve">6. Purpose of test design technique is (1M) </w:t>
      </w:r>
      <w:r>
        <w:rPr>
          <w:rFonts w:ascii="Verdana" w:hAnsi="Verdana"/>
          <w:color w:val="333333"/>
          <w:sz w:val="20"/>
          <w:szCs w:val="20"/>
        </w:rPr>
        <w:br/>
      </w:r>
      <w:r>
        <w:rPr>
          <w:rFonts w:ascii="Verdana" w:hAnsi="Verdana"/>
          <w:color w:val="333333"/>
          <w:sz w:val="20"/>
          <w:szCs w:val="20"/>
        </w:rPr>
        <w:br/>
        <w:t>A. Identifying test conditions only, not Identifying test cases</w:t>
      </w:r>
      <w:r>
        <w:rPr>
          <w:rFonts w:ascii="Verdana" w:hAnsi="Verdana"/>
          <w:color w:val="333333"/>
          <w:sz w:val="20"/>
          <w:szCs w:val="20"/>
        </w:rPr>
        <w:br/>
        <w:t>B. Not Identifying test conditions, Identifying test cases only</w:t>
      </w:r>
      <w:r>
        <w:rPr>
          <w:rFonts w:ascii="Verdana" w:hAnsi="Verdana"/>
          <w:color w:val="333333"/>
          <w:sz w:val="20"/>
          <w:szCs w:val="20"/>
        </w:rPr>
        <w:br/>
        <w:t>C. Identifying test cond</w:t>
      </w:r>
      <w:r>
        <w:rPr>
          <w:rFonts w:ascii="Verdana" w:hAnsi="Verdana"/>
          <w:color w:val="333333"/>
          <w:sz w:val="20"/>
          <w:szCs w:val="20"/>
        </w:rPr>
        <w:t>itions and Identifying test cases</w:t>
      </w:r>
      <w:r>
        <w:rPr>
          <w:rFonts w:ascii="Verdana" w:hAnsi="Verdana"/>
          <w:color w:val="333333"/>
          <w:sz w:val="20"/>
          <w:szCs w:val="20"/>
        </w:rPr>
        <w:br/>
        <w:t>D. Identifying test conditions or Identifying test cases</w:t>
      </w:r>
      <w:r>
        <w:rPr>
          <w:rFonts w:ascii="Verdana" w:hAnsi="Verdana"/>
          <w:color w:val="333333"/>
          <w:sz w:val="20"/>
          <w:szCs w:val="20"/>
        </w:rPr>
        <w:br/>
        <w:t xml:space="preserve">7. ___________ technique can be used to achieve input and output coverage (1M) </w:t>
      </w:r>
      <w:r>
        <w:rPr>
          <w:rFonts w:ascii="Verdana" w:hAnsi="Verdana"/>
          <w:color w:val="333333"/>
          <w:sz w:val="20"/>
          <w:szCs w:val="20"/>
        </w:rPr>
        <w:br/>
      </w:r>
      <w:r>
        <w:rPr>
          <w:rFonts w:ascii="Verdana" w:hAnsi="Verdana"/>
          <w:color w:val="333333"/>
          <w:sz w:val="20"/>
          <w:szCs w:val="20"/>
        </w:rPr>
        <w:br/>
        <w:t xml:space="preserve">A. Boundary value analysis B. Equivalence partitioning </w:t>
      </w:r>
      <w:r>
        <w:rPr>
          <w:rFonts w:ascii="Verdana" w:hAnsi="Verdana"/>
          <w:color w:val="333333"/>
          <w:sz w:val="20"/>
          <w:szCs w:val="20"/>
        </w:rPr>
        <w:br/>
        <w:t>C. Decision table testing D.</w:t>
      </w:r>
      <w:r>
        <w:rPr>
          <w:rFonts w:ascii="Verdana" w:hAnsi="Verdana"/>
          <w:color w:val="333333"/>
          <w:sz w:val="20"/>
          <w:szCs w:val="20"/>
        </w:rPr>
        <w:t xml:space="preserve"> State transition testing </w:t>
      </w:r>
      <w:r>
        <w:rPr>
          <w:rFonts w:ascii="Verdana" w:hAnsi="Verdana"/>
          <w:color w:val="333333"/>
          <w:sz w:val="20"/>
          <w:szCs w:val="20"/>
        </w:rPr>
        <w:br/>
      </w:r>
      <w:r>
        <w:rPr>
          <w:rFonts w:ascii="Verdana" w:hAnsi="Verdana"/>
          <w:color w:val="333333"/>
          <w:sz w:val="20"/>
          <w:szCs w:val="20"/>
        </w:rPr>
        <w:br/>
        <w:t xml:space="preserve">8. Use cases can be performed to test (2M) </w:t>
      </w:r>
      <w:r>
        <w:rPr>
          <w:rFonts w:ascii="Verdana" w:hAnsi="Verdana"/>
          <w:color w:val="333333"/>
          <w:sz w:val="20"/>
          <w:szCs w:val="20"/>
        </w:rPr>
        <w:br/>
      </w:r>
      <w:r>
        <w:rPr>
          <w:rFonts w:ascii="Verdana" w:hAnsi="Verdana"/>
          <w:color w:val="333333"/>
          <w:sz w:val="20"/>
          <w:szCs w:val="20"/>
        </w:rPr>
        <w:br/>
        <w:t xml:space="preserve">A. Performance testing B. Unit testing </w:t>
      </w:r>
      <w:r>
        <w:rPr>
          <w:rFonts w:ascii="Verdana" w:hAnsi="Verdana"/>
          <w:color w:val="333333"/>
          <w:sz w:val="20"/>
          <w:szCs w:val="20"/>
        </w:rPr>
        <w:br/>
        <w:t>C. Business scenarios D. Static testing</w:t>
      </w:r>
      <w:r>
        <w:rPr>
          <w:rFonts w:ascii="Verdana" w:hAnsi="Verdana"/>
          <w:color w:val="333333"/>
          <w:sz w:val="20"/>
          <w:szCs w:val="20"/>
        </w:rPr>
        <w:br/>
      </w:r>
      <w:r>
        <w:rPr>
          <w:rFonts w:ascii="Verdana" w:hAnsi="Verdana"/>
          <w:color w:val="333333"/>
          <w:sz w:val="20"/>
          <w:szCs w:val="20"/>
        </w:rPr>
        <w:br/>
        <w:t xml:space="preserve">9. ________________ testing is performed at the developing organization’s site (1M) </w:t>
      </w:r>
      <w:r>
        <w:rPr>
          <w:rFonts w:ascii="Verdana" w:hAnsi="Verdana"/>
          <w:color w:val="333333"/>
          <w:sz w:val="20"/>
          <w:szCs w:val="20"/>
        </w:rPr>
        <w:br/>
      </w:r>
      <w:r>
        <w:rPr>
          <w:rFonts w:ascii="Verdana" w:hAnsi="Verdana"/>
          <w:color w:val="333333"/>
          <w:sz w:val="20"/>
          <w:szCs w:val="20"/>
        </w:rPr>
        <w:br/>
        <w:t xml:space="preserve">A. Unit testing </w:t>
      </w:r>
      <w:r>
        <w:rPr>
          <w:rFonts w:ascii="Verdana" w:hAnsi="Verdana"/>
          <w:color w:val="333333"/>
          <w:sz w:val="20"/>
          <w:szCs w:val="20"/>
        </w:rPr>
        <w:t xml:space="preserve">B. Regression testing </w:t>
      </w:r>
      <w:r>
        <w:rPr>
          <w:rFonts w:ascii="Verdana" w:hAnsi="Verdana"/>
          <w:color w:val="333333"/>
          <w:sz w:val="20"/>
          <w:szCs w:val="20"/>
        </w:rPr>
        <w:br/>
        <w:t>C. Alpha testing D. Integration testing</w:t>
      </w:r>
      <w:r>
        <w:rPr>
          <w:rFonts w:ascii="Verdana" w:hAnsi="Verdana"/>
          <w:color w:val="333333"/>
          <w:sz w:val="20"/>
          <w:szCs w:val="20"/>
        </w:rPr>
        <w:br/>
      </w:r>
      <w:r>
        <w:rPr>
          <w:rFonts w:ascii="Verdana" w:hAnsi="Verdana"/>
          <w:color w:val="333333"/>
          <w:sz w:val="20"/>
          <w:szCs w:val="20"/>
        </w:rPr>
        <w:br/>
        <w:t>10. The purpose of exit criteria is (2M)</w:t>
      </w:r>
      <w:r>
        <w:rPr>
          <w:rFonts w:ascii="Verdana" w:hAnsi="Verdana"/>
          <w:color w:val="333333"/>
          <w:sz w:val="20"/>
          <w:szCs w:val="20"/>
        </w:rPr>
        <w:br/>
      </w:r>
      <w:r>
        <w:rPr>
          <w:rFonts w:ascii="Verdana" w:hAnsi="Verdana"/>
          <w:color w:val="333333"/>
          <w:sz w:val="20"/>
          <w:szCs w:val="20"/>
        </w:rPr>
        <w:br/>
        <w:t>A. Define when to stop testing</w:t>
      </w:r>
      <w:r>
        <w:rPr>
          <w:rFonts w:ascii="Verdana" w:hAnsi="Verdana"/>
          <w:color w:val="333333"/>
          <w:sz w:val="20"/>
          <w:szCs w:val="20"/>
        </w:rPr>
        <w:br/>
        <w:t xml:space="preserve">B. End of test level </w:t>
      </w:r>
      <w:r>
        <w:rPr>
          <w:rFonts w:ascii="Verdana" w:hAnsi="Verdana"/>
          <w:color w:val="333333"/>
          <w:sz w:val="20"/>
          <w:szCs w:val="20"/>
        </w:rPr>
        <w:br/>
        <w:t>C. When a set of tests has achieved a specific pre condition</w:t>
      </w:r>
      <w:r>
        <w:rPr>
          <w:rFonts w:ascii="Verdana" w:hAnsi="Verdana"/>
          <w:color w:val="333333"/>
          <w:sz w:val="20"/>
          <w:szCs w:val="20"/>
        </w:rPr>
        <w:br/>
        <w:t>D. All of the above</w:t>
      </w:r>
      <w:r>
        <w:rPr>
          <w:rFonts w:ascii="Verdana" w:hAnsi="Verdana"/>
          <w:color w:val="333333"/>
          <w:sz w:val="20"/>
          <w:szCs w:val="20"/>
        </w:rPr>
        <w:br/>
      </w:r>
      <w:r>
        <w:rPr>
          <w:rFonts w:ascii="Verdana" w:hAnsi="Verdana"/>
          <w:color w:val="333333"/>
          <w:sz w:val="20"/>
          <w:szCs w:val="20"/>
        </w:rPr>
        <w:br/>
        <w:t>11. Which is no</w:t>
      </w:r>
      <w:r>
        <w:rPr>
          <w:rFonts w:ascii="Verdana" w:hAnsi="Verdana"/>
          <w:color w:val="333333"/>
          <w:sz w:val="20"/>
          <w:szCs w:val="20"/>
        </w:rPr>
        <w:t xml:space="preserve">t the project risks (2M)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 xml:space="preserve">A. Supplier issues B. Organization factors </w:t>
      </w:r>
      <w:r>
        <w:rPr>
          <w:rFonts w:ascii="Verdana" w:hAnsi="Verdana"/>
          <w:color w:val="333333"/>
          <w:sz w:val="20"/>
          <w:szCs w:val="20"/>
        </w:rPr>
        <w:br/>
        <w:t>C. Technical issues D. Error-prone software delivered</w:t>
      </w:r>
      <w:r>
        <w:rPr>
          <w:rFonts w:ascii="Verdana" w:hAnsi="Verdana"/>
          <w:color w:val="333333"/>
          <w:sz w:val="20"/>
          <w:szCs w:val="20"/>
        </w:rPr>
        <w:br/>
      </w:r>
      <w:r>
        <w:rPr>
          <w:rFonts w:ascii="Verdana" w:hAnsi="Verdana"/>
          <w:color w:val="333333"/>
          <w:sz w:val="20"/>
          <w:szCs w:val="20"/>
        </w:rPr>
        <w:br/>
        <w:t xml:space="preserve">12. Poor software characteristics are (3M) </w:t>
      </w:r>
      <w:r>
        <w:rPr>
          <w:rFonts w:ascii="Verdana" w:hAnsi="Verdana"/>
          <w:color w:val="333333"/>
          <w:sz w:val="20"/>
          <w:szCs w:val="20"/>
        </w:rPr>
        <w:br/>
      </w:r>
      <w:r>
        <w:rPr>
          <w:rFonts w:ascii="Verdana" w:hAnsi="Verdana"/>
          <w:color w:val="333333"/>
          <w:sz w:val="20"/>
          <w:szCs w:val="20"/>
        </w:rPr>
        <w:br/>
        <w:t>A. Only Project risks</w:t>
      </w:r>
      <w:r>
        <w:rPr>
          <w:rFonts w:ascii="Verdana" w:hAnsi="Verdana"/>
          <w:color w:val="333333"/>
          <w:sz w:val="20"/>
          <w:szCs w:val="20"/>
        </w:rPr>
        <w:br/>
        <w:t>B. Only Product risks</w:t>
      </w:r>
      <w:r>
        <w:rPr>
          <w:rFonts w:ascii="Verdana" w:hAnsi="Verdana"/>
          <w:color w:val="333333"/>
          <w:sz w:val="20"/>
          <w:szCs w:val="20"/>
        </w:rPr>
        <w:br/>
        <w:t>C. Project risks and Product risks</w:t>
      </w:r>
      <w:r>
        <w:rPr>
          <w:rFonts w:ascii="Verdana" w:hAnsi="Verdana"/>
          <w:color w:val="333333"/>
          <w:sz w:val="20"/>
          <w:szCs w:val="20"/>
        </w:rPr>
        <w:br/>
        <w:t>D. Pro</w:t>
      </w:r>
      <w:r>
        <w:rPr>
          <w:rFonts w:ascii="Verdana" w:hAnsi="Verdana"/>
          <w:color w:val="333333"/>
          <w:sz w:val="20"/>
          <w:szCs w:val="20"/>
        </w:rPr>
        <w:t>ject risks or Product risks</w:t>
      </w:r>
      <w:r>
        <w:rPr>
          <w:rFonts w:ascii="Verdana" w:hAnsi="Verdana"/>
          <w:color w:val="333333"/>
          <w:sz w:val="20"/>
          <w:szCs w:val="20"/>
        </w:rPr>
        <w:br/>
        <w:t xml:space="preserve">13. ________ and ________ are used within individual workbenches to produce the right output products. (2M) </w:t>
      </w:r>
      <w:r>
        <w:rPr>
          <w:rFonts w:ascii="Verdana" w:hAnsi="Verdana"/>
          <w:color w:val="333333"/>
          <w:sz w:val="20"/>
          <w:szCs w:val="20"/>
        </w:rPr>
        <w:br/>
      </w:r>
      <w:r>
        <w:rPr>
          <w:rFonts w:ascii="Verdana" w:hAnsi="Verdana"/>
          <w:color w:val="333333"/>
          <w:sz w:val="20"/>
          <w:szCs w:val="20"/>
        </w:rPr>
        <w:br/>
        <w:t xml:space="preserve">A. Tools and techniques B. Procedures and standards </w:t>
      </w:r>
      <w:r>
        <w:rPr>
          <w:rFonts w:ascii="Verdana" w:hAnsi="Verdana"/>
          <w:color w:val="333333"/>
          <w:sz w:val="20"/>
          <w:szCs w:val="20"/>
        </w:rPr>
        <w:br/>
        <w:t>C. Processes and walkthroughs D. Reviews and update</w:t>
      </w:r>
      <w:r>
        <w:rPr>
          <w:rFonts w:ascii="Verdana" w:hAnsi="Verdana"/>
          <w:color w:val="333333"/>
          <w:sz w:val="20"/>
          <w:szCs w:val="20"/>
        </w:rPr>
        <w:br/>
      </w:r>
      <w:r>
        <w:rPr>
          <w:rFonts w:ascii="Verdana" w:hAnsi="Verdana"/>
          <w:color w:val="333333"/>
          <w:sz w:val="20"/>
          <w:szCs w:val="20"/>
        </w:rPr>
        <w:br/>
        <w:t>14. The soft</w:t>
      </w:r>
      <w:r>
        <w:rPr>
          <w:rFonts w:ascii="Verdana" w:hAnsi="Verdana"/>
          <w:color w:val="333333"/>
          <w:sz w:val="20"/>
          <w:szCs w:val="20"/>
        </w:rPr>
        <w:t xml:space="preserve">ware engineer's role in tool selection is (3M) </w:t>
      </w:r>
      <w:r>
        <w:rPr>
          <w:rFonts w:ascii="Verdana" w:hAnsi="Verdana"/>
          <w:color w:val="333333"/>
          <w:sz w:val="20"/>
          <w:szCs w:val="20"/>
        </w:rPr>
        <w:br/>
      </w:r>
      <w:r>
        <w:rPr>
          <w:rFonts w:ascii="Verdana" w:hAnsi="Verdana"/>
          <w:color w:val="333333"/>
          <w:sz w:val="20"/>
          <w:szCs w:val="20"/>
        </w:rPr>
        <w:br/>
        <w:t>A. To identify, evaluate, and rank tools, and recommend tools to management</w:t>
      </w:r>
      <w:r>
        <w:rPr>
          <w:rFonts w:ascii="Verdana" w:hAnsi="Verdana"/>
          <w:color w:val="333333"/>
          <w:sz w:val="20"/>
          <w:szCs w:val="20"/>
        </w:rPr>
        <w:br/>
        <w:t>B. To determine what kind of tool is needed, then find it and buy it</w:t>
      </w:r>
      <w:r>
        <w:rPr>
          <w:rFonts w:ascii="Verdana" w:hAnsi="Verdana"/>
          <w:color w:val="333333"/>
          <w:sz w:val="20"/>
          <w:szCs w:val="20"/>
        </w:rPr>
        <w:br/>
        <w:t>C. To initiate the tool search and present a case to managemen</w:t>
      </w:r>
      <w:r>
        <w:rPr>
          <w:rFonts w:ascii="Verdana" w:hAnsi="Verdana"/>
          <w:color w:val="333333"/>
          <w:sz w:val="20"/>
          <w:szCs w:val="20"/>
        </w:rPr>
        <w:t>t</w:t>
      </w:r>
      <w:r>
        <w:rPr>
          <w:rFonts w:ascii="Verdana" w:hAnsi="Verdana"/>
          <w:color w:val="333333"/>
          <w:sz w:val="20"/>
          <w:szCs w:val="20"/>
        </w:rPr>
        <w:br/>
        <w:t>D. To identify, evaluate and select the tools</w:t>
      </w:r>
      <w:r>
        <w:rPr>
          <w:rFonts w:ascii="Verdana" w:hAnsi="Verdana"/>
          <w:color w:val="333333"/>
          <w:sz w:val="20"/>
          <w:szCs w:val="20"/>
        </w:rPr>
        <w:br/>
      </w:r>
      <w:r>
        <w:rPr>
          <w:rFonts w:ascii="Verdana" w:hAnsi="Verdana"/>
          <w:color w:val="333333"/>
          <w:sz w:val="20"/>
          <w:szCs w:val="20"/>
        </w:rPr>
        <w:br/>
        <w:t xml:space="preserve">15. A _____ is the step-by-step method followed to ensure that standards are met (2M) </w:t>
      </w:r>
      <w:r>
        <w:rPr>
          <w:rFonts w:ascii="Verdana" w:hAnsi="Verdana"/>
          <w:color w:val="333333"/>
          <w:sz w:val="20"/>
          <w:szCs w:val="20"/>
        </w:rPr>
        <w:br/>
      </w:r>
      <w:r>
        <w:rPr>
          <w:rFonts w:ascii="Verdana" w:hAnsi="Verdana"/>
          <w:color w:val="333333"/>
          <w:sz w:val="20"/>
          <w:szCs w:val="20"/>
        </w:rPr>
        <w:br/>
        <w:t>A. SDLC B. Project Plan C. Policy D. Procedure</w:t>
      </w:r>
      <w:r>
        <w:rPr>
          <w:rFonts w:ascii="Verdana" w:hAnsi="Verdana"/>
          <w:color w:val="333333"/>
          <w:sz w:val="20"/>
          <w:szCs w:val="20"/>
        </w:rPr>
        <w:br/>
      </w:r>
      <w:r>
        <w:rPr>
          <w:rFonts w:ascii="Verdana" w:hAnsi="Verdana"/>
          <w:color w:val="333333"/>
          <w:sz w:val="20"/>
          <w:szCs w:val="20"/>
        </w:rPr>
        <w:br/>
        <w:t>16. Which of the following is the standard for the Software product qua</w:t>
      </w:r>
      <w:r>
        <w:rPr>
          <w:rFonts w:ascii="Verdana" w:hAnsi="Verdana"/>
          <w:color w:val="333333"/>
          <w:sz w:val="20"/>
          <w:szCs w:val="20"/>
        </w:rPr>
        <w:t xml:space="preserve">lity (1M) </w:t>
      </w:r>
      <w:r>
        <w:rPr>
          <w:rFonts w:ascii="Verdana" w:hAnsi="Verdana"/>
          <w:color w:val="333333"/>
          <w:sz w:val="20"/>
          <w:szCs w:val="20"/>
        </w:rPr>
        <w:br/>
      </w:r>
      <w:r>
        <w:rPr>
          <w:rFonts w:ascii="Verdana" w:hAnsi="Verdana"/>
          <w:color w:val="333333"/>
          <w:sz w:val="20"/>
          <w:szCs w:val="20"/>
        </w:rPr>
        <w:br/>
        <w:t>A. ISO 1926 B. ISO 829 C. ISO 1012 D. ISO 1028</w:t>
      </w:r>
      <w:r>
        <w:rPr>
          <w:rFonts w:ascii="Verdana" w:hAnsi="Verdana"/>
          <w:color w:val="333333"/>
          <w:sz w:val="20"/>
          <w:szCs w:val="20"/>
        </w:rPr>
        <w:br/>
      </w:r>
      <w:r>
        <w:rPr>
          <w:rFonts w:ascii="Verdana" w:hAnsi="Verdana"/>
          <w:color w:val="333333"/>
          <w:sz w:val="20"/>
          <w:szCs w:val="20"/>
        </w:rPr>
        <w:br/>
        <w:t xml:space="preserve">17. Which is not the testing objectives (1M) </w:t>
      </w:r>
      <w:r>
        <w:rPr>
          <w:rFonts w:ascii="Verdana" w:hAnsi="Verdana"/>
          <w:color w:val="333333"/>
          <w:sz w:val="20"/>
          <w:szCs w:val="20"/>
        </w:rPr>
        <w:br/>
      </w:r>
      <w:r>
        <w:rPr>
          <w:rFonts w:ascii="Verdana" w:hAnsi="Verdana"/>
          <w:color w:val="333333"/>
          <w:sz w:val="20"/>
          <w:szCs w:val="20"/>
        </w:rPr>
        <w:br/>
        <w:t>A. Finding defects</w:t>
      </w:r>
      <w:r>
        <w:rPr>
          <w:rFonts w:ascii="Verdana" w:hAnsi="Verdana"/>
          <w:color w:val="333333"/>
          <w:sz w:val="20"/>
          <w:szCs w:val="20"/>
        </w:rPr>
        <w:br/>
        <w:t>B. Gaining confidence about the level of quality and providing information</w:t>
      </w:r>
      <w:r>
        <w:rPr>
          <w:rFonts w:ascii="Verdana" w:hAnsi="Verdana"/>
          <w:color w:val="333333"/>
          <w:sz w:val="20"/>
          <w:szCs w:val="20"/>
        </w:rPr>
        <w:br/>
        <w:t>C. Preventing defects.</w:t>
      </w:r>
      <w:r>
        <w:rPr>
          <w:rFonts w:ascii="Verdana" w:hAnsi="Verdana"/>
          <w:color w:val="333333"/>
          <w:sz w:val="20"/>
          <w:szCs w:val="20"/>
        </w:rPr>
        <w:br/>
        <w:t>D. Debugging defects</w:t>
      </w:r>
      <w:r>
        <w:rPr>
          <w:rFonts w:ascii="Verdana" w:hAnsi="Verdana"/>
          <w:color w:val="333333"/>
          <w:sz w:val="20"/>
          <w:szCs w:val="20"/>
        </w:rPr>
        <w:br/>
      </w:r>
      <w:r>
        <w:rPr>
          <w:rFonts w:ascii="Verdana" w:hAnsi="Verdana"/>
          <w:color w:val="333333"/>
          <w:sz w:val="20"/>
          <w:szCs w:val="20"/>
        </w:rPr>
        <w:br/>
        <w:t>18. Bug li</w:t>
      </w:r>
      <w:r>
        <w:rPr>
          <w:rFonts w:ascii="Verdana" w:hAnsi="Verdana"/>
          <w:color w:val="333333"/>
          <w:sz w:val="20"/>
          <w:szCs w:val="20"/>
        </w:rPr>
        <w:t xml:space="preserve">fe cycle (1M) </w:t>
      </w:r>
      <w:r>
        <w:rPr>
          <w:rFonts w:ascii="Verdana" w:hAnsi="Verdana"/>
          <w:color w:val="333333"/>
          <w:sz w:val="20"/>
          <w:szCs w:val="20"/>
        </w:rPr>
        <w:br/>
      </w:r>
      <w:r>
        <w:rPr>
          <w:rFonts w:ascii="Verdana" w:hAnsi="Verdana"/>
          <w:color w:val="333333"/>
          <w:sz w:val="20"/>
          <w:szCs w:val="20"/>
        </w:rPr>
        <w:br/>
        <w:t>A. Open, Assigned, Fixed, Closed</w:t>
      </w:r>
      <w:r>
        <w:rPr>
          <w:rFonts w:ascii="Verdana" w:hAnsi="Verdana"/>
          <w:color w:val="333333"/>
          <w:sz w:val="20"/>
          <w:szCs w:val="20"/>
        </w:rPr>
        <w:br/>
        <w:t>B. Open, Fixed, Assigned, Closed</w:t>
      </w:r>
      <w:r>
        <w:rPr>
          <w:rFonts w:ascii="Verdana" w:hAnsi="Verdana"/>
          <w:color w:val="333333"/>
          <w:sz w:val="20"/>
          <w:szCs w:val="20"/>
        </w:rPr>
        <w:br/>
        <w:t>C. Assigned, Open, Closed, Fixed</w:t>
      </w:r>
      <w:r>
        <w:rPr>
          <w:rFonts w:ascii="Verdana" w:hAnsi="Verdana"/>
          <w:color w:val="333333"/>
          <w:sz w:val="20"/>
          <w:szCs w:val="20"/>
        </w:rPr>
        <w:br/>
        <w:t>D. Assigned, Open, Fixed, Closed</w:t>
      </w:r>
      <w:r>
        <w:rPr>
          <w:rFonts w:ascii="Verdana" w:hAnsi="Verdana"/>
          <w:color w:val="333333"/>
          <w:sz w:val="20"/>
          <w:szCs w:val="20"/>
        </w:rPr>
        <w:br/>
      </w:r>
      <w:r>
        <w:rPr>
          <w:rFonts w:ascii="Verdana" w:hAnsi="Verdana"/>
          <w:color w:val="333333"/>
          <w:sz w:val="20"/>
          <w:szCs w:val="20"/>
        </w:rPr>
        <w:br/>
        <w:t xml:space="preserve">19. Which is not the software characteristics (1M) </w:t>
      </w:r>
      <w:r>
        <w:rPr>
          <w:rFonts w:ascii="Verdana" w:hAnsi="Verdana"/>
          <w:color w:val="333333"/>
          <w:sz w:val="20"/>
          <w:szCs w:val="20"/>
        </w:rPr>
        <w:br/>
      </w:r>
      <w:r>
        <w:rPr>
          <w:rFonts w:ascii="Verdana" w:hAnsi="Verdana"/>
          <w:color w:val="333333"/>
          <w:sz w:val="20"/>
          <w:szCs w:val="20"/>
        </w:rPr>
        <w:br/>
        <w:t>A. Reliability B. Usability C. Scalability D. Maintain</w:t>
      </w:r>
      <w:r>
        <w:rPr>
          <w:rFonts w:ascii="Verdana" w:hAnsi="Verdana"/>
          <w:color w:val="333333"/>
          <w:sz w:val="20"/>
          <w:szCs w:val="20"/>
        </w:rPr>
        <w:t>ability</w:t>
      </w:r>
      <w:r>
        <w:rPr>
          <w:rFonts w:ascii="Verdana" w:hAnsi="Verdana"/>
          <w:color w:val="333333"/>
          <w:sz w:val="20"/>
          <w:szCs w:val="20"/>
        </w:rPr>
        <w:br/>
      </w:r>
      <w:r>
        <w:rPr>
          <w:rFonts w:ascii="Verdana" w:hAnsi="Verdana"/>
          <w:color w:val="333333"/>
          <w:sz w:val="20"/>
          <w:szCs w:val="20"/>
        </w:rPr>
        <w:br/>
        <w:t xml:space="preserve">20. Which is not a testing principle (2M) </w:t>
      </w:r>
      <w:r>
        <w:rPr>
          <w:rFonts w:ascii="Verdana" w:hAnsi="Verdana"/>
          <w:color w:val="333333"/>
          <w:sz w:val="20"/>
          <w:szCs w:val="20"/>
        </w:rPr>
        <w:br/>
      </w:r>
      <w:r>
        <w:rPr>
          <w:rFonts w:ascii="Verdana" w:hAnsi="Verdana"/>
          <w:color w:val="333333"/>
          <w:sz w:val="20"/>
          <w:szCs w:val="20"/>
        </w:rPr>
        <w:br/>
        <w:t xml:space="preserve">A. Early testing B. Defect clustering </w:t>
      </w:r>
      <w:r>
        <w:rPr>
          <w:rFonts w:ascii="Verdana" w:hAnsi="Verdana"/>
          <w:color w:val="333333"/>
          <w:sz w:val="20"/>
          <w:szCs w:val="20"/>
        </w:rPr>
        <w:br/>
        <w:t>C. Pesticide paradox D. Exhaustive testing</w:t>
      </w:r>
      <w:r>
        <w:rPr>
          <w:rFonts w:ascii="Verdana" w:hAnsi="Verdana"/>
          <w:color w:val="333333"/>
          <w:sz w:val="20"/>
          <w:szCs w:val="20"/>
        </w:rPr>
        <w:br/>
      </w:r>
      <w:r>
        <w:rPr>
          <w:rFonts w:ascii="Verdana" w:hAnsi="Verdana"/>
          <w:color w:val="333333"/>
          <w:sz w:val="20"/>
          <w:szCs w:val="20"/>
        </w:rPr>
        <w:br/>
        <w:t xml:space="preserve">21. ‘X’ has given a data on a person age, which should be between 1 to 99. Using BVA which is the appropriate one (3M) </w:t>
      </w:r>
      <w:r>
        <w:rPr>
          <w:rFonts w:ascii="Verdana" w:hAnsi="Verdana"/>
          <w:color w:val="333333"/>
          <w:sz w:val="20"/>
          <w:szCs w:val="20"/>
        </w:rPr>
        <w:br/>
      </w:r>
      <w:r>
        <w:rPr>
          <w:rFonts w:ascii="Verdana" w:hAnsi="Verdana"/>
          <w:color w:val="333333"/>
          <w:sz w:val="20"/>
          <w:szCs w:val="20"/>
        </w:rPr>
        <w:br/>
        <w:t xml:space="preserve">A. 0,1,2,99 B. 1, 99, 100, 98 C. 0, 1, 99, 100 D. –1, 0, 1, 99 </w:t>
      </w:r>
      <w:r>
        <w:rPr>
          <w:rFonts w:ascii="Verdana" w:hAnsi="Verdana"/>
          <w:color w:val="333333"/>
          <w:sz w:val="20"/>
          <w:szCs w:val="20"/>
        </w:rPr>
        <w:br/>
      </w:r>
      <w:r>
        <w:rPr>
          <w:rFonts w:ascii="Verdana" w:hAnsi="Verdana"/>
          <w:color w:val="333333"/>
          <w:sz w:val="20"/>
          <w:szCs w:val="20"/>
        </w:rPr>
        <w:lastRenderedPageBreak/>
        <w:br/>
        <w:t xml:space="preserve">22. Which is not the fundamental test process (1M) </w:t>
      </w:r>
      <w:r>
        <w:rPr>
          <w:rFonts w:ascii="Verdana" w:hAnsi="Verdana"/>
          <w:color w:val="333333"/>
          <w:sz w:val="20"/>
          <w:szCs w:val="20"/>
        </w:rPr>
        <w:br/>
      </w:r>
      <w:r>
        <w:rPr>
          <w:rFonts w:ascii="Verdana" w:hAnsi="Verdana"/>
          <w:color w:val="333333"/>
          <w:sz w:val="20"/>
          <w:szCs w:val="20"/>
        </w:rPr>
        <w:br/>
        <w:t>A. Planning and control B. Test closure activities</w:t>
      </w:r>
      <w:r>
        <w:rPr>
          <w:rFonts w:ascii="Verdana" w:hAnsi="Verdana"/>
          <w:color w:val="333333"/>
          <w:sz w:val="20"/>
          <w:szCs w:val="20"/>
        </w:rPr>
        <w:br/>
        <w:t xml:space="preserve">C. Analysis and design D. None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23. Which is not a Component testing (2M) </w:t>
      </w:r>
      <w:r>
        <w:rPr>
          <w:rFonts w:ascii="Verdana" w:hAnsi="Verdana"/>
          <w:color w:val="333333"/>
          <w:sz w:val="20"/>
          <w:szCs w:val="20"/>
        </w:rPr>
        <w:br/>
      </w:r>
      <w:r>
        <w:rPr>
          <w:rFonts w:ascii="Verdana" w:hAnsi="Verdana"/>
          <w:color w:val="333333"/>
          <w:sz w:val="20"/>
          <w:szCs w:val="20"/>
        </w:rPr>
        <w:br/>
        <w:t>A. Che</w:t>
      </w:r>
      <w:r>
        <w:rPr>
          <w:rFonts w:ascii="Verdana" w:hAnsi="Verdana"/>
          <w:color w:val="333333"/>
          <w:sz w:val="20"/>
          <w:szCs w:val="20"/>
        </w:rPr>
        <w:t xml:space="preserve">ck the memory leaks B. Check the robustness </w:t>
      </w:r>
      <w:r>
        <w:rPr>
          <w:rFonts w:ascii="Verdana" w:hAnsi="Verdana"/>
          <w:color w:val="333333"/>
          <w:sz w:val="20"/>
          <w:szCs w:val="20"/>
        </w:rPr>
        <w:br/>
        <w:t>C. Check the branch coverage D. Check the decision tables</w:t>
      </w:r>
      <w:r>
        <w:rPr>
          <w:rFonts w:ascii="Verdana" w:hAnsi="Verdana"/>
          <w:color w:val="333333"/>
          <w:sz w:val="20"/>
          <w:szCs w:val="20"/>
        </w:rPr>
        <w:br/>
      </w:r>
      <w:r>
        <w:rPr>
          <w:rFonts w:ascii="Verdana" w:hAnsi="Verdana"/>
          <w:color w:val="333333"/>
          <w:sz w:val="20"/>
          <w:szCs w:val="20"/>
        </w:rPr>
        <w:br/>
        <w:t xml:space="preserve">24. PDCA is known as (1M) </w:t>
      </w:r>
      <w:r>
        <w:rPr>
          <w:rFonts w:ascii="Verdana" w:hAnsi="Verdana"/>
          <w:color w:val="333333"/>
          <w:sz w:val="20"/>
          <w:szCs w:val="20"/>
        </w:rPr>
        <w:br/>
      </w:r>
      <w:r>
        <w:rPr>
          <w:rFonts w:ascii="Verdana" w:hAnsi="Verdana"/>
          <w:color w:val="333333"/>
          <w:sz w:val="20"/>
          <w:szCs w:val="20"/>
        </w:rPr>
        <w:br/>
        <w:t>A. Plan, Do, Check, Act B. Plan, Do, Correct, Act</w:t>
      </w:r>
      <w:r>
        <w:rPr>
          <w:rFonts w:ascii="Verdana" w:hAnsi="Verdana"/>
          <w:color w:val="333333"/>
          <w:sz w:val="20"/>
          <w:szCs w:val="20"/>
        </w:rPr>
        <w:br/>
        <w:t xml:space="preserve">C. Plan, Debug, Check, Act D. Plan, Do, Check, Accept </w:t>
      </w:r>
      <w:r>
        <w:rPr>
          <w:rFonts w:ascii="Verdana" w:hAnsi="Verdana"/>
          <w:color w:val="333333"/>
          <w:sz w:val="20"/>
          <w:szCs w:val="20"/>
        </w:rPr>
        <w:br/>
      </w:r>
      <w:r>
        <w:rPr>
          <w:rFonts w:ascii="Verdana" w:hAnsi="Verdana"/>
          <w:color w:val="333333"/>
          <w:sz w:val="20"/>
          <w:szCs w:val="20"/>
        </w:rPr>
        <w:br/>
        <w:t>25. Contract and r</w:t>
      </w:r>
      <w:r>
        <w:rPr>
          <w:rFonts w:ascii="Verdana" w:hAnsi="Verdana"/>
          <w:color w:val="333333"/>
          <w:sz w:val="20"/>
          <w:szCs w:val="20"/>
        </w:rPr>
        <w:t xml:space="preserve">egulation testing is a part of (2M) </w:t>
      </w:r>
      <w:r>
        <w:rPr>
          <w:rFonts w:ascii="Verdana" w:hAnsi="Verdana"/>
          <w:color w:val="333333"/>
          <w:sz w:val="20"/>
          <w:szCs w:val="20"/>
        </w:rPr>
        <w:br/>
      </w:r>
      <w:r>
        <w:rPr>
          <w:rFonts w:ascii="Verdana" w:hAnsi="Verdana"/>
          <w:color w:val="333333"/>
          <w:sz w:val="20"/>
          <w:szCs w:val="20"/>
        </w:rPr>
        <w:br/>
        <w:t xml:space="preserve">A. System testing B. Acceptance testing </w:t>
      </w:r>
      <w:r>
        <w:rPr>
          <w:rFonts w:ascii="Verdana" w:hAnsi="Verdana"/>
          <w:color w:val="333333"/>
          <w:sz w:val="20"/>
          <w:szCs w:val="20"/>
        </w:rPr>
        <w:br/>
        <w:t>C. Integration testing D. Smoke testing</w:t>
      </w:r>
      <w:r>
        <w:rPr>
          <w:rFonts w:ascii="Verdana" w:hAnsi="Verdana"/>
          <w:color w:val="333333"/>
          <w:sz w:val="20"/>
          <w:szCs w:val="20"/>
        </w:rPr>
        <w:br/>
      </w:r>
      <w:r>
        <w:rPr>
          <w:rFonts w:ascii="Verdana" w:hAnsi="Verdana"/>
          <w:color w:val="333333"/>
          <w:sz w:val="20"/>
          <w:szCs w:val="20"/>
        </w:rPr>
        <w:br/>
        <w:t xml:space="preserve">26. Which is not a black box testing technique (1M) </w:t>
      </w:r>
      <w:r>
        <w:rPr>
          <w:rFonts w:ascii="Verdana" w:hAnsi="Verdana"/>
          <w:color w:val="333333"/>
          <w:sz w:val="20"/>
          <w:szCs w:val="20"/>
        </w:rPr>
        <w:br/>
      </w:r>
      <w:r>
        <w:rPr>
          <w:rFonts w:ascii="Verdana" w:hAnsi="Verdana"/>
          <w:color w:val="333333"/>
          <w:sz w:val="20"/>
          <w:szCs w:val="20"/>
        </w:rPr>
        <w:br/>
        <w:t>A. Equivalence partition B. Decision tables</w:t>
      </w:r>
      <w:r>
        <w:rPr>
          <w:rFonts w:ascii="Verdana" w:hAnsi="Verdana"/>
          <w:color w:val="333333"/>
          <w:sz w:val="20"/>
          <w:szCs w:val="20"/>
        </w:rPr>
        <w:br/>
        <w:t>C. Transaction diagrams D. Decision te</w:t>
      </w:r>
      <w:r>
        <w:rPr>
          <w:rFonts w:ascii="Verdana" w:hAnsi="Verdana"/>
          <w:color w:val="333333"/>
          <w:sz w:val="20"/>
          <w:szCs w:val="20"/>
        </w:rPr>
        <w:t xml:space="preserve">sting </w:t>
      </w:r>
      <w:r>
        <w:rPr>
          <w:rFonts w:ascii="Verdana" w:hAnsi="Verdana"/>
          <w:color w:val="333333"/>
          <w:sz w:val="20"/>
          <w:szCs w:val="20"/>
        </w:rPr>
        <w:br/>
      </w:r>
      <w:r>
        <w:rPr>
          <w:rFonts w:ascii="Verdana" w:hAnsi="Verdana"/>
          <w:color w:val="333333"/>
          <w:sz w:val="20"/>
          <w:szCs w:val="20"/>
        </w:rPr>
        <w:br/>
        <w:t xml:space="preserve">27. Arc testing is known as (2M) </w:t>
      </w:r>
      <w:r>
        <w:rPr>
          <w:rFonts w:ascii="Verdana" w:hAnsi="Verdana"/>
          <w:color w:val="333333"/>
          <w:sz w:val="20"/>
          <w:szCs w:val="20"/>
        </w:rPr>
        <w:br/>
      </w:r>
      <w:r>
        <w:rPr>
          <w:rFonts w:ascii="Verdana" w:hAnsi="Verdana"/>
          <w:color w:val="333333"/>
          <w:sz w:val="20"/>
          <w:szCs w:val="20"/>
        </w:rPr>
        <w:br/>
        <w:t>A. Branch testing B. Agile testing</w:t>
      </w:r>
      <w:r>
        <w:rPr>
          <w:rFonts w:ascii="Verdana" w:hAnsi="Verdana"/>
          <w:color w:val="333333"/>
          <w:sz w:val="20"/>
          <w:szCs w:val="20"/>
        </w:rPr>
        <w:br/>
        <w:t>C. Beta testing D. Ad-hoc testing</w:t>
      </w:r>
      <w:r>
        <w:rPr>
          <w:rFonts w:ascii="Verdana" w:hAnsi="Verdana"/>
          <w:color w:val="333333"/>
          <w:sz w:val="20"/>
          <w:szCs w:val="20"/>
        </w:rPr>
        <w:br/>
      </w:r>
      <w:r>
        <w:rPr>
          <w:rFonts w:ascii="Verdana" w:hAnsi="Verdana"/>
          <w:color w:val="333333"/>
          <w:sz w:val="20"/>
          <w:szCs w:val="20"/>
        </w:rPr>
        <w:br/>
        <w:t>28. A software model that can’t be used in functional testing (2M)</w:t>
      </w:r>
      <w:r>
        <w:rPr>
          <w:rFonts w:ascii="Verdana" w:hAnsi="Verdana"/>
          <w:color w:val="333333"/>
          <w:sz w:val="20"/>
          <w:szCs w:val="20"/>
        </w:rPr>
        <w:br/>
      </w:r>
      <w:r>
        <w:rPr>
          <w:rFonts w:ascii="Verdana" w:hAnsi="Verdana"/>
          <w:color w:val="333333"/>
          <w:sz w:val="20"/>
          <w:szCs w:val="20"/>
        </w:rPr>
        <w:br/>
        <w:t>A. Process flow model B. State transaction model</w:t>
      </w:r>
      <w:r>
        <w:rPr>
          <w:rFonts w:ascii="Verdana" w:hAnsi="Verdana"/>
          <w:color w:val="333333"/>
          <w:sz w:val="20"/>
          <w:szCs w:val="20"/>
        </w:rPr>
        <w:br/>
        <w:t>C. Menu structure model D.</w:t>
      </w:r>
      <w:r>
        <w:rPr>
          <w:rFonts w:ascii="Verdana" w:hAnsi="Verdana"/>
          <w:color w:val="333333"/>
          <w:sz w:val="20"/>
          <w:szCs w:val="20"/>
        </w:rPr>
        <w:t xml:space="preserve"> Plain language specification model</w:t>
      </w:r>
      <w:r>
        <w:rPr>
          <w:rFonts w:ascii="Verdana" w:hAnsi="Verdana"/>
          <w:color w:val="333333"/>
          <w:sz w:val="20"/>
          <w:szCs w:val="20"/>
        </w:rPr>
        <w:br/>
      </w:r>
      <w:r>
        <w:rPr>
          <w:rFonts w:ascii="Verdana" w:hAnsi="Verdana"/>
          <w:color w:val="333333"/>
          <w:sz w:val="20"/>
          <w:szCs w:val="20"/>
        </w:rPr>
        <w:br/>
        <w:t xml:space="preserve">29. Find the mismatch (2M) </w:t>
      </w:r>
      <w:r>
        <w:rPr>
          <w:rFonts w:ascii="Verdana" w:hAnsi="Verdana"/>
          <w:color w:val="333333"/>
          <w:sz w:val="20"/>
          <w:szCs w:val="20"/>
        </w:rPr>
        <w:br/>
      </w:r>
      <w:r>
        <w:rPr>
          <w:rFonts w:ascii="Verdana" w:hAnsi="Verdana"/>
          <w:color w:val="333333"/>
          <w:sz w:val="20"/>
          <w:szCs w:val="20"/>
        </w:rPr>
        <w:br/>
        <w:t>A. Test data preparation tools – Manipulate Data bases</w:t>
      </w:r>
      <w:r>
        <w:rPr>
          <w:rFonts w:ascii="Verdana" w:hAnsi="Verdana"/>
          <w:color w:val="333333"/>
          <w:sz w:val="20"/>
          <w:szCs w:val="20"/>
        </w:rPr>
        <w:br/>
        <w:t>B. Test design tools – Generate test inputs</w:t>
      </w:r>
      <w:r>
        <w:rPr>
          <w:rFonts w:ascii="Verdana" w:hAnsi="Verdana"/>
          <w:color w:val="333333"/>
          <w:sz w:val="20"/>
          <w:szCs w:val="20"/>
        </w:rPr>
        <w:br/>
        <w:t xml:space="preserve">C. Requirement management tools – Enables individual tests to be traceable </w:t>
      </w:r>
      <w:r>
        <w:rPr>
          <w:rFonts w:ascii="Verdana" w:hAnsi="Verdana"/>
          <w:color w:val="333333"/>
          <w:sz w:val="20"/>
          <w:szCs w:val="20"/>
        </w:rPr>
        <w:br/>
        <w:t>D. Configuratio</w:t>
      </w:r>
      <w:r>
        <w:rPr>
          <w:rFonts w:ascii="Verdana" w:hAnsi="Verdana"/>
          <w:color w:val="333333"/>
          <w:sz w:val="20"/>
          <w:szCs w:val="20"/>
        </w:rPr>
        <w:t>n management tools – Check for consistence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30. The principle of Cyclomatic complexity, considering L as edges or links, N as nodes, P as independent paths (2M) </w:t>
      </w:r>
      <w:r>
        <w:rPr>
          <w:rFonts w:ascii="Verdana" w:hAnsi="Verdana"/>
          <w:color w:val="333333"/>
          <w:sz w:val="20"/>
          <w:szCs w:val="20"/>
        </w:rPr>
        <w:br/>
      </w:r>
      <w:r>
        <w:rPr>
          <w:rFonts w:ascii="Verdana" w:hAnsi="Verdana"/>
          <w:color w:val="333333"/>
          <w:sz w:val="20"/>
          <w:szCs w:val="20"/>
        </w:rPr>
        <w:br/>
        <w:t>A. L-N +2P</w:t>
      </w:r>
      <w:r>
        <w:rPr>
          <w:rFonts w:ascii="Verdana" w:hAnsi="Verdana"/>
          <w:color w:val="333333"/>
          <w:sz w:val="20"/>
          <w:szCs w:val="20"/>
        </w:rPr>
        <w:br/>
        <w:t>B. N-L +2P</w:t>
      </w:r>
      <w:r>
        <w:rPr>
          <w:rFonts w:ascii="Verdana" w:hAnsi="Verdana"/>
          <w:color w:val="333333"/>
          <w:sz w:val="20"/>
          <w:szCs w:val="20"/>
        </w:rPr>
        <w:br/>
        <w:t>C. N-L +P</w:t>
      </w:r>
      <w:r>
        <w:rPr>
          <w:rFonts w:ascii="Verdana" w:hAnsi="Verdana"/>
          <w:color w:val="333333"/>
          <w:sz w:val="20"/>
          <w:szCs w:val="20"/>
        </w:rPr>
        <w:br/>
        <w:t>D. N-L +P</w:t>
      </w:r>
      <w:r>
        <w:rPr>
          <w:rFonts w:ascii="Verdana" w:hAnsi="Verdana"/>
          <w:color w:val="333333"/>
          <w:sz w:val="20"/>
          <w:szCs w:val="20"/>
        </w:rPr>
        <w:br/>
      </w:r>
      <w:r>
        <w:rPr>
          <w:rFonts w:ascii="Verdana" w:hAnsi="Verdana"/>
          <w:color w:val="333333"/>
          <w:sz w:val="20"/>
          <w:szCs w:val="20"/>
        </w:rPr>
        <w:br/>
        <w:t xml:space="preserve">31. FPA is used to (2M)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A. To measure the funct</w:t>
      </w:r>
      <w:r>
        <w:rPr>
          <w:rFonts w:ascii="Verdana" w:hAnsi="Verdana"/>
          <w:color w:val="333333"/>
          <w:sz w:val="20"/>
          <w:szCs w:val="20"/>
        </w:rPr>
        <w:t>ional requirements of the project</w:t>
      </w:r>
      <w:r>
        <w:rPr>
          <w:rFonts w:ascii="Verdana" w:hAnsi="Verdana"/>
          <w:color w:val="333333"/>
          <w:sz w:val="20"/>
          <w:szCs w:val="20"/>
        </w:rPr>
        <w:br/>
        <w:t>B. To measure the size of the functionality of an Information system</w:t>
      </w:r>
      <w:r>
        <w:rPr>
          <w:rFonts w:ascii="Verdana" w:hAnsi="Verdana"/>
          <w:color w:val="333333"/>
          <w:sz w:val="20"/>
          <w:szCs w:val="20"/>
        </w:rPr>
        <w:br/>
        <w:t>C. To measure the functional testing effort</w:t>
      </w:r>
      <w:r>
        <w:rPr>
          <w:rFonts w:ascii="Verdana" w:hAnsi="Verdana"/>
          <w:color w:val="333333"/>
          <w:sz w:val="20"/>
          <w:szCs w:val="20"/>
        </w:rPr>
        <w:br/>
        <w:t>D. To measure the functional flow</w:t>
      </w:r>
      <w:r>
        <w:rPr>
          <w:rFonts w:ascii="Verdana" w:hAnsi="Verdana"/>
          <w:color w:val="333333"/>
          <w:sz w:val="20"/>
          <w:szCs w:val="20"/>
        </w:rPr>
        <w:br/>
      </w:r>
      <w:r>
        <w:rPr>
          <w:rFonts w:ascii="Verdana" w:hAnsi="Verdana"/>
          <w:color w:val="333333"/>
          <w:sz w:val="20"/>
          <w:szCs w:val="20"/>
        </w:rPr>
        <w:br/>
        <w:t xml:space="preserve">32. Which is not a test Oracle (2M) </w:t>
      </w:r>
      <w:r>
        <w:rPr>
          <w:rFonts w:ascii="Verdana" w:hAnsi="Verdana"/>
          <w:color w:val="333333"/>
          <w:sz w:val="20"/>
          <w:szCs w:val="20"/>
        </w:rPr>
        <w:br/>
      </w:r>
      <w:r>
        <w:rPr>
          <w:rFonts w:ascii="Verdana" w:hAnsi="Verdana"/>
          <w:color w:val="333333"/>
          <w:sz w:val="20"/>
          <w:szCs w:val="20"/>
        </w:rPr>
        <w:br/>
        <w:t xml:space="preserve">A. The existing system (For a bench </w:t>
      </w:r>
      <w:r>
        <w:rPr>
          <w:rFonts w:ascii="Verdana" w:hAnsi="Verdana"/>
          <w:color w:val="333333"/>
          <w:sz w:val="20"/>
          <w:szCs w:val="20"/>
        </w:rPr>
        <w:t>mark)</w:t>
      </w:r>
      <w:r>
        <w:rPr>
          <w:rFonts w:ascii="Verdana" w:hAnsi="Verdana"/>
          <w:color w:val="333333"/>
          <w:sz w:val="20"/>
          <w:szCs w:val="20"/>
        </w:rPr>
        <w:br/>
        <w:t xml:space="preserve">B. The code </w:t>
      </w:r>
      <w:r>
        <w:rPr>
          <w:rFonts w:ascii="Verdana" w:hAnsi="Verdana"/>
          <w:color w:val="333333"/>
          <w:sz w:val="20"/>
          <w:szCs w:val="20"/>
        </w:rPr>
        <w:br/>
        <w:t>C. Individual’s knowledge</w:t>
      </w:r>
      <w:r>
        <w:rPr>
          <w:rFonts w:ascii="Verdana" w:hAnsi="Verdana"/>
          <w:color w:val="333333"/>
          <w:sz w:val="20"/>
          <w:szCs w:val="20"/>
        </w:rPr>
        <w:br/>
        <w:t>D. User manual</w:t>
      </w:r>
      <w:r>
        <w:rPr>
          <w:rFonts w:ascii="Verdana" w:hAnsi="Verdana"/>
          <w:color w:val="333333"/>
          <w:sz w:val="20"/>
          <w:szCs w:val="20"/>
        </w:rPr>
        <w:br/>
      </w:r>
      <w:r>
        <w:rPr>
          <w:rFonts w:ascii="Verdana" w:hAnsi="Verdana"/>
          <w:color w:val="333333"/>
          <w:sz w:val="20"/>
          <w:szCs w:val="20"/>
        </w:rPr>
        <w:br/>
        <w:t xml:space="preserve">33. Find the correct flow of the phases of a formal review (3M) </w:t>
      </w:r>
      <w:r>
        <w:rPr>
          <w:rFonts w:ascii="Verdana" w:hAnsi="Verdana"/>
          <w:color w:val="333333"/>
          <w:sz w:val="20"/>
          <w:szCs w:val="20"/>
        </w:rPr>
        <w:br/>
      </w:r>
      <w:r>
        <w:rPr>
          <w:rFonts w:ascii="Verdana" w:hAnsi="Verdana"/>
          <w:color w:val="333333"/>
          <w:sz w:val="20"/>
          <w:szCs w:val="20"/>
        </w:rPr>
        <w:br/>
        <w:t>A. Planning, Review meeting, Rework, Kick off</w:t>
      </w:r>
      <w:r>
        <w:rPr>
          <w:rFonts w:ascii="Verdana" w:hAnsi="Verdana"/>
          <w:color w:val="333333"/>
          <w:sz w:val="20"/>
          <w:szCs w:val="20"/>
        </w:rPr>
        <w:br/>
        <w:t>B. Planning, Individual preparation, Kick off, Rework</w:t>
      </w:r>
      <w:r>
        <w:rPr>
          <w:rFonts w:ascii="Verdana" w:hAnsi="Verdana"/>
          <w:color w:val="333333"/>
          <w:sz w:val="20"/>
          <w:szCs w:val="20"/>
        </w:rPr>
        <w:br/>
        <w:t xml:space="preserve">C. Planning, Review meeting, </w:t>
      </w:r>
      <w:r>
        <w:rPr>
          <w:rFonts w:ascii="Verdana" w:hAnsi="Verdana"/>
          <w:color w:val="333333"/>
          <w:sz w:val="20"/>
          <w:szCs w:val="20"/>
        </w:rPr>
        <w:t>Rework, Follow up</w:t>
      </w:r>
      <w:r>
        <w:rPr>
          <w:rFonts w:ascii="Verdana" w:hAnsi="Verdana"/>
          <w:color w:val="333333"/>
          <w:sz w:val="20"/>
          <w:szCs w:val="20"/>
        </w:rPr>
        <w:br/>
        <w:t>D. Planning, Individual preparation, Follow up, Kick off</w:t>
      </w:r>
      <w:r>
        <w:rPr>
          <w:rFonts w:ascii="Verdana" w:hAnsi="Verdana"/>
          <w:color w:val="333333"/>
          <w:sz w:val="20"/>
          <w:szCs w:val="20"/>
        </w:rPr>
        <w:br/>
      </w:r>
      <w:r>
        <w:rPr>
          <w:rFonts w:ascii="Verdana" w:hAnsi="Verdana"/>
          <w:color w:val="333333"/>
          <w:sz w:val="20"/>
          <w:szCs w:val="20"/>
        </w:rPr>
        <w:br/>
        <w:t xml:space="preserve">34. Stochastic testing using statistical information or operational profiles uses the following method (3M) </w:t>
      </w:r>
      <w:r>
        <w:rPr>
          <w:rFonts w:ascii="Verdana" w:hAnsi="Verdana"/>
          <w:color w:val="333333"/>
          <w:sz w:val="20"/>
          <w:szCs w:val="20"/>
        </w:rPr>
        <w:br/>
      </w:r>
      <w:r>
        <w:rPr>
          <w:rFonts w:ascii="Verdana" w:hAnsi="Verdana"/>
          <w:color w:val="333333"/>
          <w:sz w:val="20"/>
          <w:szCs w:val="20"/>
        </w:rPr>
        <w:br/>
        <w:t xml:space="preserve">A. Heuristic testing approach </w:t>
      </w:r>
      <w:r>
        <w:rPr>
          <w:rFonts w:ascii="Verdana" w:hAnsi="Verdana"/>
          <w:color w:val="333333"/>
          <w:sz w:val="20"/>
          <w:szCs w:val="20"/>
        </w:rPr>
        <w:br/>
        <w:t>B. Methodical testing approach</w:t>
      </w:r>
      <w:r>
        <w:rPr>
          <w:rFonts w:ascii="Verdana" w:hAnsi="Verdana"/>
          <w:color w:val="333333"/>
          <w:sz w:val="20"/>
          <w:szCs w:val="20"/>
        </w:rPr>
        <w:br/>
        <w:t>C. Model</w:t>
      </w:r>
      <w:r>
        <w:rPr>
          <w:rFonts w:ascii="Verdana" w:hAnsi="Verdana"/>
          <w:color w:val="333333"/>
          <w:sz w:val="20"/>
          <w:szCs w:val="20"/>
        </w:rPr>
        <w:t xml:space="preserve"> based testing approach</w:t>
      </w:r>
      <w:r>
        <w:rPr>
          <w:rFonts w:ascii="Verdana" w:hAnsi="Verdana"/>
          <w:color w:val="333333"/>
          <w:sz w:val="20"/>
          <w:szCs w:val="20"/>
        </w:rPr>
        <w:br/>
        <w:t>D. Process or standard compliant testing approach</w:t>
      </w:r>
      <w:r>
        <w:rPr>
          <w:rFonts w:ascii="Verdana" w:hAnsi="Verdana"/>
          <w:color w:val="333333"/>
          <w:sz w:val="20"/>
          <w:szCs w:val="20"/>
        </w:rPr>
        <w:br/>
      </w:r>
      <w:r>
        <w:rPr>
          <w:rFonts w:ascii="Verdana" w:hAnsi="Verdana"/>
          <w:color w:val="333333"/>
          <w:sz w:val="20"/>
          <w:szCs w:val="20"/>
        </w:rPr>
        <w:br/>
        <w:t>35. A project that is in the implementation phase is six weeks behind schedule. The delivery date for the product is four months away. The project is not allowed to slip the deliver</w:t>
      </w:r>
      <w:r>
        <w:rPr>
          <w:rFonts w:ascii="Verdana" w:hAnsi="Verdana"/>
          <w:color w:val="333333"/>
          <w:sz w:val="20"/>
          <w:szCs w:val="20"/>
        </w:rPr>
        <w:t xml:space="preserve">y date or compromise on the quality standards established for this product. Which of the following actions would bring this project back on schedule? (3M) </w:t>
      </w:r>
      <w:r>
        <w:rPr>
          <w:rFonts w:ascii="Verdana" w:hAnsi="Verdana"/>
          <w:color w:val="333333"/>
          <w:sz w:val="20"/>
          <w:szCs w:val="20"/>
        </w:rPr>
        <w:br/>
      </w:r>
      <w:r>
        <w:rPr>
          <w:rFonts w:ascii="Verdana" w:hAnsi="Verdana"/>
          <w:color w:val="333333"/>
          <w:sz w:val="20"/>
          <w:szCs w:val="20"/>
        </w:rPr>
        <w:br/>
        <w:t>A. Eliminate some of the requirements that have not yet been implemented.</w:t>
      </w:r>
      <w:r>
        <w:rPr>
          <w:rFonts w:ascii="Verdana" w:hAnsi="Verdana"/>
          <w:color w:val="333333"/>
          <w:sz w:val="20"/>
          <w:szCs w:val="20"/>
        </w:rPr>
        <w:br/>
        <w:t xml:space="preserve">B. Add more engineers to </w:t>
      </w:r>
      <w:r>
        <w:rPr>
          <w:rFonts w:ascii="Verdana" w:hAnsi="Verdana"/>
          <w:color w:val="333333"/>
          <w:sz w:val="20"/>
          <w:szCs w:val="20"/>
        </w:rPr>
        <w:t>the project to make up for lost work.</w:t>
      </w:r>
      <w:r>
        <w:rPr>
          <w:rFonts w:ascii="Verdana" w:hAnsi="Verdana"/>
          <w:color w:val="333333"/>
          <w:sz w:val="20"/>
          <w:szCs w:val="20"/>
        </w:rPr>
        <w:br/>
        <w:t>C. Ask the current developers to work overtime until the lost work is recovered.</w:t>
      </w:r>
      <w:r>
        <w:rPr>
          <w:rFonts w:ascii="Verdana" w:hAnsi="Verdana"/>
          <w:color w:val="333333"/>
          <w:sz w:val="20"/>
          <w:szCs w:val="20"/>
        </w:rPr>
        <w:br/>
        <w:t>D. Hire more software quality assurance personnel.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36. One person has been dominating the current software process improvement meet</w:t>
      </w:r>
      <w:r>
        <w:rPr>
          <w:rFonts w:ascii="Verdana" w:hAnsi="Verdana"/>
          <w:color w:val="333333"/>
          <w:sz w:val="20"/>
          <w:szCs w:val="20"/>
        </w:rPr>
        <w:t xml:space="preserve">ing. Which of the following techniques should the facilitator use to bring other team members into the discussion? (3M) </w:t>
      </w:r>
      <w:r>
        <w:rPr>
          <w:rFonts w:ascii="Verdana" w:hAnsi="Verdana"/>
          <w:color w:val="333333"/>
          <w:sz w:val="20"/>
          <w:szCs w:val="20"/>
        </w:rPr>
        <w:br/>
      </w:r>
      <w:r>
        <w:rPr>
          <w:rFonts w:ascii="Verdana" w:hAnsi="Verdana"/>
          <w:color w:val="333333"/>
          <w:sz w:val="20"/>
          <w:szCs w:val="20"/>
        </w:rPr>
        <w:br/>
        <w:t>A. Confront the person and ask that other team members be allowed to express their opinions.</w:t>
      </w:r>
      <w:r>
        <w:rPr>
          <w:rFonts w:ascii="Verdana" w:hAnsi="Verdana"/>
          <w:color w:val="333333"/>
          <w:sz w:val="20"/>
          <w:szCs w:val="20"/>
        </w:rPr>
        <w:br/>
        <w:t>B. Wait for the person to pause, acknowle</w:t>
      </w:r>
      <w:r>
        <w:rPr>
          <w:rFonts w:ascii="Verdana" w:hAnsi="Verdana"/>
          <w:color w:val="333333"/>
          <w:sz w:val="20"/>
          <w:szCs w:val="20"/>
        </w:rPr>
        <w:t>dge the person’ s opinion, and ask for someone else’ s opinion.</w:t>
      </w:r>
      <w:r>
        <w:rPr>
          <w:rFonts w:ascii="Verdana" w:hAnsi="Verdana"/>
          <w:color w:val="333333"/>
          <w:sz w:val="20"/>
          <w:szCs w:val="20"/>
        </w:rPr>
        <w:br/>
        <w:t>C. Switch the topic to an issue about which the person does not have a strong opinion.</w:t>
      </w:r>
      <w:r>
        <w:rPr>
          <w:rFonts w:ascii="Verdana" w:hAnsi="Verdana"/>
          <w:color w:val="333333"/>
          <w:sz w:val="20"/>
          <w:szCs w:val="20"/>
        </w:rPr>
        <w:br/>
        <w:t>D. Express an opinion that differs from the person’ s opinion in order to encourage others to express the</w:t>
      </w:r>
      <w:r>
        <w:rPr>
          <w:rFonts w:ascii="Verdana" w:hAnsi="Verdana"/>
          <w:color w:val="333333"/>
          <w:sz w:val="20"/>
          <w:szCs w:val="20"/>
        </w:rPr>
        <w:t>ir ideas.</w:t>
      </w:r>
      <w:r>
        <w:rPr>
          <w:rFonts w:ascii="Verdana" w:hAnsi="Verdana"/>
          <w:color w:val="333333"/>
          <w:sz w:val="20"/>
          <w:szCs w:val="20"/>
        </w:rPr>
        <w:br/>
      </w:r>
      <w:r>
        <w:rPr>
          <w:rFonts w:ascii="Verdana" w:hAnsi="Verdana"/>
          <w:color w:val="333333"/>
          <w:sz w:val="20"/>
          <w:szCs w:val="20"/>
        </w:rPr>
        <w:br/>
        <w:t xml:space="preserve">37. Maintenance releases and technical assistance centers are examples of which of the following costs of quality? (3M)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A. External failure</w:t>
      </w:r>
      <w:r>
        <w:rPr>
          <w:rFonts w:ascii="Verdana" w:hAnsi="Verdana"/>
          <w:color w:val="333333"/>
          <w:sz w:val="20"/>
          <w:szCs w:val="20"/>
        </w:rPr>
        <w:br/>
        <w:t>B. Internal failure</w:t>
      </w:r>
      <w:r>
        <w:rPr>
          <w:rFonts w:ascii="Verdana" w:hAnsi="Verdana"/>
          <w:color w:val="333333"/>
          <w:sz w:val="20"/>
          <w:szCs w:val="20"/>
        </w:rPr>
        <w:br/>
        <w:t>C. Appraisal</w:t>
      </w:r>
      <w:r>
        <w:rPr>
          <w:rFonts w:ascii="Verdana" w:hAnsi="Verdana"/>
          <w:color w:val="333333"/>
          <w:sz w:val="20"/>
          <w:szCs w:val="20"/>
        </w:rPr>
        <w:br/>
        <w:t>D. Prevention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All the best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ISTQB Foundation Level Mock Test 1 Key</w:t>
      </w:r>
      <w:r>
        <w:rPr>
          <w:rFonts w:ascii="Verdana" w:hAnsi="Verdana"/>
          <w:color w:val="333333"/>
          <w:sz w:val="20"/>
          <w:szCs w:val="20"/>
        </w:rPr>
        <w:br/>
      </w:r>
      <w:r>
        <w:rPr>
          <w:rFonts w:ascii="Verdana" w:hAnsi="Verdana"/>
          <w:color w:val="333333"/>
          <w:sz w:val="20"/>
          <w:szCs w:val="20"/>
        </w:rPr>
        <w:br/>
        <w:t>Q.No Answer Q.No Answer</w:t>
      </w:r>
      <w:r>
        <w:rPr>
          <w:rFonts w:ascii="Verdana" w:hAnsi="Verdana"/>
          <w:color w:val="333333"/>
          <w:sz w:val="20"/>
          <w:szCs w:val="20"/>
        </w:rPr>
        <w:br/>
        <w:t>1 B 20 D</w:t>
      </w:r>
      <w:r>
        <w:rPr>
          <w:rFonts w:ascii="Verdana" w:hAnsi="Verdana"/>
          <w:color w:val="333333"/>
          <w:sz w:val="20"/>
          <w:szCs w:val="20"/>
        </w:rPr>
        <w:br/>
        <w:t>2 C 21 C</w:t>
      </w:r>
      <w:r>
        <w:rPr>
          <w:rFonts w:ascii="Verdana" w:hAnsi="Verdana"/>
          <w:color w:val="333333"/>
          <w:sz w:val="20"/>
          <w:szCs w:val="20"/>
        </w:rPr>
        <w:br/>
        <w:t>3 A 22 D</w:t>
      </w:r>
      <w:r>
        <w:rPr>
          <w:rFonts w:ascii="Verdana" w:hAnsi="Verdana"/>
          <w:color w:val="333333"/>
          <w:sz w:val="20"/>
          <w:szCs w:val="20"/>
        </w:rPr>
        <w:br/>
        <w:t>4 B 23 D</w:t>
      </w:r>
      <w:r>
        <w:rPr>
          <w:rFonts w:ascii="Verdana" w:hAnsi="Verdana"/>
          <w:color w:val="333333"/>
          <w:sz w:val="20"/>
          <w:szCs w:val="20"/>
        </w:rPr>
        <w:br/>
        <w:t>5 A 24 A</w:t>
      </w:r>
      <w:r>
        <w:rPr>
          <w:rFonts w:ascii="Verdana" w:hAnsi="Verdana"/>
          <w:color w:val="333333"/>
          <w:sz w:val="20"/>
          <w:szCs w:val="20"/>
        </w:rPr>
        <w:br/>
        <w:t>6 C 25 B</w:t>
      </w:r>
      <w:r>
        <w:rPr>
          <w:rFonts w:ascii="Verdana" w:hAnsi="Verdana"/>
          <w:color w:val="333333"/>
          <w:sz w:val="20"/>
          <w:szCs w:val="20"/>
        </w:rPr>
        <w:br/>
        <w:t>7 B 26 D</w:t>
      </w:r>
      <w:r>
        <w:rPr>
          <w:rFonts w:ascii="Verdana" w:hAnsi="Verdana"/>
          <w:color w:val="333333"/>
          <w:sz w:val="20"/>
          <w:szCs w:val="20"/>
        </w:rPr>
        <w:br/>
        <w:t>8 C 27 A</w:t>
      </w:r>
      <w:r>
        <w:rPr>
          <w:rFonts w:ascii="Verdana" w:hAnsi="Verdana"/>
          <w:color w:val="333333"/>
          <w:sz w:val="20"/>
          <w:szCs w:val="20"/>
        </w:rPr>
        <w:br/>
        <w:t>9 C 28 C</w:t>
      </w:r>
      <w:r>
        <w:rPr>
          <w:rFonts w:ascii="Verdana" w:hAnsi="Verdana"/>
          <w:color w:val="333333"/>
          <w:sz w:val="20"/>
          <w:szCs w:val="20"/>
        </w:rPr>
        <w:br/>
        <w:t>10 D 29 D</w:t>
      </w:r>
      <w:r>
        <w:rPr>
          <w:rFonts w:ascii="Verdana" w:hAnsi="Verdana"/>
          <w:color w:val="333333"/>
          <w:sz w:val="20"/>
          <w:szCs w:val="20"/>
        </w:rPr>
        <w:br/>
        <w:t>11 D 30 A</w:t>
      </w:r>
      <w:r>
        <w:rPr>
          <w:rFonts w:ascii="Verdana" w:hAnsi="Verdana"/>
          <w:color w:val="333333"/>
          <w:sz w:val="20"/>
          <w:szCs w:val="20"/>
        </w:rPr>
        <w:br/>
        <w:t>12 B 31 B</w:t>
      </w:r>
      <w:r>
        <w:rPr>
          <w:rFonts w:ascii="Verdana" w:hAnsi="Verdana"/>
          <w:color w:val="333333"/>
          <w:sz w:val="20"/>
          <w:szCs w:val="20"/>
        </w:rPr>
        <w:br/>
        <w:t>13 B 32 B</w:t>
      </w:r>
      <w:r>
        <w:rPr>
          <w:rFonts w:ascii="Verdana" w:hAnsi="Verdana"/>
          <w:color w:val="333333"/>
          <w:sz w:val="20"/>
          <w:szCs w:val="20"/>
        </w:rPr>
        <w:br/>
        <w:t>14 A 33 C</w:t>
      </w:r>
      <w:r>
        <w:rPr>
          <w:rFonts w:ascii="Verdana" w:hAnsi="Verdana"/>
          <w:color w:val="333333"/>
          <w:sz w:val="20"/>
          <w:szCs w:val="20"/>
        </w:rPr>
        <w:br/>
        <w:t>15 D 34 C</w:t>
      </w:r>
      <w:r>
        <w:rPr>
          <w:rFonts w:ascii="Verdana" w:hAnsi="Verdana"/>
          <w:color w:val="333333"/>
          <w:sz w:val="20"/>
          <w:szCs w:val="20"/>
        </w:rPr>
        <w:br/>
        <w:t>16 A 35 A</w:t>
      </w:r>
      <w:r>
        <w:rPr>
          <w:rFonts w:ascii="Verdana" w:hAnsi="Verdana"/>
          <w:color w:val="333333"/>
          <w:sz w:val="20"/>
          <w:szCs w:val="20"/>
        </w:rPr>
        <w:br/>
        <w:t>17 D 36 B</w:t>
      </w:r>
      <w:r>
        <w:rPr>
          <w:rFonts w:ascii="Verdana" w:hAnsi="Verdana"/>
          <w:color w:val="333333"/>
          <w:sz w:val="20"/>
          <w:szCs w:val="20"/>
        </w:rPr>
        <w:br/>
        <w:t>18 A 37 A</w:t>
      </w:r>
      <w:r>
        <w:rPr>
          <w:rFonts w:ascii="Verdana" w:hAnsi="Verdana"/>
          <w:color w:val="333333"/>
          <w:sz w:val="20"/>
          <w:szCs w:val="20"/>
        </w:rPr>
        <w:br/>
        <w:t>19 C</w:t>
      </w:r>
    </w:p>
    <w:p w14:paraId="37F3CB86" w14:textId="77777777" w:rsidR="00904CA7" w:rsidRDefault="009A2ACB">
      <w:pPr>
        <w:sectPr w:rsidR="00904CA7">
          <w:pgSz w:w="11906" w:h="16838"/>
          <w:pgMar w:top="1440" w:right="1440" w:bottom="1440" w:left="1440" w:header="708" w:footer="708" w:gutter="0"/>
          <w:cols w:space="708"/>
          <w:docGrid w:linePitch="360"/>
        </w:sectPr>
      </w:pPr>
      <w:r>
        <w:rPr>
          <w:rFonts w:ascii="Verdana" w:hAnsi="Verdana"/>
          <w:color w:val="333333"/>
          <w:sz w:val="20"/>
          <w:szCs w:val="20"/>
        </w:rPr>
        <w:lastRenderedPageBreak/>
        <w:t>1 We split testing into distinct stages pr</w:t>
      </w:r>
      <w:r>
        <w:rPr>
          <w:rFonts w:ascii="Verdana" w:hAnsi="Verdana"/>
          <w:color w:val="333333"/>
          <w:sz w:val="20"/>
          <w:szCs w:val="20"/>
        </w:rPr>
        <w:t>imarily because:</w:t>
      </w:r>
      <w:r>
        <w:rPr>
          <w:rFonts w:ascii="Verdana" w:hAnsi="Verdana"/>
          <w:color w:val="333333"/>
          <w:sz w:val="20"/>
          <w:szCs w:val="20"/>
        </w:rPr>
        <w:br/>
        <w:t>a) Each test stage has a different purpose.</w:t>
      </w:r>
      <w:r>
        <w:rPr>
          <w:rFonts w:ascii="Verdana" w:hAnsi="Verdana"/>
          <w:color w:val="333333"/>
          <w:sz w:val="20"/>
          <w:szCs w:val="20"/>
        </w:rPr>
        <w:br/>
        <w:t>b) It is easier to manage testing in stages.</w:t>
      </w:r>
      <w:r>
        <w:rPr>
          <w:rFonts w:ascii="Verdana" w:hAnsi="Verdana"/>
          <w:color w:val="333333"/>
          <w:sz w:val="20"/>
          <w:szCs w:val="20"/>
        </w:rPr>
        <w:br/>
        <w:t>c) We can run different tests in different environments.</w:t>
      </w:r>
      <w:r>
        <w:rPr>
          <w:rFonts w:ascii="Verdana" w:hAnsi="Verdana"/>
          <w:color w:val="333333"/>
          <w:sz w:val="20"/>
          <w:szCs w:val="20"/>
        </w:rPr>
        <w:br/>
        <w:t>d) The more stages we have, the better the testing.</w:t>
      </w:r>
      <w:r>
        <w:rPr>
          <w:rFonts w:ascii="Verdana" w:hAnsi="Verdana"/>
          <w:color w:val="333333"/>
          <w:sz w:val="20"/>
          <w:szCs w:val="20"/>
        </w:rPr>
        <w:br/>
      </w:r>
      <w:r>
        <w:rPr>
          <w:rFonts w:ascii="Verdana" w:hAnsi="Verdana"/>
          <w:color w:val="333333"/>
          <w:sz w:val="20"/>
          <w:szCs w:val="20"/>
        </w:rPr>
        <w:br/>
        <w:t>2 Which of the following is likely to be</w:t>
      </w:r>
      <w:r>
        <w:rPr>
          <w:rFonts w:ascii="Verdana" w:hAnsi="Verdana"/>
          <w:color w:val="333333"/>
          <w:sz w:val="20"/>
          <w:szCs w:val="20"/>
        </w:rPr>
        <w:t>nefit most from the use of test tools providing test capture and replay facilities?</w:t>
      </w:r>
      <w:r>
        <w:rPr>
          <w:rFonts w:ascii="Verdana" w:hAnsi="Verdana"/>
          <w:color w:val="333333"/>
          <w:sz w:val="20"/>
          <w:szCs w:val="20"/>
        </w:rPr>
        <w:br/>
        <w:t>a) Regression testing</w:t>
      </w:r>
      <w:r>
        <w:rPr>
          <w:rFonts w:ascii="Verdana" w:hAnsi="Verdana"/>
          <w:color w:val="333333"/>
          <w:sz w:val="20"/>
          <w:szCs w:val="20"/>
        </w:rPr>
        <w:br/>
        <w:t>b) Integration testing</w:t>
      </w:r>
      <w:r>
        <w:rPr>
          <w:rFonts w:ascii="Verdana" w:hAnsi="Verdana"/>
          <w:color w:val="333333"/>
          <w:sz w:val="20"/>
          <w:szCs w:val="20"/>
        </w:rPr>
        <w:br/>
        <w:t>c) System testing</w:t>
      </w:r>
      <w:r>
        <w:rPr>
          <w:rFonts w:ascii="Verdana" w:hAnsi="Verdana"/>
          <w:color w:val="333333"/>
          <w:sz w:val="20"/>
          <w:szCs w:val="20"/>
        </w:rPr>
        <w:br/>
        <w:t>d) User acceptance testing</w:t>
      </w:r>
      <w:r>
        <w:rPr>
          <w:rFonts w:ascii="Verdana" w:hAnsi="Verdana"/>
          <w:color w:val="333333"/>
          <w:sz w:val="20"/>
          <w:szCs w:val="20"/>
        </w:rPr>
        <w:br/>
      </w:r>
      <w:r>
        <w:rPr>
          <w:rFonts w:ascii="Verdana" w:hAnsi="Verdana"/>
          <w:color w:val="333333"/>
          <w:sz w:val="20"/>
          <w:szCs w:val="20"/>
        </w:rPr>
        <w:br/>
        <w:t>3 Which of the following statements is NOT correct?</w:t>
      </w:r>
      <w:r>
        <w:rPr>
          <w:rFonts w:ascii="Verdana" w:hAnsi="Verdana"/>
          <w:color w:val="333333"/>
          <w:sz w:val="20"/>
          <w:szCs w:val="20"/>
        </w:rPr>
        <w:br/>
        <w:t>a) A minimal test set that ac</w:t>
      </w:r>
      <w:r>
        <w:rPr>
          <w:rFonts w:ascii="Verdana" w:hAnsi="Verdana"/>
          <w:color w:val="333333"/>
          <w:sz w:val="20"/>
          <w:szCs w:val="20"/>
        </w:rPr>
        <w:t>hieves 100% LCSAJ coverage will also achieve 100% branch coverage.</w:t>
      </w:r>
      <w:r>
        <w:rPr>
          <w:rFonts w:ascii="Verdana" w:hAnsi="Verdana"/>
          <w:color w:val="333333"/>
          <w:sz w:val="20"/>
          <w:szCs w:val="20"/>
        </w:rPr>
        <w:br/>
        <w:t>b) A minimal test set that achieves 100% path coverage will also achieve 100% statement coverage.</w:t>
      </w:r>
      <w:r>
        <w:rPr>
          <w:rFonts w:ascii="Verdana" w:hAnsi="Verdana"/>
          <w:color w:val="333333"/>
          <w:sz w:val="20"/>
          <w:szCs w:val="20"/>
        </w:rPr>
        <w:br/>
        <w:t>c) A minimal test set that achieves 100% path coverage will generally detect more faults th</w:t>
      </w:r>
      <w:r>
        <w:rPr>
          <w:rFonts w:ascii="Verdana" w:hAnsi="Verdana"/>
          <w:color w:val="333333"/>
          <w:sz w:val="20"/>
          <w:szCs w:val="20"/>
        </w:rPr>
        <w:t>an one that achieves 100% statement coverage.</w:t>
      </w:r>
      <w:r>
        <w:rPr>
          <w:rFonts w:ascii="Verdana" w:hAnsi="Verdana"/>
          <w:color w:val="333333"/>
          <w:sz w:val="20"/>
          <w:szCs w:val="20"/>
        </w:rPr>
        <w:br/>
        <w:t xml:space="preserve">d) A minimal test set that achieves 100% statement coverage will generally detect more faults than one that achieves 100% branch coverage. </w:t>
      </w:r>
      <w:r>
        <w:rPr>
          <w:rFonts w:ascii="Verdana" w:hAnsi="Verdana"/>
          <w:color w:val="333333"/>
          <w:sz w:val="20"/>
          <w:szCs w:val="20"/>
        </w:rPr>
        <w:br/>
      </w:r>
      <w:r>
        <w:rPr>
          <w:rFonts w:ascii="Verdana" w:hAnsi="Verdana"/>
          <w:color w:val="333333"/>
          <w:sz w:val="20"/>
          <w:szCs w:val="20"/>
        </w:rPr>
        <w:br/>
        <w:t>4 Which of the following requirements is testable?</w:t>
      </w:r>
      <w:r>
        <w:rPr>
          <w:rFonts w:ascii="Verdana" w:hAnsi="Verdana"/>
          <w:color w:val="333333"/>
          <w:sz w:val="20"/>
          <w:szCs w:val="20"/>
        </w:rPr>
        <w:br/>
        <w:t>a) The system shal</w:t>
      </w:r>
      <w:r>
        <w:rPr>
          <w:rFonts w:ascii="Verdana" w:hAnsi="Verdana"/>
          <w:color w:val="333333"/>
          <w:sz w:val="20"/>
          <w:szCs w:val="20"/>
        </w:rPr>
        <w:t>l be user friendly.</w:t>
      </w:r>
      <w:r>
        <w:rPr>
          <w:rFonts w:ascii="Verdana" w:hAnsi="Verdana"/>
          <w:color w:val="333333"/>
          <w:sz w:val="20"/>
          <w:szCs w:val="20"/>
        </w:rPr>
        <w:br/>
        <w:t>b) The safety-critical parts of the system shall contain 0 faults.</w:t>
      </w:r>
      <w:r>
        <w:rPr>
          <w:rFonts w:ascii="Verdana" w:hAnsi="Verdana"/>
          <w:color w:val="333333"/>
          <w:sz w:val="20"/>
          <w:szCs w:val="20"/>
        </w:rPr>
        <w:br/>
        <w:t xml:space="preserve">c) The response time shall be less than one second for the specified design load. </w:t>
      </w:r>
      <w:r>
        <w:rPr>
          <w:rFonts w:ascii="Verdana" w:hAnsi="Verdana"/>
          <w:color w:val="333333"/>
          <w:sz w:val="20"/>
          <w:szCs w:val="20"/>
        </w:rPr>
        <w:br/>
        <w:t>d) The system shall be built to be portable.</w:t>
      </w:r>
      <w:r>
        <w:rPr>
          <w:rFonts w:ascii="Verdana" w:hAnsi="Verdana"/>
          <w:color w:val="333333"/>
          <w:sz w:val="20"/>
          <w:szCs w:val="20"/>
        </w:rPr>
        <w:br/>
      </w:r>
      <w:r>
        <w:rPr>
          <w:rFonts w:ascii="Verdana" w:hAnsi="Verdana"/>
          <w:color w:val="333333"/>
          <w:sz w:val="20"/>
          <w:szCs w:val="20"/>
        </w:rPr>
        <w:br/>
        <w:t>5 Analyse the following highly simplifie</w:t>
      </w:r>
      <w:r>
        <w:rPr>
          <w:rFonts w:ascii="Verdana" w:hAnsi="Verdana"/>
          <w:color w:val="333333"/>
          <w:sz w:val="20"/>
          <w:szCs w:val="20"/>
        </w:rPr>
        <w:t>d procedure:</w:t>
      </w:r>
      <w:r>
        <w:rPr>
          <w:rFonts w:ascii="Verdana" w:hAnsi="Verdana"/>
          <w:color w:val="333333"/>
          <w:sz w:val="20"/>
          <w:szCs w:val="20"/>
        </w:rPr>
        <w:br/>
        <w:t>Ask: “What type of ticket do you require, single or return?”</w:t>
      </w:r>
      <w:r>
        <w:rPr>
          <w:rFonts w:ascii="Verdana" w:hAnsi="Verdana"/>
          <w:color w:val="333333"/>
          <w:sz w:val="20"/>
          <w:szCs w:val="20"/>
        </w:rPr>
        <w:br/>
        <w:t>IF the customer wants ‘return’</w:t>
      </w:r>
      <w:r>
        <w:rPr>
          <w:rFonts w:ascii="Verdana" w:hAnsi="Verdana"/>
          <w:color w:val="333333"/>
          <w:sz w:val="20"/>
          <w:szCs w:val="20"/>
        </w:rPr>
        <w:br/>
        <w:t>Ask: “What rate, Standard or Cheap-day?”</w:t>
      </w:r>
      <w:r>
        <w:rPr>
          <w:rFonts w:ascii="Verdana" w:hAnsi="Verdana"/>
          <w:color w:val="333333"/>
          <w:sz w:val="20"/>
          <w:szCs w:val="20"/>
        </w:rPr>
        <w:br/>
        <w:t>IF the customer replies ‘Cheap-day’</w:t>
      </w:r>
      <w:r>
        <w:rPr>
          <w:rFonts w:ascii="Verdana" w:hAnsi="Verdana"/>
          <w:color w:val="333333"/>
          <w:sz w:val="20"/>
          <w:szCs w:val="20"/>
        </w:rPr>
        <w:br/>
        <w:t>Say: “That will be £11:20”</w:t>
      </w:r>
      <w:r>
        <w:rPr>
          <w:rFonts w:ascii="Verdana" w:hAnsi="Verdana"/>
          <w:color w:val="333333"/>
          <w:sz w:val="20"/>
          <w:szCs w:val="20"/>
        </w:rPr>
        <w:br/>
        <w:t>ELSE</w:t>
      </w:r>
      <w:r>
        <w:rPr>
          <w:rFonts w:ascii="Verdana" w:hAnsi="Verdana"/>
          <w:color w:val="333333"/>
          <w:sz w:val="20"/>
          <w:szCs w:val="20"/>
        </w:rPr>
        <w:br/>
        <w:t>Say: “That will be £19:50”</w:t>
      </w:r>
      <w:r>
        <w:rPr>
          <w:rFonts w:ascii="Verdana" w:hAnsi="Verdana"/>
          <w:color w:val="333333"/>
          <w:sz w:val="20"/>
          <w:szCs w:val="20"/>
        </w:rPr>
        <w:br/>
        <w:t>ENDIF</w:t>
      </w:r>
      <w:r>
        <w:rPr>
          <w:rFonts w:ascii="Verdana" w:hAnsi="Verdana"/>
          <w:color w:val="333333"/>
          <w:sz w:val="20"/>
          <w:szCs w:val="20"/>
        </w:rPr>
        <w:br/>
        <w:t>ELSE</w:t>
      </w:r>
      <w:r>
        <w:rPr>
          <w:rFonts w:ascii="Verdana" w:hAnsi="Verdana"/>
          <w:color w:val="333333"/>
          <w:sz w:val="20"/>
          <w:szCs w:val="20"/>
        </w:rPr>
        <w:br/>
        <w:t>Say:</w:t>
      </w:r>
      <w:r>
        <w:rPr>
          <w:rFonts w:ascii="Verdana" w:hAnsi="Verdana"/>
          <w:color w:val="333333"/>
          <w:sz w:val="20"/>
          <w:szCs w:val="20"/>
        </w:rPr>
        <w:t xml:space="preserve"> “That will be £9:75”</w:t>
      </w:r>
      <w:r>
        <w:rPr>
          <w:rFonts w:ascii="Verdana" w:hAnsi="Verdana"/>
          <w:color w:val="333333"/>
          <w:sz w:val="20"/>
          <w:szCs w:val="20"/>
        </w:rPr>
        <w:br/>
        <w:t>ENDIF</w:t>
      </w:r>
      <w:r>
        <w:rPr>
          <w:rFonts w:ascii="Verdana" w:hAnsi="Verdana"/>
          <w:color w:val="333333"/>
          <w:sz w:val="20"/>
          <w:szCs w:val="20"/>
        </w:rPr>
        <w:br/>
        <w:t>Now decide the minimum number of tests that are needed to ensure that all</w:t>
      </w:r>
      <w:r>
        <w:rPr>
          <w:rFonts w:ascii="Verdana" w:hAnsi="Verdana"/>
          <w:color w:val="333333"/>
          <w:sz w:val="20"/>
          <w:szCs w:val="20"/>
        </w:rPr>
        <w:br/>
        <w:t>the questions have been asked, all combinations have occurred and all</w:t>
      </w:r>
      <w:r>
        <w:rPr>
          <w:rFonts w:ascii="Verdana" w:hAnsi="Verdana"/>
          <w:color w:val="333333"/>
          <w:sz w:val="20"/>
          <w:szCs w:val="20"/>
        </w:rPr>
        <w:br/>
        <w:t>replies given.</w:t>
      </w:r>
      <w:r>
        <w:rPr>
          <w:rFonts w:ascii="Verdana" w:hAnsi="Verdana"/>
          <w:color w:val="333333"/>
          <w:sz w:val="20"/>
          <w:szCs w:val="20"/>
        </w:rPr>
        <w:br/>
        <w:t xml:space="preserve">a) 3 </w:t>
      </w:r>
      <w:r>
        <w:rPr>
          <w:rFonts w:ascii="Verdana" w:hAnsi="Verdana"/>
          <w:color w:val="333333"/>
          <w:sz w:val="20"/>
          <w:szCs w:val="20"/>
        </w:rPr>
        <w:br/>
        <w:t>b) 4</w:t>
      </w:r>
      <w:r>
        <w:rPr>
          <w:rFonts w:ascii="Verdana" w:hAnsi="Verdana"/>
          <w:color w:val="333333"/>
          <w:sz w:val="20"/>
          <w:szCs w:val="20"/>
        </w:rPr>
        <w:br/>
        <w:t xml:space="preserve">c) 5d) 6 </w:t>
      </w:r>
      <w:r>
        <w:rPr>
          <w:rFonts w:ascii="Verdana" w:hAnsi="Verdana"/>
          <w:color w:val="333333"/>
          <w:sz w:val="20"/>
          <w:szCs w:val="20"/>
        </w:rPr>
        <w:br/>
      </w:r>
      <w:r>
        <w:rPr>
          <w:rFonts w:ascii="Verdana" w:hAnsi="Verdana"/>
          <w:color w:val="333333"/>
          <w:sz w:val="20"/>
          <w:szCs w:val="20"/>
        </w:rPr>
        <w:br/>
        <w:t>6 Error guessing:</w:t>
      </w:r>
      <w:r>
        <w:rPr>
          <w:rFonts w:ascii="Verdana" w:hAnsi="Verdana"/>
          <w:color w:val="333333"/>
          <w:sz w:val="20"/>
          <w:szCs w:val="20"/>
        </w:rPr>
        <w:br/>
        <w:t>a) supplements formal test de</w:t>
      </w:r>
      <w:r>
        <w:rPr>
          <w:rFonts w:ascii="Verdana" w:hAnsi="Verdana"/>
          <w:color w:val="333333"/>
          <w:sz w:val="20"/>
          <w:szCs w:val="20"/>
        </w:rPr>
        <w:t>sign techniques.</w:t>
      </w:r>
      <w:r>
        <w:rPr>
          <w:rFonts w:ascii="Verdana" w:hAnsi="Verdana"/>
          <w:color w:val="333333"/>
          <w:sz w:val="20"/>
          <w:szCs w:val="20"/>
        </w:rPr>
        <w:br/>
        <w:t>b) can only be used in component, integration and system testing.</w:t>
      </w:r>
      <w:r>
        <w:rPr>
          <w:rFonts w:ascii="Verdana" w:hAnsi="Verdana"/>
          <w:color w:val="333333"/>
          <w:sz w:val="20"/>
          <w:szCs w:val="20"/>
        </w:rPr>
        <w:br/>
        <w:t>c) is only performed in user acceptance testing.</w:t>
      </w:r>
      <w:r>
        <w:rPr>
          <w:rFonts w:ascii="Verdana" w:hAnsi="Verdana"/>
          <w:color w:val="333333"/>
          <w:sz w:val="20"/>
          <w:szCs w:val="20"/>
        </w:rPr>
        <w:br/>
        <w:t>d) is not repeatable and should not be used.</w:t>
      </w:r>
      <w:r>
        <w:rPr>
          <w:rFonts w:ascii="Verdana" w:hAnsi="Verdana"/>
          <w:color w:val="333333"/>
          <w:sz w:val="20"/>
          <w:szCs w:val="20"/>
        </w:rPr>
        <w:br/>
      </w:r>
      <w:r>
        <w:rPr>
          <w:rFonts w:ascii="Verdana" w:hAnsi="Verdana"/>
          <w:color w:val="333333"/>
          <w:sz w:val="20"/>
          <w:szCs w:val="20"/>
        </w:rPr>
        <w:br/>
        <w:t>7 Which of the following is NOT true of test coverage criteria?</w:t>
      </w:r>
      <w:r>
        <w:rPr>
          <w:rFonts w:ascii="Verdana" w:hAnsi="Verdana"/>
          <w:color w:val="333333"/>
          <w:sz w:val="20"/>
          <w:szCs w:val="20"/>
        </w:rPr>
        <w:br/>
        <w:t>a) Test covera</w:t>
      </w:r>
      <w:r>
        <w:rPr>
          <w:rFonts w:ascii="Verdana" w:hAnsi="Verdana"/>
          <w:color w:val="333333"/>
          <w:sz w:val="20"/>
          <w:szCs w:val="20"/>
        </w:rPr>
        <w:t>ge criteria can be measured in terms of items exercised by a test suite.</w:t>
      </w:r>
      <w:r>
        <w:rPr>
          <w:rFonts w:ascii="Verdana" w:hAnsi="Verdana"/>
          <w:color w:val="333333"/>
          <w:sz w:val="20"/>
          <w:szCs w:val="20"/>
        </w:rPr>
        <w:br/>
        <w:t>b) A measure of test coverage criteria is the percentage of user requirements covered.</w:t>
      </w:r>
      <w:r>
        <w:rPr>
          <w:rFonts w:ascii="Verdana" w:hAnsi="Verdana"/>
          <w:color w:val="333333"/>
          <w:sz w:val="20"/>
          <w:szCs w:val="20"/>
        </w:rPr>
        <w:br/>
      </w:r>
      <w:r>
        <w:rPr>
          <w:rFonts w:ascii="Verdana" w:hAnsi="Verdana"/>
          <w:color w:val="333333"/>
          <w:sz w:val="20"/>
          <w:szCs w:val="20"/>
        </w:rPr>
        <w:lastRenderedPageBreak/>
        <w:t>c) A measure of test coverage criteria is the percentage of faults found.</w:t>
      </w:r>
      <w:r>
        <w:rPr>
          <w:rFonts w:ascii="Verdana" w:hAnsi="Verdana"/>
          <w:color w:val="333333"/>
          <w:sz w:val="20"/>
          <w:szCs w:val="20"/>
        </w:rPr>
        <w:br/>
        <w:t>d) Test coverage crite</w:t>
      </w:r>
      <w:r>
        <w:rPr>
          <w:rFonts w:ascii="Verdana" w:hAnsi="Verdana"/>
          <w:color w:val="333333"/>
          <w:sz w:val="20"/>
          <w:szCs w:val="20"/>
        </w:rPr>
        <w:t>ria are often used when specifying test completion criteria.</w:t>
      </w:r>
      <w:r>
        <w:rPr>
          <w:rFonts w:ascii="Verdana" w:hAnsi="Verdana"/>
          <w:color w:val="333333"/>
          <w:sz w:val="20"/>
          <w:szCs w:val="20"/>
        </w:rPr>
        <w:br/>
      </w:r>
      <w:r>
        <w:rPr>
          <w:rFonts w:ascii="Verdana" w:hAnsi="Verdana"/>
          <w:color w:val="333333"/>
          <w:sz w:val="20"/>
          <w:szCs w:val="20"/>
        </w:rPr>
        <w:br/>
        <w:t>8 In prioritising what to test, the most important objective is to:</w:t>
      </w:r>
      <w:r>
        <w:rPr>
          <w:rFonts w:ascii="Verdana" w:hAnsi="Verdana"/>
          <w:color w:val="333333"/>
          <w:sz w:val="20"/>
          <w:szCs w:val="20"/>
        </w:rPr>
        <w:br/>
        <w:t>a) find as many faults as possible.</w:t>
      </w:r>
      <w:r>
        <w:rPr>
          <w:rFonts w:ascii="Verdana" w:hAnsi="Verdana"/>
          <w:color w:val="333333"/>
          <w:sz w:val="20"/>
          <w:szCs w:val="20"/>
        </w:rPr>
        <w:br/>
        <w:t>b) test high risk areas.</w:t>
      </w:r>
      <w:r>
        <w:rPr>
          <w:rFonts w:ascii="Verdana" w:hAnsi="Verdana"/>
          <w:color w:val="333333"/>
          <w:sz w:val="20"/>
          <w:szCs w:val="20"/>
        </w:rPr>
        <w:br/>
        <w:t>c) obtain good test coverage.</w:t>
      </w:r>
      <w:r>
        <w:rPr>
          <w:rFonts w:ascii="Verdana" w:hAnsi="Verdana"/>
          <w:color w:val="333333"/>
          <w:sz w:val="20"/>
          <w:szCs w:val="20"/>
        </w:rPr>
        <w:br/>
        <w:t>d) test whatever is easiest to test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9 Given the following sets of test management terms (v-z), and activity descriptions (1-5), which one of the following best pairs the two sets?</w:t>
      </w:r>
      <w:r>
        <w:rPr>
          <w:rFonts w:ascii="Verdana" w:hAnsi="Verdana"/>
          <w:color w:val="333333"/>
          <w:sz w:val="20"/>
          <w:szCs w:val="20"/>
        </w:rPr>
        <w:br/>
        <w:t>v – test control</w:t>
      </w:r>
      <w:r>
        <w:rPr>
          <w:rFonts w:ascii="Verdana" w:hAnsi="Verdana"/>
          <w:color w:val="333333"/>
          <w:sz w:val="20"/>
          <w:szCs w:val="20"/>
        </w:rPr>
        <w:br/>
        <w:t>w – test monitoring</w:t>
      </w:r>
      <w:r>
        <w:rPr>
          <w:rFonts w:ascii="Verdana" w:hAnsi="Verdana"/>
          <w:color w:val="333333"/>
          <w:sz w:val="20"/>
          <w:szCs w:val="20"/>
        </w:rPr>
        <w:br/>
        <w:t>x - test estimation</w:t>
      </w:r>
      <w:r>
        <w:rPr>
          <w:rFonts w:ascii="Verdana" w:hAnsi="Verdana"/>
          <w:color w:val="333333"/>
          <w:sz w:val="20"/>
          <w:szCs w:val="20"/>
        </w:rPr>
        <w:br/>
        <w:t>y - incident management</w:t>
      </w:r>
      <w:r>
        <w:rPr>
          <w:rFonts w:ascii="Verdana" w:hAnsi="Verdana"/>
          <w:color w:val="333333"/>
          <w:sz w:val="20"/>
          <w:szCs w:val="20"/>
        </w:rPr>
        <w:br/>
        <w:t>z - configuration control</w:t>
      </w:r>
      <w:r>
        <w:rPr>
          <w:rFonts w:ascii="Verdana" w:hAnsi="Verdana"/>
          <w:color w:val="333333"/>
          <w:sz w:val="20"/>
          <w:szCs w:val="20"/>
        </w:rPr>
        <w:br/>
      </w:r>
      <w:r>
        <w:rPr>
          <w:rFonts w:ascii="Verdana" w:hAnsi="Verdana"/>
          <w:color w:val="333333"/>
          <w:sz w:val="20"/>
          <w:szCs w:val="20"/>
        </w:rPr>
        <w:br/>
        <w:t>1</w:t>
      </w:r>
      <w:r>
        <w:rPr>
          <w:rFonts w:ascii="Verdana" w:hAnsi="Verdana"/>
          <w:color w:val="333333"/>
          <w:sz w:val="20"/>
          <w:szCs w:val="20"/>
        </w:rPr>
        <w:t xml:space="preserve"> - calculation of required test resources</w:t>
      </w:r>
      <w:r>
        <w:rPr>
          <w:rFonts w:ascii="Verdana" w:hAnsi="Verdana"/>
          <w:color w:val="333333"/>
          <w:sz w:val="20"/>
          <w:szCs w:val="20"/>
        </w:rPr>
        <w:br/>
        <w:t>2 - maintenance of record of test results</w:t>
      </w:r>
      <w:r>
        <w:rPr>
          <w:rFonts w:ascii="Verdana" w:hAnsi="Verdana"/>
          <w:color w:val="333333"/>
          <w:sz w:val="20"/>
          <w:szCs w:val="20"/>
        </w:rPr>
        <w:br/>
        <w:t>3 - re-allocation of resources when tests overrun</w:t>
      </w:r>
      <w:r>
        <w:rPr>
          <w:rFonts w:ascii="Verdana" w:hAnsi="Verdana"/>
          <w:color w:val="333333"/>
          <w:sz w:val="20"/>
          <w:szCs w:val="20"/>
        </w:rPr>
        <w:br/>
        <w:t>4 - report on deviation from test plan</w:t>
      </w:r>
      <w:r>
        <w:rPr>
          <w:rFonts w:ascii="Verdana" w:hAnsi="Verdana"/>
          <w:color w:val="333333"/>
          <w:sz w:val="20"/>
          <w:szCs w:val="20"/>
        </w:rPr>
        <w:br/>
        <w:t>5 - tracking of anomalous test results</w:t>
      </w:r>
      <w:r>
        <w:rPr>
          <w:rFonts w:ascii="Verdana" w:hAnsi="Verdana"/>
          <w:color w:val="333333"/>
          <w:sz w:val="20"/>
          <w:szCs w:val="20"/>
        </w:rPr>
        <w:br/>
      </w:r>
      <w:r>
        <w:rPr>
          <w:rFonts w:ascii="Verdana" w:hAnsi="Verdana"/>
          <w:color w:val="333333"/>
          <w:sz w:val="20"/>
          <w:szCs w:val="20"/>
        </w:rPr>
        <w:br/>
        <w:t>a) v-3,w-2,x-1,y-5,z-4</w:t>
      </w:r>
      <w:r>
        <w:rPr>
          <w:rFonts w:ascii="Verdana" w:hAnsi="Verdana"/>
          <w:color w:val="333333"/>
          <w:sz w:val="20"/>
          <w:szCs w:val="20"/>
        </w:rPr>
        <w:br/>
        <w:t>b) v-2,w-5,x-1,y-4,z</w:t>
      </w:r>
      <w:r>
        <w:rPr>
          <w:rFonts w:ascii="Verdana" w:hAnsi="Verdana"/>
          <w:color w:val="333333"/>
          <w:sz w:val="20"/>
          <w:szCs w:val="20"/>
        </w:rPr>
        <w:t>-3</w:t>
      </w:r>
      <w:r>
        <w:rPr>
          <w:rFonts w:ascii="Verdana" w:hAnsi="Verdana"/>
          <w:color w:val="333333"/>
          <w:sz w:val="20"/>
          <w:szCs w:val="20"/>
        </w:rPr>
        <w:br/>
        <w:t xml:space="preserve">c) v-3,w-4,x-1,y-5,z-2 </w:t>
      </w:r>
      <w:r>
        <w:rPr>
          <w:rFonts w:ascii="Verdana" w:hAnsi="Verdana"/>
          <w:color w:val="333333"/>
          <w:sz w:val="20"/>
          <w:szCs w:val="20"/>
        </w:rPr>
        <w:br/>
        <w:t>d) v-2,w-1,x-4,y-3,z-5</w:t>
      </w:r>
      <w:r>
        <w:rPr>
          <w:rFonts w:ascii="Verdana" w:hAnsi="Verdana"/>
          <w:color w:val="333333"/>
          <w:sz w:val="20"/>
          <w:szCs w:val="20"/>
        </w:rPr>
        <w:br/>
      </w:r>
      <w:r>
        <w:rPr>
          <w:rFonts w:ascii="Verdana" w:hAnsi="Verdana"/>
          <w:color w:val="333333"/>
          <w:sz w:val="20"/>
          <w:szCs w:val="20"/>
        </w:rPr>
        <w:br/>
        <w:t>10 Which one of the following statements about system testing is NOT true?</w:t>
      </w:r>
      <w:r>
        <w:rPr>
          <w:rFonts w:ascii="Verdana" w:hAnsi="Verdana"/>
          <w:color w:val="333333"/>
          <w:sz w:val="20"/>
          <w:szCs w:val="20"/>
        </w:rPr>
        <w:br/>
        <w:t>a) System tests are often performed by independent teams.</w:t>
      </w:r>
      <w:r>
        <w:rPr>
          <w:rFonts w:ascii="Verdana" w:hAnsi="Verdana"/>
          <w:color w:val="333333"/>
          <w:sz w:val="20"/>
          <w:szCs w:val="20"/>
        </w:rPr>
        <w:br/>
        <w:t>b) Functional testing is used more than structural testing.</w:t>
      </w:r>
      <w:r>
        <w:rPr>
          <w:rFonts w:ascii="Verdana" w:hAnsi="Verdana"/>
          <w:color w:val="333333"/>
          <w:sz w:val="20"/>
          <w:szCs w:val="20"/>
        </w:rPr>
        <w:br/>
        <w:t>c) Faults fo</w:t>
      </w:r>
      <w:r>
        <w:rPr>
          <w:rFonts w:ascii="Verdana" w:hAnsi="Verdana"/>
          <w:color w:val="333333"/>
          <w:sz w:val="20"/>
          <w:szCs w:val="20"/>
        </w:rPr>
        <w:t>und during system tests can be very expensive to fix.</w:t>
      </w:r>
      <w:r>
        <w:rPr>
          <w:rFonts w:ascii="Verdana" w:hAnsi="Verdana"/>
          <w:color w:val="333333"/>
          <w:sz w:val="20"/>
          <w:szCs w:val="20"/>
        </w:rPr>
        <w:br/>
        <w:t>d) End-users should be involved in system tests.</w:t>
      </w:r>
      <w:r>
        <w:rPr>
          <w:rFonts w:ascii="Verdana" w:hAnsi="Verdana"/>
          <w:color w:val="333333"/>
          <w:sz w:val="20"/>
          <w:szCs w:val="20"/>
        </w:rPr>
        <w:br/>
      </w:r>
      <w:r>
        <w:rPr>
          <w:rFonts w:ascii="Verdana" w:hAnsi="Verdana"/>
          <w:color w:val="333333"/>
          <w:sz w:val="20"/>
          <w:szCs w:val="20"/>
        </w:rPr>
        <w:br/>
        <w:t>11 Which of the following is false?</w:t>
      </w:r>
      <w:r>
        <w:rPr>
          <w:rFonts w:ascii="Verdana" w:hAnsi="Verdana"/>
          <w:color w:val="333333"/>
          <w:sz w:val="20"/>
          <w:szCs w:val="20"/>
        </w:rPr>
        <w:br/>
        <w:t>a) Incidents should always be fixed.</w:t>
      </w:r>
      <w:r>
        <w:rPr>
          <w:rFonts w:ascii="Verdana" w:hAnsi="Verdana"/>
          <w:color w:val="333333"/>
          <w:sz w:val="20"/>
          <w:szCs w:val="20"/>
        </w:rPr>
        <w:br/>
        <w:t>b) An incident occurs when expected and actual results differ.</w:t>
      </w:r>
      <w:r>
        <w:rPr>
          <w:rFonts w:ascii="Verdana" w:hAnsi="Verdana"/>
          <w:color w:val="333333"/>
          <w:sz w:val="20"/>
          <w:szCs w:val="20"/>
        </w:rPr>
        <w:br/>
        <w:t>c) Incidents can</w:t>
      </w:r>
      <w:r>
        <w:rPr>
          <w:rFonts w:ascii="Verdana" w:hAnsi="Verdana"/>
          <w:color w:val="333333"/>
          <w:sz w:val="20"/>
          <w:szCs w:val="20"/>
        </w:rPr>
        <w:t xml:space="preserve"> be analysed to assist in test process improvement.</w:t>
      </w:r>
      <w:r>
        <w:rPr>
          <w:rFonts w:ascii="Verdana" w:hAnsi="Verdana"/>
          <w:color w:val="333333"/>
          <w:sz w:val="20"/>
          <w:szCs w:val="20"/>
        </w:rPr>
        <w:br/>
        <w:t>d) An incident can be raised against documentation.</w:t>
      </w:r>
      <w:r>
        <w:rPr>
          <w:rFonts w:ascii="Verdana" w:hAnsi="Verdana"/>
          <w:color w:val="333333"/>
          <w:sz w:val="20"/>
          <w:szCs w:val="20"/>
        </w:rPr>
        <w:br/>
      </w:r>
      <w:r>
        <w:rPr>
          <w:rFonts w:ascii="Verdana" w:hAnsi="Verdana"/>
          <w:color w:val="333333"/>
          <w:sz w:val="20"/>
          <w:szCs w:val="20"/>
        </w:rPr>
        <w:br/>
        <w:t>12 Enough testing has been performed when:</w:t>
      </w:r>
      <w:r>
        <w:rPr>
          <w:rFonts w:ascii="Verdana" w:hAnsi="Verdana"/>
          <w:color w:val="333333"/>
          <w:sz w:val="20"/>
          <w:szCs w:val="20"/>
        </w:rPr>
        <w:br/>
        <w:t>a) time runs out.</w:t>
      </w:r>
      <w:r>
        <w:rPr>
          <w:rFonts w:ascii="Verdana" w:hAnsi="Verdana"/>
          <w:color w:val="333333"/>
          <w:sz w:val="20"/>
          <w:szCs w:val="20"/>
        </w:rPr>
        <w:br/>
        <w:t>b) the required level of confidence has been achieved.</w:t>
      </w:r>
      <w:r>
        <w:rPr>
          <w:rFonts w:ascii="Verdana" w:hAnsi="Verdana"/>
          <w:color w:val="333333"/>
          <w:sz w:val="20"/>
          <w:szCs w:val="20"/>
        </w:rPr>
        <w:br/>
        <w:t>c) no more faults are found.</w:t>
      </w:r>
      <w:r>
        <w:rPr>
          <w:rFonts w:ascii="Verdana" w:hAnsi="Verdana"/>
          <w:color w:val="333333"/>
          <w:sz w:val="20"/>
          <w:szCs w:val="20"/>
        </w:rPr>
        <w:br/>
        <w:t>d) the</w:t>
      </w:r>
      <w:r>
        <w:rPr>
          <w:rFonts w:ascii="Verdana" w:hAnsi="Verdana"/>
          <w:color w:val="333333"/>
          <w:sz w:val="20"/>
          <w:szCs w:val="20"/>
        </w:rPr>
        <w:t xml:space="preserve"> users won’t find any serious faults.</w:t>
      </w:r>
      <w:r>
        <w:rPr>
          <w:rFonts w:ascii="Verdana" w:hAnsi="Verdana"/>
          <w:color w:val="333333"/>
          <w:sz w:val="20"/>
          <w:szCs w:val="20"/>
        </w:rPr>
        <w:br/>
      </w:r>
      <w:r>
        <w:rPr>
          <w:rFonts w:ascii="Verdana" w:hAnsi="Verdana"/>
          <w:color w:val="333333"/>
          <w:sz w:val="20"/>
          <w:szCs w:val="20"/>
        </w:rPr>
        <w:br/>
        <w:t>13 Which of the following is NOT true of incidents?</w:t>
      </w:r>
      <w:r>
        <w:rPr>
          <w:rFonts w:ascii="Verdana" w:hAnsi="Verdana"/>
          <w:color w:val="333333"/>
          <w:sz w:val="20"/>
          <w:szCs w:val="20"/>
        </w:rPr>
        <w:br/>
        <w:t>a) Incident resolution is the responsibility of the author of the software under test.</w:t>
      </w:r>
      <w:r>
        <w:rPr>
          <w:rFonts w:ascii="Verdana" w:hAnsi="Verdana"/>
          <w:color w:val="333333"/>
          <w:sz w:val="20"/>
          <w:szCs w:val="20"/>
        </w:rPr>
        <w:br/>
        <w:t>b) Incidents may be raised against user requirements.</w:t>
      </w:r>
      <w:r>
        <w:rPr>
          <w:rFonts w:ascii="Verdana" w:hAnsi="Verdana"/>
          <w:color w:val="333333"/>
          <w:sz w:val="20"/>
          <w:szCs w:val="20"/>
        </w:rPr>
        <w:br/>
        <w:t>c) Incidents require inv</w:t>
      </w:r>
      <w:r>
        <w:rPr>
          <w:rFonts w:ascii="Verdana" w:hAnsi="Verdana"/>
          <w:color w:val="333333"/>
          <w:sz w:val="20"/>
          <w:szCs w:val="20"/>
        </w:rPr>
        <w:t>estigation and/or correction.</w:t>
      </w:r>
      <w:r>
        <w:rPr>
          <w:rFonts w:ascii="Verdana" w:hAnsi="Verdana"/>
          <w:color w:val="333333"/>
          <w:sz w:val="20"/>
          <w:szCs w:val="20"/>
        </w:rPr>
        <w:br/>
        <w:t>d) Incidents are raised when expected and actual results differ.</w:t>
      </w:r>
      <w:r>
        <w:rPr>
          <w:rFonts w:ascii="Verdana" w:hAnsi="Verdana"/>
          <w:color w:val="333333"/>
          <w:sz w:val="20"/>
          <w:szCs w:val="20"/>
        </w:rPr>
        <w:br/>
      </w:r>
      <w:r>
        <w:rPr>
          <w:rFonts w:ascii="Verdana" w:hAnsi="Verdana"/>
          <w:color w:val="333333"/>
          <w:sz w:val="20"/>
          <w:szCs w:val="20"/>
        </w:rPr>
        <w:br/>
        <w:t>14 Which of the following is not described in a unit test standard?</w:t>
      </w:r>
      <w:r>
        <w:rPr>
          <w:rFonts w:ascii="Verdana" w:hAnsi="Verdana"/>
          <w:color w:val="333333"/>
          <w:sz w:val="20"/>
          <w:szCs w:val="20"/>
        </w:rPr>
        <w:br/>
        <w:t>a) syntax testing</w:t>
      </w:r>
      <w:r>
        <w:rPr>
          <w:rFonts w:ascii="Verdana" w:hAnsi="Verdana"/>
          <w:color w:val="333333"/>
          <w:sz w:val="20"/>
          <w:szCs w:val="20"/>
        </w:rPr>
        <w:br/>
        <w:t>b) equivalence partitioning</w:t>
      </w:r>
      <w:r>
        <w:rPr>
          <w:rFonts w:ascii="Verdana" w:hAnsi="Verdana"/>
          <w:color w:val="333333"/>
          <w:sz w:val="20"/>
          <w:szCs w:val="20"/>
        </w:rPr>
        <w:br/>
        <w:t xml:space="preserve">c) stress testing </w:t>
      </w:r>
      <w:r>
        <w:rPr>
          <w:rFonts w:ascii="Verdana" w:hAnsi="Verdana"/>
          <w:color w:val="333333"/>
          <w:sz w:val="20"/>
          <w:szCs w:val="20"/>
        </w:rPr>
        <w:br/>
        <w:t>d) modified condition/decis</w:t>
      </w:r>
      <w:r>
        <w:rPr>
          <w:rFonts w:ascii="Verdana" w:hAnsi="Verdana"/>
          <w:color w:val="333333"/>
          <w:sz w:val="20"/>
          <w:szCs w:val="20"/>
        </w:rPr>
        <w:t>ion coverage</w:t>
      </w:r>
      <w:r>
        <w:rPr>
          <w:rFonts w:ascii="Verdana" w:hAnsi="Verdana"/>
          <w:color w:val="333333"/>
          <w:sz w:val="20"/>
          <w:szCs w:val="20"/>
        </w:rPr>
        <w:br/>
      </w:r>
      <w:r>
        <w:rPr>
          <w:rFonts w:ascii="Verdana" w:hAnsi="Verdana"/>
          <w:color w:val="333333"/>
          <w:sz w:val="20"/>
          <w:szCs w:val="20"/>
        </w:rPr>
        <w:lastRenderedPageBreak/>
        <w:br/>
        <w:t>15 Which of the following is false?</w:t>
      </w:r>
      <w:r>
        <w:rPr>
          <w:rFonts w:ascii="Verdana" w:hAnsi="Verdana"/>
          <w:color w:val="333333"/>
          <w:sz w:val="20"/>
          <w:szCs w:val="20"/>
        </w:rPr>
        <w:br/>
        <w:t>a) In a system two different failures may have different severities.</w:t>
      </w:r>
      <w:r>
        <w:rPr>
          <w:rFonts w:ascii="Verdana" w:hAnsi="Verdana"/>
          <w:color w:val="333333"/>
          <w:sz w:val="20"/>
          <w:szCs w:val="20"/>
        </w:rPr>
        <w:br/>
        <w:t>b) A system is necessarily more reliable after debugging for the removal of a fault.</w:t>
      </w:r>
      <w:r>
        <w:rPr>
          <w:rFonts w:ascii="Verdana" w:hAnsi="Verdana"/>
          <w:color w:val="333333"/>
          <w:sz w:val="20"/>
          <w:szCs w:val="20"/>
        </w:rPr>
        <w:br/>
        <w:t>c) A fault need not affect the reliability of a syst</w:t>
      </w:r>
      <w:r>
        <w:rPr>
          <w:rFonts w:ascii="Verdana" w:hAnsi="Verdana"/>
          <w:color w:val="333333"/>
          <w:sz w:val="20"/>
          <w:szCs w:val="20"/>
        </w:rPr>
        <w:t>em.</w:t>
      </w:r>
      <w:r>
        <w:rPr>
          <w:rFonts w:ascii="Verdana" w:hAnsi="Verdana"/>
          <w:color w:val="333333"/>
          <w:sz w:val="20"/>
          <w:szCs w:val="20"/>
        </w:rPr>
        <w:br/>
        <w:t>d) Undetected errors may lead to faults and eventually to incorrect behaviour.</w:t>
      </w:r>
      <w:r>
        <w:rPr>
          <w:rFonts w:ascii="Verdana" w:hAnsi="Verdana"/>
          <w:color w:val="333333"/>
          <w:sz w:val="20"/>
          <w:szCs w:val="20"/>
        </w:rPr>
        <w:br/>
      </w:r>
      <w:r>
        <w:rPr>
          <w:rFonts w:ascii="Verdana" w:hAnsi="Verdana"/>
          <w:color w:val="333333"/>
          <w:sz w:val="20"/>
          <w:szCs w:val="20"/>
        </w:rPr>
        <w:br/>
        <w:t>16 Which one of the following statements, about capture-replay tools, is NOT correct?</w:t>
      </w:r>
      <w:r>
        <w:rPr>
          <w:rFonts w:ascii="Verdana" w:hAnsi="Verdana"/>
          <w:color w:val="333333"/>
          <w:sz w:val="20"/>
          <w:szCs w:val="20"/>
        </w:rPr>
        <w:br/>
        <w:t>a) They are used to support multi-user testing.</w:t>
      </w:r>
      <w:r>
        <w:rPr>
          <w:rFonts w:ascii="Verdana" w:hAnsi="Verdana"/>
          <w:color w:val="333333"/>
          <w:sz w:val="20"/>
          <w:szCs w:val="20"/>
        </w:rPr>
        <w:br/>
        <w:t>b) They are used to capture and animat</w:t>
      </w:r>
      <w:r>
        <w:rPr>
          <w:rFonts w:ascii="Verdana" w:hAnsi="Verdana"/>
          <w:color w:val="333333"/>
          <w:sz w:val="20"/>
          <w:szCs w:val="20"/>
        </w:rPr>
        <w:t>e user requirements.</w:t>
      </w:r>
      <w:r>
        <w:rPr>
          <w:rFonts w:ascii="Verdana" w:hAnsi="Verdana"/>
          <w:color w:val="333333"/>
          <w:sz w:val="20"/>
          <w:szCs w:val="20"/>
        </w:rPr>
        <w:br/>
        <w:t>c) They are the most frequently purchased types of CAST tool.</w:t>
      </w:r>
      <w:r>
        <w:rPr>
          <w:rFonts w:ascii="Verdana" w:hAnsi="Verdana"/>
          <w:color w:val="333333"/>
          <w:sz w:val="20"/>
          <w:szCs w:val="20"/>
        </w:rPr>
        <w:br/>
        <w:t>d) They capture aspects of user behaviour.</w:t>
      </w:r>
      <w:r>
        <w:rPr>
          <w:rFonts w:ascii="Verdana" w:hAnsi="Verdana"/>
          <w:color w:val="333333"/>
          <w:sz w:val="20"/>
          <w:szCs w:val="20"/>
        </w:rPr>
        <w:br/>
      </w:r>
      <w:r>
        <w:rPr>
          <w:rFonts w:ascii="Verdana" w:hAnsi="Verdana"/>
          <w:color w:val="333333"/>
          <w:sz w:val="20"/>
          <w:szCs w:val="20"/>
        </w:rPr>
        <w:br/>
        <w:t>17 How would you estimate the amount of re-testing likely to be required?</w:t>
      </w:r>
      <w:r>
        <w:rPr>
          <w:rFonts w:ascii="Verdana" w:hAnsi="Verdana"/>
          <w:color w:val="333333"/>
          <w:sz w:val="20"/>
          <w:szCs w:val="20"/>
        </w:rPr>
        <w:br/>
        <w:t>a) Metrics from previous similar projects</w:t>
      </w:r>
      <w:r>
        <w:rPr>
          <w:rFonts w:ascii="Verdana" w:hAnsi="Verdana"/>
          <w:color w:val="333333"/>
          <w:sz w:val="20"/>
          <w:szCs w:val="20"/>
        </w:rPr>
        <w:br/>
        <w:t>b) Discussion</w:t>
      </w:r>
      <w:r>
        <w:rPr>
          <w:rFonts w:ascii="Verdana" w:hAnsi="Verdana"/>
          <w:color w:val="333333"/>
          <w:sz w:val="20"/>
          <w:szCs w:val="20"/>
        </w:rPr>
        <w:t>s with the development team</w:t>
      </w:r>
      <w:r>
        <w:rPr>
          <w:rFonts w:ascii="Verdana" w:hAnsi="Verdana"/>
          <w:color w:val="333333"/>
          <w:sz w:val="20"/>
          <w:szCs w:val="20"/>
        </w:rPr>
        <w:br/>
        <w:t>c) Time allocated for regression testing</w:t>
      </w:r>
      <w:r>
        <w:rPr>
          <w:rFonts w:ascii="Verdana" w:hAnsi="Verdana"/>
          <w:color w:val="333333"/>
          <w:sz w:val="20"/>
          <w:szCs w:val="20"/>
        </w:rPr>
        <w:br/>
        <w:t xml:space="preserve">d) a &amp; b </w:t>
      </w:r>
      <w:r>
        <w:rPr>
          <w:rFonts w:ascii="Verdana" w:hAnsi="Verdana"/>
          <w:color w:val="333333"/>
          <w:sz w:val="20"/>
          <w:szCs w:val="20"/>
        </w:rPr>
        <w:br/>
      </w:r>
      <w:r>
        <w:rPr>
          <w:rFonts w:ascii="Verdana" w:hAnsi="Verdana"/>
          <w:color w:val="333333"/>
          <w:sz w:val="20"/>
          <w:szCs w:val="20"/>
        </w:rPr>
        <w:br/>
        <w:t>18 Which of the following is true of the V-model?</w:t>
      </w:r>
      <w:r>
        <w:rPr>
          <w:rFonts w:ascii="Verdana" w:hAnsi="Verdana"/>
          <w:color w:val="333333"/>
          <w:sz w:val="20"/>
          <w:szCs w:val="20"/>
        </w:rPr>
        <w:br/>
        <w:t>a) It states that modules are tested against user requirements.</w:t>
      </w:r>
      <w:r>
        <w:rPr>
          <w:rFonts w:ascii="Verdana" w:hAnsi="Verdana"/>
          <w:color w:val="333333"/>
          <w:sz w:val="20"/>
          <w:szCs w:val="20"/>
        </w:rPr>
        <w:br/>
        <w:t>b) It only models the testing phase.</w:t>
      </w:r>
      <w:r>
        <w:rPr>
          <w:rFonts w:ascii="Verdana" w:hAnsi="Verdana"/>
          <w:color w:val="333333"/>
          <w:sz w:val="20"/>
          <w:szCs w:val="20"/>
        </w:rPr>
        <w:br/>
        <w:t xml:space="preserve">c) It specifies the test </w:t>
      </w:r>
      <w:r>
        <w:rPr>
          <w:rFonts w:ascii="Verdana" w:hAnsi="Verdana"/>
          <w:color w:val="333333"/>
          <w:sz w:val="20"/>
          <w:szCs w:val="20"/>
        </w:rPr>
        <w:t>techniques to be used.</w:t>
      </w:r>
      <w:r>
        <w:rPr>
          <w:rFonts w:ascii="Verdana" w:hAnsi="Verdana"/>
          <w:color w:val="333333"/>
          <w:sz w:val="20"/>
          <w:szCs w:val="20"/>
        </w:rPr>
        <w:br/>
        <w:t xml:space="preserve">d) It includes the verification of designs. </w:t>
      </w:r>
      <w:r>
        <w:rPr>
          <w:rFonts w:ascii="Verdana" w:hAnsi="Verdana"/>
          <w:color w:val="333333"/>
          <w:sz w:val="20"/>
          <w:szCs w:val="20"/>
        </w:rPr>
        <w:br/>
      </w:r>
      <w:r>
        <w:rPr>
          <w:rFonts w:ascii="Verdana" w:hAnsi="Verdana"/>
          <w:color w:val="333333"/>
          <w:sz w:val="20"/>
          <w:szCs w:val="20"/>
        </w:rPr>
        <w:br/>
        <w:t>19 The oracle assumption:</w:t>
      </w:r>
      <w:r>
        <w:rPr>
          <w:rFonts w:ascii="Verdana" w:hAnsi="Verdana"/>
          <w:color w:val="333333"/>
          <w:sz w:val="20"/>
          <w:szCs w:val="20"/>
        </w:rPr>
        <w:br/>
        <w:t>a) is that there is some existing system against which test output may be checked.</w:t>
      </w:r>
      <w:r>
        <w:rPr>
          <w:rFonts w:ascii="Verdana" w:hAnsi="Verdana"/>
          <w:color w:val="333333"/>
          <w:sz w:val="20"/>
          <w:szCs w:val="20"/>
        </w:rPr>
        <w:br/>
        <w:t>b) is that the tester can routinely identify the correct outcome of a test.</w:t>
      </w:r>
      <w:r>
        <w:rPr>
          <w:rFonts w:ascii="Verdana" w:hAnsi="Verdana"/>
          <w:color w:val="333333"/>
          <w:sz w:val="20"/>
          <w:szCs w:val="20"/>
        </w:rPr>
        <w:br/>
        <w:t>c)</w:t>
      </w:r>
      <w:r>
        <w:rPr>
          <w:rFonts w:ascii="Verdana" w:hAnsi="Verdana"/>
          <w:color w:val="333333"/>
          <w:sz w:val="20"/>
          <w:szCs w:val="20"/>
        </w:rPr>
        <w:t xml:space="preserve"> is that the tester knows everything about the software under test.</w:t>
      </w:r>
      <w:r>
        <w:rPr>
          <w:rFonts w:ascii="Verdana" w:hAnsi="Verdana"/>
          <w:color w:val="333333"/>
          <w:sz w:val="20"/>
          <w:szCs w:val="20"/>
        </w:rPr>
        <w:br/>
        <w:t>d) is that the tests are reviewed by experienced testers.</w:t>
      </w:r>
      <w:r>
        <w:rPr>
          <w:rFonts w:ascii="Verdana" w:hAnsi="Verdana"/>
          <w:color w:val="333333"/>
          <w:sz w:val="20"/>
          <w:szCs w:val="20"/>
        </w:rPr>
        <w:br/>
      </w:r>
      <w:r>
        <w:rPr>
          <w:rFonts w:ascii="Verdana" w:hAnsi="Verdana"/>
          <w:color w:val="333333"/>
          <w:sz w:val="20"/>
          <w:szCs w:val="20"/>
        </w:rPr>
        <w:br/>
        <w:t>20 Which of the following characterises the cost of faults?</w:t>
      </w:r>
      <w:r>
        <w:rPr>
          <w:rFonts w:ascii="Verdana" w:hAnsi="Verdana"/>
          <w:color w:val="333333"/>
          <w:sz w:val="20"/>
          <w:szCs w:val="20"/>
        </w:rPr>
        <w:br/>
        <w:t xml:space="preserve">a) They are cheapest to find in the early development phases and the </w:t>
      </w:r>
      <w:r>
        <w:rPr>
          <w:rFonts w:ascii="Verdana" w:hAnsi="Verdana"/>
          <w:color w:val="333333"/>
          <w:sz w:val="20"/>
          <w:szCs w:val="20"/>
        </w:rPr>
        <w:t>most expensive to fix in the latest test phases.</w:t>
      </w:r>
      <w:r>
        <w:rPr>
          <w:rFonts w:ascii="Verdana" w:hAnsi="Verdana"/>
          <w:color w:val="333333"/>
          <w:sz w:val="20"/>
          <w:szCs w:val="20"/>
        </w:rPr>
        <w:br/>
        <w:t>b) They are easiest to find during system testing but the most expensive to fix then.</w:t>
      </w:r>
      <w:r>
        <w:rPr>
          <w:rFonts w:ascii="Verdana" w:hAnsi="Verdana"/>
          <w:color w:val="333333"/>
          <w:sz w:val="20"/>
          <w:szCs w:val="20"/>
        </w:rPr>
        <w:br/>
        <w:t>c) Faults are cheapest to find in the early development phases but the most expensive to fix then.</w:t>
      </w:r>
      <w:r>
        <w:rPr>
          <w:rFonts w:ascii="Verdana" w:hAnsi="Verdana"/>
          <w:color w:val="333333"/>
          <w:sz w:val="20"/>
          <w:szCs w:val="20"/>
        </w:rPr>
        <w:br/>
        <w:t>d) Although faults are</w:t>
      </w:r>
      <w:r>
        <w:rPr>
          <w:rFonts w:ascii="Verdana" w:hAnsi="Verdana"/>
          <w:color w:val="333333"/>
          <w:sz w:val="20"/>
          <w:szCs w:val="20"/>
        </w:rPr>
        <w:t xml:space="preserve"> most expensive to find during early development phases, they are cheapest to fix then.</w:t>
      </w:r>
      <w:r>
        <w:rPr>
          <w:rFonts w:ascii="Verdana" w:hAnsi="Verdana"/>
          <w:color w:val="333333"/>
          <w:sz w:val="20"/>
          <w:szCs w:val="20"/>
        </w:rPr>
        <w:br/>
      </w:r>
      <w:r>
        <w:rPr>
          <w:rFonts w:ascii="Verdana" w:hAnsi="Verdana"/>
          <w:color w:val="333333"/>
          <w:sz w:val="20"/>
          <w:szCs w:val="20"/>
        </w:rPr>
        <w:br/>
        <w:t>21 Which of the following should NOT normally be an objective for a test?</w:t>
      </w:r>
      <w:r>
        <w:rPr>
          <w:rFonts w:ascii="Verdana" w:hAnsi="Verdana"/>
          <w:color w:val="333333"/>
          <w:sz w:val="20"/>
          <w:szCs w:val="20"/>
        </w:rPr>
        <w:br/>
        <w:t>a) To find faults in the software.</w:t>
      </w:r>
      <w:r>
        <w:rPr>
          <w:rFonts w:ascii="Verdana" w:hAnsi="Verdana"/>
          <w:color w:val="333333"/>
          <w:sz w:val="20"/>
          <w:szCs w:val="20"/>
        </w:rPr>
        <w:br/>
        <w:t>b) To assess whether the software is ready for release.</w:t>
      </w:r>
      <w:r>
        <w:rPr>
          <w:rFonts w:ascii="Verdana" w:hAnsi="Verdana"/>
          <w:color w:val="333333"/>
          <w:sz w:val="20"/>
          <w:szCs w:val="20"/>
        </w:rPr>
        <w:br/>
        <w:t>c)</w:t>
      </w:r>
      <w:r>
        <w:rPr>
          <w:rFonts w:ascii="Verdana" w:hAnsi="Verdana"/>
          <w:color w:val="333333"/>
          <w:sz w:val="20"/>
          <w:szCs w:val="20"/>
        </w:rPr>
        <w:t xml:space="preserve"> To demonstrate that the software doesn’t work.</w:t>
      </w:r>
      <w:r>
        <w:rPr>
          <w:rFonts w:ascii="Verdana" w:hAnsi="Verdana"/>
          <w:color w:val="333333"/>
          <w:sz w:val="20"/>
          <w:szCs w:val="20"/>
        </w:rPr>
        <w:br/>
        <w:t>d) To prove that the software is correct.</w:t>
      </w:r>
      <w:r>
        <w:rPr>
          <w:rFonts w:ascii="Verdana" w:hAnsi="Verdana"/>
          <w:color w:val="333333"/>
          <w:sz w:val="20"/>
          <w:szCs w:val="20"/>
        </w:rPr>
        <w:br/>
      </w:r>
      <w:r>
        <w:rPr>
          <w:rFonts w:ascii="Verdana" w:hAnsi="Verdana"/>
          <w:color w:val="333333"/>
          <w:sz w:val="20"/>
          <w:szCs w:val="20"/>
        </w:rPr>
        <w:br/>
        <w:t>22 Which of the following is a form of functional testing?</w:t>
      </w:r>
      <w:r>
        <w:rPr>
          <w:rFonts w:ascii="Verdana" w:hAnsi="Verdana"/>
          <w:color w:val="333333"/>
          <w:sz w:val="20"/>
          <w:szCs w:val="20"/>
        </w:rPr>
        <w:br/>
        <w:t>a) Boundary value analysis</w:t>
      </w:r>
      <w:r>
        <w:rPr>
          <w:rFonts w:ascii="Verdana" w:hAnsi="Verdana"/>
          <w:color w:val="333333"/>
          <w:sz w:val="20"/>
          <w:szCs w:val="20"/>
        </w:rPr>
        <w:br/>
        <w:t>b) Usability testing</w:t>
      </w:r>
      <w:r>
        <w:rPr>
          <w:rFonts w:ascii="Verdana" w:hAnsi="Verdana"/>
          <w:color w:val="333333"/>
          <w:sz w:val="20"/>
          <w:szCs w:val="20"/>
        </w:rPr>
        <w:br/>
        <w:t>c) Performance testing</w:t>
      </w:r>
      <w:r>
        <w:rPr>
          <w:rFonts w:ascii="Verdana" w:hAnsi="Verdana"/>
          <w:color w:val="333333"/>
          <w:sz w:val="20"/>
          <w:szCs w:val="20"/>
        </w:rPr>
        <w:br/>
        <w:t>d) Security testing</w:t>
      </w:r>
      <w:r>
        <w:rPr>
          <w:rFonts w:ascii="Verdana" w:hAnsi="Verdana"/>
          <w:color w:val="333333"/>
          <w:sz w:val="20"/>
          <w:szCs w:val="20"/>
        </w:rPr>
        <w:br/>
      </w:r>
      <w:r>
        <w:rPr>
          <w:rFonts w:ascii="Verdana" w:hAnsi="Verdana"/>
          <w:color w:val="333333"/>
          <w:sz w:val="20"/>
          <w:szCs w:val="20"/>
        </w:rPr>
        <w:br/>
        <w:t>23 Which of th</w:t>
      </w:r>
      <w:r>
        <w:rPr>
          <w:rFonts w:ascii="Verdana" w:hAnsi="Verdana"/>
          <w:color w:val="333333"/>
          <w:sz w:val="20"/>
          <w:szCs w:val="20"/>
        </w:rPr>
        <w:t>e following would NOT normally form part of a test plan?</w:t>
      </w:r>
      <w:r>
        <w:rPr>
          <w:rFonts w:ascii="Verdana" w:hAnsi="Verdana"/>
          <w:color w:val="333333"/>
          <w:sz w:val="20"/>
          <w:szCs w:val="20"/>
        </w:rPr>
        <w:br/>
        <w:t>a) Features to be tested</w:t>
      </w:r>
      <w:r>
        <w:rPr>
          <w:rFonts w:ascii="Verdana" w:hAnsi="Verdana"/>
          <w:color w:val="333333"/>
          <w:sz w:val="20"/>
          <w:szCs w:val="20"/>
        </w:rPr>
        <w:br/>
        <w:t>b) Incident reports</w:t>
      </w:r>
      <w:r>
        <w:rPr>
          <w:rFonts w:ascii="Verdana" w:hAnsi="Verdana"/>
          <w:color w:val="333333"/>
          <w:sz w:val="20"/>
          <w:szCs w:val="20"/>
        </w:rPr>
        <w:br/>
        <w:t>c) Risks</w:t>
      </w:r>
      <w:r>
        <w:rPr>
          <w:rFonts w:ascii="Verdana" w:hAnsi="Verdana"/>
          <w:color w:val="333333"/>
          <w:sz w:val="20"/>
          <w:szCs w:val="20"/>
        </w:rPr>
        <w:br/>
        <w:t>d) Schedule</w:t>
      </w:r>
      <w:r>
        <w:rPr>
          <w:rFonts w:ascii="Verdana" w:hAnsi="Verdana"/>
          <w:color w:val="333333"/>
          <w:sz w:val="20"/>
          <w:szCs w:val="20"/>
        </w:rPr>
        <w:br/>
      </w:r>
      <w:r>
        <w:rPr>
          <w:rFonts w:ascii="Verdana" w:hAnsi="Verdana"/>
          <w:color w:val="333333"/>
          <w:sz w:val="20"/>
          <w:szCs w:val="20"/>
        </w:rPr>
        <w:lastRenderedPageBreak/>
        <w:br/>
        <w:t>24 Which of these activities provides the biggest potential cost saving from the use of CAST?</w:t>
      </w:r>
      <w:r>
        <w:rPr>
          <w:rFonts w:ascii="Verdana" w:hAnsi="Verdana"/>
          <w:color w:val="333333"/>
          <w:sz w:val="20"/>
          <w:szCs w:val="20"/>
        </w:rPr>
        <w:br/>
        <w:t>a) Test management</w:t>
      </w:r>
      <w:r>
        <w:rPr>
          <w:rFonts w:ascii="Verdana" w:hAnsi="Verdana"/>
          <w:color w:val="333333"/>
          <w:sz w:val="20"/>
          <w:szCs w:val="20"/>
        </w:rPr>
        <w:br/>
        <w:t>b) Test design</w:t>
      </w:r>
      <w:r>
        <w:rPr>
          <w:rFonts w:ascii="Verdana" w:hAnsi="Verdana"/>
          <w:color w:val="333333"/>
          <w:sz w:val="20"/>
          <w:szCs w:val="20"/>
        </w:rPr>
        <w:br/>
        <w:t>c) T</w:t>
      </w:r>
      <w:r>
        <w:rPr>
          <w:rFonts w:ascii="Verdana" w:hAnsi="Verdana"/>
          <w:color w:val="333333"/>
          <w:sz w:val="20"/>
          <w:szCs w:val="20"/>
        </w:rPr>
        <w:t>est execution</w:t>
      </w:r>
      <w:r>
        <w:rPr>
          <w:rFonts w:ascii="Verdana" w:hAnsi="Verdana"/>
          <w:color w:val="333333"/>
          <w:sz w:val="20"/>
          <w:szCs w:val="20"/>
        </w:rPr>
        <w:br/>
        <w:t>d) Test planning</w:t>
      </w:r>
      <w:r>
        <w:rPr>
          <w:rFonts w:ascii="Verdana" w:hAnsi="Verdana"/>
          <w:color w:val="333333"/>
          <w:sz w:val="20"/>
          <w:szCs w:val="20"/>
        </w:rPr>
        <w:br/>
      </w:r>
      <w:r>
        <w:rPr>
          <w:rFonts w:ascii="Verdana" w:hAnsi="Verdana"/>
          <w:color w:val="333333"/>
          <w:sz w:val="20"/>
          <w:szCs w:val="20"/>
        </w:rPr>
        <w:br/>
        <w:t>25 Which of the following is NOT a white box technique?</w:t>
      </w:r>
      <w:r>
        <w:rPr>
          <w:rFonts w:ascii="Verdana" w:hAnsi="Verdana"/>
          <w:color w:val="333333"/>
          <w:sz w:val="20"/>
          <w:szCs w:val="20"/>
        </w:rPr>
        <w:br/>
        <w:t>a) Statement testing</w:t>
      </w:r>
      <w:r>
        <w:rPr>
          <w:rFonts w:ascii="Verdana" w:hAnsi="Verdana"/>
          <w:color w:val="333333"/>
          <w:sz w:val="20"/>
          <w:szCs w:val="20"/>
        </w:rPr>
        <w:br/>
        <w:t>b) Path testing</w:t>
      </w:r>
      <w:r>
        <w:rPr>
          <w:rFonts w:ascii="Verdana" w:hAnsi="Verdana"/>
          <w:color w:val="333333"/>
          <w:sz w:val="20"/>
          <w:szCs w:val="20"/>
        </w:rPr>
        <w:br/>
        <w:t>c) Data flow testing</w:t>
      </w:r>
      <w:r>
        <w:rPr>
          <w:rFonts w:ascii="Verdana" w:hAnsi="Verdana"/>
          <w:color w:val="333333"/>
          <w:sz w:val="20"/>
          <w:szCs w:val="20"/>
        </w:rPr>
        <w:br/>
        <w:t>d) State transition testing</w:t>
      </w:r>
      <w:r>
        <w:rPr>
          <w:rFonts w:ascii="Verdana" w:hAnsi="Verdana"/>
          <w:color w:val="333333"/>
          <w:sz w:val="20"/>
          <w:szCs w:val="20"/>
        </w:rPr>
        <w:br/>
      </w:r>
      <w:r>
        <w:rPr>
          <w:rFonts w:ascii="Verdana" w:hAnsi="Verdana"/>
          <w:color w:val="333333"/>
          <w:sz w:val="20"/>
          <w:szCs w:val="20"/>
        </w:rPr>
        <w:br/>
        <w:t>26 Data flow analysis studies:</w:t>
      </w:r>
      <w:r>
        <w:rPr>
          <w:rFonts w:ascii="Verdana" w:hAnsi="Verdana"/>
          <w:color w:val="333333"/>
          <w:sz w:val="20"/>
          <w:szCs w:val="20"/>
        </w:rPr>
        <w:br/>
        <w:t>a) possible communications bottlenecks in a progra</w:t>
      </w:r>
      <w:r>
        <w:rPr>
          <w:rFonts w:ascii="Verdana" w:hAnsi="Verdana"/>
          <w:color w:val="333333"/>
          <w:sz w:val="20"/>
          <w:szCs w:val="20"/>
        </w:rPr>
        <w:t>m.</w:t>
      </w:r>
      <w:r>
        <w:rPr>
          <w:rFonts w:ascii="Verdana" w:hAnsi="Verdana"/>
          <w:color w:val="333333"/>
          <w:sz w:val="20"/>
          <w:szCs w:val="20"/>
        </w:rPr>
        <w:br/>
        <w:t>b) the rate of change of data values as a program executes.</w:t>
      </w:r>
      <w:r>
        <w:rPr>
          <w:rFonts w:ascii="Verdana" w:hAnsi="Verdana"/>
          <w:color w:val="333333"/>
          <w:sz w:val="20"/>
          <w:szCs w:val="20"/>
        </w:rPr>
        <w:br/>
        <w:t>c) the use of data on paths through the code.</w:t>
      </w:r>
      <w:r>
        <w:rPr>
          <w:rFonts w:ascii="Verdana" w:hAnsi="Verdana"/>
          <w:color w:val="333333"/>
          <w:sz w:val="20"/>
          <w:szCs w:val="20"/>
        </w:rPr>
        <w:br/>
        <w:t>d) the intrinsic complexity of the code.</w:t>
      </w:r>
      <w:r>
        <w:rPr>
          <w:rFonts w:ascii="Verdana" w:hAnsi="Verdana"/>
          <w:color w:val="333333"/>
          <w:sz w:val="20"/>
          <w:szCs w:val="20"/>
        </w:rPr>
        <w:br/>
      </w:r>
      <w:r>
        <w:rPr>
          <w:rFonts w:ascii="Verdana" w:hAnsi="Verdana"/>
          <w:color w:val="333333"/>
          <w:sz w:val="20"/>
          <w:szCs w:val="20"/>
        </w:rPr>
        <w:br/>
        <w:t>27 In a system designed to work out the tax to be paid:</w:t>
      </w:r>
      <w:r>
        <w:rPr>
          <w:rFonts w:ascii="Verdana" w:hAnsi="Verdana"/>
          <w:color w:val="333333"/>
          <w:sz w:val="20"/>
          <w:szCs w:val="20"/>
        </w:rPr>
        <w:br/>
        <w:t>An employee has £4000 of salary tax free. The nex</w:t>
      </w:r>
      <w:r>
        <w:rPr>
          <w:rFonts w:ascii="Verdana" w:hAnsi="Verdana"/>
          <w:color w:val="333333"/>
          <w:sz w:val="20"/>
          <w:szCs w:val="20"/>
        </w:rPr>
        <w:t>t £1500 is taxed at 10%</w:t>
      </w:r>
      <w:r>
        <w:rPr>
          <w:rFonts w:ascii="Verdana" w:hAnsi="Verdana"/>
          <w:color w:val="333333"/>
          <w:sz w:val="20"/>
          <w:szCs w:val="20"/>
        </w:rPr>
        <w:br/>
        <w:t>The next £28000 is taxed at 22%</w:t>
      </w:r>
      <w:r>
        <w:rPr>
          <w:rFonts w:ascii="Verdana" w:hAnsi="Verdana"/>
          <w:color w:val="333333"/>
          <w:sz w:val="20"/>
          <w:szCs w:val="20"/>
        </w:rPr>
        <w:br/>
        <w:t>Any further amount is taxed at 40%</w:t>
      </w:r>
      <w:r>
        <w:rPr>
          <w:rFonts w:ascii="Verdana" w:hAnsi="Verdana"/>
          <w:color w:val="333333"/>
          <w:sz w:val="20"/>
          <w:szCs w:val="20"/>
        </w:rPr>
        <w:br/>
        <w:t>To the nearest whole pound, which of these is a valid Boundary Value Analysis test case?</w:t>
      </w:r>
      <w:r>
        <w:rPr>
          <w:rFonts w:ascii="Verdana" w:hAnsi="Verdana"/>
          <w:color w:val="333333"/>
          <w:sz w:val="20"/>
          <w:szCs w:val="20"/>
        </w:rPr>
        <w:br/>
        <w:t>a) £1500</w:t>
      </w:r>
      <w:r>
        <w:rPr>
          <w:rFonts w:ascii="Verdana" w:hAnsi="Verdana"/>
          <w:color w:val="333333"/>
          <w:sz w:val="20"/>
          <w:szCs w:val="20"/>
        </w:rPr>
        <w:br/>
        <w:t>b) £32001</w:t>
      </w:r>
      <w:r>
        <w:rPr>
          <w:rFonts w:ascii="Verdana" w:hAnsi="Verdana"/>
          <w:color w:val="333333"/>
          <w:sz w:val="20"/>
          <w:szCs w:val="20"/>
        </w:rPr>
        <w:br/>
        <w:t xml:space="preserve">c) £33501 </w:t>
      </w:r>
      <w:r>
        <w:rPr>
          <w:rFonts w:ascii="Verdana" w:hAnsi="Verdana"/>
          <w:color w:val="333333"/>
          <w:sz w:val="20"/>
          <w:szCs w:val="20"/>
        </w:rPr>
        <w:br/>
        <w:t>d) £28000</w:t>
      </w:r>
      <w:r>
        <w:rPr>
          <w:rFonts w:ascii="Verdana" w:hAnsi="Verdana"/>
          <w:color w:val="333333"/>
          <w:sz w:val="20"/>
          <w:szCs w:val="20"/>
        </w:rPr>
        <w:br/>
      </w:r>
      <w:r>
        <w:rPr>
          <w:rFonts w:ascii="Verdana" w:hAnsi="Verdana"/>
          <w:color w:val="333333"/>
          <w:sz w:val="20"/>
          <w:szCs w:val="20"/>
        </w:rPr>
        <w:br/>
        <w:t>28 An important benefit of code ins</w:t>
      </w:r>
      <w:r>
        <w:rPr>
          <w:rFonts w:ascii="Verdana" w:hAnsi="Verdana"/>
          <w:color w:val="333333"/>
          <w:sz w:val="20"/>
          <w:szCs w:val="20"/>
        </w:rPr>
        <w:t>pections is that they:</w:t>
      </w:r>
      <w:r>
        <w:rPr>
          <w:rFonts w:ascii="Verdana" w:hAnsi="Verdana"/>
          <w:color w:val="333333"/>
          <w:sz w:val="20"/>
          <w:szCs w:val="20"/>
        </w:rPr>
        <w:br/>
        <w:t>a) enable the code to be tested before the execution environment is ready.</w:t>
      </w:r>
      <w:r>
        <w:rPr>
          <w:rFonts w:ascii="Verdana" w:hAnsi="Verdana"/>
          <w:color w:val="333333"/>
          <w:sz w:val="20"/>
          <w:szCs w:val="20"/>
        </w:rPr>
        <w:br/>
        <w:t>b) can be performed by the person who wrote the code.</w:t>
      </w:r>
      <w:r>
        <w:rPr>
          <w:rFonts w:ascii="Verdana" w:hAnsi="Verdana"/>
          <w:color w:val="333333"/>
          <w:sz w:val="20"/>
          <w:szCs w:val="20"/>
        </w:rPr>
        <w:br/>
        <w:t>c) can be performed by inexperienced staff.</w:t>
      </w:r>
      <w:r>
        <w:rPr>
          <w:rFonts w:ascii="Verdana" w:hAnsi="Verdana"/>
          <w:color w:val="333333"/>
          <w:sz w:val="20"/>
          <w:szCs w:val="20"/>
        </w:rPr>
        <w:br/>
        <w:t>d) are cheap to perform.</w:t>
      </w:r>
      <w:r>
        <w:rPr>
          <w:rFonts w:ascii="Verdana" w:hAnsi="Verdana"/>
          <w:color w:val="333333"/>
          <w:sz w:val="20"/>
          <w:szCs w:val="20"/>
        </w:rPr>
        <w:br/>
      </w:r>
      <w:r>
        <w:rPr>
          <w:rFonts w:ascii="Verdana" w:hAnsi="Verdana"/>
          <w:color w:val="333333"/>
          <w:sz w:val="20"/>
          <w:szCs w:val="20"/>
        </w:rPr>
        <w:br/>
        <w:t>29 Which of the following is the b</w:t>
      </w:r>
      <w:r>
        <w:rPr>
          <w:rFonts w:ascii="Verdana" w:hAnsi="Verdana"/>
          <w:color w:val="333333"/>
          <w:sz w:val="20"/>
          <w:szCs w:val="20"/>
        </w:rPr>
        <w:t>est source of Expected Outcomes for User Acceptance Test scripts?</w:t>
      </w:r>
      <w:r>
        <w:rPr>
          <w:rFonts w:ascii="Verdana" w:hAnsi="Verdana"/>
          <w:color w:val="333333"/>
          <w:sz w:val="20"/>
          <w:szCs w:val="20"/>
        </w:rPr>
        <w:br/>
        <w:t>a) Actual results</w:t>
      </w:r>
      <w:r>
        <w:rPr>
          <w:rFonts w:ascii="Verdana" w:hAnsi="Verdana"/>
          <w:color w:val="333333"/>
          <w:sz w:val="20"/>
          <w:szCs w:val="20"/>
        </w:rPr>
        <w:br/>
        <w:t>b) Program specification</w:t>
      </w:r>
      <w:r>
        <w:rPr>
          <w:rFonts w:ascii="Verdana" w:hAnsi="Verdana"/>
          <w:color w:val="333333"/>
          <w:sz w:val="20"/>
          <w:szCs w:val="20"/>
        </w:rPr>
        <w:br/>
        <w:t>c) User requirements</w:t>
      </w:r>
      <w:r>
        <w:rPr>
          <w:rFonts w:ascii="Verdana" w:hAnsi="Verdana"/>
          <w:color w:val="333333"/>
          <w:sz w:val="20"/>
          <w:szCs w:val="20"/>
        </w:rPr>
        <w:br/>
        <w:t>d) System specification</w:t>
      </w:r>
      <w:r>
        <w:rPr>
          <w:rFonts w:ascii="Verdana" w:hAnsi="Verdana"/>
          <w:color w:val="333333"/>
          <w:sz w:val="20"/>
          <w:szCs w:val="20"/>
        </w:rPr>
        <w:br/>
      </w:r>
      <w:r>
        <w:rPr>
          <w:rFonts w:ascii="Verdana" w:hAnsi="Verdana"/>
          <w:color w:val="333333"/>
          <w:sz w:val="20"/>
          <w:szCs w:val="20"/>
        </w:rPr>
        <w:br/>
        <w:t>30 What is the main difference between a walkthrough and an inspection?</w:t>
      </w:r>
      <w:r>
        <w:rPr>
          <w:rFonts w:ascii="Verdana" w:hAnsi="Verdana"/>
          <w:color w:val="333333"/>
          <w:sz w:val="20"/>
          <w:szCs w:val="20"/>
        </w:rPr>
        <w:br/>
        <w:t>a) An inspection is lead by t</w:t>
      </w:r>
      <w:r>
        <w:rPr>
          <w:rFonts w:ascii="Verdana" w:hAnsi="Verdana"/>
          <w:color w:val="333333"/>
          <w:sz w:val="20"/>
          <w:szCs w:val="20"/>
        </w:rPr>
        <w:t>he author, whilst a walkthrough is lead by a trained moderator.</w:t>
      </w:r>
      <w:r>
        <w:rPr>
          <w:rFonts w:ascii="Verdana" w:hAnsi="Verdana"/>
          <w:color w:val="333333"/>
          <w:sz w:val="20"/>
          <w:szCs w:val="20"/>
        </w:rPr>
        <w:br/>
        <w:t>b) An inspection has a trained leader, whilst a walkthrough has no leader.</w:t>
      </w:r>
      <w:r>
        <w:rPr>
          <w:rFonts w:ascii="Verdana" w:hAnsi="Verdana"/>
          <w:color w:val="333333"/>
          <w:sz w:val="20"/>
          <w:szCs w:val="20"/>
        </w:rPr>
        <w:br/>
        <w:t>c) Authors are not present during inspections, whilst they are during walkthroughs.</w:t>
      </w:r>
      <w:r>
        <w:rPr>
          <w:rFonts w:ascii="Verdana" w:hAnsi="Verdana"/>
          <w:color w:val="333333"/>
          <w:sz w:val="20"/>
          <w:szCs w:val="20"/>
        </w:rPr>
        <w:br/>
        <w:t>d) A walkthrough is lead by the a</w:t>
      </w:r>
      <w:r>
        <w:rPr>
          <w:rFonts w:ascii="Verdana" w:hAnsi="Verdana"/>
          <w:color w:val="333333"/>
          <w:sz w:val="20"/>
          <w:szCs w:val="20"/>
        </w:rPr>
        <w:t>uthor, whilst an inspection is lead by a trained moderator.</w:t>
      </w:r>
      <w:r>
        <w:rPr>
          <w:rFonts w:ascii="Verdana" w:hAnsi="Verdana"/>
          <w:color w:val="333333"/>
          <w:sz w:val="20"/>
          <w:szCs w:val="20"/>
        </w:rPr>
        <w:br/>
      </w:r>
      <w:r>
        <w:rPr>
          <w:rFonts w:ascii="Verdana" w:hAnsi="Verdana"/>
          <w:color w:val="333333"/>
          <w:sz w:val="20"/>
          <w:szCs w:val="20"/>
        </w:rPr>
        <w:br/>
        <w:t>31 Which one of the following describes the major benefit of verification early in the life cycle?</w:t>
      </w:r>
      <w:r>
        <w:rPr>
          <w:rFonts w:ascii="Verdana" w:hAnsi="Verdana"/>
          <w:color w:val="333333"/>
          <w:sz w:val="20"/>
          <w:szCs w:val="20"/>
        </w:rPr>
        <w:br/>
        <w:t>a) It allows the identification of changes in user requirements.</w:t>
      </w:r>
      <w:r>
        <w:rPr>
          <w:rFonts w:ascii="Verdana" w:hAnsi="Verdana"/>
          <w:color w:val="333333"/>
          <w:sz w:val="20"/>
          <w:szCs w:val="20"/>
        </w:rPr>
        <w:br/>
        <w:t>b) It facilitates timely set up</w:t>
      </w:r>
      <w:r>
        <w:rPr>
          <w:rFonts w:ascii="Verdana" w:hAnsi="Verdana"/>
          <w:color w:val="333333"/>
          <w:sz w:val="20"/>
          <w:szCs w:val="20"/>
        </w:rPr>
        <w:t xml:space="preserve"> of the test environment.</w:t>
      </w:r>
      <w:r>
        <w:rPr>
          <w:rFonts w:ascii="Verdana" w:hAnsi="Verdana"/>
          <w:color w:val="333333"/>
          <w:sz w:val="20"/>
          <w:szCs w:val="20"/>
        </w:rPr>
        <w:br/>
        <w:t>c) It reduces defect multiplication.</w:t>
      </w:r>
      <w:r>
        <w:rPr>
          <w:rFonts w:ascii="Verdana" w:hAnsi="Verdana"/>
          <w:color w:val="333333"/>
          <w:sz w:val="20"/>
          <w:szCs w:val="20"/>
        </w:rPr>
        <w:br/>
        <w:t>d) It allows testers to become involved early in the project.</w:t>
      </w:r>
      <w:r>
        <w:rPr>
          <w:rFonts w:ascii="Verdana" w:hAnsi="Verdana"/>
          <w:color w:val="333333"/>
          <w:sz w:val="20"/>
          <w:szCs w:val="20"/>
        </w:rPr>
        <w:br/>
      </w:r>
      <w:r>
        <w:rPr>
          <w:rFonts w:ascii="Verdana" w:hAnsi="Verdana"/>
          <w:color w:val="333333"/>
          <w:sz w:val="20"/>
          <w:szCs w:val="20"/>
        </w:rPr>
        <w:lastRenderedPageBreak/>
        <w:br/>
        <w:t>32 Integration testing in the small:</w:t>
      </w:r>
      <w:r>
        <w:rPr>
          <w:rFonts w:ascii="Verdana" w:hAnsi="Verdana"/>
          <w:color w:val="333333"/>
          <w:sz w:val="20"/>
          <w:szCs w:val="20"/>
        </w:rPr>
        <w:br/>
        <w:t>a) tests the individual components that have been developed.</w:t>
      </w:r>
      <w:r>
        <w:rPr>
          <w:rFonts w:ascii="Verdana" w:hAnsi="Verdana"/>
          <w:color w:val="333333"/>
          <w:sz w:val="20"/>
          <w:szCs w:val="20"/>
        </w:rPr>
        <w:br/>
        <w:t>b) tests interactions between mo</w:t>
      </w:r>
      <w:r>
        <w:rPr>
          <w:rFonts w:ascii="Verdana" w:hAnsi="Verdana"/>
          <w:color w:val="333333"/>
          <w:sz w:val="20"/>
          <w:szCs w:val="20"/>
        </w:rPr>
        <w:t>dules or subsystems.</w:t>
      </w:r>
      <w:r>
        <w:rPr>
          <w:rFonts w:ascii="Verdana" w:hAnsi="Verdana"/>
          <w:color w:val="333333"/>
          <w:sz w:val="20"/>
          <w:szCs w:val="20"/>
        </w:rPr>
        <w:br/>
        <w:t>c) only uses components that form part of the live system.</w:t>
      </w:r>
      <w:r>
        <w:rPr>
          <w:rFonts w:ascii="Verdana" w:hAnsi="Verdana"/>
          <w:color w:val="333333"/>
          <w:sz w:val="20"/>
          <w:szCs w:val="20"/>
        </w:rPr>
        <w:br/>
        <w:t>d) tests interfaces to other systems.</w:t>
      </w:r>
      <w:r>
        <w:rPr>
          <w:rFonts w:ascii="Verdana" w:hAnsi="Verdana"/>
          <w:color w:val="333333"/>
          <w:sz w:val="20"/>
          <w:szCs w:val="20"/>
        </w:rPr>
        <w:br/>
      </w:r>
      <w:r>
        <w:rPr>
          <w:rFonts w:ascii="Verdana" w:hAnsi="Verdana"/>
          <w:color w:val="333333"/>
          <w:sz w:val="20"/>
          <w:szCs w:val="20"/>
        </w:rPr>
        <w:br/>
        <w:t>33 Static analysis is best described as:</w:t>
      </w:r>
      <w:r>
        <w:rPr>
          <w:rFonts w:ascii="Verdana" w:hAnsi="Verdana"/>
          <w:color w:val="333333"/>
          <w:sz w:val="20"/>
          <w:szCs w:val="20"/>
        </w:rPr>
        <w:br/>
        <w:t>a) the analysis of batch programs.</w:t>
      </w:r>
      <w:r>
        <w:rPr>
          <w:rFonts w:ascii="Verdana" w:hAnsi="Verdana"/>
          <w:color w:val="333333"/>
          <w:sz w:val="20"/>
          <w:szCs w:val="20"/>
        </w:rPr>
        <w:br/>
        <w:t>b) the reviewing of test plans.</w:t>
      </w:r>
      <w:r>
        <w:rPr>
          <w:rFonts w:ascii="Verdana" w:hAnsi="Verdana"/>
          <w:color w:val="333333"/>
          <w:sz w:val="20"/>
          <w:szCs w:val="20"/>
        </w:rPr>
        <w:br/>
        <w:t>c) the analysis of program co</w:t>
      </w:r>
      <w:r>
        <w:rPr>
          <w:rFonts w:ascii="Verdana" w:hAnsi="Verdana"/>
          <w:color w:val="333333"/>
          <w:sz w:val="20"/>
          <w:szCs w:val="20"/>
        </w:rPr>
        <w:t>de.</w:t>
      </w:r>
      <w:r>
        <w:rPr>
          <w:rFonts w:ascii="Verdana" w:hAnsi="Verdana"/>
          <w:color w:val="333333"/>
          <w:sz w:val="20"/>
          <w:szCs w:val="20"/>
        </w:rPr>
        <w:br/>
        <w:t>d) the use of black box testing.</w:t>
      </w:r>
      <w:r>
        <w:rPr>
          <w:rFonts w:ascii="Verdana" w:hAnsi="Verdana"/>
          <w:color w:val="333333"/>
          <w:sz w:val="20"/>
          <w:szCs w:val="20"/>
        </w:rPr>
        <w:br/>
      </w:r>
      <w:r>
        <w:rPr>
          <w:rFonts w:ascii="Verdana" w:hAnsi="Verdana"/>
          <w:color w:val="333333"/>
          <w:sz w:val="20"/>
          <w:szCs w:val="20"/>
        </w:rPr>
        <w:br/>
        <w:t>34 Alpha testing is:</w:t>
      </w:r>
      <w:r>
        <w:rPr>
          <w:rFonts w:ascii="Verdana" w:hAnsi="Verdana"/>
          <w:color w:val="333333"/>
          <w:sz w:val="20"/>
          <w:szCs w:val="20"/>
        </w:rPr>
        <w:br/>
        <w:t>a) post-release testing by end user representatives at the developer’s site.</w:t>
      </w:r>
      <w:r>
        <w:rPr>
          <w:rFonts w:ascii="Verdana" w:hAnsi="Verdana"/>
          <w:color w:val="333333"/>
          <w:sz w:val="20"/>
          <w:szCs w:val="20"/>
        </w:rPr>
        <w:br/>
        <w:t>b) the first testing that is performed.</w:t>
      </w:r>
      <w:r>
        <w:rPr>
          <w:rFonts w:ascii="Verdana" w:hAnsi="Verdana"/>
          <w:color w:val="333333"/>
          <w:sz w:val="20"/>
          <w:szCs w:val="20"/>
        </w:rPr>
        <w:br/>
        <w:t>c) pre-release testing by end user representatives at the developer’s site.</w:t>
      </w:r>
      <w:r>
        <w:rPr>
          <w:rFonts w:ascii="Verdana" w:hAnsi="Verdana"/>
          <w:color w:val="333333"/>
          <w:sz w:val="20"/>
          <w:szCs w:val="20"/>
        </w:rPr>
        <w:br/>
        <w:t>d) p</w:t>
      </w:r>
      <w:r>
        <w:rPr>
          <w:rFonts w:ascii="Verdana" w:hAnsi="Verdana"/>
          <w:color w:val="333333"/>
          <w:sz w:val="20"/>
          <w:szCs w:val="20"/>
        </w:rPr>
        <w:t>re-release testing by end user representatives at their sites.</w:t>
      </w:r>
      <w:r>
        <w:rPr>
          <w:rFonts w:ascii="Verdana" w:hAnsi="Verdana"/>
          <w:color w:val="333333"/>
          <w:sz w:val="20"/>
          <w:szCs w:val="20"/>
        </w:rPr>
        <w:br/>
      </w:r>
      <w:r>
        <w:rPr>
          <w:rFonts w:ascii="Verdana" w:hAnsi="Verdana"/>
          <w:color w:val="333333"/>
          <w:sz w:val="20"/>
          <w:szCs w:val="20"/>
        </w:rPr>
        <w:br/>
        <w:t>35 A failure is:</w:t>
      </w:r>
      <w:r>
        <w:rPr>
          <w:rFonts w:ascii="Verdana" w:hAnsi="Verdana"/>
          <w:color w:val="333333"/>
          <w:sz w:val="20"/>
          <w:szCs w:val="20"/>
        </w:rPr>
        <w:br/>
        <w:t>a) found in the software; the result of an error.</w:t>
      </w:r>
      <w:r>
        <w:rPr>
          <w:rFonts w:ascii="Verdana" w:hAnsi="Verdana"/>
          <w:color w:val="333333"/>
          <w:sz w:val="20"/>
          <w:szCs w:val="20"/>
        </w:rPr>
        <w:br/>
        <w:t>b) departure from specified behaviour.</w:t>
      </w:r>
      <w:r>
        <w:rPr>
          <w:rFonts w:ascii="Verdana" w:hAnsi="Verdana"/>
          <w:color w:val="333333"/>
          <w:sz w:val="20"/>
          <w:szCs w:val="20"/>
        </w:rPr>
        <w:br/>
        <w:t>c) an incorrect step, process or data definition in a computer program.</w:t>
      </w:r>
      <w:r>
        <w:rPr>
          <w:rFonts w:ascii="Verdana" w:hAnsi="Verdana"/>
          <w:color w:val="333333"/>
          <w:sz w:val="20"/>
          <w:szCs w:val="20"/>
        </w:rPr>
        <w:br/>
        <w:t>d) a human act</w:t>
      </w:r>
      <w:r>
        <w:rPr>
          <w:rFonts w:ascii="Verdana" w:hAnsi="Verdana"/>
          <w:color w:val="333333"/>
          <w:sz w:val="20"/>
          <w:szCs w:val="20"/>
        </w:rPr>
        <w:t>ion that produces an incorrect result.</w:t>
      </w:r>
      <w:r>
        <w:rPr>
          <w:rFonts w:ascii="Verdana" w:hAnsi="Verdana"/>
          <w:color w:val="333333"/>
          <w:sz w:val="20"/>
          <w:szCs w:val="20"/>
        </w:rPr>
        <w:br/>
      </w:r>
      <w:r>
        <w:rPr>
          <w:rFonts w:ascii="Verdana" w:hAnsi="Verdana"/>
          <w:color w:val="333333"/>
          <w:sz w:val="20"/>
          <w:szCs w:val="20"/>
        </w:rPr>
        <w:br/>
        <w:t>36 In a system designed to work out the tax to be paid:</w:t>
      </w:r>
      <w:r>
        <w:rPr>
          <w:rFonts w:ascii="Verdana" w:hAnsi="Verdana"/>
          <w:color w:val="333333"/>
          <w:sz w:val="20"/>
          <w:szCs w:val="20"/>
        </w:rPr>
        <w:br/>
        <w:t>An employee has £4000 of salary tax free. The next £1500 is taxed at 10%</w:t>
      </w:r>
      <w:r>
        <w:rPr>
          <w:rFonts w:ascii="Verdana" w:hAnsi="Verdana"/>
          <w:color w:val="333333"/>
          <w:sz w:val="20"/>
          <w:szCs w:val="20"/>
        </w:rPr>
        <w:br/>
        <w:t>The next £28000 is taxed at 22%</w:t>
      </w:r>
      <w:r>
        <w:rPr>
          <w:rFonts w:ascii="Verdana" w:hAnsi="Verdana"/>
          <w:color w:val="333333"/>
          <w:sz w:val="20"/>
          <w:szCs w:val="20"/>
        </w:rPr>
        <w:br/>
        <w:t>Any further amount is taxed at 40%</w:t>
      </w:r>
      <w:r>
        <w:rPr>
          <w:rFonts w:ascii="Verdana" w:hAnsi="Verdana"/>
          <w:color w:val="333333"/>
          <w:sz w:val="20"/>
          <w:szCs w:val="20"/>
        </w:rPr>
        <w:br/>
        <w:t>Which of these group</w:t>
      </w:r>
      <w:r>
        <w:rPr>
          <w:rFonts w:ascii="Verdana" w:hAnsi="Verdana"/>
          <w:color w:val="333333"/>
          <w:sz w:val="20"/>
          <w:szCs w:val="20"/>
        </w:rPr>
        <w:t>s of numbers would fall into the same equivalence class?</w:t>
      </w:r>
      <w:r>
        <w:rPr>
          <w:rFonts w:ascii="Verdana" w:hAnsi="Verdana"/>
          <w:color w:val="333333"/>
          <w:sz w:val="20"/>
          <w:szCs w:val="20"/>
        </w:rPr>
        <w:br/>
        <w:t>a) £4800; £14000; £28000</w:t>
      </w:r>
      <w:r>
        <w:rPr>
          <w:rFonts w:ascii="Verdana" w:hAnsi="Verdana"/>
          <w:color w:val="333333"/>
          <w:sz w:val="20"/>
          <w:szCs w:val="20"/>
        </w:rPr>
        <w:br/>
        <w:t>b) £5200; £5500; £28000</w:t>
      </w:r>
      <w:r>
        <w:rPr>
          <w:rFonts w:ascii="Verdana" w:hAnsi="Verdana"/>
          <w:color w:val="333333"/>
          <w:sz w:val="20"/>
          <w:szCs w:val="20"/>
        </w:rPr>
        <w:br/>
        <w:t>c) £28001; £32000; £35000</w:t>
      </w:r>
      <w:r>
        <w:rPr>
          <w:rFonts w:ascii="Verdana" w:hAnsi="Verdana"/>
          <w:color w:val="333333"/>
          <w:sz w:val="20"/>
          <w:szCs w:val="20"/>
        </w:rPr>
        <w:br/>
        <w:t xml:space="preserve">d) £5800; £28000; £32000 </w:t>
      </w:r>
      <w:r>
        <w:rPr>
          <w:rFonts w:ascii="Verdana" w:hAnsi="Verdana"/>
          <w:color w:val="333333"/>
          <w:sz w:val="20"/>
          <w:szCs w:val="20"/>
        </w:rPr>
        <w:br/>
      </w:r>
      <w:r>
        <w:rPr>
          <w:rFonts w:ascii="Verdana" w:hAnsi="Verdana"/>
          <w:color w:val="333333"/>
          <w:sz w:val="20"/>
          <w:szCs w:val="20"/>
        </w:rPr>
        <w:br/>
        <w:t>37 The most important thing about early test design is that it:</w:t>
      </w:r>
      <w:r>
        <w:rPr>
          <w:rFonts w:ascii="Verdana" w:hAnsi="Verdana"/>
          <w:color w:val="333333"/>
          <w:sz w:val="20"/>
          <w:szCs w:val="20"/>
        </w:rPr>
        <w:br/>
        <w:t>a) makes test preparation easier.</w:t>
      </w:r>
      <w:r>
        <w:rPr>
          <w:rFonts w:ascii="Verdana" w:hAnsi="Verdana"/>
          <w:color w:val="333333"/>
          <w:sz w:val="20"/>
          <w:szCs w:val="20"/>
        </w:rPr>
        <w:br/>
        <w:t>b) means inspections are not required.</w:t>
      </w:r>
      <w:r>
        <w:rPr>
          <w:rFonts w:ascii="Verdana" w:hAnsi="Verdana"/>
          <w:color w:val="333333"/>
          <w:sz w:val="20"/>
          <w:szCs w:val="20"/>
        </w:rPr>
        <w:br/>
        <w:t>c) can prevent fault multiplication.</w:t>
      </w:r>
      <w:r>
        <w:rPr>
          <w:rFonts w:ascii="Verdana" w:hAnsi="Verdana"/>
          <w:color w:val="333333"/>
          <w:sz w:val="20"/>
          <w:szCs w:val="20"/>
        </w:rPr>
        <w:br/>
        <w:t>d) will find all faults.</w:t>
      </w:r>
      <w:r>
        <w:rPr>
          <w:rFonts w:ascii="Verdana" w:hAnsi="Verdana"/>
          <w:color w:val="333333"/>
          <w:sz w:val="20"/>
          <w:szCs w:val="20"/>
        </w:rPr>
        <w:br/>
      </w:r>
      <w:r>
        <w:rPr>
          <w:rFonts w:ascii="Verdana" w:hAnsi="Verdana"/>
          <w:color w:val="333333"/>
          <w:sz w:val="20"/>
          <w:szCs w:val="20"/>
        </w:rPr>
        <w:br/>
        <w:t>38 Which of the following statements about reviews is true?</w:t>
      </w:r>
      <w:r>
        <w:rPr>
          <w:rFonts w:ascii="Verdana" w:hAnsi="Verdana"/>
          <w:color w:val="333333"/>
          <w:sz w:val="20"/>
          <w:szCs w:val="20"/>
        </w:rPr>
        <w:br/>
        <w:t>a) Reviews cannot be performed on user requirements specifications.</w:t>
      </w:r>
      <w:r>
        <w:rPr>
          <w:rFonts w:ascii="Verdana" w:hAnsi="Verdana"/>
          <w:color w:val="333333"/>
          <w:sz w:val="20"/>
          <w:szCs w:val="20"/>
        </w:rPr>
        <w:br/>
        <w:t xml:space="preserve">b) Reviews are the least </w:t>
      </w:r>
      <w:r>
        <w:rPr>
          <w:rFonts w:ascii="Verdana" w:hAnsi="Verdana"/>
          <w:color w:val="333333"/>
          <w:sz w:val="20"/>
          <w:szCs w:val="20"/>
        </w:rPr>
        <w:t>effective way of testing code.</w:t>
      </w:r>
      <w:r>
        <w:rPr>
          <w:rFonts w:ascii="Verdana" w:hAnsi="Verdana"/>
          <w:color w:val="333333"/>
          <w:sz w:val="20"/>
          <w:szCs w:val="20"/>
        </w:rPr>
        <w:br/>
        <w:t>c) Reviews are unlikely to find faults in test plans.</w:t>
      </w:r>
      <w:r>
        <w:rPr>
          <w:rFonts w:ascii="Verdana" w:hAnsi="Verdana"/>
          <w:color w:val="333333"/>
          <w:sz w:val="20"/>
          <w:szCs w:val="20"/>
        </w:rPr>
        <w:br/>
        <w:t>d) Reviews should be performed on specifications, code, and test plans.</w:t>
      </w:r>
      <w:r>
        <w:rPr>
          <w:rFonts w:ascii="Verdana" w:hAnsi="Verdana"/>
          <w:color w:val="333333"/>
          <w:sz w:val="20"/>
          <w:szCs w:val="20"/>
        </w:rPr>
        <w:br/>
      </w:r>
      <w:r>
        <w:rPr>
          <w:rFonts w:ascii="Verdana" w:hAnsi="Verdana"/>
          <w:color w:val="333333"/>
          <w:sz w:val="20"/>
          <w:szCs w:val="20"/>
        </w:rPr>
        <w:br/>
        <w:t>39 Test cases are designed during:</w:t>
      </w:r>
      <w:r>
        <w:rPr>
          <w:rFonts w:ascii="Verdana" w:hAnsi="Verdana"/>
          <w:color w:val="333333"/>
          <w:sz w:val="20"/>
          <w:szCs w:val="20"/>
        </w:rPr>
        <w:br/>
        <w:t>a) test recording.</w:t>
      </w:r>
      <w:r>
        <w:rPr>
          <w:rFonts w:ascii="Verdana" w:hAnsi="Verdana"/>
          <w:color w:val="333333"/>
          <w:sz w:val="20"/>
          <w:szCs w:val="20"/>
        </w:rPr>
        <w:br/>
        <w:t>b) test planning.</w:t>
      </w:r>
      <w:r>
        <w:rPr>
          <w:rFonts w:ascii="Verdana" w:hAnsi="Verdana"/>
          <w:color w:val="333333"/>
          <w:sz w:val="20"/>
          <w:szCs w:val="20"/>
        </w:rPr>
        <w:br/>
        <w:t>c) test configuration.</w:t>
      </w:r>
      <w:r>
        <w:rPr>
          <w:rFonts w:ascii="Verdana" w:hAnsi="Verdana"/>
          <w:color w:val="333333"/>
          <w:sz w:val="20"/>
          <w:szCs w:val="20"/>
        </w:rPr>
        <w:br/>
        <w:t xml:space="preserve">d) </w:t>
      </w:r>
      <w:r>
        <w:rPr>
          <w:rFonts w:ascii="Verdana" w:hAnsi="Verdana"/>
          <w:color w:val="333333"/>
          <w:sz w:val="20"/>
          <w:szCs w:val="20"/>
        </w:rPr>
        <w:t>test specification.</w:t>
      </w:r>
      <w:r>
        <w:rPr>
          <w:rFonts w:ascii="Verdana" w:hAnsi="Verdana"/>
          <w:color w:val="333333"/>
          <w:sz w:val="20"/>
          <w:szCs w:val="20"/>
        </w:rPr>
        <w:br/>
      </w:r>
      <w:r>
        <w:rPr>
          <w:rFonts w:ascii="Verdana" w:hAnsi="Verdana"/>
          <w:color w:val="333333"/>
          <w:sz w:val="20"/>
          <w:szCs w:val="20"/>
        </w:rPr>
        <w:br/>
        <w:t>40 A configuration management system would NOT normally provide:</w:t>
      </w:r>
      <w:r>
        <w:rPr>
          <w:rFonts w:ascii="Verdana" w:hAnsi="Verdana"/>
          <w:color w:val="333333"/>
          <w:sz w:val="20"/>
          <w:szCs w:val="20"/>
        </w:rPr>
        <w:br/>
        <w:t>a) linkage of customer requirements to version numbers.</w:t>
      </w:r>
      <w:r>
        <w:rPr>
          <w:rFonts w:ascii="Verdana" w:hAnsi="Verdana"/>
          <w:color w:val="333333"/>
          <w:sz w:val="20"/>
          <w:szCs w:val="20"/>
        </w:rPr>
        <w:br/>
        <w:t xml:space="preserve">b) facilities to compare test results with expected results. </w:t>
      </w:r>
      <w:r>
        <w:rPr>
          <w:rFonts w:ascii="Verdana" w:hAnsi="Verdana"/>
          <w:color w:val="333333"/>
          <w:sz w:val="20"/>
          <w:szCs w:val="20"/>
        </w:rPr>
        <w:br/>
        <w:t>c) the precise differences in versions of software c</w:t>
      </w:r>
      <w:r>
        <w:rPr>
          <w:rFonts w:ascii="Verdana" w:hAnsi="Verdana"/>
          <w:color w:val="333333"/>
          <w:sz w:val="20"/>
          <w:szCs w:val="20"/>
        </w:rPr>
        <w:t>omponent source code.</w:t>
      </w:r>
      <w:r>
        <w:rPr>
          <w:rFonts w:ascii="Verdana" w:hAnsi="Verdana"/>
          <w:color w:val="333333"/>
          <w:sz w:val="20"/>
          <w:szCs w:val="20"/>
        </w:rPr>
        <w:br/>
      </w:r>
      <w:r>
        <w:rPr>
          <w:rFonts w:ascii="Verdana" w:hAnsi="Verdana"/>
          <w:color w:val="333333"/>
          <w:sz w:val="20"/>
          <w:szCs w:val="20"/>
        </w:rPr>
        <w:lastRenderedPageBreak/>
        <w:t>d) restricted access to the source code library.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Question number Correct answer</w:t>
      </w:r>
      <w:r>
        <w:rPr>
          <w:rFonts w:ascii="Verdana" w:hAnsi="Verdana"/>
          <w:color w:val="333333"/>
          <w:sz w:val="20"/>
          <w:szCs w:val="20"/>
        </w:rPr>
        <w:br/>
        <w:t>1 A</w:t>
      </w:r>
      <w:r>
        <w:rPr>
          <w:rFonts w:ascii="Verdana" w:hAnsi="Verdana"/>
          <w:color w:val="333333"/>
          <w:sz w:val="20"/>
          <w:szCs w:val="20"/>
        </w:rPr>
        <w:br/>
        <w:t>2 A</w:t>
      </w:r>
      <w:r>
        <w:rPr>
          <w:rFonts w:ascii="Verdana" w:hAnsi="Verdana"/>
          <w:color w:val="333333"/>
          <w:sz w:val="20"/>
          <w:szCs w:val="20"/>
        </w:rPr>
        <w:br/>
        <w:t>3 D</w:t>
      </w:r>
      <w:r>
        <w:rPr>
          <w:rFonts w:ascii="Verdana" w:hAnsi="Verdana"/>
          <w:color w:val="333333"/>
          <w:sz w:val="20"/>
          <w:szCs w:val="20"/>
        </w:rPr>
        <w:br/>
        <w:t>4 C</w:t>
      </w:r>
      <w:r>
        <w:rPr>
          <w:rFonts w:ascii="Verdana" w:hAnsi="Verdana"/>
          <w:color w:val="333333"/>
          <w:sz w:val="20"/>
          <w:szCs w:val="20"/>
        </w:rPr>
        <w:br/>
        <w:t>5 A</w:t>
      </w:r>
      <w:r>
        <w:rPr>
          <w:rFonts w:ascii="Verdana" w:hAnsi="Verdana"/>
          <w:color w:val="333333"/>
          <w:sz w:val="20"/>
          <w:szCs w:val="20"/>
        </w:rPr>
        <w:br/>
        <w:t>6 A</w:t>
      </w:r>
      <w:r>
        <w:rPr>
          <w:rFonts w:ascii="Verdana" w:hAnsi="Verdana"/>
          <w:color w:val="333333"/>
          <w:sz w:val="20"/>
          <w:szCs w:val="20"/>
        </w:rPr>
        <w:br/>
        <w:t>7 C</w:t>
      </w:r>
      <w:r>
        <w:rPr>
          <w:rFonts w:ascii="Verdana" w:hAnsi="Verdana"/>
          <w:color w:val="333333"/>
          <w:sz w:val="20"/>
          <w:szCs w:val="20"/>
        </w:rPr>
        <w:br/>
        <w:t>8 B</w:t>
      </w:r>
      <w:r>
        <w:rPr>
          <w:rFonts w:ascii="Verdana" w:hAnsi="Verdana"/>
          <w:color w:val="333333"/>
          <w:sz w:val="20"/>
          <w:szCs w:val="20"/>
        </w:rPr>
        <w:br/>
        <w:t>9 C</w:t>
      </w:r>
      <w:r>
        <w:rPr>
          <w:rFonts w:ascii="Verdana" w:hAnsi="Verdana"/>
          <w:color w:val="333333"/>
          <w:sz w:val="20"/>
          <w:szCs w:val="20"/>
        </w:rPr>
        <w:br/>
        <w:t>10 D</w:t>
      </w:r>
      <w:r>
        <w:rPr>
          <w:rFonts w:ascii="Verdana" w:hAnsi="Verdana"/>
          <w:color w:val="333333"/>
          <w:sz w:val="20"/>
          <w:szCs w:val="20"/>
        </w:rPr>
        <w:br/>
        <w:t>11 A</w:t>
      </w:r>
      <w:r>
        <w:rPr>
          <w:rFonts w:ascii="Verdana" w:hAnsi="Verdana"/>
          <w:color w:val="333333"/>
          <w:sz w:val="20"/>
          <w:szCs w:val="20"/>
        </w:rPr>
        <w:br/>
        <w:t>12 B</w:t>
      </w:r>
      <w:r>
        <w:rPr>
          <w:rFonts w:ascii="Verdana" w:hAnsi="Verdana"/>
          <w:color w:val="333333"/>
          <w:sz w:val="20"/>
          <w:szCs w:val="20"/>
        </w:rPr>
        <w:br/>
        <w:t>13 A</w:t>
      </w:r>
      <w:r>
        <w:rPr>
          <w:rFonts w:ascii="Verdana" w:hAnsi="Verdana"/>
          <w:color w:val="333333"/>
          <w:sz w:val="20"/>
          <w:szCs w:val="20"/>
        </w:rPr>
        <w:br/>
        <w:t>14 C</w:t>
      </w:r>
      <w:r>
        <w:rPr>
          <w:rFonts w:ascii="Verdana" w:hAnsi="Verdana"/>
          <w:color w:val="333333"/>
          <w:sz w:val="20"/>
          <w:szCs w:val="20"/>
        </w:rPr>
        <w:br/>
        <w:t>15 B</w:t>
      </w:r>
      <w:r>
        <w:rPr>
          <w:rFonts w:ascii="Verdana" w:hAnsi="Verdana"/>
          <w:color w:val="333333"/>
          <w:sz w:val="20"/>
          <w:szCs w:val="20"/>
        </w:rPr>
        <w:br/>
        <w:t>16 B</w:t>
      </w:r>
      <w:r>
        <w:rPr>
          <w:rFonts w:ascii="Verdana" w:hAnsi="Verdana"/>
          <w:color w:val="333333"/>
          <w:sz w:val="20"/>
          <w:szCs w:val="20"/>
        </w:rPr>
        <w:br/>
        <w:t>17 D</w:t>
      </w:r>
      <w:r>
        <w:rPr>
          <w:rFonts w:ascii="Verdana" w:hAnsi="Verdana"/>
          <w:color w:val="333333"/>
          <w:sz w:val="20"/>
          <w:szCs w:val="20"/>
        </w:rPr>
        <w:br/>
        <w:t>18 D</w:t>
      </w:r>
      <w:r>
        <w:rPr>
          <w:rFonts w:ascii="Verdana" w:hAnsi="Verdana"/>
          <w:color w:val="333333"/>
          <w:sz w:val="20"/>
          <w:szCs w:val="20"/>
        </w:rPr>
        <w:br/>
        <w:t>19 B</w:t>
      </w:r>
      <w:r>
        <w:rPr>
          <w:rFonts w:ascii="Verdana" w:hAnsi="Verdana"/>
          <w:color w:val="333333"/>
          <w:sz w:val="20"/>
          <w:szCs w:val="20"/>
        </w:rPr>
        <w:br/>
        <w:t>20 A</w:t>
      </w:r>
      <w:r>
        <w:rPr>
          <w:rFonts w:ascii="Verdana" w:hAnsi="Verdana"/>
          <w:color w:val="333333"/>
          <w:sz w:val="20"/>
          <w:szCs w:val="20"/>
        </w:rPr>
        <w:br/>
        <w:t>21 D</w:t>
      </w:r>
      <w:r>
        <w:rPr>
          <w:rFonts w:ascii="Verdana" w:hAnsi="Verdana"/>
          <w:color w:val="333333"/>
          <w:sz w:val="20"/>
          <w:szCs w:val="20"/>
        </w:rPr>
        <w:br/>
        <w:t>22 A</w:t>
      </w:r>
      <w:r>
        <w:rPr>
          <w:rFonts w:ascii="Verdana" w:hAnsi="Verdana"/>
          <w:color w:val="333333"/>
          <w:sz w:val="20"/>
          <w:szCs w:val="20"/>
        </w:rPr>
        <w:br/>
        <w:t>23 B</w:t>
      </w:r>
      <w:r>
        <w:rPr>
          <w:rFonts w:ascii="Verdana" w:hAnsi="Verdana"/>
          <w:color w:val="333333"/>
          <w:sz w:val="20"/>
          <w:szCs w:val="20"/>
        </w:rPr>
        <w:br/>
        <w:t>24 C</w:t>
      </w:r>
      <w:r>
        <w:rPr>
          <w:rFonts w:ascii="Verdana" w:hAnsi="Verdana"/>
          <w:color w:val="333333"/>
          <w:sz w:val="20"/>
          <w:szCs w:val="20"/>
        </w:rPr>
        <w:br/>
        <w:t>25 D</w:t>
      </w:r>
      <w:r>
        <w:rPr>
          <w:rFonts w:ascii="Verdana" w:hAnsi="Verdana"/>
          <w:color w:val="333333"/>
          <w:sz w:val="20"/>
          <w:szCs w:val="20"/>
        </w:rPr>
        <w:br/>
        <w:t>26 C</w:t>
      </w:r>
      <w:r>
        <w:rPr>
          <w:rFonts w:ascii="Verdana" w:hAnsi="Verdana"/>
          <w:color w:val="333333"/>
          <w:sz w:val="20"/>
          <w:szCs w:val="20"/>
        </w:rPr>
        <w:br/>
        <w:t>27 C</w:t>
      </w:r>
      <w:r>
        <w:rPr>
          <w:rFonts w:ascii="Verdana" w:hAnsi="Verdana"/>
          <w:color w:val="333333"/>
          <w:sz w:val="20"/>
          <w:szCs w:val="20"/>
        </w:rPr>
        <w:br/>
        <w:t>28 A</w:t>
      </w:r>
      <w:r>
        <w:rPr>
          <w:rFonts w:ascii="Verdana" w:hAnsi="Verdana"/>
          <w:color w:val="333333"/>
          <w:sz w:val="20"/>
          <w:szCs w:val="20"/>
        </w:rPr>
        <w:br/>
        <w:t>29 C</w:t>
      </w:r>
      <w:r>
        <w:rPr>
          <w:rFonts w:ascii="Verdana" w:hAnsi="Verdana"/>
          <w:color w:val="333333"/>
          <w:sz w:val="20"/>
          <w:szCs w:val="20"/>
        </w:rPr>
        <w:br/>
        <w:t>30 D</w:t>
      </w:r>
      <w:r>
        <w:rPr>
          <w:rFonts w:ascii="Verdana" w:hAnsi="Verdana"/>
          <w:color w:val="333333"/>
          <w:sz w:val="20"/>
          <w:szCs w:val="20"/>
        </w:rPr>
        <w:br/>
        <w:t>31 C</w:t>
      </w:r>
      <w:r>
        <w:rPr>
          <w:rFonts w:ascii="Verdana" w:hAnsi="Verdana"/>
          <w:color w:val="333333"/>
          <w:sz w:val="20"/>
          <w:szCs w:val="20"/>
        </w:rPr>
        <w:br/>
        <w:t>32</w:t>
      </w:r>
      <w:r>
        <w:rPr>
          <w:rFonts w:ascii="Verdana" w:hAnsi="Verdana"/>
          <w:color w:val="333333"/>
          <w:sz w:val="20"/>
          <w:szCs w:val="20"/>
        </w:rPr>
        <w:t xml:space="preserve"> B</w:t>
      </w:r>
      <w:r>
        <w:rPr>
          <w:rFonts w:ascii="Verdana" w:hAnsi="Verdana"/>
          <w:color w:val="333333"/>
          <w:sz w:val="20"/>
          <w:szCs w:val="20"/>
        </w:rPr>
        <w:br/>
        <w:t>33 C</w:t>
      </w:r>
      <w:r>
        <w:rPr>
          <w:rFonts w:ascii="Verdana" w:hAnsi="Verdana"/>
          <w:color w:val="333333"/>
          <w:sz w:val="20"/>
          <w:szCs w:val="20"/>
        </w:rPr>
        <w:br/>
        <w:t>34 C</w:t>
      </w:r>
      <w:r>
        <w:rPr>
          <w:rFonts w:ascii="Verdana" w:hAnsi="Verdana"/>
          <w:color w:val="333333"/>
          <w:sz w:val="20"/>
          <w:szCs w:val="20"/>
        </w:rPr>
        <w:br/>
        <w:t>35 B</w:t>
      </w:r>
      <w:r>
        <w:rPr>
          <w:rFonts w:ascii="Verdana" w:hAnsi="Verdana"/>
          <w:color w:val="333333"/>
          <w:sz w:val="20"/>
          <w:szCs w:val="20"/>
        </w:rPr>
        <w:br/>
        <w:t>36 D</w:t>
      </w:r>
      <w:r>
        <w:rPr>
          <w:rFonts w:ascii="Verdana" w:hAnsi="Verdana"/>
          <w:color w:val="333333"/>
          <w:sz w:val="20"/>
          <w:szCs w:val="20"/>
        </w:rPr>
        <w:br/>
        <w:t>37 C</w:t>
      </w:r>
      <w:r>
        <w:rPr>
          <w:rFonts w:ascii="Verdana" w:hAnsi="Verdana"/>
          <w:color w:val="333333"/>
          <w:sz w:val="20"/>
          <w:szCs w:val="20"/>
        </w:rPr>
        <w:br/>
        <w:t>38 D</w:t>
      </w:r>
      <w:r>
        <w:rPr>
          <w:rFonts w:ascii="Verdana" w:hAnsi="Verdana"/>
          <w:color w:val="333333"/>
          <w:sz w:val="20"/>
          <w:szCs w:val="20"/>
        </w:rPr>
        <w:br/>
        <w:t>39 D</w:t>
      </w:r>
      <w:r>
        <w:rPr>
          <w:rFonts w:ascii="Verdana" w:hAnsi="Verdana"/>
          <w:color w:val="333333"/>
          <w:sz w:val="20"/>
          <w:szCs w:val="20"/>
        </w:rPr>
        <w:br/>
        <w:t>40 B</w:t>
      </w:r>
    </w:p>
    <w:p w14:paraId="1ED3A4C1" w14:textId="77777777" w:rsidR="00320070" w:rsidRDefault="009A2ACB">
      <w:pPr>
        <w:sectPr w:rsidR="00320070">
          <w:pgSz w:w="11906" w:h="16838"/>
          <w:pgMar w:top="1440" w:right="1440" w:bottom="1440" w:left="1440" w:header="708" w:footer="708" w:gutter="0"/>
          <w:cols w:space="708"/>
          <w:docGrid w:linePitch="360"/>
        </w:sectPr>
      </w:pPr>
      <w:r>
        <w:rPr>
          <w:rFonts w:ascii="Verdana" w:hAnsi="Verdana"/>
          <w:color w:val="333333"/>
          <w:sz w:val="20"/>
          <w:szCs w:val="20"/>
        </w:rPr>
        <w:lastRenderedPageBreak/>
        <w:t>1 When what is visible to end-users is a deviation from the specific or expected behavior, this is called:</w:t>
      </w:r>
      <w:r>
        <w:rPr>
          <w:rFonts w:ascii="Verdana" w:hAnsi="Verdana"/>
          <w:color w:val="333333"/>
          <w:sz w:val="20"/>
          <w:szCs w:val="20"/>
        </w:rPr>
        <w:br/>
        <w:t>a) an error</w:t>
      </w:r>
      <w:r>
        <w:rPr>
          <w:rFonts w:ascii="Verdana" w:hAnsi="Verdana"/>
          <w:color w:val="333333"/>
          <w:sz w:val="20"/>
          <w:szCs w:val="20"/>
        </w:rPr>
        <w:br/>
        <w:t>b) a fault</w:t>
      </w:r>
      <w:r>
        <w:rPr>
          <w:rFonts w:ascii="Verdana" w:hAnsi="Verdana"/>
          <w:color w:val="333333"/>
          <w:sz w:val="20"/>
          <w:szCs w:val="20"/>
        </w:rPr>
        <w:br/>
        <w:t>c) a failure</w:t>
      </w:r>
      <w:r>
        <w:rPr>
          <w:rFonts w:ascii="Verdana" w:hAnsi="Verdana"/>
          <w:color w:val="333333"/>
          <w:sz w:val="20"/>
          <w:szCs w:val="20"/>
        </w:rPr>
        <w:br/>
        <w:t>d) a defect</w:t>
      </w:r>
      <w:r>
        <w:rPr>
          <w:rFonts w:ascii="Verdana" w:hAnsi="Verdana"/>
          <w:color w:val="333333"/>
          <w:sz w:val="20"/>
          <w:szCs w:val="20"/>
        </w:rPr>
        <w:br/>
        <w:t>e) a mistake</w:t>
      </w:r>
      <w:r>
        <w:rPr>
          <w:rFonts w:ascii="Verdana" w:hAnsi="Verdana"/>
          <w:color w:val="333333"/>
          <w:sz w:val="20"/>
          <w:szCs w:val="20"/>
        </w:rPr>
        <w:br/>
      </w:r>
      <w:r>
        <w:rPr>
          <w:rFonts w:ascii="Verdana" w:hAnsi="Verdana"/>
          <w:color w:val="333333"/>
          <w:sz w:val="20"/>
          <w:szCs w:val="20"/>
        </w:rPr>
        <w:br/>
        <w:t xml:space="preserve">2 Regression testing should be </w:t>
      </w:r>
      <w:r>
        <w:rPr>
          <w:rFonts w:ascii="Verdana" w:hAnsi="Verdana"/>
          <w:color w:val="333333"/>
          <w:sz w:val="20"/>
          <w:szCs w:val="20"/>
        </w:rPr>
        <w:t>performed:</w:t>
      </w:r>
      <w:r>
        <w:rPr>
          <w:rFonts w:ascii="Verdana" w:hAnsi="Verdana"/>
          <w:color w:val="333333"/>
          <w:sz w:val="20"/>
          <w:szCs w:val="20"/>
        </w:rPr>
        <w:br/>
        <w:t>v) every week</w:t>
      </w:r>
      <w:r>
        <w:rPr>
          <w:rFonts w:ascii="Verdana" w:hAnsi="Verdana"/>
          <w:color w:val="333333"/>
          <w:sz w:val="20"/>
          <w:szCs w:val="20"/>
        </w:rPr>
        <w:br/>
        <w:t>w) after the software has changed</w:t>
      </w:r>
      <w:r>
        <w:rPr>
          <w:rFonts w:ascii="Verdana" w:hAnsi="Verdana"/>
          <w:color w:val="333333"/>
          <w:sz w:val="20"/>
          <w:szCs w:val="20"/>
        </w:rPr>
        <w:br/>
        <w:t>x) as often as possible</w:t>
      </w:r>
      <w:r>
        <w:rPr>
          <w:rFonts w:ascii="Verdana" w:hAnsi="Verdana"/>
          <w:color w:val="333333"/>
          <w:sz w:val="20"/>
          <w:szCs w:val="20"/>
        </w:rPr>
        <w:br/>
        <w:t>y) when the environment has changed</w:t>
      </w:r>
      <w:r>
        <w:rPr>
          <w:rFonts w:ascii="Verdana" w:hAnsi="Verdana"/>
          <w:color w:val="333333"/>
          <w:sz w:val="20"/>
          <w:szCs w:val="20"/>
        </w:rPr>
        <w:br/>
        <w:t>z) when the project manager says</w:t>
      </w:r>
      <w:r>
        <w:rPr>
          <w:rFonts w:ascii="Verdana" w:hAnsi="Verdana"/>
          <w:color w:val="333333"/>
          <w:sz w:val="20"/>
          <w:szCs w:val="20"/>
        </w:rPr>
        <w:br/>
      </w:r>
      <w:r>
        <w:rPr>
          <w:rFonts w:ascii="Verdana" w:hAnsi="Verdana"/>
          <w:color w:val="333333"/>
          <w:sz w:val="20"/>
          <w:szCs w:val="20"/>
        </w:rPr>
        <w:br/>
        <w:t>a) v &amp; w are true, x – z are false</w:t>
      </w:r>
      <w:r>
        <w:rPr>
          <w:rFonts w:ascii="Verdana" w:hAnsi="Verdana"/>
          <w:color w:val="333333"/>
          <w:sz w:val="20"/>
          <w:szCs w:val="20"/>
        </w:rPr>
        <w:br/>
        <w:t>b) w, x &amp; y are true, v &amp; z are false</w:t>
      </w:r>
      <w:r>
        <w:rPr>
          <w:rFonts w:ascii="Verdana" w:hAnsi="Verdana"/>
          <w:color w:val="333333"/>
          <w:sz w:val="20"/>
          <w:szCs w:val="20"/>
        </w:rPr>
        <w:br/>
        <w:t>c) w &amp; y are true, v, x &amp; z ar</w:t>
      </w:r>
      <w:r>
        <w:rPr>
          <w:rFonts w:ascii="Verdana" w:hAnsi="Verdana"/>
          <w:color w:val="333333"/>
          <w:sz w:val="20"/>
          <w:szCs w:val="20"/>
        </w:rPr>
        <w:t>e false</w:t>
      </w:r>
      <w:r>
        <w:rPr>
          <w:rFonts w:ascii="Verdana" w:hAnsi="Verdana"/>
          <w:color w:val="333333"/>
          <w:sz w:val="20"/>
          <w:szCs w:val="20"/>
        </w:rPr>
        <w:br/>
        <w:t>d) w is true, v, x y and z are false</w:t>
      </w:r>
      <w:r>
        <w:rPr>
          <w:rFonts w:ascii="Verdana" w:hAnsi="Verdana"/>
          <w:color w:val="333333"/>
          <w:sz w:val="20"/>
          <w:szCs w:val="20"/>
        </w:rPr>
        <w:br/>
        <w:t>e) all of the above are true</w:t>
      </w:r>
      <w:r>
        <w:rPr>
          <w:rFonts w:ascii="Verdana" w:hAnsi="Verdana"/>
          <w:color w:val="333333"/>
          <w:sz w:val="20"/>
          <w:szCs w:val="20"/>
        </w:rPr>
        <w:br/>
      </w:r>
      <w:r>
        <w:rPr>
          <w:rFonts w:ascii="Verdana" w:hAnsi="Verdana"/>
          <w:color w:val="333333"/>
          <w:sz w:val="20"/>
          <w:szCs w:val="20"/>
        </w:rPr>
        <w:br/>
        <w:t>3 IEEE 829 test plan documentation standard contains all of the following except:</w:t>
      </w:r>
      <w:r>
        <w:rPr>
          <w:rFonts w:ascii="Verdana" w:hAnsi="Verdana"/>
          <w:color w:val="333333"/>
          <w:sz w:val="20"/>
          <w:szCs w:val="20"/>
        </w:rPr>
        <w:br/>
        <w:t>a) test items</w:t>
      </w:r>
      <w:r>
        <w:rPr>
          <w:rFonts w:ascii="Verdana" w:hAnsi="Verdana"/>
          <w:color w:val="333333"/>
          <w:sz w:val="20"/>
          <w:szCs w:val="20"/>
        </w:rPr>
        <w:br/>
        <w:t>b) test deliverables</w:t>
      </w:r>
      <w:r>
        <w:rPr>
          <w:rFonts w:ascii="Verdana" w:hAnsi="Verdana"/>
          <w:color w:val="333333"/>
          <w:sz w:val="20"/>
          <w:szCs w:val="20"/>
        </w:rPr>
        <w:br/>
        <w:t>c) test tasks</w:t>
      </w:r>
      <w:r>
        <w:rPr>
          <w:rFonts w:ascii="Verdana" w:hAnsi="Verdana"/>
          <w:color w:val="333333"/>
          <w:sz w:val="20"/>
          <w:szCs w:val="20"/>
        </w:rPr>
        <w:br/>
        <w:t>d) test environment</w:t>
      </w:r>
      <w:r>
        <w:rPr>
          <w:rFonts w:ascii="Verdana" w:hAnsi="Verdana"/>
          <w:color w:val="333333"/>
          <w:sz w:val="20"/>
          <w:szCs w:val="20"/>
        </w:rPr>
        <w:br/>
        <w:t>e) test specification</w:t>
      </w:r>
      <w:r>
        <w:rPr>
          <w:rFonts w:ascii="Verdana" w:hAnsi="Verdana"/>
          <w:color w:val="333333"/>
          <w:sz w:val="20"/>
          <w:szCs w:val="20"/>
        </w:rPr>
        <w:br/>
      </w:r>
      <w:r>
        <w:rPr>
          <w:rFonts w:ascii="Verdana" w:hAnsi="Verdana"/>
          <w:color w:val="333333"/>
          <w:sz w:val="20"/>
          <w:szCs w:val="20"/>
        </w:rPr>
        <w:br/>
        <w:t>4 Testi</w:t>
      </w:r>
      <w:r>
        <w:rPr>
          <w:rFonts w:ascii="Verdana" w:hAnsi="Verdana"/>
          <w:color w:val="333333"/>
          <w:sz w:val="20"/>
          <w:szCs w:val="20"/>
        </w:rPr>
        <w:t>ng should be stopped when:</w:t>
      </w:r>
      <w:r>
        <w:rPr>
          <w:rFonts w:ascii="Verdana" w:hAnsi="Verdana"/>
          <w:color w:val="333333"/>
          <w:sz w:val="20"/>
          <w:szCs w:val="20"/>
        </w:rPr>
        <w:br/>
        <w:t>a) all the planned tests have been run</w:t>
      </w:r>
      <w:r>
        <w:rPr>
          <w:rFonts w:ascii="Verdana" w:hAnsi="Verdana"/>
          <w:color w:val="333333"/>
          <w:sz w:val="20"/>
          <w:szCs w:val="20"/>
        </w:rPr>
        <w:br/>
        <w:t>b) time has run out</w:t>
      </w:r>
      <w:r>
        <w:rPr>
          <w:rFonts w:ascii="Verdana" w:hAnsi="Verdana"/>
          <w:color w:val="333333"/>
          <w:sz w:val="20"/>
          <w:szCs w:val="20"/>
        </w:rPr>
        <w:br/>
        <w:t>c) all faults have been fixed correctly</w:t>
      </w:r>
      <w:r>
        <w:rPr>
          <w:rFonts w:ascii="Verdana" w:hAnsi="Verdana"/>
          <w:color w:val="333333"/>
          <w:sz w:val="20"/>
          <w:szCs w:val="20"/>
        </w:rPr>
        <w:br/>
        <w:t>d) both a) and c)</w:t>
      </w:r>
      <w:r>
        <w:rPr>
          <w:rFonts w:ascii="Verdana" w:hAnsi="Verdana"/>
          <w:color w:val="333333"/>
          <w:sz w:val="20"/>
          <w:szCs w:val="20"/>
        </w:rPr>
        <w:br/>
        <w:t>e) it depends on the risks for the system being tested</w:t>
      </w:r>
      <w:r>
        <w:rPr>
          <w:rFonts w:ascii="Verdana" w:hAnsi="Verdana"/>
          <w:color w:val="333333"/>
          <w:sz w:val="20"/>
          <w:szCs w:val="20"/>
        </w:rPr>
        <w:br/>
      </w:r>
      <w:r>
        <w:rPr>
          <w:rFonts w:ascii="Verdana" w:hAnsi="Verdana"/>
          <w:color w:val="333333"/>
          <w:sz w:val="20"/>
          <w:szCs w:val="20"/>
        </w:rPr>
        <w:br/>
        <w:t>5 Order numbers on a stock control system can range betw</w:t>
      </w:r>
      <w:r>
        <w:rPr>
          <w:rFonts w:ascii="Verdana" w:hAnsi="Verdana"/>
          <w:color w:val="333333"/>
          <w:sz w:val="20"/>
          <w:szCs w:val="20"/>
        </w:rPr>
        <w:t>een 10000 and 99999 inclusive. Which of the following inputs might be a result of designing tests for only valid equivalence classes and valid boundaries:</w:t>
      </w:r>
      <w:r>
        <w:rPr>
          <w:rFonts w:ascii="Verdana" w:hAnsi="Verdana"/>
          <w:color w:val="333333"/>
          <w:sz w:val="20"/>
          <w:szCs w:val="20"/>
        </w:rPr>
        <w:br/>
        <w:t>a) 1000, 5000, 99999</w:t>
      </w:r>
      <w:r>
        <w:rPr>
          <w:rFonts w:ascii="Verdana" w:hAnsi="Verdana"/>
          <w:color w:val="333333"/>
          <w:sz w:val="20"/>
          <w:szCs w:val="20"/>
        </w:rPr>
        <w:br/>
        <w:t>b) 9999, 50000, 100000</w:t>
      </w:r>
      <w:r>
        <w:rPr>
          <w:rFonts w:ascii="Verdana" w:hAnsi="Verdana"/>
          <w:color w:val="333333"/>
          <w:sz w:val="20"/>
          <w:szCs w:val="20"/>
        </w:rPr>
        <w:br/>
        <w:t>c) 10000, 50000, 99999</w:t>
      </w:r>
      <w:r>
        <w:rPr>
          <w:rFonts w:ascii="Verdana" w:hAnsi="Verdana"/>
          <w:color w:val="333333"/>
          <w:sz w:val="20"/>
          <w:szCs w:val="20"/>
        </w:rPr>
        <w:br/>
        <w:t>d) 10000, 99999</w:t>
      </w:r>
      <w:r>
        <w:rPr>
          <w:rFonts w:ascii="Verdana" w:hAnsi="Verdana"/>
          <w:color w:val="333333"/>
          <w:sz w:val="20"/>
          <w:szCs w:val="20"/>
        </w:rPr>
        <w:br/>
        <w:t>e) 9999, 10000, 50</w:t>
      </w:r>
      <w:r>
        <w:rPr>
          <w:rFonts w:ascii="Verdana" w:hAnsi="Verdana"/>
          <w:color w:val="333333"/>
          <w:sz w:val="20"/>
          <w:szCs w:val="20"/>
        </w:rPr>
        <w:t>000, 99999, 10000</w:t>
      </w:r>
      <w:r>
        <w:rPr>
          <w:rFonts w:ascii="Verdana" w:hAnsi="Verdana"/>
          <w:color w:val="333333"/>
          <w:sz w:val="20"/>
          <w:szCs w:val="20"/>
        </w:rPr>
        <w:br/>
      </w:r>
      <w:r>
        <w:rPr>
          <w:rFonts w:ascii="Verdana" w:hAnsi="Verdana"/>
          <w:color w:val="333333"/>
          <w:sz w:val="20"/>
          <w:szCs w:val="20"/>
        </w:rPr>
        <w:br/>
        <w:t>6 Consider the following statements about early test design:</w:t>
      </w:r>
      <w:r>
        <w:rPr>
          <w:rFonts w:ascii="Verdana" w:hAnsi="Verdana"/>
          <w:color w:val="333333"/>
          <w:sz w:val="20"/>
          <w:szCs w:val="20"/>
        </w:rPr>
        <w:br/>
        <w:t>i. early test design can prevent fault multiplication</w:t>
      </w:r>
      <w:r>
        <w:rPr>
          <w:rFonts w:ascii="Verdana" w:hAnsi="Verdana"/>
          <w:color w:val="333333"/>
          <w:sz w:val="20"/>
          <w:szCs w:val="20"/>
        </w:rPr>
        <w:br/>
        <w:t>ii. faults found during early test design are more expensive to fix</w:t>
      </w:r>
      <w:r>
        <w:rPr>
          <w:rFonts w:ascii="Verdana" w:hAnsi="Verdana"/>
          <w:color w:val="333333"/>
          <w:sz w:val="20"/>
          <w:szCs w:val="20"/>
        </w:rPr>
        <w:br/>
        <w:t>iii. early test design can find faults</w:t>
      </w:r>
      <w:r>
        <w:rPr>
          <w:rFonts w:ascii="Verdana" w:hAnsi="Verdana"/>
          <w:color w:val="333333"/>
          <w:sz w:val="20"/>
          <w:szCs w:val="20"/>
        </w:rPr>
        <w:br/>
        <w:t xml:space="preserve">iv. early test </w:t>
      </w:r>
      <w:r>
        <w:rPr>
          <w:rFonts w:ascii="Verdana" w:hAnsi="Verdana"/>
          <w:color w:val="333333"/>
          <w:sz w:val="20"/>
          <w:szCs w:val="20"/>
        </w:rPr>
        <w:t>design can cause changes to the requirements</w:t>
      </w:r>
      <w:r>
        <w:rPr>
          <w:rFonts w:ascii="Verdana" w:hAnsi="Verdana"/>
          <w:color w:val="333333"/>
          <w:sz w:val="20"/>
          <w:szCs w:val="20"/>
        </w:rPr>
        <w:br/>
        <w:t>v. early test design takes more effort</w:t>
      </w:r>
      <w:r>
        <w:rPr>
          <w:rFonts w:ascii="Verdana" w:hAnsi="Verdana"/>
          <w:color w:val="333333"/>
          <w:sz w:val="20"/>
          <w:szCs w:val="20"/>
        </w:rPr>
        <w:br/>
      </w:r>
      <w:r>
        <w:rPr>
          <w:rFonts w:ascii="Verdana" w:hAnsi="Verdana"/>
          <w:color w:val="333333"/>
          <w:sz w:val="20"/>
          <w:szCs w:val="20"/>
        </w:rPr>
        <w:br/>
        <w:t>a) i, iii &amp; iv are true. Ii &amp; v are false</w:t>
      </w:r>
      <w:r>
        <w:rPr>
          <w:rFonts w:ascii="Verdana" w:hAnsi="Verdana"/>
          <w:color w:val="333333"/>
          <w:sz w:val="20"/>
          <w:szCs w:val="20"/>
        </w:rPr>
        <w:br/>
        <w:t>b) iii is true, I, ii, iv &amp; v are false</w:t>
      </w:r>
      <w:r>
        <w:rPr>
          <w:rFonts w:ascii="Verdana" w:hAnsi="Verdana"/>
          <w:color w:val="333333"/>
          <w:sz w:val="20"/>
          <w:szCs w:val="20"/>
        </w:rPr>
        <w:br/>
        <w:t>c) iii &amp; iv are true. i, ii &amp; v are false</w:t>
      </w:r>
      <w:r>
        <w:rPr>
          <w:rFonts w:ascii="Verdana" w:hAnsi="Verdana"/>
          <w:color w:val="333333"/>
          <w:sz w:val="20"/>
          <w:szCs w:val="20"/>
        </w:rPr>
        <w:br/>
        <w:t>d) i, iii, iv &amp; v are true, ii us false</w:t>
      </w:r>
      <w:r>
        <w:rPr>
          <w:rFonts w:ascii="Verdana" w:hAnsi="Verdana"/>
          <w:color w:val="333333"/>
          <w:sz w:val="20"/>
          <w:szCs w:val="20"/>
        </w:rPr>
        <w:br/>
        <w:t xml:space="preserve">e) i &amp; </w:t>
      </w:r>
      <w:r>
        <w:rPr>
          <w:rFonts w:ascii="Verdana" w:hAnsi="Verdana"/>
          <w:color w:val="333333"/>
          <w:sz w:val="20"/>
          <w:szCs w:val="20"/>
        </w:rPr>
        <w:t>iii are true, ii, iv &amp; v are 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7 Non-functional system testing includes:</w:t>
      </w:r>
      <w:r>
        <w:rPr>
          <w:rFonts w:ascii="Verdana" w:hAnsi="Verdana"/>
          <w:color w:val="333333"/>
          <w:sz w:val="20"/>
          <w:szCs w:val="20"/>
        </w:rPr>
        <w:br/>
        <w:t>a) testing to see where the system does not function properly</w:t>
      </w:r>
      <w:r>
        <w:rPr>
          <w:rFonts w:ascii="Verdana" w:hAnsi="Verdana"/>
          <w:color w:val="333333"/>
          <w:sz w:val="20"/>
          <w:szCs w:val="20"/>
        </w:rPr>
        <w:br/>
        <w:t>b) testing quality attributes of the system including performance and usability</w:t>
      </w:r>
      <w:r>
        <w:rPr>
          <w:rFonts w:ascii="Verdana" w:hAnsi="Verdana"/>
          <w:color w:val="333333"/>
          <w:sz w:val="20"/>
          <w:szCs w:val="20"/>
        </w:rPr>
        <w:br/>
        <w:t>c) testing a system feature using on</w:t>
      </w:r>
      <w:r>
        <w:rPr>
          <w:rFonts w:ascii="Verdana" w:hAnsi="Verdana"/>
          <w:color w:val="333333"/>
          <w:sz w:val="20"/>
          <w:szCs w:val="20"/>
        </w:rPr>
        <w:t>ly the software required for that action</w:t>
      </w:r>
      <w:r>
        <w:rPr>
          <w:rFonts w:ascii="Verdana" w:hAnsi="Verdana"/>
          <w:color w:val="333333"/>
          <w:sz w:val="20"/>
          <w:szCs w:val="20"/>
        </w:rPr>
        <w:br/>
        <w:t>d) testing a system feature using only the software required for that function</w:t>
      </w:r>
      <w:r>
        <w:rPr>
          <w:rFonts w:ascii="Verdana" w:hAnsi="Verdana"/>
          <w:color w:val="333333"/>
          <w:sz w:val="20"/>
          <w:szCs w:val="20"/>
        </w:rPr>
        <w:br/>
        <w:t>e) testing for functions that should not exist</w:t>
      </w:r>
      <w:r>
        <w:rPr>
          <w:rFonts w:ascii="Verdana" w:hAnsi="Verdana"/>
          <w:color w:val="333333"/>
          <w:sz w:val="20"/>
          <w:szCs w:val="20"/>
        </w:rPr>
        <w:br/>
      </w:r>
      <w:r>
        <w:rPr>
          <w:rFonts w:ascii="Verdana" w:hAnsi="Verdana"/>
          <w:color w:val="333333"/>
          <w:sz w:val="20"/>
          <w:szCs w:val="20"/>
        </w:rPr>
        <w:br/>
        <w:t>8 Which of the following is NOT part of configuration management:</w:t>
      </w:r>
      <w:r>
        <w:rPr>
          <w:rFonts w:ascii="Verdana" w:hAnsi="Verdana"/>
          <w:color w:val="333333"/>
          <w:sz w:val="20"/>
          <w:szCs w:val="20"/>
        </w:rPr>
        <w:br/>
        <w:t>a) status accounting o</w:t>
      </w:r>
      <w:r>
        <w:rPr>
          <w:rFonts w:ascii="Verdana" w:hAnsi="Verdana"/>
          <w:color w:val="333333"/>
          <w:sz w:val="20"/>
          <w:szCs w:val="20"/>
        </w:rPr>
        <w:t>f configuration items</w:t>
      </w:r>
      <w:r>
        <w:rPr>
          <w:rFonts w:ascii="Verdana" w:hAnsi="Verdana"/>
          <w:color w:val="333333"/>
          <w:sz w:val="20"/>
          <w:szCs w:val="20"/>
        </w:rPr>
        <w:br/>
        <w:t>b) auditing conformance to ISO9001</w:t>
      </w:r>
      <w:r>
        <w:rPr>
          <w:rFonts w:ascii="Verdana" w:hAnsi="Verdana"/>
          <w:color w:val="333333"/>
          <w:sz w:val="20"/>
          <w:szCs w:val="20"/>
        </w:rPr>
        <w:br/>
        <w:t>c) identification of test versions</w:t>
      </w:r>
      <w:r>
        <w:rPr>
          <w:rFonts w:ascii="Verdana" w:hAnsi="Verdana"/>
          <w:color w:val="333333"/>
          <w:sz w:val="20"/>
          <w:szCs w:val="20"/>
        </w:rPr>
        <w:br/>
        <w:t>d) record of changes to documentation over time</w:t>
      </w:r>
      <w:r>
        <w:rPr>
          <w:rFonts w:ascii="Verdana" w:hAnsi="Verdana"/>
          <w:color w:val="333333"/>
          <w:sz w:val="20"/>
          <w:szCs w:val="20"/>
        </w:rPr>
        <w:br/>
        <w:t>e) controlled library access</w:t>
      </w:r>
      <w:r>
        <w:rPr>
          <w:rFonts w:ascii="Verdana" w:hAnsi="Verdana"/>
          <w:color w:val="333333"/>
          <w:sz w:val="20"/>
          <w:szCs w:val="20"/>
        </w:rPr>
        <w:br/>
      </w:r>
      <w:r>
        <w:rPr>
          <w:rFonts w:ascii="Verdana" w:hAnsi="Verdana"/>
          <w:color w:val="333333"/>
          <w:sz w:val="20"/>
          <w:szCs w:val="20"/>
        </w:rPr>
        <w:br/>
        <w:t>9 Which of the following is the main purpose of the integration strategy for integrati</w:t>
      </w:r>
      <w:r>
        <w:rPr>
          <w:rFonts w:ascii="Verdana" w:hAnsi="Verdana"/>
          <w:color w:val="333333"/>
          <w:sz w:val="20"/>
          <w:szCs w:val="20"/>
        </w:rPr>
        <w:t>on testing in the small?</w:t>
      </w:r>
      <w:r>
        <w:rPr>
          <w:rFonts w:ascii="Verdana" w:hAnsi="Verdana"/>
          <w:color w:val="333333"/>
          <w:sz w:val="20"/>
          <w:szCs w:val="20"/>
        </w:rPr>
        <w:br/>
        <w:t>a) to ensure that all of the small modules are tested adequately</w:t>
      </w:r>
      <w:r>
        <w:rPr>
          <w:rFonts w:ascii="Verdana" w:hAnsi="Verdana"/>
          <w:color w:val="333333"/>
          <w:sz w:val="20"/>
          <w:szCs w:val="20"/>
        </w:rPr>
        <w:br/>
        <w:t>b) to ensure that the system interfaces to other systems and networks</w:t>
      </w:r>
      <w:r>
        <w:rPr>
          <w:rFonts w:ascii="Verdana" w:hAnsi="Verdana"/>
          <w:color w:val="333333"/>
          <w:sz w:val="20"/>
          <w:szCs w:val="20"/>
        </w:rPr>
        <w:br/>
        <w:t>c) to specify which modules to combine when and how many at once</w:t>
      </w:r>
      <w:r>
        <w:rPr>
          <w:rFonts w:ascii="Verdana" w:hAnsi="Verdana"/>
          <w:color w:val="333333"/>
          <w:sz w:val="20"/>
          <w:szCs w:val="20"/>
        </w:rPr>
        <w:br/>
        <w:t>d) to ensure that the integrati</w:t>
      </w:r>
      <w:r>
        <w:rPr>
          <w:rFonts w:ascii="Verdana" w:hAnsi="Verdana"/>
          <w:color w:val="333333"/>
          <w:sz w:val="20"/>
          <w:szCs w:val="20"/>
        </w:rPr>
        <w:t>on testing can be performed by a small team</w:t>
      </w:r>
      <w:r>
        <w:rPr>
          <w:rFonts w:ascii="Verdana" w:hAnsi="Verdana"/>
          <w:color w:val="333333"/>
          <w:sz w:val="20"/>
          <w:szCs w:val="20"/>
        </w:rPr>
        <w:br/>
        <w:t>e) to specify how the software should be divided into modules</w:t>
      </w:r>
      <w:r>
        <w:rPr>
          <w:rFonts w:ascii="Verdana" w:hAnsi="Verdana"/>
          <w:color w:val="333333"/>
          <w:sz w:val="20"/>
          <w:szCs w:val="20"/>
        </w:rPr>
        <w:br/>
      </w:r>
      <w:r>
        <w:rPr>
          <w:rFonts w:ascii="Verdana" w:hAnsi="Verdana"/>
          <w:color w:val="333333"/>
          <w:sz w:val="20"/>
          <w:szCs w:val="20"/>
        </w:rPr>
        <w:br/>
        <w:t>10 What is the purpose of test completion criteria in a test plan:</w:t>
      </w:r>
      <w:r>
        <w:rPr>
          <w:rFonts w:ascii="Verdana" w:hAnsi="Verdana"/>
          <w:color w:val="333333"/>
          <w:sz w:val="20"/>
          <w:szCs w:val="20"/>
        </w:rPr>
        <w:br/>
        <w:t>a) to know when a specific test has finished its execution</w:t>
      </w:r>
      <w:r>
        <w:rPr>
          <w:rFonts w:ascii="Verdana" w:hAnsi="Verdana"/>
          <w:color w:val="333333"/>
          <w:sz w:val="20"/>
          <w:szCs w:val="20"/>
        </w:rPr>
        <w:br/>
        <w:t>b) to ensure that the t</w:t>
      </w:r>
      <w:r>
        <w:rPr>
          <w:rFonts w:ascii="Verdana" w:hAnsi="Verdana"/>
          <w:color w:val="333333"/>
          <w:sz w:val="20"/>
          <w:szCs w:val="20"/>
        </w:rPr>
        <w:t>est case specification is complete</w:t>
      </w:r>
      <w:r>
        <w:rPr>
          <w:rFonts w:ascii="Verdana" w:hAnsi="Verdana"/>
          <w:color w:val="333333"/>
          <w:sz w:val="20"/>
          <w:szCs w:val="20"/>
        </w:rPr>
        <w:br/>
        <w:t>c) to set the criteria used in generating test inputs</w:t>
      </w:r>
      <w:r>
        <w:rPr>
          <w:rFonts w:ascii="Verdana" w:hAnsi="Verdana"/>
          <w:color w:val="333333"/>
          <w:sz w:val="20"/>
          <w:szCs w:val="20"/>
        </w:rPr>
        <w:br/>
        <w:t>d) to know when test planning is complete</w:t>
      </w:r>
      <w:r>
        <w:rPr>
          <w:rFonts w:ascii="Verdana" w:hAnsi="Verdana"/>
          <w:color w:val="333333"/>
          <w:sz w:val="20"/>
          <w:szCs w:val="20"/>
        </w:rPr>
        <w:br/>
        <w:t>e) to plan when to stop testing</w:t>
      </w:r>
      <w:r>
        <w:rPr>
          <w:rFonts w:ascii="Verdana" w:hAnsi="Verdana"/>
          <w:color w:val="333333"/>
          <w:sz w:val="20"/>
          <w:szCs w:val="20"/>
        </w:rPr>
        <w:br/>
      </w:r>
      <w:r>
        <w:rPr>
          <w:rFonts w:ascii="Verdana" w:hAnsi="Verdana"/>
          <w:color w:val="333333"/>
          <w:sz w:val="20"/>
          <w:szCs w:val="20"/>
        </w:rPr>
        <w:br/>
        <w:t>11 Consider the following statements</w:t>
      </w:r>
      <w:r>
        <w:rPr>
          <w:rFonts w:ascii="Verdana" w:hAnsi="Verdana"/>
          <w:color w:val="333333"/>
          <w:sz w:val="20"/>
          <w:szCs w:val="20"/>
        </w:rPr>
        <w:br/>
        <w:t>i. an incident may be closed without being fixed</w:t>
      </w:r>
      <w:r>
        <w:rPr>
          <w:rFonts w:ascii="Verdana" w:hAnsi="Verdana"/>
          <w:color w:val="333333"/>
          <w:sz w:val="20"/>
          <w:szCs w:val="20"/>
        </w:rPr>
        <w:br/>
        <w:t>ii. in</w:t>
      </w:r>
      <w:r>
        <w:rPr>
          <w:rFonts w:ascii="Verdana" w:hAnsi="Verdana"/>
          <w:color w:val="333333"/>
          <w:sz w:val="20"/>
          <w:szCs w:val="20"/>
        </w:rPr>
        <w:t>cidents may not be raised against documentation</w:t>
      </w:r>
      <w:r>
        <w:rPr>
          <w:rFonts w:ascii="Verdana" w:hAnsi="Verdana"/>
          <w:color w:val="333333"/>
          <w:sz w:val="20"/>
          <w:szCs w:val="20"/>
        </w:rPr>
        <w:br/>
        <w:t>iii. the final stage of incident tracking is fixing</w:t>
      </w:r>
      <w:r>
        <w:rPr>
          <w:rFonts w:ascii="Verdana" w:hAnsi="Verdana"/>
          <w:color w:val="333333"/>
          <w:sz w:val="20"/>
          <w:szCs w:val="20"/>
        </w:rPr>
        <w:br/>
        <w:t>iv. the incident record does not include information on test environments</w:t>
      </w:r>
      <w:r>
        <w:rPr>
          <w:rFonts w:ascii="Verdana" w:hAnsi="Verdana"/>
          <w:color w:val="333333"/>
          <w:sz w:val="20"/>
          <w:szCs w:val="20"/>
        </w:rPr>
        <w:br/>
        <w:t>v. incidents should be raised when someone other than the author of the software p</w:t>
      </w:r>
      <w:r>
        <w:rPr>
          <w:rFonts w:ascii="Verdana" w:hAnsi="Verdana"/>
          <w:color w:val="333333"/>
          <w:sz w:val="20"/>
          <w:szCs w:val="20"/>
        </w:rPr>
        <w:t>erforms the test</w:t>
      </w:r>
      <w:r>
        <w:rPr>
          <w:rFonts w:ascii="Verdana" w:hAnsi="Verdana"/>
          <w:color w:val="333333"/>
          <w:sz w:val="20"/>
          <w:szCs w:val="20"/>
        </w:rPr>
        <w:br/>
      </w:r>
      <w:r>
        <w:rPr>
          <w:rFonts w:ascii="Verdana" w:hAnsi="Verdana"/>
          <w:color w:val="333333"/>
          <w:sz w:val="20"/>
          <w:szCs w:val="20"/>
        </w:rPr>
        <w:br/>
        <w:t>a) ii and v are true, I, iii and iv are false</w:t>
      </w:r>
      <w:r>
        <w:rPr>
          <w:rFonts w:ascii="Verdana" w:hAnsi="Verdana"/>
          <w:color w:val="333333"/>
          <w:sz w:val="20"/>
          <w:szCs w:val="20"/>
        </w:rPr>
        <w:br/>
        <w:t>b) i and v are true, ii, iii and iv are false</w:t>
      </w:r>
      <w:r>
        <w:rPr>
          <w:rFonts w:ascii="Verdana" w:hAnsi="Verdana"/>
          <w:color w:val="333333"/>
          <w:sz w:val="20"/>
          <w:szCs w:val="20"/>
        </w:rPr>
        <w:br/>
        <w:t>c) i, iv and v are true, ii and iii are false</w:t>
      </w:r>
      <w:r>
        <w:rPr>
          <w:rFonts w:ascii="Verdana" w:hAnsi="Verdana"/>
          <w:color w:val="333333"/>
          <w:sz w:val="20"/>
          <w:szCs w:val="20"/>
        </w:rPr>
        <w:br/>
        <w:t>d) i and ii are true, iii, iv and v are false</w:t>
      </w:r>
      <w:r>
        <w:rPr>
          <w:rFonts w:ascii="Verdana" w:hAnsi="Verdana"/>
          <w:color w:val="333333"/>
          <w:sz w:val="20"/>
          <w:szCs w:val="20"/>
        </w:rPr>
        <w:br/>
        <w:t>e) i is true, ii, iii, iv and v are false</w:t>
      </w:r>
      <w:r>
        <w:rPr>
          <w:rFonts w:ascii="Verdana" w:hAnsi="Verdana"/>
          <w:color w:val="333333"/>
          <w:sz w:val="20"/>
          <w:szCs w:val="20"/>
        </w:rPr>
        <w:br/>
      </w:r>
      <w:r>
        <w:rPr>
          <w:rFonts w:ascii="Verdana" w:hAnsi="Verdana"/>
          <w:color w:val="333333"/>
          <w:sz w:val="20"/>
          <w:szCs w:val="20"/>
        </w:rPr>
        <w:br/>
        <w:t>12 Given th</w:t>
      </w:r>
      <w:r>
        <w:rPr>
          <w:rFonts w:ascii="Verdana" w:hAnsi="Verdana"/>
          <w:color w:val="333333"/>
          <w:sz w:val="20"/>
          <w:szCs w:val="20"/>
        </w:rPr>
        <w:t>e following code, which is true about the minimum number of test cases required for full statement and branch coverage:</w:t>
      </w:r>
      <w:r>
        <w:rPr>
          <w:rFonts w:ascii="Verdana" w:hAnsi="Verdana"/>
          <w:color w:val="333333"/>
          <w:sz w:val="20"/>
          <w:szCs w:val="20"/>
        </w:rPr>
        <w:br/>
        <w:t>Read P</w:t>
      </w:r>
      <w:r>
        <w:rPr>
          <w:rFonts w:ascii="Verdana" w:hAnsi="Verdana"/>
          <w:color w:val="333333"/>
          <w:sz w:val="20"/>
          <w:szCs w:val="20"/>
        </w:rPr>
        <w:br/>
        <w:t>Read Q</w:t>
      </w:r>
      <w:r>
        <w:rPr>
          <w:rFonts w:ascii="Verdana" w:hAnsi="Verdana"/>
          <w:color w:val="333333"/>
          <w:sz w:val="20"/>
          <w:szCs w:val="20"/>
        </w:rPr>
        <w:br/>
        <w:t>IF P+Q &gt; 100 THEN</w:t>
      </w:r>
      <w:r>
        <w:rPr>
          <w:rFonts w:ascii="Verdana" w:hAnsi="Verdana"/>
          <w:color w:val="333333"/>
          <w:sz w:val="20"/>
          <w:szCs w:val="20"/>
        </w:rPr>
        <w:br/>
        <w:t>Print “Large”</w:t>
      </w:r>
      <w:r>
        <w:rPr>
          <w:rFonts w:ascii="Verdana" w:hAnsi="Verdana"/>
          <w:color w:val="333333"/>
          <w:sz w:val="20"/>
          <w:szCs w:val="20"/>
        </w:rPr>
        <w:br/>
        <w:t>ENDIF</w:t>
      </w:r>
      <w:r>
        <w:rPr>
          <w:rFonts w:ascii="Verdana" w:hAnsi="Verdana"/>
          <w:color w:val="333333"/>
          <w:sz w:val="20"/>
          <w:szCs w:val="20"/>
        </w:rPr>
        <w:br/>
        <w:t>If P &gt; 50 THEN</w:t>
      </w:r>
      <w:r>
        <w:rPr>
          <w:rFonts w:ascii="Verdana" w:hAnsi="Verdana"/>
          <w:color w:val="333333"/>
          <w:sz w:val="20"/>
          <w:szCs w:val="20"/>
        </w:rPr>
        <w:br/>
        <w:t>Print “P Large”</w:t>
      </w:r>
      <w:r>
        <w:rPr>
          <w:rFonts w:ascii="Verdana" w:hAnsi="Verdana"/>
          <w:color w:val="333333"/>
          <w:sz w:val="20"/>
          <w:szCs w:val="20"/>
        </w:rPr>
        <w:br/>
        <w:t>ENDIF</w:t>
      </w:r>
      <w:r>
        <w:rPr>
          <w:rFonts w:ascii="Verdana" w:hAnsi="Verdana"/>
          <w:color w:val="333333"/>
          <w:sz w:val="20"/>
          <w:szCs w:val="20"/>
        </w:rPr>
        <w:br/>
      </w:r>
      <w:r>
        <w:rPr>
          <w:rFonts w:ascii="Verdana" w:hAnsi="Verdana"/>
          <w:color w:val="333333"/>
          <w:sz w:val="20"/>
          <w:szCs w:val="20"/>
        </w:rPr>
        <w:br/>
        <w:t>a) 1 test for statement coverage, 3 for branch</w:t>
      </w:r>
      <w:r>
        <w:rPr>
          <w:rFonts w:ascii="Verdana" w:hAnsi="Verdana"/>
          <w:color w:val="333333"/>
          <w:sz w:val="20"/>
          <w:szCs w:val="20"/>
        </w:rPr>
        <w:t xml:space="preserve"> coverage</w:t>
      </w:r>
      <w:r>
        <w:rPr>
          <w:rFonts w:ascii="Verdana" w:hAnsi="Verdana"/>
          <w:color w:val="333333"/>
          <w:sz w:val="20"/>
          <w:szCs w:val="20"/>
        </w:rPr>
        <w:br/>
        <w:t>b) 1 test for statement coverage, 2 for branch coverage</w:t>
      </w:r>
      <w:r>
        <w:rPr>
          <w:rFonts w:ascii="Verdana" w:hAnsi="Verdana"/>
          <w:color w:val="333333"/>
          <w:sz w:val="20"/>
          <w:szCs w:val="20"/>
        </w:rPr>
        <w:br/>
        <w:t>c) 1 test for statement coverage, 1 for branch coverage</w:t>
      </w:r>
      <w:r>
        <w:rPr>
          <w:rFonts w:ascii="Verdana" w:hAnsi="Verdana"/>
          <w:color w:val="333333"/>
          <w:sz w:val="20"/>
          <w:szCs w:val="20"/>
        </w:rPr>
        <w:br/>
      </w:r>
      <w:r>
        <w:rPr>
          <w:rFonts w:ascii="Verdana" w:hAnsi="Verdana"/>
          <w:color w:val="333333"/>
          <w:sz w:val="20"/>
          <w:szCs w:val="20"/>
        </w:rPr>
        <w:lastRenderedPageBreak/>
        <w:t>d) 2 tests for statement coverage, 3 for branch coverage</w:t>
      </w:r>
      <w:r>
        <w:rPr>
          <w:rFonts w:ascii="Verdana" w:hAnsi="Verdana"/>
          <w:color w:val="333333"/>
          <w:sz w:val="20"/>
          <w:szCs w:val="20"/>
        </w:rPr>
        <w:br/>
        <w:t>e) 2 tests for statement coverage, 2 for branch coverage</w:t>
      </w:r>
      <w:r>
        <w:rPr>
          <w:rFonts w:ascii="Verdana" w:hAnsi="Verdana"/>
          <w:color w:val="333333"/>
          <w:sz w:val="20"/>
          <w:szCs w:val="20"/>
        </w:rPr>
        <w:br/>
      </w:r>
      <w:r>
        <w:rPr>
          <w:rFonts w:ascii="Verdana" w:hAnsi="Verdana"/>
          <w:color w:val="333333"/>
          <w:sz w:val="20"/>
          <w:szCs w:val="20"/>
        </w:rPr>
        <w:br/>
        <w:t>13 Given the follow</w:t>
      </w:r>
      <w:r>
        <w:rPr>
          <w:rFonts w:ascii="Verdana" w:hAnsi="Verdana"/>
          <w:color w:val="333333"/>
          <w:sz w:val="20"/>
          <w:szCs w:val="20"/>
        </w:rPr>
        <w:t>ing:</w:t>
      </w:r>
      <w:r>
        <w:rPr>
          <w:rFonts w:ascii="Verdana" w:hAnsi="Verdana"/>
          <w:color w:val="333333"/>
          <w:sz w:val="20"/>
          <w:szCs w:val="20"/>
        </w:rPr>
        <w:br/>
        <w:t>Switch PC on</w:t>
      </w:r>
      <w:r>
        <w:rPr>
          <w:rFonts w:ascii="Verdana" w:hAnsi="Verdana"/>
          <w:color w:val="333333"/>
          <w:sz w:val="20"/>
          <w:szCs w:val="20"/>
        </w:rPr>
        <w:br/>
        <w:t>Start “outlook”</w:t>
      </w:r>
      <w:r>
        <w:rPr>
          <w:rFonts w:ascii="Verdana" w:hAnsi="Verdana"/>
          <w:color w:val="333333"/>
          <w:sz w:val="20"/>
          <w:szCs w:val="20"/>
        </w:rPr>
        <w:br/>
        <w:t>IF outlook appears THEN</w:t>
      </w:r>
      <w:r>
        <w:rPr>
          <w:rFonts w:ascii="Verdana" w:hAnsi="Verdana"/>
          <w:color w:val="333333"/>
          <w:sz w:val="20"/>
          <w:szCs w:val="20"/>
        </w:rPr>
        <w:br/>
        <w:t>Send an email</w:t>
      </w:r>
      <w:r>
        <w:rPr>
          <w:rFonts w:ascii="Verdana" w:hAnsi="Verdana"/>
          <w:color w:val="333333"/>
          <w:sz w:val="20"/>
          <w:szCs w:val="20"/>
        </w:rPr>
        <w:br/>
        <w:t>Close outlook</w:t>
      </w:r>
      <w:r>
        <w:rPr>
          <w:rFonts w:ascii="Verdana" w:hAnsi="Verdana"/>
          <w:color w:val="333333"/>
          <w:sz w:val="20"/>
          <w:szCs w:val="20"/>
        </w:rPr>
        <w:br/>
      </w:r>
      <w:r>
        <w:rPr>
          <w:rFonts w:ascii="Verdana" w:hAnsi="Verdana"/>
          <w:color w:val="333333"/>
          <w:sz w:val="20"/>
          <w:szCs w:val="20"/>
        </w:rPr>
        <w:br/>
        <w:t>a) 1 test for statement coverage, 1 for branch coverage</w:t>
      </w:r>
      <w:r>
        <w:rPr>
          <w:rFonts w:ascii="Verdana" w:hAnsi="Verdana"/>
          <w:color w:val="333333"/>
          <w:sz w:val="20"/>
          <w:szCs w:val="20"/>
        </w:rPr>
        <w:br/>
        <w:t>b) 1 test for statement coverage, 2 for branch coverage</w:t>
      </w:r>
      <w:r>
        <w:rPr>
          <w:rFonts w:ascii="Verdana" w:hAnsi="Verdana"/>
          <w:color w:val="333333"/>
          <w:sz w:val="20"/>
          <w:szCs w:val="20"/>
        </w:rPr>
        <w:br/>
        <w:t>c) 1 test for statement coverage. 3 for branch coverage</w:t>
      </w:r>
      <w:r>
        <w:rPr>
          <w:rFonts w:ascii="Verdana" w:hAnsi="Verdana"/>
          <w:color w:val="333333"/>
          <w:sz w:val="20"/>
          <w:szCs w:val="20"/>
        </w:rPr>
        <w:br/>
        <w:t>d</w:t>
      </w:r>
      <w:r>
        <w:rPr>
          <w:rFonts w:ascii="Verdana" w:hAnsi="Verdana"/>
          <w:color w:val="333333"/>
          <w:sz w:val="20"/>
          <w:szCs w:val="20"/>
        </w:rPr>
        <w:t>) 2 tests for statement coverage, 2 for branch coverage</w:t>
      </w:r>
      <w:r>
        <w:rPr>
          <w:rFonts w:ascii="Verdana" w:hAnsi="Verdana"/>
          <w:color w:val="333333"/>
          <w:sz w:val="20"/>
          <w:szCs w:val="20"/>
        </w:rPr>
        <w:br/>
        <w:t>e) 2 tests for statement coverage, 3 for branch coverage</w:t>
      </w:r>
      <w:r>
        <w:rPr>
          <w:rFonts w:ascii="Verdana" w:hAnsi="Verdana"/>
          <w:color w:val="333333"/>
          <w:sz w:val="20"/>
          <w:szCs w:val="20"/>
        </w:rPr>
        <w:br/>
      </w:r>
      <w:r>
        <w:rPr>
          <w:rFonts w:ascii="Verdana" w:hAnsi="Verdana"/>
          <w:color w:val="333333"/>
          <w:sz w:val="20"/>
          <w:szCs w:val="20"/>
        </w:rPr>
        <w:br/>
        <w:t>14 Given the following code, which is true:</w:t>
      </w:r>
      <w:r>
        <w:rPr>
          <w:rFonts w:ascii="Verdana" w:hAnsi="Verdana"/>
          <w:color w:val="333333"/>
          <w:sz w:val="20"/>
          <w:szCs w:val="20"/>
        </w:rPr>
        <w:br/>
        <w:t>IF A &gt; B THEN</w:t>
      </w:r>
      <w:r>
        <w:rPr>
          <w:rFonts w:ascii="Verdana" w:hAnsi="Verdana"/>
          <w:color w:val="333333"/>
          <w:sz w:val="20"/>
          <w:szCs w:val="20"/>
        </w:rPr>
        <w:br/>
        <w:t>C = A – B</w:t>
      </w:r>
      <w:r>
        <w:rPr>
          <w:rFonts w:ascii="Verdana" w:hAnsi="Verdana"/>
          <w:color w:val="333333"/>
          <w:sz w:val="20"/>
          <w:szCs w:val="20"/>
        </w:rPr>
        <w:br/>
        <w:t>ELSE</w:t>
      </w:r>
      <w:r>
        <w:rPr>
          <w:rFonts w:ascii="Verdana" w:hAnsi="Verdana"/>
          <w:color w:val="333333"/>
          <w:sz w:val="20"/>
          <w:szCs w:val="20"/>
        </w:rPr>
        <w:br/>
        <w:t>C = A + B</w:t>
      </w:r>
      <w:r>
        <w:rPr>
          <w:rFonts w:ascii="Verdana" w:hAnsi="Verdana"/>
          <w:color w:val="333333"/>
          <w:sz w:val="20"/>
          <w:szCs w:val="20"/>
        </w:rPr>
        <w:br/>
        <w:t>ENDIF</w:t>
      </w:r>
      <w:r>
        <w:rPr>
          <w:rFonts w:ascii="Verdana" w:hAnsi="Verdana"/>
          <w:color w:val="333333"/>
          <w:sz w:val="20"/>
          <w:szCs w:val="20"/>
        </w:rPr>
        <w:br/>
        <w:t>Read D</w:t>
      </w:r>
      <w:r>
        <w:rPr>
          <w:rFonts w:ascii="Verdana" w:hAnsi="Verdana"/>
          <w:color w:val="333333"/>
          <w:sz w:val="20"/>
          <w:szCs w:val="20"/>
        </w:rPr>
        <w:br/>
        <w:t>IF C = D Then</w:t>
      </w:r>
      <w:r>
        <w:rPr>
          <w:rFonts w:ascii="Verdana" w:hAnsi="Verdana"/>
          <w:color w:val="333333"/>
          <w:sz w:val="20"/>
          <w:szCs w:val="20"/>
        </w:rPr>
        <w:br/>
        <w:t>Print “Error”</w:t>
      </w:r>
      <w:r>
        <w:rPr>
          <w:rFonts w:ascii="Verdana" w:hAnsi="Verdana"/>
          <w:color w:val="333333"/>
          <w:sz w:val="20"/>
          <w:szCs w:val="20"/>
        </w:rPr>
        <w:br/>
        <w:t>ENDIF</w:t>
      </w:r>
      <w:r>
        <w:rPr>
          <w:rFonts w:ascii="Verdana" w:hAnsi="Verdana"/>
          <w:color w:val="333333"/>
          <w:sz w:val="20"/>
          <w:szCs w:val="20"/>
        </w:rPr>
        <w:br/>
      </w:r>
      <w:r>
        <w:rPr>
          <w:rFonts w:ascii="Verdana" w:hAnsi="Verdana"/>
          <w:color w:val="333333"/>
          <w:sz w:val="20"/>
          <w:szCs w:val="20"/>
        </w:rPr>
        <w:br/>
        <w:t>a) 1 test f</w:t>
      </w:r>
      <w:r>
        <w:rPr>
          <w:rFonts w:ascii="Verdana" w:hAnsi="Verdana"/>
          <w:color w:val="333333"/>
          <w:sz w:val="20"/>
          <w:szCs w:val="20"/>
        </w:rPr>
        <w:t>or statement coverage, 3 for branch coverage</w:t>
      </w:r>
      <w:r>
        <w:rPr>
          <w:rFonts w:ascii="Verdana" w:hAnsi="Verdana"/>
          <w:color w:val="333333"/>
          <w:sz w:val="20"/>
          <w:szCs w:val="20"/>
        </w:rPr>
        <w:br/>
        <w:t>b) 2 tests for statement coverage, 2 for branch coverage</w:t>
      </w:r>
      <w:r>
        <w:rPr>
          <w:rFonts w:ascii="Verdana" w:hAnsi="Verdana"/>
          <w:color w:val="333333"/>
          <w:sz w:val="20"/>
          <w:szCs w:val="20"/>
        </w:rPr>
        <w:br/>
        <w:t>c) 2 tests for statement coverage. 3 for branch coverage</w:t>
      </w:r>
      <w:r>
        <w:rPr>
          <w:rFonts w:ascii="Verdana" w:hAnsi="Verdana"/>
          <w:color w:val="333333"/>
          <w:sz w:val="20"/>
          <w:szCs w:val="20"/>
        </w:rPr>
        <w:br/>
        <w:t>d) 3 tests for statement coverage, 3 for branch coverage</w:t>
      </w:r>
      <w:r>
        <w:rPr>
          <w:rFonts w:ascii="Verdana" w:hAnsi="Verdana"/>
          <w:color w:val="333333"/>
          <w:sz w:val="20"/>
          <w:szCs w:val="20"/>
        </w:rPr>
        <w:br/>
        <w:t>e) 3 tests for statement coverage, 2 for</w:t>
      </w:r>
      <w:r>
        <w:rPr>
          <w:rFonts w:ascii="Verdana" w:hAnsi="Verdana"/>
          <w:color w:val="333333"/>
          <w:sz w:val="20"/>
          <w:szCs w:val="20"/>
        </w:rPr>
        <w:t xml:space="preserve"> branch coverage</w:t>
      </w:r>
      <w:r>
        <w:rPr>
          <w:rFonts w:ascii="Verdana" w:hAnsi="Verdana"/>
          <w:color w:val="333333"/>
          <w:sz w:val="20"/>
          <w:szCs w:val="20"/>
        </w:rPr>
        <w:br/>
      </w:r>
      <w:r>
        <w:rPr>
          <w:rFonts w:ascii="Verdana" w:hAnsi="Verdana"/>
          <w:color w:val="333333"/>
          <w:sz w:val="20"/>
          <w:szCs w:val="20"/>
        </w:rPr>
        <w:br/>
        <w:t>15 Consider the following:</w:t>
      </w:r>
      <w:r>
        <w:rPr>
          <w:rFonts w:ascii="Verdana" w:hAnsi="Verdana"/>
          <w:color w:val="333333"/>
          <w:sz w:val="20"/>
          <w:szCs w:val="20"/>
        </w:rPr>
        <w:br/>
        <w:t>Pick up and read the newspaper</w:t>
      </w:r>
      <w:r>
        <w:rPr>
          <w:rFonts w:ascii="Verdana" w:hAnsi="Verdana"/>
          <w:color w:val="333333"/>
          <w:sz w:val="20"/>
          <w:szCs w:val="20"/>
        </w:rPr>
        <w:br/>
        <w:t>Look at what is on television</w:t>
      </w:r>
      <w:r>
        <w:rPr>
          <w:rFonts w:ascii="Verdana" w:hAnsi="Verdana"/>
          <w:color w:val="333333"/>
          <w:sz w:val="20"/>
          <w:szCs w:val="20"/>
        </w:rPr>
        <w:br/>
        <w:t>If there is a program that you are interested in watching then switch the the television on and watch the program</w:t>
      </w:r>
      <w:r>
        <w:rPr>
          <w:rFonts w:ascii="Verdana" w:hAnsi="Verdana"/>
          <w:color w:val="333333"/>
          <w:sz w:val="20"/>
          <w:szCs w:val="20"/>
        </w:rPr>
        <w:br/>
        <w:t>Otherwise</w:t>
      </w:r>
      <w:r>
        <w:rPr>
          <w:rFonts w:ascii="Verdana" w:hAnsi="Verdana"/>
          <w:color w:val="333333"/>
          <w:sz w:val="20"/>
          <w:szCs w:val="20"/>
        </w:rPr>
        <w:br/>
        <w:t>Continue reading the newsp</w:t>
      </w:r>
      <w:r>
        <w:rPr>
          <w:rFonts w:ascii="Verdana" w:hAnsi="Verdana"/>
          <w:color w:val="333333"/>
          <w:sz w:val="20"/>
          <w:szCs w:val="20"/>
        </w:rPr>
        <w:t>aper</w:t>
      </w:r>
      <w:r>
        <w:rPr>
          <w:rFonts w:ascii="Verdana" w:hAnsi="Verdana"/>
          <w:color w:val="333333"/>
          <w:sz w:val="20"/>
          <w:szCs w:val="20"/>
        </w:rPr>
        <w:br/>
        <w:t>If there is a crossword in the newspaper then try and complete the crossword</w:t>
      </w:r>
      <w:r>
        <w:rPr>
          <w:rFonts w:ascii="Verdana" w:hAnsi="Verdana"/>
          <w:color w:val="333333"/>
          <w:sz w:val="20"/>
          <w:szCs w:val="20"/>
        </w:rPr>
        <w:br/>
      </w:r>
      <w:r>
        <w:rPr>
          <w:rFonts w:ascii="Verdana" w:hAnsi="Verdana"/>
          <w:color w:val="333333"/>
          <w:sz w:val="20"/>
          <w:szCs w:val="20"/>
        </w:rPr>
        <w:br/>
        <w:t>a) SC = 1 and DC = 1</w:t>
      </w:r>
      <w:r>
        <w:rPr>
          <w:rFonts w:ascii="Verdana" w:hAnsi="Verdana"/>
          <w:color w:val="333333"/>
          <w:sz w:val="20"/>
          <w:szCs w:val="20"/>
        </w:rPr>
        <w:br/>
        <w:t>b) SC = 1 and DC = 2</w:t>
      </w:r>
      <w:r>
        <w:rPr>
          <w:rFonts w:ascii="Verdana" w:hAnsi="Verdana"/>
          <w:color w:val="333333"/>
          <w:sz w:val="20"/>
          <w:szCs w:val="20"/>
        </w:rPr>
        <w:br/>
        <w:t>c) SC = 1 and DC = 3</w:t>
      </w:r>
      <w:r>
        <w:rPr>
          <w:rFonts w:ascii="Verdana" w:hAnsi="Verdana"/>
          <w:color w:val="333333"/>
          <w:sz w:val="20"/>
          <w:szCs w:val="20"/>
        </w:rPr>
        <w:br/>
        <w:t>d) SC = 2 and DC = 2</w:t>
      </w:r>
      <w:r>
        <w:rPr>
          <w:rFonts w:ascii="Verdana" w:hAnsi="Verdana"/>
          <w:color w:val="333333"/>
          <w:sz w:val="20"/>
          <w:szCs w:val="20"/>
        </w:rPr>
        <w:br/>
        <w:t>e) SC = 2 and DC = 3</w:t>
      </w:r>
      <w:r>
        <w:rPr>
          <w:rFonts w:ascii="Verdana" w:hAnsi="Verdana"/>
          <w:color w:val="333333"/>
          <w:sz w:val="20"/>
          <w:szCs w:val="20"/>
        </w:rPr>
        <w:br/>
      </w:r>
      <w:r>
        <w:rPr>
          <w:rFonts w:ascii="Verdana" w:hAnsi="Verdana"/>
          <w:color w:val="333333"/>
          <w:sz w:val="20"/>
          <w:szCs w:val="20"/>
        </w:rPr>
        <w:br/>
        <w:t>16 The place to start if you want a (new) test tool is:</w:t>
      </w:r>
      <w:r>
        <w:rPr>
          <w:rFonts w:ascii="Verdana" w:hAnsi="Verdana"/>
          <w:color w:val="333333"/>
          <w:sz w:val="20"/>
          <w:szCs w:val="20"/>
        </w:rPr>
        <w:br/>
        <w:t>a) Attend a</w:t>
      </w:r>
      <w:r>
        <w:rPr>
          <w:rFonts w:ascii="Verdana" w:hAnsi="Verdana"/>
          <w:color w:val="333333"/>
          <w:sz w:val="20"/>
          <w:szCs w:val="20"/>
        </w:rPr>
        <w:t xml:space="preserve"> tool exhibition</w:t>
      </w:r>
      <w:r>
        <w:rPr>
          <w:rFonts w:ascii="Verdana" w:hAnsi="Verdana"/>
          <w:color w:val="333333"/>
          <w:sz w:val="20"/>
          <w:szCs w:val="20"/>
        </w:rPr>
        <w:br/>
        <w:t>b) Invite a vendor to give a demo</w:t>
      </w:r>
      <w:r>
        <w:rPr>
          <w:rFonts w:ascii="Verdana" w:hAnsi="Verdana"/>
          <w:color w:val="333333"/>
          <w:sz w:val="20"/>
          <w:szCs w:val="20"/>
        </w:rPr>
        <w:br/>
        <w:t>c) Analyse your needs and requirements</w:t>
      </w:r>
      <w:r>
        <w:rPr>
          <w:rFonts w:ascii="Verdana" w:hAnsi="Verdana"/>
          <w:color w:val="333333"/>
          <w:sz w:val="20"/>
          <w:szCs w:val="20"/>
        </w:rPr>
        <w:br/>
        <w:t>d) Find out what your budget would be for the tool</w:t>
      </w:r>
      <w:r>
        <w:rPr>
          <w:rFonts w:ascii="Verdana" w:hAnsi="Verdana"/>
          <w:color w:val="333333"/>
          <w:sz w:val="20"/>
          <w:szCs w:val="20"/>
        </w:rPr>
        <w:br/>
        <w:t>e) Search the internet</w:t>
      </w:r>
      <w:r>
        <w:rPr>
          <w:rFonts w:ascii="Verdana" w:hAnsi="Verdana"/>
          <w:color w:val="333333"/>
          <w:sz w:val="20"/>
          <w:szCs w:val="20"/>
        </w:rPr>
        <w:br/>
      </w:r>
      <w:r>
        <w:rPr>
          <w:rFonts w:ascii="Verdana" w:hAnsi="Verdana"/>
          <w:color w:val="333333"/>
          <w:sz w:val="20"/>
          <w:szCs w:val="20"/>
        </w:rPr>
        <w:br/>
        <w:t>17 When a new testing tool is purchased, it should be used first by:</w:t>
      </w:r>
      <w:r>
        <w:rPr>
          <w:rFonts w:ascii="Verdana" w:hAnsi="Verdana"/>
          <w:color w:val="333333"/>
          <w:sz w:val="20"/>
          <w:szCs w:val="20"/>
        </w:rPr>
        <w:br/>
        <w:t>a) A small team to est</w:t>
      </w:r>
      <w:r>
        <w:rPr>
          <w:rFonts w:ascii="Verdana" w:hAnsi="Verdana"/>
          <w:color w:val="333333"/>
          <w:sz w:val="20"/>
          <w:szCs w:val="20"/>
        </w:rPr>
        <w:t>ablish the best way to use the tool</w:t>
      </w:r>
      <w:r>
        <w:rPr>
          <w:rFonts w:ascii="Verdana" w:hAnsi="Verdana"/>
          <w:color w:val="333333"/>
          <w:sz w:val="20"/>
          <w:szCs w:val="20"/>
        </w:rPr>
        <w:br/>
      </w:r>
      <w:r>
        <w:rPr>
          <w:rFonts w:ascii="Verdana" w:hAnsi="Verdana"/>
          <w:color w:val="333333"/>
          <w:sz w:val="20"/>
          <w:szCs w:val="20"/>
        </w:rPr>
        <w:lastRenderedPageBreak/>
        <w:t>b) Everyone who may eventually have some use for the tool</w:t>
      </w:r>
      <w:r>
        <w:rPr>
          <w:rFonts w:ascii="Verdana" w:hAnsi="Verdana"/>
          <w:color w:val="333333"/>
          <w:sz w:val="20"/>
          <w:szCs w:val="20"/>
        </w:rPr>
        <w:br/>
        <w:t>c) The independent testing team</w:t>
      </w:r>
      <w:r>
        <w:rPr>
          <w:rFonts w:ascii="Verdana" w:hAnsi="Verdana"/>
          <w:color w:val="333333"/>
          <w:sz w:val="20"/>
          <w:szCs w:val="20"/>
        </w:rPr>
        <w:br/>
        <w:t>d) The managers to see what projects it should be used in</w:t>
      </w:r>
      <w:r>
        <w:rPr>
          <w:rFonts w:ascii="Verdana" w:hAnsi="Verdana"/>
          <w:color w:val="333333"/>
          <w:sz w:val="20"/>
          <w:szCs w:val="20"/>
        </w:rPr>
        <w:br/>
        <w:t>e) The vendor contractor to write the initial scripts</w:t>
      </w:r>
      <w:r>
        <w:rPr>
          <w:rFonts w:ascii="Verdana" w:hAnsi="Verdana"/>
          <w:color w:val="333333"/>
          <w:sz w:val="20"/>
          <w:szCs w:val="20"/>
        </w:rPr>
        <w:br/>
      </w:r>
      <w:r>
        <w:rPr>
          <w:rFonts w:ascii="Verdana" w:hAnsi="Verdana"/>
          <w:color w:val="333333"/>
          <w:sz w:val="20"/>
          <w:szCs w:val="20"/>
        </w:rPr>
        <w:br/>
        <w:t>18 What can stati</w:t>
      </w:r>
      <w:r>
        <w:rPr>
          <w:rFonts w:ascii="Verdana" w:hAnsi="Verdana"/>
          <w:color w:val="333333"/>
          <w:sz w:val="20"/>
          <w:szCs w:val="20"/>
        </w:rPr>
        <w:t>c analysis NOT find?</w:t>
      </w:r>
      <w:r>
        <w:rPr>
          <w:rFonts w:ascii="Verdana" w:hAnsi="Verdana"/>
          <w:color w:val="333333"/>
          <w:sz w:val="20"/>
          <w:szCs w:val="20"/>
        </w:rPr>
        <w:br/>
        <w:t>a) The use of a variable before it has been defined</w:t>
      </w:r>
      <w:r>
        <w:rPr>
          <w:rFonts w:ascii="Verdana" w:hAnsi="Verdana"/>
          <w:color w:val="333333"/>
          <w:sz w:val="20"/>
          <w:szCs w:val="20"/>
        </w:rPr>
        <w:br/>
        <w:t>b) Unreachable (“dead”) code</w:t>
      </w:r>
      <w:r>
        <w:rPr>
          <w:rFonts w:ascii="Verdana" w:hAnsi="Verdana"/>
          <w:color w:val="333333"/>
          <w:sz w:val="20"/>
          <w:szCs w:val="20"/>
        </w:rPr>
        <w:br/>
        <w:t>c) Whether the value stored in a variable is correct</w:t>
      </w:r>
      <w:r>
        <w:rPr>
          <w:rFonts w:ascii="Verdana" w:hAnsi="Verdana"/>
          <w:color w:val="333333"/>
          <w:sz w:val="20"/>
          <w:szCs w:val="20"/>
        </w:rPr>
        <w:br/>
        <w:t>d) The re-definition of a variable before it has been used</w:t>
      </w:r>
      <w:r>
        <w:rPr>
          <w:rFonts w:ascii="Verdana" w:hAnsi="Verdana"/>
          <w:color w:val="333333"/>
          <w:sz w:val="20"/>
          <w:szCs w:val="20"/>
        </w:rPr>
        <w:br/>
        <w:t>e) Array bound violations</w:t>
      </w:r>
      <w:r>
        <w:rPr>
          <w:rFonts w:ascii="Verdana" w:hAnsi="Verdana"/>
          <w:color w:val="333333"/>
          <w:sz w:val="20"/>
          <w:szCs w:val="20"/>
        </w:rPr>
        <w:br/>
      </w:r>
      <w:r>
        <w:rPr>
          <w:rFonts w:ascii="Verdana" w:hAnsi="Verdana"/>
          <w:color w:val="333333"/>
          <w:sz w:val="20"/>
          <w:szCs w:val="20"/>
        </w:rPr>
        <w:br/>
        <w:t>19 Which of the</w:t>
      </w:r>
      <w:r>
        <w:rPr>
          <w:rFonts w:ascii="Verdana" w:hAnsi="Verdana"/>
          <w:color w:val="333333"/>
          <w:sz w:val="20"/>
          <w:szCs w:val="20"/>
        </w:rPr>
        <w:t xml:space="preserve"> following is NOT a black box technique:</w:t>
      </w:r>
      <w:r>
        <w:rPr>
          <w:rFonts w:ascii="Verdana" w:hAnsi="Verdana"/>
          <w:color w:val="333333"/>
          <w:sz w:val="20"/>
          <w:szCs w:val="20"/>
        </w:rPr>
        <w:br/>
        <w:t>a) Equivalence partitioning</w:t>
      </w:r>
      <w:r>
        <w:rPr>
          <w:rFonts w:ascii="Verdana" w:hAnsi="Verdana"/>
          <w:color w:val="333333"/>
          <w:sz w:val="20"/>
          <w:szCs w:val="20"/>
        </w:rPr>
        <w:br/>
        <w:t>b) State transition testing</w:t>
      </w:r>
      <w:r>
        <w:rPr>
          <w:rFonts w:ascii="Verdana" w:hAnsi="Verdana"/>
          <w:color w:val="333333"/>
          <w:sz w:val="20"/>
          <w:szCs w:val="20"/>
        </w:rPr>
        <w:br/>
        <w:t>c) LCSAJ</w:t>
      </w:r>
      <w:r>
        <w:rPr>
          <w:rFonts w:ascii="Verdana" w:hAnsi="Verdana"/>
          <w:color w:val="333333"/>
          <w:sz w:val="20"/>
          <w:szCs w:val="20"/>
        </w:rPr>
        <w:br/>
        <w:t>d) Syntax testing</w:t>
      </w:r>
      <w:r>
        <w:rPr>
          <w:rFonts w:ascii="Verdana" w:hAnsi="Verdana"/>
          <w:color w:val="333333"/>
          <w:sz w:val="20"/>
          <w:szCs w:val="20"/>
        </w:rPr>
        <w:br/>
        <w:t>e) Boundary value analysis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20 Beta testing is:</w:t>
      </w:r>
      <w:r>
        <w:rPr>
          <w:rFonts w:ascii="Verdana" w:hAnsi="Verdana"/>
          <w:color w:val="333333"/>
          <w:sz w:val="20"/>
          <w:szCs w:val="20"/>
        </w:rPr>
        <w:br/>
        <w:t>a) Performed by customers at their own site</w:t>
      </w:r>
      <w:r>
        <w:rPr>
          <w:rFonts w:ascii="Verdana" w:hAnsi="Verdana"/>
          <w:color w:val="333333"/>
          <w:sz w:val="20"/>
          <w:szCs w:val="20"/>
        </w:rPr>
        <w:br/>
        <w:t>b) Performed by customers at their sof</w:t>
      </w:r>
      <w:r>
        <w:rPr>
          <w:rFonts w:ascii="Verdana" w:hAnsi="Verdana"/>
          <w:color w:val="333333"/>
          <w:sz w:val="20"/>
          <w:szCs w:val="20"/>
        </w:rPr>
        <w:t>tware developer’s site</w:t>
      </w:r>
      <w:r>
        <w:rPr>
          <w:rFonts w:ascii="Verdana" w:hAnsi="Verdana"/>
          <w:color w:val="333333"/>
          <w:sz w:val="20"/>
          <w:szCs w:val="20"/>
        </w:rPr>
        <w:br/>
        <w:t>c) Performed by an independent test team</w:t>
      </w:r>
      <w:r>
        <w:rPr>
          <w:rFonts w:ascii="Verdana" w:hAnsi="Verdana"/>
          <w:color w:val="333333"/>
          <w:sz w:val="20"/>
          <w:szCs w:val="20"/>
        </w:rPr>
        <w:br/>
        <w:t>d) Useful to test bespoke software</w:t>
      </w:r>
      <w:r>
        <w:rPr>
          <w:rFonts w:ascii="Verdana" w:hAnsi="Verdana"/>
          <w:color w:val="333333"/>
          <w:sz w:val="20"/>
          <w:szCs w:val="20"/>
        </w:rPr>
        <w:br/>
        <w:t>e) Performed as early as possible in the lifecycle</w:t>
      </w:r>
      <w:r>
        <w:rPr>
          <w:rFonts w:ascii="Verdana" w:hAnsi="Verdana"/>
          <w:color w:val="333333"/>
          <w:sz w:val="20"/>
          <w:szCs w:val="20"/>
        </w:rPr>
        <w:br/>
      </w:r>
      <w:r>
        <w:rPr>
          <w:rFonts w:ascii="Verdana" w:hAnsi="Verdana"/>
          <w:color w:val="333333"/>
          <w:sz w:val="20"/>
          <w:szCs w:val="20"/>
        </w:rPr>
        <w:br/>
        <w:t>21 Given the following types of tool, which tools would typically be used by developers and which by an i</w:t>
      </w:r>
      <w:r>
        <w:rPr>
          <w:rFonts w:ascii="Verdana" w:hAnsi="Verdana"/>
          <w:color w:val="333333"/>
          <w:sz w:val="20"/>
          <w:szCs w:val="20"/>
        </w:rPr>
        <w:t>ndependent test team:</w:t>
      </w:r>
      <w:r>
        <w:rPr>
          <w:rFonts w:ascii="Verdana" w:hAnsi="Verdana"/>
          <w:color w:val="333333"/>
          <w:sz w:val="20"/>
          <w:szCs w:val="20"/>
        </w:rPr>
        <w:br/>
        <w:t>i. static analysis</w:t>
      </w:r>
      <w:r>
        <w:rPr>
          <w:rFonts w:ascii="Verdana" w:hAnsi="Verdana"/>
          <w:color w:val="333333"/>
          <w:sz w:val="20"/>
          <w:szCs w:val="20"/>
        </w:rPr>
        <w:br/>
        <w:t>ii. performance testing</w:t>
      </w:r>
      <w:r>
        <w:rPr>
          <w:rFonts w:ascii="Verdana" w:hAnsi="Verdana"/>
          <w:color w:val="333333"/>
          <w:sz w:val="20"/>
          <w:szCs w:val="20"/>
        </w:rPr>
        <w:br/>
        <w:t>iii. test management</w:t>
      </w:r>
      <w:r>
        <w:rPr>
          <w:rFonts w:ascii="Verdana" w:hAnsi="Verdana"/>
          <w:color w:val="333333"/>
          <w:sz w:val="20"/>
          <w:szCs w:val="20"/>
        </w:rPr>
        <w:br/>
        <w:t>iv. dynamic analysis</w:t>
      </w:r>
      <w:r>
        <w:rPr>
          <w:rFonts w:ascii="Verdana" w:hAnsi="Verdana"/>
          <w:color w:val="333333"/>
          <w:sz w:val="20"/>
          <w:szCs w:val="20"/>
        </w:rPr>
        <w:br/>
        <w:t>v. test running</w:t>
      </w:r>
      <w:r>
        <w:rPr>
          <w:rFonts w:ascii="Verdana" w:hAnsi="Verdana"/>
          <w:color w:val="333333"/>
          <w:sz w:val="20"/>
          <w:szCs w:val="20"/>
        </w:rPr>
        <w:br/>
        <w:t>vi. test data preparation</w:t>
      </w:r>
      <w:r>
        <w:rPr>
          <w:rFonts w:ascii="Verdana" w:hAnsi="Verdana"/>
          <w:color w:val="333333"/>
          <w:sz w:val="20"/>
          <w:szCs w:val="20"/>
        </w:rPr>
        <w:br/>
      </w:r>
      <w:r>
        <w:rPr>
          <w:rFonts w:ascii="Verdana" w:hAnsi="Verdana"/>
          <w:color w:val="333333"/>
          <w:sz w:val="20"/>
          <w:szCs w:val="20"/>
        </w:rPr>
        <w:br/>
        <w:t>a) developers would typically use i, iv and vi; test team ii, iii and v</w:t>
      </w:r>
      <w:r>
        <w:rPr>
          <w:rFonts w:ascii="Verdana" w:hAnsi="Verdana"/>
          <w:color w:val="333333"/>
          <w:sz w:val="20"/>
          <w:szCs w:val="20"/>
        </w:rPr>
        <w:br/>
        <w:t xml:space="preserve">b) developers would typically use </w:t>
      </w:r>
      <w:r>
        <w:rPr>
          <w:rFonts w:ascii="Verdana" w:hAnsi="Verdana"/>
          <w:color w:val="333333"/>
          <w:sz w:val="20"/>
          <w:szCs w:val="20"/>
        </w:rPr>
        <w:t>i and iv; test team ii, iii, v and vi</w:t>
      </w:r>
      <w:r>
        <w:rPr>
          <w:rFonts w:ascii="Verdana" w:hAnsi="Verdana"/>
          <w:color w:val="333333"/>
          <w:sz w:val="20"/>
          <w:szCs w:val="20"/>
        </w:rPr>
        <w:br/>
        <w:t>c) developers would typically use i, ii, iii and iv; test team v and vi</w:t>
      </w:r>
      <w:r>
        <w:rPr>
          <w:rFonts w:ascii="Verdana" w:hAnsi="Verdana"/>
          <w:color w:val="333333"/>
          <w:sz w:val="20"/>
          <w:szCs w:val="20"/>
        </w:rPr>
        <w:br/>
        <w:t>d) developers would typically use ii, iv and vi; test team I, ii and v</w:t>
      </w:r>
      <w:r>
        <w:rPr>
          <w:rFonts w:ascii="Verdana" w:hAnsi="Verdana"/>
          <w:color w:val="333333"/>
          <w:sz w:val="20"/>
          <w:szCs w:val="20"/>
        </w:rPr>
        <w:br/>
        <w:t>e) developers would typically use i, iii, iv and v; test team ii and vi</w:t>
      </w:r>
      <w:r>
        <w:rPr>
          <w:rFonts w:ascii="Verdana" w:hAnsi="Verdana"/>
          <w:color w:val="333333"/>
          <w:sz w:val="20"/>
          <w:szCs w:val="20"/>
        </w:rPr>
        <w:br/>
      </w:r>
      <w:r>
        <w:rPr>
          <w:rFonts w:ascii="Verdana" w:hAnsi="Verdana"/>
          <w:color w:val="333333"/>
          <w:sz w:val="20"/>
          <w:szCs w:val="20"/>
        </w:rPr>
        <w:br/>
        <w:t>22</w:t>
      </w:r>
      <w:r>
        <w:rPr>
          <w:rFonts w:ascii="Verdana" w:hAnsi="Verdana"/>
          <w:color w:val="333333"/>
          <w:sz w:val="20"/>
          <w:szCs w:val="20"/>
        </w:rPr>
        <w:t xml:space="preserve"> The main focus of acceptance testing is:</w:t>
      </w:r>
      <w:r>
        <w:rPr>
          <w:rFonts w:ascii="Verdana" w:hAnsi="Verdana"/>
          <w:color w:val="333333"/>
          <w:sz w:val="20"/>
          <w:szCs w:val="20"/>
        </w:rPr>
        <w:br/>
        <w:t>a) finding faults in the system</w:t>
      </w:r>
      <w:r>
        <w:rPr>
          <w:rFonts w:ascii="Verdana" w:hAnsi="Verdana"/>
          <w:color w:val="333333"/>
          <w:sz w:val="20"/>
          <w:szCs w:val="20"/>
        </w:rPr>
        <w:br/>
        <w:t>b) ensuring that the system is acceptable to all users</w:t>
      </w:r>
      <w:r>
        <w:rPr>
          <w:rFonts w:ascii="Verdana" w:hAnsi="Verdana"/>
          <w:color w:val="333333"/>
          <w:sz w:val="20"/>
          <w:szCs w:val="20"/>
        </w:rPr>
        <w:br/>
        <w:t>c) testing the system with other systems</w:t>
      </w:r>
      <w:r>
        <w:rPr>
          <w:rFonts w:ascii="Verdana" w:hAnsi="Verdana"/>
          <w:color w:val="333333"/>
          <w:sz w:val="20"/>
          <w:szCs w:val="20"/>
        </w:rPr>
        <w:br/>
        <w:t>d) testing for a business perspective</w:t>
      </w:r>
      <w:r>
        <w:rPr>
          <w:rFonts w:ascii="Verdana" w:hAnsi="Verdana"/>
          <w:color w:val="333333"/>
          <w:sz w:val="20"/>
          <w:szCs w:val="20"/>
        </w:rPr>
        <w:br/>
        <w:t>e) testing by an independent test team</w:t>
      </w:r>
      <w:r>
        <w:rPr>
          <w:rFonts w:ascii="Verdana" w:hAnsi="Verdana"/>
          <w:color w:val="333333"/>
          <w:sz w:val="20"/>
          <w:szCs w:val="20"/>
        </w:rPr>
        <w:br/>
      </w:r>
      <w:r>
        <w:rPr>
          <w:rFonts w:ascii="Verdana" w:hAnsi="Verdana"/>
          <w:color w:val="333333"/>
          <w:sz w:val="20"/>
          <w:szCs w:val="20"/>
        </w:rPr>
        <w:br/>
        <w:t>23 Which</w:t>
      </w:r>
      <w:r>
        <w:rPr>
          <w:rFonts w:ascii="Verdana" w:hAnsi="Verdana"/>
          <w:color w:val="333333"/>
          <w:sz w:val="20"/>
          <w:szCs w:val="20"/>
        </w:rPr>
        <w:t xml:space="preserve"> of the following statements about the component testing standard is false:</w:t>
      </w:r>
      <w:r>
        <w:rPr>
          <w:rFonts w:ascii="Verdana" w:hAnsi="Verdana"/>
          <w:color w:val="333333"/>
          <w:sz w:val="20"/>
          <w:szCs w:val="20"/>
        </w:rPr>
        <w:br/>
        <w:t>a) black box design techniques all have an associated measurement technique</w:t>
      </w:r>
      <w:r>
        <w:rPr>
          <w:rFonts w:ascii="Verdana" w:hAnsi="Verdana"/>
          <w:color w:val="333333"/>
          <w:sz w:val="20"/>
          <w:szCs w:val="20"/>
        </w:rPr>
        <w:br/>
        <w:t>b) white box design techniques all have an associated measurement technique</w:t>
      </w:r>
      <w:r>
        <w:rPr>
          <w:rFonts w:ascii="Verdana" w:hAnsi="Verdana"/>
          <w:color w:val="333333"/>
          <w:sz w:val="20"/>
          <w:szCs w:val="20"/>
        </w:rPr>
        <w:br/>
        <w:t xml:space="preserve">c) cyclomatic complexity is </w:t>
      </w:r>
      <w:r>
        <w:rPr>
          <w:rFonts w:ascii="Verdana" w:hAnsi="Verdana"/>
          <w:color w:val="333333"/>
          <w:sz w:val="20"/>
          <w:szCs w:val="20"/>
        </w:rPr>
        <w:t>not a test measurement technique</w:t>
      </w:r>
      <w:r>
        <w:rPr>
          <w:rFonts w:ascii="Verdana" w:hAnsi="Verdana"/>
          <w:color w:val="333333"/>
          <w:sz w:val="20"/>
          <w:szCs w:val="20"/>
        </w:rPr>
        <w:br/>
        <w:t>d) black box measurement techniques all have an associated test design technique</w:t>
      </w:r>
      <w:r>
        <w:rPr>
          <w:rFonts w:ascii="Verdana" w:hAnsi="Verdana"/>
          <w:color w:val="333333"/>
          <w:sz w:val="20"/>
          <w:szCs w:val="20"/>
        </w:rPr>
        <w:br/>
        <w:t>e) white box measurement techniques all have an associated test design technique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24 Which of the following statements is NOT true:</w:t>
      </w:r>
      <w:r>
        <w:rPr>
          <w:rFonts w:ascii="Verdana" w:hAnsi="Verdana"/>
          <w:color w:val="333333"/>
          <w:sz w:val="20"/>
          <w:szCs w:val="20"/>
        </w:rPr>
        <w:br/>
        <w:t>a) inspect</w:t>
      </w:r>
      <w:r>
        <w:rPr>
          <w:rFonts w:ascii="Verdana" w:hAnsi="Verdana"/>
          <w:color w:val="333333"/>
          <w:sz w:val="20"/>
          <w:szCs w:val="20"/>
        </w:rPr>
        <w:t>ion is the most formal review process</w:t>
      </w:r>
      <w:r>
        <w:rPr>
          <w:rFonts w:ascii="Verdana" w:hAnsi="Verdana"/>
          <w:color w:val="333333"/>
          <w:sz w:val="20"/>
          <w:szCs w:val="20"/>
        </w:rPr>
        <w:br/>
        <w:t>b) inspections should be led by a trained leader</w:t>
      </w:r>
      <w:r>
        <w:rPr>
          <w:rFonts w:ascii="Verdana" w:hAnsi="Verdana"/>
          <w:color w:val="333333"/>
          <w:sz w:val="20"/>
          <w:szCs w:val="20"/>
        </w:rPr>
        <w:br/>
        <w:t>c) managers can perform inspections on management documents</w:t>
      </w:r>
      <w:r>
        <w:rPr>
          <w:rFonts w:ascii="Verdana" w:hAnsi="Verdana"/>
          <w:color w:val="333333"/>
          <w:sz w:val="20"/>
          <w:szCs w:val="20"/>
        </w:rPr>
        <w:br/>
        <w:t>d) inspection is appropriate even when there are no written documents</w:t>
      </w:r>
      <w:r>
        <w:rPr>
          <w:rFonts w:ascii="Verdana" w:hAnsi="Verdana"/>
          <w:color w:val="333333"/>
          <w:sz w:val="20"/>
          <w:szCs w:val="20"/>
        </w:rPr>
        <w:br/>
        <w:t>e) inspection compares documents with p</w:t>
      </w:r>
      <w:r>
        <w:rPr>
          <w:rFonts w:ascii="Verdana" w:hAnsi="Verdana"/>
          <w:color w:val="333333"/>
          <w:sz w:val="20"/>
          <w:szCs w:val="20"/>
        </w:rPr>
        <w:t>redecessor (source) documents</w:t>
      </w:r>
      <w:r>
        <w:rPr>
          <w:rFonts w:ascii="Verdana" w:hAnsi="Verdana"/>
          <w:color w:val="333333"/>
          <w:sz w:val="20"/>
          <w:szCs w:val="20"/>
        </w:rPr>
        <w:br/>
      </w:r>
      <w:r>
        <w:rPr>
          <w:rFonts w:ascii="Verdana" w:hAnsi="Verdana"/>
          <w:color w:val="333333"/>
          <w:sz w:val="20"/>
          <w:szCs w:val="20"/>
        </w:rPr>
        <w:br/>
        <w:t>25 A typical commercial test execution tool would be able to perform all of the following EXCEPT:</w:t>
      </w:r>
      <w:r>
        <w:rPr>
          <w:rFonts w:ascii="Verdana" w:hAnsi="Verdana"/>
          <w:color w:val="333333"/>
          <w:sz w:val="20"/>
          <w:szCs w:val="20"/>
        </w:rPr>
        <w:br/>
        <w:t>a) generating expected outputs</w:t>
      </w:r>
      <w:r>
        <w:rPr>
          <w:rFonts w:ascii="Verdana" w:hAnsi="Verdana"/>
          <w:color w:val="333333"/>
          <w:sz w:val="20"/>
          <w:szCs w:val="20"/>
        </w:rPr>
        <w:br/>
        <w:t>b) replaying inputs according to a programmed script</w:t>
      </w:r>
      <w:r>
        <w:rPr>
          <w:rFonts w:ascii="Verdana" w:hAnsi="Verdana"/>
          <w:color w:val="333333"/>
          <w:sz w:val="20"/>
          <w:szCs w:val="20"/>
        </w:rPr>
        <w:br/>
        <w:t>c) comparison of expected outcomes with act</w:t>
      </w:r>
      <w:r>
        <w:rPr>
          <w:rFonts w:ascii="Verdana" w:hAnsi="Verdana"/>
          <w:color w:val="333333"/>
          <w:sz w:val="20"/>
          <w:szCs w:val="20"/>
        </w:rPr>
        <w:t>ual outcomes</w:t>
      </w:r>
      <w:r>
        <w:rPr>
          <w:rFonts w:ascii="Verdana" w:hAnsi="Verdana"/>
          <w:color w:val="333333"/>
          <w:sz w:val="20"/>
          <w:szCs w:val="20"/>
        </w:rPr>
        <w:br/>
        <w:t>d) recording test inputs</w:t>
      </w:r>
      <w:r>
        <w:rPr>
          <w:rFonts w:ascii="Verdana" w:hAnsi="Verdana"/>
          <w:color w:val="333333"/>
          <w:sz w:val="20"/>
          <w:szCs w:val="20"/>
        </w:rPr>
        <w:br/>
        <w:t>e) reading test values from a data file</w:t>
      </w:r>
      <w:r>
        <w:rPr>
          <w:rFonts w:ascii="Verdana" w:hAnsi="Verdana"/>
          <w:color w:val="333333"/>
          <w:sz w:val="20"/>
          <w:szCs w:val="20"/>
        </w:rPr>
        <w:br/>
      </w:r>
      <w:r>
        <w:rPr>
          <w:rFonts w:ascii="Verdana" w:hAnsi="Verdana"/>
          <w:color w:val="333333"/>
          <w:sz w:val="20"/>
          <w:szCs w:val="20"/>
        </w:rPr>
        <w:br/>
        <w:t>26 The difference between re-testing and regression testing is</w:t>
      </w:r>
      <w:r>
        <w:rPr>
          <w:rFonts w:ascii="Verdana" w:hAnsi="Verdana"/>
          <w:color w:val="333333"/>
          <w:sz w:val="20"/>
          <w:szCs w:val="20"/>
        </w:rPr>
        <w:br/>
        <w:t>a) re-testing is running a test again; regression testing looks for unexpected side effects</w:t>
      </w:r>
      <w:r>
        <w:rPr>
          <w:rFonts w:ascii="Verdana" w:hAnsi="Verdana"/>
          <w:color w:val="333333"/>
          <w:sz w:val="20"/>
          <w:szCs w:val="20"/>
        </w:rPr>
        <w:br/>
        <w:t>b) re-testing looks fo</w:t>
      </w:r>
      <w:r>
        <w:rPr>
          <w:rFonts w:ascii="Verdana" w:hAnsi="Verdana"/>
          <w:color w:val="333333"/>
          <w:sz w:val="20"/>
          <w:szCs w:val="20"/>
        </w:rPr>
        <w:t>r unexpected side effects; regression testing is repeating those tests</w:t>
      </w:r>
      <w:r>
        <w:rPr>
          <w:rFonts w:ascii="Verdana" w:hAnsi="Verdana"/>
          <w:color w:val="333333"/>
          <w:sz w:val="20"/>
          <w:szCs w:val="20"/>
        </w:rPr>
        <w:br/>
        <w:t>c) re-testing is done after faults are fixed; regression testing is done earlier</w:t>
      </w:r>
      <w:r>
        <w:rPr>
          <w:rFonts w:ascii="Verdana" w:hAnsi="Verdana"/>
          <w:color w:val="333333"/>
          <w:sz w:val="20"/>
          <w:szCs w:val="20"/>
        </w:rPr>
        <w:br/>
        <w:t>d) re-testing uses different environments, regression testing uses the same environment</w:t>
      </w:r>
      <w:r>
        <w:rPr>
          <w:rFonts w:ascii="Verdana" w:hAnsi="Verdana"/>
          <w:color w:val="333333"/>
          <w:sz w:val="20"/>
          <w:szCs w:val="20"/>
        </w:rPr>
        <w:br/>
        <w:t>e) re-testing is</w:t>
      </w:r>
      <w:r>
        <w:rPr>
          <w:rFonts w:ascii="Verdana" w:hAnsi="Verdana"/>
          <w:color w:val="333333"/>
          <w:sz w:val="20"/>
          <w:szCs w:val="20"/>
        </w:rPr>
        <w:t xml:space="preserve"> done by developers, regression testing is done by independent testers</w:t>
      </w:r>
      <w:r>
        <w:rPr>
          <w:rFonts w:ascii="Verdana" w:hAnsi="Verdana"/>
          <w:color w:val="333333"/>
          <w:sz w:val="20"/>
          <w:szCs w:val="20"/>
        </w:rPr>
        <w:br/>
      </w:r>
      <w:r>
        <w:rPr>
          <w:rFonts w:ascii="Verdana" w:hAnsi="Verdana"/>
          <w:color w:val="333333"/>
          <w:sz w:val="20"/>
          <w:szCs w:val="20"/>
        </w:rPr>
        <w:br/>
        <w:t>27 Expected results are:</w:t>
      </w:r>
      <w:r>
        <w:rPr>
          <w:rFonts w:ascii="Verdana" w:hAnsi="Verdana"/>
          <w:color w:val="333333"/>
          <w:sz w:val="20"/>
          <w:szCs w:val="20"/>
        </w:rPr>
        <w:br/>
        <w:t>a) only important in system testing</w:t>
      </w:r>
      <w:r>
        <w:rPr>
          <w:rFonts w:ascii="Verdana" w:hAnsi="Verdana"/>
          <w:color w:val="333333"/>
          <w:sz w:val="20"/>
          <w:szCs w:val="20"/>
        </w:rPr>
        <w:br/>
        <w:t>b) only used in component testing</w:t>
      </w:r>
      <w:r>
        <w:rPr>
          <w:rFonts w:ascii="Verdana" w:hAnsi="Verdana"/>
          <w:color w:val="333333"/>
          <w:sz w:val="20"/>
          <w:szCs w:val="20"/>
        </w:rPr>
        <w:br/>
        <w:t>c) never specified in advance</w:t>
      </w:r>
      <w:r>
        <w:rPr>
          <w:rFonts w:ascii="Verdana" w:hAnsi="Verdana"/>
          <w:color w:val="333333"/>
          <w:sz w:val="20"/>
          <w:szCs w:val="20"/>
        </w:rPr>
        <w:br/>
        <w:t>d) most useful when specified in advance</w:t>
      </w:r>
      <w:r>
        <w:rPr>
          <w:rFonts w:ascii="Verdana" w:hAnsi="Verdana"/>
          <w:color w:val="333333"/>
          <w:sz w:val="20"/>
          <w:szCs w:val="20"/>
        </w:rPr>
        <w:br/>
        <w:t>e) derived from th</w:t>
      </w:r>
      <w:r>
        <w:rPr>
          <w:rFonts w:ascii="Verdana" w:hAnsi="Verdana"/>
          <w:color w:val="333333"/>
          <w:sz w:val="20"/>
          <w:szCs w:val="20"/>
        </w:rPr>
        <w:t>e code</w:t>
      </w:r>
      <w:r>
        <w:rPr>
          <w:rFonts w:ascii="Verdana" w:hAnsi="Verdana"/>
          <w:color w:val="333333"/>
          <w:sz w:val="20"/>
          <w:szCs w:val="20"/>
        </w:rPr>
        <w:br/>
      </w:r>
      <w:r>
        <w:rPr>
          <w:rFonts w:ascii="Verdana" w:hAnsi="Verdana"/>
          <w:color w:val="333333"/>
          <w:sz w:val="20"/>
          <w:szCs w:val="20"/>
        </w:rPr>
        <w:br/>
        <w:t>28 Test managers should not:</w:t>
      </w:r>
      <w:r>
        <w:rPr>
          <w:rFonts w:ascii="Verdana" w:hAnsi="Verdana"/>
          <w:color w:val="333333"/>
          <w:sz w:val="20"/>
          <w:szCs w:val="20"/>
        </w:rPr>
        <w:br/>
        <w:t>a) report on deviations from the project plan</w:t>
      </w:r>
      <w:r>
        <w:rPr>
          <w:rFonts w:ascii="Verdana" w:hAnsi="Verdana"/>
          <w:color w:val="333333"/>
          <w:sz w:val="20"/>
          <w:szCs w:val="20"/>
        </w:rPr>
        <w:br/>
        <w:t>b) sign the system off for release</w:t>
      </w:r>
      <w:r>
        <w:rPr>
          <w:rFonts w:ascii="Verdana" w:hAnsi="Verdana"/>
          <w:color w:val="333333"/>
          <w:sz w:val="20"/>
          <w:szCs w:val="20"/>
        </w:rPr>
        <w:br/>
        <w:t>c) re-allocate resource to meet original plans</w:t>
      </w:r>
      <w:r>
        <w:rPr>
          <w:rFonts w:ascii="Verdana" w:hAnsi="Verdana"/>
          <w:color w:val="333333"/>
          <w:sz w:val="20"/>
          <w:szCs w:val="20"/>
        </w:rPr>
        <w:br/>
        <w:t>d) raise incidents on faults that they have found</w:t>
      </w:r>
      <w:r>
        <w:rPr>
          <w:rFonts w:ascii="Verdana" w:hAnsi="Verdana"/>
          <w:color w:val="333333"/>
          <w:sz w:val="20"/>
          <w:szCs w:val="20"/>
        </w:rPr>
        <w:br/>
        <w:t xml:space="preserve">e) provide information for risk analysis </w:t>
      </w:r>
      <w:r>
        <w:rPr>
          <w:rFonts w:ascii="Verdana" w:hAnsi="Verdana"/>
          <w:color w:val="333333"/>
          <w:sz w:val="20"/>
          <w:szCs w:val="20"/>
        </w:rPr>
        <w:t>and quality improvement</w:t>
      </w:r>
      <w:r>
        <w:rPr>
          <w:rFonts w:ascii="Verdana" w:hAnsi="Verdana"/>
          <w:color w:val="333333"/>
          <w:sz w:val="20"/>
          <w:szCs w:val="20"/>
        </w:rPr>
        <w:br/>
      </w:r>
      <w:r>
        <w:rPr>
          <w:rFonts w:ascii="Verdana" w:hAnsi="Verdana"/>
          <w:color w:val="333333"/>
          <w:sz w:val="20"/>
          <w:szCs w:val="20"/>
        </w:rPr>
        <w:br/>
        <w:t>29 Unreachable code would best be found using:</w:t>
      </w:r>
      <w:r>
        <w:rPr>
          <w:rFonts w:ascii="Verdana" w:hAnsi="Verdana"/>
          <w:color w:val="333333"/>
          <w:sz w:val="20"/>
          <w:szCs w:val="20"/>
        </w:rPr>
        <w:br/>
        <w:t>a) code reviews</w:t>
      </w:r>
      <w:r>
        <w:rPr>
          <w:rFonts w:ascii="Verdana" w:hAnsi="Verdana"/>
          <w:color w:val="333333"/>
          <w:sz w:val="20"/>
          <w:szCs w:val="20"/>
        </w:rPr>
        <w:br/>
        <w:t>b) code inspections</w:t>
      </w:r>
      <w:r>
        <w:rPr>
          <w:rFonts w:ascii="Verdana" w:hAnsi="Verdana"/>
          <w:color w:val="333333"/>
          <w:sz w:val="20"/>
          <w:szCs w:val="20"/>
        </w:rPr>
        <w:br/>
        <w:t>c) a coverage tool</w:t>
      </w:r>
      <w:r>
        <w:rPr>
          <w:rFonts w:ascii="Verdana" w:hAnsi="Verdana"/>
          <w:color w:val="333333"/>
          <w:sz w:val="20"/>
          <w:szCs w:val="20"/>
        </w:rPr>
        <w:br/>
        <w:t>d) a test management tool</w:t>
      </w:r>
      <w:r>
        <w:rPr>
          <w:rFonts w:ascii="Verdana" w:hAnsi="Verdana"/>
          <w:color w:val="333333"/>
          <w:sz w:val="20"/>
          <w:szCs w:val="20"/>
        </w:rPr>
        <w:br/>
        <w:t>e) a static analysis tool</w:t>
      </w:r>
      <w:r>
        <w:rPr>
          <w:rFonts w:ascii="Verdana" w:hAnsi="Verdana"/>
          <w:color w:val="333333"/>
          <w:sz w:val="20"/>
          <w:szCs w:val="20"/>
        </w:rPr>
        <w:br/>
      </w:r>
      <w:r>
        <w:rPr>
          <w:rFonts w:ascii="Verdana" w:hAnsi="Verdana"/>
          <w:color w:val="333333"/>
          <w:sz w:val="20"/>
          <w:szCs w:val="20"/>
        </w:rPr>
        <w:br/>
        <w:t>30 A tool that supports traceability, recording of incidents or scheduling o</w:t>
      </w:r>
      <w:r>
        <w:rPr>
          <w:rFonts w:ascii="Verdana" w:hAnsi="Verdana"/>
          <w:color w:val="333333"/>
          <w:sz w:val="20"/>
          <w:szCs w:val="20"/>
        </w:rPr>
        <w:t>f tests is called:</w:t>
      </w:r>
      <w:r>
        <w:rPr>
          <w:rFonts w:ascii="Verdana" w:hAnsi="Verdana"/>
          <w:color w:val="333333"/>
          <w:sz w:val="20"/>
          <w:szCs w:val="20"/>
        </w:rPr>
        <w:br/>
        <w:t>a) a dynamic analysis tool</w:t>
      </w:r>
      <w:r>
        <w:rPr>
          <w:rFonts w:ascii="Verdana" w:hAnsi="Verdana"/>
          <w:color w:val="333333"/>
          <w:sz w:val="20"/>
          <w:szCs w:val="20"/>
        </w:rPr>
        <w:br/>
        <w:t>b) a test execution tool</w:t>
      </w:r>
      <w:r>
        <w:rPr>
          <w:rFonts w:ascii="Verdana" w:hAnsi="Verdana"/>
          <w:color w:val="333333"/>
          <w:sz w:val="20"/>
          <w:szCs w:val="20"/>
        </w:rPr>
        <w:br/>
        <w:t>c) a debugging tool</w:t>
      </w:r>
      <w:r>
        <w:rPr>
          <w:rFonts w:ascii="Verdana" w:hAnsi="Verdana"/>
          <w:color w:val="333333"/>
          <w:sz w:val="20"/>
          <w:szCs w:val="20"/>
        </w:rPr>
        <w:br/>
        <w:t>d) a test management tool</w:t>
      </w:r>
      <w:r>
        <w:rPr>
          <w:rFonts w:ascii="Verdana" w:hAnsi="Verdana"/>
          <w:color w:val="333333"/>
          <w:sz w:val="20"/>
          <w:szCs w:val="20"/>
        </w:rPr>
        <w:br/>
        <w:t>e) a configuration management tool</w:t>
      </w:r>
      <w:r>
        <w:rPr>
          <w:rFonts w:ascii="Verdana" w:hAnsi="Verdana"/>
          <w:color w:val="333333"/>
          <w:sz w:val="20"/>
          <w:szCs w:val="20"/>
        </w:rPr>
        <w:br/>
      </w:r>
      <w:r>
        <w:rPr>
          <w:rFonts w:ascii="Verdana" w:hAnsi="Verdana"/>
          <w:color w:val="333333"/>
          <w:sz w:val="20"/>
          <w:szCs w:val="20"/>
        </w:rPr>
        <w:br/>
        <w:t>31 What information need not be included in a test incident report:</w:t>
      </w:r>
      <w:r>
        <w:rPr>
          <w:rFonts w:ascii="Verdana" w:hAnsi="Verdana"/>
          <w:color w:val="333333"/>
          <w:sz w:val="20"/>
          <w:szCs w:val="20"/>
        </w:rPr>
        <w:br/>
        <w:t>a) how to fix the fault</w:t>
      </w:r>
      <w:r>
        <w:rPr>
          <w:rFonts w:ascii="Verdana" w:hAnsi="Verdana"/>
          <w:color w:val="333333"/>
          <w:sz w:val="20"/>
          <w:szCs w:val="20"/>
        </w:rPr>
        <w:br/>
        <w:t>b) how to r</w:t>
      </w:r>
      <w:r>
        <w:rPr>
          <w:rFonts w:ascii="Verdana" w:hAnsi="Verdana"/>
          <w:color w:val="333333"/>
          <w:sz w:val="20"/>
          <w:szCs w:val="20"/>
        </w:rPr>
        <w:t>eproduce the fault</w:t>
      </w:r>
      <w:r>
        <w:rPr>
          <w:rFonts w:ascii="Verdana" w:hAnsi="Verdana"/>
          <w:color w:val="333333"/>
          <w:sz w:val="20"/>
          <w:szCs w:val="20"/>
        </w:rPr>
        <w:br/>
        <w:t>c) test environment details</w:t>
      </w:r>
      <w:r>
        <w:rPr>
          <w:rFonts w:ascii="Verdana" w:hAnsi="Verdana"/>
          <w:color w:val="333333"/>
          <w:sz w:val="20"/>
          <w:szCs w:val="20"/>
        </w:rPr>
        <w:br/>
        <w:t>d) severity, priority</w:t>
      </w:r>
      <w:r>
        <w:rPr>
          <w:rFonts w:ascii="Verdana" w:hAnsi="Verdana"/>
          <w:color w:val="333333"/>
          <w:sz w:val="20"/>
          <w:szCs w:val="20"/>
        </w:rPr>
        <w:br/>
        <w:t>e) the actual and expected outcomes</w:t>
      </w:r>
      <w:r>
        <w:rPr>
          <w:rFonts w:ascii="Verdana" w:hAnsi="Verdana"/>
          <w:color w:val="333333"/>
          <w:sz w:val="20"/>
          <w:szCs w:val="20"/>
        </w:rPr>
        <w:br/>
      </w:r>
      <w:r>
        <w:rPr>
          <w:rFonts w:ascii="Verdana" w:hAnsi="Verdana"/>
          <w:color w:val="333333"/>
          <w:sz w:val="20"/>
          <w:szCs w:val="20"/>
        </w:rPr>
        <w:lastRenderedPageBreak/>
        <w:br/>
        <w:t>32 Which expression best matches the following characteristics or review processes:</w:t>
      </w:r>
      <w:r>
        <w:rPr>
          <w:rFonts w:ascii="Verdana" w:hAnsi="Verdana"/>
          <w:color w:val="333333"/>
          <w:sz w:val="20"/>
          <w:szCs w:val="20"/>
        </w:rPr>
        <w:br/>
        <w:t>1. led by author</w:t>
      </w:r>
      <w:r>
        <w:rPr>
          <w:rFonts w:ascii="Verdana" w:hAnsi="Verdana"/>
          <w:color w:val="333333"/>
          <w:sz w:val="20"/>
          <w:szCs w:val="20"/>
        </w:rPr>
        <w:br/>
        <w:t>2. undocumented</w:t>
      </w:r>
      <w:r>
        <w:rPr>
          <w:rFonts w:ascii="Verdana" w:hAnsi="Verdana"/>
          <w:color w:val="333333"/>
          <w:sz w:val="20"/>
          <w:szCs w:val="20"/>
        </w:rPr>
        <w:br/>
        <w:t>3. no management participation</w:t>
      </w:r>
      <w:r>
        <w:rPr>
          <w:rFonts w:ascii="Verdana" w:hAnsi="Verdana"/>
          <w:color w:val="333333"/>
          <w:sz w:val="20"/>
          <w:szCs w:val="20"/>
        </w:rPr>
        <w:br/>
        <w:t>4.</w:t>
      </w:r>
      <w:r>
        <w:rPr>
          <w:rFonts w:ascii="Verdana" w:hAnsi="Verdana"/>
          <w:color w:val="333333"/>
          <w:sz w:val="20"/>
          <w:szCs w:val="20"/>
        </w:rPr>
        <w:t xml:space="preserve"> led by a trained moderator or leader</w:t>
      </w:r>
      <w:r>
        <w:rPr>
          <w:rFonts w:ascii="Verdana" w:hAnsi="Verdana"/>
          <w:color w:val="333333"/>
          <w:sz w:val="20"/>
          <w:szCs w:val="20"/>
        </w:rPr>
        <w:br/>
        <w:t>5. uses entry exit criteria</w:t>
      </w:r>
      <w:r>
        <w:rPr>
          <w:rFonts w:ascii="Verdana" w:hAnsi="Verdana"/>
          <w:color w:val="333333"/>
          <w:sz w:val="20"/>
          <w:szCs w:val="20"/>
        </w:rPr>
        <w:br/>
      </w:r>
      <w:r>
        <w:rPr>
          <w:rFonts w:ascii="Verdana" w:hAnsi="Verdana"/>
          <w:color w:val="333333"/>
          <w:sz w:val="20"/>
          <w:szCs w:val="20"/>
        </w:rPr>
        <w:br/>
        <w:t>s) inspection</w:t>
      </w:r>
      <w:r>
        <w:rPr>
          <w:rFonts w:ascii="Verdana" w:hAnsi="Verdana"/>
          <w:color w:val="333333"/>
          <w:sz w:val="20"/>
          <w:szCs w:val="20"/>
        </w:rPr>
        <w:br/>
        <w:t>t) peer review</w:t>
      </w:r>
      <w:r>
        <w:rPr>
          <w:rFonts w:ascii="Verdana" w:hAnsi="Verdana"/>
          <w:color w:val="333333"/>
          <w:sz w:val="20"/>
          <w:szCs w:val="20"/>
        </w:rPr>
        <w:br/>
        <w:t>u) informal review</w:t>
      </w:r>
      <w:r>
        <w:rPr>
          <w:rFonts w:ascii="Verdana" w:hAnsi="Verdana"/>
          <w:color w:val="333333"/>
          <w:sz w:val="20"/>
          <w:szCs w:val="20"/>
        </w:rPr>
        <w:br/>
        <w:t>v) walkthrough</w:t>
      </w:r>
      <w:r>
        <w:rPr>
          <w:rFonts w:ascii="Verdana" w:hAnsi="Verdana"/>
          <w:color w:val="333333"/>
          <w:sz w:val="20"/>
          <w:szCs w:val="20"/>
        </w:rPr>
        <w:br/>
      </w:r>
      <w:r>
        <w:rPr>
          <w:rFonts w:ascii="Verdana" w:hAnsi="Verdana"/>
          <w:color w:val="333333"/>
          <w:sz w:val="20"/>
          <w:szCs w:val="20"/>
        </w:rPr>
        <w:br/>
        <w:t>a) s = 4, t = 3, u = 2 and 5, v = 1</w:t>
      </w:r>
      <w:r>
        <w:rPr>
          <w:rFonts w:ascii="Verdana" w:hAnsi="Verdana"/>
          <w:color w:val="333333"/>
          <w:sz w:val="20"/>
          <w:szCs w:val="20"/>
        </w:rPr>
        <w:br/>
        <w:t>b) s = 4 and 5, t = 3, u = 2, v = 1</w:t>
      </w:r>
      <w:r>
        <w:rPr>
          <w:rFonts w:ascii="Verdana" w:hAnsi="Verdana"/>
          <w:color w:val="333333"/>
          <w:sz w:val="20"/>
          <w:szCs w:val="20"/>
        </w:rPr>
        <w:br/>
        <w:t>c) s = 1 and 5, t = 3, u = 2, v = 4</w:t>
      </w:r>
      <w:r>
        <w:rPr>
          <w:rFonts w:ascii="Verdana" w:hAnsi="Verdana"/>
          <w:color w:val="333333"/>
          <w:sz w:val="20"/>
          <w:szCs w:val="20"/>
        </w:rPr>
        <w:br/>
        <w:t xml:space="preserve">d) s = 5, t = 4, </w:t>
      </w:r>
      <w:r>
        <w:rPr>
          <w:rFonts w:ascii="Verdana" w:hAnsi="Verdana"/>
          <w:color w:val="333333"/>
          <w:sz w:val="20"/>
          <w:szCs w:val="20"/>
        </w:rPr>
        <w:t>u = 3, v = 1 and 2</w:t>
      </w:r>
      <w:r>
        <w:rPr>
          <w:rFonts w:ascii="Verdana" w:hAnsi="Verdana"/>
          <w:color w:val="333333"/>
          <w:sz w:val="20"/>
          <w:szCs w:val="20"/>
        </w:rPr>
        <w:br/>
        <w:t>e) s = 4 and 5, t = 1, u = 2, v = 3</w:t>
      </w:r>
      <w:r>
        <w:rPr>
          <w:rFonts w:ascii="Verdana" w:hAnsi="Verdana"/>
          <w:color w:val="333333"/>
          <w:sz w:val="20"/>
          <w:szCs w:val="20"/>
        </w:rPr>
        <w:br/>
      </w:r>
      <w:r>
        <w:rPr>
          <w:rFonts w:ascii="Verdana" w:hAnsi="Verdana"/>
          <w:color w:val="333333"/>
          <w:sz w:val="20"/>
          <w:szCs w:val="20"/>
        </w:rPr>
        <w:br/>
        <w:t>33 Which of the following is NOT part of system testing:</w:t>
      </w:r>
      <w:r>
        <w:rPr>
          <w:rFonts w:ascii="Verdana" w:hAnsi="Verdana"/>
          <w:color w:val="333333"/>
          <w:sz w:val="20"/>
          <w:szCs w:val="20"/>
        </w:rPr>
        <w:br/>
        <w:t>a) business process-based testing</w:t>
      </w:r>
      <w:r>
        <w:rPr>
          <w:rFonts w:ascii="Verdana" w:hAnsi="Verdana"/>
          <w:color w:val="333333"/>
          <w:sz w:val="20"/>
          <w:szCs w:val="20"/>
        </w:rPr>
        <w:br/>
        <w:t>b) performance, load and stress testing</w:t>
      </w:r>
      <w:r>
        <w:rPr>
          <w:rFonts w:ascii="Verdana" w:hAnsi="Verdana"/>
          <w:color w:val="333333"/>
          <w:sz w:val="20"/>
          <w:szCs w:val="20"/>
        </w:rPr>
        <w:br/>
        <w:t>c) requirements-based testing</w:t>
      </w:r>
      <w:r>
        <w:rPr>
          <w:rFonts w:ascii="Verdana" w:hAnsi="Verdana"/>
          <w:color w:val="333333"/>
          <w:sz w:val="20"/>
          <w:szCs w:val="20"/>
        </w:rPr>
        <w:br/>
        <w:t>d) usability testing</w:t>
      </w:r>
      <w:r>
        <w:rPr>
          <w:rFonts w:ascii="Verdana" w:hAnsi="Verdana"/>
          <w:color w:val="333333"/>
          <w:sz w:val="20"/>
          <w:szCs w:val="20"/>
        </w:rPr>
        <w:br/>
        <w:t>e) top-down integr</w:t>
      </w:r>
      <w:r>
        <w:rPr>
          <w:rFonts w:ascii="Verdana" w:hAnsi="Verdana"/>
          <w:color w:val="333333"/>
          <w:sz w:val="20"/>
          <w:szCs w:val="20"/>
        </w:rPr>
        <w:t>ation testing</w:t>
      </w:r>
      <w:r>
        <w:rPr>
          <w:rFonts w:ascii="Verdana" w:hAnsi="Verdana"/>
          <w:color w:val="333333"/>
          <w:sz w:val="20"/>
          <w:szCs w:val="20"/>
        </w:rPr>
        <w:br/>
      </w:r>
      <w:r>
        <w:rPr>
          <w:rFonts w:ascii="Verdana" w:hAnsi="Verdana"/>
          <w:color w:val="333333"/>
          <w:sz w:val="20"/>
          <w:szCs w:val="20"/>
        </w:rPr>
        <w:br/>
        <w:t>34 What statement about expected outcomes is FALSE:</w:t>
      </w:r>
      <w:r>
        <w:rPr>
          <w:rFonts w:ascii="Verdana" w:hAnsi="Verdana"/>
          <w:color w:val="333333"/>
          <w:sz w:val="20"/>
          <w:szCs w:val="20"/>
        </w:rPr>
        <w:br/>
        <w:t>a) expected outcomes are defined by the software’s behaviour</w:t>
      </w:r>
      <w:r>
        <w:rPr>
          <w:rFonts w:ascii="Verdana" w:hAnsi="Verdana"/>
          <w:color w:val="333333"/>
          <w:sz w:val="20"/>
          <w:szCs w:val="20"/>
        </w:rPr>
        <w:br/>
        <w:t>b) expected outcomes are derived from a specification, not from the code</w:t>
      </w:r>
      <w:r>
        <w:rPr>
          <w:rFonts w:ascii="Verdana" w:hAnsi="Verdana"/>
          <w:color w:val="333333"/>
          <w:sz w:val="20"/>
          <w:szCs w:val="20"/>
        </w:rPr>
        <w:br/>
        <w:t>c) expected outcomes include outputs to a screen and ch</w:t>
      </w:r>
      <w:r>
        <w:rPr>
          <w:rFonts w:ascii="Verdana" w:hAnsi="Verdana"/>
          <w:color w:val="333333"/>
          <w:sz w:val="20"/>
          <w:szCs w:val="20"/>
        </w:rPr>
        <w:t>anges to files and databases</w:t>
      </w:r>
      <w:r>
        <w:rPr>
          <w:rFonts w:ascii="Verdana" w:hAnsi="Verdana"/>
          <w:color w:val="333333"/>
          <w:sz w:val="20"/>
          <w:szCs w:val="20"/>
        </w:rPr>
        <w:br/>
        <w:t>d) expected outcomes should be predicted before a test is run</w:t>
      </w:r>
      <w:r>
        <w:rPr>
          <w:rFonts w:ascii="Verdana" w:hAnsi="Verdana"/>
          <w:color w:val="333333"/>
          <w:sz w:val="20"/>
          <w:szCs w:val="20"/>
        </w:rPr>
        <w:br/>
        <w:t>e) expected outcomes may include timing constraints such as response times</w:t>
      </w:r>
      <w:r>
        <w:rPr>
          <w:rFonts w:ascii="Verdana" w:hAnsi="Verdana"/>
          <w:color w:val="333333"/>
          <w:sz w:val="20"/>
          <w:szCs w:val="20"/>
        </w:rPr>
        <w:br/>
      </w:r>
      <w:r>
        <w:rPr>
          <w:rFonts w:ascii="Verdana" w:hAnsi="Verdana"/>
          <w:color w:val="333333"/>
          <w:sz w:val="20"/>
          <w:szCs w:val="20"/>
        </w:rPr>
        <w:br/>
        <w:t>35 The standard that gives definitions of testing terms is:</w:t>
      </w:r>
      <w:r>
        <w:rPr>
          <w:rFonts w:ascii="Verdana" w:hAnsi="Verdana"/>
          <w:color w:val="333333"/>
          <w:sz w:val="20"/>
          <w:szCs w:val="20"/>
        </w:rPr>
        <w:br/>
        <w:t>a) ISO/IEC 12207</w:t>
      </w:r>
      <w:r>
        <w:rPr>
          <w:rFonts w:ascii="Verdana" w:hAnsi="Verdana"/>
          <w:color w:val="333333"/>
          <w:sz w:val="20"/>
          <w:szCs w:val="20"/>
        </w:rPr>
        <w:br/>
        <w:t>b) BS7925-1</w:t>
      </w:r>
      <w:r>
        <w:rPr>
          <w:rFonts w:ascii="Verdana" w:hAnsi="Verdana"/>
          <w:color w:val="333333"/>
          <w:sz w:val="20"/>
          <w:szCs w:val="20"/>
        </w:rPr>
        <w:br/>
      </w:r>
      <w:r>
        <w:rPr>
          <w:rFonts w:ascii="Verdana" w:hAnsi="Verdana"/>
          <w:color w:val="333333"/>
          <w:sz w:val="20"/>
          <w:szCs w:val="20"/>
        </w:rPr>
        <w:t>c) BS7925-2</w:t>
      </w:r>
      <w:r>
        <w:rPr>
          <w:rFonts w:ascii="Verdana" w:hAnsi="Verdana"/>
          <w:color w:val="333333"/>
          <w:sz w:val="20"/>
          <w:szCs w:val="20"/>
        </w:rPr>
        <w:br/>
        <w:t>d) ANSI/IEEE 829</w:t>
      </w:r>
      <w:r>
        <w:rPr>
          <w:rFonts w:ascii="Verdana" w:hAnsi="Verdana"/>
          <w:color w:val="333333"/>
          <w:sz w:val="20"/>
          <w:szCs w:val="20"/>
        </w:rPr>
        <w:br/>
        <w:t>e) ANSI/IEEE 729</w:t>
      </w:r>
      <w:r>
        <w:rPr>
          <w:rFonts w:ascii="Verdana" w:hAnsi="Verdana"/>
          <w:color w:val="333333"/>
          <w:sz w:val="20"/>
          <w:szCs w:val="20"/>
        </w:rPr>
        <w:br/>
      </w:r>
      <w:r>
        <w:rPr>
          <w:rFonts w:ascii="Verdana" w:hAnsi="Verdana"/>
          <w:color w:val="333333"/>
          <w:sz w:val="20"/>
          <w:szCs w:val="20"/>
        </w:rPr>
        <w:br/>
        <w:t>36 The cost of fixing a fault:</w:t>
      </w:r>
      <w:r>
        <w:rPr>
          <w:rFonts w:ascii="Verdana" w:hAnsi="Verdana"/>
          <w:color w:val="333333"/>
          <w:sz w:val="20"/>
          <w:szCs w:val="20"/>
        </w:rPr>
        <w:br/>
        <w:t>a) Is not important</w:t>
      </w:r>
      <w:r>
        <w:rPr>
          <w:rFonts w:ascii="Verdana" w:hAnsi="Verdana"/>
          <w:color w:val="333333"/>
          <w:sz w:val="20"/>
          <w:szCs w:val="20"/>
        </w:rPr>
        <w:br/>
        <w:t>b) Increases as we move the product towards live use</w:t>
      </w:r>
      <w:r>
        <w:rPr>
          <w:rFonts w:ascii="Verdana" w:hAnsi="Verdana"/>
          <w:color w:val="333333"/>
          <w:sz w:val="20"/>
          <w:szCs w:val="20"/>
        </w:rPr>
        <w:br/>
        <w:t>c) Decreases as we move the product towards live use</w:t>
      </w:r>
      <w:r>
        <w:rPr>
          <w:rFonts w:ascii="Verdana" w:hAnsi="Verdana"/>
          <w:color w:val="333333"/>
          <w:sz w:val="20"/>
          <w:szCs w:val="20"/>
        </w:rPr>
        <w:br/>
        <w:t>d) Is more expensive if found in requirements than f</w:t>
      </w:r>
      <w:r>
        <w:rPr>
          <w:rFonts w:ascii="Verdana" w:hAnsi="Verdana"/>
          <w:color w:val="333333"/>
          <w:sz w:val="20"/>
          <w:szCs w:val="20"/>
        </w:rPr>
        <w:t>unctional design</w:t>
      </w:r>
      <w:r>
        <w:rPr>
          <w:rFonts w:ascii="Verdana" w:hAnsi="Verdana"/>
          <w:color w:val="333333"/>
          <w:sz w:val="20"/>
          <w:szCs w:val="20"/>
        </w:rPr>
        <w:br/>
        <w:t>e) Can never be determined</w:t>
      </w:r>
      <w:r>
        <w:rPr>
          <w:rFonts w:ascii="Verdana" w:hAnsi="Verdana"/>
          <w:color w:val="333333"/>
          <w:sz w:val="20"/>
          <w:szCs w:val="20"/>
        </w:rPr>
        <w:br/>
      </w:r>
      <w:r>
        <w:rPr>
          <w:rFonts w:ascii="Verdana" w:hAnsi="Verdana"/>
          <w:color w:val="333333"/>
          <w:sz w:val="20"/>
          <w:szCs w:val="20"/>
        </w:rPr>
        <w:br/>
        <w:t>37 Which of the following is NOT included in the Test Plan document of the Test Documentation Standard:</w:t>
      </w:r>
      <w:r>
        <w:rPr>
          <w:rFonts w:ascii="Verdana" w:hAnsi="Verdana"/>
          <w:color w:val="333333"/>
          <w:sz w:val="20"/>
          <w:szCs w:val="20"/>
        </w:rPr>
        <w:br/>
        <w:t>a) Test items (i.e. software versions)</w:t>
      </w:r>
      <w:r>
        <w:rPr>
          <w:rFonts w:ascii="Verdana" w:hAnsi="Verdana"/>
          <w:color w:val="333333"/>
          <w:sz w:val="20"/>
          <w:szCs w:val="20"/>
        </w:rPr>
        <w:br/>
        <w:t>b) What is not to be tested</w:t>
      </w:r>
      <w:r>
        <w:rPr>
          <w:rFonts w:ascii="Verdana" w:hAnsi="Verdana"/>
          <w:color w:val="333333"/>
          <w:sz w:val="20"/>
          <w:szCs w:val="20"/>
        </w:rPr>
        <w:br/>
        <w:t>c) Test environments</w:t>
      </w:r>
      <w:r>
        <w:rPr>
          <w:rFonts w:ascii="Verdana" w:hAnsi="Verdana"/>
          <w:color w:val="333333"/>
          <w:sz w:val="20"/>
          <w:szCs w:val="20"/>
        </w:rPr>
        <w:br/>
        <w:t>d) Quality plans</w:t>
      </w:r>
      <w:r>
        <w:rPr>
          <w:rFonts w:ascii="Verdana" w:hAnsi="Verdana"/>
          <w:color w:val="333333"/>
          <w:sz w:val="20"/>
          <w:szCs w:val="20"/>
        </w:rPr>
        <w:br/>
        <w:t>e)</w:t>
      </w:r>
      <w:r>
        <w:rPr>
          <w:rFonts w:ascii="Verdana" w:hAnsi="Verdana"/>
          <w:color w:val="333333"/>
          <w:sz w:val="20"/>
          <w:szCs w:val="20"/>
        </w:rPr>
        <w:t xml:space="preserve"> Schedules and deadlines</w:t>
      </w:r>
      <w:r>
        <w:rPr>
          <w:rFonts w:ascii="Verdana" w:hAnsi="Verdana"/>
          <w:color w:val="333333"/>
          <w:sz w:val="20"/>
          <w:szCs w:val="20"/>
        </w:rPr>
        <w:br/>
      </w:r>
      <w:r>
        <w:rPr>
          <w:rFonts w:ascii="Verdana" w:hAnsi="Verdana"/>
          <w:color w:val="333333"/>
          <w:sz w:val="20"/>
          <w:szCs w:val="20"/>
        </w:rPr>
        <w:br/>
        <w:t>38 Could reviews or inspections be considered part of testing:</w:t>
      </w:r>
      <w:r>
        <w:rPr>
          <w:rFonts w:ascii="Verdana" w:hAnsi="Verdana"/>
          <w:color w:val="333333"/>
          <w:sz w:val="20"/>
          <w:szCs w:val="20"/>
        </w:rPr>
        <w:br/>
        <w:t>a) No, because they apply to development documentation</w:t>
      </w:r>
      <w:r>
        <w:rPr>
          <w:rFonts w:ascii="Verdana" w:hAnsi="Verdana"/>
          <w:color w:val="333333"/>
          <w:sz w:val="20"/>
          <w:szCs w:val="20"/>
        </w:rPr>
        <w:br/>
      </w:r>
      <w:r>
        <w:rPr>
          <w:rFonts w:ascii="Verdana" w:hAnsi="Verdana"/>
          <w:color w:val="333333"/>
          <w:sz w:val="20"/>
          <w:szCs w:val="20"/>
        </w:rPr>
        <w:lastRenderedPageBreak/>
        <w:t>b) No, because they are normally applied before testing</w:t>
      </w:r>
      <w:r>
        <w:rPr>
          <w:rFonts w:ascii="Verdana" w:hAnsi="Verdana"/>
          <w:color w:val="333333"/>
          <w:sz w:val="20"/>
          <w:szCs w:val="20"/>
        </w:rPr>
        <w:br/>
        <w:t>c) No, because they do not apply to the test documentati</w:t>
      </w:r>
      <w:r>
        <w:rPr>
          <w:rFonts w:ascii="Verdana" w:hAnsi="Verdana"/>
          <w:color w:val="333333"/>
          <w:sz w:val="20"/>
          <w:szCs w:val="20"/>
        </w:rPr>
        <w:t>on</w:t>
      </w:r>
      <w:r>
        <w:rPr>
          <w:rFonts w:ascii="Verdana" w:hAnsi="Verdana"/>
          <w:color w:val="333333"/>
          <w:sz w:val="20"/>
          <w:szCs w:val="20"/>
        </w:rPr>
        <w:br/>
        <w:t>d) Yes, because both help detect faults and improve quality</w:t>
      </w:r>
      <w:r>
        <w:rPr>
          <w:rFonts w:ascii="Verdana" w:hAnsi="Verdana"/>
          <w:color w:val="333333"/>
          <w:sz w:val="20"/>
          <w:szCs w:val="20"/>
        </w:rPr>
        <w:br/>
        <w:t>e) Yes, because testing includes all non-constructive activities</w:t>
      </w:r>
      <w:r>
        <w:rPr>
          <w:rFonts w:ascii="Verdana" w:hAnsi="Verdana"/>
          <w:color w:val="333333"/>
          <w:sz w:val="20"/>
          <w:szCs w:val="20"/>
        </w:rPr>
        <w:br/>
      </w:r>
      <w:r>
        <w:rPr>
          <w:rFonts w:ascii="Verdana" w:hAnsi="Verdana"/>
          <w:color w:val="333333"/>
          <w:sz w:val="20"/>
          <w:szCs w:val="20"/>
        </w:rPr>
        <w:br/>
        <w:t>39 Which of the following is not part of performance testing:</w:t>
      </w:r>
      <w:r>
        <w:rPr>
          <w:rFonts w:ascii="Verdana" w:hAnsi="Verdana"/>
          <w:color w:val="333333"/>
          <w:sz w:val="20"/>
          <w:szCs w:val="20"/>
        </w:rPr>
        <w:br/>
        <w:t>a) Measuring response time</w:t>
      </w:r>
      <w:r>
        <w:rPr>
          <w:rFonts w:ascii="Verdana" w:hAnsi="Verdana"/>
          <w:color w:val="333333"/>
          <w:sz w:val="20"/>
          <w:szCs w:val="20"/>
        </w:rPr>
        <w:br/>
        <w:t>b) Measuring transaction rates</w:t>
      </w:r>
      <w:r>
        <w:rPr>
          <w:rFonts w:ascii="Verdana" w:hAnsi="Verdana"/>
          <w:color w:val="333333"/>
          <w:sz w:val="20"/>
          <w:szCs w:val="20"/>
        </w:rPr>
        <w:br/>
        <w:t>c) Reco</w:t>
      </w:r>
      <w:r>
        <w:rPr>
          <w:rFonts w:ascii="Verdana" w:hAnsi="Verdana"/>
          <w:color w:val="333333"/>
          <w:sz w:val="20"/>
          <w:szCs w:val="20"/>
        </w:rPr>
        <w:t>very testing</w:t>
      </w:r>
      <w:r>
        <w:rPr>
          <w:rFonts w:ascii="Verdana" w:hAnsi="Verdana"/>
          <w:color w:val="333333"/>
          <w:sz w:val="20"/>
          <w:szCs w:val="20"/>
        </w:rPr>
        <w:br/>
        <w:t>d) Simulating many users</w:t>
      </w:r>
      <w:r>
        <w:rPr>
          <w:rFonts w:ascii="Verdana" w:hAnsi="Verdana"/>
          <w:color w:val="333333"/>
          <w:sz w:val="20"/>
          <w:szCs w:val="20"/>
        </w:rPr>
        <w:br/>
        <w:t>e) Generating many transactions</w:t>
      </w:r>
      <w:r>
        <w:rPr>
          <w:rFonts w:ascii="Verdana" w:hAnsi="Verdana"/>
          <w:color w:val="333333"/>
          <w:sz w:val="20"/>
          <w:szCs w:val="20"/>
        </w:rPr>
        <w:br/>
      </w:r>
      <w:r>
        <w:rPr>
          <w:rFonts w:ascii="Verdana" w:hAnsi="Verdana"/>
          <w:color w:val="333333"/>
          <w:sz w:val="20"/>
          <w:szCs w:val="20"/>
        </w:rPr>
        <w:br/>
        <w:t>40 Error guessing is best used</w:t>
      </w:r>
      <w:r>
        <w:rPr>
          <w:rFonts w:ascii="Verdana" w:hAnsi="Verdana"/>
          <w:color w:val="333333"/>
          <w:sz w:val="20"/>
          <w:szCs w:val="20"/>
        </w:rPr>
        <w:br/>
        <w:t>a) As the first approach to deriving test cases</w:t>
      </w:r>
      <w:r>
        <w:rPr>
          <w:rFonts w:ascii="Verdana" w:hAnsi="Verdana"/>
          <w:color w:val="333333"/>
          <w:sz w:val="20"/>
          <w:szCs w:val="20"/>
        </w:rPr>
        <w:br/>
        <w:t>b) After more formal techniques have been applied</w:t>
      </w:r>
      <w:r>
        <w:rPr>
          <w:rFonts w:ascii="Verdana" w:hAnsi="Verdana"/>
          <w:color w:val="333333"/>
          <w:sz w:val="20"/>
          <w:szCs w:val="20"/>
        </w:rPr>
        <w:br/>
        <w:t>c) By inexperienced testers</w:t>
      </w:r>
      <w:r>
        <w:rPr>
          <w:rFonts w:ascii="Verdana" w:hAnsi="Verdana"/>
          <w:color w:val="333333"/>
          <w:sz w:val="20"/>
          <w:szCs w:val="20"/>
        </w:rPr>
        <w:br/>
        <w:t>d) After the system has gone</w:t>
      </w:r>
      <w:r>
        <w:rPr>
          <w:rFonts w:ascii="Verdana" w:hAnsi="Verdana"/>
          <w:color w:val="333333"/>
          <w:sz w:val="20"/>
          <w:szCs w:val="20"/>
        </w:rPr>
        <w:t xml:space="preserve"> live</w:t>
      </w:r>
      <w:r>
        <w:rPr>
          <w:rFonts w:ascii="Verdana" w:hAnsi="Verdana"/>
          <w:color w:val="333333"/>
          <w:sz w:val="20"/>
          <w:szCs w:val="20"/>
        </w:rPr>
        <w:br/>
        <w:t>e) Only by end users</w:t>
      </w:r>
      <w:r>
        <w:rPr>
          <w:rFonts w:ascii="Verdana" w:hAnsi="Verdana"/>
          <w:color w:val="333333"/>
          <w:sz w:val="20"/>
          <w:szCs w:val="20"/>
        </w:rPr>
        <w:br/>
      </w:r>
      <w:r>
        <w:rPr>
          <w:rFonts w:ascii="Verdana" w:hAnsi="Verdana"/>
          <w:color w:val="333333"/>
          <w:sz w:val="20"/>
          <w:szCs w:val="20"/>
        </w:rPr>
        <w:br/>
        <w:t>Question number Correct answer</w:t>
      </w:r>
      <w:r>
        <w:rPr>
          <w:rFonts w:ascii="Verdana" w:hAnsi="Verdana"/>
          <w:color w:val="333333"/>
          <w:sz w:val="20"/>
          <w:szCs w:val="20"/>
        </w:rPr>
        <w:br/>
        <w:t>1 C</w:t>
      </w:r>
      <w:r>
        <w:rPr>
          <w:rFonts w:ascii="Verdana" w:hAnsi="Verdana"/>
          <w:color w:val="333333"/>
          <w:sz w:val="20"/>
          <w:szCs w:val="20"/>
        </w:rPr>
        <w:br/>
        <w:t>2 C</w:t>
      </w:r>
      <w:r>
        <w:rPr>
          <w:rFonts w:ascii="Verdana" w:hAnsi="Verdana"/>
          <w:color w:val="333333"/>
          <w:sz w:val="20"/>
          <w:szCs w:val="20"/>
        </w:rPr>
        <w:br/>
        <w:t>3 E</w:t>
      </w:r>
      <w:r>
        <w:rPr>
          <w:rFonts w:ascii="Verdana" w:hAnsi="Verdana"/>
          <w:color w:val="333333"/>
          <w:sz w:val="20"/>
          <w:szCs w:val="20"/>
        </w:rPr>
        <w:br/>
        <w:t>4 E</w:t>
      </w:r>
      <w:r>
        <w:rPr>
          <w:rFonts w:ascii="Verdana" w:hAnsi="Verdana"/>
          <w:color w:val="333333"/>
          <w:sz w:val="20"/>
          <w:szCs w:val="20"/>
        </w:rPr>
        <w:br/>
        <w:t>5 C</w:t>
      </w:r>
      <w:r>
        <w:rPr>
          <w:rFonts w:ascii="Verdana" w:hAnsi="Verdana"/>
          <w:color w:val="333333"/>
          <w:sz w:val="20"/>
          <w:szCs w:val="20"/>
        </w:rPr>
        <w:br/>
        <w:t>6 A</w:t>
      </w:r>
      <w:r>
        <w:rPr>
          <w:rFonts w:ascii="Verdana" w:hAnsi="Verdana"/>
          <w:color w:val="333333"/>
          <w:sz w:val="20"/>
          <w:szCs w:val="20"/>
        </w:rPr>
        <w:br/>
        <w:t>7 B</w:t>
      </w:r>
      <w:r>
        <w:rPr>
          <w:rFonts w:ascii="Verdana" w:hAnsi="Verdana"/>
          <w:color w:val="333333"/>
          <w:sz w:val="20"/>
          <w:szCs w:val="20"/>
        </w:rPr>
        <w:br/>
        <w:t>8 B</w:t>
      </w:r>
      <w:r>
        <w:rPr>
          <w:rFonts w:ascii="Verdana" w:hAnsi="Verdana"/>
          <w:color w:val="333333"/>
          <w:sz w:val="20"/>
          <w:szCs w:val="20"/>
        </w:rPr>
        <w:br/>
        <w:t>9 C</w:t>
      </w:r>
      <w:r>
        <w:rPr>
          <w:rFonts w:ascii="Verdana" w:hAnsi="Verdana"/>
          <w:color w:val="333333"/>
          <w:sz w:val="20"/>
          <w:szCs w:val="20"/>
        </w:rPr>
        <w:br/>
        <w:t>10 E</w:t>
      </w:r>
      <w:r>
        <w:rPr>
          <w:rFonts w:ascii="Verdana" w:hAnsi="Verdana"/>
          <w:color w:val="333333"/>
          <w:sz w:val="20"/>
          <w:szCs w:val="20"/>
        </w:rPr>
        <w:br/>
        <w:t>11 B</w:t>
      </w:r>
      <w:r>
        <w:rPr>
          <w:rFonts w:ascii="Verdana" w:hAnsi="Verdana"/>
          <w:color w:val="333333"/>
          <w:sz w:val="20"/>
          <w:szCs w:val="20"/>
        </w:rPr>
        <w:br/>
        <w:t>12 B</w:t>
      </w:r>
      <w:r>
        <w:rPr>
          <w:rFonts w:ascii="Verdana" w:hAnsi="Verdana"/>
          <w:color w:val="333333"/>
          <w:sz w:val="20"/>
          <w:szCs w:val="20"/>
        </w:rPr>
        <w:br/>
        <w:t>13 B</w:t>
      </w:r>
      <w:r>
        <w:rPr>
          <w:rFonts w:ascii="Verdana" w:hAnsi="Verdana"/>
          <w:color w:val="333333"/>
          <w:sz w:val="20"/>
          <w:szCs w:val="20"/>
        </w:rPr>
        <w:br/>
        <w:t>14 B</w:t>
      </w:r>
      <w:r>
        <w:rPr>
          <w:rFonts w:ascii="Verdana" w:hAnsi="Verdana"/>
          <w:color w:val="333333"/>
          <w:sz w:val="20"/>
          <w:szCs w:val="20"/>
        </w:rPr>
        <w:br/>
        <w:t>15 E</w:t>
      </w:r>
      <w:r>
        <w:rPr>
          <w:rFonts w:ascii="Verdana" w:hAnsi="Verdana"/>
          <w:color w:val="333333"/>
          <w:sz w:val="20"/>
          <w:szCs w:val="20"/>
        </w:rPr>
        <w:br/>
        <w:t>16 C</w:t>
      </w:r>
      <w:r>
        <w:rPr>
          <w:rFonts w:ascii="Verdana" w:hAnsi="Verdana"/>
          <w:color w:val="333333"/>
          <w:sz w:val="20"/>
          <w:szCs w:val="20"/>
        </w:rPr>
        <w:br/>
        <w:t>17 B</w:t>
      </w:r>
      <w:r>
        <w:rPr>
          <w:rFonts w:ascii="Verdana" w:hAnsi="Verdana"/>
          <w:color w:val="333333"/>
          <w:sz w:val="20"/>
          <w:szCs w:val="20"/>
        </w:rPr>
        <w:br/>
        <w:t>18 C</w:t>
      </w:r>
      <w:r>
        <w:rPr>
          <w:rFonts w:ascii="Verdana" w:hAnsi="Verdana"/>
          <w:color w:val="333333"/>
          <w:sz w:val="20"/>
          <w:szCs w:val="20"/>
        </w:rPr>
        <w:br/>
        <w:t>19 C</w:t>
      </w:r>
      <w:r>
        <w:rPr>
          <w:rFonts w:ascii="Verdana" w:hAnsi="Verdana"/>
          <w:color w:val="333333"/>
          <w:sz w:val="20"/>
          <w:szCs w:val="20"/>
        </w:rPr>
        <w:br/>
        <w:t>20 A</w:t>
      </w:r>
      <w:r>
        <w:rPr>
          <w:rFonts w:ascii="Verdana" w:hAnsi="Verdana"/>
          <w:color w:val="333333"/>
          <w:sz w:val="20"/>
          <w:szCs w:val="20"/>
        </w:rPr>
        <w:br/>
        <w:t>21 B</w:t>
      </w:r>
      <w:r>
        <w:rPr>
          <w:rFonts w:ascii="Verdana" w:hAnsi="Verdana"/>
          <w:color w:val="333333"/>
          <w:sz w:val="20"/>
          <w:szCs w:val="20"/>
        </w:rPr>
        <w:br/>
        <w:t>22 D</w:t>
      </w:r>
      <w:r>
        <w:rPr>
          <w:rFonts w:ascii="Verdana" w:hAnsi="Verdana"/>
          <w:color w:val="333333"/>
          <w:sz w:val="20"/>
          <w:szCs w:val="20"/>
        </w:rPr>
        <w:br/>
        <w:t>23 A</w:t>
      </w:r>
      <w:r>
        <w:rPr>
          <w:rFonts w:ascii="Verdana" w:hAnsi="Verdana"/>
          <w:color w:val="333333"/>
          <w:sz w:val="20"/>
          <w:szCs w:val="20"/>
        </w:rPr>
        <w:br/>
        <w:t>24 D</w:t>
      </w:r>
      <w:r>
        <w:rPr>
          <w:rFonts w:ascii="Verdana" w:hAnsi="Verdana"/>
          <w:color w:val="333333"/>
          <w:sz w:val="20"/>
          <w:szCs w:val="20"/>
        </w:rPr>
        <w:br/>
        <w:t>25 A</w:t>
      </w:r>
      <w:r>
        <w:rPr>
          <w:rFonts w:ascii="Verdana" w:hAnsi="Verdana"/>
          <w:color w:val="333333"/>
          <w:sz w:val="20"/>
          <w:szCs w:val="20"/>
        </w:rPr>
        <w:br/>
        <w:t>26 A</w:t>
      </w:r>
      <w:r>
        <w:rPr>
          <w:rFonts w:ascii="Verdana" w:hAnsi="Verdana"/>
          <w:color w:val="333333"/>
          <w:sz w:val="20"/>
          <w:szCs w:val="20"/>
        </w:rPr>
        <w:br/>
        <w:t>27 D</w:t>
      </w:r>
      <w:r>
        <w:rPr>
          <w:rFonts w:ascii="Verdana" w:hAnsi="Verdana"/>
          <w:color w:val="333333"/>
          <w:sz w:val="20"/>
          <w:szCs w:val="20"/>
        </w:rPr>
        <w:br/>
        <w:t>28 C</w:t>
      </w:r>
      <w:r>
        <w:rPr>
          <w:rFonts w:ascii="Verdana" w:hAnsi="Verdana"/>
          <w:color w:val="333333"/>
          <w:sz w:val="20"/>
          <w:szCs w:val="20"/>
        </w:rPr>
        <w:br/>
        <w:t>29 A</w:t>
      </w:r>
      <w:r>
        <w:rPr>
          <w:rFonts w:ascii="Verdana" w:hAnsi="Verdana"/>
          <w:color w:val="333333"/>
          <w:sz w:val="20"/>
          <w:szCs w:val="20"/>
        </w:rPr>
        <w:br/>
        <w:t>30 E</w:t>
      </w:r>
      <w:r>
        <w:rPr>
          <w:rFonts w:ascii="Verdana" w:hAnsi="Verdana"/>
          <w:color w:val="333333"/>
          <w:sz w:val="20"/>
          <w:szCs w:val="20"/>
        </w:rPr>
        <w:br/>
        <w:t>31 E</w:t>
      </w:r>
      <w:r>
        <w:rPr>
          <w:rFonts w:ascii="Verdana" w:hAnsi="Verdana"/>
          <w:color w:val="333333"/>
          <w:sz w:val="20"/>
          <w:szCs w:val="20"/>
        </w:rPr>
        <w:br/>
        <w:t>32 B</w:t>
      </w:r>
      <w:r>
        <w:rPr>
          <w:rFonts w:ascii="Verdana" w:hAnsi="Verdana"/>
          <w:color w:val="333333"/>
          <w:sz w:val="20"/>
          <w:szCs w:val="20"/>
        </w:rPr>
        <w:br/>
        <w:t>33 E</w:t>
      </w:r>
      <w:r>
        <w:rPr>
          <w:rFonts w:ascii="Verdana" w:hAnsi="Verdana"/>
          <w:color w:val="333333"/>
          <w:sz w:val="20"/>
          <w:szCs w:val="20"/>
        </w:rPr>
        <w:br/>
        <w:t>34 A</w:t>
      </w:r>
      <w:r>
        <w:rPr>
          <w:rFonts w:ascii="Verdana" w:hAnsi="Verdana"/>
          <w:color w:val="333333"/>
          <w:sz w:val="20"/>
          <w:szCs w:val="20"/>
        </w:rPr>
        <w:br/>
        <w:t>35 B</w:t>
      </w:r>
      <w:r>
        <w:rPr>
          <w:rFonts w:ascii="Verdana" w:hAnsi="Verdana"/>
          <w:color w:val="333333"/>
          <w:sz w:val="20"/>
          <w:szCs w:val="20"/>
        </w:rPr>
        <w:br/>
        <w:t>36 B</w:t>
      </w:r>
      <w:r>
        <w:rPr>
          <w:rFonts w:ascii="Verdana" w:hAnsi="Verdana"/>
          <w:color w:val="333333"/>
          <w:sz w:val="20"/>
          <w:szCs w:val="20"/>
        </w:rPr>
        <w:br/>
        <w:t>37 D</w:t>
      </w:r>
      <w:r>
        <w:rPr>
          <w:rFonts w:ascii="Verdana" w:hAnsi="Verdana"/>
          <w:color w:val="333333"/>
          <w:sz w:val="20"/>
          <w:szCs w:val="20"/>
        </w:rPr>
        <w:br/>
      </w:r>
      <w:r>
        <w:rPr>
          <w:rFonts w:ascii="Verdana" w:hAnsi="Verdana"/>
          <w:color w:val="333333"/>
          <w:sz w:val="20"/>
          <w:szCs w:val="20"/>
        </w:rPr>
        <w:lastRenderedPageBreak/>
        <w:t>38 D</w:t>
      </w:r>
      <w:r>
        <w:rPr>
          <w:rFonts w:ascii="Verdana" w:hAnsi="Verdana"/>
          <w:color w:val="333333"/>
          <w:sz w:val="20"/>
          <w:szCs w:val="20"/>
        </w:rPr>
        <w:br/>
        <w:t>39 C</w:t>
      </w:r>
      <w:r>
        <w:rPr>
          <w:rFonts w:ascii="Verdana" w:hAnsi="Verdana"/>
          <w:color w:val="333333"/>
          <w:sz w:val="20"/>
          <w:szCs w:val="20"/>
        </w:rPr>
        <w:br/>
        <w:t>40 B</w:t>
      </w:r>
    </w:p>
    <w:p w14:paraId="3864481F" w14:textId="77777777" w:rsidR="00050955" w:rsidRDefault="009A2ACB">
      <w:pPr>
        <w:sectPr w:rsidR="00050955">
          <w:pgSz w:w="11906" w:h="16838"/>
          <w:pgMar w:top="1440" w:right="1440" w:bottom="1440" w:left="1440" w:header="708" w:footer="708" w:gutter="0"/>
          <w:cols w:space="708"/>
          <w:docGrid w:linePitch="360"/>
        </w:sectPr>
      </w:pPr>
      <w:r>
        <w:rPr>
          <w:rFonts w:ascii="Verdana" w:hAnsi="Verdana"/>
          <w:color w:val="333333"/>
          <w:sz w:val="20"/>
          <w:szCs w:val="20"/>
        </w:rPr>
        <w:lastRenderedPageBreak/>
        <w:t>1.Software testing activities should start</w:t>
      </w:r>
      <w:r>
        <w:rPr>
          <w:rFonts w:ascii="Verdana" w:hAnsi="Verdana"/>
          <w:color w:val="333333"/>
          <w:sz w:val="20"/>
          <w:szCs w:val="20"/>
        </w:rPr>
        <w:br/>
      </w:r>
      <w:r>
        <w:rPr>
          <w:rFonts w:ascii="Verdana" w:hAnsi="Verdana"/>
          <w:color w:val="333333"/>
          <w:sz w:val="20"/>
          <w:szCs w:val="20"/>
        </w:rPr>
        <w:br/>
        <w:t>a. as soon as the code is written</w:t>
      </w:r>
      <w:r>
        <w:rPr>
          <w:rFonts w:ascii="Verdana" w:hAnsi="Verdana"/>
          <w:color w:val="333333"/>
          <w:sz w:val="20"/>
          <w:szCs w:val="20"/>
        </w:rPr>
        <w:br/>
        <w:t>b. during the design stage</w:t>
      </w:r>
      <w:r>
        <w:rPr>
          <w:rFonts w:ascii="Verdana" w:hAnsi="Verdana"/>
          <w:color w:val="333333"/>
          <w:sz w:val="20"/>
          <w:szCs w:val="20"/>
        </w:rPr>
        <w:br/>
        <w:t>c. when the requirements have been formally documented</w:t>
      </w:r>
      <w:r>
        <w:rPr>
          <w:rFonts w:ascii="Verdana" w:hAnsi="Verdana"/>
          <w:color w:val="333333"/>
          <w:sz w:val="20"/>
          <w:szCs w:val="20"/>
        </w:rPr>
        <w:br/>
        <w:t>d. as soon as possible in the development life cycle</w:t>
      </w:r>
      <w:r>
        <w:rPr>
          <w:rFonts w:ascii="Verdana" w:hAnsi="Verdana"/>
          <w:color w:val="333333"/>
          <w:sz w:val="20"/>
          <w:szCs w:val="20"/>
        </w:rPr>
        <w:br/>
      </w:r>
      <w:r>
        <w:rPr>
          <w:rFonts w:ascii="Verdana" w:hAnsi="Verdana"/>
          <w:color w:val="333333"/>
          <w:sz w:val="20"/>
          <w:szCs w:val="20"/>
        </w:rPr>
        <w:br/>
        <w:t>2.Faults found by users are d</w:t>
      </w:r>
      <w:r>
        <w:rPr>
          <w:rFonts w:ascii="Verdana" w:hAnsi="Verdana"/>
          <w:color w:val="333333"/>
          <w:sz w:val="20"/>
          <w:szCs w:val="20"/>
        </w:rPr>
        <w:t>ue to:</w:t>
      </w:r>
      <w:r>
        <w:rPr>
          <w:rFonts w:ascii="Verdana" w:hAnsi="Verdana"/>
          <w:color w:val="333333"/>
          <w:sz w:val="20"/>
          <w:szCs w:val="20"/>
        </w:rPr>
        <w:br/>
      </w:r>
      <w:r>
        <w:rPr>
          <w:rFonts w:ascii="Verdana" w:hAnsi="Verdana"/>
          <w:color w:val="333333"/>
          <w:sz w:val="20"/>
          <w:szCs w:val="20"/>
        </w:rPr>
        <w:br/>
        <w:t>a. Poor quality software</w:t>
      </w:r>
      <w:r>
        <w:rPr>
          <w:rFonts w:ascii="Verdana" w:hAnsi="Verdana"/>
          <w:color w:val="333333"/>
          <w:sz w:val="20"/>
          <w:szCs w:val="20"/>
        </w:rPr>
        <w:br/>
        <w:t>b. Poor software and poor testing</w:t>
      </w:r>
      <w:r>
        <w:rPr>
          <w:rFonts w:ascii="Verdana" w:hAnsi="Verdana"/>
          <w:color w:val="333333"/>
          <w:sz w:val="20"/>
          <w:szCs w:val="20"/>
        </w:rPr>
        <w:br/>
        <w:t>c. bad luck</w:t>
      </w:r>
      <w:r>
        <w:rPr>
          <w:rFonts w:ascii="Verdana" w:hAnsi="Verdana"/>
          <w:color w:val="333333"/>
          <w:sz w:val="20"/>
          <w:szCs w:val="20"/>
        </w:rPr>
        <w:br/>
        <w:t>d. insufficient time for testing</w:t>
      </w:r>
      <w:r>
        <w:rPr>
          <w:rFonts w:ascii="Verdana" w:hAnsi="Verdana"/>
          <w:color w:val="333333"/>
          <w:sz w:val="20"/>
          <w:szCs w:val="20"/>
        </w:rPr>
        <w:br/>
      </w:r>
      <w:r>
        <w:rPr>
          <w:rFonts w:ascii="Verdana" w:hAnsi="Verdana"/>
          <w:color w:val="333333"/>
          <w:sz w:val="20"/>
          <w:szCs w:val="20"/>
        </w:rPr>
        <w:br/>
        <w:t>3.What is the main reason for testing software before releasing it?</w:t>
      </w:r>
      <w:r>
        <w:rPr>
          <w:rFonts w:ascii="Verdana" w:hAnsi="Verdana"/>
          <w:color w:val="333333"/>
          <w:sz w:val="20"/>
          <w:szCs w:val="20"/>
        </w:rPr>
        <w:br/>
      </w:r>
      <w:r>
        <w:rPr>
          <w:rFonts w:ascii="Verdana" w:hAnsi="Verdana"/>
          <w:color w:val="333333"/>
          <w:sz w:val="20"/>
          <w:szCs w:val="20"/>
        </w:rPr>
        <w:br/>
        <w:t>a. to show that system will work after release</w:t>
      </w:r>
      <w:r>
        <w:rPr>
          <w:rFonts w:ascii="Verdana" w:hAnsi="Verdana"/>
          <w:color w:val="333333"/>
          <w:sz w:val="20"/>
          <w:szCs w:val="20"/>
        </w:rPr>
        <w:br/>
        <w:t>b. to decide when the softw</w:t>
      </w:r>
      <w:r>
        <w:rPr>
          <w:rFonts w:ascii="Verdana" w:hAnsi="Verdana"/>
          <w:color w:val="333333"/>
          <w:sz w:val="20"/>
          <w:szCs w:val="20"/>
        </w:rPr>
        <w:t>are is of sufficient quality to release</w:t>
      </w:r>
      <w:r>
        <w:rPr>
          <w:rFonts w:ascii="Verdana" w:hAnsi="Verdana"/>
          <w:color w:val="333333"/>
          <w:sz w:val="20"/>
          <w:szCs w:val="20"/>
        </w:rPr>
        <w:br/>
        <w:t>c. to find as many bugs as possible before release</w:t>
      </w:r>
      <w:r>
        <w:rPr>
          <w:rFonts w:ascii="Verdana" w:hAnsi="Verdana"/>
          <w:color w:val="333333"/>
          <w:sz w:val="20"/>
          <w:szCs w:val="20"/>
        </w:rPr>
        <w:br/>
        <w:t>d. to give information for a risk based decision about release</w:t>
      </w:r>
      <w:r>
        <w:rPr>
          <w:rFonts w:ascii="Verdana" w:hAnsi="Verdana"/>
          <w:color w:val="333333"/>
          <w:sz w:val="20"/>
          <w:szCs w:val="20"/>
        </w:rPr>
        <w:br/>
      </w:r>
      <w:r>
        <w:rPr>
          <w:rFonts w:ascii="Verdana" w:hAnsi="Verdana"/>
          <w:color w:val="333333"/>
          <w:sz w:val="20"/>
          <w:szCs w:val="20"/>
        </w:rPr>
        <w:br/>
        <w:t>4. which of the following statements is not true</w:t>
      </w:r>
      <w:r>
        <w:rPr>
          <w:rFonts w:ascii="Verdana" w:hAnsi="Verdana"/>
          <w:color w:val="333333"/>
          <w:sz w:val="20"/>
          <w:szCs w:val="20"/>
        </w:rPr>
        <w:br/>
      </w:r>
      <w:r>
        <w:rPr>
          <w:rFonts w:ascii="Verdana" w:hAnsi="Verdana"/>
          <w:color w:val="333333"/>
          <w:sz w:val="20"/>
          <w:szCs w:val="20"/>
        </w:rPr>
        <w:br/>
        <w:t>a. performance testing can be done during unit test</w:t>
      </w:r>
      <w:r>
        <w:rPr>
          <w:rFonts w:ascii="Verdana" w:hAnsi="Verdana"/>
          <w:color w:val="333333"/>
          <w:sz w:val="20"/>
          <w:szCs w:val="20"/>
        </w:rPr>
        <w:t>ing as well as during the testing of whole system</w:t>
      </w:r>
      <w:r>
        <w:rPr>
          <w:rFonts w:ascii="Verdana" w:hAnsi="Verdana"/>
          <w:color w:val="333333"/>
          <w:sz w:val="20"/>
          <w:szCs w:val="20"/>
        </w:rPr>
        <w:br/>
        <w:t>b. The acceptance test does not necessarily include a regression test</w:t>
      </w:r>
      <w:r>
        <w:rPr>
          <w:rFonts w:ascii="Verdana" w:hAnsi="Verdana"/>
          <w:color w:val="333333"/>
          <w:sz w:val="20"/>
          <w:szCs w:val="20"/>
        </w:rPr>
        <w:br/>
        <w:t>c. Verification activities should not involve testers (reviews, inspections etc)</w:t>
      </w:r>
      <w:r>
        <w:rPr>
          <w:rFonts w:ascii="Verdana" w:hAnsi="Verdana"/>
          <w:color w:val="333333"/>
          <w:sz w:val="20"/>
          <w:szCs w:val="20"/>
        </w:rPr>
        <w:br/>
        <w:t>d. Test environments should be as similar to production</w:t>
      </w:r>
      <w:r>
        <w:rPr>
          <w:rFonts w:ascii="Verdana" w:hAnsi="Verdana"/>
          <w:color w:val="333333"/>
          <w:sz w:val="20"/>
          <w:szCs w:val="20"/>
        </w:rPr>
        <w:t xml:space="preserve"> environments as possible</w:t>
      </w:r>
      <w:r>
        <w:rPr>
          <w:rFonts w:ascii="Verdana" w:hAnsi="Verdana"/>
          <w:color w:val="333333"/>
          <w:sz w:val="20"/>
          <w:szCs w:val="20"/>
        </w:rPr>
        <w:br/>
      </w:r>
      <w:r>
        <w:rPr>
          <w:rFonts w:ascii="Verdana" w:hAnsi="Verdana"/>
          <w:color w:val="333333"/>
          <w:sz w:val="20"/>
          <w:szCs w:val="20"/>
        </w:rPr>
        <w:br/>
        <w:t>5. When reporting faults found to developers, testers should be:</w:t>
      </w:r>
      <w:r>
        <w:rPr>
          <w:rFonts w:ascii="Verdana" w:hAnsi="Verdana"/>
          <w:color w:val="333333"/>
          <w:sz w:val="20"/>
          <w:szCs w:val="20"/>
        </w:rPr>
        <w:br/>
      </w:r>
      <w:r>
        <w:rPr>
          <w:rFonts w:ascii="Verdana" w:hAnsi="Verdana"/>
          <w:color w:val="333333"/>
          <w:sz w:val="20"/>
          <w:szCs w:val="20"/>
        </w:rPr>
        <w:br/>
        <w:t>a. as polite, constructive and helpful as possible</w:t>
      </w:r>
      <w:r>
        <w:rPr>
          <w:rFonts w:ascii="Verdana" w:hAnsi="Verdana"/>
          <w:color w:val="333333"/>
          <w:sz w:val="20"/>
          <w:szCs w:val="20"/>
        </w:rPr>
        <w:br/>
        <w:t>b. firm about insisting that a bug is not a “feature” if it should be fixed</w:t>
      </w:r>
      <w:r>
        <w:rPr>
          <w:rFonts w:ascii="Verdana" w:hAnsi="Verdana"/>
          <w:color w:val="333333"/>
          <w:sz w:val="20"/>
          <w:szCs w:val="20"/>
        </w:rPr>
        <w:br/>
        <w:t xml:space="preserve">c. diplomatic, sensitive to the way </w:t>
      </w:r>
      <w:r>
        <w:rPr>
          <w:rFonts w:ascii="Verdana" w:hAnsi="Verdana"/>
          <w:color w:val="333333"/>
          <w:sz w:val="20"/>
          <w:szCs w:val="20"/>
        </w:rPr>
        <w:t>they may react to criticism</w:t>
      </w:r>
      <w:r>
        <w:rPr>
          <w:rFonts w:ascii="Verdana" w:hAnsi="Verdana"/>
          <w:color w:val="333333"/>
          <w:sz w:val="20"/>
          <w:szCs w:val="20"/>
        </w:rPr>
        <w:br/>
        <w:t>d. All of the above</w:t>
      </w:r>
      <w:r>
        <w:rPr>
          <w:rFonts w:ascii="Verdana" w:hAnsi="Verdana"/>
          <w:color w:val="333333"/>
          <w:sz w:val="20"/>
          <w:szCs w:val="20"/>
        </w:rPr>
        <w:br/>
      </w:r>
      <w:r>
        <w:rPr>
          <w:rFonts w:ascii="Verdana" w:hAnsi="Verdana"/>
          <w:color w:val="333333"/>
          <w:sz w:val="20"/>
          <w:szCs w:val="20"/>
        </w:rPr>
        <w:br/>
        <w:t>6.In which order should tests be run?</w:t>
      </w:r>
      <w:r>
        <w:rPr>
          <w:rFonts w:ascii="Verdana" w:hAnsi="Verdana"/>
          <w:color w:val="333333"/>
          <w:sz w:val="20"/>
          <w:szCs w:val="20"/>
        </w:rPr>
        <w:br/>
      </w:r>
      <w:r>
        <w:rPr>
          <w:rFonts w:ascii="Verdana" w:hAnsi="Verdana"/>
          <w:color w:val="333333"/>
          <w:sz w:val="20"/>
          <w:szCs w:val="20"/>
        </w:rPr>
        <w:br/>
        <w:t>a. the most important tests first</w:t>
      </w:r>
      <w:r>
        <w:rPr>
          <w:rFonts w:ascii="Verdana" w:hAnsi="Verdana"/>
          <w:color w:val="333333"/>
          <w:sz w:val="20"/>
          <w:szCs w:val="20"/>
        </w:rPr>
        <w:br/>
        <w:t>b. the most difficult tests first(to allow maximum time for fixing)</w:t>
      </w:r>
      <w:r>
        <w:rPr>
          <w:rFonts w:ascii="Verdana" w:hAnsi="Verdana"/>
          <w:color w:val="333333"/>
          <w:sz w:val="20"/>
          <w:szCs w:val="20"/>
        </w:rPr>
        <w:br/>
        <w:t>c. the easiest tests first(to give initial confidence)</w:t>
      </w:r>
      <w:r>
        <w:rPr>
          <w:rFonts w:ascii="Verdana" w:hAnsi="Verdana"/>
          <w:color w:val="333333"/>
          <w:sz w:val="20"/>
          <w:szCs w:val="20"/>
        </w:rPr>
        <w:br/>
        <w:t>d. the orde</w:t>
      </w:r>
      <w:r>
        <w:rPr>
          <w:rFonts w:ascii="Verdana" w:hAnsi="Verdana"/>
          <w:color w:val="333333"/>
          <w:sz w:val="20"/>
          <w:szCs w:val="20"/>
        </w:rPr>
        <w:t>r they are thought of</w:t>
      </w:r>
      <w:r>
        <w:rPr>
          <w:rFonts w:ascii="Verdana" w:hAnsi="Verdana"/>
          <w:color w:val="333333"/>
          <w:sz w:val="20"/>
          <w:szCs w:val="20"/>
        </w:rPr>
        <w:br/>
      </w:r>
      <w:r>
        <w:rPr>
          <w:rFonts w:ascii="Verdana" w:hAnsi="Verdana"/>
          <w:color w:val="333333"/>
          <w:sz w:val="20"/>
          <w:szCs w:val="20"/>
        </w:rPr>
        <w:br/>
        <w:t>7. The later in the development life cycle a fault is discovered, the more expensive it is to fix. why?</w:t>
      </w:r>
      <w:r>
        <w:rPr>
          <w:rFonts w:ascii="Verdana" w:hAnsi="Verdana"/>
          <w:color w:val="333333"/>
          <w:sz w:val="20"/>
          <w:szCs w:val="20"/>
        </w:rPr>
        <w:br/>
      </w:r>
      <w:r>
        <w:rPr>
          <w:rFonts w:ascii="Verdana" w:hAnsi="Verdana"/>
          <w:color w:val="333333"/>
          <w:sz w:val="20"/>
          <w:szCs w:val="20"/>
        </w:rPr>
        <w:br/>
        <w:t>a. the documentation is poor, so it takes longer to find out what the software is doing.</w:t>
      </w:r>
      <w:r>
        <w:rPr>
          <w:rFonts w:ascii="Verdana" w:hAnsi="Verdana"/>
          <w:color w:val="333333"/>
          <w:sz w:val="20"/>
          <w:szCs w:val="20"/>
        </w:rPr>
        <w:br/>
        <w:t>b. wages are rising</w:t>
      </w:r>
      <w:r>
        <w:rPr>
          <w:rFonts w:ascii="Verdana" w:hAnsi="Verdana"/>
          <w:color w:val="333333"/>
          <w:sz w:val="20"/>
          <w:szCs w:val="20"/>
        </w:rPr>
        <w:br/>
        <w:t>c. the fault has be</w:t>
      </w:r>
      <w:r>
        <w:rPr>
          <w:rFonts w:ascii="Verdana" w:hAnsi="Verdana"/>
          <w:color w:val="333333"/>
          <w:sz w:val="20"/>
          <w:szCs w:val="20"/>
        </w:rPr>
        <w:t>en built into more documentation,code,tests, etc</w:t>
      </w:r>
      <w:r>
        <w:rPr>
          <w:rFonts w:ascii="Verdana" w:hAnsi="Verdana"/>
          <w:color w:val="333333"/>
          <w:sz w:val="20"/>
          <w:szCs w:val="20"/>
        </w:rPr>
        <w:br/>
        <w:t>d. none of the above</w:t>
      </w:r>
      <w:r>
        <w:rPr>
          <w:rFonts w:ascii="Verdana" w:hAnsi="Verdana"/>
          <w:color w:val="333333"/>
          <w:sz w:val="20"/>
          <w:szCs w:val="20"/>
        </w:rPr>
        <w:br/>
      </w:r>
      <w:r>
        <w:rPr>
          <w:rFonts w:ascii="Verdana" w:hAnsi="Verdana"/>
          <w:color w:val="333333"/>
          <w:sz w:val="20"/>
          <w:szCs w:val="20"/>
        </w:rPr>
        <w:br/>
        <w:t>8. Which is not true-The black box tester</w:t>
      </w:r>
      <w:r>
        <w:rPr>
          <w:rFonts w:ascii="Verdana" w:hAnsi="Verdana"/>
          <w:color w:val="333333"/>
          <w:sz w:val="20"/>
          <w:szCs w:val="20"/>
        </w:rPr>
        <w:br/>
      </w:r>
      <w:r>
        <w:rPr>
          <w:rFonts w:ascii="Verdana" w:hAnsi="Verdana"/>
          <w:color w:val="333333"/>
          <w:sz w:val="20"/>
          <w:szCs w:val="20"/>
        </w:rPr>
        <w:br/>
        <w:t>a. should be able to understand a functional specification or requirements document</w:t>
      </w:r>
      <w:r>
        <w:rPr>
          <w:rFonts w:ascii="Verdana" w:hAnsi="Verdana"/>
          <w:color w:val="333333"/>
          <w:sz w:val="20"/>
          <w:szCs w:val="20"/>
        </w:rPr>
        <w:br/>
        <w:t>b. should be able to understand the source code.</w:t>
      </w:r>
      <w:r>
        <w:rPr>
          <w:rFonts w:ascii="Verdana" w:hAnsi="Verdana"/>
          <w:color w:val="333333"/>
          <w:sz w:val="20"/>
          <w:szCs w:val="20"/>
        </w:rPr>
        <w:br/>
        <w:t>c. is hig</w:t>
      </w:r>
      <w:r>
        <w:rPr>
          <w:rFonts w:ascii="Verdana" w:hAnsi="Verdana"/>
          <w:color w:val="333333"/>
          <w:sz w:val="20"/>
          <w:szCs w:val="20"/>
        </w:rPr>
        <w:t>hly motivated to find faults</w:t>
      </w:r>
      <w:r>
        <w:rPr>
          <w:rFonts w:ascii="Verdana" w:hAnsi="Verdana"/>
          <w:color w:val="333333"/>
          <w:sz w:val="20"/>
          <w:szCs w:val="20"/>
        </w:rPr>
        <w:br/>
        <w:t>d. is creative to find the system’s weaknesses</w:t>
      </w:r>
      <w:r>
        <w:rPr>
          <w:rFonts w:ascii="Verdana" w:hAnsi="Verdana"/>
          <w:color w:val="333333"/>
          <w:sz w:val="20"/>
          <w:szCs w:val="20"/>
        </w:rPr>
        <w:br/>
      </w:r>
      <w:r>
        <w:rPr>
          <w:rFonts w:ascii="Verdana" w:hAnsi="Verdana"/>
          <w:color w:val="333333"/>
          <w:sz w:val="20"/>
          <w:szCs w:val="20"/>
        </w:rPr>
        <w:lastRenderedPageBreak/>
        <w:br/>
        <w:t>9. A test design technique is</w:t>
      </w:r>
      <w:r>
        <w:rPr>
          <w:rFonts w:ascii="Verdana" w:hAnsi="Verdana"/>
          <w:color w:val="333333"/>
          <w:sz w:val="20"/>
          <w:szCs w:val="20"/>
        </w:rPr>
        <w:br/>
      </w:r>
      <w:r>
        <w:rPr>
          <w:rFonts w:ascii="Verdana" w:hAnsi="Verdana"/>
          <w:color w:val="333333"/>
          <w:sz w:val="20"/>
          <w:szCs w:val="20"/>
        </w:rPr>
        <w:br/>
        <w:t>a. a process for selecting test cases</w:t>
      </w:r>
      <w:r>
        <w:rPr>
          <w:rFonts w:ascii="Verdana" w:hAnsi="Verdana"/>
          <w:color w:val="333333"/>
          <w:sz w:val="20"/>
          <w:szCs w:val="20"/>
        </w:rPr>
        <w:br/>
        <w:t>b. a process for determining expected outputs</w:t>
      </w:r>
      <w:r>
        <w:rPr>
          <w:rFonts w:ascii="Verdana" w:hAnsi="Verdana"/>
          <w:color w:val="333333"/>
          <w:sz w:val="20"/>
          <w:szCs w:val="20"/>
        </w:rPr>
        <w:br/>
        <w:t>c. a way to measure the quality of software</w:t>
      </w:r>
      <w:r>
        <w:rPr>
          <w:rFonts w:ascii="Verdana" w:hAnsi="Verdana"/>
          <w:color w:val="333333"/>
          <w:sz w:val="20"/>
          <w:szCs w:val="20"/>
        </w:rPr>
        <w:br/>
        <w:t xml:space="preserve">d. a way to measure </w:t>
      </w:r>
      <w:r>
        <w:rPr>
          <w:rFonts w:ascii="Verdana" w:hAnsi="Verdana"/>
          <w:color w:val="333333"/>
          <w:sz w:val="20"/>
          <w:szCs w:val="20"/>
        </w:rPr>
        <w:t>in a test plan what has to be done</w:t>
      </w:r>
      <w:r>
        <w:rPr>
          <w:rFonts w:ascii="Verdana" w:hAnsi="Verdana"/>
          <w:color w:val="333333"/>
          <w:sz w:val="20"/>
          <w:szCs w:val="20"/>
        </w:rPr>
        <w:br/>
      </w:r>
      <w:r>
        <w:rPr>
          <w:rFonts w:ascii="Verdana" w:hAnsi="Verdana"/>
          <w:color w:val="333333"/>
          <w:sz w:val="20"/>
          <w:szCs w:val="20"/>
        </w:rPr>
        <w:br/>
        <w:t>10. Testware(test cases, test dataset)</w:t>
      </w:r>
      <w:r>
        <w:rPr>
          <w:rFonts w:ascii="Verdana" w:hAnsi="Verdana"/>
          <w:color w:val="333333"/>
          <w:sz w:val="20"/>
          <w:szCs w:val="20"/>
        </w:rPr>
        <w:br/>
      </w:r>
      <w:r>
        <w:rPr>
          <w:rFonts w:ascii="Verdana" w:hAnsi="Verdana"/>
          <w:color w:val="333333"/>
          <w:sz w:val="20"/>
          <w:szCs w:val="20"/>
        </w:rPr>
        <w:br/>
        <w:t>a. needs configuration management just like requirements, design and code</w:t>
      </w:r>
      <w:r>
        <w:rPr>
          <w:rFonts w:ascii="Verdana" w:hAnsi="Verdana"/>
          <w:color w:val="333333"/>
          <w:sz w:val="20"/>
          <w:szCs w:val="20"/>
        </w:rPr>
        <w:br/>
        <w:t>b. should be newly constructed for each new version of the software</w:t>
      </w:r>
      <w:r>
        <w:rPr>
          <w:rFonts w:ascii="Verdana" w:hAnsi="Verdana"/>
          <w:color w:val="333333"/>
          <w:sz w:val="20"/>
          <w:szCs w:val="20"/>
        </w:rPr>
        <w:br/>
        <w:t>c. is needed only until the software i</w:t>
      </w:r>
      <w:r>
        <w:rPr>
          <w:rFonts w:ascii="Verdana" w:hAnsi="Verdana"/>
          <w:color w:val="333333"/>
          <w:sz w:val="20"/>
          <w:szCs w:val="20"/>
        </w:rPr>
        <w:t>s released into production or use</w:t>
      </w:r>
      <w:r>
        <w:rPr>
          <w:rFonts w:ascii="Verdana" w:hAnsi="Verdana"/>
          <w:color w:val="333333"/>
          <w:sz w:val="20"/>
          <w:szCs w:val="20"/>
        </w:rPr>
        <w:br/>
        <w:t>d. does not need to be documented and commented, as it does not form part of the released</w:t>
      </w:r>
      <w:r>
        <w:rPr>
          <w:rFonts w:ascii="Verdana" w:hAnsi="Verdana"/>
          <w:color w:val="333333"/>
          <w:sz w:val="20"/>
          <w:szCs w:val="20"/>
        </w:rPr>
        <w:br/>
        <w:t>software system</w:t>
      </w:r>
      <w:r>
        <w:rPr>
          <w:rFonts w:ascii="Verdana" w:hAnsi="Verdana"/>
          <w:color w:val="333333"/>
          <w:sz w:val="20"/>
          <w:szCs w:val="20"/>
        </w:rPr>
        <w:br/>
      </w:r>
      <w:r>
        <w:rPr>
          <w:rFonts w:ascii="Verdana" w:hAnsi="Verdana"/>
          <w:color w:val="333333"/>
          <w:sz w:val="20"/>
          <w:szCs w:val="20"/>
        </w:rPr>
        <w:br/>
        <w:t>11. An incident logging system</w:t>
      </w:r>
      <w:r>
        <w:rPr>
          <w:rFonts w:ascii="Verdana" w:hAnsi="Verdana"/>
          <w:color w:val="333333"/>
          <w:sz w:val="20"/>
          <w:szCs w:val="20"/>
        </w:rPr>
        <w:br/>
      </w:r>
      <w:r>
        <w:rPr>
          <w:rFonts w:ascii="Verdana" w:hAnsi="Verdana"/>
          <w:color w:val="333333"/>
          <w:sz w:val="20"/>
          <w:szCs w:val="20"/>
        </w:rPr>
        <w:br/>
        <w:t>a only records defects</w:t>
      </w:r>
      <w:r>
        <w:rPr>
          <w:rFonts w:ascii="Verdana" w:hAnsi="Verdana"/>
          <w:color w:val="333333"/>
          <w:sz w:val="20"/>
          <w:szCs w:val="20"/>
        </w:rPr>
        <w:br/>
        <w:t>b is of limited value</w:t>
      </w:r>
      <w:r>
        <w:rPr>
          <w:rFonts w:ascii="Verdana" w:hAnsi="Verdana"/>
          <w:color w:val="333333"/>
          <w:sz w:val="20"/>
          <w:szCs w:val="20"/>
        </w:rPr>
        <w:br/>
        <w:t>c is a valuable source of project info</w:t>
      </w:r>
      <w:r>
        <w:rPr>
          <w:rFonts w:ascii="Verdana" w:hAnsi="Verdana"/>
          <w:color w:val="333333"/>
          <w:sz w:val="20"/>
          <w:szCs w:val="20"/>
        </w:rPr>
        <w:t>rmation during testing if it contains all incidents</w:t>
      </w:r>
      <w:r>
        <w:rPr>
          <w:rFonts w:ascii="Verdana" w:hAnsi="Verdana"/>
          <w:color w:val="333333"/>
          <w:sz w:val="20"/>
          <w:szCs w:val="20"/>
        </w:rPr>
        <w:br/>
        <w:t>d. should be used only by the test team.</w:t>
      </w:r>
      <w:r>
        <w:rPr>
          <w:rFonts w:ascii="Verdana" w:hAnsi="Verdana"/>
          <w:color w:val="333333"/>
          <w:sz w:val="20"/>
          <w:szCs w:val="20"/>
        </w:rPr>
        <w:br/>
      </w:r>
      <w:r>
        <w:rPr>
          <w:rFonts w:ascii="Verdana" w:hAnsi="Verdana"/>
          <w:color w:val="333333"/>
          <w:sz w:val="20"/>
          <w:szCs w:val="20"/>
        </w:rPr>
        <w:br/>
        <w:t>12. Increasing the quality of the software, by better development methods, will affect the time needed for testing (the test phases) by:</w:t>
      </w:r>
      <w:r>
        <w:rPr>
          <w:rFonts w:ascii="Verdana" w:hAnsi="Verdana"/>
          <w:color w:val="333333"/>
          <w:sz w:val="20"/>
          <w:szCs w:val="20"/>
        </w:rPr>
        <w:br/>
      </w:r>
      <w:r>
        <w:rPr>
          <w:rFonts w:ascii="Verdana" w:hAnsi="Verdana"/>
          <w:color w:val="333333"/>
          <w:sz w:val="20"/>
          <w:szCs w:val="20"/>
        </w:rPr>
        <w:br/>
        <w:t>a. reducing test time</w:t>
      </w:r>
      <w:r>
        <w:rPr>
          <w:rFonts w:ascii="Verdana" w:hAnsi="Verdana"/>
          <w:color w:val="333333"/>
          <w:sz w:val="20"/>
          <w:szCs w:val="20"/>
        </w:rPr>
        <w:br/>
        <w:t>b.</w:t>
      </w:r>
      <w:r>
        <w:rPr>
          <w:rFonts w:ascii="Verdana" w:hAnsi="Verdana"/>
          <w:color w:val="333333"/>
          <w:sz w:val="20"/>
          <w:szCs w:val="20"/>
        </w:rPr>
        <w:t xml:space="preserve"> no change</w:t>
      </w:r>
      <w:r>
        <w:rPr>
          <w:rFonts w:ascii="Verdana" w:hAnsi="Verdana"/>
          <w:color w:val="333333"/>
          <w:sz w:val="20"/>
          <w:szCs w:val="20"/>
        </w:rPr>
        <w:br/>
        <w:t>c. increasing test time</w:t>
      </w:r>
      <w:r>
        <w:rPr>
          <w:rFonts w:ascii="Verdana" w:hAnsi="Verdana"/>
          <w:color w:val="333333"/>
          <w:sz w:val="20"/>
          <w:szCs w:val="20"/>
        </w:rPr>
        <w:br/>
        <w:t>d. can’t say</w:t>
      </w:r>
      <w:r>
        <w:rPr>
          <w:rFonts w:ascii="Verdana" w:hAnsi="Verdana"/>
          <w:color w:val="333333"/>
          <w:sz w:val="20"/>
          <w:szCs w:val="20"/>
        </w:rPr>
        <w:br/>
      </w:r>
      <w:r>
        <w:rPr>
          <w:rFonts w:ascii="Verdana" w:hAnsi="Verdana"/>
          <w:color w:val="333333"/>
          <w:sz w:val="20"/>
          <w:szCs w:val="20"/>
        </w:rPr>
        <w:br/>
        <w:t>13. Coverage measurement</w:t>
      </w:r>
      <w:r>
        <w:rPr>
          <w:rFonts w:ascii="Verdana" w:hAnsi="Verdana"/>
          <w:color w:val="333333"/>
          <w:sz w:val="20"/>
          <w:szCs w:val="20"/>
        </w:rPr>
        <w:br/>
      </w:r>
      <w:r>
        <w:rPr>
          <w:rFonts w:ascii="Verdana" w:hAnsi="Verdana"/>
          <w:color w:val="333333"/>
          <w:sz w:val="20"/>
          <w:szCs w:val="20"/>
        </w:rPr>
        <w:br/>
        <w:t>a. is nothing to do with testing</w:t>
      </w:r>
      <w:r>
        <w:rPr>
          <w:rFonts w:ascii="Verdana" w:hAnsi="Verdana"/>
          <w:color w:val="333333"/>
          <w:sz w:val="20"/>
          <w:szCs w:val="20"/>
        </w:rPr>
        <w:br/>
        <w:t>b. is a partial measure of test thoroughness</w:t>
      </w:r>
      <w:r>
        <w:rPr>
          <w:rFonts w:ascii="Verdana" w:hAnsi="Verdana"/>
          <w:color w:val="333333"/>
          <w:sz w:val="20"/>
          <w:szCs w:val="20"/>
        </w:rPr>
        <w:br/>
        <w:t>c. branch coverage should be mandatory for all software</w:t>
      </w:r>
      <w:r>
        <w:rPr>
          <w:rFonts w:ascii="Verdana" w:hAnsi="Verdana"/>
          <w:color w:val="333333"/>
          <w:sz w:val="20"/>
          <w:szCs w:val="20"/>
        </w:rPr>
        <w:br/>
        <w:t>d. can only be applied at unit or module testin</w:t>
      </w:r>
      <w:r>
        <w:rPr>
          <w:rFonts w:ascii="Verdana" w:hAnsi="Verdana"/>
          <w:color w:val="333333"/>
          <w:sz w:val="20"/>
          <w:szCs w:val="20"/>
        </w:rPr>
        <w:t>g, not at system testing</w:t>
      </w:r>
      <w:r>
        <w:rPr>
          <w:rFonts w:ascii="Verdana" w:hAnsi="Verdana"/>
          <w:color w:val="333333"/>
          <w:sz w:val="20"/>
          <w:szCs w:val="20"/>
        </w:rPr>
        <w:br/>
      </w:r>
      <w:r>
        <w:rPr>
          <w:rFonts w:ascii="Verdana" w:hAnsi="Verdana"/>
          <w:color w:val="333333"/>
          <w:sz w:val="20"/>
          <w:szCs w:val="20"/>
        </w:rPr>
        <w:br/>
        <w:t>14. When should you stop testing?</w:t>
      </w:r>
      <w:r>
        <w:rPr>
          <w:rFonts w:ascii="Verdana" w:hAnsi="Verdana"/>
          <w:color w:val="333333"/>
          <w:sz w:val="20"/>
          <w:szCs w:val="20"/>
        </w:rPr>
        <w:br/>
      </w:r>
      <w:r>
        <w:rPr>
          <w:rFonts w:ascii="Verdana" w:hAnsi="Verdana"/>
          <w:color w:val="333333"/>
          <w:sz w:val="20"/>
          <w:szCs w:val="20"/>
        </w:rPr>
        <w:br/>
        <w:t>a. when time for testing has run out.</w:t>
      </w:r>
      <w:r>
        <w:rPr>
          <w:rFonts w:ascii="Verdana" w:hAnsi="Verdana"/>
          <w:color w:val="333333"/>
          <w:sz w:val="20"/>
          <w:szCs w:val="20"/>
        </w:rPr>
        <w:br/>
        <w:t>b. when all planned tests have been run</w:t>
      </w:r>
      <w:r>
        <w:rPr>
          <w:rFonts w:ascii="Verdana" w:hAnsi="Verdana"/>
          <w:color w:val="333333"/>
          <w:sz w:val="20"/>
          <w:szCs w:val="20"/>
        </w:rPr>
        <w:br/>
        <w:t>c. when the test completion criteria have been met</w:t>
      </w:r>
      <w:r>
        <w:rPr>
          <w:rFonts w:ascii="Verdana" w:hAnsi="Verdana"/>
          <w:color w:val="333333"/>
          <w:sz w:val="20"/>
          <w:szCs w:val="20"/>
        </w:rPr>
        <w:br/>
        <w:t>d. when no faults have been found by the tests run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15. Which of </w:t>
      </w:r>
      <w:r>
        <w:rPr>
          <w:rFonts w:ascii="Verdana" w:hAnsi="Verdana"/>
          <w:color w:val="333333"/>
          <w:sz w:val="20"/>
          <w:szCs w:val="20"/>
        </w:rPr>
        <w:t>the following is true?</w:t>
      </w:r>
      <w:r>
        <w:rPr>
          <w:rFonts w:ascii="Verdana" w:hAnsi="Verdana"/>
          <w:color w:val="333333"/>
          <w:sz w:val="20"/>
          <w:szCs w:val="20"/>
        </w:rPr>
        <w:br/>
      </w:r>
      <w:r>
        <w:rPr>
          <w:rFonts w:ascii="Verdana" w:hAnsi="Verdana"/>
          <w:color w:val="333333"/>
          <w:sz w:val="20"/>
          <w:szCs w:val="20"/>
        </w:rPr>
        <w:br/>
        <w:t>a. Component testing should be black box, system testing should be white box.</w:t>
      </w:r>
      <w:r>
        <w:rPr>
          <w:rFonts w:ascii="Verdana" w:hAnsi="Verdana"/>
          <w:color w:val="333333"/>
          <w:sz w:val="20"/>
          <w:szCs w:val="20"/>
        </w:rPr>
        <w:br/>
        <w:t>b. if u find a lot of bugs in testing, you should not be very confident about the quality of software</w:t>
      </w:r>
      <w:r>
        <w:rPr>
          <w:rFonts w:ascii="Verdana" w:hAnsi="Verdana"/>
          <w:color w:val="333333"/>
          <w:sz w:val="20"/>
          <w:szCs w:val="20"/>
        </w:rPr>
        <w:br/>
        <w:t>c. the fewer bugs you find,the better your testing w</w:t>
      </w:r>
      <w:r>
        <w:rPr>
          <w:rFonts w:ascii="Verdana" w:hAnsi="Verdana"/>
          <w:color w:val="333333"/>
          <w:sz w:val="20"/>
          <w:szCs w:val="20"/>
        </w:rPr>
        <w:t>as</w:t>
      </w:r>
      <w:r>
        <w:rPr>
          <w:rFonts w:ascii="Verdana" w:hAnsi="Verdana"/>
          <w:color w:val="333333"/>
          <w:sz w:val="20"/>
          <w:szCs w:val="20"/>
        </w:rPr>
        <w:br/>
        <w:t>d. the more tests you run, the more bugs you will find.</w:t>
      </w:r>
      <w:r>
        <w:rPr>
          <w:rFonts w:ascii="Verdana" w:hAnsi="Verdana"/>
          <w:color w:val="333333"/>
          <w:sz w:val="20"/>
          <w:szCs w:val="20"/>
        </w:rPr>
        <w:br/>
      </w:r>
      <w:r>
        <w:rPr>
          <w:rFonts w:ascii="Verdana" w:hAnsi="Verdana"/>
          <w:color w:val="333333"/>
          <w:sz w:val="20"/>
          <w:szCs w:val="20"/>
        </w:rPr>
        <w:br/>
        <w:t>16. What is the important criterion in deciding what testing technique to use?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a. how well you know a particular technique</w:t>
      </w:r>
      <w:r>
        <w:rPr>
          <w:rFonts w:ascii="Verdana" w:hAnsi="Verdana"/>
          <w:color w:val="333333"/>
          <w:sz w:val="20"/>
          <w:szCs w:val="20"/>
        </w:rPr>
        <w:br/>
        <w:t>b. the objective of the test</w:t>
      </w:r>
      <w:r>
        <w:rPr>
          <w:rFonts w:ascii="Verdana" w:hAnsi="Verdana"/>
          <w:color w:val="333333"/>
          <w:sz w:val="20"/>
          <w:szCs w:val="20"/>
        </w:rPr>
        <w:br/>
        <w:t>c. how appropriate the technique is for tes</w:t>
      </w:r>
      <w:r>
        <w:rPr>
          <w:rFonts w:ascii="Verdana" w:hAnsi="Verdana"/>
          <w:color w:val="333333"/>
          <w:sz w:val="20"/>
          <w:szCs w:val="20"/>
        </w:rPr>
        <w:t>ting the application</w:t>
      </w:r>
      <w:r>
        <w:rPr>
          <w:rFonts w:ascii="Verdana" w:hAnsi="Verdana"/>
          <w:color w:val="333333"/>
          <w:sz w:val="20"/>
          <w:szCs w:val="20"/>
        </w:rPr>
        <w:br/>
        <w:t>d. whether there is a tool to support the technique</w:t>
      </w:r>
      <w:r>
        <w:rPr>
          <w:rFonts w:ascii="Verdana" w:hAnsi="Verdana"/>
          <w:color w:val="333333"/>
          <w:sz w:val="20"/>
          <w:szCs w:val="20"/>
        </w:rPr>
        <w:br/>
      </w:r>
      <w:r>
        <w:rPr>
          <w:rFonts w:ascii="Verdana" w:hAnsi="Verdana"/>
          <w:color w:val="333333"/>
          <w:sz w:val="20"/>
          <w:szCs w:val="20"/>
        </w:rPr>
        <w:br/>
        <w:t>17. If the pseudocode below were a programming language ,how many tests are required to achieve 100% statement coverage?</w:t>
      </w:r>
      <w:r>
        <w:rPr>
          <w:rFonts w:ascii="Verdana" w:hAnsi="Verdana"/>
          <w:color w:val="333333"/>
          <w:sz w:val="20"/>
          <w:szCs w:val="20"/>
        </w:rPr>
        <w:br/>
      </w:r>
      <w:r>
        <w:rPr>
          <w:rFonts w:ascii="Verdana" w:hAnsi="Verdana"/>
          <w:color w:val="333333"/>
          <w:sz w:val="20"/>
          <w:szCs w:val="20"/>
        </w:rPr>
        <w:br/>
        <w:t>1. If x=3 then</w:t>
      </w:r>
      <w:r>
        <w:rPr>
          <w:rFonts w:ascii="Verdana" w:hAnsi="Verdana"/>
          <w:color w:val="333333"/>
          <w:sz w:val="20"/>
          <w:szCs w:val="20"/>
        </w:rPr>
        <w:br/>
        <w:t>2. Display_messageX;</w:t>
      </w:r>
      <w:r>
        <w:rPr>
          <w:rFonts w:ascii="Verdana" w:hAnsi="Verdana"/>
          <w:color w:val="333333"/>
          <w:sz w:val="20"/>
          <w:szCs w:val="20"/>
        </w:rPr>
        <w:br/>
        <w:t>3. If y=2 then</w:t>
      </w:r>
      <w:r>
        <w:rPr>
          <w:rFonts w:ascii="Verdana" w:hAnsi="Verdana"/>
          <w:color w:val="333333"/>
          <w:sz w:val="20"/>
          <w:szCs w:val="20"/>
        </w:rPr>
        <w:br/>
        <w:t>4. Displa</w:t>
      </w:r>
      <w:r>
        <w:rPr>
          <w:rFonts w:ascii="Verdana" w:hAnsi="Verdana"/>
          <w:color w:val="333333"/>
          <w:sz w:val="20"/>
          <w:szCs w:val="20"/>
        </w:rPr>
        <w:t>y_messageY;</w:t>
      </w:r>
      <w:r>
        <w:rPr>
          <w:rFonts w:ascii="Verdana" w:hAnsi="Verdana"/>
          <w:color w:val="333333"/>
          <w:sz w:val="20"/>
          <w:szCs w:val="20"/>
        </w:rPr>
        <w:br/>
        <w:t>5. Else</w:t>
      </w:r>
      <w:r>
        <w:rPr>
          <w:rFonts w:ascii="Verdana" w:hAnsi="Verdana"/>
          <w:color w:val="333333"/>
          <w:sz w:val="20"/>
          <w:szCs w:val="20"/>
        </w:rPr>
        <w:br/>
        <w:t>6. Display_messageZ;</w:t>
      </w:r>
      <w:r>
        <w:rPr>
          <w:rFonts w:ascii="Verdana" w:hAnsi="Verdana"/>
          <w:color w:val="333333"/>
          <w:sz w:val="20"/>
          <w:szCs w:val="20"/>
        </w:rPr>
        <w:br/>
        <w:t>7. Else</w:t>
      </w:r>
      <w:r>
        <w:rPr>
          <w:rFonts w:ascii="Verdana" w:hAnsi="Verdana"/>
          <w:color w:val="333333"/>
          <w:sz w:val="20"/>
          <w:szCs w:val="20"/>
        </w:rPr>
        <w:br/>
        <w:t>8. Display_messageZ;</w:t>
      </w:r>
      <w:r>
        <w:rPr>
          <w:rFonts w:ascii="Verdana" w:hAnsi="Verdana"/>
          <w:color w:val="333333"/>
          <w:sz w:val="20"/>
          <w:szCs w:val="20"/>
        </w:rPr>
        <w:br/>
      </w:r>
      <w:r>
        <w:rPr>
          <w:rFonts w:ascii="Verdana" w:hAnsi="Verdana"/>
          <w:color w:val="333333"/>
          <w:sz w:val="20"/>
          <w:szCs w:val="20"/>
        </w:rPr>
        <w:br/>
        <w:t>a. 1</w:t>
      </w:r>
      <w:r>
        <w:rPr>
          <w:rFonts w:ascii="Verdana" w:hAnsi="Verdana"/>
          <w:color w:val="333333"/>
          <w:sz w:val="20"/>
          <w:szCs w:val="20"/>
        </w:rPr>
        <w:br/>
        <w:t>b. 2</w:t>
      </w:r>
      <w:r>
        <w:rPr>
          <w:rFonts w:ascii="Verdana" w:hAnsi="Verdana"/>
          <w:color w:val="333333"/>
          <w:sz w:val="20"/>
          <w:szCs w:val="20"/>
        </w:rPr>
        <w:br/>
        <w:t>c. 3</w:t>
      </w:r>
      <w:r>
        <w:rPr>
          <w:rFonts w:ascii="Verdana" w:hAnsi="Verdana"/>
          <w:color w:val="333333"/>
          <w:sz w:val="20"/>
          <w:szCs w:val="20"/>
        </w:rPr>
        <w:br/>
        <w:t>d. 4</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18. Using the same code example as question 17,how many tests are required to achieve 100% branch/decision coverage?</w:t>
      </w:r>
      <w:r>
        <w:rPr>
          <w:rFonts w:ascii="Verdana" w:hAnsi="Verdana"/>
          <w:color w:val="333333"/>
          <w:sz w:val="20"/>
          <w:szCs w:val="20"/>
        </w:rPr>
        <w:br/>
      </w:r>
      <w:r>
        <w:rPr>
          <w:rFonts w:ascii="Verdana" w:hAnsi="Verdana"/>
          <w:color w:val="333333"/>
          <w:sz w:val="20"/>
          <w:szCs w:val="20"/>
        </w:rPr>
        <w:br/>
        <w:t>a. 1</w:t>
      </w:r>
      <w:r>
        <w:rPr>
          <w:rFonts w:ascii="Verdana" w:hAnsi="Verdana"/>
          <w:color w:val="333333"/>
          <w:sz w:val="20"/>
          <w:szCs w:val="20"/>
        </w:rPr>
        <w:br/>
        <w:t>b. 2</w:t>
      </w:r>
      <w:r>
        <w:rPr>
          <w:rFonts w:ascii="Verdana" w:hAnsi="Verdana"/>
          <w:color w:val="333333"/>
          <w:sz w:val="20"/>
          <w:szCs w:val="20"/>
        </w:rPr>
        <w:br/>
        <w:t>c. 3</w:t>
      </w:r>
      <w:r>
        <w:rPr>
          <w:rFonts w:ascii="Verdana" w:hAnsi="Verdana"/>
          <w:color w:val="333333"/>
          <w:sz w:val="20"/>
          <w:szCs w:val="20"/>
        </w:rPr>
        <w:br/>
        <w:t>d. 4</w:t>
      </w:r>
      <w:r>
        <w:rPr>
          <w:rFonts w:ascii="Verdana" w:hAnsi="Verdana"/>
          <w:color w:val="333333"/>
          <w:sz w:val="20"/>
          <w:szCs w:val="20"/>
        </w:rPr>
        <w:br/>
      </w:r>
      <w:r>
        <w:rPr>
          <w:rFonts w:ascii="Verdana" w:hAnsi="Verdana"/>
          <w:color w:val="333333"/>
          <w:sz w:val="20"/>
          <w:szCs w:val="20"/>
        </w:rPr>
        <w:br/>
        <w:t>19 Which of the followi</w:t>
      </w:r>
      <w:r>
        <w:rPr>
          <w:rFonts w:ascii="Verdana" w:hAnsi="Verdana"/>
          <w:color w:val="333333"/>
          <w:sz w:val="20"/>
          <w:szCs w:val="20"/>
        </w:rPr>
        <w:t>ng is NOT a type of non-functional test?</w:t>
      </w:r>
      <w:r>
        <w:rPr>
          <w:rFonts w:ascii="Verdana" w:hAnsi="Verdana"/>
          <w:color w:val="333333"/>
          <w:sz w:val="20"/>
          <w:szCs w:val="20"/>
        </w:rPr>
        <w:br/>
      </w:r>
      <w:r>
        <w:rPr>
          <w:rFonts w:ascii="Verdana" w:hAnsi="Verdana"/>
          <w:color w:val="333333"/>
          <w:sz w:val="20"/>
          <w:szCs w:val="20"/>
        </w:rPr>
        <w:br/>
        <w:t>a. State-Transition</w:t>
      </w:r>
      <w:r>
        <w:rPr>
          <w:rFonts w:ascii="Verdana" w:hAnsi="Verdana"/>
          <w:color w:val="333333"/>
          <w:sz w:val="20"/>
          <w:szCs w:val="20"/>
        </w:rPr>
        <w:br/>
        <w:t>b. Usability</w:t>
      </w:r>
      <w:r>
        <w:rPr>
          <w:rFonts w:ascii="Verdana" w:hAnsi="Verdana"/>
          <w:color w:val="333333"/>
          <w:sz w:val="20"/>
          <w:szCs w:val="20"/>
        </w:rPr>
        <w:br/>
        <w:t>c. Performance</w:t>
      </w:r>
      <w:r>
        <w:rPr>
          <w:rFonts w:ascii="Verdana" w:hAnsi="Verdana"/>
          <w:color w:val="333333"/>
          <w:sz w:val="20"/>
          <w:szCs w:val="20"/>
        </w:rPr>
        <w:br/>
        <w:t>d. Security</w:t>
      </w:r>
      <w:r>
        <w:rPr>
          <w:rFonts w:ascii="Verdana" w:hAnsi="Verdana"/>
          <w:color w:val="333333"/>
          <w:sz w:val="20"/>
          <w:szCs w:val="20"/>
        </w:rPr>
        <w:br/>
      </w:r>
      <w:r>
        <w:rPr>
          <w:rFonts w:ascii="Verdana" w:hAnsi="Verdana"/>
          <w:color w:val="333333"/>
          <w:sz w:val="20"/>
          <w:szCs w:val="20"/>
        </w:rPr>
        <w:br/>
        <w:t>20. Which of the following tools would you use to detect a memory leak?</w:t>
      </w:r>
      <w:r>
        <w:rPr>
          <w:rFonts w:ascii="Verdana" w:hAnsi="Verdana"/>
          <w:color w:val="333333"/>
          <w:sz w:val="20"/>
          <w:szCs w:val="20"/>
        </w:rPr>
        <w:br/>
      </w:r>
      <w:r>
        <w:rPr>
          <w:rFonts w:ascii="Verdana" w:hAnsi="Verdana"/>
          <w:color w:val="333333"/>
          <w:sz w:val="20"/>
          <w:szCs w:val="20"/>
        </w:rPr>
        <w:br/>
        <w:t>a. State analysis</w:t>
      </w:r>
      <w:r>
        <w:rPr>
          <w:rFonts w:ascii="Verdana" w:hAnsi="Verdana"/>
          <w:color w:val="333333"/>
          <w:sz w:val="20"/>
          <w:szCs w:val="20"/>
        </w:rPr>
        <w:br/>
        <w:t>b. Coverage analysis</w:t>
      </w:r>
      <w:r>
        <w:rPr>
          <w:rFonts w:ascii="Verdana" w:hAnsi="Verdana"/>
          <w:color w:val="333333"/>
          <w:sz w:val="20"/>
          <w:szCs w:val="20"/>
        </w:rPr>
        <w:br/>
        <w:t>c. Dynamic analysis</w:t>
      </w:r>
      <w:r>
        <w:rPr>
          <w:rFonts w:ascii="Verdana" w:hAnsi="Verdana"/>
          <w:color w:val="333333"/>
          <w:sz w:val="20"/>
          <w:szCs w:val="20"/>
        </w:rPr>
        <w:br/>
        <w:t>d. Memory analysis</w:t>
      </w:r>
      <w:r>
        <w:rPr>
          <w:rFonts w:ascii="Verdana" w:hAnsi="Verdana"/>
          <w:color w:val="333333"/>
          <w:sz w:val="20"/>
          <w:szCs w:val="20"/>
        </w:rPr>
        <w:br/>
      </w:r>
      <w:r>
        <w:rPr>
          <w:rFonts w:ascii="Verdana" w:hAnsi="Verdana"/>
          <w:color w:val="333333"/>
          <w:sz w:val="20"/>
          <w:szCs w:val="20"/>
        </w:rPr>
        <w:br/>
        <w:t>2</w:t>
      </w:r>
      <w:r>
        <w:rPr>
          <w:rFonts w:ascii="Verdana" w:hAnsi="Verdana"/>
          <w:color w:val="333333"/>
          <w:sz w:val="20"/>
          <w:szCs w:val="20"/>
        </w:rPr>
        <w:t>1. Which of the following is NOT a standard related to testing?</w:t>
      </w:r>
      <w:r>
        <w:rPr>
          <w:rFonts w:ascii="Verdana" w:hAnsi="Verdana"/>
          <w:color w:val="333333"/>
          <w:sz w:val="20"/>
          <w:szCs w:val="20"/>
        </w:rPr>
        <w:br/>
      </w:r>
      <w:r>
        <w:rPr>
          <w:rFonts w:ascii="Verdana" w:hAnsi="Verdana"/>
          <w:color w:val="333333"/>
          <w:sz w:val="20"/>
          <w:szCs w:val="20"/>
        </w:rPr>
        <w:br/>
        <w:t>a. IEEE829</w:t>
      </w:r>
      <w:r>
        <w:rPr>
          <w:rFonts w:ascii="Verdana" w:hAnsi="Verdana"/>
          <w:color w:val="333333"/>
          <w:sz w:val="20"/>
          <w:szCs w:val="20"/>
        </w:rPr>
        <w:br/>
        <w:t>b. IEEE610</w:t>
      </w:r>
      <w:r>
        <w:rPr>
          <w:rFonts w:ascii="Verdana" w:hAnsi="Verdana"/>
          <w:color w:val="333333"/>
          <w:sz w:val="20"/>
          <w:szCs w:val="20"/>
        </w:rPr>
        <w:br/>
        <w:t>c. BS7925-1</w:t>
      </w:r>
      <w:r>
        <w:rPr>
          <w:rFonts w:ascii="Verdana" w:hAnsi="Verdana"/>
          <w:color w:val="333333"/>
          <w:sz w:val="20"/>
          <w:szCs w:val="20"/>
        </w:rPr>
        <w:br/>
        <w:t>d. BS7925-2</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22.which of the following is the component test standard?</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t>a. IEEE 829</w:t>
      </w:r>
      <w:r>
        <w:rPr>
          <w:rFonts w:ascii="Verdana" w:hAnsi="Verdana"/>
          <w:color w:val="333333"/>
          <w:sz w:val="20"/>
          <w:szCs w:val="20"/>
        </w:rPr>
        <w:br/>
        <w:t>b. IEEE 610</w:t>
      </w:r>
      <w:r>
        <w:rPr>
          <w:rFonts w:ascii="Verdana" w:hAnsi="Verdana"/>
          <w:color w:val="333333"/>
          <w:sz w:val="20"/>
          <w:szCs w:val="20"/>
        </w:rPr>
        <w:br/>
        <w:t>c. BS7925-1</w:t>
      </w:r>
      <w:r>
        <w:rPr>
          <w:rFonts w:ascii="Verdana" w:hAnsi="Verdana"/>
          <w:color w:val="333333"/>
          <w:sz w:val="20"/>
          <w:szCs w:val="20"/>
        </w:rPr>
        <w:br/>
        <w:t>d. BS7925-2</w:t>
      </w:r>
      <w:r>
        <w:rPr>
          <w:rFonts w:ascii="Verdana" w:hAnsi="Verdana"/>
          <w:color w:val="333333"/>
          <w:sz w:val="20"/>
          <w:szCs w:val="20"/>
        </w:rPr>
        <w:br/>
      </w:r>
      <w:r>
        <w:rPr>
          <w:rFonts w:ascii="Verdana" w:hAnsi="Verdana"/>
          <w:color w:val="333333"/>
          <w:sz w:val="20"/>
          <w:szCs w:val="20"/>
        </w:rPr>
        <w:br/>
        <w:t>23 which of the following statem</w:t>
      </w:r>
      <w:r>
        <w:rPr>
          <w:rFonts w:ascii="Verdana" w:hAnsi="Verdana"/>
          <w:color w:val="333333"/>
          <w:sz w:val="20"/>
          <w:szCs w:val="20"/>
        </w:rPr>
        <w:t>ents are true?</w:t>
      </w:r>
      <w:r>
        <w:rPr>
          <w:rFonts w:ascii="Verdana" w:hAnsi="Verdana"/>
          <w:color w:val="333333"/>
          <w:sz w:val="20"/>
          <w:szCs w:val="20"/>
        </w:rPr>
        <w:br/>
      </w:r>
      <w:r>
        <w:rPr>
          <w:rFonts w:ascii="Verdana" w:hAnsi="Verdana"/>
          <w:color w:val="333333"/>
          <w:sz w:val="20"/>
          <w:szCs w:val="20"/>
        </w:rPr>
        <w:br/>
        <w:t>a. Faults in program specifications are the most expensive to fix.</w:t>
      </w:r>
      <w:r>
        <w:rPr>
          <w:rFonts w:ascii="Verdana" w:hAnsi="Verdana"/>
          <w:color w:val="333333"/>
          <w:sz w:val="20"/>
          <w:szCs w:val="20"/>
        </w:rPr>
        <w:br/>
        <w:t>b. Faults in code are the most expensive to fix.</w:t>
      </w:r>
      <w:r>
        <w:rPr>
          <w:rFonts w:ascii="Verdana" w:hAnsi="Verdana"/>
          <w:color w:val="333333"/>
          <w:sz w:val="20"/>
          <w:szCs w:val="20"/>
        </w:rPr>
        <w:br/>
        <w:t>c. Faults in requirements are the most expensive to fix</w:t>
      </w:r>
      <w:r>
        <w:rPr>
          <w:rFonts w:ascii="Verdana" w:hAnsi="Verdana"/>
          <w:color w:val="333333"/>
          <w:sz w:val="20"/>
          <w:szCs w:val="20"/>
        </w:rPr>
        <w:br/>
        <w:t>d. Faults in designs are the most expensive to fix.</w:t>
      </w:r>
      <w:r>
        <w:rPr>
          <w:rFonts w:ascii="Verdana" w:hAnsi="Verdana"/>
          <w:color w:val="333333"/>
          <w:sz w:val="20"/>
          <w:szCs w:val="20"/>
        </w:rPr>
        <w:br/>
      </w:r>
      <w:r>
        <w:rPr>
          <w:rFonts w:ascii="Verdana" w:hAnsi="Verdana"/>
          <w:color w:val="333333"/>
          <w:sz w:val="20"/>
          <w:szCs w:val="20"/>
        </w:rPr>
        <w:br/>
        <w:t>24. Which of th</w:t>
      </w:r>
      <w:r>
        <w:rPr>
          <w:rFonts w:ascii="Verdana" w:hAnsi="Verdana"/>
          <w:color w:val="333333"/>
          <w:sz w:val="20"/>
          <w:szCs w:val="20"/>
        </w:rPr>
        <w:t>e following is not the integration strategy?</w:t>
      </w:r>
      <w:r>
        <w:rPr>
          <w:rFonts w:ascii="Verdana" w:hAnsi="Verdana"/>
          <w:color w:val="333333"/>
          <w:sz w:val="20"/>
          <w:szCs w:val="20"/>
        </w:rPr>
        <w:br/>
      </w:r>
      <w:r>
        <w:rPr>
          <w:rFonts w:ascii="Verdana" w:hAnsi="Verdana"/>
          <w:color w:val="333333"/>
          <w:sz w:val="20"/>
          <w:szCs w:val="20"/>
        </w:rPr>
        <w:br/>
        <w:t>a. Design based</w:t>
      </w:r>
      <w:r>
        <w:rPr>
          <w:rFonts w:ascii="Verdana" w:hAnsi="Verdana"/>
          <w:color w:val="333333"/>
          <w:sz w:val="20"/>
          <w:szCs w:val="20"/>
        </w:rPr>
        <w:br/>
        <w:t>b. Big-bang</w:t>
      </w:r>
      <w:r>
        <w:rPr>
          <w:rFonts w:ascii="Verdana" w:hAnsi="Verdana"/>
          <w:color w:val="333333"/>
          <w:sz w:val="20"/>
          <w:szCs w:val="20"/>
        </w:rPr>
        <w:br/>
        <w:t>c. Bottom-up</w:t>
      </w:r>
      <w:r>
        <w:rPr>
          <w:rFonts w:ascii="Verdana" w:hAnsi="Verdana"/>
          <w:color w:val="333333"/>
          <w:sz w:val="20"/>
          <w:szCs w:val="20"/>
        </w:rPr>
        <w:br/>
        <w:t>d. Top-down</w:t>
      </w:r>
      <w:r>
        <w:rPr>
          <w:rFonts w:ascii="Verdana" w:hAnsi="Verdana"/>
          <w:color w:val="333333"/>
          <w:sz w:val="20"/>
          <w:szCs w:val="20"/>
        </w:rPr>
        <w:br/>
      </w:r>
      <w:r>
        <w:rPr>
          <w:rFonts w:ascii="Verdana" w:hAnsi="Verdana"/>
          <w:color w:val="333333"/>
          <w:sz w:val="20"/>
          <w:szCs w:val="20"/>
        </w:rPr>
        <w:br/>
        <w:t>25. Which of the following is a black box design technique?</w:t>
      </w:r>
      <w:r>
        <w:rPr>
          <w:rFonts w:ascii="Verdana" w:hAnsi="Verdana"/>
          <w:color w:val="333333"/>
          <w:sz w:val="20"/>
          <w:szCs w:val="20"/>
        </w:rPr>
        <w:br/>
      </w:r>
      <w:r>
        <w:rPr>
          <w:rFonts w:ascii="Verdana" w:hAnsi="Verdana"/>
          <w:color w:val="333333"/>
          <w:sz w:val="20"/>
          <w:szCs w:val="20"/>
        </w:rPr>
        <w:br/>
        <w:t>a. statement testing</w:t>
      </w:r>
      <w:r>
        <w:rPr>
          <w:rFonts w:ascii="Verdana" w:hAnsi="Verdana"/>
          <w:color w:val="333333"/>
          <w:sz w:val="20"/>
          <w:szCs w:val="20"/>
        </w:rPr>
        <w:br/>
        <w:t>b. equivalence partitioning</w:t>
      </w:r>
      <w:r>
        <w:rPr>
          <w:rFonts w:ascii="Verdana" w:hAnsi="Verdana"/>
          <w:color w:val="333333"/>
          <w:sz w:val="20"/>
          <w:szCs w:val="20"/>
        </w:rPr>
        <w:br/>
        <w:t>c. error- guessing</w:t>
      </w:r>
      <w:r>
        <w:rPr>
          <w:rFonts w:ascii="Verdana" w:hAnsi="Verdana"/>
          <w:color w:val="333333"/>
          <w:sz w:val="20"/>
          <w:szCs w:val="20"/>
        </w:rPr>
        <w:br/>
        <w:t>d. usability testing</w:t>
      </w:r>
      <w:r>
        <w:rPr>
          <w:rFonts w:ascii="Verdana" w:hAnsi="Verdana"/>
          <w:color w:val="333333"/>
          <w:sz w:val="20"/>
          <w:szCs w:val="20"/>
        </w:rPr>
        <w:br/>
      </w:r>
      <w:r>
        <w:rPr>
          <w:rFonts w:ascii="Verdana" w:hAnsi="Verdana"/>
          <w:color w:val="333333"/>
          <w:sz w:val="20"/>
          <w:szCs w:val="20"/>
        </w:rPr>
        <w:br/>
        <w:t>26. A</w:t>
      </w:r>
      <w:r>
        <w:rPr>
          <w:rFonts w:ascii="Verdana" w:hAnsi="Verdana"/>
          <w:color w:val="333333"/>
          <w:sz w:val="20"/>
          <w:szCs w:val="20"/>
        </w:rPr>
        <w:t xml:space="preserve"> program with high cyclometic complexity is almost likely to be:</w:t>
      </w:r>
      <w:r>
        <w:rPr>
          <w:rFonts w:ascii="Verdana" w:hAnsi="Verdana"/>
          <w:color w:val="333333"/>
          <w:sz w:val="20"/>
          <w:szCs w:val="20"/>
        </w:rPr>
        <w:br/>
      </w:r>
      <w:r>
        <w:rPr>
          <w:rFonts w:ascii="Verdana" w:hAnsi="Verdana"/>
          <w:color w:val="333333"/>
          <w:sz w:val="20"/>
          <w:szCs w:val="20"/>
        </w:rPr>
        <w:br/>
        <w:t>a. Large</w:t>
      </w:r>
      <w:r>
        <w:rPr>
          <w:rFonts w:ascii="Verdana" w:hAnsi="Verdana"/>
          <w:color w:val="333333"/>
          <w:sz w:val="20"/>
          <w:szCs w:val="20"/>
        </w:rPr>
        <w:br/>
        <w:t>b. Small</w:t>
      </w:r>
      <w:r>
        <w:rPr>
          <w:rFonts w:ascii="Verdana" w:hAnsi="Verdana"/>
          <w:color w:val="333333"/>
          <w:sz w:val="20"/>
          <w:szCs w:val="20"/>
        </w:rPr>
        <w:br/>
        <w:t>c. Difficult to write</w:t>
      </w:r>
      <w:r>
        <w:rPr>
          <w:rFonts w:ascii="Verdana" w:hAnsi="Verdana"/>
          <w:color w:val="333333"/>
          <w:sz w:val="20"/>
          <w:szCs w:val="20"/>
        </w:rPr>
        <w:br/>
        <w:t>d. Difficult to test</w:t>
      </w:r>
      <w:r>
        <w:rPr>
          <w:rFonts w:ascii="Verdana" w:hAnsi="Verdana"/>
          <w:color w:val="333333"/>
          <w:sz w:val="20"/>
          <w:szCs w:val="20"/>
        </w:rPr>
        <w:br/>
      </w:r>
      <w:r>
        <w:rPr>
          <w:rFonts w:ascii="Verdana" w:hAnsi="Verdana"/>
          <w:color w:val="333333"/>
          <w:sz w:val="20"/>
          <w:szCs w:val="20"/>
        </w:rPr>
        <w:br/>
        <w:t>27. Which of the following is a static test?</w:t>
      </w:r>
      <w:r>
        <w:rPr>
          <w:rFonts w:ascii="Verdana" w:hAnsi="Verdana"/>
          <w:color w:val="333333"/>
          <w:sz w:val="20"/>
          <w:szCs w:val="20"/>
        </w:rPr>
        <w:br/>
      </w:r>
      <w:r>
        <w:rPr>
          <w:rFonts w:ascii="Verdana" w:hAnsi="Verdana"/>
          <w:color w:val="333333"/>
          <w:sz w:val="20"/>
          <w:szCs w:val="20"/>
        </w:rPr>
        <w:br/>
        <w:t>a. code inspection</w:t>
      </w:r>
      <w:r>
        <w:rPr>
          <w:rFonts w:ascii="Verdana" w:hAnsi="Verdana"/>
          <w:color w:val="333333"/>
          <w:sz w:val="20"/>
          <w:szCs w:val="20"/>
        </w:rPr>
        <w:br/>
        <w:t>b. coverage analysis</w:t>
      </w:r>
      <w:r>
        <w:rPr>
          <w:rFonts w:ascii="Verdana" w:hAnsi="Verdana"/>
          <w:color w:val="333333"/>
          <w:sz w:val="20"/>
          <w:szCs w:val="20"/>
        </w:rPr>
        <w:br/>
        <w:t>c. usability assessment</w:t>
      </w:r>
      <w:r>
        <w:rPr>
          <w:rFonts w:ascii="Verdana" w:hAnsi="Verdana"/>
          <w:color w:val="333333"/>
          <w:sz w:val="20"/>
          <w:szCs w:val="20"/>
        </w:rPr>
        <w:br/>
        <w:t>d. installation te</w:t>
      </w:r>
      <w:r>
        <w:rPr>
          <w:rFonts w:ascii="Verdana" w:hAnsi="Verdana"/>
          <w:color w:val="333333"/>
          <w:sz w:val="20"/>
          <w:szCs w:val="20"/>
        </w:rPr>
        <w:t>st</w:t>
      </w:r>
      <w:r>
        <w:rPr>
          <w:rFonts w:ascii="Verdana" w:hAnsi="Verdana"/>
          <w:color w:val="333333"/>
          <w:sz w:val="20"/>
          <w:szCs w:val="20"/>
        </w:rPr>
        <w:br/>
      </w:r>
      <w:r>
        <w:rPr>
          <w:rFonts w:ascii="Verdana" w:hAnsi="Verdana"/>
          <w:color w:val="333333"/>
          <w:sz w:val="20"/>
          <w:szCs w:val="20"/>
        </w:rPr>
        <w:br/>
        <w:t>28. Which of the following is the odd one out?</w:t>
      </w:r>
      <w:r>
        <w:rPr>
          <w:rFonts w:ascii="Verdana" w:hAnsi="Verdana"/>
          <w:color w:val="333333"/>
          <w:sz w:val="20"/>
          <w:szCs w:val="20"/>
        </w:rPr>
        <w:br/>
      </w:r>
      <w:r>
        <w:rPr>
          <w:rFonts w:ascii="Verdana" w:hAnsi="Verdana"/>
          <w:color w:val="333333"/>
          <w:sz w:val="20"/>
          <w:szCs w:val="20"/>
        </w:rPr>
        <w:br/>
        <w:t>a. white box</w:t>
      </w:r>
      <w:r>
        <w:rPr>
          <w:rFonts w:ascii="Verdana" w:hAnsi="Verdana"/>
          <w:color w:val="333333"/>
          <w:sz w:val="20"/>
          <w:szCs w:val="20"/>
        </w:rPr>
        <w:br/>
        <w:t>b. glass box</w:t>
      </w:r>
      <w:r>
        <w:rPr>
          <w:rFonts w:ascii="Verdana" w:hAnsi="Verdana"/>
          <w:color w:val="333333"/>
          <w:sz w:val="20"/>
          <w:szCs w:val="20"/>
        </w:rPr>
        <w:br/>
        <w:t>c. structural</w:t>
      </w:r>
      <w:r>
        <w:rPr>
          <w:rFonts w:ascii="Verdana" w:hAnsi="Verdana"/>
          <w:color w:val="333333"/>
          <w:sz w:val="20"/>
          <w:szCs w:val="20"/>
        </w:rPr>
        <w:br/>
        <w:t>d. functional</w:t>
      </w:r>
      <w:r>
        <w:rPr>
          <w:rFonts w:ascii="Verdana" w:hAnsi="Verdana"/>
          <w:color w:val="333333"/>
          <w:sz w:val="20"/>
          <w:szCs w:val="20"/>
        </w:rPr>
        <w:br/>
      </w:r>
      <w:r>
        <w:rPr>
          <w:rFonts w:ascii="Verdana" w:hAnsi="Verdana"/>
          <w:color w:val="333333"/>
          <w:sz w:val="20"/>
          <w:szCs w:val="20"/>
        </w:rPr>
        <w:br/>
        <w:t>29. A program validates a numeric field as follows:</w:t>
      </w:r>
      <w:r>
        <w:rPr>
          <w:rFonts w:ascii="Verdana" w:hAnsi="Verdana"/>
          <w:color w:val="333333"/>
          <w:sz w:val="20"/>
          <w:szCs w:val="20"/>
        </w:rPr>
        <w:br/>
      </w:r>
      <w:r>
        <w:rPr>
          <w:rFonts w:ascii="Verdana" w:hAnsi="Verdana"/>
          <w:color w:val="333333"/>
          <w:sz w:val="20"/>
          <w:szCs w:val="20"/>
        </w:rPr>
        <w:br/>
        <w:t xml:space="preserve">values less than 10 are rejected, values between 10 and 21 are accepted, values greater than or </w:t>
      </w:r>
      <w:r>
        <w:rPr>
          <w:rFonts w:ascii="Verdana" w:hAnsi="Verdana"/>
          <w:color w:val="333333"/>
          <w:sz w:val="20"/>
          <w:szCs w:val="20"/>
        </w:rPr>
        <w:t>equal to 22 are rejected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which of the following input values cover all of the equivalence partitions?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a. 10,11,21</w:t>
      </w:r>
      <w:r>
        <w:rPr>
          <w:rFonts w:ascii="Verdana" w:hAnsi="Verdana"/>
          <w:color w:val="333333"/>
          <w:sz w:val="20"/>
          <w:szCs w:val="20"/>
        </w:rPr>
        <w:br/>
        <w:t>b. 3,20,21</w:t>
      </w:r>
      <w:r>
        <w:rPr>
          <w:rFonts w:ascii="Verdana" w:hAnsi="Verdana"/>
          <w:color w:val="333333"/>
          <w:sz w:val="20"/>
          <w:szCs w:val="20"/>
        </w:rPr>
        <w:br/>
        <w:t>c. 3,10,22</w:t>
      </w:r>
      <w:r>
        <w:rPr>
          <w:rFonts w:ascii="Verdana" w:hAnsi="Verdana"/>
          <w:color w:val="333333"/>
          <w:sz w:val="20"/>
          <w:szCs w:val="20"/>
        </w:rPr>
        <w:br/>
        <w:t>d. 10,21,22</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30. Using the same specifications as question 29, which of the following covers the MOST boundary value</w:t>
      </w:r>
      <w:r>
        <w:rPr>
          <w:rFonts w:ascii="Verdana" w:hAnsi="Verdana"/>
          <w:color w:val="333333"/>
          <w:sz w:val="20"/>
          <w:szCs w:val="20"/>
        </w:rPr>
        <w:t>s?</w:t>
      </w:r>
      <w:r>
        <w:rPr>
          <w:rFonts w:ascii="Verdana" w:hAnsi="Verdana"/>
          <w:color w:val="333333"/>
          <w:sz w:val="20"/>
          <w:szCs w:val="20"/>
        </w:rPr>
        <w:br/>
      </w:r>
      <w:r>
        <w:rPr>
          <w:rFonts w:ascii="Verdana" w:hAnsi="Verdana"/>
          <w:color w:val="333333"/>
          <w:sz w:val="20"/>
          <w:szCs w:val="20"/>
        </w:rPr>
        <w:br/>
        <w:t>a. 9,10,11,22</w:t>
      </w:r>
      <w:r>
        <w:rPr>
          <w:rFonts w:ascii="Verdana" w:hAnsi="Verdana"/>
          <w:color w:val="333333"/>
          <w:sz w:val="20"/>
          <w:szCs w:val="20"/>
        </w:rPr>
        <w:br/>
        <w:t>b. 9,10,21,22</w:t>
      </w:r>
      <w:r>
        <w:rPr>
          <w:rFonts w:ascii="Verdana" w:hAnsi="Verdana"/>
          <w:color w:val="333333"/>
          <w:sz w:val="20"/>
          <w:szCs w:val="20"/>
        </w:rPr>
        <w:br/>
        <w:t>c. 10,11,21,22</w:t>
      </w:r>
      <w:r>
        <w:rPr>
          <w:rFonts w:ascii="Verdana" w:hAnsi="Verdana"/>
          <w:color w:val="333333"/>
          <w:sz w:val="20"/>
          <w:szCs w:val="20"/>
        </w:rPr>
        <w:br/>
        <w:t>d. 10,11,20,21</w:t>
      </w:r>
      <w:r>
        <w:rPr>
          <w:rFonts w:ascii="Verdana" w:hAnsi="Verdana"/>
          <w:color w:val="333333"/>
          <w:sz w:val="20"/>
          <w:szCs w:val="20"/>
        </w:rPr>
        <w:br/>
      </w:r>
      <w:r>
        <w:rPr>
          <w:rFonts w:ascii="Verdana" w:hAnsi="Verdana"/>
          <w:color w:val="333333"/>
          <w:sz w:val="20"/>
          <w:szCs w:val="20"/>
        </w:rPr>
        <w:br/>
        <w:t>1.d</w:t>
      </w:r>
      <w:r>
        <w:rPr>
          <w:rFonts w:ascii="Verdana" w:hAnsi="Verdana"/>
          <w:color w:val="333333"/>
          <w:sz w:val="20"/>
          <w:szCs w:val="20"/>
        </w:rPr>
        <w:br/>
        <w:t>2.b</w:t>
      </w:r>
      <w:r>
        <w:rPr>
          <w:rFonts w:ascii="Verdana" w:hAnsi="Verdana"/>
          <w:color w:val="333333"/>
          <w:sz w:val="20"/>
          <w:szCs w:val="20"/>
        </w:rPr>
        <w:br/>
        <w:t>3.d</w:t>
      </w:r>
      <w:r>
        <w:rPr>
          <w:rFonts w:ascii="Verdana" w:hAnsi="Verdana"/>
          <w:color w:val="333333"/>
          <w:sz w:val="20"/>
          <w:szCs w:val="20"/>
        </w:rPr>
        <w:br/>
        <w:t>4.c</w:t>
      </w:r>
      <w:r>
        <w:rPr>
          <w:rFonts w:ascii="Verdana" w:hAnsi="Verdana"/>
          <w:color w:val="333333"/>
          <w:sz w:val="20"/>
          <w:szCs w:val="20"/>
        </w:rPr>
        <w:br/>
        <w:t>5.d</w:t>
      </w:r>
      <w:r>
        <w:rPr>
          <w:rFonts w:ascii="Verdana" w:hAnsi="Verdana"/>
          <w:color w:val="333333"/>
          <w:sz w:val="20"/>
          <w:szCs w:val="20"/>
        </w:rPr>
        <w:br/>
        <w:t>6.a</w:t>
      </w:r>
      <w:r>
        <w:rPr>
          <w:rFonts w:ascii="Verdana" w:hAnsi="Verdana"/>
          <w:color w:val="333333"/>
          <w:sz w:val="20"/>
          <w:szCs w:val="20"/>
        </w:rPr>
        <w:br/>
        <w:t>7.c</w:t>
      </w:r>
      <w:r>
        <w:rPr>
          <w:rFonts w:ascii="Verdana" w:hAnsi="Verdana"/>
          <w:color w:val="333333"/>
          <w:sz w:val="20"/>
          <w:szCs w:val="20"/>
        </w:rPr>
        <w:br/>
        <w:t>8.b</w:t>
      </w:r>
      <w:r>
        <w:rPr>
          <w:rFonts w:ascii="Verdana" w:hAnsi="Verdana"/>
          <w:color w:val="333333"/>
          <w:sz w:val="20"/>
          <w:szCs w:val="20"/>
        </w:rPr>
        <w:br/>
        <w:t>9.a</w:t>
      </w:r>
      <w:r>
        <w:rPr>
          <w:rFonts w:ascii="Verdana" w:hAnsi="Verdana"/>
          <w:color w:val="333333"/>
          <w:sz w:val="20"/>
          <w:szCs w:val="20"/>
        </w:rPr>
        <w:br/>
        <w:t>10.a</w:t>
      </w:r>
      <w:r>
        <w:rPr>
          <w:rFonts w:ascii="Verdana" w:hAnsi="Verdana"/>
          <w:color w:val="333333"/>
          <w:sz w:val="20"/>
          <w:szCs w:val="20"/>
        </w:rPr>
        <w:br/>
        <w:t>11.c</w:t>
      </w:r>
      <w:r>
        <w:rPr>
          <w:rFonts w:ascii="Verdana" w:hAnsi="Verdana"/>
          <w:color w:val="333333"/>
          <w:sz w:val="20"/>
          <w:szCs w:val="20"/>
        </w:rPr>
        <w:br/>
        <w:t>12.a</w:t>
      </w:r>
      <w:r>
        <w:rPr>
          <w:rFonts w:ascii="Verdana" w:hAnsi="Verdana"/>
          <w:color w:val="333333"/>
          <w:sz w:val="20"/>
          <w:szCs w:val="20"/>
        </w:rPr>
        <w:br/>
        <w:t>13.b</w:t>
      </w:r>
      <w:r>
        <w:rPr>
          <w:rFonts w:ascii="Verdana" w:hAnsi="Verdana"/>
          <w:color w:val="333333"/>
          <w:sz w:val="20"/>
          <w:szCs w:val="20"/>
        </w:rPr>
        <w:br/>
        <w:t>14.c</w:t>
      </w:r>
      <w:r>
        <w:rPr>
          <w:rFonts w:ascii="Verdana" w:hAnsi="Verdana"/>
          <w:color w:val="333333"/>
          <w:sz w:val="20"/>
          <w:szCs w:val="20"/>
        </w:rPr>
        <w:br/>
        <w:t>15.b</w:t>
      </w:r>
      <w:r>
        <w:rPr>
          <w:rFonts w:ascii="Verdana" w:hAnsi="Verdana"/>
          <w:color w:val="333333"/>
          <w:sz w:val="20"/>
          <w:szCs w:val="20"/>
        </w:rPr>
        <w:br/>
        <w:t>16.b</w:t>
      </w:r>
      <w:r>
        <w:rPr>
          <w:rFonts w:ascii="Verdana" w:hAnsi="Verdana"/>
          <w:color w:val="333333"/>
          <w:sz w:val="20"/>
          <w:szCs w:val="20"/>
        </w:rPr>
        <w:br/>
        <w:t>17.c</w:t>
      </w:r>
      <w:r>
        <w:rPr>
          <w:rFonts w:ascii="Verdana" w:hAnsi="Verdana"/>
          <w:color w:val="333333"/>
          <w:sz w:val="20"/>
          <w:szCs w:val="20"/>
        </w:rPr>
        <w:br/>
        <w:t>18.c</w:t>
      </w:r>
      <w:r>
        <w:rPr>
          <w:rFonts w:ascii="Verdana" w:hAnsi="Verdana"/>
          <w:color w:val="333333"/>
          <w:sz w:val="20"/>
          <w:szCs w:val="20"/>
        </w:rPr>
        <w:br/>
        <w:t>19.a</w:t>
      </w:r>
      <w:r>
        <w:rPr>
          <w:rFonts w:ascii="Verdana" w:hAnsi="Verdana"/>
          <w:color w:val="333333"/>
          <w:sz w:val="20"/>
          <w:szCs w:val="20"/>
        </w:rPr>
        <w:br/>
        <w:t>20.c</w:t>
      </w:r>
      <w:r>
        <w:rPr>
          <w:rFonts w:ascii="Verdana" w:hAnsi="Verdana"/>
          <w:color w:val="333333"/>
          <w:sz w:val="20"/>
          <w:szCs w:val="20"/>
        </w:rPr>
        <w:br/>
        <w:t>21.b</w:t>
      </w:r>
      <w:r>
        <w:rPr>
          <w:rFonts w:ascii="Verdana" w:hAnsi="Verdana"/>
          <w:color w:val="333333"/>
          <w:sz w:val="20"/>
          <w:szCs w:val="20"/>
        </w:rPr>
        <w:br/>
        <w:t>22.d</w:t>
      </w:r>
      <w:r>
        <w:rPr>
          <w:rFonts w:ascii="Verdana" w:hAnsi="Verdana"/>
          <w:color w:val="333333"/>
          <w:sz w:val="20"/>
          <w:szCs w:val="20"/>
        </w:rPr>
        <w:br/>
        <w:t>23.c</w:t>
      </w:r>
      <w:r>
        <w:rPr>
          <w:rFonts w:ascii="Verdana" w:hAnsi="Verdana"/>
          <w:color w:val="333333"/>
          <w:sz w:val="20"/>
          <w:szCs w:val="20"/>
        </w:rPr>
        <w:br/>
        <w:t>24.a</w:t>
      </w:r>
      <w:r>
        <w:rPr>
          <w:rFonts w:ascii="Verdana" w:hAnsi="Verdana"/>
          <w:color w:val="333333"/>
          <w:sz w:val="20"/>
          <w:szCs w:val="20"/>
        </w:rPr>
        <w:br/>
        <w:t>25.b</w:t>
      </w:r>
      <w:r>
        <w:rPr>
          <w:rFonts w:ascii="Verdana" w:hAnsi="Verdana"/>
          <w:color w:val="333333"/>
          <w:sz w:val="20"/>
          <w:szCs w:val="20"/>
        </w:rPr>
        <w:br/>
        <w:t>26.d</w:t>
      </w:r>
      <w:r>
        <w:rPr>
          <w:rFonts w:ascii="Verdana" w:hAnsi="Verdana"/>
          <w:color w:val="333333"/>
          <w:sz w:val="20"/>
          <w:szCs w:val="20"/>
        </w:rPr>
        <w:br/>
        <w:t>27.a</w:t>
      </w:r>
      <w:r>
        <w:rPr>
          <w:rFonts w:ascii="Verdana" w:hAnsi="Verdana"/>
          <w:color w:val="333333"/>
          <w:sz w:val="20"/>
          <w:szCs w:val="20"/>
        </w:rPr>
        <w:br/>
        <w:t>28.d</w:t>
      </w:r>
      <w:r>
        <w:rPr>
          <w:rFonts w:ascii="Verdana" w:hAnsi="Verdana"/>
          <w:color w:val="333333"/>
          <w:sz w:val="20"/>
          <w:szCs w:val="20"/>
        </w:rPr>
        <w:br/>
        <w:t>29.c</w:t>
      </w:r>
      <w:r>
        <w:rPr>
          <w:rFonts w:ascii="Verdana" w:hAnsi="Verdana"/>
          <w:color w:val="333333"/>
          <w:sz w:val="20"/>
          <w:szCs w:val="20"/>
        </w:rPr>
        <w:br/>
        <w:t>30.b</w:t>
      </w:r>
    </w:p>
    <w:p w14:paraId="7A2F9617" w14:textId="77777777" w:rsidR="004F7619" w:rsidRDefault="009A2ACB">
      <w:pPr>
        <w:sectPr w:rsidR="004F7619">
          <w:pgSz w:w="11906" w:h="16838"/>
          <w:pgMar w:top="1440" w:right="1440" w:bottom="1440" w:left="1440" w:header="708" w:footer="708" w:gutter="0"/>
          <w:cols w:space="708"/>
          <w:docGrid w:linePitch="360"/>
        </w:sectPr>
      </w:pPr>
      <w:r>
        <w:rPr>
          <w:rFonts w:ascii="Verdana" w:hAnsi="Verdana"/>
          <w:color w:val="333333"/>
          <w:sz w:val="20"/>
          <w:szCs w:val="20"/>
        </w:rPr>
        <w:lastRenderedPageBreak/>
        <w:t>1 We split testing into distinct stages</w:t>
      </w:r>
      <w:r>
        <w:rPr>
          <w:rFonts w:ascii="Verdana" w:hAnsi="Verdana"/>
          <w:color w:val="333333"/>
          <w:sz w:val="20"/>
          <w:szCs w:val="20"/>
        </w:rPr>
        <w:t xml:space="preserve"> primarily because:</w:t>
      </w:r>
      <w:r>
        <w:rPr>
          <w:rFonts w:ascii="Verdana" w:hAnsi="Verdana"/>
          <w:color w:val="333333"/>
          <w:sz w:val="20"/>
          <w:szCs w:val="20"/>
        </w:rPr>
        <w:br/>
        <w:t>a) Each test stage has a different purpose.</w:t>
      </w:r>
      <w:r>
        <w:rPr>
          <w:rFonts w:ascii="Verdana" w:hAnsi="Verdana"/>
          <w:color w:val="333333"/>
          <w:sz w:val="20"/>
          <w:szCs w:val="20"/>
        </w:rPr>
        <w:br/>
        <w:t>b) It is easier to manage testing in stages.</w:t>
      </w:r>
      <w:r>
        <w:rPr>
          <w:rFonts w:ascii="Verdana" w:hAnsi="Verdana"/>
          <w:color w:val="333333"/>
          <w:sz w:val="20"/>
          <w:szCs w:val="20"/>
        </w:rPr>
        <w:br/>
        <w:t>c) We can run different tests in different environments.</w:t>
      </w:r>
      <w:r>
        <w:rPr>
          <w:rFonts w:ascii="Verdana" w:hAnsi="Verdana"/>
          <w:color w:val="333333"/>
          <w:sz w:val="20"/>
          <w:szCs w:val="20"/>
        </w:rPr>
        <w:br/>
        <w:t>d) The more stages we have, the better the testing.</w:t>
      </w:r>
      <w:r>
        <w:rPr>
          <w:rFonts w:ascii="Verdana" w:hAnsi="Verdana"/>
          <w:color w:val="333333"/>
          <w:sz w:val="20"/>
          <w:szCs w:val="20"/>
        </w:rPr>
        <w:br/>
      </w:r>
      <w:r>
        <w:rPr>
          <w:rFonts w:ascii="Verdana" w:hAnsi="Verdana"/>
          <w:color w:val="333333"/>
          <w:sz w:val="20"/>
          <w:szCs w:val="20"/>
        </w:rPr>
        <w:br/>
        <w:t>2 Which of the following is likely to</w:t>
      </w:r>
      <w:r>
        <w:rPr>
          <w:rFonts w:ascii="Verdana" w:hAnsi="Verdana"/>
          <w:color w:val="333333"/>
          <w:sz w:val="20"/>
          <w:szCs w:val="20"/>
        </w:rPr>
        <w:t xml:space="preserve"> benefit most from the use of test tools providing test capture and replay facilities?</w:t>
      </w:r>
      <w:r>
        <w:rPr>
          <w:rFonts w:ascii="Verdana" w:hAnsi="Verdana"/>
          <w:color w:val="333333"/>
          <w:sz w:val="20"/>
          <w:szCs w:val="20"/>
        </w:rPr>
        <w:br/>
        <w:t>a) Regression testing</w:t>
      </w:r>
      <w:r>
        <w:rPr>
          <w:rFonts w:ascii="Verdana" w:hAnsi="Verdana"/>
          <w:color w:val="333333"/>
          <w:sz w:val="20"/>
          <w:szCs w:val="20"/>
        </w:rPr>
        <w:br/>
        <w:t>b) Integration testing</w:t>
      </w:r>
      <w:r>
        <w:rPr>
          <w:rFonts w:ascii="Verdana" w:hAnsi="Verdana"/>
          <w:color w:val="333333"/>
          <w:sz w:val="20"/>
          <w:szCs w:val="20"/>
        </w:rPr>
        <w:br/>
        <w:t>c) System testing</w:t>
      </w:r>
      <w:r>
        <w:rPr>
          <w:rFonts w:ascii="Verdana" w:hAnsi="Verdana"/>
          <w:color w:val="333333"/>
          <w:sz w:val="20"/>
          <w:szCs w:val="20"/>
        </w:rPr>
        <w:br/>
        <w:t>d) User acceptance testing</w:t>
      </w:r>
      <w:r>
        <w:rPr>
          <w:rFonts w:ascii="Verdana" w:hAnsi="Verdana"/>
          <w:color w:val="333333"/>
          <w:sz w:val="20"/>
          <w:szCs w:val="20"/>
        </w:rPr>
        <w:br/>
      </w:r>
      <w:r>
        <w:rPr>
          <w:rFonts w:ascii="Verdana" w:hAnsi="Verdana"/>
          <w:color w:val="333333"/>
          <w:sz w:val="20"/>
          <w:szCs w:val="20"/>
        </w:rPr>
        <w:br/>
        <w:t>3 Which of the following statements is NOT correct?</w:t>
      </w:r>
      <w:r>
        <w:rPr>
          <w:rFonts w:ascii="Verdana" w:hAnsi="Verdana"/>
          <w:color w:val="333333"/>
          <w:sz w:val="20"/>
          <w:szCs w:val="20"/>
        </w:rPr>
        <w:br/>
        <w:t>a) A minimal test set that</w:t>
      </w:r>
      <w:r>
        <w:rPr>
          <w:rFonts w:ascii="Verdana" w:hAnsi="Verdana"/>
          <w:color w:val="333333"/>
          <w:sz w:val="20"/>
          <w:szCs w:val="20"/>
        </w:rPr>
        <w:t xml:space="preserve"> achieves 100% LCSAJ coverage will also achieve 100% branch coverage.</w:t>
      </w:r>
      <w:r>
        <w:rPr>
          <w:rFonts w:ascii="Verdana" w:hAnsi="Verdana"/>
          <w:color w:val="333333"/>
          <w:sz w:val="20"/>
          <w:szCs w:val="20"/>
        </w:rPr>
        <w:br/>
        <w:t>b) A minimal test set that achieves 100% path coverage will also achieve 100% statement coverage.</w:t>
      </w:r>
      <w:r>
        <w:rPr>
          <w:rFonts w:ascii="Verdana" w:hAnsi="Verdana"/>
          <w:color w:val="333333"/>
          <w:sz w:val="20"/>
          <w:szCs w:val="20"/>
        </w:rPr>
        <w:br/>
        <w:t>c) A minimal test set that achieves 100% path coverage will generally detect more faults</w:t>
      </w:r>
      <w:r>
        <w:rPr>
          <w:rFonts w:ascii="Verdana" w:hAnsi="Verdana"/>
          <w:color w:val="333333"/>
          <w:sz w:val="20"/>
          <w:szCs w:val="20"/>
        </w:rPr>
        <w:t xml:space="preserve"> than one that achieves 100% statement coverage.</w:t>
      </w:r>
      <w:r>
        <w:rPr>
          <w:rFonts w:ascii="Verdana" w:hAnsi="Verdana"/>
          <w:color w:val="333333"/>
          <w:sz w:val="20"/>
          <w:szCs w:val="20"/>
        </w:rPr>
        <w:br/>
        <w:t>d) A minimal test set that achieves 100% statement coverage will generally detect more faults than one that achieves 100% branch coverage.</w:t>
      </w:r>
      <w:r>
        <w:rPr>
          <w:rFonts w:ascii="Verdana" w:hAnsi="Verdana"/>
          <w:color w:val="333333"/>
          <w:sz w:val="20"/>
          <w:szCs w:val="20"/>
        </w:rPr>
        <w:br/>
      </w:r>
      <w:r>
        <w:rPr>
          <w:rFonts w:ascii="Verdana" w:hAnsi="Verdana"/>
          <w:color w:val="333333"/>
          <w:sz w:val="20"/>
          <w:szCs w:val="20"/>
        </w:rPr>
        <w:br/>
        <w:t>4 Which of the following requirements is testable?</w:t>
      </w:r>
      <w:r>
        <w:rPr>
          <w:rFonts w:ascii="Verdana" w:hAnsi="Verdana"/>
          <w:color w:val="333333"/>
          <w:sz w:val="20"/>
          <w:szCs w:val="20"/>
        </w:rPr>
        <w:br/>
        <w:t>a) The system sh</w:t>
      </w:r>
      <w:r>
        <w:rPr>
          <w:rFonts w:ascii="Verdana" w:hAnsi="Verdana"/>
          <w:color w:val="333333"/>
          <w:sz w:val="20"/>
          <w:szCs w:val="20"/>
        </w:rPr>
        <w:t>all be user friendly.</w:t>
      </w:r>
      <w:r>
        <w:rPr>
          <w:rFonts w:ascii="Verdana" w:hAnsi="Verdana"/>
          <w:color w:val="333333"/>
          <w:sz w:val="20"/>
          <w:szCs w:val="20"/>
        </w:rPr>
        <w:br/>
        <w:t>b) The safety-critical parts of the system shall contain 0 faults.</w:t>
      </w:r>
      <w:r>
        <w:rPr>
          <w:rFonts w:ascii="Verdana" w:hAnsi="Verdana"/>
          <w:color w:val="333333"/>
          <w:sz w:val="20"/>
          <w:szCs w:val="20"/>
        </w:rPr>
        <w:br/>
        <w:t>c) The response time shall be less than one second for the specified design load.</w:t>
      </w:r>
      <w:r>
        <w:rPr>
          <w:rFonts w:ascii="Verdana" w:hAnsi="Verdana"/>
          <w:color w:val="333333"/>
          <w:sz w:val="20"/>
          <w:szCs w:val="20"/>
        </w:rPr>
        <w:br/>
        <w:t>d) The system shall be built to be portable.</w:t>
      </w:r>
      <w:r>
        <w:rPr>
          <w:rFonts w:ascii="Verdana" w:hAnsi="Verdana"/>
          <w:color w:val="333333"/>
          <w:sz w:val="20"/>
          <w:szCs w:val="20"/>
        </w:rPr>
        <w:br/>
      </w:r>
      <w:r>
        <w:rPr>
          <w:rFonts w:ascii="Verdana" w:hAnsi="Verdana"/>
          <w:color w:val="333333"/>
          <w:sz w:val="20"/>
          <w:szCs w:val="20"/>
        </w:rPr>
        <w:br/>
        <w:t>5 Analyse the following highly simplifi</w:t>
      </w:r>
      <w:r>
        <w:rPr>
          <w:rFonts w:ascii="Verdana" w:hAnsi="Verdana"/>
          <w:color w:val="333333"/>
          <w:sz w:val="20"/>
          <w:szCs w:val="20"/>
        </w:rPr>
        <w:t>ed procedure:</w:t>
      </w:r>
      <w:r>
        <w:rPr>
          <w:rFonts w:ascii="Verdana" w:hAnsi="Verdana"/>
          <w:color w:val="333333"/>
          <w:sz w:val="20"/>
          <w:szCs w:val="20"/>
        </w:rPr>
        <w:br/>
        <w:t>Ask: “What type of ticket do you require, single or return?”</w:t>
      </w:r>
      <w:r>
        <w:rPr>
          <w:rFonts w:ascii="Verdana" w:hAnsi="Verdana"/>
          <w:color w:val="333333"/>
          <w:sz w:val="20"/>
          <w:szCs w:val="20"/>
        </w:rPr>
        <w:br/>
        <w:t>IF the customer wants ‘return’</w:t>
      </w:r>
      <w:r>
        <w:rPr>
          <w:rFonts w:ascii="Verdana" w:hAnsi="Verdana"/>
          <w:color w:val="333333"/>
          <w:sz w:val="20"/>
          <w:szCs w:val="20"/>
        </w:rPr>
        <w:br/>
        <w:t>Ask: “What rate, Standard or Cheap-day?”</w:t>
      </w:r>
      <w:r>
        <w:rPr>
          <w:rFonts w:ascii="Verdana" w:hAnsi="Verdana"/>
          <w:color w:val="333333"/>
          <w:sz w:val="20"/>
          <w:szCs w:val="20"/>
        </w:rPr>
        <w:br/>
        <w:t>IF the customer replies ‘Cheap-day’</w:t>
      </w:r>
      <w:r>
        <w:rPr>
          <w:rFonts w:ascii="Verdana" w:hAnsi="Verdana"/>
          <w:color w:val="333333"/>
          <w:sz w:val="20"/>
          <w:szCs w:val="20"/>
        </w:rPr>
        <w:br/>
        <w:t>Say: “That will be £11:20”</w:t>
      </w:r>
      <w:r>
        <w:rPr>
          <w:rFonts w:ascii="Verdana" w:hAnsi="Verdana"/>
          <w:color w:val="333333"/>
          <w:sz w:val="20"/>
          <w:szCs w:val="20"/>
        </w:rPr>
        <w:br/>
        <w:t>ELSE</w:t>
      </w:r>
      <w:r>
        <w:rPr>
          <w:rFonts w:ascii="Verdana" w:hAnsi="Verdana"/>
          <w:color w:val="333333"/>
          <w:sz w:val="20"/>
          <w:szCs w:val="20"/>
        </w:rPr>
        <w:br/>
        <w:t>Say: “That will be £19:50”</w:t>
      </w:r>
      <w:r>
        <w:rPr>
          <w:rFonts w:ascii="Verdana" w:hAnsi="Verdana"/>
          <w:color w:val="333333"/>
          <w:sz w:val="20"/>
          <w:szCs w:val="20"/>
        </w:rPr>
        <w:br/>
        <w:t>ENDIF</w:t>
      </w:r>
      <w:r>
        <w:rPr>
          <w:rFonts w:ascii="Verdana" w:hAnsi="Verdana"/>
          <w:color w:val="333333"/>
          <w:sz w:val="20"/>
          <w:szCs w:val="20"/>
        </w:rPr>
        <w:br/>
        <w:t>ELSE</w:t>
      </w:r>
      <w:r>
        <w:rPr>
          <w:rFonts w:ascii="Verdana" w:hAnsi="Verdana"/>
          <w:color w:val="333333"/>
          <w:sz w:val="20"/>
          <w:szCs w:val="20"/>
        </w:rPr>
        <w:br/>
        <w:t>Say</w:t>
      </w:r>
      <w:r>
        <w:rPr>
          <w:rFonts w:ascii="Verdana" w:hAnsi="Verdana"/>
          <w:color w:val="333333"/>
          <w:sz w:val="20"/>
          <w:szCs w:val="20"/>
        </w:rPr>
        <w:t>: “That will be £9:75”</w:t>
      </w:r>
      <w:r>
        <w:rPr>
          <w:rFonts w:ascii="Verdana" w:hAnsi="Verdana"/>
          <w:color w:val="333333"/>
          <w:sz w:val="20"/>
          <w:szCs w:val="20"/>
        </w:rPr>
        <w:br/>
        <w:t>ENDIF</w:t>
      </w:r>
      <w:r>
        <w:rPr>
          <w:rFonts w:ascii="Verdana" w:hAnsi="Verdana"/>
          <w:color w:val="333333"/>
          <w:sz w:val="20"/>
          <w:szCs w:val="20"/>
        </w:rPr>
        <w:br/>
        <w:t>Now decide the minimum number of tests that are needed to ensure that all</w:t>
      </w:r>
      <w:r>
        <w:rPr>
          <w:rFonts w:ascii="Verdana" w:hAnsi="Verdana"/>
          <w:color w:val="333333"/>
          <w:sz w:val="20"/>
          <w:szCs w:val="20"/>
        </w:rPr>
        <w:br/>
        <w:t>the questions have been asked, all combinations have occurred and all</w:t>
      </w:r>
      <w:r>
        <w:rPr>
          <w:rFonts w:ascii="Verdana" w:hAnsi="Verdana"/>
          <w:color w:val="333333"/>
          <w:sz w:val="20"/>
          <w:szCs w:val="20"/>
        </w:rPr>
        <w:br/>
        <w:t>replies given.</w:t>
      </w:r>
      <w:r>
        <w:rPr>
          <w:rFonts w:ascii="Verdana" w:hAnsi="Verdana"/>
          <w:color w:val="333333"/>
          <w:sz w:val="20"/>
          <w:szCs w:val="20"/>
        </w:rPr>
        <w:br/>
        <w:t>a) 3</w:t>
      </w:r>
      <w:r>
        <w:rPr>
          <w:rFonts w:ascii="Verdana" w:hAnsi="Verdana"/>
          <w:color w:val="333333"/>
          <w:sz w:val="20"/>
          <w:szCs w:val="20"/>
        </w:rPr>
        <w:br/>
        <w:t>b) 4</w:t>
      </w:r>
      <w:r>
        <w:rPr>
          <w:rFonts w:ascii="Verdana" w:hAnsi="Verdana"/>
          <w:color w:val="333333"/>
          <w:sz w:val="20"/>
          <w:szCs w:val="20"/>
        </w:rPr>
        <w:br/>
        <w:t>c) 5d) 6</w:t>
      </w:r>
      <w:r>
        <w:rPr>
          <w:rFonts w:ascii="Verdana" w:hAnsi="Verdana"/>
          <w:color w:val="333333"/>
          <w:sz w:val="20"/>
          <w:szCs w:val="20"/>
        </w:rPr>
        <w:br/>
        <w:t>6 Error guessing:</w:t>
      </w:r>
      <w:r>
        <w:rPr>
          <w:rFonts w:ascii="Verdana" w:hAnsi="Verdana"/>
          <w:color w:val="333333"/>
          <w:sz w:val="20"/>
          <w:szCs w:val="20"/>
        </w:rPr>
        <w:br/>
        <w:t>a) supplements formal test desi</w:t>
      </w:r>
      <w:r>
        <w:rPr>
          <w:rFonts w:ascii="Verdana" w:hAnsi="Verdana"/>
          <w:color w:val="333333"/>
          <w:sz w:val="20"/>
          <w:szCs w:val="20"/>
        </w:rPr>
        <w:t>gn techniques.</w:t>
      </w:r>
      <w:r>
        <w:rPr>
          <w:rFonts w:ascii="Verdana" w:hAnsi="Verdana"/>
          <w:color w:val="333333"/>
          <w:sz w:val="20"/>
          <w:szCs w:val="20"/>
        </w:rPr>
        <w:br/>
        <w:t>b) can only be used in component, integration and system testing.</w:t>
      </w:r>
      <w:r>
        <w:rPr>
          <w:rFonts w:ascii="Verdana" w:hAnsi="Verdana"/>
          <w:color w:val="333333"/>
          <w:sz w:val="20"/>
          <w:szCs w:val="20"/>
        </w:rPr>
        <w:br/>
        <w:t>c) is only performed in user acceptance testing.</w:t>
      </w:r>
      <w:r>
        <w:rPr>
          <w:rFonts w:ascii="Verdana" w:hAnsi="Verdana"/>
          <w:color w:val="333333"/>
          <w:sz w:val="20"/>
          <w:szCs w:val="20"/>
        </w:rPr>
        <w:br/>
        <w:t>d) is not repeatable and should not be used.</w:t>
      </w:r>
      <w:r>
        <w:rPr>
          <w:rFonts w:ascii="Verdana" w:hAnsi="Verdana"/>
          <w:color w:val="333333"/>
          <w:sz w:val="20"/>
          <w:szCs w:val="20"/>
        </w:rPr>
        <w:br/>
      </w:r>
      <w:r>
        <w:rPr>
          <w:rFonts w:ascii="Verdana" w:hAnsi="Verdana"/>
          <w:color w:val="333333"/>
          <w:sz w:val="20"/>
          <w:szCs w:val="20"/>
        </w:rPr>
        <w:br/>
        <w:t>7 Which of the following is NOT true of test coverage criteria?</w:t>
      </w:r>
      <w:r>
        <w:rPr>
          <w:rFonts w:ascii="Verdana" w:hAnsi="Verdana"/>
          <w:color w:val="333333"/>
          <w:sz w:val="20"/>
          <w:szCs w:val="20"/>
        </w:rPr>
        <w:br/>
        <w:t>a) Test coverage</w:t>
      </w:r>
      <w:r>
        <w:rPr>
          <w:rFonts w:ascii="Verdana" w:hAnsi="Verdana"/>
          <w:color w:val="333333"/>
          <w:sz w:val="20"/>
          <w:szCs w:val="20"/>
        </w:rPr>
        <w:t xml:space="preserve"> criteria can be measured in terms of items exercised by a test suite.</w:t>
      </w:r>
      <w:r>
        <w:rPr>
          <w:rFonts w:ascii="Verdana" w:hAnsi="Verdana"/>
          <w:color w:val="333333"/>
          <w:sz w:val="20"/>
          <w:szCs w:val="20"/>
        </w:rPr>
        <w:br/>
        <w:t>b) A measure of test coverage criteria is the percentage of user requirements covered.</w:t>
      </w:r>
      <w:r>
        <w:rPr>
          <w:rFonts w:ascii="Verdana" w:hAnsi="Verdana"/>
          <w:color w:val="333333"/>
          <w:sz w:val="20"/>
          <w:szCs w:val="20"/>
        </w:rPr>
        <w:br/>
        <w:t>c) A measure of test coverage criteria is the percentage of faults found.</w:t>
      </w:r>
      <w:r>
        <w:rPr>
          <w:rFonts w:ascii="Verdana" w:hAnsi="Verdana"/>
          <w:color w:val="333333"/>
          <w:sz w:val="20"/>
          <w:szCs w:val="20"/>
        </w:rPr>
        <w:br/>
      </w:r>
      <w:r>
        <w:rPr>
          <w:rFonts w:ascii="Verdana" w:hAnsi="Verdana"/>
          <w:color w:val="333333"/>
          <w:sz w:val="20"/>
          <w:szCs w:val="20"/>
        </w:rPr>
        <w:lastRenderedPageBreak/>
        <w:t>d) Test coverage criteri</w:t>
      </w:r>
      <w:r>
        <w:rPr>
          <w:rFonts w:ascii="Verdana" w:hAnsi="Verdana"/>
          <w:color w:val="333333"/>
          <w:sz w:val="20"/>
          <w:szCs w:val="20"/>
        </w:rPr>
        <w:t>a are often used when specifying test completion criteria.</w:t>
      </w:r>
      <w:r>
        <w:rPr>
          <w:rFonts w:ascii="Verdana" w:hAnsi="Verdana"/>
          <w:color w:val="333333"/>
          <w:sz w:val="20"/>
          <w:szCs w:val="20"/>
        </w:rPr>
        <w:br/>
      </w:r>
      <w:r>
        <w:rPr>
          <w:rFonts w:ascii="Verdana" w:hAnsi="Verdana"/>
          <w:color w:val="333333"/>
          <w:sz w:val="20"/>
          <w:szCs w:val="20"/>
        </w:rPr>
        <w:br/>
        <w:t>8 In prioritising what to test, the most important objective is to:</w:t>
      </w:r>
      <w:r>
        <w:rPr>
          <w:rFonts w:ascii="Verdana" w:hAnsi="Verdana"/>
          <w:color w:val="333333"/>
          <w:sz w:val="20"/>
          <w:szCs w:val="20"/>
        </w:rPr>
        <w:br/>
        <w:t>a) find as many faults as possible.</w:t>
      </w:r>
      <w:r>
        <w:rPr>
          <w:rFonts w:ascii="Verdana" w:hAnsi="Verdana"/>
          <w:color w:val="333333"/>
          <w:sz w:val="20"/>
          <w:szCs w:val="20"/>
        </w:rPr>
        <w:br/>
        <w:t>b) test high risk areas.</w:t>
      </w:r>
      <w:r>
        <w:rPr>
          <w:rFonts w:ascii="Verdana" w:hAnsi="Verdana"/>
          <w:color w:val="333333"/>
          <w:sz w:val="20"/>
          <w:szCs w:val="20"/>
        </w:rPr>
        <w:br/>
        <w:t>c) obtain good test coverage.</w:t>
      </w:r>
      <w:r>
        <w:rPr>
          <w:rFonts w:ascii="Verdana" w:hAnsi="Verdana"/>
          <w:color w:val="333333"/>
          <w:sz w:val="20"/>
          <w:szCs w:val="20"/>
        </w:rPr>
        <w:br/>
        <w:t>d) test whatever is easiest to test.</w:t>
      </w:r>
      <w:r>
        <w:rPr>
          <w:rFonts w:ascii="Verdana" w:hAnsi="Verdana"/>
          <w:color w:val="333333"/>
          <w:sz w:val="20"/>
          <w:szCs w:val="20"/>
        </w:rPr>
        <w:br/>
      </w:r>
      <w:r>
        <w:rPr>
          <w:rFonts w:ascii="Verdana" w:hAnsi="Verdana"/>
          <w:color w:val="333333"/>
          <w:sz w:val="20"/>
          <w:szCs w:val="20"/>
        </w:rPr>
        <w:t>9 Given the following sets of test management terms (v-z), and activity descriptions (1-5), which one of the following best pairs the two sets?</w:t>
      </w:r>
      <w:r>
        <w:rPr>
          <w:rFonts w:ascii="Verdana" w:hAnsi="Verdana"/>
          <w:color w:val="333333"/>
          <w:sz w:val="20"/>
          <w:szCs w:val="20"/>
        </w:rPr>
        <w:br/>
        <w:t>v – test control</w:t>
      </w:r>
      <w:r>
        <w:rPr>
          <w:rFonts w:ascii="Verdana" w:hAnsi="Verdana"/>
          <w:color w:val="333333"/>
          <w:sz w:val="20"/>
          <w:szCs w:val="20"/>
        </w:rPr>
        <w:br/>
        <w:t>w – test monitoring</w:t>
      </w:r>
      <w:r>
        <w:rPr>
          <w:rFonts w:ascii="Verdana" w:hAnsi="Verdana"/>
          <w:color w:val="333333"/>
          <w:sz w:val="20"/>
          <w:szCs w:val="20"/>
        </w:rPr>
        <w:br/>
        <w:t>x - test estimation</w:t>
      </w:r>
      <w:r>
        <w:rPr>
          <w:rFonts w:ascii="Verdana" w:hAnsi="Verdana"/>
          <w:color w:val="333333"/>
          <w:sz w:val="20"/>
          <w:szCs w:val="20"/>
        </w:rPr>
        <w:br/>
        <w:t>y - incident management</w:t>
      </w:r>
      <w:r>
        <w:rPr>
          <w:rFonts w:ascii="Verdana" w:hAnsi="Verdana"/>
          <w:color w:val="333333"/>
          <w:sz w:val="20"/>
          <w:szCs w:val="20"/>
        </w:rPr>
        <w:br/>
        <w:t>z - configuration control</w:t>
      </w:r>
      <w:r>
        <w:rPr>
          <w:rFonts w:ascii="Verdana" w:hAnsi="Verdana"/>
          <w:color w:val="333333"/>
          <w:sz w:val="20"/>
          <w:szCs w:val="20"/>
        </w:rPr>
        <w:br/>
      </w:r>
      <w:r>
        <w:rPr>
          <w:rFonts w:ascii="Verdana" w:hAnsi="Verdana"/>
          <w:color w:val="333333"/>
          <w:sz w:val="20"/>
          <w:szCs w:val="20"/>
        </w:rPr>
        <w:br/>
        <w:t xml:space="preserve">1 - </w:t>
      </w:r>
      <w:r>
        <w:rPr>
          <w:rFonts w:ascii="Verdana" w:hAnsi="Verdana"/>
          <w:color w:val="333333"/>
          <w:sz w:val="20"/>
          <w:szCs w:val="20"/>
        </w:rPr>
        <w:t>calculation of required test resources</w:t>
      </w:r>
      <w:r>
        <w:rPr>
          <w:rFonts w:ascii="Verdana" w:hAnsi="Verdana"/>
          <w:color w:val="333333"/>
          <w:sz w:val="20"/>
          <w:szCs w:val="20"/>
        </w:rPr>
        <w:br/>
        <w:t>2 - maintenance of record of test results</w:t>
      </w:r>
      <w:r>
        <w:rPr>
          <w:rFonts w:ascii="Verdana" w:hAnsi="Verdana"/>
          <w:color w:val="333333"/>
          <w:sz w:val="20"/>
          <w:szCs w:val="20"/>
        </w:rPr>
        <w:br/>
        <w:t>3 - re-allocation of resources when tests overrun</w:t>
      </w:r>
      <w:r>
        <w:rPr>
          <w:rFonts w:ascii="Verdana" w:hAnsi="Verdana"/>
          <w:color w:val="333333"/>
          <w:sz w:val="20"/>
          <w:szCs w:val="20"/>
        </w:rPr>
        <w:br/>
        <w:t>4 - report on deviation from test plan</w:t>
      </w:r>
      <w:r>
        <w:rPr>
          <w:rFonts w:ascii="Verdana" w:hAnsi="Verdana"/>
          <w:color w:val="333333"/>
          <w:sz w:val="20"/>
          <w:szCs w:val="20"/>
        </w:rPr>
        <w:br/>
        <w:t>5 - tracking of anomalous test results</w:t>
      </w:r>
      <w:r>
        <w:rPr>
          <w:rFonts w:ascii="Verdana" w:hAnsi="Verdana"/>
          <w:color w:val="333333"/>
          <w:sz w:val="20"/>
          <w:szCs w:val="20"/>
        </w:rPr>
        <w:br/>
      </w:r>
      <w:r>
        <w:rPr>
          <w:rFonts w:ascii="Verdana" w:hAnsi="Verdana"/>
          <w:color w:val="333333"/>
          <w:sz w:val="20"/>
          <w:szCs w:val="20"/>
        </w:rPr>
        <w:br/>
        <w:t>a) v-3,w-2,x-1,y-5,z-4</w:t>
      </w:r>
      <w:r>
        <w:rPr>
          <w:rFonts w:ascii="Verdana" w:hAnsi="Verdana"/>
          <w:color w:val="333333"/>
          <w:sz w:val="20"/>
          <w:szCs w:val="20"/>
        </w:rPr>
        <w:br/>
        <w:t>b) v-2,w-5,x-1,y-4,z-3</w:t>
      </w:r>
      <w:r>
        <w:rPr>
          <w:rFonts w:ascii="Verdana" w:hAnsi="Verdana"/>
          <w:color w:val="333333"/>
          <w:sz w:val="20"/>
          <w:szCs w:val="20"/>
        </w:rPr>
        <w:br/>
      </w:r>
      <w:r>
        <w:rPr>
          <w:rFonts w:ascii="Verdana" w:hAnsi="Verdana"/>
          <w:color w:val="333333"/>
          <w:sz w:val="20"/>
          <w:szCs w:val="20"/>
        </w:rPr>
        <w:t>c) v-3,w-4,x-1,y-5,z-2</w:t>
      </w:r>
      <w:r>
        <w:rPr>
          <w:rFonts w:ascii="Verdana" w:hAnsi="Verdana"/>
          <w:color w:val="333333"/>
          <w:sz w:val="20"/>
          <w:szCs w:val="20"/>
        </w:rPr>
        <w:br/>
        <w:t>d) v-2,w-1,x-4,y-3,z-5</w:t>
      </w:r>
      <w:r>
        <w:rPr>
          <w:rFonts w:ascii="Verdana" w:hAnsi="Verdana"/>
          <w:color w:val="333333"/>
          <w:sz w:val="20"/>
          <w:szCs w:val="20"/>
        </w:rPr>
        <w:br/>
      </w:r>
      <w:r>
        <w:rPr>
          <w:rFonts w:ascii="Verdana" w:hAnsi="Verdana"/>
          <w:color w:val="333333"/>
          <w:sz w:val="20"/>
          <w:szCs w:val="20"/>
        </w:rPr>
        <w:br/>
        <w:t>10 Which one of the following statements about system testing is NOT true?</w:t>
      </w:r>
      <w:r>
        <w:rPr>
          <w:rFonts w:ascii="Verdana" w:hAnsi="Verdana"/>
          <w:color w:val="333333"/>
          <w:sz w:val="20"/>
          <w:szCs w:val="20"/>
        </w:rPr>
        <w:br/>
        <w:t>a) System tests are often performed by independent teams.</w:t>
      </w:r>
      <w:r>
        <w:rPr>
          <w:rFonts w:ascii="Verdana" w:hAnsi="Verdana"/>
          <w:color w:val="333333"/>
          <w:sz w:val="20"/>
          <w:szCs w:val="20"/>
        </w:rPr>
        <w:br/>
        <w:t>b) Functional testing is used more than structural testing.</w:t>
      </w:r>
      <w:r>
        <w:rPr>
          <w:rFonts w:ascii="Verdana" w:hAnsi="Verdana"/>
          <w:color w:val="333333"/>
          <w:sz w:val="20"/>
          <w:szCs w:val="20"/>
        </w:rPr>
        <w:br/>
        <w:t xml:space="preserve">c) Faults found </w:t>
      </w:r>
      <w:r>
        <w:rPr>
          <w:rFonts w:ascii="Verdana" w:hAnsi="Verdana"/>
          <w:color w:val="333333"/>
          <w:sz w:val="20"/>
          <w:szCs w:val="20"/>
        </w:rPr>
        <w:t>during system tests can be very expensive to fix.</w:t>
      </w:r>
      <w:r>
        <w:rPr>
          <w:rFonts w:ascii="Verdana" w:hAnsi="Verdana"/>
          <w:color w:val="333333"/>
          <w:sz w:val="20"/>
          <w:szCs w:val="20"/>
        </w:rPr>
        <w:br/>
        <w:t>d) End-users should be involved in system tests.</w:t>
      </w:r>
      <w:r>
        <w:rPr>
          <w:rFonts w:ascii="Verdana" w:hAnsi="Verdana"/>
          <w:color w:val="333333"/>
          <w:sz w:val="20"/>
          <w:szCs w:val="20"/>
        </w:rPr>
        <w:br/>
      </w:r>
      <w:r>
        <w:rPr>
          <w:rFonts w:ascii="Verdana" w:hAnsi="Verdana"/>
          <w:color w:val="333333"/>
          <w:sz w:val="20"/>
          <w:szCs w:val="20"/>
        </w:rPr>
        <w:br/>
        <w:t>11 Which of the following is false?</w:t>
      </w:r>
      <w:r>
        <w:rPr>
          <w:rFonts w:ascii="Verdana" w:hAnsi="Verdana"/>
          <w:color w:val="333333"/>
          <w:sz w:val="20"/>
          <w:szCs w:val="20"/>
        </w:rPr>
        <w:br/>
        <w:t>a) Incidents should always be fixed.</w:t>
      </w:r>
      <w:r>
        <w:rPr>
          <w:rFonts w:ascii="Verdana" w:hAnsi="Verdana"/>
          <w:color w:val="333333"/>
          <w:sz w:val="20"/>
          <w:szCs w:val="20"/>
        </w:rPr>
        <w:br/>
        <w:t>b) An incident occurs when expected and actual results differ.</w:t>
      </w:r>
      <w:r>
        <w:rPr>
          <w:rFonts w:ascii="Verdana" w:hAnsi="Verdana"/>
          <w:color w:val="333333"/>
          <w:sz w:val="20"/>
          <w:szCs w:val="20"/>
        </w:rPr>
        <w:br/>
        <w:t xml:space="preserve">c) Incidents can be </w:t>
      </w:r>
      <w:r>
        <w:rPr>
          <w:rFonts w:ascii="Verdana" w:hAnsi="Verdana"/>
          <w:color w:val="333333"/>
          <w:sz w:val="20"/>
          <w:szCs w:val="20"/>
        </w:rPr>
        <w:t>analysed to assist in test process improvement.</w:t>
      </w:r>
      <w:r>
        <w:rPr>
          <w:rFonts w:ascii="Verdana" w:hAnsi="Verdana"/>
          <w:color w:val="333333"/>
          <w:sz w:val="20"/>
          <w:szCs w:val="20"/>
        </w:rPr>
        <w:br/>
        <w:t>d) An incident can be raised against documentation.</w:t>
      </w:r>
      <w:r>
        <w:rPr>
          <w:rFonts w:ascii="Verdana" w:hAnsi="Verdana"/>
          <w:color w:val="333333"/>
          <w:sz w:val="20"/>
          <w:szCs w:val="20"/>
        </w:rPr>
        <w:br/>
      </w:r>
      <w:r>
        <w:rPr>
          <w:rFonts w:ascii="Verdana" w:hAnsi="Verdana"/>
          <w:color w:val="333333"/>
          <w:sz w:val="20"/>
          <w:szCs w:val="20"/>
        </w:rPr>
        <w:br/>
        <w:t>12 Enough testing has been performed when:</w:t>
      </w:r>
      <w:r>
        <w:rPr>
          <w:rFonts w:ascii="Verdana" w:hAnsi="Verdana"/>
          <w:color w:val="333333"/>
          <w:sz w:val="20"/>
          <w:szCs w:val="20"/>
        </w:rPr>
        <w:br/>
        <w:t>a) time runs out.</w:t>
      </w:r>
      <w:r>
        <w:rPr>
          <w:rFonts w:ascii="Verdana" w:hAnsi="Verdana"/>
          <w:color w:val="333333"/>
          <w:sz w:val="20"/>
          <w:szCs w:val="20"/>
        </w:rPr>
        <w:br/>
        <w:t>b) the required level of confidence has been achieved.</w:t>
      </w:r>
      <w:r>
        <w:rPr>
          <w:rFonts w:ascii="Verdana" w:hAnsi="Verdana"/>
          <w:color w:val="333333"/>
          <w:sz w:val="20"/>
          <w:szCs w:val="20"/>
        </w:rPr>
        <w:br/>
        <w:t>c) no more faults are found.</w:t>
      </w:r>
      <w:r>
        <w:rPr>
          <w:rFonts w:ascii="Verdana" w:hAnsi="Verdana"/>
          <w:color w:val="333333"/>
          <w:sz w:val="20"/>
          <w:szCs w:val="20"/>
        </w:rPr>
        <w:br/>
        <w:t>d) the use</w:t>
      </w:r>
      <w:r>
        <w:rPr>
          <w:rFonts w:ascii="Verdana" w:hAnsi="Verdana"/>
          <w:color w:val="333333"/>
          <w:sz w:val="20"/>
          <w:szCs w:val="20"/>
        </w:rPr>
        <w:t>rs won’t find any serious faults.</w:t>
      </w:r>
      <w:r>
        <w:rPr>
          <w:rFonts w:ascii="Verdana" w:hAnsi="Verdana"/>
          <w:color w:val="333333"/>
          <w:sz w:val="20"/>
          <w:szCs w:val="20"/>
        </w:rPr>
        <w:br/>
      </w:r>
      <w:r>
        <w:rPr>
          <w:rFonts w:ascii="Verdana" w:hAnsi="Verdana"/>
          <w:color w:val="333333"/>
          <w:sz w:val="20"/>
          <w:szCs w:val="20"/>
        </w:rPr>
        <w:br/>
        <w:t>13 Which of the following is NOT true of incidents?</w:t>
      </w:r>
      <w:r>
        <w:rPr>
          <w:rFonts w:ascii="Verdana" w:hAnsi="Verdana"/>
          <w:color w:val="333333"/>
          <w:sz w:val="20"/>
          <w:szCs w:val="20"/>
        </w:rPr>
        <w:br/>
        <w:t>a) Incident resolution is the responsibility of the author of the software under test.</w:t>
      </w:r>
      <w:r>
        <w:rPr>
          <w:rFonts w:ascii="Verdana" w:hAnsi="Verdana"/>
          <w:color w:val="333333"/>
          <w:sz w:val="20"/>
          <w:szCs w:val="20"/>
        </w:rPr>
        <w:br/>
        <w:t>b) Incidents may be raised against user requirements.</w:t>
      </w:r>
      <w:r>
        <w:rPr>
          <w:rFonts w:ascii="Verdana" w:hAnsi="Verdana"/>
          <w:color w:val="333333"/>
          <w:sz w:val="20"/>
          <w:szCs w:val="20"/>
        </w:rPr>
        <w:br/>
        <w:t>c) Incidents require investi</w:t>
      </w:r>
      <w:r>
        <w:rPr>
          <w:rFonts w:ascii="Verdana" w:hAnsi="Verdana"/>
          <w:color w:val="333333"/>
          <w:sz w:val="20"/>
          <w:szCs w:val="20"/>
        </w:rPr>
        <w:t>gation and/or correction.</w:t>
      </w:r>
      <w:r>
        <w:rPr>
          <w:rFonts w:ascii="Verdana" w:hAnsi="Verdana"/>
          <w:color w:val="333333"/>
          <w:sz w:val="20"/>
          <w:szCs w:val="20"/>
        </w:rPr>
        <w:br/>
        <w:t>d) Incidents are raised when expected and actual results differ.</w:t>
      </w:r>
      <w:r>
        <w:rPr>
          <w:rFonts w:ascii="Verdana" w:hAnsi="Verdana"/>
          <w:color w:val="333333"/>
          <w:sz w:val="20"/>
          <w:szCs w:val="20"/>
        </w:rPr>
        <w:br/>
      </w:r>
      <w:r>
        <w:rPr>
          <w:rFonts w:ascii="Verdana" w:hAnsi="Verdana"/>
          <w:color w:val="333333"/>
          <w:sz w:val="20"/>
          <w:szCs w:val="20"/>
        </w:rPr>
        <w:br/>
        <w:t>14 Which of the following is not described in a unit test standard?</w:t>
      </w:r>
      <w:r>
        <w:rPr>
          <w:rFonts w:ascii="Verdana" w:hAnsi="Verdana"/>
          <w:color w:val="333333"/>
          <w:sz w:val="20"/>
          <w:szCs w:val="20"/>
        </w:rPr>
        <w:br/>
        <w:t>a) syntax testing</w:t>
      </w:r>
      <w:r>
        <w:rPr>
          <w:rFonts w:ascii="Verdana" w:hAnsi="Verdana"/>
          <w:color w:val="333333"/>
          <w:sz w:val="20"/>
          <w:szCs w:val="20"/>
        </w:rPr>
        <w:br/>
        <w:t>b) equivalence partitioning</w:t>
      </w:r>
      <w:r>
        <w:rPr>
          <w:rFonts w:ascii="Verdana" w:hAnsi="Verdana"/>
          <w:color w:val="333333"/>
          <w:sz w:val="20"/>
          <w:szCs w:val="20"/>
        </w:rPr>
        <w:br/>
        <w:t>c) stress testing</w:t>
      </w:r>
      <w:r>
        <w:rPr>
          <w:rFonts w:ascii="Verdana" w:hAnsi="Verdana"/>
          <w:color w:val="333333"/>
          <w:sz w:val="20"/>
          <w:szCs w:val="20"/>
        </w:rPr>
        <w:br/>
        <w:t>d) modified condition/decision c</w:t>
      </w:r>
      <w:r>
        <w:rPr>
          <w:rFonts w:ascii="Verdana" w:hAnsi="Verdana"/>
          <w:color w:val="333333"/>
          <w:sz w:val="20"/>
          <w:szCs w:val="20"/>
        </w:rPr>
        <w:t>overage</w:t>
      </w:r>
      <w:r>
        <w:rPr>
          <w:rFonts w:ascii="Verdana" w:hAnsi="Verdana"/>
          <w:color w:val="333333"/>
          <w:sz w:val="20"/>
          <w:szCs w:val="20"/>
        </w:rPr>
        <w:br/>
      </w:r>
      <w:r>
        <w:rPr>
          <w:rFonts w:ascii="Verdana" w:hAnsi="Verdana"/>
          <w:color w:val="333333"/>
          <w:sz w:val="20"/>
          <w:szCs w:val="20"/>
        </w:rPr>
        <w:br/>
        <w:t>15 Which of the following is false?</w:t>
      </w:r>
      <w:r>
        <w:rPr>
          <w:rFonts w:ascii="Verdana" w:hAnsi="Verdana"/>
          <w:color w:val="333333"/>
          <w:sz w:val="20"/>
          <w:szCs w:val="20"/>
        </w:rPr>
        <w:br/>
      </w:r>
      <w:r>
        <w:rPr>
          <w:rFonts w:ascii="Verdana" w:hAnsi="Verdana"/>
          <w:color w:val="333333"/>
          <w:sz w:val="20"/>
          <w:szCs w:val="20"/>
        </w:rPr>
        <w:lastRenderedPageBreak/>
        <w:t>a) In a system two different failures may have different severities.</w:t>
      </w:r>
      <w:r>
        <w:rPr>
          <w:rFonts w:ascii="Verdana" w:hAnsi="Verdana"/>
          <w:color w:val="333333"/>
          <w:sz w:val="20"/>
          <w:szCs w:val="20"/>
        </w:rPr>
        <w:br/>
        <w:t>b) A system is necessarily more reliable after debugging for the removal of a fault.</w:t>
      </w:r>
      <w:r>
        <w:rPr>
          <w:rFonts w:ascii="Verdana" w:hAnsi="Verdana"/>
          <w:color w:val="333333"/>
          <w:sz w:val="20"/>
          <w:szCs w:val="20"/>
        </w:rPr>
        <w:br/>
        <w:t>c) A fault need not affect the reliability of a system.</w:t>
      </w:r>
      <w:r>
        <w:rPr>
          <w:rFonts w:ascii="Verdana" w:hAnsi="Verdana"/>
          <w:color w:val="333333"/>
          <w:sz w:val="20"/>
          <w:szCs w:val="20"/>
        </w:rPr>
        <w:br/>
        <w:t>d</w:t>
      </w:r>
      <w:r>
        <w:rPr>
          <w:rFonts w:ascii="Verdana" w:hAnsi="Verdana"/>
          <w:color w:val="333333"/>
          <w:sz w:val="20"/>
          <w:szCs w:val="20"/>
        </w:rPr>
        <w:t>) Undetected errors may lead to faults and eventually to incorrect behaviour.</w:t>
      </w:r>
      <w:r>
        <w:rPr>
          <w:rFonts w:ascii="Verdana" w:hAnsi="Verdana"/>
          <w:color w:val="333333"/>
          <w:sz w:val="20"/>
          <w:szCs w:val="20"/>
        </w:rPr>
        <w:br/>
      </w:r>
      <w:r>
        <w:rPr>
          <w:rFonts w:ascii="Verdana" w:hAnsi="Verdana"/>
          <w:color w:val="333333"/>
          <w:sz w:val="20"/>
          <w:szCs w:val="20"/>
        </w:rPr>
        <w:br/>
        <w:t>16 Which one of the following statements, about capture-replay tools, is NOT correct?</w:t>
      </w:r>
      <w:r>
        <w:rPr>
          <w:rFonts w:ascii="Verdana" w:hAnsi="Verdana"/>
          <w:color w:val="333333"/>
          <w:sz w:val="20"/>
          <w:szCs w:val="20"/>
        </w:rPr>
        <w:br/>
        <w:t>a) They are used to support multi-user testing.</w:t>
      </w:r>
      <w:r>
        <w:rPr>
          <w:rFonts w:ascii="Verdana" w:hAnsi="Verdana"/>
          <w:color w:val="333333"/>
          <w:sz w:val="20"/>
          <w:szCs w:val="20"/>
        </w:rPr>
        <w:br/>
        <w:t>b) They are used to capture and animate use</w:t>
      </w:r>
      <w:r>
        <w:rPr>
          <w:rFonts w:ascii="Verdana" w:hAnsi="Verdana"/>
          <w:color w:val="333333"/>
          <w:sz w:val="20"/>
          <w:szCs w:val="20"/>
        </w:rPr>
        <w:t>r requirements.</w:t>
      </w:r>
      <w:r>
        <w:rPr>
          <w:rFonts w:ascii="Verdana" w:hAnsi="Verdana"/>
          <w:color w:val="333333"/>
          <w:sz w:val="20"/>
          <w:szCs w:val="20"/>
        </w:rPr>
        <w:br/>
        <w:t>c) They are the most frequently purchased types of CAST tool.</w:t>
      </w:r>
      <w:r>
        <w:rPr>
          <w:rFonts w:ascii="Verdana" w:hAnsi="Verdana"/>
          <w:color w:val="333333"/>
          <w:sz w:val="20"/>
          <w:szCs w:val="20"/>
        </w:rPr>
        <w:br/>
        <w:t>d) They capture aspects of user behaviour.</w:t>
      </w:r>
      <w:r>
        <w:rPr>
          <w:rFonts w:ascii="Verdana" w:hAnsi="Verdana"/>
          <w:color w:val="333333"/>
          <w:sz w:val="20"/>
          <w:szCs w:val="20"/>
        </w:rPr>
        <w:br/>
      </w:r>
      <w:r>
        <w:rPr>
          <w:rFonts w:ascii="Verdana" w:hAnsi="Verdana"/>
          <w:color w:val="333333"/>
          <w:sz w:val="20"/>
          <w:szCs w:val="20"/>
        </w:rPr>
        <w:br/>
        <w:t>17 How would you estimate the amount of re-testing likely to be required?</w:t>
      </w:r>
      <w:r>
        <w:rPr>
          <w:rFonts w:ascii="Verdana" w:hAnsi="Verdana"/>
          <w:color w:val="333333"/>
          <w:sz w:val="20"/>
          <w:szCs w:val="20"/>
        </w:rPr>
        <w:br/>
        <w:t>a) Metrics from previous similar projects</w:t>
      </w:r>
      <w:r>
        <w:rPr>
          <w:rFonts w:ascii="Verdana" w:hAnsi="Verdana"/>
          <w:color w:val="333333"/>
          <w:sz w:val="20"/>
          <w:szCs w:val="20"/>
        </w:rPr>
        <w:br/>
        <w:t>b) Discussions wit</w:t>
      </w:r>
      <w:r>
        <w:rPr>
          <w:rFonts w:ascii="Verdana" w:hAnsi="Verdana"/>
          <w:color w:val="333333"/>
          <w:sz w:val="20"/>
          <w:szCs w:val="20"/>
        </w:rPr>
        <w:t>h the development team</w:t>
      </w:r>
      <w:r>
        <w:rPr>
          <w:rFonts w:ascii="Verdana" w:hAnsi="Verdana"/>
          <w:color w:val="333333"/>
          <w:sz w:val="20"/>
          <w:szCs w:val="20"/>
        </w:rPr>
        <w:br/>
        <w:t>c) Time allocated for regression testing</w:t>
      </w:r>
      <w:r>
        <w:rPr>
          <w:rFonts w:ascii="Verdana" w:hAnsi="Verdana"/>
          <w:color w:val="333333"/>
          <w:sz w:val="20"/>
          <w:szCs w:val="20"/>
        </w:rPr>
        <w:br/>
        <w:t>d) a &amp; b</w:t>
      </w:r>
      <w:r>
        <w:rPr>
          <w:rFonts w:ascii="Verdana" w:hAnsi="Verdana"/>
          <w:color w:val="333333"/>
          <w:sz w:val="20"/>
          <w:szCs w:val="20"/>
        </w:rPr>
        <w:br/>
      </w:r>
      <w:r>
        <w:rPr>
          <w:rFonts w:ascii="Verdana" w:hAnsi="Verdana"/>
          <w:color w:val="333333"/>
          <w:sz w:val="20"/>
          <w:szCs w:val="20"/>
        </w:rPr>
        <w:br/>
        <w:t>18 Which of the following is true of the V-model?</w:t>
      </w:r>
      <w:r>
        <w:rPr>
          <w:rFonts w:ascii="Verdana" w:hAnsi="Verdana"/>
          <w:color w:val="333333"/>
          <w:sz w:val="20"/>
          <w:szCs w:val="20"/>
        </w:rPr>
        <w:br/>
        <w:t>a) It states that modules are tested against user requirements.</w:t>
      </w:r>
      <w:r>
        <w:rPr>
          <w:rFonts w:ascii="Verdana" w:hAnsi="Verdana"/>
          <w:color w:val="333333"/>
          <w:sz w:val="20"/>
          <w:szCs w:val="20"/>
        </w:rPr>
        <w:br/>
        <w:t>b) It only models the testing phase.</w:t>
      </w:r>
      <w:r>
        <w:rPr>
          <w:rFonts w:ascii="Verdana" w:hAnsi="Verdana"/>
          <w:color w:val="333333"/>
          <w:sz w:val="20"/>
          <w:szCs w:val="20"/>
        </w:rPr>
        <w:br/>
        <w:t>c) It specifies the test techni</w:t>
      </w:r>
      <w:r>
        <w:rPr>
          <w:rFonts w:ascii="Verdana" w:hAnsi="Verdana"/>
          <w:color w:val="333333"/>
          <w:sz w:val="20"/>
          <w:szCs w:val="20"/>
        </w:rPr>
        <w:t>ques to be used.</w:t>
      </w:r>
      <w:r>
        <w:rPr>
          <w:rFonts w:ascii="Verdana" w:hAnsi="Verdana"/>
          <w:color w:val="333333"/>
          <w:sz w:val="20"/>
          <w:szCs w:val="20"/>
        </w:rPr>
        <w:br/>
        <w:t>d) It includes the verification of designs.</w:t>
      </w:r>
      <w:r>
        <w:rPr>
          <w:rFonts w:ascii="Verdana" w:hAnsi="Verdana"/>
          <w:color w:val="333333"/>
          <w:sz w:val="20"/>
          <w:szCs w:val="20"/>
        </w:rPr>
        <w:br/>
      </w:r>
      <w:r>
        <w:rPr>
          <w:rFonts w:ascii="Verdana" w:hAnsi="Verdana"/>
          <w:color w:val="333333"/>
          <w:sz w:val="20"/>
          <w:szCs w:val="20"/>
        </w:rPr>
        <w:br/>
        <w:t>19 The oracle assumption:</w:t>
      </w:r>
      <w:r>
        <w:rPr>
          <w:rFonts w:ascii="Verdana" w:hAnsi="Verdana"/>
          <w:color w:val="333333"/>
          <w:sz w:val="20"/>
          <w:szCs w:val="20"/>
        </w:rPr>
        <w:br/>
        <w:t>a) is that there is some existing system against which test output may be checked.</w:t>
      </w:r>
      <w:r>
        <w:rPr>
          <w:rFonts w:ascii="Verdana" w:hAnsi="Verdana"/>
          <w:color w:val="333333"/>
          <w:sz w:val="20"/>
          <w:szCs w:val="20"/>
        </w:rPr>
        <w:br/>
        <w:t>b) is that the tester can routinely identify the correct outcome of a test.</w:t>
      </w:r>
      <w:r>
        <w:rPr>
          <w:rFonts w:ascii="Verdana" w:hAnsi="Verdana"/>
          <w:color w:val="333333"/>
          <w:sz w:val="20"/>
          <w:szCs w:val="20"/>
        </w:rPr>
        <w:br/>
        <w:t>c) is tha</w:t>
      </w:r>
      <w:r>
        <w:rPr>
          <w:rFonts w:ascii="Verdana" w:hAnsi="Verdana"/>
          <w:color w:val="333333"/>
          <w:sz w:val="20"/>
          <w:szCs w:val="20"/>
        </w:rPr>
        <w:t>t the tester knows everything about the software under test.</w:t>
      </w:r>
      <w:r>
        <w:rPr>
          <w:rFonts w:ascii="Verdana" w:hAnsi="Verdana"/>
          <w:color w:val="333333"/>
          <w:sz w:val="20"/>
          <w:szCs w:val="20"/>
        </w:rPr>
        <w:br/>
        <w:t>d) is that the tests are reviewed by experienced testers.</w:t>
      </w:r>
      <w:r>
        <w:rPr>
          <w:rFonts w:ascii="Verdana" w:hAnsi="Verdana"/>
          <w:color w:val="333333"/>
          <w:sz w:val="20"/>
          <w:szCs w:val="20"/>
        </w:rPr>
        <w:br/>
      </w:r>
      <w:r>
        <w:rPr>
          <w:rFonts w:ascii="Verdana" w:hAnsi="Verdana"/>
          <w:color w:val="333333"/>
          <w:sz w:val="20"/>
          <w:szCs w:val="20"/>
        </w:rPr>
        <w:br/>
        <w:t>20 Which of the following characterises the cost of faults?</w:t>
      </w:r>
      <w:r>
        <w:rPr>
          <w:rFonts w:ascii="Verdana" w:hAnsi="Verdana"/>
          <w:color w:val="333333"/>
          <w:sz w:val="20"/>
          <w:szCs w:val="20"/>
        </w:rPr>
        <w:br/>
        <w:t>a) They are cheapest to find in the early development phases and the most ex</w:t>
      </w:r>
      <w:r>
        <w:rPr>
          <w:rFonts w:ascii="Verdana" w:hAnsi="Verdana"/>
          <w:color w:val="333333"/>
          <w:sz w:val="20"/>
          <w:szCs w:val="20"/>
        </w:rPr>
        <w:t>pensive to fix in the latest test phases.</w:t>
      </w:r>
      <w:r>
        <w:rPr>
          <w:rFonts w:ascii="Verdana" w:hAnsi="Verdana"/>
          <w:color w:val="333333"/>
          <w:sz w:val="20"/>
          <w:szCs w:val="20"/>
        </w:rPr>
        <w:br/>
        <w:t>b) They are easiest to find during system testing but the most expensive to fix then.</w:t>
      </w:r>
      <w:r>
        <w:rPr>
          <w:rFonts w:ascii="Verdana" w:hAnsi="Verdana"/>
          <w:color w:val="333333"/>
          <w:sz w:val="20"/>
          <w:szCs w:val="20"/>
        </w:rPr>
        <w:br/>
        <w:t>c) Faults are cheapest to find in the early development phases but the most expensive to fix then.</w:t>
      </w:r>
      <w:r>
        <w:rPr>
          <w:rFonts w:ascii="Verdana" w:hAnsi="Verdana"/>
          <w:color w:val="333333"/>
          <w:sz w:val="20"/>
          <w:szCs w:val="20"/>
        </w:rPr>
        <w:br/>
        <w:t>d) Although faults are most e</w:t>
      </w:r>
      <w:r>
        <w:rPr>
          <w:rFonts w:ascii="Verdana" w:hAnsi="Verdana"/>
          <w:color w:val="333333"/>
          <w:sz w:val="20"/>
          <w:szCs w:val="20"/>
        </w:rPr>
        <w:t>xpensive to find during early development phases, they are cheapest to fix then.</w:t>
      </w:r>
      <w:r>
        <w:rPr>
          <w:rFonts w:ascii="Verdana" w:hAnsi="Verdana"/>
          <w:color w:val="333333"/>
          <w:sz w:val="20"/>
          <w:szCs w:val="20"/>
        </w:rPr>
        <w:br/>
      </w:r>
      <w:r>
        <w:rPr>
          <w:rFonts w:ascii="Verdana" w:hAnsi="Verdana"/>
          <w:color w:val="333333"/>
          <w:sz w:val="20"/>
          <w:szCs w:val="20"/>
        </w:rPr>
        <w:br/>
        <w:t>21 Which of the following should NOT normally be an objective for a test?</w:t>
      </w:r>
      <w:r>
        <w:rPr>
          <w:rFonts w:ascii="Verdana" w:hAnsi="Verdana"/>
          <w:color w:val="333333"/>
          <w:sz w:val="20"/>
          <w:szCs w:val="20"/>
        </w:rPr>
        <w:br/>
        <w:t>a) To find faults in the software.</w:t>
      </w:r>
      <w:r>
        <w:rPr>
          <w:rFonts w:ascii="Verdana" w:hAnsi="Verdana"/>
          <w:color w:val="333333"/>
          <w:sz w:val="20"/>
          <w:szCs w:val="20"/>
        </w:rPr>
        <w:br/>
        <w:t>b) To assess whether the software is ready for release.</w:t>
      </w:r>
      <w:r>
        <w:rPr>
          <w:rFonts w:ascii="Verdana" w:hAnsi="Verdana"/>
          <w:color w:val="333333"/>
          <w:sz w:val="20"/>
          <w:szCs w:val="20"/>
        </w:rPr>
        <w:br/>
        <w:t>c) To dem</w:t>
      </w:r>
      <w:r>
        <w:rPr>
          <w:rFonts w:ascii="Verdana" w:hAnsi="Verdana"/>
          <w:color w:val="333333"/>
          <w:sz w:val="20"/>
          <w:szCs w:val="20"/>
        </w:rPr>
        <w:t>onstrate that the software doesn’t work.</w:t>
      </w:r>
      <w:r>
        <w:rPr>
          <w:rFonts w:ascii="Verdana" w:hAnsi="Verdana"/>
          <w:color w:val="333333"/>
          <w:sz w:val="20"/>
          <w:szCs w:val="20"/>
        </w:rPr>
        <w:br/>
        <w:t>d) To prove that the software is correct.</w:t>
      </w:r>
      <w:r>
        <w:rPr>
          <w:rFonts w:ascii="Verdana" w:hAnsi="Verdana"/>
          <w:color w:val="333333"/>
          <w:sz w:val="20"/>
          <w:szCs w:val="20"/>
        </w:rPr>
        <w:br/>
      </w:r>
      <w:r>
        <w:rPr>
          <w:rFonts w:ascii="Verdana" w:hAnsi="Verdana"/>
          <w:color w:val="333333"/>
          <w:sz w:val="20"/>
          <w:szCs w:val="20"/>
        </w:rPr>
        <w:br/>
        <w:t>22 Which of the following is a form of functional testing?</w:t>
      </w:r>
      <w:r>
        <w:rPr>
          <w:rFonts w:ascii="Verdana" w:hAnsi="Verdana"/>
          <w:color w:val="333333"/>
          <w:sz w:val="20"/>
          <w:szCs w:val="20"/>
        </w:rPr>
        <w:br/>
        <w:t>a) Boundary value analysis</w:t>
      </w:r>
      <w:r>
        <w:rPr>
          <w:rFonts w:ascii="Verdana" w:hAnsi="Verdana"/>
          <w:color w:val="333333"/>
          <w:sz w:val="20"/>
          <w:szCs w:val="20"/>
        </w:rPr>
        <w:br/>
        <w:t>b) Usability testing</w:t>
      </w:r>
      <w:r>
        <w:rPr>
          <w:rFonts w:ascii="Verdana" w:hAnsi="Verdana"/>
          <w:color w:val="333333"/>
          <w:sz w:val="20"/>
          <w:szCs w:val="20"/>
        </w:rPr>
        <w:br/>
        <w:t>c) Performance testing</w:t>
      </w:r>
      <w:r>
        <w:rPr>
          <w:rFonts w:ascii="Verdana" w:hAnsi="Verdana"/>
          <w:color w:val="333333"/>
          <w:sz w:val="20"/>
          <w:szCs w:val="20"/>
        </w:rPr>
        <w:br/>
        <w:t>d) Security testing</w:t>
      </w:r>
      <w:r>
        <w:rPr>
          <w:rFonts w:ascii="Verdana" w:hAnsi="Verdana"/>
          <w:color w:val="333333"/>
          <w:sz w:val="20"/>
          <w:szCs w:val="20"/>
        </w:rPr>
        <w:br/>
      </w:r>
      <w:r>
        <w:rPr>
          <w:rFonts w:ascii="Verdana" w:hAnsi="Verdana"/>
          <w:color w:val="333333"/>
          <w:sz w:val="20"/>
          <w:szCs w:val="20"/>
        </w:rPr>
        <w:br/>
        <w:t>23 Which of the follo</w:t>
      </w:r>
      <w:r>
        <w:rPr>
          <w:rFonts w:ascii="Verdana" w:hAnsi="Verdana"/>
          <w:color w:val="333333"/>
          <w:sz w:val="20"/>
          <w:szCs w:val="20"/>
        </w:rPr>
        <w:t>wing would NOT normally form part of a test plan?</w:t>
      </w:r>
      <w:r>
        <w:rPr>
          <w:rFonts w:ascii="Verdana" w:hAnsi="Verdana"/>
          <w:color w:val="333333"/>
          <w:sz w:val="20"/>
          <w:szCs w:val="20"/>
        </w:rPr>
        <w:br/>
        <w:t>a) Features to be tested</w:t>
      </w:r>
      <w:r>
        <w:rPr>
          <w:rFonts w:ascii="Verdana" w:hAnsi="Verdana"/>
          <w:color w:val="333333"/>
          <w:sz w:val="20"/>
          <w:szCs w:val="20"/>
        </w:rPr>
        <w:br/>
        <w:t>b) Incident reports</w:t>
      </w:r>
      <w:r>
        <w:rPr>
          <w:rFonts w:ascii="Verdana" w:hAnsi="Verdana"/>
          <w:color w:val="333333"/>
          <w:sz w:val="20"/>
          <w:szCs w:val="20"/>
        </w:rPr>
        <w:br/>
        <w:t>c) Risks</w:t>
      </w:r>
      <w:r>
        <w:rPr>
          <w:rFonts w:ascii="Verdana" w:hAnsi="Verdana"/>
          <w:color w:val="333333"/>
          <w:sz w:val="20"/>
          <w:szCs w:val="20"/>
        </w:rPr>
        <w:br/>
        <w:t>d) Schedule</w:t>
      </w:r>
      <w:r>
        <w:rPr>
          <w:rFonts w:ascii="Verdana" w:hAnsi="Verdana"/>
          <w:color w:val="333333"/>
          <w:sz w:val="20"/>
          <w:szCs w:val="20"/>
        </w:rPr>
        <w:br/>
      </w:r>
      <w:r>
        <w:rPr>
          <w:rFonts w:ascii="Verdana" w:hAnsi="Verdana"/>
          <w:color w:val="333333"/>
          <w:sz w:val="20"/>
          <w:szCs w:val="20"/>
        </w:rPr>
        <w:br/>
        <w:t xml:space="preserve">24 Which of these activities provides the biggest potential cost saving from the use of </w:t>
      </w:r>
      <w:r>
        <w:rPr>
          <w:rFonts w:ascii="Verdana" w:hAnsi="Verdana"/>
          <w:color w:val="333333"/>
          <w:sz w:val="20"/>
          <w:szCs w:val="20"/>
        </w:rPr>
        <w:lastRenderedPageBreak/>
        <w:t>CAST?</w:t>
      </w:r>
      <w:r>
        <w:rPr>
          <w:rFonts w:ascii="Verdana" w:hAnsi="Verdana"/>
          <w:color w:val="333333"/>
          <w:sz w:val="20"/>
          <w:szCs w:val="20"/>
        </w:rPr>
        <w:br/>
        <w:t>a) Test management</w:t>
      </w:r>
      <w:r>
        <w:rPr>
          <w:rFonts w:ascii="Verdana" w:hAnsi="Verdana"/>
          <w:color w:val="333333"/>
          <w:sz w:val="20"/>
          <w:szCs w:val="20"/>
        </w:rPr>
        <w:br/>
        <w:t>b) Test design</w:t>
      </w:r>
      <w:r>
        <w:rPr>
          <w:rFonts w:ascii="Verdana" w:hAnsi="Verdana"/>
          <w:color w:val="333333"/>
          <w:sz w:val="20"/>
          <w:szCs w:val="20"/>
        </w:rPr>
        <w:br/>
        <w:t>c) Test exe</w:t>
      </w:r>
      <w:r>
        <w:rPr>
          <w:rFonts w:ascii="Verdana" w:hAnsi="Verdana"/>
          <w:color w:val="333333"/>
          <w:sz w:val="20"/>
          <w:szCs w:val="20"/>
        </w:rPr>
        <w:t>cution</w:t>
      </w:r>
      <w:r>
        <w:rPr>
          <w:rFonts w:ascii="Verdana" w:hAnsi="Verdana"/>
          <w:color w:val="333333"/>
          <w:sz w:val="20"/>
          <w:szCs w:val="20"/>
        </w:rPr>
        <w:br/>
        <w:t>d) Test planning</w:t>
      </w:r>
      <w:r>
        <w:rPr>
          <w:rFonts w:ascii="Verdana" w:hAnsi="Verdana"/>
          <w:color w:val="333333"/>
          <w:sz w:val="20"/>
          <w:szCs w:val="20"/>
        </w:rPr>
        <w:br/>
      </w:r>
      <w:r>
        <w:rPr>
          <w:rFonts w:ascii="Verdana" w:hAnsi="Verdana"/>
          <w:color w:val="333333"/>
          <w:sz w:val="20"/>
          <w:szCs w:val="20"/>
        </w:rPr>
        <w:br/>
        <w:t>25 Which of the following is NOT a white box technique?</w:t>
      </w:r>
      <w:r>
        <w:rPr>
          <w:rFonts w:ascii="Verdana" w:hAnsi="Verdana"/>
          <w:color w:val="333333"/>
          <w:sz w:val="20"/>
          <w:szCs w:val="20"/>
        </w:rPr>
        <w:br/>
        <w:t>a) Statement testing</w:t>
      </w:r>
      <w:r>
        <w:rPr>
          <w:rFonts w:ascii="Verdana" w:hAnsi="Verdana"/>
          <w:color w:val="333333"/>
          <w:sz w:val="20"/>
          <w:szCs w:val="20"/>
        </w:rPr>
        <w:br/>
        <w:t>b) Path testing</w:t>
      </w:r>
      <w:r>
        <w:rPr>
          <w:rFonts w:ascii="Verdana" w:hAnsi="Verdana"/>
          <w:color w:val="333333"/>
          <w:sz w:val="20"/>
          <w:szCs w:val="20"/>
        </w:rPr>
        <w:br/>
        <w:t>c) Data flow testing</w:t>
      </w:r>
      <w:r>
        <w:rPr>
          <w:rFonts w:ascii="Verdana" w:hAnsi="Verdana"/>
          <w:color w:val="333333"/>
          <w:sz w:val="20"/>
          <w:szCs w:val="20"/>
        </w:rPr>
        <w:br/>
        <w:t>d) State transition testing</w:t>
      </w:r>
      <w:r>
        <w:rPr>
          <w:rFonts w:ascii="Verdana" w:hAnsi="Verdana"/>
          <w:color w:val="333333"/>
          <w:sz w:val="20"/>
          <w:szCs w:val="20"/>
        </w:rPr>
        <w:br/>
      </w:r>
      <w:r>
        <w:rPr>
          <w:rFonts w:ascii="Verdana" w:hAnsi="Verdana"/>
          <w:color w:val="333333"/>
          <w:sz w:val="20"/>
          <w:szCs w:val="20"/>
        </w:rPr>
        <w:br/>
        <w:t>26 Data flow analysis studies:</w:t>
      </w:r>
      <w:r>
        <w:rPr>
          <w:rFonts w:ascii="Verdana" w:hAnsi="Verdana"/>
          <w:color w:val="333333"/>
          <w:sz w:val="20"/>
          <w:szCs w:val="20"/>
        </w:rPr>
        <w:br/>
        <w:t>a) possible communications bottlenecks in a program.</w:t>
      </w:r>
      <w:r>
        <w:rPr>
          <w:rFonts w:ascii="Verdana" w:hAnsi="Verdana"/>
          <w:color w:val="333333"/>
          <w:sz w:val="20"/>
          <w:szCs w:val="20"/>
        </w:rPr>
        <w:br/>
        <w:t>b) t</w:t>
      </w:r>
      <w:r>
        <w:rPr>
          <w:rFonts w:ascii="Verdana" w:hAnsi="Verdana"/>
          <w:color w:val="333333"/>
          <w:sz w:val="20"/>
          <w:szCs w:val="20"/>
        </w:rPr>
        <w:t>he rate of change of data values as a program executes.</w:t>
      </w:r>
      <w:r>
        <w:rPr>
          <w:rFonts w:ascii="Verdana" w:hAnsi="Verdana"/>
          <w:color w:val="333333"/>
          <w:sz w:val="20"/>
          <w:szCs w:val="20"/>
        </w:rPr>
        <w:br/>
        <w:t>c) the use of data on paths through the code.</w:t>
      </w:r>
      <w:r>
        <w:rPr>
          <w:rFonts w:ascii="Verdana" w:hAnsi="Verdana"/>
          <w:color w:val="333333"/>
          <w:sz w:val="20"/>
          <w:szCs w:val="20"/>
        </w:rPr>
        <w:br/>
        <w:t>d) the intrinsic complexity of the code.</w:t>
      </w:r>
      <w:r>
        <w:rPr>
          <w:rFonts w:ascii="Verdana" w:hAnsi="Verdana"/>
          <w:color w:val="333333"/>
          <w:sz w:val="20"/>
          <w:szCs w:val="20"/>
        </w:rPr>
        <w:br/>
      </w:r>
      <w:r>
        <w:rPr>
          <w:rFonts w:ascii="Verdana" w:hAnsi="Verdana"/>
          <w:color w:val="333333"/>
          <w:sz w:val="20"/>
          <w:szCs w:val="20"/>
        </w:rPr>
        <w:br/>
        <w:t>27 In a system designed to work out the tax to be paid:</w:t>
      </w:r>
      <w:r>
        <w:rPr>
          <w:rFonts w:ascii="Verdana" w:hAnsi="Verdana"/>
          <w:color w:val="333333"/>
          <w:sz w:val="20"/>
          <w:szCs w:val="20"/>
        </w:rPr>
        <w:br/>
        <w:t>An employee has £4000 of salary tax free. The next £1500</w:t>
      </w:r>
      <w:r>
        <w:rPr>
          <w:rFonts w:ascii="Verdana" w:hAnsi="Verdana"/>
          <w:color w:val="333333"/>
          <w:sz w:val="20"/>
          <w:szCs w:val="20"/>
        </w:rPr>
        <w:t xml:space="preserve"> is taxed at 10%</w:t>
      </w:r>
      <w:r>
        <w:rPr>
          <w:rFonts w:ascii="Verdana" w:hAnsi="Verdana"/>
          <w:color w:val="333333"/>
          <w:sz w:val="20"/>
          <w:szCs w:val="20"/>
        </w:rPr>
        <w:br/>
        <w:t>The next £28000 is taxed at 22%</w:t>
      </w:r>
      <w:r>
        <w:rPr>
          <w:rFonts w:ascii="Verdana" w:hAnsi="Verdana"/>
          <w:color w:val="333333"/>
          <w:sz w:val="20"/>
          <w:szCs w:val="20"/>
        </w:rPr>
        <w:br/>
        <w:t>Any further amount is taxed at 40%</w:t>
      </w:r>
      <w:r>
        <w:rPr>
          <w:rFonts w:ascii="Verdana" w:hAnsi="Verdana"/>
          <w:color w:val="333333"/>
          <w:sz w:val="20"/>
          <w:szCs w:val="20"/>
        </w:rPr>
        <w:br/>
        <w:t>To the nearest whole pound, which of these is a valid Boundary Value Analysis test case?</w:t>
      </w:r>
      <w:r>
        <w:rPr>
          <w:rFonts w:ascii="Verdana" w:hAnsi="Verdana"/>
          <w:color w:val="333333"/>
          <w:sz w:val="20"/>
          <w:szCs w:val="20"/>
        </w:rPr>
        <w:br/>
        <w:t>a) £1500</w:t>
      </w:r>
      <w:r>
        <w:rPr>
          <w:rFonts w:ascii="Verdana" w:hAnsi="Verdana"/>
          <w:color w:val="333333"/>
          <w:sz w:val="20"/>
          <w:szCs w:val="20"/>
        </w:rPr>
        <w:br/>
        <w:t>b) £32001</w:t>
      </w:r>
      <w:r>
        <w:rPr>
          <w:rFonts w:ascii="Verdana" w:hAnsi="Verdana"/>
          <w:color w:val="333333"/>
          <w:sz w:val="20"/>
          <w:szCs w:val="20"/>
        </w:rPr>
        <w:br/>
        <w:t>c) £33501</w:t>
      </w:r>
      <w:r>
        <w:rPr>
          <w:rFonts w:ascii="Verdana" w:hAnsi="Verdana"/>
          <w:color w:val="333333"/>
          <w:sz w:val="20"/>
          <w:szCs w:val="20"/>
        </w:rPr>
        <w:br/>
        <w:t>d) £28000</w:t>
      </w:r>
      <w:r>
        <w:rPr>
          <w:rFonts w:ascii="Verdana" w:hAnsi="Verdana"/>
          <w:color w:val="333333"/>
          <w:sz w:val="20"/>
          <w:szCs w:val="20"/>
        </w:rPr>
        <w:br/>
      </w:r>
      <w:r>
        <w:rPr>
          <w:rFonts w:ascii="Verdana" w:hAnsi="Verdana"/>
          <w:color w:val="333333"/>
          <w:sz w:val="20"/>
          <w:szCs w:val="20"/>
        </w:rPr>
        <w:br/>
        <w:t>28 An important benefit of code inspections</w:t>
      </w:r>
      <w:r>
        <w:rPr>
          <w:rFonts w:ascii="Verdana" w:hAnsi="Verdana"/>
          <w:color w:val="333333"/>
          <w:sz w:val="20"/>
          <w:szCs w:val="20"/>
        </w:rPr>
        <w:t xml:space="preserve"> is that they:</w:t>
      </w:r>
      <w:r>
        <w:rPr>
          <w:rFonts w:ascii="Verdana" w:hAnsi="Verdana"/>
          <w:color w:val="333333"/>
          <w:sz w:val="20"/>
          <w:szCs w:val="20"/>
        </w:rPr>
        <w:br/>
        <w:t>a) enable the code to be tested before the execution environment is ready.</w:t>
      </w:r>
      <w:r>
        <w:rPr>
          <w:rFonts w:ascii="Verdana" w:hAnsi="Verdana"/>
          <w:color w:val="333333"/>
          <w:sz w:val="20"/>
          <w:szCs w:val="20"/>
        </w:rPr>
        <w:br/>
        <w:t>b) can be performed by the person who wrote the code.</w:t>
      </w:r>
      <w:r>
        <w:rPr>
          <w:rFonts w:ascii="Verdana" w:hAnsi="Verdana"/>
          <w:color w:val="333333"/>
          <w:sz w:val="20"/>
          <w:szCs w:val="20"/>
        </w:rPr>
        <w:br/>
        <w:t>c) can be performed by inexperienced staff.</w:t>
      </w:r>
      <w:r>
        <w:rPr>
          <w:rFonts w:ascii="Verdana" w:hAnsi="Verdana"/>
          <w:color w:val="333333"/>
          <w:sz w:val="20"/>
          <w:szCs w:val="20"/>
        </w:rPr>
        <w:br/>
        <w:t>d) are cheap to perform.</w:t>
      </w:r>
      <w:r>
        <w:rPr>
          <w:rFonts w:ascii="Verdana" w:hAnsi="Verdana"/>
          <w:color w:val="333333"/>
          <w:sz w:val="20"/>
          <w:szCs w:val="20"/>
        </w:rPr>
        <w:br/>
      </w:r>
      <w:r>
        <w:rPr>
          <w:rFonts w:ascii="Verdana" w:hAnsi="Verdana"/>
          <w:color w:val="333333"/>
          <w:sz w:val="20"/>
          <w:szCs w:val="20"/>
        </w:rPr>
        <w:br/>
        <w:t>29 Which of the following is the best sour</w:t>
      </w:r>
      <w:r>
        <w:rPr>
          <w:rFonts w:ascii="Verdana" w:hAnsi="Verdana"/>
          <w:color w:val="333333"/>
          <w:sz w:val="20"/>
          <w:szCs w:val="20"/>
        </w:rPr>
        <w:t>ce of Expected Outcomes for User Acceptance Test scripts?</w:t>
      </w:r>
      <w:r>
        <w:rPr>
          <w:rFonts w:ascii="Verdana" w:hAnsi="Verdana"/>
          <w:color w:val="333333"/>
          <w:sz w:val="20"/>
          <w:szCs w:val="20"/>
        </w:rPr>
        <w:br/>
        <w:t>a) Actual results</w:t>
      </w:r>
      <w:r>
        <w:rPr>
          <w:rFonts w:ascii="Verdana" w:hAnsi="Verdana"/>
          <w:color w:val="333333"/>
          <w:sz w:val="20"/>
          <w:szCs w:val="20"/>
        </w:rPr>
        <w:br/>
        <w:t>b) Program specification</w:t>
      </w:r>
      <w:r>
        <w:rPr>
          <w:rFonts w:ascii="Verdana" w:hAnsi="Verdana"/>
          <w:color w:val="333333"/>
          <w:sz w:val="20"/>
          <w:szCs w:val="20"/>
        </w:rPr>
        <w:br/>
        <w:t>c) User requirements</w:t>
      </w:r>
      <w:r>
        <w:rPr>
          <w:rFonts w:ascii="Verdana" w:hAnsi="Verdana"/>
          <w:color w:val="333333"/>
          <w:sz w:val="20"/>
          <w:szCs w:val="20"/>
        </w:rPr>
        <w:br/>
        <w:t>d) System specification</w:t>
      </w:r>
      <w:r>
        <w:rPr>
          <w:rFonts w:ascii="Verdana" w:hAnsi="Verdana"/>
          <w:color w:val="333333"/>
          <w:sz w:val="20"/>
          <w:szCs w:val="20"/>
        </w:rPr>
        <w:br/>
      </w:r>
      <w:r>
        <w:rPr>
          <w:rFonts w:ascii="Verdana" w:hAnsi="Verdana"/>
          <w:color w:val="333333"/>
          <w:sz w:val="20"/>
          <w:szCs w:val="20"/>
        </w:rPr>
        <w:br/>
        <w:t>30 What is the main difference between a walkthrough and an inspection?</w:t>
      </w:r>
      <w:r>
        <w:rPr>
          <w:rFonts w:ascii="Verdana" w:hAnsi="Verdana"/>
          <w:color w:val="333333"/>
          <w:sz w:val="20"/>
          <w:szCs w:val="20"/>
        </w:rPr>
        <w:br/>
        <w:t>a) An inspection is lead by the autho</w:t>
      </w:r>
      <w:r>
        <w:rPr>
          <w:rFonts w:ascii="Verdana" w:hAnsi="Verdana"/>
          <w:color w:val="333333"/>
          <w:sz w:val="20"/>
          <w:szCs w:val="20"/>
        </w:rPr>
        <w:t>r, whilst a walkthrough is lead by a trained moderator.</w:t>
      </w:r>
      <w:r>
        <w:rPr>
          <w:rFonts w:ascii="Verdana" w:hAnsi="Verdana"/>
          <w:color w:val="333333"/>
          <w:sz w:val="20"/>
          <w:szCs w:val="20"/>
        </w:rPr>
        <w:br/>
        <w:t>b) An inspection has a trained leader, whilst a walkthrough has no leader.</w:t>
      </w:r>
      <w:r>
        <w:rPr>
          <w:rFonts w:ascii="Verdana" w:hAnsi="Verdana"/>
          <w:color w:val="333333"/>
          <w:sz w:val="20"/>
          <w:szCs w:val="20"/>
        </w:rPr>
        <w:br/>
        <w:t>c) Authors are not present during inspections, whilst they are during walkthroughs.</w:t>
      </w:r>
      <w:r>
        <w:rPr>
          <w:rFonts w:ascii="Verdana" w:hAnsi="Verdana"/>
          <w:color w:val="333333"/>
          <w:sz w:val="20"/>
          <w:szCs w:val="20"/>
        </w:rPr>
        <w:br/>
        <w:t>d) A walkthrough is lead by the author, w</w:t>
      </w:r>
      <w:r>
        <w:rPr>
          <w:rFonts w:ascii="Verdana" w:hAnsi="Verdana"/>
          <w:color w:val="333333"/>
          <w:sz w:val="20"/>
          <w:szCs w:val="20"/>
        </w:rPr>
        <w:t>hilst an inspection is lead by a trained moderator.</w:t>
      </w:r>
      <w:r>
        <w:rPr>
          <w:rFonts w:ascii="Verdana" w:hAnsi="Verdana"/>
          <w:color w:val="333333"/>
          <w:sz w:val="20"/>
          <w:szCs w:val="20"/>
        </w:rPr>
        <w:br/>
      </w:r>
      <w:r>
        <w:rPr>
          <w:rFonts w:ascii="Verdana" w:hAnsi="Verdana"/>
          <w:color w:val="333333"/>
          <w:sz w:val="20"/>
          <w:szCs w:val="20"/>
        </w:rPr>
        <w:br/>
        <w:t>31 Which one of the following describes the major benefit of verification early in the life cycle?</w:t>
      </w:r>
      <w:r>
        <w:rPr>
          <w:rFonts w:ascii="Verdana" w:hAnsi="Verdana"/>
          <w:color w:val="333333"/>
          <w:sz w:val="20"/>
          <w:szCs w:val="20"/>
        </w:rPr>
        <w:br/>
        <w:t>a) It allows the identification of changes in user requirements.</w:t>
      </w:r>
      <w:r>
        <w:rPr>
          <w:rFonts w:ascii="Verdana" w:hAnsi="Verdana"/>
          <w:color w:val="333333"/>
          <w:sz w:val="20"/>
          <w:szCs w:val="20"/>
        </w:rPr>
        <w:br/>
        <w:t xml:space="preserve">b) It facilitates timely set up of the </w:t>
      </w:r>
      <w:r>
        <w:rPr>
          <w:rFonts w:ascii="Verdana" w:hAnsi="Verdana"/>
          <w:color w:val="333333"/>
          <w:sz w:val="20"/>
          <w:szCs w:val="20"/>
        </w:rPr>
        <w:t>test environment.</w:t>
      </w:r>
      <w:r>
        <w:rPr>
          <w:rFonts w:ascii="Verdana" w:hAnsi="Verdana"/>
          <w:color w:val="333333"/>
          <w:sz w:val="20"/>
          <w:szCs w:val="20"/>
        </w:rPr>
        <w:br/>
        <w:t>c) It reduces defect multiplication.</w:t>
      </w:r>
      <w:r>
        <w:rPr>
          <w:rFonts w:ascii="Verdana" w:hAnsi="Verdana"/>
          <w:color w:val="333333"/>
          <w:sz w:val="20"/>
          <w:szCs w:val="20"/>
        </w:rPr>
        <w:br/>
        <w:t>d) It allows testers to become involved early in the project.</w:t>
      </w:r>
      <w:r>
        <w:rPr>
          <w:rFonts w:ascii="Verdana" w:hAnsi="Verdana"/>
          <w:color w:val="333333"/>
          <w:sz w:val="20"/>
          <w:szCs w:val="20"/>
        </w:rPr>
        <w:br/>
      </w:r>
      <w:r>
        <w:rPr>
          <w:rFonts w:ascii="Verdana" w:hAnsi="Verdana"/>
          <w:color w:val="333333"/>
          <w:sz w:val="20"/>
          <w:szCs w:val="20"/>
        </w:rPr>
        <w:br/>
        <w:t>32 Integration testing in the small:</w:t>
      </w:r>
      <w:r>
        <w:rPr>
          <w:rFonts w:ascii="Verdana" w:hAnsi="Verdana"/>
          <w:color w:val="333333"/>
          <w:sz w:val="20"/>
          <w:szCs w:val="20"/>
        </w:rPr>
        <w:br/>
      </w:r>
      <w:r>
        <w:rPr>
          <w:rFonts w:ascii="Verdana" w:hAnsi="Verdana"/>
          <w:color w:val="333333"/>
          <w:sz w:val="20"/>
          <w:szCs w:val="20"/>
        </w:rPr>
        <w:lastRenderedPageBreak/>
        <w:t>a) tests the individual components that have been developed.</w:t>
      </w:r>
      <w:r>
        <w:rPr>
          <w:rFonts w:ascii="Verdana" w:hAnsi="Verdana"/>
          <w:color w:val="333333"/>
          <w:sz w:val="20"/>
          <w:szCs w:val="20"/>
        </w:rPr>
        <w:br/>
        <w:t>b) tests interactions between modules or</w:t>
      </w:r>
      <w:r>
        <w:rPr>
          <w:rFonts w:ascii="Verdana" w:hAnsi="Verdana"/>
          <w:color w:val="333333"/>
          <w:sz w:val="20"/>
          <w:szCs w:val="20"/>
        </w:rPr>
        <w:t xml:space="preserve"> subsystems.</w:t>
      </w:r>
      <w:r>
        <w:rPr>
          <w:rFonts w:ascii="Verdana" w:hAnsi="Verdana"/>
          <w:color w:val="333333"/>
          <w:sz w:val="20"/>
          <w:szCs w:val="20"/>
        </w:rPr>
        <w:br/>
        <w:t>c) only uses components that form part of the live system.</w:t>
      </w:r>
      <w:r>
        <w:rPr>
          <w:rFonts w:ascii="Verdana" w:hAnsi="Verdana"/>
          <w:color w:val="333333"/>
          <w:sz w:val="20"/>
          <w:szCs w:val="20"/>
        </w:rPr>
        <w:br/>
        <w:t>d) tests interfaces to other systems.</w:t>
      </w:r>
      <w:r>
        <w:rPr>
          <w:rFonts w:ascii="Verdana" w:hAnsi="Verdana"/>
          <w:color w:val="333333"/>
          <w:sz w:val="20"/>
          <w:szCs w:val="20"/>
        </w:rPr>
        <w:br/>
      </w:r>
      <w:r>
        <w:rPr>
          <w:rFonts w:ascii="Verdana" w:hAnsi="Verdana"/>
          <w:color w:val="333333"/>
          <w:sz w:val="20"/>
          <w:szCs w:val="20"/>
        </w:rPr>
        <w:br/>
        <w:t>33 Static analysis is best described as:</w:t>
      </w:r>
      <w:r>
        <w:rPr>
          <w:rFonts w:ascii="Verdana" w:hAnsi="Verdana"/>
          <w:color w:val="333333"/>
          <w:sz w:val="20"/>
          <w:szCs w:val="20"/>
        </w:rPr>
        <w:br/>
        <w:t>a) the analysis of batch programs.</w:t>
      </w:r>
      <w:r>
        <w:rPr>
          <w:rFonts w:ascii="Verdana" w:hAnsi="Verdana"/>
          <w:color w:val="333333"/>
          <w:sz w:val="20"/>
          <w:szCs w:val="20"/>
        </w:rPr>
        <w:br/>
        <w:t>b) the reviewing of test plans.</w:t>
      </w:r>
      <w:r>
        <w:rPr>
          <w:rFonts w:ascii="Verdana" w:hAnsi="Verdana"/>
          <w:color w:val="333333"/>
          <w:sz w:val="20"/>
          <w:szCs w:val="20"/>
        </w:rPr>
        <w:br/>
        <w:t>c) the analysis of program code.</w:t>
      </w:r>
      <w:r>
        <w:rPr>
          <w:rFonts w:ascii="Verdana" w:hAnsi="Verdana"/>
          <w:color w:val="333333"/>
          <w:sz w:val="20"/>
          <w:szCs w:val="20"/>
        </w:rPr>
        <w:br/>
        <w:t>d) t</w:t>
      </w:r>
      <w:r>
        <w:rPr>
          <w:rFonts w:ascii="Verdana" w:hAnsi="Verdana"/>
          <w:color w:val="333333"/>
          <w:sz w:val="20"/>
          <w:szCs w:val="20"/>
        </w:rPr>
        <w:t>he use of black box testing.</w:t>
      </w:r>
      <w:r>
        <w:rPr>
          <w:rFonts w:ascii="Verdana" w:hAnsi="Verdana"/>
          <w:color w:val="333333"/>
          <w:sz w:val="20"/>
          <w:szCs w:val="20"/>
        </w:rPr>
        <w:br/>
      </w:r>
      <w:r>
        <w:rPr>
          <w:rFonts w:ascii="Verdana" w:hAnsi="Verdana"/>
          <w:color w:val="333333"/>
          <w:sz w:val="20"/>
          <w:szCs w:val="20"/>
        </w:rPr>
        <w:br/>
        <w:t>34 Alpha testing is:</w:t>
      </w:r>
      <w:r>
        <w:rPr>
          <w:rFonts w:ascii="Verdana" w:hAnsi="Verdana"/>
          <w:color w:val="333333"/>
          <w:sz w:val="20"/>
          <w:szCs w:val="20"/>
        </w:rPr>
        <w:br/>
        <w:t>a) post-release testing by end user representatives at the developer’s site.</w:t>
      </w:r>
      <w:r>
        <w:rPr>
          <w:rFonts w:ascii="Verdana" w:hAnsi="Verdana"/>
          <w:color w:val="333333"/>
          <w:sz w:val="20"/>
          <w:szCs w:val="20"/>
        </w:rPr>
        <w:br/>
        <w:t>b) the first testing that is performed.</w:t>
      </w:r>
      <w:r>
        <w:rPr>
          <w:rFonts w:ascii="Verdana" w:hAnsi="Verdana"/>
          <w:color w:val="333333"/>
          <w:sz w:val="20"/>
          <w:szCs w:val="20"/>
        </w:rPr>
        <w:br/>
        <w:t>c) pre-release testing by end user representatives at the developer’s site.</w:t>
      </w:r>
      <w:r>
        <w:rPr>
          <w:rFonts w:ascii="Verdana" w:hAnsi="Verdana"/>
          <w:color w:val="333333"/>
          <w:sz w:val="20"/>
          <w:szCs w:val="20"/>
        </w:rPr>
        <w:br/>
        <w:t>d) pre-relea</w:t>
      </w:r>
      <w:r>
        <w:rPr>
          <w:rFonts w:ascii="Verdana" w:hAnsi="Verdana"/>
          <w:color w:val="333333"/>
          <w:sz w:val="20"/>
          <w:szCs w:val="20"/>
        </w:rPr>
        <w:t>se testing by end user representatives at their sites.</w:t>
      </w:r>
      <w:r>
        <w:rPr>
          <w:rFonts w:ascii="Verdana" w:hAnsi="Verdana"/>
          <w:color w:val="333333"/>
          <w:sz w:val="20"/>
          <w:szCs w:val="20"/>
        </w:rPr>
        <w:br/>
      </w:r>
      <w:r>
        <w:rPr>
          <w:rFonts w:ascii="Verdana" w:hAnsi="Verdana"/>
          <w:color w:val="333333"/>
          <w:sz w:val="20"/>
          <w:szCs w:val="20"/>
        </w:rPr>
        <w:br/>
        <w:t>35 A failure is:</w:t>
      </w:r>
      <w:r>
        <w:rPr>
          <w:rFonts w:ascii="Verdana" w:hAnsi="Verdana"/>
          <w:color w:val="333333"/>
          <w:sz w:val="20"/>
          <w:szCs w:val="20"/>
        </w:rPr>
        <w:br/>
        <w:t>a) found in the software; the result of an error.</w:t>
      </w:r>
      <w:r>
        <w:rPr>
          <w:rFonts w:ascii="Verdana" w:hAnsi="Verdana"/>
          <w:color w:val="333333"/>
          <w:sz w:val="20"/>
          <w:szCs w:val="20"/>
        </w:rPr>
        <w:br/>
        <w:t>b) departure from specified behaviour.</w:t>
      </w:r>
      <w:r>
        <w:rPr>
          <w:rFonts w:ascii="Verdana" w:hAnsi="Verdana"/>
          <w:color w:val="333333"/>
          <w:sz w:val="20"/>
          <w:szCs w:val="20"/>
        </w:rPr>
        <w:br/>
        <w:t>c) an incorrect step, process or data definition in a computer program.</w:t>
      </w:r>
      <w:r>
        <w:rPr>
          <w:rFonts w:ascii="Verdana" w:hAnsi="Verdana"/>
          <w:color w:val="333333"/>
          <w:sz w:val="20"/>
          <w:szCs w:val="20"/>
        </w:rPr>
        <w:br/>
        <w:t>d) a human action that</w:t>
      </w:r>
      <w:r>
        <w:rPr>
          <w:rFonts w:ascii="Verdana" w:hAnsi="Verdana"/>
          <w:color w:val="333333"/>
          <w:sz w:val="20"/>
          <w:szCs w:val="20"/>
        </w:rPr>
        <w:t xml:space="preserve"> produces an incorrect result.</w:t>
      </w:r>
      <w:r>
        <w:rPr>
          <w:rFonts w:ascii="Verdana" w:hAnsi="Verdana"/>
          <w:color w:val="333333"/>
          <w:sz w:val="20"/>
          <w:szCs w:val="20"/>
        </w:rPr>
        <w:br/>
      </w:r>
      <w:r>
        <w:rPr>
          <w:rFonts w:ascii="Verdana" w:hAnsi="Verdana"/>
          <w:color w:val="333333"/>
          <w:sz w:val="20"/>
          <w:szCs w:val="20"/>
        </w:rPr>
        <w:br/>
        <w:t>36 In a system designed to work out the tax to be paid:</w:t>
      </w:r>
      <w:r>
        <w:rPr>
          <w:rFonts w:ascii="Verdana" w:hAnsi="Verdana"/>
          <w:color w:val="333333"/>
          <w:sz w:val="20"/>
          <w:szCs w:val="20"/>
        </w:rPr>
        <w:br/>
        <w:t>An employee has £4000 of salary tax free. The next £1500 is taxed at 10%</w:t>
      </w:r>
      <w:r>
        <w:rPr>
          <w:rFonts w:ascii="Verdana" w:hAnsi="Verdana"/>
          <w:color w:val="333333"/>
          <w:sz w:val="20"/>
          <w:szCs w:val="20"/>
        </w:rPr>
        <w:br/>
        <w:t>The next £28000 is taxed at 22%</w:t>
      </w:r>
      <w:r>
        <w:rPr>
          <w:rFonts w:ascii="Verdana" w:hAnsi="Verdana"/>
          <w:color w:val="333333"/>
          <w:sz w:val="20"/>
          <w:szCs w:val="20"/>
        </w:rPr>
        <w:br/>
        <w:t>Any further amount is taxed at 40%</w:t>
      </w:r>
      <w:r>
        <w:rPr>
          <w:rFonts w:ascii="Verdana" w:hAnsi="Verdana"/>
          <w:color w:val="333333"/>
          <w:sz w:val="20"/>
          <w:szCs w:val="20"/>
        </w:rPr>
        <w:br/>
        <w:t>Which of these groups of num</w:t>
      </w:r>
      <w:r>
        <w:rPr>
          <w:rFonts w:ascii="Verdana" w:hAnsi="Verdana"/>
          <w:color w:val="333333"/>
          <w:sz w:val="20"/>
          <w:szCs w:val="20"/>
        </w:rPr>
        <w:t>bers would fall into the same equivalence class?</w:t>
      </w:r>
      <w:r>
        <w:rPr>
          <w:rFonts w:ascii="Verdana" w:hAnsi="Verdana"/>
          <w:color w:val="333333"/>
          <w:sz w:val="20"/>
          <w:szCs w:val="20"/>
        </w:rPr>
        <w:br/>
        <w:t>a) £4800; £14000; £28000</w:t>
      </w:r>
      <w:r>
        <w:rPr>
          <w:rFonts w:ascii="Verdana" w:hAnsi="Verdana"/>
          <w:color w:val="333333"/>
          <w:sz w:val="20"/>
          <w:szCs w:val="20"/>
        </w:rPr>
        <w:br/>
        <w:t>b) £5200; £5500; £28000</w:t>
      </w:r>
      <w:r>
        <w:rPr>
          <w:rFonts w:ascii="Verdana" w:hAnsi="Verdana"/>
          <w:color w:val="333333"/>
          <w:sz w:val="20"/>
          <w:szCs w:val="20"/>
        </w:rPr>
        <w:br/>
        <w:t>c) £28001; £32000; £35000</w:t>
      </w:r>
      <w:r>
        <w:rPr>
          <w:rFonts w:ascii="Verdana" w:hAnsi="Verdana"/>
          <w:color w:val="333333"/>
          <w:sz w:val="20"/>
          <w:szCs w:val="20"/>
        </w:rPr>
        <w:br/>
        <w:t>d) £5800; £28000; £32000</w:t>
      </w:r>
      <w:r>
        <w:rPr>
          <w:rFonts w:ascii="Verdana" w:hAnsi="Verdana"/>
          <w:color w:val="333333"/>
          <w:sz w:val="20"/>
          <w:szCs w:val="20"/>
        </w:rPr>
        <w:br/>
      </w:r>
      <w:r>
        <w:rPr>
          <w:rFonts w:ascii="Verdana" w:hAnsi="Verdana"/>
          <w:color w:val="333333"/>
          <w:sz w:val="20"/>
          <w:szCs w:val="20"/>
        </w:rPr>
        <w:br/>
        <w:t>37 The most important thing about early test design is that it:</w:t>
      </w:r>
      <w:r>
        <w:rPr>
          <w:rFonts w:ascii="Verdana" w:hAnsi="Verdana"/>
          <w:color w:val="333333"/>
          <w:sz w:val="20"/>
          <w:szCs w:val="20"/>
        </w:rPr>
        <w:br/>
        <w:t>a) makes test preparation easier.</w:t>
      </w:r>
      <w:r>
        <w:rPr>
          <w:rFonts w:ascii="Verdana" w:hAnsi="Verdana"/>
          <w:color w:val="333333"/>
          <w:sz w:val="20"/>
          <w:szCs w:val="20"/>
        </w:rPr>
        <w:br/>
        <w:t>b) means</w:t>
      </w:r>
      <w:r>
        <w:rPr>
          <w:rFonts w:ascii="Verdana" w:hAnsi="Verdana"/>
          <w:color w:val="333333"/>
          <w:sz w:val="20"/>
          <w:szCs w:val="20"/>
        </w:rPr>
        <w:t xml:space="preserve"> inspections are not required.</w:t>
      </w:r>
      <w:r>
        <w:rPr>
          <w:rFonts w:ascii="Verdana" w:hAnsi="Verdana"/>
          <w:color w:val="333333"/>
          <w:sz w:val="20"/>
          <w:szCs w:val="20"/>
        </w:rPr>
        <w:br/>
        <w:t>c) can prevent fault multiplication.</w:t>
      </w:r>
      <w:r>
        <w:rPr>
          <w:rFonts w:ascii="Verdana" w:hAnsi="Verdana"/>
          <w:color w:val="333333"/>
          <w:sz w:val="20"/>
          <w:szCs w:val="20"/>
        </w:rPr>
        <w:br/>
        <w:t>d) will find all faults.</w:t>
      </w:r>
      <w:r>
        <w:rPr>
          <w:rFonts w:ascii="Verdana" w:hAnsi="Verdana"/>
          <w:color w:val="333333"/>
          <w:sz w:val="20"/>
          <w:szCs w:val="20"/>
        </w:rPr>
        <w:br/>
      </w:r>
      <w:r>
        <w:rPr>
          <w:rFonts w:ascii="Verdana" w:hAnsi="Verdana"/>
          <w:color w:val="333333"/>
          <w:sz w:val="20"/>
          <w:szCs w:val="20"/>
        </w:rPr>
        <w:br/>
        <w:t>38 Which of the following statements about reviews is true?</w:t>
      </w:r>
      <w:r>
        <w:rPr>
          <w:rFonts w:ascii="Verdana" w:hAnsi="Verdana"/>
          <w:color w:val="333333"/>
          <w:sz w:val="20"/>
          <w:szCs w:val="20"/>
        </w:rPr>
        <w:br/>
        <w:t>a) Reviews cannot be performed on user requirements specifications.</w:t>
      </w:r>
      <w:r>
        <w:rPr>
          <w:rFonts w:ascii="Verdana" w:hAnsi="Verdana"/>
          <w:color w:val="333333"/>
          <w:sz w:val="20"/>
          <w:szCs w:val="20"/>
        </w:rPr>
        <w:br/>
        <w:t>b) Reviews are the least effective</w:t>
      </w:r>
      <w:r>
        <w:rPr>
          <w:rFonts w:ascii="Verdana" w:hAnsi="Verdana"/>
          <w:color w:val="333333"/>
          <w:sz w:val="20"/>
          <w:szCs w:val="20"/>
        </w:rPr>
        <w:t xml:space="preserve"> way of testing code.</w:t>
      </w:r>
      <w:r>
        <w:rPr>
          <w:rFonts w:ascii="Verdana" w:hAnsi="Verdana"/>
          <w:color w:val="333333"/>
          <w:sz w:val="20"/>
          <w:szCs w:val="20"/>
        </w:rPr>
        <w:br/>
        <w:t>c) Reviews are unlikely to find faults in test plans.</w:t>
      </w:r>
      <w:r>
        <w:rPr>
          <w:rFonts w:ascii="Verdana" w:hAnsi="Verdana"/>
          <w:color w:val="333333"/>
          <w:sz w:val="20"/>
          <w:szCs w:val="20"/>
        </w:rPr>
        <w:br/>
        <w:t>d) Reviews should be performed on specifications, code, and test plans.</w:t>
      </w:r>
      <w:r>
        <w:rPr>
          <w:rFonts w:ascii="Verdana" w:hAnsi="Verdana"/>
          <w:color w:val="333333"/>
          <w:sz w:val="20"/>
          <w:szCs w:val="20"/>
        </w:rPr>
        <w:br/>
      </w:r>
      <w:r>
        <w:rPr>
          <w:rFonts w:ascii="Verdana" w:hAnsi="Verdana"/>
          <w:color w:val="333333"/>
          <w:sz w:val="20"/>
          <w:szCs w:val="20"/>
        </w:rPr>
        <w:br/>
        <w:t>39 Test cases are designed during:</w:t>
      </w:r>
      <w:r>
        <w:rPr>
          <w:rFonts w:ascii="Verdana" w:hAnsi="Verdana"/>
          <w:color w:val="333333"/>
          <w:sz w:val="20"/>
          <w:szCs w:val="20"/>
        </w:rPr>
        <w:br/>
        <w:t>a) test recording.</w:t>
      </w:r>
      <w:r>
        <w:rPr>
          <w:rFonts w:ascii="Verdana" w:hAnsi="Verdana"/>
          <w:color w:val="333333"/>
          <w:sz w:val="20"/>
          <w:szCs w:val="20"/>
        </w:rPr>
        <w:br/>
        <w:t>b) test planning.</w:t>
      </w:r>
      <w:r>
        <w:rPr>
          <w:rFonts w:ascii="Verdana" w:hAnsi="Verdana"/>
          <w:color w:val="333333"/>
          <w:sz w:val="20"/>
          <w:szCs w:val="20"/>
        </w:rPr>
        <w:br/>
        <w:t>c) test configuration.</w:t>
      </w:r>
      <w:r>
        <w:rPr>
          <w:rFonts w:ascii="Verdana" w:hAnsi="Verdana"/>
          <w:color w:val="333333"/>
          <w:sz w:val="20"/>
          <w:szCs w:val="20"/>
        </w:rPr>
        <w:br/>
        <w:t>d) test spec</w:t>
      </w:r>
      <w:r>
        <w:rPr>
          <w:rFonts w:ascii="Verdana" w:hAnsi="Verdana"/>
          <w:color w:val="333333"/>
          <w:sz w:val="20"/>
          <w:szCs w:val="20"/>
        </w:rPr>
        <w:t>ification.</w:t>
      </w:r>
      <w:r>
        <w:rPr>
          <w:rFonts w:ascii="Verdana" w:hAnsi="Verdana"/>
          <w:color w:val="333333"/>
          <w:sz w:val="20"/>
          <w:szCs w:val="20"/>
        </w:rPr>
        <w:br/>
      </w:r>
      <w:r>
        <w:rPr>
          <w:rFonts w:ascii="Verdana" w:hAnsi="Verdana"/>
          <w:color w:val="333333"/>
          <w:sz w:val="20"/>
          <w:szCs w:val="20"/>
        </w:rPr>
        <w:br/>
        <w:t>40 A configuration management system would NOT normally provide:</w:t>
      </w:r>
      <w:r>
        <w:rPr>
          <w:rFonts w:ascii="Verdana" w:hAnsi="Verdana"/>
          <w:color w:val="333333"/>
          <w:sz w:val="20"/>
          <w:szCs w:val="20"/>
        </w:rPr>
        <w:br/>
        <w:t>a) linkage of customer requirements to version numbers.</w:t>
      </w:r>
      <w:r>
        <w:rPr>
          <w:rFonts w:ascii="Verdana" w:hAnsi="Verdana"/>
          <w:color w:val="333333"/>
          <w:sz w:val="20"/>
          <w:szCs w:val="20"/>
        </w:rPr>
        <w:br/>
        <w:t>b) facilities to compare test results with expected results.</w:t>
      </w:r>
      <w:r>
        <w:rPr>
          <w:rFonts w:ascii="Verdana" w:hAnsi="Verdana"/>
          <w:color w:val="333333"/>
          <w:sz w:val="20"/>
          <w:szCs w:val="20"/>
        </w:rPr>
        <w:br/>
        <w:t>c) the precise differences in versions of software component s</w:t>
      </w:r>
      <w:r>
        <w:rPr>
          <w:rFonts w:ascii="Verdana" w:hAnsi="Verdana"/>
          <w:color w:val="333333"/>
          <w:sz w:val="20"/>
          <w:szCs w:val="20"/>
        </w:rPr>
        <w:t>ource code.</w:t>
      </w:r>
      <w:r>
        <w:rPr>
          <w:rFonts w:ascii="Verdana" w:hAnsi="Verdana"/>
          <w:color w:val="333333"/>
          <w:sz w:val="20"/>
          <w:szCs w:val="20"/>
        </w:rPr>
        <w:br/>
        <w:t>d) restricted access to the source code library.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t>1 A</w:t>
      </w:r>
      <w:r>
        <w:rPr>
          <w:rFonts w:ascii="Verdana" w:hAnsi="Verdana"/>
          <w:color w:val="333333"/>
          <w:sz w:val="20"/>
          <w:szCs w:val="20"/>
        </w:rPr>
        <w:br/>
        <w:t>2 A</w:t>
      </w:r>
      <w:r>
        <w:rPr>
          <w:rFonts w:ascii="Verdana" w:hAnsi="Verdana"/>
          <w:color w:val="333333"/>
          <w:sz w:val="20"/>
          <w:szCs w:val="20"/>
        </w:rPr>
        <w:br/>
        <w:t>3 D</w:t>
      </w:r>
      <w:r>
        <w:rPr>
          <w:rFonts w:ascii="Verdana" w:hAnsi="Verdana"/>
          <w:color w:val="333333"/>
          <w:sz w:val="20"/>
          <w:szCs w:val="20"/>
        </w:rPr>
        <w:br/>
        <w:t>4 C</w:t>
      </w:r>
      <w:r>
        <w:rPr>
          <w:rFonts w:ascii="Verdana" w:hAnsi="Verdana"/>
          <w:color w:val="333333"/>
          <w:sz w:val="20"/>
          <w:szCs w:val="20"/>
        </w:rPr>
        <w:br/>
        <w:t>5 A</w:t>
      </w:r>
      <w:r>
        <w:rPr>
          <w:rFonts w:ascii="Verdana" w:hAnsi="Verdana"/>
          <w:color w:val="333333"/>
          <w:sz w:val="20"/>
          <w:szCs w:val="20"/>
        </w:rPr>
        <w:br/>
        <w:t>6 A</w:t>
      </w:r>
      <w:r>
        <w:rPr>
          <w:rFonts w:ascii="Verdana" w:hAnsi="Verdana"/>
          <w:color w:val="333333"/>
          <w:sz w:val="20"/>
          <w:szCs w:val="20"/>
        </w:rPr>
        <w:br/>
        <w:t>7 C</w:t>
      </w:r>
      <w:r>
        <w:rPr>
          <w:rFonts w:ascii="Verdana" w:hAnsi="Verdana"/>
          <w:color w:val="333333"/>
          <w:sz w:val="20"/>
          <w:szCs w:val="20"/>
        </w:rPr>
        <w:br/>
        <w:t>8 B</w:t>
      </w:r>
      <w:r>
        <w:rPr>
          <w:rFonts w:ascii="Verdana" w:hAnsi="Verdana"/>
          <w:color w:val="333333"/>
          <w:sz w:val="20"/>
          <w:szCs w:val="20"/>
        </w:rPr>
        <w:br/>
        <w:t>9 C</w:t>
      </w:r>
      <w:r>
        <w:rPr>
          <w:rFonts w:ascii="Verdana" w:hAnsi="Verdana"/>
          <w:color w:val="333333"/>
          <w:sz w:val="20"/>
          <w:szCs w:val="20"/>
        </w:rPr>
        <w:br/>
        <w:t>10 D</w:t>
      </w:r>
      <w:r>
        <w:rPr>
          <w:rFonts w:ascii="Verdana" w:hAnsi="Verdana"/>
          <w:color w:val="333333"/>
          <w:sz w:val="20"/>
          <w:szCs w:val="20"/>
        </w:rPr>
        <w:br/>
        <w:t>11 A</w:t>
      </w:r>
      <w:r>
        <w:rPr>
          <w:rFonts w:ascii="Verdana" w:hAnsi="Verdana"/>
          <w:color w:val="333333"/>
          <w:sz w:val="20"/>
          <w:szCs w:val="20"/>
        </w:rPr>
        <w:br/>
        <w:t>12 B</w:t>
      </w:r>
      <w:r>
        <w:rPr>
          <w:rFonts w:ascii="Verdana" w:hAnsi="Verdana"/>
          <w:color w:val="333333"/>
          <w:sz w:val="20"/>
          <w:szCs w:val="20"/>
        </w:rPr>
        <w:br/>
        <w:t>13 A</w:t>
      </w:r>
      <w:r>
        <w:rPr>
          <w:rFonts w:ascii="Verdana" w:hAnsi="Verdana"/>
          <w:color w:val="333333"/>
          <w:sz w:val="20"/>
          <w:szCs w:val="20"/>
        </w:rPr>
        <w:br/>
        <w:t>14 C</w:t>
      </w:r>
      <w:r>
        <w:rPr>
          <w:rFonts w:ascii="Verdana" w:hAnsi="Verdana"/>
          <w:color w:val="333333"/>
          <w:sz w:val="20"/>
          <w:szCs w:val="20"/>
        </w:rPr>
        <w:br/>
        <w:t>15 B</w:t>
      </w:r>
      <w:r>
        <w:rPr>
          <w:rFonts w:ascii="Verdana" w:hAnsi="Verdana"/>
          <w:color w:val="333333"/>
          <w:sz w:val="20"/>
          <w:szCs w:val="20"/>
        </w:rPr>
        <w:br/>
        <w:t>16 B</w:t>
      </w:r>
      <w:r>
        <w:rPr>
          <w:rFonts w:ascii="Verdana" w:hAnsi="Verdana"/>
          <w:color w:val="333333"/>
          <w:sz w:val="20"/>
          <w:szCs w:val="20"/>
        </w:rPr>
        <w:br/>
        <w:t>17 D</w:t>
      </w:r>
      <w:r>
        <w:rPr>
          <w:rFonts w:ascii="Verdana" w:hAnsi="Verdana"/>
          <w:color w:val="333333"/>
          <w:sz w:val="20"/>
          <w:szCs w:val="20"/>
        </w:rPr>
        <w:br/>
        <w:t>18 D</w:t>
      </w:r>
      <w:r>
        <w:rPr>
          <w:rFonts w:ascii="Verdana" w:hAnsi="Verdana"/>
          <w:color w:val="333333"/>
          <w:sz w:val="20"/>
          <w:szCs w:val="20"/>
        </w:rPr>
        <w:br/>
        <w:t>19 B</w:t>
      </w:r>
      <w:r>
        <w:rPr>
          <w:rFonts w:ascii="Verdana" w:hAnsi="Verdana"/>
          <w:color w:val="333333"/>
          <w:sz w:val="20"/>
          <w:szCs w:val="20"/>
        </w:rPr>
        <w:br/>
        <w:t>20 A</w:t>
      </w:r>
      <w:r>
        <w:rPr>
          <w:rFonts w:ascii="Verdana" w:hAnsi="Verdana"/>
          <w:color w:val="333333"/>
          <w:sz w:val="20"/>
          <w:szCs w:val="20"/>
        </w:rPr>
        <w:br/>
        <w:t>21 D</w:t>
      </w:r>
      <w:r>
        <w:rPr>
          <w:rFonts w:ascii="Verdana" w:hAnsi="Verdana"/>
          <w:color w:val="333333"/>
          <w:sz w:val="20"/>
          <w:szCs w:val="20"/>
        </w:rPr>
        <w:br/>
        <w:t>22 A</w:t>
      </w:r>
      <w:r>
        <w:rPr>
          <w:rFonts w:ascii="Verdana" w:hAnsi="Verdana"/>
          <w:color w:val="333333"/>
          <w:sz w:val="20"/>
          <w:szCs w:val="20"/>
        </w:rPr>
        <w:br/>
        <w:t>23 B</w:t>
      </w:r>
      <w:r>
        <w:rPr>
          <w:rFonts w:ascii="Verdana" w:hAnsi="Verdana"/>
          <w:color w:val="333333"/>
          <w:sz w:val="20"/>
          <w:szCs w:val="20"/>
        </w:rPr>
        <w:br/>
        <w:t>24 C</w:t>
      </w:r>
      <w:r>
        <w:rPr>
          <w:rFonts w:ascii="Verdana" w:hAnsi="Verdana"/>
          <w:color w:val="333333"/>
          <w:sz w:val="20"/>
          <w:szCs w:val="20"/>
        </w:rPr>
        <w:br/>
        <w:t>25 D</w:t>
      </w:r>
      <w:r>
        <w:rPr>
          <w:rFonts w:ascii="Verdana" w:hAnsi="Verdana"/>
          <w:color w:val="333333"/>
          <w:sz w:val="20"/>
          <w:szCs w:val="20"/>
        </w:rPr>
        <w:br/>
        <w:t>26 C</w:t>
      </w:r>
      <w:r>
        <w:rPr>
          <w:rFonts w:ascii="Verdana" w:hAnsi="Verdana"/>
          <w:color w:val="333333"/>
          <w:sz w:val="20"/>
          <w:szCs w:val="20"/>
        </w:rPr>
        <w:br/>
        <w:t>27 C</w:t>
      </w:r>
      <w:r>
        <w:rPr>
          <w:rFonts w:ascii="Verdana" w:hAnsi="Verdana"/>
          <w:color w:val="333333"/>
          <w:sz w:val="20"/>
          <w:szCs w:val="20"/>
        </w:rPr>
        <w:br/>
        <w:t>28 A</w:t>
      </w:r>
      <w:r>
        <w:rPr>
          <w:rFonts w:ascii="Verdana" w:hAnsi="Verdana"/>
          <w:color w:val="333333"/>
          <w:sz w:val="20"/>
          <w:szCs w:val="20"/>
        </w:rPr>
        <w:br/>
        <w:t>29 C</w:t>
      </w:r>
      <w:r>
        <w:rPr>
          <w:rFonts w:ascii="Verdana" w:hAnsi="Verdana"/>
          <w:color w:val="333333"/>
          <w:sz w:val="20"/>
          <w:szCs w:val="20"/>
        </w:rPr>
        <w:br/>
        <w:t>30 D</w:t>
      </w:r>
      <w:r>
        <w:rPr>
          <w:rFonts w:ascii="Verdana" w:hAnsi="Verdana"/>
          <w:color w:val="333333"/>
          <w:sz w:val="20"/>
          <w:szCs w:val="20"/>
        </w:rPr>
        <w:br/>
        <w:t>31 C</w:t>
      </w:r>
      <w:r>
        <w:rPr>
          <w:rFonts w:ascii="Verdana" w:hAnsi="Verdana"/>
          <w:color w:val="333333"/>
          <w:sz w:val="20"/>
          <w:szCs w:val="20"/>
        </w:rPr>
        <w:br/>
        <w:t>32 B</w:t>
      </w:r>
      <w:r>
        <w:rPr>
          <w:rFonts w:ascii="Verdana" w:hAnsi="Verdana"/>
          <w:color w:val="333333"/>
          <w:sz w:val="20"/>
          <w:szCs w:val="20"/>
        </w:rPr>
        <w:br/>
        <w:t>33 C</w:t>
      </w:r>
      <w:r>
        <w:rPr>
          <w:rFonts w:ascii="Verdana" w:hAnsi="Verdana"/>
          <w:color w:val="333333"/>
          <w:sz w:val="20"/>
          <w:szCs w:val="20"/>
        </w:rPr>
        <w:br/>
        <w:t>34 C</w:t>
      </w:r>
      <w:r>
        <w:rPr>
          <w:rFonts w:ascii="Verdana" w:hAnsi="Verdana"/>
          <w:color w:val="333333"/>
          <w:sz w:val="20"/>
          <w:szCs w:val="20"/>
        </w:rPr>
        <w:br/>
        <w:t>35 B</w:t>
      </w:r>
      <w:r>
        <w:rPr>
          <w:rFonts w:ascii="Verdana" w:hAnsi="Verdana"/>
          <w:color w:val="333333"/>
          <w:sz w:val="20"/>
          <w:szCs w:val="20"/>
        </w:rPr>
        <w:br/>
        <w:t>36 D</w:t>
      </w:r>
      <w:r>
        <w:rPr>
          <w:rFonts w:ascii="Verdana" w:hAnsi="Verdana"/>
          <w:color w:val="333333"/>
          <w:sz w:val="20"/>
          <w:szCs w:val="20"/>
        </w:rPr>
        <w:br/>
        <w:t>37 C</w:t>
      </w:r>
      <w:r>
        <w:rPr>
          <w:rFonts w:ascii="Verdana" w:hAnsi="Verdana"/>
          <w:color w:val="333333"/>
          <w:sz w:val="20"/>
          <w:szCs w:val="20"/>
        </w:rPr>
        <w:br/>
        <w:t>38 D</w:t>
      </w:r>
      <w:r>
        <w:rPr>
          <w:rFonts w:ascii="Verdana" w:hAnsi="Verdana"/>
          <w:color w:val="333333"/>
          <w:sz w:val="20"/>
          <w:szCs w:val="20"/>
        </w:rPr>
        <w:br/>
        <w:t>39 D</w:t>
      </w:r>
      <w:r>
        <w:rPr>
          <w:rFonts w:ascii="Verdana" w:hAnsi="Verdana"/>
          <w:color w:val="333333"/>
          <w:sz w:val="20"/>
          <w:szCs w:val="20"/>
        </w:rPr>
        <w:br/>
        <w:t>40 B</w:t>
      </w:r>
    </w:p>
    <w:p w14:paraId="0E9DDF7A" w14:textId="77777777" w:rsidR="0021211E" w:rsidRDefault="009A2ACB">
      <w:pPr>
        <w:sectPr w:rsidR="0021211E">
          <w:pgSz w:w="11906" w:h="16838"/>
          <w:pgMar w:top="1440" w:right="1440" w:bottom="1440" w:left="1440" w:header="708" w:footer="708" w:gutter="0"/>
          <w:cols w:space="708"/>
          <w:docGrid w:linePitch="360"/>
        </w:sectPr>
      </w:pPr>
      <w:r>
        <w:rPr>
          <w:rFonts w:ascii="Verdana" w:hAnsi="Verdana"/>
          <w:color w:val="333333"/>
          <w:sz w:val="20"/>
          <w:szCs w:val="20"/>
        </w:rPr>
        <w:lastRenderedPageBreak/>
        <w:t>1. An input field takes the year of birth between 1900 and 2004</w:t>
      </w:r>
      <w:r>
        <w:rPr>
          <w:rFonts w:ascii="Verdana" w:hAnsi="Verdana"/>
          <w:color w:val="333333"/>
          <w:sz w:val="20"/>
          <w:szCs w:val="20"/>
        </w:rPr>
        <w:br/>
      </w:r>
      <w:r>
        <w:rPr>
          <w:rFonts w:ascii="Verdana" w:hAnsi="Verdana"/>
          <w:color w:val="333333"/>
          <w:sz w:val="20"/>
          <w:szCs w:val="20"/>
        </w:rPr>
        <w:br/>
        <w:t>The boundary values for testing this field are</w:t>
      </w:r>
      <w:r>
        <w:rPr>
          <w:rFonts w:ascii="Verdana" w:hAnsi="Verdana"/>
          <w:color w:val="333333"/>
          <w:sz w:val="20"/>
          <w:szCs w:val="20"/>
        </w:rPr>
        <w:br/>
      </w:r>
      <w:r>
        <w:rPr>
          <w:rFonts w:ascii="Verdana" w:hAnsi="Verdana"/>
          <w:color w:val="333333"/>
          <w:sz w:val="20"/>
          <w:szCs w:val="20"/>
        </w:rPr>
        <w:br/>
        <w:t>a. 0,1900,2004,2005</w:t>
      </w:r>
      <w:r>
        <w:rPr>
          <w:rFonts w:ascii="Verdana" w:hAnsi="Verdana"/>
          <w:color w:val="333333"/>
          <w:sz w:val="20"/>
          <w:szCs w:val="20"/>
        </w:rPr>
        <w:br/>
      </w:r>
      <w:r>
        <w:rPr>
          <w:rFonts w:ascii="Verdana" w:hAnsi="Verdana"/>
          <w:color w:val="333333"/>
          <w:sz w:val="20"/>
          <w:szCs w:val="20"/>
        </w:rPr>
        <w:br/>
        <w:t>b. 1900, 2004</w:t>
      </w:r>
      <w:r>
        <w:rPr>
          <w:rFonts w:ascii="Verdana" w:hAnsi="Verdana"/>
          <w:color w:val="333333"/>
          <w:sz w:val="20"/>
          <w:szCs w:val="20"/>
        </w:rPr>
        <w:br/>
      </w:r>
      <w:r>
        <w:rPr>
          <w:rFonts w:ascii="Verdana" w:hAnsi="Verdana"/>
          <w:color w:val="333333"/>
          <w:sz w:val="20"/>
          <w:szCs w:val="20"/>
        </w:rPr>
        <w:br/>
        <w:t>c. 1899,1900,2004,2005</w:t>
      </w:r>
      <w:r>
        <w:rPr>
          <w:rFonts w:ascii="Verdana" w:hAnsi="Verdana"/>
          <w:color w:val="333333"/>
          <w:sz w:val="20"/>
          <w:szCs w:val="20"/>
        </w:rPr>
        <w:br/>
      </w:r>
      <w:r>
        <w:rPr>
          <w:rFonts w:ascii="Verdana" w:hAnsi="Verdana"/>
          <w:color w:val="333333"/>
          <w:sz w:val="20"/>
          <w:szCs w:val="20"/>
        </w:rPr>
        <w:br/>
        <w:t>d. 1899, 1900, 1901,2003,2004,2005</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2. Which one of the following a</w:t>
      </w:r>
      <w:r>
        <w:rPr>
          <w:rFonts w:ascii="Verdana" w:hAnsi="Verdana"/>
          <w:color w:val="333333"/>
          <w:sz w:val="20"/>
          <w:szCs w:val="20"/>
        </w:rPr>
        <w:t>re non-functional testing methods?</w:t>
      </w:r>
      <w:r>
        <w:rPr>
          <w:rFonts w:ascii="Verdana" w:hAnsi="Verdana"/>
          <w:color w:val="333333"/>
          <w:sz w:val="20"/>
          <w:szCs w:val="20"/>
        </w:rPr>
        <w:br/>
      </w:r>
      <w:r>
        <w:rPr>
          <w:rFonts w:ascii="Verdana" w:hAnsi="Verdana"/>
          <w:color w:val="333333"/>
          <w:sz w:val="20"/>
          <w:szCs w:val="20"/>
        </w:rPr>
        <w:br/>
        <w:t>a. System testing</w:t>
      </w:r>
      <w:r>
        <w:rPr>
          <w:rFonts w:ascii="Verdana" w:hAnsi="Verdana"/>
          <w:color w:val="333333"/>
          <w:sz w:val="20"/>
          <w:szCs w:val="20"/>
        </w:rPr>
        <w:br/>
      </w:r>
      <w:r>
        <w:rPr>
          <w:rFonts w:ascii="Verdana" w:hAnsi="Verdana"/>
          <w:color w:val="333333"/>
          <w:sz w:val="20"/>
          <w:szCs w:val="20"/>
        </w:rPr>
        <w:br/>
        <w:t>b. Usability testing</w:t>
      </w:r>
      <w:r>
        <w:rPr>
          <w:rFonts w:ascii="Verdana" w:hAnsi="Verdana"/>
          <w:color w:val="333333"/>
          <w:sz w:val="20"/>
          <w:szCs w:val="20"/>
        </w:rPr>
        <w:br/>
      </w:r>
      <w:r>
        <w:rPr>
          <w:rFonts w:ascii="Verdana" w:hAnsi="Verdana"/>
          <w:color w:val="333333"/>
          <w:sz w:val="20"/>
          <w:szCs w:val="20"/>
        </w:rPr>
        <w:br/>
        <w:t>c. Performance testing</w:t>
      </w:r>
      <w:r>
        <w:rPr>
          <w:rFonts w:ascii="Verdana" w:hAnsi="Verdana"/>
          <w:color w:val="333333"/>
          <w:sz w:val="20"/>
          <w:szCs w:val="20"/>
        </w:rPr>
        <w:br/>
      </w:r>
      <w:r>
        <w:rPr>
          <w:rFonts w:ascii="Verdana" w:hAnsi="Verdana"/>
          <w:color w:val="333333"/>
          <w:sz w:val="20"/>
          <w:szCs w:val="20"/>
        </w:rPr>
        <w:br/>
        <w:t>d. Both b &amp; c</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3. Which of the following tools would be involved in the automation of regression test?</w:t>
      </w:r>
      <w:r>
        <w:rPr>
          <w:rFonts w:ascii="Verdana" w:hAnsi="Verdana"/>
          <w:color w:val="333333"/>
          <w:sz w:val="20"/>
          <w:szCs w:val="20"/>
        </w:rPr>
        <w:br/>
      </w:r>
      <w:r>
        <w:rPr>
          <w:rFonts w:ascii="Verdana" w:hAnsi="Verdana"/>
          <w:color w:val="333333"/>
          <w:sz w:val="20"/>
          <w:szCs w:val="20"/>
        </w:rPr>
        <w:br/>
        <w:t>a. Data tester</w:t>
      </w:r>
      <w:r>
        <w:rPr>
          <w:rFonts w:ascii="Verdana" w:hAnsi="Verdana"/>
          <w:color w:val="333333"/>
          <w:sz w:val="20"/>
          <w:szCs w:val="20"/>
        </w:rPr>
        <w:br/>
      </w:r>
      <w:r>
        <w:rPr>
          <w:rFonts w:ascii="Verdana" w:hAnsi="Verdana"/>
          <w:color w:val="333333"/>
          <w:sz w:val="20"/>
          <w:szCs w:val="20"/>
        </w:rPr>
        <w:br/>
        <w:t>b. Boundary tester</w:t>
      </w:r>
      <w:r>
        <w:rPr>
          <w:rFonts w:ascii="Verdana" w:hAnsi="Verdana"/>
          <w:color w:val="333333"/>
          <w:sz w:val="20"/>
          <w:szCs w:val="20"/>
        </w:rPr>
        <w:br/>
      </w:r>
      <w:r>
        <w:rPr>
          <w:rFonts w:ascii="Verdana" w:hAnsi="Verdana"/>
          <w:color w:val="333333"/>
          <w:sz w:val="20"/>
          <w:szCs w:val="20"/>
        </w:rPr>
        <w:br/>
        <w:t>c. Capture/Pl</w:t>
      </w:r>
      <w:r>
        <w:rPr>
          <w:rFonts w:ascii="Verdana" w:hAnsi="Verdana"/>
          <w:color w:val="333333"/>
          <w:sz w:val="20"/>
          <w:szCs w:val="20"/>
        </w:rPr>
        <w:t>ayback</w:t>
      </w:r>
      <w:r>
        <w:rPr>
          <w:rFonts w:ascii="Verdana" w:hAnsi="Verdana"/>
          <w:color w:val="333333"/>
          <w:sz w:val="20"/>
          <w:szCs w:val="20"/>
        </w:rPr>
        <w:br/>
      </w:r>
      <w:r>
        <w:rPr>
          <w:rFonts w:ascii="Verdana" w:hAnsi="Verdana"/>
          <w:color w:val="333333"/>
          <w:sz w:val="20"/>
          <w:szCs w:val="20"/>
        </w:rPr>
        <w:br/>
        <w:t>d. Output comparator.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4. Incorrect form of Logic coverage is:</w:t>
      </w:r>
      <w:r>
        <w:rPr>
          <w:rFonts w:ascii="Verdana" w:hAnsi="Verdana"/>
          <w:color w:val="333333"/>
          <w:sz w:val="20"/>
          <w:szCs w:val="20"/>
        </w:rPr>
        <w:br/>
      </w:r>
      <w:r>
        <w:rPr>
          <w:rFonts w:ascii="Verdana" w:hAnsi="Verdana"/>
          <w:color w:val="333333"/>
          <w:sz w:val="20"/>
          <w:szCs w:val="20"/>
        </w:rPr>
        <w:br/>
        <w:t>a. Statement Coverage</w:t>
      </w:r>
      <w:r>
        <w:rPr>
          <w:rFonts w:ascii="Verdana" w:hAnsi="Verdana"/>
          <w:color w:val="333333"/>
          <w:sz w:val="20"/>
          <w:szCs w:val="20"/>
        </w:rPr>
        <w:br/>
      </w:r>
      <w:r>
        <w:rPr>
          <w:rFonts w:ascii="Verdana" w:hAnsi="Verdana"/>
          <w:color w:val="333333"/>
          <w:sz w:val="20"/>
          <w:szCs w:val="20"/>
        </w:rPr>
        <w:br/>
        <w:t>b. Pole Coverage</w:t>
      </w:r>
      <w:r>
        <w:rPr>
          <w:rFonts w:ascii="Verdana" w:hAnsi="Verdana"/>
          <w:color w:val="333333"/>
          <w:sz w:val="20"/>
          <w:szCs w:val="20"/>
        </w:rPr>
        <w:br/>
      </w:r>
      <w:r>
        <w:rPr>
          <w:rFonts w:ascii="Verdana" w:hAnsi="Verdana"/>
          <w:color w:val="333333"/>
          <w:sz w:val="20"/>
          <w:szCs w:val="20"/>
        </w:rPr>
        <w:br/>
        <w:t>c. Condition Coverage</w:t>
      </w:r>
      <w:r>
        <w:rPr>
          <w:rFonts w:ascii="Verdana" w:hAnsi="Verdana"/>
          <w:color w:val="333333"/>
          <w:sz w:val="20"/>
          <w:szCs w:val="20"/>
        </w:rPr>
        <w:br/>
      </w:r>
      <w:r>
        <w:rPr>
          <w:rFonts w:ascii="Verdana" w:hAnsi="Verdana"/>
          <w:color w:val="333333"/>
          <w:sz w:val="20"/>
          <w:szCs w:val="20"/>
        </w:rPr>
        <w:br/>
        <w:t>d. Path Coverage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5. Which of the following is not a quality characteristic listed in ISO 9126 Standard?</w:t>
      </w:r>
      <w:r>
        <w:rPr>
          <w:rFonts w:ascii="Verdana" w:hAnsi="Verdana"/>
          <w:color w:val="333333"/>
          <w:sz w:val="20"/>
          <w:szCs w:val="20"/>
        </w:rPr>
        <w:br/>
      </w:r>
      <w:r>
        <w:rPr>
          <w:rFonts w:ascii="Verdana" w:hAnsi="Verdana"/>
          <w:color w:val="333333"/>
          <w:sz w:val="20"/>
          <w:szCs w:val="20"/>
        </w:rPr>
        <w:br/>
        <w:t>a. Functio</w:t>
      </w:r>
      <w:r>
        <w:rPr>
          <w:rFonts w:ascii="Verdana" w:hAnsi="Verdana"/>
          <w:color w:val="333333"/>
          <w:sz w:val="20"/>
          <w:szCs w:val="20"/>
        </w:rPr>
        <w:t>nality</w:t>
      </w:r>
      <w:r>
        <w:rPr>
          <w:rFonts w:ascii="Verdana" w:hAnsi="Verdana"/>
          <w:color w:val="333333"/>
          <w:sz w:val="20"/>
          <w:szCs w:val="20"/>
        </w:rPr>
        <w:br/>
      </w:r>
      <w:r>
        <w:rPr>
          <w:rFonts w:ascii="Verdana" w:hAnsi="Verdana"/>
          <w:color w:val="333333"/>
          <w:sz w:val="20"/>
          <w:szCs w:val="20"/>
        </w:rPr>
        <w:br/>
        <w:t>b. Usability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c. Supportability</w:t>
      </w:r>
      <w:r>
        <w:rPr>
          <w:rFonts w:ascii="Verdana" w:hAnsi="Verdana"/>
          <w:color w:val="333333"/>
          <w:sz w:val="20"/>
          <w:szCs w:val="20"/>
        </w:rPr>
        <w:br/>
      </w:r>
      <w:r>
        <w:rPr>
          <w:rFonts w:ascii="Verdana" w:hAnsi="Verdana"/>
          <w:color w:val="333333"/>
          <w:sz w:val="20"/>
          <w:szCs w:val="20"/>
        </w:rPr>
        <w:br/>
        <w:t>d. Maintainability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6. To test a function, the programmer has to write a _________, which calls the function to be tested and passes it test data.</w:t>
      </w:r>
      <w:r>
        <w:rPr>
          <w:rFonts w:ascii="Verdana" w:hAnsi="Verdana"/>
          <w:color w:val="333333"/>
          <w:sz w:val="20"/>
          <w:szCs w:val="20"/>
        </w:rPr>
        <w:br/>
      </w:r>
      <w:r>
        <w:rPr>
          <w:rFonts w:ascii="Verdana" w:hAnsi="Verdana"/>
          <w:color w:val="333333"/>
          <w:sz w:val="20"/>
          <w:szCs w:val="20"/>
        </w:rPr>
        <w:br/>
        <w:t>a. Stub</w:t>
      </w:r>
      <w:r>
        <w:rPr>
          <w:rFonts w:ascii="Verdana" w:hAnsi="Verdana"/>
          <w:color w:val="333333"/>
          <w:sz w:val="20"/>
          <w:szCs w:val="20"/>
        </w:rPr>
        <w:br/>
      </w:r>
      <w:r>
        <w:rPr>
          <w:rFonts w:ascii="Verdana" w:hAnsi="Verdana"/>
          <w:color w:val="333333"/>
          <w:sz w:val="20"/>
          <w:szCs w:val="20"/>
        </w:rPr>
        <w:br/>
        <w:t>b. Driver</w:t>
      </w:r>
      <w:r>
        <w:rPr>
          <w:rFonts w:ascii="Verdana" w:hAnsi="Verdana"/>
          <w:color w:val="333333"/>
          <w:sz w:val="20"/>
          <w:szCs w:val="20"/>
        </w:rPr>
        <w:br/>
      </w:r>
      <w:r>
        <w:rPr>
          <w:rFonts w:ascii="Verdana" w:hAnsi="Verdana"/>
          <w:color w:val="333333"/>
          <w:sz w:val="20"/>
          <w:szCs w:val="20"/>
        </w:rPr>
        <w:br/>
        <w:t>c. Proxy</w:t>
      </w:r>
      <w:r>
        <w:rPr>
          <w:rFonts w:ascii="Verdana" w:hAnsi="Verdana"/>
          <w:color w:val="333333"/>
          <w:sz w:val="20"/>
          <w:szCs w:val="20"/>
        </w:rPr>
        <w:br/>
      </w:r>
      <w:r>
        <w:rPr>
          <w:rFonts w:ascii="Verdana" w:hAnsi="Verdana"/>
          <w:color w:val="333333"/>
          <w:sz w:val="20"/>
          <w:szCs w:val="20"/>
        </w:rPr>
        <w:br/>
        <w:t>d. None of the above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7. Boundary</w:t>
      </w:r>
      <w:r>
        <w:rPr>
          <w:rFonts w:ascii="Verdana" w:hAnsi="Verdana"/>
          <w:color w:val="333333"/>
          <w:sz w:val="20"/>
          <w:szCs w:val="20"/>
        </w:rPr>
        <w:t xml:space="preserve"> value testing</w:t>
      </w:r>
      <w:r>
        <w:rPr>
          <w:rFonts w:ascii="Verdana" w:hAnsi="Verdana"/>
          <w:color w:val="333333"/>
          <w:sz w:val="20"/>
          <w:szCs w:val="20"/>
        </w:rPr>
        <w:br/>
      </w:r>
      <w:r>
        <w:rPr>
          <w:rFonts w:ascii="Verdana" w:hAnsi="Verdana"/>
          <w:color w:val="333333"/>
          <w:sz w:val="20"/>
          <w:szCs w:val="20"/>
        </w:rPr>
        <w:br/>
        <w:t>a. Is the same as equivalence partitioning tests</w:t>
      </w:r>
      <w:r>
        <w:rPr>
          <w:rFonts w:ascii="Verdana" w:hAnsi="Verdana"/>
          <w:color w:val="333333"/>
          <w:sz w:val="20"/>
          <w:szCs w:val="20"/>
        </w:rPr>
        <w:br/>
      </w:r>
      <w:r>
        <w:rPr>
          <w:rFonts w:ascii="Verdana" w:hAnsi="Verdana"/>
          <w:color w:val="333333"/>
          <w:sz w:val="20"/>
          <w:szCs w:val="20"/>
        </w:rPr>
        <w:br/>
        <w:t>b. Test boundary conditions on, below and above the edges of input and output equivalence classes</w:t>
      </w:r>
      <w:r>
        <w:rPr>
          <w:rFonts w:ascii="Verdana" w:hAnsi="Verdana"/>
          <w:color w:val="333333"/>
          <w:sz w:val="20"/>
          <w:szCs w:val="20"/>
        </w:rPr>
        <w:br/>
      </w:r>
      <w:r>
        <w:rPr>
          <w:rFonts w:ascii="Verdana" w:hAnsi="Verdana"/>
          <w:color w:val="333333"/>
          <w:sz w:val="20"/>
          <w:szCs w:val="20"/>
        </w:rPr>
        <w:br/>
        <w:t>c. Tests combinations of input circumstances</w:t>
      </w:r>
      <w:r>
        <w:rPr>
          <w:rFonts w:ascii="Verdana" w:hAnsi="Verdana"/>
          <w:color w:val="333333"/>
          <w:sz w:val="20"/>
          <w:szCs w:val="20"/>
        </w:rPr>
        <w:br/>
      </w:r>
      <w:r>
        <w:rPr>
          <w:rFonts w:ascii="Verdana" w:hAnsi="Verdana"/>
          <w:color w:val="333333"/>
          <w:sz w:val="20"/>
          <w:szCs w:val="20"/>
        </w:rPr>
        <w:br/>
        <w:t>d. Is used in white box testing strategy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8</w:t>
      </w:r>
      <w:r>
        <w:rPr>
          <w:rFonts w:ascii="Verdana" w:hAnsi="Verdana"/>
          <w:color w:val="333333"/>
          <w:sz w:val="20"/>
          <w:szCs w:val="20"/>
        </w:rPr>
        <w:t>. Pick the best definition of quality</w:t>
      </w:r>
      <w:r>
        <w:rPr>
          <w:rFonts w:ascii="Verdana" w:hAnsi="Verdana"/>
          <w:color w:val="333333"/>
          <w:sz w:val="20"/>
          <w:szCs w:val="20"/>
        </w:rPr>
        <w:br/>
      </w:r>
      <w:r>
        <w:rPr>
          <w:rFonts w:ascii="Verdana" w:hAnsi="Verdana"/>
          <w:color w:val="333333"/>
          <w:sz w:val="20"/>
          <w:szCs w:val="20"/>
        </w:rPr>
        <w:br/>
        <w:t>a. Quality is job one</w:t>
      </w:r>
      <w:r>
        <w:rPr>
          <w:rFonts w:ascii="Verdana" w:hAnsi="Verdana"/>
          <w:color w:val="333333"/>
          <w:sz w:val="20"/>
          <w:szCs w:val="20"/>
        </w:rPr>
        <w:br/>
      </w:r>
      <w:r>
        <w:rPr>
          <w:rFonts w:ascii="Verdana" w:hAnsi="Verdana"/>
          <w:color w:val="333333"/>
          <w:sz w:val="20"/>
          <w:szCs w:val="20"/>
        </w:rPr>
        <w:br/>
        <w:t>b. Zero defects</w:t>
      </w:r>
      <w:r>
        <w:rPr>
          <w:rFonts w:ascii="Verdana" w:hAnsi="Verdana"/>
          <w:color w:val="333333"/>
          <w:sz w:val="20"/>
          <w:szCs w:val="20"/>
        </w:rPr>
        <w:br/>
      </w:r>
      <w:r>
        <w:rPr>
          <w:rFonts w:ascii="Verdana" w:hAnsi="Verdana"/>
          <w:color w:val="333333"/>
          <w:sz w:val="20"/>
          <w:szCs w:val="20"/>
        </w:rPr>
        <w:br/>
        <w:t>c. Conformance to requirements</w:t>
      </w:r>
      <w:r>
        <w:rPr>
          <w:rFonts w:ascii="Verdana" w:hAnsi="Verdana"/>
          <w:color w:val="333333"/>
          <w:sz w:val="20"/>
          <w:szCs w:val="20"/>
        </w:rPr>
        <w:br/>
      </w:r>
      <w:r>
        <w:rPr>
          <w:rFonts w:ascii="Verdana" w:hAnsi="Verdana"/>
          <w:color w:val="333333"/>
          <w:sz w:val="20"/>
          <w:szCs w:val="20"/>
        </w:rPr>
        <w:br/>
        <w:t>d. Work as designed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9. Fault Masking is</w:t>
      </w:r>
      <w:r>
        <w:rPr>
          <w:rFonts w:ascii="Verdana" w:hAnsi="Verdana"/>
          <w:color w:val="333333"/>
          <w:sz w:val="20"/>
          <w:szCs w:val="20"/>
        </w:rPr>
        <w:br/>
      </w:r>
      <w:r>
        <w:rPr>
          <w:rFonts w:ascii="Verdana" w:hAnsi="Verdana"/>
          <w:color w:val="333333"/>
          <w:sz w:val="20"/>
          <w:szCs w:val="20"/>
        </w:rPr>
        <w:br/>
        <w:t>a. Error condition hiding another error condition</w:t>
      </w:r>
      <w:r>
        <w:rPr>
          <w:rFonts w:ascii="Verdana" w:hAnsi="Verdana"/>
          <w:color w:val="333333"/>
          <w:sz w:val="20"/>
          <w:szCs w:val="20"/>
        </w:rPr>
        <w:br/>
      </w:r>
      <w:r>
        <w:rPr>
          <w:rFonts w:ascii="Verdana" w:hAnsi="Verdana"/>
          <w:color w:val="333333"/>
          <w:sz w:val="20"/>
          <w:szCs w:val="20"/>
        </w:rPr>
        <w:br/>
        <w:t>b. Creating a test case which does not reveal a fa</w:t>
      </w:r>
      <w:r>
        <w:rPr>
          <w:rFonts w:ascii="Verdana" w:hAnsi="Verdana"/>
          <w:color w:val="333333"/>
          <w:sz w:val="20"/>
          <w:szCs w:val="20"/>
        </w:rPr>
        <w:t>ult</w:t>
      </w:r>
      <w:r>
        <w:rPr>
          <w:rFonts w:ascii="Verdana" w:hAnsi="Verdana"/>
          <w:color w:val="333333"/>
          <w:sz w:val="20"/>
          <w:szCs w:val="20"/>
        </w:rPr>
        <w:br/>
      </w:r>
      <w:r>
        <w:rPr>
          <w:rFonts w:ascii="Verdana" w:hAnsi="Verdana"/>
          <w:color w:val="333333"/>
          <w:sz w:val="20"/>
          <w:szCs w:val="20"/>
        </w:rPr>
        <w:br/>
        <w:t>c. Masking a fault by developer</w:t>
      </w:r>
      <w:r>
        <w:rPr>
          <w:rFonts w:ascii="Verdana" w:hAnsi="Verdana"/>
          <w:color w:val="333333"/>
          <w:sz w:val="20"/>
          <w:szCs w:val="20"/>
        </w:rPr>
        <w:br/>
      </w:r>
      <w:r>
        <w:rPr>
          <w:rFonts w:ascii="Verdana" w:hAnsi="Verdana"/>
          <w:color w:val="333333"/>
          <w:sz w:val="20"/>
          <w:szCs w:val="20"/>
        </w:rPr>
        <w:br/>
        <w:t xml:space="preserve">d. Masking a fault by a tester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10. One Key reason why developers have difficulty testing their own work is :</w:t>
      </w:r>
      <w:r>
        <w:rPr>
          <w:rFonts w:ascii="Verdana" w:hAnsi="Verdana"/>
          <w:color w:val="333333"/>
          <w:sz w:val="20"/>
          <w:szCs w:val="20"/>
        </w:rPr>
        <w:br/>
      </w:r>
      <w:r>
        <w:rPr>
          <w:rFonts w:ascii="Verdana" w:hAnsi="Verdana"/>
          <w:color w:val="333333"/>
          <w:sz w:val="20"/>
          <w:szCs w:val="20"/>
        </w:rPr>
        <w:lastRenderedPageBreak/>
        <w:br/>
        <w:t>a. Lack of technical documentation</w:t>
      </w:r>
      <w:r>
        <w:rPr>
          <w:rFonts w:ascii="Verdana" w:hAnsi="Verdana"/>
          <w:color w:val="333333"/>
          <w:sz w:val="20"/>
          <w:szCs w:val="20"/>
        </w:rPr>
        <w:br/>
      </w:r>
      <w:r>
        <w:rPr>
          <w:rFonts w:ascii="Verdana" w:hAnsi="Verdana"/>
          <w:color w:val="333333"/>
          <w:sz w:val="20"/>
          <w:szCs w:val="20"/>
        </w:rPr>
        <w:br/>
        <w:t>b. Lack of test tools on the market for developers</w:t>
      </w:r>
      <w:r>
        <w:rPr>
          <w:rFonts w:ascii="Verdana" w:hAnsi="Verdana"/>
          <w:color w:val="333333"/>
          <w:sz w:val="20"/>
          <w:szCs w:val="20"/>
        </w:rPr>
        <w:br/>
      </w:r>
      <w:r>
        <w:rPr>
          <w:rFonts w:ascii="Verdana" w:hAnsi="Verdana"/>
          <w:color w:val="333333"/>
          <w:sz w:val="20"/>
          <w:szCs w:val="20"/>
        </w:rPr>
        <w:br/>
        <w:t>c. Lack of train</w:t>
      </w:r>
      <w:r>
        <w:rPr>
          <w:rFonts w:ascii="Verdana" w:hAnsi="Verdana"/>
          <w:color w:val="333333"/>
          <w:sz w:val="20"/>
          <w:szCs w:val="20"/>
        </w:rPr>
        <w:t>ing</w:t>
      </w:r>
      <w:r>
        <w:rPr>
          <w:rFonts w:ascii="Verdana" w:hAnsi="Verdana"/>
          <w:color w:val="333333"/>
          <w:sz w:val="20"/>
          <w:szCs w:val="20"/>
        </w:rPr>
        <w:br/>
      </w:r>
      <w:r>
        <w:rPr>
          <w:rFonts w:ascii="Verdana" w:hAnsi="Verdana"/>
          <w:color w:val="333333"/>
          <w:sz w:val="20"/>
          <w:szCs w:val="20"/>
        </w:rPr>
        <w:br/>
        <w:t>d. Lack of Objectivity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11. During the software development process, at what point can the test process start?</w:t>
      </w:r>
      <w:r>
        <w:rPr>
          <w:rFonts w:ascii="Verdana" w:hAnsi="Verdana"/>
          <w:color w:val="333333"/>
          <w:sz w:val="20"/>
          <w:szCs w:val="20"/>
        </w:rPr>
        <w:br/>
      </w:r>
      <w:r>
        <w:rPr>
          <w:rFonts w:ascii="Verdana" w:hAnsi="Verdana"/>
          <w:color w:val="333333"/>
          <w:sz w:val="20"/>
          <w:szCs w:val="20"/>
        </w:rPr>
        <w:br/>
        <w:t>a. When the code is complete.</w:t>
      </w:r>
      <w:r>
        <w:rPr>
          <w:rFonts w:ascii="Verdana" w:hAnsi="Verdana"/>
          <w:color w:val="333333"/>
          <w:sz w:val="20"/>
          <w:szCs w:val="20"/>
        </w:rPr>
        <w:br/>
      </w:r>
      <w:r>
        <w:rPr>
          <w:rFonts w:ascii="Verdana" w:hAnsi="Verdana"/>
          <w:color w:val="333333"/>
          <w:sz w:val="20"/>
          <w:szCs w:val="20"/>
        </w:rPr>
        <w:br/>
        <w:t>b. When the design is complete.</w:t>
      </w:r>
      <w:r>
        <w:rPr>
          <w:rFonts w:ascii="Verdana" w:hAnsi="Verdana"/>
          <w:color w:val="333333"/>
          <w:sz w:val="20"/>
          <w:szCs w:val="20"/>
        </w:rPr>
        <w:br/>
      </w:r>
      <w:r>
        <w:rPr>
          <w:rFonts w:ascii="Verdana" w:hAnsi="Verdana"/>
          <w:color w:val="333333"/>
          <w:sz w:val="20"/>
          <w:szCs w:val="20"/>
        </w:rPr>
        <w:br/>
        <w:t>c. When the software requirements have been approved.</w:t>
      </w:r>
      <w:r>
        <w:rPr>
          <w:rFonts w:ascii="Verdana" w:hAnsi="Verdana"/>
          <w:color w:val="333333"/>
          <w:sz w:val="20"/>
          <w:szCs w:val="20"/>
        </w:rPr>
        <w:br/>
      </w:r>
      <w:r>
        <w:rPr>
          <w:rFonts w:ascii="Verdana" w:hAnsi="Verdana"/>
          <w:color w:val="333333"/>
          <w:sz w:val="20"/>
          <w:szCs w:val="20"/>
        </w:rPr>
        <w:br/>
        <w:t xml:space="preserve">d. When the first </w:t>
      </w:r>
      <w:r>
        <w:rPr>
          <w:rFonts w:ascii="Verdana" w:hAnsi="Verdana"/>
          <w:color w:val="333333"/>
          <w:sz w:val="20"/>
          <w:szCs w:val="20"/>
        </w:rPr>
        <w:t>code module is ready for unit testing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12. In a review meeting a moderator is a person who</w:t>
      </w:r>
      <w:r>
        <w:rPr>
          <w:rFonts w:ascii="Verdana" w:hAnsi="Verdana"/>
          <w:color w:val="333333"/>
          <w:sz w:val="20"/>
          <w:szCs w:val="20"/>
        </w:rPr>
        <w:br/>
      </w:r>
      <w:r>
        <w:rPr>
          <w:rFonts w:ascii="Verdana" w:hAnsi="Verdana"/>
          <w:color w:val="333333"/>
          <w:sz w:val="20"/>
          <w:szCs w:val="20"/>
        </w:rPr>
        <w:br/>
        <w:t>a. Takes minutes of the meeting</w:t>
      </w:r>
      <w:r>
        <w:rPr>
          <w:rFonts w:ascii="Verdana" w:hAnsi="Verdana"/>
          <w:color w:val="333333"/>
          <w:sz w:val="20"/>
          <w:szCs w:val="20"/>
        </w:rPr>
        <w:br/>
      </w:r>
      <w:r>
        <w:rPr>
          <w:rFonts w:ascii="Verdana" w:hAnsi="Verdana"/>
          <w:color w:val="333333"/>
          <w:sz w:val="20"/>
          <w:szCs w:val="20"/>
        </w:rPr>
        <w:br/>
        <w:t>b. Mediates between people</w:t>
      </w:r>
      <w:r>
        <w:rPr>
          <w:rFonts w:ascii="Verdana" w:hAnsi="Verdana"/>
          <w:color w:val="333333"/>
          <w:sz w:val="20"/>
          <w:szCs w:val="20"/>
        </w:rPr>
        <w:br/>
      </w:r>
      <w:r>
        <w:rPr>
          <w:rFonts w:ascii="Verdana" w:hAnsi="Verdana"/>
          <w:color w:val="333333"/>
          <w:sz w:val="20"/>
          <w:szCs w:val="20"/>
        </w:rPr>
        <w:br/>
        <w:t>c. Takes telephone calls</w:t>
      </w:r>
      <w:r>
        <w:rPr>
          <w:rFonts w:ascii="Verdana" w:hAnsi="Verdana"/>
          <w:color w:val="333333"/>
          <w:sz w:val="20"/>
          <w:szCs w:val="20"/>
        </w:rPr>
        <w:br/>
      </w:r>
      <w:r>
        <w:rPr>
          <w:rFonts w:ascii="Verdana" w:hAnsi="Verdana"/>
          <w:color w:val="333333"/>
          <w:sz w:val="20"/>
          <w:szCs w:val="20"/>
        </w:rPr>
        <w:br/>
        <w:t>d. Writes the documents to be reviewed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13. Given the Following program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IF X &lt; Y</w:t>
      </w:r>
      <w:r>
        <w:rPr>
          <w:rFonts w:ascii="Verdana" w:hAnsi="Verdana"/>
          <w:color w:val="333333"/>
          <w:sz w:val="20"/>
          <w:szCs w:val="20"/>
        </w:rPr>
        <w:br/>
      </w:r>
      <w:r>
        <w:rPr>
          <w:rFonts w:ascii="Verdana" w:hAnsi="Verdana"/>
          <w:color w:val="333333"/>
          <w:sz w:val="20"/>
          <w:szCs w:val="20"/>
        </w:rPr>
        <w:br/>
        <w:t>THEN Statement 1;</w:t>
      </w:r>
      <w:r>
        <w:rPr>
          <w:rFonts w:ascii="Verdana" w:hAnsi="Verdana"/>
          <w:color w:val="333333"/>
          <w:sz w:val="20"/>
          <w:szCs w:val="20"/>
        </w:rPr>
        <w:br/>
      </w:r>
      <w:r>
        <w:rPr>
          <w:rFonts w:ascii="Verdana" w:hAnsi="Verdana"/>
          <w:color w:val="333333"/>
          <w:sz w:val="20"/>
          <w:szCs w:val="20"/>
        </w:rPr>
        <w:br/>
        <w:t>ELSE IF Y &gt;= Z</w:t>
      </w:r>
      <w:r>
        <w:rPr>
          <w:rFonts w:ascii="Verdana" w:hAnsi="Verdana"/>
          <w:color w:val="333333"/>
          <w:sz w:val="20"/>
          <w:szCs w:val="20"/>
        </w:rPr>
        <w:br/>
      </w:r>
      <w:r>
        <w:rPr>
          <w:rFonts w:ascii="Verdana" w:hAnsi="Verdana"/>
          <w:color w:val="333333"/>
          <w:sz w:val="20"/>
          <w:szCs w:val="20"/>
        </w:rPr>
        <w:br/>
        <w:t>THEN Statement 2;</w:t>
      </w:r>
      <w:r>
        <w:rPr>
          <w:rFonts w:ascii="Verdana" w:hAnsi="Verdana"/>
          <w:color w:val="333333"/>
          <w:sz w:val="20"/>
          <w:szCs w:val="20"/>
        </w:rPr>
        <w:br/>
      </w:r>
      <w:r>
        <w:rPr>
          <w:rFonts w:ascii="Verdana" w:hAnsi="Verdana"/>
          <w:color w:val="333333"/>
          <w:sz w:val="20"/>
          <w:szCs w:val="20"/>
        </w:rPr>
        <w:br/>
        <w:t>END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McCabe’s Cyclomatic Complexity is :</w:t>
      </w:r>
      <w:r>
        <w:rPr>
          <w:rFonts w:ascii="Verdana" w:hAnsi="Verdana"/>
          <w:color w:val="333333"/>
          <w:sz w:val="20"/>
          <w:szCs w:val="20"/>
        </w:rPr>
        <w:br/>
      </w:r>
      <w:r>
        <w:rPr>
          <w:rFonts w:ascii="Verdana" w:hAnsi="Verdana"/>
          <w:color w:val="333333"/>
          <w:sz w:val="20"/>
          <w:szCs w:val="20"/>
        </w:rPr>
        <w:br/>
        <w:t>a. 2</w:t>
      </w:r>
      <w:r>
        <w:rPr>
          <w:rFonts w:ascii="Verdana" w:hAnsi="Verdana"/>
          <w:color w:val="333333"/>
          <w:sz w:val="20"/>
          <w:szCs w:val="20"/>
        </w:rPr>
        <w:br/>
      </w:r>
      <w:r>
        <w:rPr>
          <w:rFonts w:ascii="Verdana" w:hAnsi="Verdana"/>
          <w:color w:val="333333"/>
          <w:sz w:val="20"/>
          <w:szCs w:val="20"/>
        </w:rPr>
        <w:br/>
        <w:t>b. 3</w:t>
      </w:r>
      <w:r>
        <w:rPr>
          <w:rFonts w:ascii="Verdana" w:hAnsi="Verdana"/>
          <w:color w:val="333333"/>
          <w:sz w:val="20"/>
          <w:szCs w:val="20"/>
        </w:rPr>
        <w:br/>
      </w:r>
      <w:r>
        <w:rPr>
          <w:rFonts w:ascii="Verdana" w:hAnsi="Verdana"/>
          <w:color w:val="333333"/>
          <w:sz w:val="20"/>
          <w:szCs w:val="20"/>
        </w:rPr>
        <w:br/>
        <w:t>c. 4</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d. 5</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14. How many test cases are necessary to cover all the possible sequences of statements (paths) for the following program </w:t>
      </w:r>
      <w:r>
        <w:rPr>
          <w:rFonts w:ascii="Verdana" w:hAnsi="Verdana"/>
          <w:color w:val="333333"/>
          <w:sz w:val="20"/>
          <w:szCs w:val="20"/>
        </w:rPr>
        <w:t>fragment? Assume that the two conditions are independent of each other : -</w:t>
      </w:r>
      <w:r>
        <w:rPr>
          <w:rFonts w:ascii="Verdana" w:hAnsi="Verdana"/>
          <w:color w:val="333333"/>
          <w:sz w:val="20"/>
          <w:szCs w:val="20"/>
        </w:rPr>
        <w:br/>
      </w:r>
      <w:r>
        <w:rPr>
          <w:rFonts w:ascii="Verdana" w:hAnsi="Verdana"/>
          <w:color w:val="333333"/>
          <w:sz w:val="20"/>
          <w:szCs w:val="20"/>
        </w:rPr>
        <w:br/>
        <w:t>…………</w:t>
      </w:r>
      <w:r>
        <w:rPr>
          <w:rFonts w:ascii="Verdana" w:hAnsi="Verdana"/>
          <w:color w:val="333333"/>
          <w:sz w:val="20"/>
          <w:szCs w:val="20"/>
        </w:rPr>
        <w:br/>
      </w:r>
      <w:r>
        <w:rPr>
          <w:rFonts w:ascii="Verdana" w:hAnsi="Verdana"/>
          <w:color w:val="333333"/>
          <w:sz w:val="20"/>
          <w:szCs w:val="20"/>
        </w:rPr>
        <w:br/>
        <w:t>if (Condition 1)</w:t>
      </w:r>
      <w:r>
        <w:rPr>
          <w:rFonts w:ascii="Verdana" w:hAnsi="Verdana"/>
          <w:color w:val="333333"/>
          <w:sz w:val="20"/>
          <w:szCs w:val="20"/>
        </w:rPr>
        <w:br/>
      </w:r>
      <w:r>
        <w:rPr>
          <w:rFonts w:ascii="Verdana" w:hAnsi="Verdana"/>
          <w:color w:val="333333"/>
          <w:sz w:val="20"/>
          <w:szCs w:val="20"/>
        </w:rPr>
        <w:br/>
        <w:t>then statement 1</w:t>
      </w:r>
      <w:r>
        <w:rPr>
          <w:rFonts w:ascii="Verdana" w:hAnsi="Verdana"/>
          <w:color w:val="333333"/>
          <w:sz w:val="20"/>
          <w:szCs w:val="20"/>
        </w:rPr>
        <w:br/>
      </w:r>
      <w:r>
        <w:rPr>
          <w:rFonts w:ascii="Verdana" w:hAnsi="Verdana"/>
          <w:color w:val="333333"/>
          <w:sz w:val="20"/>
          <w:szCs w:val="20"/>
        </w:rPr>
        <w:br/>
        <w:t>else statement 2</w:t>
      </w:r>
      <w:r>
        <w:rPr>
          <w:rFonts w:ascii="Verdana" w:hAnsi="Verdana"/>
          <w:color w:val="333333"/>
          <w:sz w:val="20"/>
          <w:szCs w:val="20"/>
        </w:rPr>
        <w:br/>
      </w:r>
      <w:r>
        <w:rPr>
          <w:rFonts w:ascii="Verdana" w:hAnsi="Verdana"/>
          <w:color w:val="333333"/>
          <w:sz w:val="20"/>
          <w:szCs w:val="20"/>
        </w:rPr>
        <w:br/>
        <w:t>fi</w:t>
      </w:r>
      <w:r>
        <w:rPr>
          <w:rFonts w:ascii="Verdana" w:hAnsi="Verdana"/>
          <w:color w:val="333333"/>
          <w:sz w:val="20"/>
          <w:szCs w:val="20"/>
        </w:rPr>
        <w:br/>
      </w:r>
      <w:r>
        <w:rPr>
          <w:rFonts w:ascii="Verdana" w:hAnsi="Verdana"/>
          <w:color w:val="333333"/>
          <w:sz w:val="20"/>
          <w:szCs w:val="20"/>
        </w:rPr>
        <w:br/>
        <w:t>if (Condition 2)</w:t>
      </w:r>
      <w:r>
        <w:rPr>
          <w:rFonts w:ascii="Verdana" w:hAnsi="Verdana"/>
          <w:color w:val="333333"/>
          <w:sz w:val="20"/>
          <w:szCs w:val="20"/>
        </w:rPr>
        <w:br/>
      </w:r>
      <w:r>
        <w:rPr>
          <w:rFonts w:ascii="Verdana" w:hAnsi="Verdana"/>
          <w:color w:val="333333"/>
          <w:sz w:val="20"/>
          <w:szCs w:val="20"/>
        </w:rPr>
        <w:br/>
        <w:t>then statement 3</w:t>
      </w:r>
      <w:r>
        <w:rPr>
          <w:rFonts w:ascii="Verdana" w:hAnsi="Verdana"/>
          <w:color w:val="333333"/>
          <w:sz w:val="20"/>
          <w:szCs w:val="20"/>
        </w:rPr>
        <w:br/>
      </w:r>
      <w:r>
        <w:rPr>
          <w:rFonts w:ascii="Verdana" w:hAnsi="Verdana"/>
          <w:color w:val="333333"/>
          <w:sz w:val="20"/>
          <w:szCs w:val="20"/>
        </w:rPr>
        <w:br/>
        <w:t>fi</w:t>
      </w:r>
      <w:r>
        <w:rPr>
          <w:rFonts w:ascii="Verdana" w:hAnsi="Verdana"/>
          <w:color w:val="333333"/>
          <w:sz w:val="20"/>
          <w:szCs w:val="20"/>
        </w:rPr>
        <w:br/>
      </w:r>
      <w:r>
        <w:rPr>
          <w:rFonts w:ascii="Verdana" w:hAnsi="Verdana"/>
          <w:color w:val="333333"/>
          <w:sz w:val="20"/>
          <w:szCs w:val="20"/>
        </w:rPr>
        <w:br/>
        <w:t>…………</w:t>
      </w:r>
      <w:r>
        <w:rPr>
          <w:rFonts w:ascii="Verdana" w:hAnsi="Verdana"/>
          <w:color w:val="333333"/>
          <w:sz w:val="20"/>
          <w:szCs w:val="20"/>
        </w:rPr>
        <w:br/>
      </w:r>
      <w:r>
        <w:rPr>
          <w:rFonts w:ascii="Verdana" w:hAnsi="Verdana"/>
          <w:color w:val="333333"/>
          <w:sz w:val="20"/>
          <w:szCs w:val="20"/>
        </w:rPr>
        <w:br/>
        <w:t>a. 2 Test Cases</w:t>
      </w:r>
      <w:r>
        <w:rPr>
          <w:rFonts w:ascii="Verdana" w:hAnsi="Verdana"/>
          <w:color w:val="333333"/>
          <w:sz w:val="20"/>
          <w:szCs w:val="20"/>
        </w:rPr>
        <w:br/>
      </w:r>
      <w:r>
        <w:rPr>
          <w:rFonts w:ascii="Verdana" w:hAnsi="Verdana"/>
          <w:color w:val="333333"/>
          <w:sz w:val="20"/>
          <w:szCs w:val="20"/>
        </w:rPr>
        <w:br/>
        <w:t>b. 3 Test Cases</w:t>
      </w:r>
      <w:r>
        <w:rPr>
          <w:rFonts w:ascii="Verdana" w:hAnsi="Verdana"/>
          <w:color w:val="333333"/>
          <w:sz w:val="20"/>
          <w:szCs w:val="20"/>
        </w:rPr>
        <w:br/>
      </w:r>
      <w:r>
        <w:rPr>
          <w:rFonts w:ascii="Verdana" w:hAnsi="Verdana"/>
          <w:color w:val="333333"/>
          <w:sz w:val="20"/>
          <w:szCs w:val="20"/>
        </w:rPr>
        <w:br/>
        <w:t>c. 4 Test Cases</w:t>
      </w:r>
      <w:r>
        <w:rPr>
          <w:rFonts w:ascii="Verdana" w:hAnsi="Verdana"/>
          <w:color w:val="333333"/>
          <w:sz w:val="20"/>
          <w:szCs w:val="20"/>
        </w:rPr>
        <w:br/>
      </w:r>
      <w:r>
        <w:rPr>
          <w:rFonts w:ascii="Verdana" w:hAnsi="Verdana"/>
          <w:color w:val="333333"/>
          <w:sz w:val="20"/>
          <w:szCs w:val="20"/>
        </w:rPr>
        <w:br/>
        <w:t>d. Not achievable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15. Acceptance test cases are based on what?</w:t>
      </w:r>
      <w:r>
        <w:rPr>
          <w:rFonts w:ascii="Verdana" w:hAnsi="Verdana"/>
          <w:color w:val="333333"/>
          <w:sz w:val="20"/>
          <w:szCs w:val="20"/>
        </w:rPr>
        <w:br/>
      </w:r>
      <w:r>
        <w:rPr>
          <w:rFonts w:ascii="Verdana" w:hAnsi="Verdana"/>
          <w:color w:val="333333"/>
          <w:sz w:val="20"/>
          <w:szCs w:val="20"/>
        </w:rPr>
        <w:br/>
        <w:t>a. Requirements</w:t>
      </w:r>
      <w:r>
        <w:rPr>
          <w:rFonts w:ascii="Verdana" w:hAnsi="Verdana"/>
          <w:color w:val="333333"/>
          <w:sz w:val="20"/>
          <w:szCs w:val="20"/>
        </w:rPr>
        <w:br/>
      </w:r>
      <w:r>
        <w:rPr>
          <w:rFonts w:ascii="Verdana" w:hAnsi="Verdana"/>
          <w:color w:val="333333"/>
          <w:sz w:val="20"/>
          <w:szCs w:val="20"/>
        </w:rPr>
        <w:br/>
        <w:t>b. Design</w:t>
      </w:r>
      <w:r>
        <w:rPr>
          <w:rFonts w:ascii="Verdana" w:hAnsi="Verdana"/>
          <w:color w:val="333333"/>
          <w:sz w:val="20"/>
          <w:szCs w:val="20"/>
        </w:rPr>
        <w:br/>
      </w:r>
      <w:r>
        <w:rPr>
          <w:rFonts w:ascii="Verdana" w:hAnsi="Verdana"/>
          <w:color w:val="333333"/>
          <w:sz w:val="20"/>
          <w:szCs w:val="20"/>
        </w:rPr>
        <w:br/>
        <w:t>c. Code</w:t>
      </w:r>
      <w:r>
        <w:rPr>
          <w:rFonts w:ascii="Verdana" w:hAnsi="Verdana"/>
          <w:color w:val="333333"/>
          <w:sz w:val="20"/>
          <w:szCs w:val="20"/>
        </w:rPr>
        <w:br/>
      </w:r>
      <w:r>
        <w:rPr>
          <w:rFonts w:ascii="Verdana" w:hAnsi="Verdana"/>
          <w:color w:val="333333"/>
          <w:sz w:val="20"/>
          <w:szCs w:val="20"/>
        </w:rPr>
        <w:br/>
        <w:t>d. Decision table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16. “How much testing is enough?”</w:t>
      </w:r>
      <w:r>
        <w:rPr>
          <w:rFonts w:ascii="Verdana" w:hAnsi="Verdana"/>
          <w:color w:val="333333"/>
          <w:sz w:val="20"/>
          <w:szCs w:val="20"/>
        </w:rPr>
        <w:br/>
      </w:r>
      <w:r>
        <w:rPr>
          <w:rFonts w:ascii="Verdana" w:hAnsi="Verdana"/>
          <w:color w:val="333333"/>
          <w:sz w:val="20"/>
          <w:szCs w:val="20"/>
        </w:rPr>
        <w:br/>
        <w:t>a. This question is impossible to answer</w:t>
      </w:r>
      <w:r>
        <w:rPr>
          <w:rFonts w:ascii="Verdana" w:hAnsi="Verdana"/>
          <w:color w:val="333333"/>
          <w:sz w:val="20"/>
          <w:szCs w:val="20"/>
        </w:rPr>
        <w:br/>
      </w:r>
      <w:r>
        <w:rPr>
          <w:rFonts w:ascii="Verdana" w:hAnsi="Verdana"/>
          <w:color w:val="333333"/>
          <w:sz w:val="20"/>
          <w:szCs w:val="20"/>
        </w:rPr>
        <w:br/>
        <w:t>b. This question is easy to answer</w:t>
      </w:r>
      <w:r>
        <w:rPr>
          <w:rFonts w:ascii="Verdana" w:hAnsi="Verdana"/>
          <w:color w:val="333333"/>
          <w:sz w:val="20"/>
          <w:szCs w:val="20"/>
        </w:rPr>
        <w:br/>
      </w:r>
      <w:r>
        <w:rPr>
          <w:rFonts w:ascii="Verdana" w:hAnsi="Verdana"/>
          <w:color w:val="333333"/>
          <w:sz w:val="20"/>
          <w:szCs w:val="20"/>
        </w:rPr>
        <w:br/>
        <w:t>c. The answer depends on the risk for</w:t>
      </w:r>
      <w:r>
        <w:rPr>
          <w:rFonts w:ascii="Verdana" w:hAnsi="Verdana"/>
          <w:color w:val="333333"/>
          <w:sz w:val="20"/>
          <w:szCs w:val="20"/>
        </w:rPr>
        <w:t xml:space="preserve"> your industry, contract and special requirements</w:t>
      </w:r>
      <w:r>
        <w:rPr>
          <w:rFonts w:ascii="Verdana" w:hAnsi="Verdana"/>
          <w:color w:val="333333"/>
          <w:sz w:val="20"/>
          <w:szCs w:val="20"/>
        </w:rPr>
        <w:br/>
      </w:r>
      <w:r>
        <w:rPr>
          <w:rFonts w:ascii="Verdana" w:hAnsi="Verdana"/>
          <w:color w:val="333333"/>
          <w:sz w:val="20"/>
          <w:szCs w:val="20"/>
        </w:rPr>
        <w:br/>
        <w:t>d. This answer depends on the maturity of your developers</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r>
      <w:r>
        <w:rPr>
          <w:rFonts w:ascii="Verdana" w:hAnsi="Verdana"/>
          <w:color w:val="333333"/>
          <w:sz w:val="20"/>
          <w:szCs w:val="20"/>
        </w:rPr>
        <w:br/>
        <w:t>17. A common test technique during component test is</w:t>
      </w:r>
      <w:r>
        <w:rPr>
          <w:rFonts w:ascii="Verdana" w:hAnsi="Verdana"/>
          <w:color w:val="333333"/>
          <w:sz w:val="20"/>
          <w:szCs w:val="20"/>
        </w:rPr>
        <w:br/>
      </w:r>
      <w:r>
        <w:rPr>
          <w:rFonts w:ascii="Verdana" w:hAnsi="Verdana"/>
          <w:color w:val="333333"/>
          <w:sz w:val="20"/>
          <w:szCs w:val="20"/>
        </w:rPr>
        <w:br/>
        <w:t>a. Statement and branch testing</w:t>
      </w:r>
      <w:r>
        <w:rPr>
          <w:rFonts w:ascii="Verdana" w:hAnsi="Verdana"/>
          <w:color w:val="333333"/>
          <w:sz w:val="20"/>
          <w:szCs w:val="20"/>
        </w:rPr>
        <w:br/>
      </w:r>
      <w:r>
        <w:rPr>
          <w:rFonts w:ascii="Verdana" w:hAnsi="Verdana"/>
          <w:color w:val="333333"/>
          <w:sz w:val="20"/>
          <w:szCs w:val="20"/>
        </w:rPr>
        <w:br/>
        <w:t>b. Usability testing</w:t>
      </w:r>
      <w:r>
        <w:rPr>
          <w:rFonts w:ascii="Verdana" w:hAnsi="Verdana"/>
          <w:color w:val="333333"/>
          <w:sz w:val="20"/>
          <w:szCs w:val="20"/>
        </w:rPr>
        <w:br/>
      </w:r>
      <w:r>
        <w:rPr>
          <w:rFonts w:ascii="Verdana" w:hAnsi="Verdana"/>
          <w:color w:val="333333"/>
          <w:sz w:val="20"/>
          <w:szCs w:val="20"/>
        </w:rPr>
        <w:br/>
        <w:t>c. Security testing</w:t>
      </w:r>
      <w:r>
        <w:rPr>
          <w:rFonts w:ascii="Verdana" w:hAnsi="Verdana"/>
          <w:color w:val="333333"/>
          <w:sz w:val="20"/>
          <w:szCs w:val="20"/>
        </w:rPr>
        <w:br/>
      </w:r>
      <w:r>
        <w:rPr>
          <w:rFonts w:ascii="Verdana" w:hAnsi="Verdana"/>
          <w:color w:val="333333"/>
          <w:sz w:val="20"/>
          <w:szCs w:val="20"/>
        </w:rPr>
        <w:br/>
        <w:t>d. Performance</w:t>
      </w:r>
      <w:r>
        <w:rPr>
          <w:rFonts w:ascii="Verdana" w:hAnsi="Verdana"/>
          <w:color w:val="333333"/>
          <w:sz w:val="20"/>
          <w:szCs w:val="20"/>
        </w:rPr>
        <w:t xml:space="preserve"> testing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18. Statement Coverage will not check for the following.</w:t>
      </w:r>
      <w:r>
        <w:rPr>
          <w:rFonts w:ascii="Verdana" w:hAnsi="Verdana"/>
          <w:color w:val="333333"/>
          <w:sz w:val="20"/>
          <w:szCs w:val="20"/>
        </w:rPr>
        <w:br/>
      </w:r>
      <w:r>
        <w:rPr>
          <w:rFonts w:ascii="Verdana" w:hAnsi="Verdana"/>
          <w:color w:val="333333"/>
          <w:sz w:val="20"/>
          <w:szCs w:val="20"/>
        </w:rPr>
        <w:br/>
        <w:t>a. Missing Statements</w:t>
      </w:r>
      <w:r>
        <w:rPr>
          <w:rFonts w:ascii="Verdana" w:hAnsi="Verdana"/>
          <w:color w:val="333333"/>
          <w:sz w:val="20"/>
          <w:szCs w:val="20"/>
        </w:rPr>
        <w:br/>
      </w:r>
      <w:r>
        <w:rPr>
          <w:rFonts w:ascii="Verdana" w:hAnsi="Verdana"/>
          <w:color w:val="333333"/>
          <w:sz w:val="20"/>
          <w:szCs w:val="20"/>
        </w:rPr>
        <w:br/>
        <w:t>b. Unused Branches</w:t>
      </w:r>
      <w:r>
        <w:rPr>
          <w:rFonts w:ascii="Verdana" w:hAnsi="Verdana"/>
          <w:color w:val="333333"/>
          <w:sz w:val="20"/>
          <w:szCs w:val="20"/>
        </w:rPr>
        <w:br/>
      </w:r>
      <w:r>
        <w:rPr>
          <w:rFonts w:ascii="Verdana" w:hAnsi="Verdana"/>
          <w:color w:val="333333"/>
          <w:sz w:val="20"/>
          <w:szCs w:val="20"/>
        </w:rPr>
        <w:br/>
        <w:t>c. Dead Code</w:t>
      </w:r>
      <w:r>
        <w:rPr>
          <w:rFonts w:ascii="Verdana" w:hAnsi="Verdana"/>
          <w:color w:val="333333"/>
          <w:sz w:val="20"/>
          <w:szCs w:val="20"/>
        </w:rPr>
        <w:br/>
      </w:r>
      <w:r>
        <w:rPr>
          <w:rFonts w:ascii="Verdana" w:hAnsi="Verdana"/>
          <w:color w:val="333333"/>
          <w:sz w:val="20"/>
          <w:szCs w:val="20"/>
        </w:rPr>
        <w:br/>
        <w:t>d. Unused Statement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19. Independent Verification &amp; Validation is</w:t>
      </w:r>
      <w:r>
        <w:rPr>
          <w:rFonts w:ascii="Verdana" w:hAnsi="Verdana"/>
          <w:color w:val="333333"/>
          <w:sz w:val="20"/>
          <w:szCs w:val="20"/>
        </w:rPr>
        <w:br/>
      </w:r>
      <w:r>
        <w:rPr>
          <w:rFonts w:ascii="Verdana" w:hAnsi="Verdana"/>
          <w:color w:val="333333"/>
          <w:sz w:val="20"/>
          <w:szCs w:val="20"/>
        </w:rPr>
        <w:br/>
        <w:t>a. Done by the Developer</w:t>
      </w:r>
      <w:r>
        <w:rPr>
          <w:rFonts w:ascii="Verdana" w:hAnsi="Verdana"/>
          <w:color w:val="333333"/>
          <w:sz w:val="20"/>
          <w:szCs w:val="20"/>
        </w:rPr>
        <w:br/>
      </w:r>
      <w:r>
        <w:rPr>
          <w:rFonts w:ascii="Verdana" w:hAnsi="Verdana"/>
          <w:color w:val="333333"/>
          <w:sz w:val="20"/>
          <w:szCs w:val="20"/>
        </w:rPr>
        <w:br/>
        <w:t>b. Done by the Test Engineers</w:t>
      </w:r>
      <w:r>
        <w:rPr>
          <w:rFonts w:ascii="Verdana" w:hAnsi="Verdana"/>
          <w:color w:val="333333"/>
          <w:sz w:val="20"/>
          <w:szCs w:val="20"/>
        </w:rPr>
        <w:br/>
      </w:r>
      <w:r>
        <w:rPr>
          <w:rFonts w:ascii="Verdana" w:hAnsi="Verdana"/>
          <w:color w:val="333333"/>
          <w:sz w:val="20"/>
          <w:szCs w:val="20"/>
        </w:rPr>
        <w:br/>
        <w:t xml:space="preserve">c. </w:t>
      </w:r>
      <w:r>
        <w:rPr>
          <w:rFonts w:ascii="Verdana" w:hAnsi="Verdana"/>
          <w:color w:val="333333"/>
          <w:sz w:val="20"/>
          <w:szCs w:val="20"/>
        </w:rPr>
        <w:t>Done By Management</w:t>
      </w:r>
      <w:r>
        <w:rPr>
          <w:rFonts w:ascii="Verdana" w:hAnsi="Verdana"/>
          <w:color w:val="333333"/>
          <w:sz w:val="20"/>
          <w:szCs w:val="20"/>
        </w:rPr>
        <w:br/>
      </w:r>
      <w:r>
        <w:rPr>
          <w:rFonts w:ascii="Verdana" w:hAnsi="Verdana"/>
          <w:color w:val="333333"/>
          <w:sz w:val="20"/>
          <w:szCs w:val="20"/>
        </w:rPr>
        <w:br/>
        <w:t xml:space="preserve">d. Done by an Entity Outside the Project’s sphere of influence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20. Code Coverage is used as a measure of what ?</w:t>
      </w:r>
      <w:r>
        <w:rPr>
          <w:rFonts w:ascii="Verdana" w:hAnsi="Verdana"/>
          <w:color w:val="333333"/>
          <w:sz w:val="20"/>
          <w:szCs w:val="20"/>
        </w:rPr>
        <w:br/>
      </w:r>
      <w:r>
        <w:rPr>
          <w:rFonts w:ascii="Verdana" w:hAnsi="Verdana"/>
          <w:color w:val="333333"/>
          <w:sz w:val="20"/>
          <w:szCs w:val="20"/>
        </w:rPr>
        <w:br/>
        <w:t>a. Defects</w:t>
      </w:r>
      <w:r>
        <w:rPr>
          <w:rFonts w:ascii="Verdana" w:hAnsi="Verdana"/>
          <w:color w:val="333333"/>
          <w:sz w:val="20"/>
          <w:szCs w:val="20"/>
        </w:rPr>
        <w:br/>
      </w:r>
      <w:r>
        <w:rPr>
          <w:rFonts w:ascii="Verdana" w:hAnsi="Verdana"/>
          <w:color w:val="333333"/>
          <w:sz w:val="20"/>
          <w:szCs w:val="20"/>
        </w:rPr>
        <w:br/>
        <w:t>b. Trends analysis</w:t>
      </w:r>
      <w:r>
        <w:rPr>
          <w:rFonts w:ascii="Verdana" w:hAnsi="Verdana"/>
          <w:color w:val="333333"/>
          <w:sz w:val="20"/>
          <w:szCs w:val="20"/>
        </w:rPr>
        <w:br/>
      </w:r>
      <w:r>
        <w:rPr>
          <w:rFonts w:ascii="Verdana" w:hAnsi="Verdana"/>
          <w:color w:val="333333"/>
          <w:sz w:val="20"/>
          <w:szCs w:val="20"/>
        </w:rPr>
        <w:br/>
        <w:t>c. Test Effectiveness</w:t>
      </w:r>
      <w:r>
        <w:rPr>
          <w:rFonts w:ascii="Verdana" w:hAnsi="Verdana"/>
          <w:color w:val="333333"/>
          <w:sz w:val="20"/>
          <w:szCs w:val="20"/>
        </w:rPr>
        <w:br/>
      </w:r>
      <w:r>
        <w:rPr>
          <w:rFonts w:ascii="Verdana" w:hAnsi="Verdana"/>
          <w:color w:val="333333"/>
          <w:sz w:val="20"/>
          <w:szCs w:val="20"/>
        </w:rPr>
        <w:br/>
        <w:t>d. Time Spent Testing</w:t>
      </w:r>
      <w:r>
        <w:rPr>
          <w:rFonts w:ascii="Verdana" w:hAnsi="Verdana"/>
          <w:color w:val="333333"/>
          <w:sz w:val="20"/>
          <w:szCs w:val="20"/>
        </w:rPr>
        <w:br/>
      </w:r>
      <w:r>
        <w:rPr>
          <w:rFonts w:ascii="Verdana" w:hAnsi="Verdana"/>
          <w:color w:val="333333"/>
          <w:sz w:val="20"/>
          <w:szCs w:val="20"/>
        </w:rPr>
        <w:br/>
        <w:t>Answers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1 c</w:t>
      </w:r>
      <w:r>
        <w:rPr>
          <w:rFonts w:ascii="Verdana" w:hAnsi="Verdana"/>
          <w:color w:val="333333"/>
          <w:sz w:val="20"/>
          <w:szCs w:val="20"/>
        </w:rPr>
        <w:br/>
      </w:r>
      <w:r>
        <w:rPr>
          <w:rFonts w:ascii="Verdana" w:hAnsi="Verdana"/>
          <w:color w:val="333333"/>
          <w:sz w:val="20"/>
          <w:szCs w:val="20"/>
        </w:rPr>
        <w:br/>
        <w:t>2 d</w:t>
      </w:r>
      <w:r>
        <w:rPr>
          <w:rFonts w:ascii="Verdana" w:hAnsi="Verdana"/>
          <w:color w:val="333333"/>
          <w:sz w:val="20"/>
          <w:szCs w:val="20"/>
        </w:rPr>
        <w:br/>
      </w:r>
      <w:r>
        <w:rPr>
          <w:rFonts w:ascii="Verdana" w:hAnsi="Verdana"/>
          <w:color w:val="333333"/>
          <w:sz w:val="20"/>
          <w:szCs w:val="20"/>
        </w:rPr>
        <w:br/>
        <w:t xml:space="preserve">3 c </w:t>
      </w:r>
      <w:r>
        <w:rPr>
          <w:rFonts w:ascii="Verdana" w:hAnsi="Verdana"/>
          <w:color w:val="333333"/>
          <w:sz w:val="20"/>
          <w:szCs w:val="20"/>
        </w:rPr>
        <w:br/>
      </w:r>
      <w:r>
        <w:rPr>
          <w:rFonts w:ascii="Verdana" w:hAnsi="Verdana"/>
          <w:color w:val="333333"/>
          <w:sz w:val="20"/>
          <w:szCs w:val="20"/>
        </w:rPr>
        <w:lastRenderedPageBreak/>
        <w:br/>
        <w:t>4 b</w:t>
      </w:r>
      <w:r>
        <w:rPr>
          <w:rFonts w:ascii="Verdana" w:hAnsi="Verdana"/>
          <w:color w:val="333333"/>
          <w:sz w:val="20"/>
          <w:szCs w:val="20"/>
        </w:rPr>
        <w:br/>
      </w:r>
      <w:r>
        <w:rPr>
          <w:rFonts w:ascii="Verdana" w:hAnsi="Verdana"/>
          <w:color w:val="333333"/>
          <w:sz w:val="20"/>
          <w:szCs w:val="20"/>
        </w:rPr>
        <w:br/>
        <w:t>5 c</w:t>
      </w:r>
      <w:r>
        <w:rPr>
          <w:rFonts w:ascii="Verdana" w:hAnsi="Verdana"/>
          <w:color w:val="333333"/>
          <w:sz w:val="20"/>
          <w:szCs w:val="20"/>
        </w:rPr>
        <w:br/>
      </w:r>
      <w:r>
        <w:rPr>
          <w:rFonts w:ascii="Verdana" w:hAnsi="Verdana"/>
          <w:color w:val="333333"/>
          <w:sz w:val="20"/>
          <w:szCs w:val="20"/>
        </w:rPr>
        <w:br/>
        <w:t>6 b</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7 b</w:t>
      </w:r>
      <w:r>
        <w:rPr>
          <w:rFonts w:ascii="Verdana" w:hAnsi="Verdana"/>
          <w:color w:val="333333"/>
          <w:sz w:val="20"/>
          <w:szCs w:val="20"/>
        </w:rPr>
        <w:br/>
      </w:r>
      <w:r>
        <w:rPr>
          <w:rFonts w:ascii="Verdana" w:hAnsi="Verdana"/>
          <w:color w:val="333333"/>
          <w:sz w:val="20"/>
          <w:szCs w:val="20"/>
        </w:rPr>
        <w:br/>
        <w:t>8 c</w:t>
      </w:r>
      <w:r>
        <w:rPr>
          <w:rFonts w:ascii="Verdana" w:hAnsi="Verdana"/>
          <w:color w:val="333333"/>
          <w:sz w:val="20"/>
          <w:szCs w:val="20"/>
        </w:rPr>
        <w:br/>
      </w:r>
      <w:r>
        <w:rPr>
          <w:rFonts w:ascii="Verdana" w:hAnsi="Verdana"/>
          <w:color w:val="333333"/>
          <w:sz w:val="20"/>
          <w:szCs w:val="20"/>
        </w:rPr>
        <w:br/>
        <w:t>9 a</w:t>
      </w:r>
      <w:r>
        <w:rPr>
          <w:rFonts w:ascii="Verdana" w:hAnsi="Verdana"/>
          <w:color w:val="333333"/>
          <w:sz w:val="20"/>
          <w:szCs w:val="20"/>
        </w:rPr>
        <w:br/>
      </w:r>
      <w:r>
        <w:rPr>
          <w:rFonts w:ascii="Verdana" w:hAnsi="Verdana"/>
          <w:color w:val="333333"/>
          <w:sz w:val="20"/>
          <w:szCs w:val="20"/>
        </w:rPr>
        <w:br/>
        <w:t>10 d</w:t>
      </w:r>
      <w:r>
        <w:rPr>
          <w:rFonts w:ascii="Verdana" w:hAnsi="Verdana"/>
          <w:color w:val="333333"/>
          <w:sz w:val="20"/>
          <w:szCs w:val="20"/>
        </w:rPr>
        <w:br/>
      </w:r>
      <w:r>
        <w:rPr>
          <w:rFonts w:ascii="Verdana" w:hAnsi="Verdana"/>
          <w:color w:val="333333"/>
          <w:sz w:val="20"/>
          <w:szCs w:val="20"/>
        </w:rPr>
        <w:br/>
        <w:t xml:space="preserve">11 c </w:t>
      </w:r>
      <w:r>
        <w:rPr>
          <w:rFonts w:ascii="Verdana" w:hAnsi="Verdana"/>
          <w:color w:val="333333"/>
          <w:sz w:val="20"/>
          <w:szCs w:val="20"/>
        </w:rPr>
        <w:br/>
      </w:r>
      <w:r>
        <w:rPr>
          <w:rFonts w:ascii="Verdana" w:hAnsi="Verdana"/>
          <w:color w:val="333333"/>
          <w:sz w:val="20"/>
          <w:szCs w:val="20"/>
        </w:rPr>
        <w:br/>
        <w:t>12 b</w:t>
      </w:r>
      <w:r>
        <w:rPr>
          <w:rFonts w:ascii="Verdana" w:hAnsi="Verdana"/>
          <w:color w:val="333333"/>
          <w:sz w:val="20"/>
          <w:szCs w:val="20"/>
        </w:rPr>
        <w:br/>
      </w:r>
      <w:r>
        <w:rPr>
          <w:rFonts w:ascii="Verdana" w:hAnsi="Verdana"/>
          <w:color w:val="333333"/>
          <w:sz w:val="20"/>
          <w:szCs w:val="20"/>
        </w:rPr>
        <w:br/>
        <w:t>13 b</w:t>
      </w:r>
      <w:r>
        <w:rPr>
          <w:rFonts w:ascii="Verdana" w:hAnsi="Verdana"/>
          <w:color w:val="333333"/>
          <w:sz w:val="20"/>
          <w:szCs w:val="20"/>
        </w:rPr>
        <w:br/>
      </w:r>
      <w:r>
        <w:rPr>
          <w:rFonts w:ascii="Verdana" w:hAnsi="Verdana"/>
          <w:color w:val="333333"/>
          <w:sz w:val="20"/>
          <w:szCs w:val="20"/>
        </w:rPr>
        <w:br/>
        <w:t>14 a</w:t>
      </w:r>
      <w:r>
        <w:rPr>
          <w:rFonts w:ascii="Verdana" w:hAnsi="Verdana"/>
          <w:color w:val="333333"/>
          <w:sz w:val="20"/>
          <w:szCs w:val="20"/>
        </w:rPr>
        <w:br/>
        <w:t>15 a</w:t>
      </w:r>
      <w:r>
        <w:rPr>
          <w:rFonts w:ascii="Verdana" w:hAnsi="Verdana"/>
          <w:color w:val="333333"/>
          <w:sz w:val="20"/>
          <w:szCs w:val="20"/>
        </w:rPr>
        <w:br/>
      </w:r>
      <w:r>
        <w:rPr>
          <w:rFonts w:ascii="Verdana" w:hAnsi="Verdana"/>
          <w:color w:val="333333"/>
          <w:sz w:val="20"/>
          <w:szCs w:val="20"/>
        </w:rPr>
        <w:br/>
        <w:t>16 c</w:t>
      </w:r>
      <w:r>
        <w:rPr>
          <w:rFonts w:ascii="Verdana" w:hAnsi="Verdana"/>
          <w:color w:val="333333"/>
          <w:sz w:val="20"/>
          <w:szCs w:val="20"/>
        </w:rPr>
        <w:br/>
      </w:r>
      <w:r>
        <w:rPr>
          <w:rFonts w:ascii="Verdana" w:hAnsi="Verdana"/>
          <w:color w:val="333333"/>
          <w:sz w:val="20"/>
          <w:szCs w:val="20"/>
        </w:rPr>
        <w:br/>
        <w:t>17 a</w:t>
      </w:r>
      <w:r>
        <w:rPr>
          <w:rFonts w:ascii="Verdana" w:hAnsi="Verdana"/>
          <w:color w:val="333333"/>
          <w:sz w:val="20"/>
          <w:szCs w:val="20"/>
        </w:rPr>
        <w:br/>
      </w:r>
      <w:r>
        <w:rPr>
          <w:rFonts w:ascii="Verdana" w:hAnsi="Verdana"/>
          <w:color w:val="333333"/>
          <w:sz w:val="20"/>
          <w:szCs w:val="20"/>
        </w:rPr>
        <w:br/>
        <w:t>18 a</w:t>
      </w:r>
      <w:r>
        <w:rPr>
          <w:rFonts w:ascii="Verdana" w:hAnsi="Verdana"/>
          <w:color w:val="333333"/>
          <w:sz w:val="20"/>
          <w:szCs w:val="20"/>
        </w:rPr>
        <w:br/>
      </w:r>
      <w:r>
        <w:rPr>
          <w:rFonts w:ascii="Verdana" w:hAnsi="Verdana"/>
          <w:color w:val="333333"/>
          <w:sz w:val="20"/>
          <w:szCs w:val="20"/>
        </w:rPr>
        <w:br/>
        <w:t>19 d</w:t>
      </w:r>
      <w:r>
        <w:rPr>
          <w:rFonts w:ascii="Verdana" w:hAnsi="Verdana"/>
          <w:color w:val="333333"/>
          <w:sz w:val="20"/>
          <w:szCs w:val="20"/>
        </w:rPr>
        <w:br/>
      </w:r>
      <w:r>
        <w:rPr>
          <w:rFonts w:ascii="Verdana" w:hAnsi="Verdana"/>
          <w:color w:val="333333"/>
          <w:sz w:val="20"/>
          <w:szCs w:val="20"/>
        </w:rPr>
        <w:br/>
        <w:t>20 c</w:t>
      </w:r>
    </w:p>
    <w:p w14:paraId="59930D2E" w14:textId="77777777" w:rsidR="000F3F27" w:rsidRDefault="009A2ACB" w:rsidP="000F3F27">
      <w:pPr>
        <w:pStyle w:val="NormalWeb"/>
      </w:pPr>
      <w:r>
        <w:rPr>
          <w:rStyle w:val="Strong"/>
        </w:rPr>
        <w:lastRenderedPageBreak/>
        <w:t>1    We split testing into distinct stages primarily because:</w:t>
      </w:r>
      <w:r>
        <w:br/>
        <w:t>a)    Each test stage has a different purpose.</w:t>
      </w:r>
      <w:r>
        <w:br/>
        <w:t>b)    It is easier to manage testing in stages.</w:t>
      </w:r>
      <w:r>
        <w:br/>
        <w:t>c)    We can run di</w:t>
      </w:r>
      <w:r>
        <w:t>fferent tests in different environments.</w:t>
      </w:r>
      <w:r>
        <w:br/>
        <w:t>d)    The more stages we have, the better the testing.</w:t>
      </w:r>
    </w:p>
    <w:p w14:paraId="796D90F3" w14:textId="77777777" w:rsidR="000F3F27" w:rsidRDefault="009A2ACB" w:rsidP="000F3F27">
      <w:pPr>
        <w:pStyle w:val="NormalWeb"/>
      </w:pPr>
      <w:r>
        <w:rPr>
          <w:rStyle w:val="Strong"/>
        </w:rPr>
        <w:t>2    Which of the following is likely to benefit most from the use of test tools providing test capture and replay facilities?</w:t>
      </w:r>
      <w:r>
        <w:br/>
        <w:t>a)    Regression testing</w:t>
      </w:r>
      <w:r>
        <w:br/>
        <w:t>b)    In</w:t>
      </w:r>
      <w:r>
        <w:t>tegration testing</w:t>
      </w:r>
      <w:r>
        <w:br/>
        <w:t>c)    System testing</w:t>
      </w:r>
      <w:r>
        <w:br/>
        <w:t>d)    User acceptance testing</w:t>
      </w:r>
    </w:p>
    <w:p w14:paraId="7B5EA20D" w14:textId="77777777" w:rsidR="000F3F27" w:rsidRDefault="009A2ACB" w:rsidP="000F3F27">
      <w:pPr>
        <w:pStyle w:val="NormalWeb"/>
      </w:pPr>
      <w:r>
        <w:rPr>
          <w:rStyle w:val="Strong"/>
        </w:rPr>
        <w:t>3    Which of the following statements is NOT correct?</w:t>
      </w:r>
      <w:r>
        <w:br/>
        <w:t>a)    A minimal test set that achieves 100% LCSAJ coverage will also achieve 100% branch coverage.</w:t>
      </w:r>
      <w:r>
        <w:br/>
        <w:t>b)    A minimal test set that ach</w:t>
      </w:r>
      <w:r>
        <w:t>ieves 100% path coverage will also achieve 100% statement coverage.</w:t>
      </w:r>
      <w:r>
        <w:br/>
        <w:t>c)    A minimal test set that achieves 100% path coverage will generally detect more faults than one that achieves 100% statement coverage.</w:t>
      </w:r>
      <w:r>
        <w:br/>
        <w:t>d)    A minimal test set that achieves 100% stat</w:t>
      </w:r>
      <w:r>
        <w:t>ement coverage will generally detect more faults than one that achieves 100% branch coverage.</w:t>
      </w:r>
    </w:p>
    <w:p w14:paraId="787BBC96" w14:textId="77777777" w:rsidR="000F3F27" w:rsidRDefault="009A2ACB" w:rsidP="000F3F27">
      <w:pPr>
        <w:pStyle w:val="NormalWeb"/>
      </w:pPr>
      <w:r>
        <w:rPr>
          <w:rStyle w:val="Strong"/>
        </w:rPr>
        <w:t>4    Which of the following requirements is testable?</w:t>
      </w:r>
      <w:r>
        <w:br/>
        <w:t>a)    The system shall be user friendly.</w:t>
      </w:r>
      <w:r>
        <w:br/>
        <w:t>b)    The safety-critical parts of the system shall contain 0 fault</w:t>
      </w:r>
      <w:r>
        <w:t>s.</w:t>
      </w:r>
      <w:r>
        <w:br/>
        <w:t>c)    The response time shall be less than one second for the specified design load.</w:t>
      </w:r>
      <w:r>
        <w:br/>
        <w:t>d)    The system shall be built to be portable.</w:t>
      </w:r>
    </w:p>
    <w:p w14:paraId="3DFECE0A" w14:textId="77777777" w:rsidR="000F3F27" w:rsidRDefault="009A2ACB" w:rsidP="000F3F27">
      <w:pPr>
        <w:pStyle w:val="NormalWeb"/>
      </w:pPr>
      <w:r>
        <w:rPr>
          <w:rStyle w:val="Strong"/>
        </w:rPr>
        <w:t>5    Analise the following highly simplified procedure:</w:t>
      </w:r>
    </w:p>
    <w:p w14:paraId="73331FBC" w14:textId="77777777" w:rsidR="000F3F27" w:rsidRDefault="009A2ACB" w:rsidP="000F3F27">
      <w:pPr>
        <w:pStyle w:val="NormalWeb"/>
      </w:pPr>
      <w:r>
        <w:t>Ask: “What type of ticket do you require, single or return?”</w:t>
      </w:r>
      <w:r>
        <w:br/>
        <w:t xml:space="preserve">IF </w:t>
      </w:r>
      <w:r>
        <w:t>the customer wants ‘return’</w:t>
      </w:r>
      <w:r>
        <w:br/>
        <w:t>Ask: “What rate, Standard or Cheap-day?”</w:t>
      </w:r>
      <w:r>
        <w:br/>
        <w:t>IF the customer replies ‘Cheap-day’</w:t>
      </w:r>
      <w:r>
        <w:br/>
        <w:t>Say: “That will be £11:20″</w:t>
      </w:r>
      <w:r>
        <w:br/>
        <w:t>ELSE</w:t>
      </w:r>
      <w:r>
        <w:br/>
        <w:t>Say: “That will be £19:50″</w:t>
      </w:r>
      <w:r>
        <w:br/>
        <w:t>ENDIF</w:t>
      </w:r>
      <w:r>
        <w:br/>
        <w:t>ELSE</w:t>
      </w:r>
      <w:r>
        <w:br/>
        <w:t>Say: “That will be £9:75″</w:t>
      </w:r>
      <w:r>
        <w:br/>
        <w:t>ENDIF</w:t>
      </w:r>
    </w:p>
    <w:p w14:paraId="0B5561CA" w14:textId="77777777" w:rsidR="000F3F27" w:rsidRDefault="009A2ACB" w:rsidP="000F3F27">
      <w:pPr>
        <w:pStyle w:val="NormalWeb"/>
      </w:pPr>
      <w:r>
        <w:t xml:space="preserve">Now decide the minimum number of tests that </w:t>
      </w:r>
      <w:r>
        <w:t>are needed to ensure that all</w:t>
      </w:r>
      <w:r>
        <w:br/>
        <w:t>the questions have been asked, all combinations have occurred and all</w:t>
      </w:r>
      <w:r>
        <w:br/>
        <w:t>replies given.</w:t>
      </w:r>
      <w:r>
        <w:br/>
        <w:t>a)    3</w:t>
      </w:r>
      <w:r>
        <w:br/>
        <w:t>b)    4</w:t>
      </w:r>
      <w:r>
        <w:br/>
      </w:r>
      <w:r>
        <w:lastRenderedPageBreak/>
        <w:t>c)    5</w:t>
      </w:r>
      <w:r>
        <w:br/>
        <w:t>d)    6</w:t>
      </w:r>
    </w:p>
    <w:p w14:paraId="65954AD6" w14:textId="77777777" w:rsidR="000F3F27" w:rsidRDefault="009A2ACB" w:rsidP="000F3F27">
      <w:pPr>
        <w:pStyle w:val="NormalWeb"/>
      </w:pPr>
      <w:r>
        <w:rPr>
          <w:rStyle w:val="Strong"/>
        </w:rPr>
        <w:t>6    Error guessing:</w:t>
      </w:r>
      <w:r>
        <w:br/>
        <w:t>a)    supplements formal test design techniques.</w:t>
      </w:r>
      <w:r>
        <w:br/>
        <w:t>b)    can only be used in component, in</w:t>
      </w:r>
      <w:r>
        <w:t>tegration and system testing.</w:t>
      </w:r>
      <w:r>
        <w:br/>
        <w:t>c)    is only performed in user acceptance testing.</w:t>
      </w:r>
      <w:r>
        <w:br/>
        <w:t>d)    is not repeatable and should not be used.</w:t>
      </w:r>
    </w:p>
    <w:p w14:paraId="2B64E662" w14:textId="77777777" w:rsidR="000F3F27" w:rsidRDefault="009A2ACB" w:rsidP="000F3F27">
      <w:pPr>
        <w:pStyle w:val="NormalWeb"/>
      </w:pPr>
      <w:r>
        <w:rPr>
          <w:rStyle w:val="Strong"/>
        </w:rPr>
        <w:t>7    Which of the following is NOT true of test coverage criteria?</w:t>
      </w:r>
      <w:r>
        <w:br/>
        <w:t>a)    Test coverage criteria can be measured in terms of it</w:t>
      </w:r>
      <w:r>
        <w:t>ems exercised by a test suite.</w:t>
      </w:r>
      <w:r>
        <w:br/>
        <w:t>b)    A measure of test coverage criteria is the percentage of user requirements covered.</w:t>
      </w:r>
      <w:r>
        <w:br/>
        <w:t>c)    A measure of test coverage criteria is the percentage of faults found.</w:t>
      </w:r>
      <w:r>
        <w:br/>
        <w:t>d)    Test coverage criteria are often used when specifyin</w:t>
      </w:r>
      <w:r>
        <w:t>g test completion criteria.</w:t>
      </w:r>
    </w:p>
    <w:p w14:paraId="58E713FE" w14:textId="77777777" w:rsidR="000F3F27" w:rsidRDefault="009A2ACB" w:rsidP="000F3F27">
      <w:pPr>
        <w:pStyle w:val="NormalWeb"/>
      </w:pPr>
      <w:r>
        <w:rPr>
          <w:rStyle w:val="Strong"/>
        </w:rPr>
        <w:t>8    In prioritizing what to test, the most important objective is to:</w:t>
      </w:r>
      <w:r>
        <w:br/>
        <w:t>a)    find as many faults as possible.</w:t>
      </w:r>
      <w:r>
        <w:br/>
        <w:t>b)    test high risk areas.</w:t>
      </w:r>
      <w:r>
        <w:br/>
        <w:t>c)    obtain good test coverage.</w:t>
      </w:r>
      <w:r>
        <w:br/>
        <w:t>d)    test whatever is easiest to test.</w:t>
      </w:r>
    </w:p>
    <w:p w14:paraId="33F6E1AC" w14:textId="77777777" w:rsidR="000F3F27" w:rsidRDefault="009A2ACB" w:rsidP="000F3F27">
      <w:pPr>
        <w:pStyle w:val="NormalWeb"/>
      </w:pPr>
      <w:r>
        <w:rPr>
          <w:rStyle w:val="Strong"/>
        </w:rPr>
        <w:t>9    Given the fo</w:t>
      </w:r>
      <w:r>
        <w:rPr>
          <w:rStyle w:val="Strong"/>
        </w:rPr>
        <w:t>llowing sets of test management terms (v-z), and activity descriptions (1-5), which one of the following best pairs the two sets?</w:t>
      </w:r>
      <w:r>
        <w:br/>
        <w:t>v – test control</w:t>
      </w:r>
      <w:r>
        <w:br/>
        <w:t>w – test monitoring</w:t>
      </w:r>
      <w:r>
        <w:br/>
        <w:t>x – test estimation</w:t>
      </w:r>
      <w:r>
        <w:br/>
        <w:t>y – incident management</w:t>
      </w:r>
      <w:r>
        <w:br/>
        <w:t>z – configuration control</w:t>
      </w:r>
    </w:p>
    <w:p w14:paraId="213C5AA1" w14:textId="77777777" w:rsidR="000F3F27" w:rsidRDefault="009A2ACB" w:rsidP="000F3F27">
      <w:pPr>
        <w:pStyle w:val="NormalWeb"/>
      </w:pPr>
      <w:r>
        <w:t>1 -   calculation o</w:t>
      </w:r>
      <w:r>
        <w:t>f required test resources</w:t>
      </w:r>
      <w:r>
        <w:br/>
        <w:t>2 -   maintenance of record of test results</w:t>
      </w:r>
      <w:r>
        <w:br/>
        <w:t>3 -   re-allocation of resources when tests overrun</w:t>
      </w:r>
      <w:r>
        <w:br/>
        <w:t>4 -   report on deviation from test plan</w:t>
      </w:r>
      <w:r>
        <w:br/>
        <w:t>5 -   tracking of anomalous test results</w:t>
      </w:r>
    </w:p>
    <w:p w14:paraId="236D8F7B" w14:textId="77777777" w:rsidR="000F3F27" w:rsidRDefault="009A2ACB" w:rsidP="000F3F27">
      <w:pPr>
        <w:pStyle w:val="NormalWeb"/>
      </w:pPr>
      <w:r>
        <w:t>a)    v-3,w-2,x-1,y-5,z-4</w:t>
      </w:r>
      <w:r>
        <w:br/>
        <w:t xml:space="preserve">b)    </w:t>
      </w:r>
      <w:r>
        <w:t>v-2,w-5,x-1,y-4,z-3</w:t>
      </w:r>
      <w:r>
        <w:br/>
        <w:t>c)    v-3,w-4,x-1,y-5,z-2</w:t>
      </w:r>
      <w:r>
        <w:br/>
        <w:t>d)    v-2,w-1,x-4,y-3,z-5</w:t>
      </w:r>
    </w:p>
    <w:p w14:paraId="3D2635FA" w14:textId="77777777" w:rsidR="000F3F27" w:rsidRDefault="009A2ACB" w:rsidP="000F3F27">
      <w:pPr>
        <w:pStyle w:val="NormalWeb"/>
      </w:pPr>
      <w:r>
        <w:rPr>
          <w:rStyle w:val="Strong"/>
        </w:rPr>
        <w:t>10    Which one of the following statements about system testing is NOT true?</w:t>
      </w:r>
      <w:r>
        <w:br/>
        <w:t>a)    System tests are often performed by independent teams.</w:t>
      </w:r>
      <w:r>
        <w:br/>
        <w:t>b)    Functional testing is used more than st</w:t>
      </w:r>
      <w:r>
        <w:t>ructural testing.</w:t>
      </w:r>
      <w:r>
        <w:br/>
        <w:t>c)    Faults found during system tests can be very expensive to fix.</w:t>
      </w:r>
      <w:r>
        <w:br/>
        <w:t>d)    End-users should be involved in system tests.</w:t>
      </w:r>
    </w:p>
    <w:p w14:paraId="7DF19EEB" w14:textId="77777777" w:rsidR="000F3F27" w:rsidRDefault="009A2ACB" w:rsidP="000F3F27">
      <w:pPr>
        <w:pStyle w:val="NormalWeb"/>
      </w:pPr>
      <w:r>
        <w:rPr>
          <w:rStyle w:val="Strong"/>
        </w:rPr>
        <w:t>11    Which of the following is false?</w:t>
      </w:r>
      <w:r>
        <w:br/>
        <w:t>a)    Incidents should always be fixed.</w:t>
      </w:r>
      <w:r>
        <w:br/>
        <w:t>b)    An incident occurs when expected</w:t>
      </w:r>
      <w:r>
        <w:t xml:space="preserve"> and actual results differ.</w:t>
      </w:r>
      <w:r>
        <w:br/>
      </w:r>
      <w:r>
        <w:lastRenderedPageBreak/>
        <w:t>c)    Incidents can be analysed to assist in test process improvement.</w:t>
      </w:r>
      <w:r>
        <w:br/>
        <w:t>d)    An incident can be raised against documentation.</w:t>
      </w:r>
    </w:p>
    <w:p w14:paraId="396A9B2D" w14:textId="77777777" w:rsidR="000F3F27" w:rsidRDefault="009A2ACB" w:rsidP="000F3F27">
      <w:pPr>
        <w:pStyle w:val="NormalWeb"/>
      </w:pPr>
      <w:r>
        <w:rPr>
          <w:rStyle w:val="Strong"/>
        </w:rPr>
        <w:t>12    Enough testing has been performed when:</w:t>
      </w:r>
      <w:r>
        <w:br/>
        <w:t>a)    time runs out.</w:t>
      </w:r>
      <w:r>
        <w:br/>
        <w:t>b)    the required level of confide</w:t>
      </w:r>
      <w:r>
        <w:t>nce has been achieved.</w:t>
      </w:r>
      <w:r>
        <w:br/>
        <w:t>c)    no more faults are found.</w:t>
      </w:r>
      <w:r>
        <w:br/>
        <w:t>d)    the users won’t find any serious faults.</w:t>
      </w:r>
    </w:p>
    <w:p w14:paraId="49CFE64A" w14:textId="77777777" w:rsidR="000F3F27" w:rsidRDefault="009A2ACB" w:rsidP="000F3F27">
      <w:pPr>
        <w:pStyle w:val="NormalWeb"/>
      </w:pPr>
      <w:r>
        <w:rPr>
          <w:rStyle w:val="Strong"/>
        </w:rPr>
        <w:t>13    Which of the following is NOT true of incidents?</w:t>
      </w:r>
      <w:r>
        <w:br/>
        <w:t>a)    Incident resolution is the responsibility of the author of the software under test.</w:t>
      </w:r>
      <w:r>
        <w:br/>
        <w:t>b)    Inc</w:t>
      </w:r>
      <w:r>
        <w:t>idents may be raised against user requirements.</w:t>
      </w:r>
      <w:r>
        <w:br/>
        <w:t>c)    Incidents require investigation and/or correction.</w:t>
      </w:r>
      <w:r>
        <w:br/>
        <w:t>d)    Incidents are raised when expected and actual results differ.</w:t>
      </w:r>
    </w:p>
    <w:p w14:paraId="47C26FA9" w14:textId="77777777" w:rsidR="000F3F27" w:rsidRDefault="009A2ACB" w:rsidP="000F3F27">
      <w:pPr>
        <w:pStyle w:val="NormalWeb"/>
      </w:pPr>
      <w:r>
        <w:rPr>
          <w:rStyle w:val="Strong"/>
        </w:rPr>
        <w:t>14    Which of the following is not described in a unit test standard?</w:t>
      </w:r>
      <w:r>
        <w:br/>
        <w:t>a)    syntax</w:t>
      </w:r>
      <w:r>
        <w:t xml:space="preserve"> testing</w:t>
      </w:r>
      <w:r>
        <w:br/>
        <w:t>b)    equivalence partitioning</w:t>
      </w:r>
      <w:r>
        <w:br/>
        <w:t>c)    stress testing</w:t>
      </w:r>
      <w:r>
        <w:br/>
        <w:t>d)    modified condition/decision coverage</w:t>
      </w:r>
    </w:p>
    <w:p w14:paraId="09428AE1" w14:textId="77777777" w:rsidR="000F3F27" w:rsidRDefault="009A2ACB" w:rsidP="000F3F27">
      <w:pPr>
        <w:pStyle w:val="NormalWeb"/>
      </w:pPr>
      <w:r>
        <w:t>15    Which of the following is false?</w:t>
      </w:r>
      <w:r>
        <w:br/>
        <w:t>a)    In a system two different failures may have different severities.</w:t>
      </w:r>
      <w:r>
        <w:br/>
        <w:t>b)    A system is necessarily more reliab</w:t>
      </w:r>
      <w:r>
        <w:t>le after debugging for the removal of a fault.</w:t>
      </w:r>
      <w:r>
        <w:br/>
        <w:t>c)    A fault need not affect the reliability of a system.</w:t>
      </w:r>
      <w:r>
        <w:br/>
        <w:t>d)    Undetected errors may lead to faults and eventually to incorrect behaviour.</w:t>
      </w:r>
    </w:p>
    <w:p w14:paraId="58D67D1A" w14:textId="77777777" w:rsidR="000F3F27" w:rsidRDefault="009A2ACB" w:rsidP="000F3F27">
      <w:pPr>
        <w:pStyle w:val="NormalWeb"/>
      </w:pPr>
      <w:r>
        <w:rPr>
          <w:rStyle w:val="Strong"/>
        </w:rPr>
        <w:t>16    Which one of the following statements, about capture-replay to</w:t>
      </w:r>
      <w:r>
        <w:rPr>
          <w:rStyle w:val="Strong"/>
        </w:rPr>
        <w:t>ols, is NOT correct?</w:t>
      </w:r>
      <w:r>
        <w:br/>
        <w:t>a)    They are used to support multi-user testing.</w:t>
      </w:r>
      <w:r>
        <w:br/>
        <w:t>b)    They are used to capture and animate user requirements.</w:t>
      </w:r>
      <w:r>
        <w:br/>
        <w:t>c)    They are the most frequently purchased types of CAST tool.</w:t>
      </w:r>
      <w:r>
        <w:br/>
        <w:t>d)    They capture aspects of user behavior.</w:t>
      </w:r>
    </w:p>
    <w:p w14:paraId="378A4475" w14:textId="77777777" w:rsidR="000F3F27" w:rsidRDefault="009A2ACB" w:rsidP="000F3F27">
      <w:pPr>
        <w:pStyle w:val="NormalWeb"/>
      </w:pPr>
      <w:r>
        <w:rPr>
          <w:rStyle w:val="Strong"/>
        </w:rPr>
        <w:t>17    How wo</w:t>
      </w:r>
      <w:r>
        <w:rPr>
          <w:rStyle w:val="Strong"/>
        </w:rPr>
        <w:t>uld you estimate the amount of re-testing likely to be required?</w:t>
      </w:r>
      <w:r>
        <w:br/>
        <w:t>a)    Metrics from previous similar projects</w:t>
      </w:r>
      <w:r>
        <w:br/>
        <w:t>b)    Discussions with the development team</w:t>
      </w:r>
      <w:r>
        <w:br/>
        <w:t>c)    Time allocated for regression testing</w:t>
      </w:r>
      <w:r>
        <w:br/>
        <w:t>d)    a &amp; b</w:t>
      </w:r>
    </w:p>
    <w:p w14:paraId="4E711990" w14:textId="77777777" w:rsidR="000F3F27" w:rsidRDefault="009A2ACB" w:rsidP="000F3F27">
      <w:pPr>
        <w:pStyle w:val="NormalWeb"/>
      </w:pPr>
      <w:r>
        <w:rPr>
          <w:rStyle w:val="Strong"/>
        </w:rPr>
        <w:t>18    Which of the following is true of the V-</w:t>
      </w:r>
      <w:r>
        <w:rPr>
          <w:rStyle w:val="Strong"/>
        </w:rPr>
        <w:t>model?</w:t>
      </w:r>
      <w:r>
        <w:br/>
        <w:t>a)    It states that modules are tested against user requirements.</w:t>
      </w:r>
      <w:r>
        <w:br/>
        <w:t>b)    It only models the testing phase.</w:t>
      </w:r>
      <w:r>
        <w:br/>
        <w:t>c)    It specifies the test techniques to be used.</w:t>
      </w:r>
      <w:r>
        <w:br/>
        <w:t>d)    It includes the verification of designs.</w:t>
      </w:r>
    </w:p>
    <w:p w14:paraId="63EE9A14" w14:textId="77777777" w:rsidR="000F3F27" w:rsidRDefault="009A2ACB" w:rsidP="000F3F27">
      <w:pPr>
        <w:pStyle w:val="NormalWeb"/>
      </w:pPr>
      <w:r>
        <w:rPr>
          <w:rStyle w:val="Strong"/>
        </w:rPr>
        <w:t>19    The oracle assumption:</w:t>
      </w:r>
      <w:r>
        <w:br/>
        <w:t>a)    is that t</w:t>
      </w:r>
      <w:r>
        <w:t>here is some existing system against which test output may be checked.</w:t>
      </w:r>
      <w:r>
        <w:br/>
        <w:t>b)    is that the tester can routinely identify the correct outcome of a test.</w:t>
      </w:r>
      <w:r>
        <w:br/>
        <w:t>c)    is that the tester knows everything about the software under test.</w:t>
      </w:r>
      <w:r>
        <w:br/>
        <w:t>d)    is that the tests are revie</w:t>
      </w:r>
      <w:r>
        <w:t>wed by experienced testers.</w:t>
      </w:r>
    </w:p>
    <w:p w14:paraId="5399D944" w14:textId="77777777" w:rsidR="000F3F27" w:rsidRDefault="009A2ACB" w:rsidP="000F3F27">
      <w:pPr>
        <w:pStyle w:val="NormalWeb"/>
      </w:pPr>
      <w:r>
        <w:rPr>
          <w:rStyle w:val="Strong"/>
        </w:rPr>
        <w:lastRenderedPageBreak/>
        <w:t>20    Which of the following characterizes the cost of faults?</w:t>
      </w:r>
      <w:r>
        <w:br/>
        <w:t>a)    They are cheapest to find in the early development phases and the most expensive to fix in the latest test phases.</w:t>
      </w:r>
      <w:r>
        <w:br/>
        <w:t>b)    They are easiest to find during system</w:t>
      </w:r>
      <w:r>
        <w:t xml:space="preserve"> testing but the most expensive to fix then.</w:t>
      </w:r>
      <w:r>
        <w:br/>
        <w:t>c)    Faults are cheapest to find in the early development phases but the most expensive to fix then.</w:t>
      </w:r>
      <w:r>
        <w:br/>
        <w:t>d)    Although faults are most expensive to find during early development phases, they are cheapest to fix th</w:t>
      </w:r>
      <w:r>
        <w:t>en.</w:t>
      </w:r>
    </w:p>
    <w:p w14:paraId="5030E40A" w14:textId="77777777" w:rsidR="000F3F27" w:rsidRDefault="009A2ACB" w:rsidP="000F3F27">
      <w:pPr>
        <w:pStyle w:val="NormalWeb"/>
      </w:pPr>
      <w:r>
        <w:rPr>
          <w:rStyle w:val="Strong"/>
        </w:rPr>
        <w:t>21    Which of the following should NOT normally be an objective for a test?</w:t>
      </w:r>
      <w:r>
        <w:br/>
        <w:t>a)    To find faults in the software.</w:t>
      </w:r>
      <w:r>
        <w:br/>
        <w:t>b)    To assess whether the software is ready for release.</w:t>
      </w:r>
      <w:r>
        <w:br/>
        <w:t>c)    To demonstrate that the software doesn’t work.</w:t>
      </w:r>
      <w:r>
        <w:br/>
        <w:t>d)    To prove that the s</w:t>
      </w:r>
      <w:r>
        <w:t>oftware is correct.</w:t>
      </w:r>
    </w:p>
    <w:p w14:paraId="7EA92168" w14:textId="77777777" w:rsidR="000F3F27" w:rsidRDefault="009A2ACB" w:rsidP="000F3F27">
      <w:pPr>
        <w:pStyle w:val="NormalWeb"/>
      </w:pPr>
      <w:r>
        <w:rPr>
          <w:rStyle w:val="Strong"/>
        </w:rPr>
        <w:t>22    Which of the following is a form of functional testing?</w:t>
      </w:r>
      <w:r>
        <w:br/>
        <w:t>a)    Boundary value analysis</w:t>
      </w:r>
      <w:r>
        <w:br/>
        <w:t>b)    Usability testing</w:t>
      </w:r>
      <w:r>
        <w:br/>
        <w:t>c)    Performance testing</w:t>
      </w:r>
      <w:r>
        <w:br/>
        <w:t>d)    Security testing</w:t>
      </w:r>
    </w:p>
    <w:p w14:paraId="39738173" w14:textId="77777777" w:rsidR="000F3F27" w:rsidRDefault="009A2ACB" w:rsidP="000F3F27">
      <w:pPr>
        <w:pStyle w:val="NormalWeb"/>
      </w:pPr>
      <w:r>
        <w:rPr>
          <w:rStyle w:val="Strong"/>
        </w:rPr>
        <w:t>23    Which of the following would NOT normally form part of a test pla</w:t>
      </w:r>
      <w:r>
        <w:rPr>
          <w:rStyle w:val="Strong"/>
        </w:rPr>
        <w:t>n?</w:t>
      </w:r>
      <w:r>
        <w:br/>
        <w:t>a)    Features to be tested</w:t>
      </w:r>
      <w:r>
        <w:br/>
        <w:t>b)    Incident reports</w:t>
      </w:r>
      <w:r>
        <w:br/>
        <w:t>c)    Risks</w:t>
      </w:r>
      <w:r>
        <w:br/>
        <w:t>d)    Schedule</w:t>
      </w:r>
    </w:p>
    <w:p w14:paraId="1F39FD8F" w14:textId="77777777" w:rsidR="000F3F27" w:rsidRDefault="009A2ACB" w:rsidP="000F3F27">
      <w:pPr>
        <w:pStyle w:val="NormalWeb"/>
      </w:pPr>
      <w:r>
        <w:rPr>
          <w:rStyle w:val="Strong"/>
        </w:rPr>
        <w:t>24    Which of these activities provides the biggest potential cost saving from the use of CAST?</w:t>
      </w:r>
      <w:r>
        <w:br/>
        <w:t>a)    Test management</w:t>
      </w:r>
      <w:r>
        <w:br/>
        <w:t>b)    Test design</w:t>
      </w:r>
      <w:r>
        <w:br/>
        <w:t>c)    Test execution</w:t>
      </w:r>
      <w:r>
        <w:br/>
        <w:t>d)    Test planni</w:t>
      </w:r>
      <w:r>
        <w:t>ng</w:t>
      </w:r>
    </w:p>
    <w:p w14:paraId="0EC11631" w14:textId="77777777" w:rsidR="000F3F27" w:rsidRDefault="009A2ACB" w:rsidP="000F3F27">
      <w:pPr>
        <w:pStyle w:val="NormalWeb"/>
      </w:pPr>
      <w:r>
        <w:rPr>
          <w:rStyle w:val="Strong"/>
        </w:rPr>
        <w:t>25    Which of the following is NOT a white box technique?</w:t>
      </w:r>
      <w:r>
        <w:br/>
        <w:t>a)    Statement testing</w:t>
      </w:r>
      <w:r>
        <w:br/>
        <w:t>b)    Path testing</w:t>
      </w:r>
      <w:r>
        <w:br/>
        <w:t>c)    Data flow testing</w:t>
      </w:r>
      <w:r>
        <w:br/>
        <w:t>d)    State transition testing</w:t>
      </w:r>
    </w:p>
    <w:p w14:paraId="207D14F8" w14:textId="77777777" w:rsidR="000F3F27" w:rsidRDefault="009A2ACB" w:rsidP="000F3F27">
      <w:pPr>
        <w:pStyle w:val="NormalWeb"/>
      </w:pPr>
      <w:r>
        <w:rPr>
          <w:rStyle w:val="Strong"/>
        </w:rPr>
        <w:t>26    Data flow analysis studies:</w:t>
      </w:r>
      <w:r>
        <w:br/>
        <w:t>a)    possible communications bottlenecks in a program.</w:t>
      </w:r>
      <w:r>
        <w:br/>
        <w:t xml:space="preserve">b)    </w:t>
      </w:r>
      <w:r>
        <w:t>the rate of change of data values as a program executes.</w:t>
      </w:r>
      <w:r>
        <w:br/>
        <w:t>c)    the use of data on paths through the code.</w:t>
      </w:r>
      <w:r>
        <w:br/>
        <w:t>d)    the intrinsic complexity of the code.</w:t>
      </w:r>
    </w:p>
    <w:p w14:paraId="799A2649" w14:textId="77777777" w:rsidR="000F3F27" w:rsidRDefault="009A2ACB" w:rsidP="000F3F27">
      <w:pPr>
        <w:pStyle w:val="NormalWeb"/>
      </w:pPr>
      <w:r>
        <w:rPr>
          <w:rStyle w:val="Strong"/>
        </w:rPr>
        <w:t>27    In a system designed to work out the tax to be paid:</w:t>
      </w:r>
      <w:r>
        <w:br/>
        <w:t>An employee has £4000 of salary tax free. The n</w:t>
      </w:r>
      <w:r>
        <w:t>ext £1500 is taxed at 10%</w:t>
      </w:r>
      <w:r>
        <w:br/>
        <w:t>The next £28000 is taxed at 22%</w:t>
      </w:r>
      <w:r>
        <w:br/>
        <w:t>Any further amount is taxed at 40%</w:t>
      </w:r>
      <w:r>
        <w:br/>
      </w:r>
      <w:r>
        <w:lastRenderedPageBreak/>
        <w:t>To the nearest whole pound, which of these is a valid Boundary Value Analysis test case?</w:t>
      </w:r>
      <w:r>
        <w:br/>
        <w:t>a)    £1500</w:t>
      </w:r>
      <w:r>
        <w:br/>
        <w:t>b)    £32001</w:t>
      </w:r>
      <w:r>
        <w:br/>
        <w:t>c)    £33501</w:t>
      </w:r>
      <w:r>
        <w:br/>
        <w:t>d)    £28000</w:t>
      </w:r>
    </w:p>
    <w:p w14:paraId="29BBC791" w14:textId="77777777" w:rsidR="000F3F27" w:rsidRDefault="009A2ACB" w:rsidP="000F3F27">
      <w:pPr>
        <w:pStyle w:val="NormalWeb"/>
      </w:pPr>
      <w:r>
        <w:rPr>
          <w:rStyle w:val="Strong"/>
        </w:rPr>
        <w:t>28    An important bene</w:t>
      </w:r>
      <w:r>
        <w:rPr>
          <w:rStyle w:val="Strong"/>
        </w:rPr>
        <w:t>fit of code inspections is that they:</w:t>
      </w:r>
      <w:r>
        <w:br/>
        <w:t>a)    enable the code to be tested before the execution environment is ready.</w:t>
      </w:r>
      <w:r>
        <w:br/>
        <w:t>b)    can be performed by the person who wrote the code.</w:t>
      </w:r>
      <w:r>
        <w:br/>
        <w:t>c)    can be performed by inexperienced staff.</w:t>
      </w:r>
      <w:r>
        <w:br/>
        <w:t>d)    are cheap to perform.</w:t>
      </w:r>
    </w:p>
    <w:p w14:paraId="23E3C1B2" w14:textId="77777777" w:rsidR="000F3F27" w:rsidRDefault="009A2ACB" w:rsidP="000F3F27">
      <w:pPr>
        <w:pStyle w:val="NormalWeb"/>
      </w:pPr>
      <w:r>
        <w:rPr>
          <w:rStyle w:val="Strong"/>
        </w:rPr>
        <w:t>29    Wh</w:t>
      </w:r>
      <w:r>
        <w:rPr>
          <w:rStyle w:val="Strong"/>
        </w:rPr>
        <w:t>ich of the following is the best source of Expected Outcomes for User Acceptance Test scripts?</w:t>
      </w:r>
      <w:r>
        <w:br/>
        <w:t>a)    Actual results</w:t>
      </w:r>
      <w:r>
        <w:br/>
        <w:t>b)    Program specification</w:t>
      </w:r>
      <w:r>
        <w:br/>
        <w:t>c)    User requirements</w:t>
      </w:r>
      <w:r>
        <w:br/>
        <w:t>d)    System specification</w:t>
      </w:r>
    </w:p>
    <w:p w14:paraId="738A9018" w14:textId="77777777" w:rsidR="000F3F27" w:rsidRDefault="009A2ACB" w:rsidP="000F3F27">
      <w:pPr>
        <w:pStyle w:val="NormalWeb"/>
      </w:pPr>
      <w:r>
        <w:rPr>
          <w:rStyle w:val="Strong"/>
        </w:rPr>
        <w:t>30    What is the main difference between a walkthrough and a</w:t>
      </w:r>
      <w:r>
        <w:rPr>
          <w:rStyle w:val="Strong"/>
        </w:rPr>
        <w:t>n inspection?</w:t>
      </w:r>
      <w:r>
        <w:br/>
        <w:t>a)    An inspection is lead by the author, whilst a walkthrough is lead by a trained moderator.</w:t>
      </w:r>
      <w:r>
        <w:br/>
        <w:t>b)    An inspection has a trained leader, whilst a walkthrough has no leader.</w:t>
      </w:r>
      <w:r>
        <w:br/>
        <w:t>c)    Authors are not present during inspections, whilst they are du</w:t>
      </w:r>
      <w:r>
        <w:t>ring walkthroughs.</w:t>
      </w:r>
      <w:r>
        <w:br/>
        <w:t>d)    A walkthrough is lead by the author, whilst an inspection is lead by a trained moderator.</w:t>
      </w:r>
    </w:p>
    <w:p w14:paraId="25C6DF08" w14:textId="77777777" w:rsidR="000F3F27" w:rsidRDefault="009A2ACB" w:rsidP="000F3F27">
      <w:pPr>
        <w:pStyle w:val="NormalWeb"/>
      </w:pPr>
      <w:r>
        <w:rPr>
          <w:rStyle w:val="Strong"/>
        </w:rPr>
        <w:t>31    Which one of the following describes the major benefit of verification early in the life cycle?</w:t>
      </w:r>
      <w:r>
        <w:br/>
        <w:t>a)    It allows the identification of c</w:t>
      </w:r>
      <w:r>
        <w:t>hanges in user requirements.</w:t>
      </w:r>
      <w:r>
        <w:br/>
        <w:t>b)    It facilitates timely set up of the test environment.</w:t>
      </w:r>
      <w:r>
        <w:br/>
        <w:t>c)    It reduces defect multiplication.</w:t>
      </w:r>
      <w:r>
        <w:br/>
        <w:t>d)    It allows testers to become involved early in the project.</w:t>
      </w:r>
    </w:p>
    <w:p w14:paraId="5967088D" w14:textId="77777777" w:rsidR="000F3F27" w:rsidRDefault="009A2ACB" w:rsidP="000F3F27">
      <w:pPr>
        <w:pStyle w:val="NormalWeb"/>
      </w:pPr>
      <w:r>
        <w:rPr>
          <w:rStyle w:val="Strong"/>
        </w:rPr>
        <w:t>32    Integration testing in the small:</w:t>
      </w:r>
      <w:r>
        <w:br/>
        <w:t xml:space="preserve">a)    tests the </w:t>
      </w:r>
      <w:r>
        <w:t>individual components that have been developed.</w:t>
      </w:r>
      <w:r>
        <w:br/>
        <w:t>b)    tests interactions between modules or subsystems.</w:t>
      </w:r>
      <w:r>
        <w:br/>
        <w:t>c)    only uses components that form part of the live system.</w:t>
      </w:r>
      <w:r>
        <w:br/>
        <w:t>d)    tests interfaces to other systems.</w:t>
      </w:r>
    </w:p>
    <w:p w14:paraId="60BFF079" w14:textId="77777777" w:rsidR="000F3F27" w:rsidRDefault="009A2ACB" w:rsidP="000F3F27">
      <w:pPr>
        <w:pStyle w:val="NormalWeb"/>
      </w:pPr>
      <w:r>
        <w:rPr>
          <w:rStyle w:val="Strong"/>
        </w:rPr>
        <w:t>33    Static analysis is best described as:</w:t>
      </w:r>
      <w:r>
        <w:br/>
        <w:t>a)   </w:t>
      </w:r>
      <w:r>
        <w:t xml:space="preserve"> the analysis of batch programs.</w:t>
      </w:r>
      <w:r>
        <w:br/>
        <w:t>b)    the reviewing of test plans.</w:t>
      </w:r>
      <w:r>
        <w:br/>
        <w:t>c)    the analysis of program code.</w:t>
      </w:r>
      <w:r>
        <w:br/>
        <w:t>d)    the use of black box testing.</w:t>
      </w:r>
    </w:p>
    <w:p w14:paraId="3E793756" w14:textId="77777777" w:rsidR="000F3F27" w:rsidRDefault="009A2ACB" w:rsidP="000F3F27">
      <w:pPr>
        <w:pStyle w:val="NormalWeb"/>
      </w:pPr>
      <w:r>
        <w:rPr>
          <w:rStyle w:val="Strong"/>
        </w:rPr>
        <w:t>34     Alpha testing is:</w:t>
      </w:r>
      <w:r>
        <w:br/>
        <w:t>a)    post-release testing by end user representatives at the developer’s site.</w:t>
      </w:r>
      <w:r>
        <w:br/>
        <w:t>b)    the f</w:t>
      </w:r>
      <w:r>
        <w:t>irst testing that is performed.</w:t>
      </w:r>
      <w:r>
        <w:br/>
        <w:t>c)    pre-release testing by end user representatives at the developer’s site.</w:t>
      </w:r>
      <w:r>
        <w:br/>
        <w:t>d)    pre-release testing by end user representatives at their sites.</w:t>
      </w:r>
    </w:p>
    <w:p w14:paraId="4B4CAEDD" w14:textId="77777777" w:rsidR="000F3F27" w:rsidRDefault="009A2ACB" w:rsidP="000F3F27">
      <w:pPr>
        <w:pStyle w:val="NormalWeb"/>
      </w:pPr>
      <w:r>
        <w:rPr>
          <w:rStyle w:val="Strong"/>
        </w:rPr>
        <w:lastRenderedPageBreak/>
        <w:t>35    A failure is:</w:t>
      </w:r>
      <w:r>
        <w:br/>
        <w:t>a)    found in the software; the result of an error.</w:t>
      </w:r>
      <w:r>
        <w:br/>
        <w:t>b)</w:t>
      </w:r>
      <w:r>
        <w:t>    departure from specified behavior.</w:t>
      </w:r>
      <w:r>
        <w:br/>
        <w:t>c)    an incorrect step, process or data definition in a computer program.</w:t>
      </w:r>
      <w:r>
        <w:br/>
        <w:t>d)    a human action that produces an incorrect result.</w:t>
      </w:r>
    </w:p>
    <w:p w14:paraId="57DD3F35" w14:textId="77777777" w:rsidR="000F3F27" w:rsidRDefault="009A2ACB" w:rsidP="000F3F27">
      <w:pPr>
        <w:pStyle w:val="NormalWeb"/>
      </w:pPr>
      <w:r>
        <w:rPr>
          <w:rStyle w:val="Strong"/>
        </w:rPr>
        <w:t>36    In a system designed to work out the tax to be paid:</w:t>
      </w:r>
      <w:r>
        <w:br/>
        <w:t>An employee has £4000 of sa</w:t>
      </w:r>
      <w:r>
        <w:t>lary tax free. The next £1500 is taxed at 10%</w:t>
      </w:r>
      <w:r>
        <w:br/>
        <w:t>The next £28000 is taxed at 22%</w:t>
      </w:r>
      <w:r>
        <w:br/>
        <w:t>Any further amount is taxed at 40%</w:t>
      </w:r>
      <w:r>
        <w:br/>
        <w:t>Which of these groups of numbers would fall into the same equivalence class?</w:t>
      </w:r>
      <w:r>
        <w:br/>
        <w:t>a)    £4800; £14000; £28000</w:t>
      </w:r>
      <w:r>
        <w:br/>
        <w:t>b)    £5200; £5500; £28000</w:t>
      </w:r>
      <w:r>
        <w:br/>
        <w:t>c)    £2800</w:t>
      </w:r>
      <w:r>
        <w:t>1; £32000; £35000</w:t>
      </w:r>
      <w:r>
        <w:br/>
        <w:t>d)    £5800; £28000; £32000</w:t>
      </w:r>
    </w:p>
    <w:p w14:paraId="5DCEB5CF" w14:textId="77777777" w:rsidR="000F3F27" w:rsidRDefault="009A2ACB" w:rsidP="000F3F27">
      <w:pPr>
        <w:pStyle w:val="NormalWeb"/>
      </w:pPr>
      <w:r>
        <w:rPr>
          <w:rStyle w:val="Strong"/>
        </w:rPr>
        <w:t>37    The most important thing about early test design is that it:</w:t>
      </w:r>
      <w:r>
        <w:br/>
        <w:t>a)    makes test preparation easier.</w:t>
      </w:r>
      <w:r>
        <w:br/>
        <w:t>b)    means inspections are not required.</w:t>
      </w:r>
      <w:r>
        <w:br/>
        <w:t>c)    can prevent fault multiplication.</w:t>
      </w:r>
      <w:r>
        <w:br/>
        <w:t>d)    will find all faul</w:t>
      </w:r>
      <w:r>
        <w:t>ts.</w:t>
      </w:r>
    </w:p>
    <w:p w14:paraId="5E21B312" w14:textId="77777777" w:rsidR="000F3F27" w:rsidRDefault="009A2ACB" w:rsidP="000F3F27">
      <w:pPr>
        <w:pStyle w:val="NormalWeb"/>
      </w:pPr>
      <w:r>
        <w:rPr>
          <w:rStyle w:val="Strong"/>
        </w:rPr>
        <w:t>38    Which of the following statements about reviews is true?</w:t>
      </w:r>
      <w:r>
        <w:br/>
        <w:t>a)    Reviews cannot be performed on user requirements specifications.</w:t>
      </w:r>
      <w:r>
        <w:br/>
        <w:t>b)    Reviews are the least effective way of testing code.</w:t>
      </w:r>
      <w:r>
        <w:br/>
        <w:t>c)    Reviews are unlikely to find faults in test plans.</w:t>
      </w:r>
      <w:r>
        <w:br/>
        <w:t>d)</w:t>
      </w:r>
      <w:r>
        <w:t>    Reviews should be performed on specifications, code, and test plans.</w:t>
      </w:r>
    </w:p>
    <w:p w14:paraId="4DDF9075" w14:textId="77777777" w:rsidR="000F3F27" w:rsidRDefault="009A2ACB" w:rsidP="000F3F27">
      <w:pPr>
        <w:pStyle w:val="NormalWeb"/>
      </w:pPr>
      <w:r>
        <w:rPr>
          <w:rStyle w:val="Strong"/>
        </w:rPr>
        <w:t>39    Test cases are designed during:</w:t>
      </w:r>
      <w:r>
        <w:br/>
        <w:t>a)    test recording.</w:t>
      </w:r>
      <w:r>
        <w:br/>
        <w:t>b)    test planning.</w:t>
      </w:r>
      <w:r>
        <w:br/>
        <w:t>c)    test configuration.</w:t>
      </w:r>
      <w:r>
        <w:br/>
        <w:t>d)    test specification.</w:t>
      </w:r>
    </w:p>
    <w:p w14:paraId="14B5A6F5" w14:textId="77777777" w:rsidR="000F3F27" w:rsidRDefault="009A2ACB" w:rsidP="000F3F27">
      <w:pPr>
        <w:pStyle w:val="NormalWeb"/>
      </w:pPr>
      <w:r>
        <w:rPr>
          <w:rStyle w:val="Strong"/>
        </w:rPr>
        <w:t xml:space="preserve">40    A configuration management system would NOT </w:t>
      </w:r>
      <w:r>
        <w:rPr>
          <w:rStyle w:val="Strong"/>
        </w:rPr>
        <w:t>normally provide:</w:t>
      </w:r>
      <w:r>
        <w:br/>
        <w:t>a)    linkage of customer requirements to version numbers.</w:t>
      </w:r>
      <w:r>
        <w:br/>
        <w:t>b)    facilities to compare test results with expected results.</w:t>
      </w:r>
      <w:r>
        <w:br/>
        <w:t>c)    the precise differences in versions of software component source code.</w:t>
      </w:r>
      <w:r>
        <w:br/>
        <w:t xml:space="preserve">d)    restricted access to the source </w:t>
      </w:r>
      <w:r>
        <w:t>code library.</w:t>
      </w:r>
    </w:p>
    <w:p w14:paraId="17D2BF4D" w14:textId="77777777" w:rsidR="000F3F27" w:rsidRDefault="009A2ACB">
      <w:pPr>
        <w:rPr>
          <w:lang w:eastAsia="en-IN"/>
        </w:rPr>
      </w:pPr>
      <w:r>
        <w:br w:type="page"/>
      </w:r>
    </w:p>
    <w:p w14:paraId="0B01AC97" w14:textId="77777777" w:rsidR="000F3F27" w:rsidRDefault="000F3F27" w:rsidP="000F3F27">
      <w:pPr>
        <w:pStyle w:val="NormalWeb"/>
      </w:pPr>
    </w:p>
    <w:p w14:paraId="5A46D87F" w14:textId="77777777" w:rsidR="000F3F27" w:rsidRDefault="009A2ACB" w:rsidP="000F3F27">
      <w:pPr>
        <w:pStyle w:val="NormalWeb"/>
      </w:pPr>
      <w:r>
        <w:rPr>
          <w:rStyle w:val="Strong"/>
        </w:rPr>
        <w:t>Answers for above questions:</w:t>
      </w:r>
    </w:p>
    <w:p w14:paraId="6AEC7074" w14:textId="77777777" w:rsidR="000F3F27" w:rsidRDefault="009A2ACB" w:rsidP="000F3F27">
      <w:pPr>
        <w:pStyle w:val="NormalWeb"/>
      </w:pPr>
      <w:r>
        <w:rPr>
          <w:rStyle w:val="Strong"/>
        </w:rPr>
        <w:t>Question Answer</w:t>
      </w:r>
      <w:r>
        <w:br/>
        <w:t>1     A</w:t>
      </w:r>
      <w:r>
        <w:br/>
        <w:t>2     A</w:t>
      </w:r>
      <w:r>
        <w:br/>
        <w:t>3     D</w:t>
      </w:r>
      <w:r>
        <w:br/>
        <w:t>4     C</w:t>
      </w:r>
      <w:r>
        <w:br/>
        <w:t>5     A</w:t>
      </w:r>
      <w:r>
        <w:br/>
        <w:t>6     A</w:t>
      </w:r>
      <w:r>
        <w:br/>
        <w:t>7     C</w:t>
      </w:r>
      <w:r>
        <w:br/>
        <w:t>8     B</w:t>
      </w:r>
      <w:r>
        <w:br/>
        <w:t>9     C</w:t>
      </w:r>
      <w:r>
        <w:br/>
        <w:t>10   D</w:t>
      </w:r>
      <w:r>
        <w:br/>
        <w:t>11   A</w:t>
      </w:r>
      <w:r>
        <w:br/>
        <w:t>12   B</w:t>
      </w:r>
      <w:r>
        <w:br/>
        <w:t>13   A</w:t>
      </w:r>
      <w:r>
        <w:br/>
        <w:t>14   C</w:t>
      </w:r>
      <w:r>
        <w:br/>
        <w:t>15   B</w:t>
      </w:r>
      <w:r>
        <w:br/>
        <w:t>16   B</w:t>
      </w:r>
      <w:r>
        <w:br/>
        <w:t>17   D</w:t>
      </w:r>
      <w:r>
        <w:br/>
        <w:t>18   D</w:t>
      </w:r>
      <w:r>
        <w:br/>
        <w:t>19   B</w:t>
      </w:r>
      <w:r>
        <w:br/>
        <w:t>20   A</w:t>
      </w:r>
      <w:r>
        <w:br/>
        <w:t>21   D</w:t>
      </w:r>
      <w:r>
        <w:br/>
        <w:t>22   A</w:t>
      </w:r>
      <w:r>
        <w:br/>
        <w:t>23   B</w:t>
      </w:r>
      <w:r>
        <w:br/>
        <w:t>24   C</w:t>
      </w:r>
      <w:r>
        <w:br/>
        <w:t>25   D</w:t>
      </w:r>
      <w:r>
        <w:br/>
        <w:t>26   C</w:t>
      </w:r>
      <w:r>
        <w:br/>
      </w:r>
      <w:r>
        <w:t>27   C</w:t>
      </w:r>
      <w:r>
        <w:br/>
        <w:t>28   A</w:t>
      </w:r>
      <w:r>
        <w:br/>
        <w:t>29   C</w:t>
      </w:r>
      <w:r>
        <w:br/>
        <w:t>30   D</w:t>
      </w:r>
      <w:r>
        <w:br/>
        <w:t>31   C</w:t>
      </w:r>
      <w:r>
        <w:br/>
        <w:t>32   B</w:t>
      </w:r>
      <w:r>
        <w:br/>
        <w:t>33   C</w:t>
      </w:r>
      <w:r>
        <w:br/>
        <w:t>34   C</w:t>
      </w:r>
      <w:r>
        <w:br/>
        <w:t>35   B</w:t>
      </w:r>
      <w:r>
        <w:br/>
        <w:t>36   D</w:t>
      </w:r>
      <w:r>
        <w:br/>
        <w:t>37   C</w:t>
      </w:r>
      <w:r>
        <w:br/>
        <w:t>38   D</w:t>
      </w:r>
      <w:r>
        <w:br/>
        <w:t>39   D</w:t>
      </w:r>
      <w:r>
        <w:br/>
        <w:t>40   B</w:t>
      </w:r>
    </w:p>
    <w:p w14:paraId="0BA2F6B3" w14:textId="77777777" w:rsidR="009823B3" w:rsidRDefault="009823B3">
      <w:pPr>
        <w:sectPr w:rsidR="009823B3">
          <w:pgSz w:w="11906" w:h="16838"/>
          <w:pgMar w:top="1440" w:right="1440" w:bottom="1440" w:left="1440" w:header="708" w:footer="708" w:gutter="0"/>
          <w:cols w:space="708"/>
          <w:docGrid w:linePitch="360"/>
        </w:sectPr>
      </w:pPr>
    </w:p>
    <w:p w14:paraId="05DEDB84" w14:textId="77777777" w:rsidR="00EB668F" w:rsidRDefault="009A2ACB" w:rsidP="006141CC">
      <w:pPr>
        <w:pStyle w:val="Heading1"/>
        <w:spacing w:before="0" w:line="240" w:lineRule="auto"/>
        <w:jc w:val="center"/>
      </w:pPr>
      <w:r w:rsidRPr="00EB668F">
        <w:lastRenderedPageBreak/>
        <w:t>ISTQB CTFL Study Session Section 6</w:t>
      </w:r>
    </w:p>
    <w:p w14:paraId="51980A0E" w14:textId="77777777" w:rsidR="006141CC" w:rsidRPr="006141CC" w:rsidRDefault="006141CC" w:rsidP="006141CC"/>
    <w:p w14:paraId="50C69047" w14:textId="77777777" w:rsidR="00FF3558" w:rsidRPr="00EB668F" w:rsidRDefault="00EB668F" w:rsidP="006141CC">
      <w:pPr>
        <w:pStyle w:val="ListParagraph"/>
        <w:numPr>
          <w:ilvl w:val="0"/>
          <w:numId w:val="95"/>
        </w:numPr>
        <w:spacing w:after="0" w:line="240" w:lineRule="auto"/>
        <w:rPr>
          <w:b/>
          <w:bCs/>
        </w:rPr>
      </w:pPr>
      <w:r w:rsidRPr="00EB668F">
        <w:rPr>
          <w:b/>
          <w:bCs/>
        </w:rPr>
        <w:t>Name the test tool used by programmers to reproduce failures, investigate the state of programs and find the corresponding defect.</w:t>
      </w:r>
    </w:p>
    <w:p w14:paraId="6C99E1C9" w14:textId="77777777" w:rsidR="00560FAA" w:rsidRPr="00EB668F" w:rsidRDefault="009A2ACB" w:rsidP="006141CC">
      <w:pPr>
        <w:numPr>
          <w:ilvl w:val="1"/>
          <w:numId w:val="95"/>
        </w:numPr>
        <w:ind w:left="720"/>
      </w:pPr>
      <w:r w:rsidRPr="00EB668F">
        <w:t>Configuration management tool</w:t>
      </w:r>
    </w:p>
    <w:p w14:paraId="6677CEBC" w14:textId="77777777" w:rsidR="00560FAA" w:rsidRPr="00EB668F" w:rsidRDefault="009A2ACB" w:rsidP="006141CC">
      <w:pPr>
        <w:numPr>
          <w:ilvl w:val="1"/>
          <w:numId w:val="95"/>
        </w:numPr>
        <w:ind w:left="720"/>
      </w:pPr>
      <w:r w:rsidRPr="00EB668F">
        <w:t>Debugging tool</w:t>
      </w:r>
    </w:p>
    <w:p w14:paraId="1D42DFBC" w14:textId="77777777" w:rsidR="00560FAA" w:rsidRPr="00EB668F" w:rsidRDefault="009A2ACB" w:rsidP="006141CC">
      <w:pPr>
        <w:numPr>
          <w:ilvl w:val="1"/>
          <w:numId w:val="95"/>
        </w:numPr>
        <w:ind w:left="720"/>
      </w:pPr>
      <w:r w:rsidRPr="00EB668F">
        <w:t>Unit test framework tool</w:t>
      </w:r>
    </w:p>
    <w:p w14:paraId="298DF62E" w14:textId="77777777" w:rsidR="00560FAA" w:rsidRPr="00EB668F" w:rsidRDefault="009A2ACB" w:rsidP="006141CC">
      <w:pPr>
        <w:numPr>
          <w:ilvl w:val="1"/>
          <w:numId w:val="95"/>
        </w:numPr>
        <w:ind w:left="720"/>
      </w:pPr>
      <w:r w:rsidRPr="00EB668F">
        <w:t>Stress testing tool</w:t>
      </w:r>
    </w:p>
    <w:p w14:paraId="462A161B" w14:textId="77777777" w:rsidR="00EB668F" w:rsidRPr="00EB668F" w:rsidRDefault="009A2ACB" w:rsidP="006141CC">
      <w:pPr>
        <w:ind w:left="360"/>
      </w:pPr>
      <w:r w:rsidRPr="00EB668F">
        <w:rPr>
          <w:b/>
          <w:bCs/>
        </w:rPr>
        <w:t>b. Debugging tool</w:t>
      </w:r>
    </w:p>
    <w:p w14:paraId="579EEA04" w14:textId="77777777" w:rsidR="00EB668F" w:rsidRDefault="009A2ACB" w:rsidP="006141CC">
      <w:pPr>
        <w:ind w:left="360"/>
      </w:pPr>
      <w:r w:rsidRPr="00EB668F">
        <w:t>Syllabus Section 6.1</w:t>
      </w:r>
    </w:p>
    <w:p w14:paraId="06847DFD" w14:textId="77777777" w:rsidR="004A53ED" w:rsidRPr="00EB668F" w:rsidRDefault="004A53ED" w:rsidP="006141CC">
      <w:pPr>
        <w:ind w:left="360"/>
      </w:pPr>
    </w:p>
    <w:p w14:paraId="23E200EB" w14:textId="77777777" w:rsidR="00EB668F" w:rsidRPr="00EB668F" w:rsidRDefault="009A2ACB" w:rsidP="006141CC">
      <w:pPr>
        <w:pStyle w:val="ListParagraph"/>
        <w:numPr>
          <w:ilvl w:val="0"/>
          <w:numId w:val="95"/>
        </w:numPr>
        <w:spacing w:after="0" w:line="240" w:lineRule="auto"/>
        <w:rPr>
          <w:b/>
          <w:bCs/>
        </w:rPr>
      </w:pPr>
      <w:r w:rsidRPr="00EB668F">
        <w:rPr>
          <w:b/>
          <w:bCs/>
        </w:rPr>
        <w:t>Which of the following tools offer support more appropriate for developers?</w:t>
      </w:r>
    </w:p>
    <w:p w14:paraId="3049FF14" w14:textId="77777777" w:rsidR="00EB668F" w:rsidRPr="00EB668F" w:rsidRDefault="009A2ACB" w:rsidP="006141CC">
      <w:pPr>
        <w:ind w:left="360"/>
      </w:pPr>
      <w:r w:rsidRPr="00EB668F">
        <w:t xml:space="preserve">a.   Static </w:t>
      </w:r>
      <w:r w:rsidRPr="00EB668F">
        <w:t>Analysis tools</w:t>
      </w:r>
    </w:p>
    <w:p w14:paraId="21CB7597" w14:textId="77777777" w:rsidR="00EB668F" w:rsidRPr="00EB668F" w:rsidRDefault="009A2ACB" w:rsidP="006141CC">
      <w:pPr>
        <w:ind w:left="360"/>
      </w:pPr>
      <w:r w:rsidRPr="00EB668F">
        <w:t>b.   Coverage measurement tools</w:t>
      </w:r>
    </w:p>
    <w:p w14:paraId="156AD4BC" w14:textId="77777777" w:rsidR="00EB668F" w:rsidRPr="00EB668F" w:rsidRDefault="009A2ACB" w:rsidP="006141CC">
      <w:pPr>
        <w:ind w:left="360"/>
      </w:pPr>
      <w:r w:rsidRPr="00EB668F">
        <w:t>c.   Test Comparators</w:t>
      </w:r>
    </w:p>
    <w:p w14:paraId="3E6FF096" w14:textId="77777777" w:rsidR="00EB668F" w:rsidRPr="00EB668F" w:rsidRDefault="009A2ACB" w:rsidP="006141CC">
      <w:pPr>
        <w:ind w:left="360"/>
      </w:pPr>
      <w:r w:rsidRPr="00EB668F">
        <w:t>d.   Modeling tools</w:t>
      </w:r>
    </w:p>
    <w:p w14:paraId="676D7E7C" w14:textId="77777777" w:rsidR="00EB668F" w:rsidRPr="00EB668F" w:rsidRDefault="009A2ACB" w:rsidP="006141CC">
      <w:pPr>
        <w:ind w:left="360"/>
      </w:pPr>
      <w:r w:rsidRPr="00EB668F">
        <w:rPr>
          <w:b/>
          <w:bCs/>
        </w:rPr>
        <w:t>d.   a, b &amp; d</w:t>
      </w:r>
    </w:p>
    <w:p w14:paraId="6E9A4CA3" w14:textId="77777777" w:rsidR="00EB668F" w:rsidRDefault="009A2ACB" w:rsidP="006141CC">
      <w:pPr>
        <w:ind w:left="360"/>
      </w:pPr>
      <w:r w:rsidRPr="00EB668F">
        <w:t>Syllabus Section 6.1.3 &amp; 6.1.5</w:t>
      </w:r>
    </w:p>
    <w:p w14:paraId="307AF124" w14:textId="77777777" w:rsidR="004A53ED" w:rsidRDefault="004A53ED" w:rsidP="006141CC">
      <w:pPr>
        <w:ind w:left="360"/>
      </w:pPr>
    </w:p>
    <w:p w14:paraId="7781C984" w14:textId="77777777" w:rsidR="00EB668F" w:rsidRPr="00C26CAC" w:rsidRDefault="00C26CAC" w:rsidP="006141CC">
      <w:pPr>
        <w:pStyle w:val="ListParagraph"/>
        <w:numPr>
          <w:ilvl w:val="0"/>
          <w:numId w:val="95"/>
        </w:numPr>
        <w:spacing w:after="0" w:line="240" w:lineRule="auto"/>
        <w:rPr>
          <w:b/>
          <w:bCs/>
        </w:rPr>
      </w:pPr>
      <w:r w:rsidRPr="00C26CAC">
        <w:rPr>
          <w:b/>
          <w:bCs/>
        </w:rPr>
        <w:t>True or false, coverage measurement tools apply to all test activities over the entire software life cycle.</w:t>
      </w:r>
    </w:p>
    <w:p w14:paraId="491CCC2E" w14:textId="77777777" w:rsidR="00560FAA" w:rsidRPr="00C26CAC" w:rsidRDefault="009A2ACB" w:rsidP="006141CC">
      <w:pPr>
        <w:pStyle w:val="ListParagraph"/>
        <w:numPr>
          <w:ilvl w:val="1"/>
          <w:numId w:val="95"/>
        </w:numPr>
        <w:spacing w:after="0" w:line="240" w:lineRule="auto"/>
        <w:ind w:left="720"/>
      </w:pPr>
      <w:r w:rsidRPr="00C26CAC">
        <w:t>True</w:t>
      </w:r>
    </w:p>
    <w:p w14:paraId="70D1EB08" w14:textId="77777777" w:rsidR="00560FAA" w:rsidRPr="00C26CAC" w:rsidRDefault="009A2ACB" w:rsidP="006141CC">
      <w:pPr>
        <w:pStyle w:val="ListParagraph"/>
        <w:numPr>
          <w:ilvl w:val="1"/>
          <w:numId w:val="95"/>
        </w:numPr>
        <w:spacing w:after="0" w:line="240" w:lineRule="auto"/>
        <w:ind w:left="720"/>
      </w:pPr>
      <w:r w:rsidRPr="00C26CAC">
        <w:t>False</w:t>
      </w:r>
    </w:p>
    <w:p w14:paraId="40328871" w14:textId="77777777" w:rsidR="00560FAA" w:rsidRPr="00C26CAC" w:rsidRDefault="009A2ACB" w:rsidP="006141CC">
      <w:pPr>
        <w:pStyle w:val="ListParagraph"/>
        <w:numPr>
          <w:ilvl w:val="1"/>
          <w:numId w:val="95"/>
        </w:numPr>
        <w:spacing w:after="0" w:line="240" w:lineRule="auto"/>
        <w:ind w:left="720"/>
        <w:rPr>
          <w:b/>
        </w:rPr>
      </w:pPr>
      <w:r w:rsidRPr="00C26CAC">
        <w:rPr>
          <w:b/>
          <w:bCs/>
        </w:rPr>
        <w:t>False</w:t>
      </w:r>
    </w:p>
    <w:p w14:paraId="6DA93EAD" w14:textId="77777777" w:rsidR="00C26CAC" w:rsidRDefault="009A2ACB" w:rsidP="006141CC">
      <w:pPr>
        <w:pStyle w:val="ListParagraph"/>
        <w:spacing w:after="0" w:line="240" w:lineRule="auto"/>
        <w:ind w:left="0" w:firstLine="360"/>
      </w:pPr>
      <w:r w:rsidRPr="00C26CAC">
        <w:t>Syllabus Section 6.1.2</w:t>
      </w:r>
    </w:p>
    <w:p w14:paraId="10D654B5" w14:textId="77777777" w:rsidR="004A53ED" w:rsidRDefault="004A53ED" w:rsidP="006141CC">
      <w:pPr>
        <w:pStyle w:val="ListParagraph"/>
        <w:spacing w:after="0" w:line="240" w:lineRule="auto"/>
        <w:ind w:left="0" w:firstLine="360"/>
      </w:pPr>
    </w:p>
    <w:p w14:paraId="097C5FED" w14:textId="77777777" w:rsidR="00C26CAC" w:rsidRPr="00C26CAC" w:rsidRDefault="009A2ACB" w:rsidP="006141CC">
      <w:pPr>
        <w:pStyle w:val="ListParagraph"/>
        <w:numPr>
          <w:ilvl w:val="0"/>
          <w:numId w:val="95"/>
        </w:numPr>
        <w:spacing w:after="0" w:line="240" w:lineRule="auto"/>
        <w:rPr>
          <w:b/>
          <w:bCs/>
        </w:rPr>
      </w:pPr>
      <w:r w:rsidRPr="00C26CAC">
        <w:rPr>
          <w:b/>
          <w:bCs/>
        </w:rPr>
        <w:t>Identify an objective of a pilot project:</w:t>
      </w:r>
    </w:p>
    <w:p w14:paraId="0378B51C" w14:textId="77777777" w:rsidR="00560FAA" w:rsidRPr="00C26CAC" w:rsidRDefault="009A2ACB" w:rsidP="006141CC">
      <w:pPr>
        <w:pStyle w:val="ListParagraph"/>
        <w:numPr>
          <w:ilvl w:val="0"/>
          <w:numId w:val="96"/>
        </w:numPr>
        <w:spacing w:after="0" w:line="240" w:lineRule="auto"/>
      </w:pPr>
      <w:r w:rsidRPr="00C26CAC">
        <w:t xml:space="preserve">Assessment of organizational maturity, strengths and weaknesses </w:t>
      </w:r>
    </w:p>
    <w:p w14:paraId="48C89484" w14:textId="77777777" w:rsidR="00560FAA" w:rsidRPr="00C26CAC" w:rsidRDefault="009A2ACB" w:rsidP="006141CC">
      <w:pPr>
        <w:pStyle w:val="ListParagraph"/>
        <w:numPr>
          <w:ilvl w:val="0"/>
          <w:numId w:val="96"/>
        </w:numPr>
        <w:spacing w:after="0" w:line="240" w:lineRule="auto"/>
      </w:pPr>
      <w:r w:rsidRPr="00C26CAC">
        <w:t>Defining usage guidelines</w:t>
      </w:r>
    </w:p>
    <w:p w14:paraId="51F65F46" w14:textId="77777777" w:rsidR="00560FAA" w:rsidRPr="00C26CAC" w:rsidRDefault="009A2ACB" w:rsidP="006141CC">
      <w:pPr>
        <w:pStyle w:val="ListParagraph"/>
        <w:numPr>
          <w:ilvl w:val="0"/>
          <w:numId w:val="96"/>
        </w:numPr>
        <w:spacing w:after="0" w:line="240" w:lineRule="auto"/>
      </w:pPr>
      <w:r w:rsidRPr="00C26CAC">
        <w:t>Identification of opportunities for an improved test process supported by tools</w:t>
      </w:r>
    </w:p>
    <w:p w14:paraId="73B1D9AB" w14:textId="77777777" w:rsidR="00560FAA" w:rsidRPr="00C26CAC" w:rsidRDefault="009A2ACB" w:rsidP="006141CC">
      <w:pPr>
        <w:pStyle w:val="ListParagraph"/>
        <w:numPr>
          <w:ilvl w:val="0"/>
          <w:numId w:val="96"/>
        </w:numPr>
        <w:spacing w:after="0" w:line="240" w:lineRule="auto"/>
      </w:pPr>
      <w:r w:rsidRPr="00C26CAC">
        <w:t>Learn more de</w:t>
      </w:r>
      <w:r w:rsidRPr="00C26CAC">
        <w:t>tail about the tool</w:t>
      </w:r>
    </w:p>
    <w:p w14:paraId="08F85BC7" w14:textId="77777777" w:rsidR="00C26CAC" w:rsidRPr="00C26CAC" w:rsidRDefault="009A2ACB" w:rsidP="006141CC">
      <w:pPr>
        <w:pStyle w:val="ListParagraph"/>
        <w:spacing w:after="0" w:line="240" w:lineRule="auto"/>
        <w:ind w:left="360"/>
      </w:pPr>
      <w:r w:rsidRPr="00C26CAC">
        <w:rPr>
          <w:b/>
          <w:bCs/>
        </w:rPr>
        <w:t>d. Learn more detail about the tool</w:t>
      </w:r>
    </w:p>
    <w:p w14:paraId="3AE58F13" w14:textId="77777777" w:rsidR="00C26CAC" w:rsidRDefault="009A2ACB" w:rsidP="006141CC">
      <w:pPr>
        <w:pStyle w:val="ListParagraph"/>
        <w:spacing w:after="0" w:line="240" w:lineRule="auto"/>
        <w:ind w:left="360"/>
      </w:pPr>
      <w:r w:rsidRPr="00C26CAC">
        <w:t>Syllabus Section 6.3</w:t>
      </w:r>
    </w:p>
    <w:p w14:paraId="13AEA512" w14:textId="77777777" w:rsidR="004A53ED" w:rsidRPr="00C26CAC" w:rsidRDefault="004A53ED" w:rsidP="006141CC">
      <w:pPr>
        <w:pStyle w:val="ListParagraph"/>
        <w:spacing w:after="0" w:line="240" w:lineRule="auto"/>
        <w:ind w:left="360"/>
      </w:pPr>
    </w:p>
    <w:p w14:paraId="2DFF5CDC" w14:textId="77777777" w:rsidR="00C26CAC" w:rsidRPr="00C26CAC" w:rsidRDefault="009A2ACB" w:rsidP="006141CC">
      <w:pPr>
        <w:pStyle w:val="ListParagraph"/>
        <w:numPr>
          <w:ilvl w:val="0"/>
          <w:numId w:val="95"/>
        </w:numPr>
        <w:spacing w:after="0" w:line="240" w:lineRule="auto"/>
        <w:rPr>
          <w:b/>
          <w:bCs/>
        </w:rPr>
      </w:pPr>
      <w:r w:rsidRPr="00C26CAC">
        <w:rPr>
          <w:b/>
          <w:bCs/>
        </w:rPr>
        <w:t xml:space="preserve">A gradual implementation with initial filters to exclude some messages </w:t>
      </w:r>
      <w:r w:rsidRPr="00C26CAC">
        <w:rPr>
          <w:b/>
          <w:bCs/>
        </w:rPr>
        <w:br/>
        <w:t>is an effective approach for what type of testing tools?</w:t>
      </w:r>
    </w:p>
    <w:p w14:paraId="389A3C0A" w14:textId="77777777" w:rsidR="00560FAA" w:rsidRPr="00C26CAC" w:rsidRDefault="009A2ACB" w:rsidP="006141CC">
      <w:pPr>
        <w:pStyle w:val="ListParagraph"/>
        <w:numPr>
          <w:ilvl w:val="0"/>
          <w:numId w:val="97"/>
        </w:numPr>
        <w:spacing w:after="0" w:line="240" w:lineRule="auto"/>
      </w:pPr>
      <w:r w:rsidRPr="00C26CAC">
        <w:t>Test management tools</w:t>
      </w:r>
    </w:p>
    <w:p w14:paraId="0FFE167D" w14:textId="77777777" w:rsidR="00560FAA" w:rsidRPr="00C26CAC" w:rsidRDefault="009A2ACB" w:rsidP="006141CC">
      <w:pPr>
        <w:pStyle w:val="ListParagraph"/>
        <w:numPr>
          <w:ilvl w:val="0"/>
          <w:numId w:val="97"/>
        </w:numPr>
        <w:spacing w:after="0" w:line="240" w:lineRule="auto"/>
      </w:pPr>
      <w:r w:rsidRPr="00C26CAC">
        <w:t>Static analysis tools</w:t>
      </w:r>
    </w:p>
    <w:p w14:paraId="21B17E7F" w14:textId="77777777" w:rsidR="00560FAA" w:rsidRPr="00C26CAC" w:rsidRDefault="009A2ACB" w:rsidP="006141CC">
      <w:pPr>
        <w:pStyle w:val="ListParagraph"/>
        <w:numPr>
          <w:ilvl w:val="0"/>
          <w:numId w:val="97"/>
        </w:numPr>
        <w:spacing w:after="0" w:line="240" w:lineRule="auto"/>
      </w:pPr>
      <w:r w:rsidRPr="00C26CAC">
        <w:t>Performance tools</w:t>
      </w:r>
    </w:p>
    <w:p w14:paraId="314E93BF" w14:textId="77777777" w:rsidR="00560FAA" w:rsidRPr="00C26CAC" w:rsidRDefault="009A2ACB" w:rsidP="006141CC">
      <w:pPr>
        <w:pStyle w:val="ListParagraph"/>
        <w:numPr>
          <w:ilvl w:val="0"/>
          <w:numId w:val="97"/>
        </w:numPr>
        <w:spacing w:after="0" w:line="240" w:lineRule="auto"/>
      </w:pPr>
      <w:r w:rsidRPr="00C26CAC">
        <w:t>Test execution tools</w:t>
      </w:r>
    </w:p>
    <w:p w14:paraId="2E86D669" w14:textId="77777777" w:rsidR="00C26CAC" w:rsidRPr="00C26CAC" w:rsidRDefault="009A2ACB" w:rsidP="006141CC">
      <w:pPr>
        <w:pStyle w:val="ListParagraph"/>
        <w:spacing w:after="0" w:line="240" w:lineRule="auto"/>
        <w:ind w:left="360"/>
      </w:pPr>
      <w:r w:rsidRPr="00C26CAC">
        <w:rPr>
          <w:b/>
          <w:bCs/>
        </w:rPr>
        <w:t>b. Static analysis tools</w:t>
      </w:r>
    </w:p>
    <w:p w14:paraId="05DC53B0" w14:textId="77777777" w:rsidR="00C26CAC" w:rsidRDefault="009A2ACB" w:rsidP="006141CC">
      <w:pPr>
        <w:pStyle w:val="ListParagraph"/>
        <w:spacing w:after="0" w:line="240" w:lineRule="auto"/>
        <w:ind w:left="360"/>
      </w:pPr>
      <w:r w:rsidRPr="00C26CAC">
        <w:t>Syllabus Section 6.2.2</w:t>
      </w:r>
    </w:p>
    <w:p w14:paraId="70833CBC" w14:textId="77777777" w:rsidR="004A53ED" w:rsidRDefault="004A53ED" w:rsidP="006141CC">
      <w:pPr>
        <w:pStyle w:val="ListParagraph"/>
        <w:spacing w:after="0" w:line="240" w:lineRule="auto"/>
        <w:ind w:left="360"/>
      </w:pPr>
    </w:p>
    <w:p w14:paraId="75BDE22B" w14:textId="77777777" w:rsidR="008C36F0" w:rsidRDefault="009A2ACB">
      <w:pPr>
        <w:rPr>
          <w:b/>
          <w:bCs/>
        </w:rPr>
      </w:pPr>
      <w:r>
        <w:rPr>
          <w:b/>
          <w:bCs/>
        </w:rPr>
        <w:br w:type="page"/>
      </w:r>
    </w:p>
    <w:p w14:paraId="109A7ECA" w14:textId="77777777" w:rsidR="00C26CAC" w:rsidRPr="00E32438" w:rsidRDefault="00E32438" w:rsidP="006141CC">
      <w:pPr>
        <w:pStyle w:val="ListParagraph"/>
        <w:numPr>
          <w:ilvl w:val="0"/>
          <w:numId w:val="95"/>
        </w:numPr>
        <w:spacing w:after="0" w:line="240" w:lineRule="auto"/>
        <w:rPr>
          <w:b/>
          <w:bCs/>
        </w:rPr>
      </w:pPr>
      <w:r w:rsidRPr="00E32438">
        <w:rPr>
          <w:b/>
          <w:bCs/>
        </w:rPr>
        <w:lastRenderedPageBreak/>
        <w:t>Identify the testing tool(s) that may have special considerations for use</w:t>
      </w:r>
    </w:p>
    <w:p w14:paraId="11FEC5E8" w14:textId="77777777" w:rsidR="00E32438" w:rsidRPr="00E32438" w:rsidRDefault="009A2ACB" w:rsidP="006141CC">
      <w:pPr>
        <w:pStyle w:val="ListParagraph"/>
        <w:spacing w:after="0" w:line="240" w:lineRule="auto"/>
        <w:ind w:left="360"/>
      </w:pPr>
      <w:r w:rsidRPr="00E32438">
        <w:t>A.   Dynamic Analysis</w:t>
      </w:r>
    </w:p>
    <w:p w14:paraId="75FB036F" w14:textId="77777777" w:rsidR="00560FAA" w:rsidRPr="00E32438" w:rsidRDefault="009A2ACB" w:rsidP="006141CC">
      <w:pPr>
        <w:pStyle w:val="ListParagraph"/>
        <w:numPr>
          <w:ilvl w:val="0"/>
          <w:numId w:val="98"/>
        </w:numPr>
        <w:spacing w:after="0" w:line="240" w:lineRule="auto"/>
      </w:pPr>
      <w:r w:rsidRPr="00E32438">
        <w:t>Test execution</w:t>
      </w:r>
    </w:p>
    <w:p w14:paraId="39BFB555" w14:textId="77777777" w:rsidR="00560FAA" w:rsidRPr="00E32438" w:rsidRDefault="009A2ACB" w:rsidP="006141CC">
      <w:pPr>
        <w:pStyle w:val="ListParagraph"/>
        <w:numPr>
          <w:ilvl w:val="0"/>
          <w:numId w:val="98"/>
        </w:numPr>
        <w:spacing w:after="0" w:line="240" w:lineRule="auto"/>
      </w:pPr>
      <w:r w:rsidRPr="00E32438">
        <w:t>Static Analysis</w:t>
      </w:r>
    </w:p>
    <w:p w14:paraId="0A9C4909" w14:textId="77777777" w:rsidR="00560FAA" w:rsidRPr="00E32438" w:rsidRDefault="009A2ACB" w:rsidP="006141CC">
      <w:pPr>
        <w:pStyle w:val="ListParagraph"/>
        <w:numPr>
          <w:ilvl w:val="0"/>
          <w:numId w:val="98"/>
        </w:numPr>
        <w:spacing w:after="0" w:line="240" w:lineRule="auto"/>
      </w:pPr>
      <w:r w:rsidRPr="00E32438">
        <w:t xml:space="preserve">Monitoring </w:t>
      </w:r>
    </w:p>
    <w:p w14:paraId="28AA98DD" w14:textId="77777777" w:rsidR="00560FAA" w:rsidRPr="00E32438" w:rsidRDefault="009A2ACB" w:rsidP="006141CC">
      <w:pPr>
        <w:pStyle w:val="ListParagraph"/>
        <w:numPr>
          <w:ilvl w:val="0"/>
          <w:numId w:val="99"/>
        </w:numPr>
        <w:spacing w:after="0" w:line="240" w:lineRule="auto"/>
      </w:pPr>
      <w:r w:rsidRPr="00E32438">
        <w:t xml:space="preserve"> A, B &amp; C</w:t>
      </w:r>
    </w:p>
    <w:p w14:paraId="33B731C6" w14:textId="77777777" w:rsidR="00560FAA" w:rsidRPr="00E32438" w:rsidRDefault="009A2ACB" w:rsidP="006141CC">
      <w:pPr>
        <w:pStyle w:val="ListParagraph"/>
        <w:numPr>
          <w:ilvl w:val="0"/>
          <w:numId w:val="99"/>
        </w:numPr>
        <w:spacing w:after="0" w:line="240" w:lineRule="auto"/>
      </w:pPr>
      <w:r w:rsidRPr="00E32438">
        <w:t xml:space="preserve"> C &amp; D</w:t>
      </w:r>
    </w:p>
    <w:p w14:paraId="15FD4A74" w14:textId="77777777" w:rsidR="00560FAA" w:rsidRPr="00E32438" w:rsidRDefault="009A2ACB" w:rsidP="006141CC">
      <w:pPr>
        <w:pStyle w:val="ListParagraph"/>
        <w:numPr>
          <w:ilvl w:val="0"/>
          <w:numId w:val="99"/>
        </w:numPr>
        <w:spacing w:after="0" w:line="240" w:lineRule="auto"/>
      </w:pPr>
      <w:r w:rsidRPr="00E32438">
        <w:t xml:space="preserve"> B &amp; C</w:t>
      </w:r>
    </w:p>
    <w:p w14:paraId="311E0F98" w14:textId="77777777" w:rsidR="00560FAA" w:rsidRPr="00E32438" w:rsidRDefault="009A2ACB" w:rsidP="006141CC">
      <w:pPr>
        <w:pStyle w:val="ListParagraph"/>
        <w:numPr>
          <w:ilvl w:val="0"/>
          <w:numId w:val="99"/>
        </w:numPr>
        <w:spacing w:after="0" w:line="240" w:lineRule="auto"/>
      </w:pPr>
      <w:r w:rsidRPr="00E32438">
        <w:t xml:space="preserve"> al</w:t>
      </w:r>
      <w:r w:rsidRPr="00E32438">
        <w:t>l of the above</w:t>
      </w:r>
    </w:p>
    <w:p w14:paraId="694910AF" w14:textId="77777777" w:rsidR="00E32438" w:rsidRPr="00E32438" w:rsidRDefault="009A2ACB" w:rsidP="006141CC">
      <w:pPr>
        <w:pStyle w:val="ListParagraph"/>
        <w:spacing w:after="0" w:line="240" w:lineRule="auto"/>
      </w:pPr>
      <w:r w:rsidRPr="00E32438">
        <w:rPr>
          <w:b/>
          <w:bCs/>
        </w:rPr>
        <w:t>c. B &amp; C</w:t>
      </w:r>
    </w:p>
    <w:p w14:paraId="3311FAF1" w14:textId="77777777" w:rsidR="00E32438" w:rsidRDefault="009A2ACB" w:rsidP="006141CC">
      <w:pPr>
        <w:pStyle w:val="ListParagraph"/>
        <w:spacing w:after="0" w:line="240" w:lineRule="auto"/>
      </w:pPr>
      <w:r w:rsidRPr="00E32438">
        <w:t>Syllabus Section 6.2.2</w:t>
      </w:r>
    </w:p>
    <w:p w14:paraId="53D4C292" w14:textId="77777777" w:rsidR="007B2B54" w:rsidRDefault="007B2B54" w:rsidP="006141CC">
      <w:pPr>
        <w:pStyle w:val="ListParagraph"/>
        <w:spacing w:after="0" w:line="240" w:lineRule="auto"/>
      </w:pPr>
    </w:p>
    <w:p w14:paraId="24393EC5" w14:textId="77777777" w:rsidR="00A929AE" w:rsidRPr="00A929AE" w:rsidRDefault="009A2ACB" w:rsidP="006141CC">
      <w:pPr>
        <w:pStyle w:val="ListParagraph"/>
        <w:numPr>
          <w:ilvl w:val="0"/>
          <w:numId w:val="95"/>
        </w:numPr>
        <w:spacing w:after="0" w:line="240" w:lineRule="auto"/>
        <w:rPr>
          <w:b/>
          <w:bCs/>
        </w:rPr>
      </w:pPr>
      <w:r w:rsidRPr="00A929AE">
        <w:rPr>
          <w:b/>
          <w:bCs/>
        </w:rPr>
        <w:t>Identify one or more of the potential benefit(s) of using tools:</w:t>
      </w:r>
    </w:p>
    <w:p w14:paraId="4329DC57" w14:textId="77777777" w:rsidR="00560FAA" w:rsidRPr="00A929AE" w:rsidRDefault="009A2ACB" w:rsidP="006141CC">
      <w:pPr>
        <w:pStyle w:val="ListParagraph"/>
        <w:numPr>
          <w:ilvl w:val="1"/>
          <w:numId w:val="100"/>
        </w:numPr>
        <w:spacing w:after="0" w:line="240" w:lineRule="auto"/>
        <w:ind w:left="720"/>
      </w:pPr>
      <w:r w:rsidRPr="00A929AE">
        <w:t>Objective assessment</w:t>
      </w:r>
    </w:p>
    <w:p w14:paraId="37F6C81A" w14:textId="77777777" w:rsidR="00560FAA" w:rsidRPr="00A929AE" w:rsidRDefault="009A2ACB" w:rsidP="006141CC">
      <w:pPr>
        <w:pStyle w:val="ListParagraph"/>
        <w:numPr>
          <w:ilvl w:val="1"/>
          <w:numId w:val="100"/>
        </w:numPr>
        <w:spacing w:after="0" w:line="240" w:lineRule="auto"/>
        <w:ind w:left="720"/>
      </w:pPr>
      <w:r w:rsidRPr="00A929AE">
        <w:t>Capture tests by recording the actions of a manual tester</w:t>
      </w:r>
    </w:p>
    <w:p w14:paraId="116766C3" w14:textId="77777777" w:rsidR="00560FAA" w:rsidRPr="00A929AE" w:rsidRDefault="009A2ACB" w:rsidP="006141CC">
      <w:pPr>
        <w:pStyle w:val="ListParagraph"/>
        <w:numPr>
          <w:ilvl w:val="1"/>
          <w:numId w:val="100"/>
        </w:numPr>
        <w:spacing w:after="0" w:line="240" w:lineRule="auto"/>
        <w:ind w:left="720"/>
      </w:pPr>
      <w:r w:rsidRPr="00A929AE">
        <w:t>Replacement for test design and/or manual testing</w:t>
      </w:r>
    </w:p>
    <w:p w14:paraId="46DE0E19" w14:textId="77777777" w:rsidR="00560FAA" w:rsidRPr="00A929AE" w:rsidRDefault="009A2ACB" w:rsidP="006141CC">
      <w:pPr>
        <w:pStyle w:val="ListParagraph"/>
        <w:numPr>
          <w:ilvl w:val="1"/>
          <w:numId w:val="100"/>
        </w:numPr>
        <w:spacing w:after="0" w:line="240" w:lineRule="auto"/>
        <w:ind w:left="720"/>
      </w:pPr>
      <w:r w:rsidRPr="00A929AE">
        <w:t>Purchasing or leasing a tool</w:t>
      </w:r>
    </w:p>
    <w:p w14:paraId="4FCFA4F4" w14:textId="77777777" w:rsidR="00560FAA" w:rsidRPr="00A929AE" w:rsidRDefault="009A2ACB" w:rsidP="006141CC">
      <w:pPr>
        <w:pStyle w:val="ListParagraph"/>
        <w:numPr>
          <w:ilvl w:val="2"/>
          <w:numId w:val="101"/>
        </w:numPr>
        <w:spacing w:after="0" w:line="240" w:lineRule="auto"/>
        <w:ind w:left="1440"/>
      </w:pPr>
      <w:r w:rsidRPr="00A929AE">
        <w:t>A &amp; B</w:t>
      </w:r>
    </w:p>
    <w:p w14:paraId="6BF8169B" w14:textId="77777777" w:rsidR="00560FAA" w:rsidRPr="00A929AE" w:rsidRDefault="009A2ACB" w:rsidP="006141CC">
      <w:pPr>
        <w:pStyle w:val="ListParagraph"/>
        <w:numPr>
          <w:ilvl w:val="2"/>
          <w:numId w:val="101"/>
        </w:numPr>
        <w:spacing w:after="0" w:line="240" w:lineRule="auto"/>
        <w:ind w:left="1440"/>
      </w:pPr>
      <w:r w:rsidRPr="00A929AE">
        <w:t>A only</w:t>
      </w:r>
    </w:p>
    <w:p w14:paraId="27881CB7" w14:textId="77777777" w:rsidR="00560FAA" w:rsidRPr="00A929AE" w:rsidRDefault="009A2ACB" w:rsidP="006141CC">
      <w:pPr>
        <w:pStyle w:val="ListParagraph"/>
        <w:numPr>
          <w:ilvl w:val="2"/>
          <w:numId w:val="101"/>
        </w:numPr>
        <w:spacing w:after="0" w:line="240" w:lineRule="auto"/>
        <w:ind w:left="1440"/>
      </w:pPr>
      <w:r w:rsidRPr="00A929AE">
        <w:t>D</w:t>
      </w:r>
    </w:p>
    <w:p w14:paraId="2BC25B3E" w14:textId="77777777" w:rsidR="00560FAA" w:rsidRPr="00A929AE" w:rsidRDefault="009A2ACB" w:rsidP="006141CC">
      <w:pPr>
        <w:pStyle w:val="ListParagraph"/>
        <w:numPr>
          <w:ilvl w:val="2"/>
          <w:numId w:val="101"/>
        </w:numPr>
        <w:spacing w:after="0" w:line="240" w:lineRule="auto"/>
        <w:ind w:left="1440"/>
      </w:pPr>
      <w:r w:rsidRPr="00A929AE">
        <w:t>None of the above</w:t>
      </w:r>
    </w:p>
    <w:p w14:paraId="5A332D4B" w14:textId="77777777" w:rsidR="00A929AE" w:rsidRPr="00A929AE" w:rsidRDefault="009A2ACB" w:rsidP="006141CC">
      <w:pPr>
        <w:pStyle w:val="ListParagraph"/>
        <w:spacing w:after="0" w:line="240" w:lineRule="auto"/>
        <w:ind w:left="1260"/>
      </w:pPr>
      <w:r w:rsidRPr="00A929AE">
        <w:rPr>
          <w:b/>
          <w:bCs/>
        </w:rPr>
        <w:t>b.</w:t>
      </w:r>
      <w:r w:rsidR="008C36F0">
        <w:rPr>
          <w:b/>
          <w:bCs/>
        </w:rPr>
        <w:t xml:space="preserve"> </w:t>
      </w:r>
      <w:r w:rsidRPr="00A929AE">
        <w:rPr>
          <w:b/>
          <w:bCs/>
        </w:rPr>
        <w:t>A only</w:t>
      </w:r>
    </w:p>
    <w:p w14:paraId="785D72EE" w14:textId="77777777" w:rsidR="00A929AE" w:rsidRDefault="009A2ACB" w:rsidP="006141CC">
      <w:pPr>
        <w:pStyle w:val="ListParagraph"/>
        <w:spacing w:after="0" w:line="240" w:lineRule="auto"/>
        <w:ind w:left="1260"/>
      </w:pPr>
      <w:r w:rsidRPr="00A929AE">
        <w:t xml:space="preserve">Syllabus Section 6.2.1 </w:t>
      </w:r>
    </w:p>
    <w:p w14:paraId="340F08C0" w14:textId="77777777" w:rsidR="007B2B54" w:rsidRPr="00A929AE" w:rsidRDefault="007B2B54" w:rsidP="006141CC">
      <w:pPr>
        <w:pStyle w:val="ListParagraph"/>
        <w:spacing w:after="0" w:line="240" w:lineRule="auto"/>
        <w:ind w:left="1260"/>
      </w:pPr>
    </w:p>
    <w:p w14:paraId="3FCF83FE" w14:textId="77777777" w:rsidR="00A929AE" w:rsidRDefault="00477F4F" w:rsidP="006141CC">
      <w:pPr>
        <w:pStyle w:val="ListParagraph"/>
        <w:numPr>
          <w:ilvl w:val="0"/>
          <w:numId w:val="95"/>
        </w:numPr>
        <w:spacing w:after="0" w:line="240" w:lineRule="auto"/>
        <w:rPr>
          <w:b/>
          <w:bCs/>
        </w:rPr>
      </w:pPr>
      <w:r w:rsidRPr="00477F4F">
        <w:rPr>
          <w:b/>
          <w:bCs/>
        </w:rPr>
        <w:t>This test tool simulates the environment in which the test object will run:</w:t>
      </w:r>
    </w:p>
    <w:p w14:paraId="170783BD" w14:textId="77777777" w:rsidR="00560FAA" w:rsidRPr="00477F4F" w:rsidRDefault="009A2ACB" w:rsidP="006141CC">
      <w:pPr>
        <w:pStyle w:val="ListParagraph"/>
        <w:numPr>
          <w:ilvl w:val="1"/>
          <w:numId w:val="95"/>
        </w:numPr>
        <w:spacing w:after="0" w:line="240" w:lineRule="auto"/>
        <w:ind w:left="720"/>
      </w:pPr>
      <w:r w:rsidRPr="00477F4F">
        <w:t>Dynamic analysis tool</w:t>
      </w:r>
    </w:p>
    <w:p w14:paraId="1655A2AF" w14:textId="77777777" w:rsidR="00560FAA" w:rsidRPr="00477F4F" w:rsidRDefault="009A2ACB" w:rsidP="006141CC">
      <w:pPr>
        <w:pStyle w:val="ListParagraph"/>
        <w:numPr>
          <w:ilvl w:val="1"/>
          <w:numId w:val="95"/>
        </w:numPr>
        <w:spacing w:after="0" w:line="240" w:lineRule="auto"/>
        <w:ind w:left="720"/>
      </w:pPr>
      <w:r w:rsidRPr="00477F4F">
        <w:t>Monitoring tool</w:t>
      </w:r>
    </w:p>
    <w:p w14:paraId="6E4ECFD0" w14:textId="77777777" w:rsidR="00560FAA" w:rsidRPr="00477F4F" w:rsidRDefault="009A2ACB" w:rsidP="006141CC">
      <w:pPr>
        <w:pStyle w:val="ListParagraph"/>
        <w:numPr>
          <w:ilvl w:val="1"/>
          <w:numId w:val="95"/>
        </w:numPr>
        <w:spacing w:after="0" w:line="240" w:lineRule="auto"/>
        <w:ind w:left="720"/>
      </w:pPr>
      <w:r w:rsidRPr="00477F4F">
        <w:t>Coverage management tool</w:t>
      </w:r>
    </w:p>
    <w:p w14:paraId="60876043" w14:textId="77777777" w:rsidR="00560FAA" w:rsidRPr="00477F4F" w:rsidRDefault="009A2ACB" w:rsidP="006141CC">
      <w:pPr>
        <w:pStyle w:val="ListParagraph"/>
        <w:numPr>
          <w:ilvl w:val="1"/>
          <w:numId w:val="95"/>
        </w:numPr>
        <w:spacing w:after="0" w:line="240" w:lineRule="auto"/>
        <w:ind w:left="720"/>
      </w:pPr>
      <w:r w:rsidRPr="00477F4F">
        <w:t xml:space="preserve">Test </w:t>
      </w:r>
      <w:r w:rsidRPr="00477F4F">
        <w:t>harness/unit test framework tool</w:t>
      </w:r>
    </w:p>
    <w:p w14:paraId="4484D45D" w14:textId="77777777" w:rsidR="00477F4F" w:rsidRPr="00477F4F" w:rsidRDefault="009A2ACB" w:rsidP="006141CC">
      <w:pPr>
        <w:pStyle w:val="ListParagraph"/>
        <w:spacing w:after="0" w:line="240" w:lineRule="auto"/>
        <w:ind w:left="0" w:firstLine="360"/>
      </w:pPr>
      <w:r w:rsidRPr="00477F4F">
        <w:rPr>
          <w:b/>
          <w:bCs/>
        </w:rPr>
        <w:t>d. Test harness/unit test framework tool</w:t>
      </w:r>
      <w:r w:rsidRPr="00477F4F">
        <w:rPr>
          <w:b/>
          <w:bCs/>
          <w:i/>
          <w:iCs/>
        </w:rPr>
        <w:t xml:space="preserve"> </w:t>
      </w:r>
    </w:p>
    <w:p w14:paraId="36D3CE73" w14:textId="77777777" w:rsidR="00477F4F" w:rsidRDefault="009A2ACB" w:rsidP="006141CC">
      <w:pPr>
        <w:pStyle w:val="ListParagraph"/>
        <w:spacing w:after="0" w:line="240" w:lineRule="auto"/>
        <w:ind w:left="0"/>
      </w:pPr>
      <w:r w:rsidRPr="00477F4F">
        <w:tab/>
        <w:t>Syllabus Section 6.1.5</w:t>
      </w:r>
    </w:p>
    <w:p w14:paraId="76A3E35F" w14:textId="77777777" w:rsidR="007B2B54" w:rsidRPr="00477F4F" w:rsidRDefault="007B2B54" w:rsidP="006141CC">
      <w:pPr>
        <w:pStyle w:val="ListParagraph"/>
        <w:spacing w:after="0" w:line="240" w:lineRule="auto"/>
        <w:ind w:left="0"/>
      </w:pPr>
    </w:p>
    <w:p w14:paraId="0856AC4D" w14:textId="77777777" w:rsidR="00477F4F" w:rsidRPr="00F44423" w:rsidRDefault="00F44423" w:rsidP="006141CC">
      <w:pPr>
        <w:pStyle w:val="ListParagraph"/>
        <w:numPr>
          <w:ilvl w:val="0"/>
          <w:numId w:val="95"/>
        </w:numPr>
        <w:spacing w:after="0" w:line="240" w:lineRule="auto"/>
        <w:rPr>
          <w:b/>
          <w:bCs/>
        </w:rPr>
      </w:pPr>
      <w:r w:rsidRPr="00F44423">
        <w:rPr>
          <w:b/>
          <w:bCs/>
        </w:rPr>
        <w:t>Which tool(s) need to interface with other tools or spreadsheets in order to produce information in the best format for an organization?</w:t>
      </w:r>
    </w:p>
    <w:p w14:paraId="001CB1F6" w14:textId="77777777" w:rsidR="00560FAA" w:rsidRPr="00F44423" w:rsidRDefault="009A2ACB" w:rsidP="006141CC">
      <w:pPr>
        <w:pStyle w:val="ListParagraph"/>
        <w:numPr>
          <w:ilvl w:val="1"/>
          <w:numId w:val="95"/>
        </w:numPr>
        <w:spacing w:after="0" w:line="240" w:lineRule="auto"/>
        <w:ind w:left="720"/>
      </w:pPr>
      <w:r w:rsidRPr="00F44423">
        <w:t>Monitoring tool</w:t>
      </w:r>
    </w:p>
    <w:p w14:paraId="67E3CF61" w14:textId="77777777" w:rsidR="00560FAA" w:rsidRPr="00F44423" w:rsidRDefault="009A2ACB" w:rsidP="006141CC">
      <w:pPr>
        <w:pStyle w:val="ListParagraph"/>
        <w:numPr>
          <w:ilvl w:val="1"/>
          <w:numId w:val="95"/>
        </w:numPr>
        <w:spacing w:after="0" w:line="240" w:lineRule="auto"/>
        <w:ind w:left="720"/>
      </w:pPr>
      <w:r w:rsidRPr="00F44423">
        <w:t>Test management tool</w:t>
      </w:r>
    </w:p>
    <w:p w14:paraId="2997B21B" w14:textId="77777777" w:rsidR="00560FAA" w:rsidRPr="00F44423" w:rsidRDefault="009A2ACB" w:rsidP="006141CC">
      <w:pPr>
        <w:pStyle w:val="ListParagraph"/>
        <w:numPr>
          <w:ilvl w:val="1"/>
          <w:numId w:val="95"/>
        </w:numPr>
        <w:spacing w:after="0" w:line="240" w:lineRule="auto"/>
        <w:ind w:left="720"/>
      </w:pPr>
      <w:r w:rsidRPr="00F44423">
        <w:t>Test comparators</w:t>
      </w:r>
    </w:p>
    <w:p w14:paraId="3B986CF5" w14:textId="77777777" w:rsidR="00560FAA" w:rsidRPr="00F44423" w:rsidRDefault="009A2ACB" w:rsidP="006141CC">
      <w:pPr>
        <w:pStyle w:val="ListParagraph"/>
        <w:numPr>
          <w:ilvl w:val="1"/>
          <w:numId w:val="95"/>
        </w:numPr>
        <w:spacing w:after="0" w:line="240" w:lineRule="auto"/>
        <w:ind w:left="720"/>
      </w:pPr>
      <w:r w:rsidRPr="00F44423">
        <w:t>Performance testing tool</w:t>
      </w:r>
    </w:p>
    <w:p w14:paraId="6198C0DA" w14:textId="77777777" w:rsidR="00F44423" w:rsidRPr="00F44423" w:rsidRDefault="009A2ACB" w:rsidP="006141CC">
      <w:pPr>
        <w:pStyle w:val="ListParagraph"/>
        <w:spacing w:after="0" w:line="240" w:lineRule="auto"/>
        <w:ind w:left="360"/>
      </w:pPr>
      <w:r w:rsidRPr="00F44423">
        <w:rPr>
          <w:b/>
          <w:bCs/>
        </w:rPr>
        <w:t>b. Test management tool</w:t>
      </w:r>
    </w:p>
    <w:p w14:paraId="3C2B60D5" w14:textId="77777777" w:rsidR="00F44423" w:rsidRDefault="009A2ACB" w:rsidP="006141CC">
      <w:pPr>
        <w:pStyle w:val="ListParagraph"/>
        <w:spacing w:after="0" w:line="240" w:lineRule="auto"/>
        <w:ind w:left="360"/>
      </w:pPr>
      <w:r w:rsidRPr="00F44423">
        <w:t>Syllabus Section 6.2.2</w:t>
      </w:r>
    </w:p>
    <w:p w14:paraId="672EABF6" w14:textId="77777777" w:rsidR="007B2B54" w:rsidRDefault="007B2B54" w:rsidP="006141CC">
      <w:pPr>
        <w:pStyle w:val="ListParagraph"/>
        <w:spacing w:after="0" w:line="240" w:lineRule="auto"/>
        <w:ind w:left="360"/>
      </w:pPr>
    </w:p>
    <w:p w14:paraId="0487DB61" w14:textId="77777777" w:rsidR="00F44423" w:rsidRPr="00F44423" w:rsidRDefault="009A2ACB" w:rsidP="006141CC">
      <w:pPr>
        <w:pStyle w:val="ListParagraph"/>
        <w:numPr>
          <w:ilvl w:val="0"/>
          <w:numId w:val="95"/>
        </w:numPr>
        <w:spacing w:after="0" w:line="240" w:lineRule="auto"/>
        <w:rPr>
          <w:b/>
          <w:bCs/>
        </w:rPr>
      </w:pPr>
      <w:r w:rsidRPr="00F44423">
        <w:rPr>
          <w:b/>
          <w:bCs/>
        </w:rPr>
        <w:t>Requirements management tools ________.</w:t>
      </w:r>
    </w:p>
    <w:p w14:paraId="6AF7D800" w14:textId="77777777" w:rsidR="00560FAA" w:rsidRPr="00F44423" w:rsidRDefault="009A2ACB" w:rsidP="006141CC">
      <w:pPr>
        <w:pStyle w:val="ListParagraph"/>
        <w:numPr>
          <w:ilvl w:val="1"/>
          <w:numId w:val="95"/>
        </w:numPr>
        <w:spacing w:after="0" w:line="240" w:lineRule="auto"/>
        <w:ind w:left="720"/>
      </w:pPr>
      <w:r w:rsidRPr="00F44423">
        <w:t>check for consistency</w:t>
      </w:r>
    </w:p>
    <w:p w14:paraId="412667F1" w14:textId="77777777" w:rsidR="00560FAA" w:rsidRPr="00F44423" w:rsidRDefault="009A2ACB" w:rsidP="006141CC">
      <w:pPr>
        <w:pStyle w:val="ListParagraph"/>
        <w:numPr>
          <w:ilvl w:val="1"/>
          <w:numId w:val="95"/>
        </w:numPr>
        <w:spacing w:after="0" w:line="240" w:lineRule="auto"/>
        <w:ind w:left="720"/>
      </w:pPr>
      <w:r w:rsidRPr="00F44423">
        <w:t xml:space="preserve">offer quantitative analysis (metrics) related to the tests </w:t>
      </w:r>
    </w:p>
    <w:p w14:paraId="796E70C6" w14:textId="77777777" w:rsidR="00560FAA" w:rsidRPr="00F44423" w:rsidRDefault="009A2ACB" w:rsidP="006141CC">
      <w:pPr>
        <w:pStyle w:val="ListParagraph"/>
        <w:numPr>
          <w:ilvl w:val="1"/>
          <w:numId w:val="95"/>
        </w:numPr>
        <w:spacing w:after="0" w:line="240" w:lineRule="auto"/>
        <w:ind w:left="720"/>
      </w:pPr>
      <w:r w:rsidRPr="00F44423">
        <w:t xml:space="preserve">aid in </w:t>
      </w:r>
      <w:r w:rsidRPr="00F44423">
        <w:t>understanding the code</w:t>
      </w:r>
    </w:p>
    <w:p w14:paraId="1CE94F2C" w14:textId="77777777" w:rsidR="00560FAA" w:rsidRPr="00F44423" w:rsidRDefault="009A2ACB" w:rsidP="006141CC">
      <w:pPr>
        <w:pStyle w:val="ListParagraph"/>
        <w:numPr>
          <w:ilvl w:val="1"/>
          <w:numId w:val="95"/>
        </w:numPr>
        <w:spacing w:after="0" w:line="240" w:lineRule="auto"/>
        <w:ind w:left="720"/>
      </w:pPr>
      <w:r w:rsidRPr="00F44423">
        <w:t>may accelerate and improve the development process</w:t>
      </w:r>
    </w:p>
    <w:p w14:paraId="3D8F0C8C" w14:textId="77777777" w:rsidR="00560FAA" w:rsidRPr="00F44423" w:rsidRDefault="009A2ACB" w:rsidP="006141CC">
      <w:pPr>
        <w:pStyle w:val="ListParagraph"/>
        <w:numPr>
          <w:ilvl w:val="1"/>
          <w:numId w:val="95"/>
        </w:numPr>
        <w:spacing w:after="0" w:line="240" w:lineRule="auto"/>
        <w:ind w:left="720"/>
      </w:pPr>
      <w:r w:rsidRPr="00F44423">
        <w:rPr>
          <w:b/>
          <w:bCs/>
        </w:rPr>
        <w:t>Check for consistency</w:t>
      </w:r>
    </w:p>
    <w:p w14:paraId="33E12E3A" w14:textId="77777777" w:rsidR="00F44423" w:rsidRPr="00F44423" w:rsidRDefault="009A2ACB" w:rsidP="006141CC">
      <w:pPr>
        <w:pStyle w:val="ListParagraph"/>
        <w:spacing w:after="0" w:line="240" w:lineRule="auto"/>
        <w:ind w:left="0" w:firstLine="360"/>
      </w:pPr>
      <w:r w:rsidRPr="00F44423">
        <w:t>Syllabus Section 6.1.2</w:t>
      </w:r>
    </w:p>
    <w:p w14:paraId="60B738F7" w14:textId="77777777" w:rsidR="00F44423" w:rsidRPr="00F44423" w:rsidRDefault="009A2ACB" w:rsidP="006141CC">
      <w:pPr>
        <w:pStyle w:val="ListParagraph"/>
        <w:numPr>
          <w:ilvl w:val="0"/>
          <w:numId w:val="95"/>
        </w:numPr>
        <w:spacing w:after="0" w:line="240" w:lineRule="auto"/>
        <w:rPr>
          <w:b/>
          <w:bCs/>
        </w:rPr>
      </w:pPr>
      <w:r w:rsidRPr="00F44423">
        <w:rPr>
          <w:b/>
          <w:bCs/>
        </w:rPr>
        <w:lastRenderedPageBreak/>
        <w:t>Which characteristic identifies a tool that supports performance and monitoring?</w:t>
      </w:r>
    </w:p>
    <w:p w14:paraId="70114A06" w14:textId="77777777" w:rsidR="00F44423" w:rsidRPr="00F44423" w:rsidRDefault="009A2ACB" w:rsidP="006141CC">
      <w:pPr>
        <w:ind w:left="360"/>
      </w:pPr>
      <w:r w:rsidRPr="00F44423">
        <w:t>a. Can calculate metrics from the code</w:t>
      </w:r>
    </w:p>
    <w:p w14:paraId="6251B067" w14:textId="77777777" w:rsidR="00F44423" w:rsidRPr="00F44423" w:rsidRDefault="009A2ACB" w:rsidP="006141CC">
      <w:pPr>
        <w:ind w:left="360"/>
      </w:pPr>
      <w:r w:rsidRPr="00F44423">
        <w:t xml:space="preserve">b. May </w:t>
      </w:r>
      <w:r w:rsidRPr="00F44423">
        <w:t>facilitate the testing of components or part of a system by simulating the</w:t>
      </w:r>
      <w:r>
        <w:t xml:space="preserve"> </w:t>
      </w:r>
      <w:r w:rsidRPr="00F44423">
        <w:t>environment in which that test object will run.</w:t>
      </w:r>
    </w:p>
    <w:p w14:paraId="72E952BB" w14:textId="77777777" w:rsidR="00F44423" w:rsidRPr="00F44423" w:rsidRDefault="009A2ACB" w:rsidP="006141CC">
      <w:pPr>
        <w:ind w:left="360"/>
      </w:pPr>
      <w:r w:rsidRPr="00F44423">
        <w:t>c. Often based on automated repetitive execution of tests, controlled by parameters</w:t>
      </w:r>
    </w:p>
    <w:p w14:paraId="7C17BEAD" w14:textId="77777777" w:rsidR="00F44423" w:rsidRPr="00F44423" w:rsidRDefault="009A2ACB" w:rsidP="006141CC">
      <w:pPr>
        <w:ind w:left="360"/>
      </w:pPr>
      <w:r w:rsidRPr="00F44423">
        <w:t>d. None of the above</w:t>
      </w:r>
    </w:p>
    <w:p w14:paraId="35FADEAC" w14:textId="77777777" w:rsidR="00F44423" w:rsidRPr="00F44423" w:rsidRDefault="009A2ACB" w:rsidP="006141CC">
      <w:pPr>
        <w:ind w:left="360"/>
      </w:pPr>
      <w:r w:rsidRPr="00F44423">
        <w:rPr>
          <w:b/>
          <w:bCs/>
        </w:rPr>
        <w:t xml:space="preserve">c. Often based on automated </w:t>
      </w:r>
      <w:r w:rsidRPr="00F44423">
        <w:rPr>
          <w:b/>
          <w:bCs/>
        </w:rPr>
        <w:t>repetitive execution of tests, controlled by parameters</w:t>
      </w:r>
    </w:p>
    <w:p w14:paraId="743D2EA5" w14:textId="77777777" w:rsidR="00F44423" w:rsidRDefault="009A2ACB" w:rsidP="006141CC">
      <w:pPr>
        <w:ind w:left="360"/>
      </w:pPr>
      <w:r w:rsidRPr="00F44423">
        <w:t>Syllabus Section 6.1.6</w:t>
      </w:r>
    </w:p>
    <w:p w14:paraId="6A3358B0" w14:textId="77777777" w:rsidR="007B2B54" w:rsidRDefault="007B2B54" w:rsidP="006141CC">
      <w:pPr>
        <w:ind w:left="360"/>
      </w:pPr>
    </w:p>
    <w:p w14:paraId="4EDE55BE" w14:textId="77777777" w:rsidR="00F44423" w:rsidRPr="00431F60" w:rsidRDefault="00431F60" w:rsidP="006141CC">
      <w:pPr>
        <w:pStyle w:val="ListParagraph"/>
        <w:numPr>
          <w:ilvl w:val="0"/>
          <w:numId w:val="95"/>
        </w:numPr>
        <w:spacing w:after="0" w:line="240" w:lineRule="auto"/>
        <w:rPr>
          <w:b/>
          <w:bCs/>
        </w:rPr>
      </w:pPr>
      <w:r w:rsidRPr="00431F60">
        <w:rPr>
          <w:b/>
          <w:bCs/>
        </w:rPr>
        <w:t>Which of the following answers reflect characteristics of test management tools?</w:t>
      </w:r>
    </w:p>
    <w:p w14:paraId="428C32E3" w14:textId="77777777" w:rsidR="00560FAA" w:rsidRPr="00431F60" w:rsidRDefault="009A2ACB" w:rsidP="006141CC">
      <w:pPr>
        <w:pStyle w:val="ListParagraph"/>
        <w:numPr>
          <w:ilvl w:val="1"/>
          <w:numId w:val="102"/>
        </w:numPr>
        <w:spacing w:after="0" w:line="240" w:lineRule="auto"/>
        <w:ind w:left="720"/>
      </w:pPr>
      <w:r w:rsidRPr="00431F60">
        <w:t>Logging of test results and generation of progress reports</w:t>
      </w:r>
    </w:p>
    <w:p w14:paraId="178918A4" w14:textId="77777777" w:rsidR="00560FAA" w:rsidRPr="00431F60" w:rsidRDefault="009A2ACB" w:rsidP="006141CC">
      <w:pPr>
        <w:pStyle w:val="ListParagraph"/>
        <w:numPr>
          <w:ilvl w:val="1"/>
          <w:numId w:val="102"/>
        </w:numPr>
        <w:spacing w:after="0" w:line="240" w:lineRule="auto"/>
        <w:ind w:left="720"/>
      </w:pPr>
      <w:r w:rsidRPr="00431F60">
        <w:t>Improve the efficiency of testing ac</w:t>
      </w:r>
      <w:r w:rsidRPr="00431F60">
        <w:t>tivities by automating repetitive tasks.</w:t>
      </w:r>
    </w:p>
    <w:p w14:paraId="01830DD2" w14:textId="77777777" w:rsidR="00560FAA" w:rsidRPr="00431F60" w:rsidRDefault="009A2ACB" w:rsidP="006141CC">
      <w:pPr>
        <w:pStyle w:val="ListParagraph"/>
        <w:numPr>
          <w:ilvl w:val="1"/>
          <w:numId w:val="102"/>
        </w:numPr>
        <w:spacing w:after="0" w:line="240" w:lineRule="auto"/>
        <w:ind w:left="720"/>
      </w:pPr>
      <w:r w:rsidRPr="00431F60">
        <w:t>Independent version control or interface with an external configuration management tool</w:t>
      </w:r>
    </w:p>
    <w:p w14:paraId="1BB5D448" w14:textId="77777777" w:rsidR="00560FAA" w:rsidRPr="00431F60" w:rsidRDefault="009A2ACB" w:rsidP="006141CC">
      <w:pPr>
        <w:pStyle w:val="ListParagraph"/>
        <w:numPr>
          <w:ilvl w:val="1"/>
          <w:numId w:val="102"/>
        </w:numPr>
        <w:spacing w:after="0" w:line="240" w:lineRule="auto"/>
        <w:ind w:left="720"/>
      </w:pPr>
      <w:r w:rsidRPr="00431F60">
        <w:t>Assignment of actions to people (e.g. fix or confirmation test)</w:t>
      </w:r>
    </w:p>
    <w:p w14:paraId="299DA154" w14:textId="77777777" w:rsidR="00560FAA" w:rsidRPr="00431F60" w:rsidRDefault="009A2ACB" w:rsidP="006141CC">
      <w:pPr>
        <w:pStyle w:val="ListParagraph"/>
        <w:numPr>
          <w:ilvl w:val="2"/>
          <w:numId w:val="103"/>
        </w:numPr>
        <w:spacing w:after="0" w:line="240" w:lineRule="auto"/>
        <w:ind w:left="1440"/>
      </w:pPr>
      <w:r w:rsidRPr="00431F60">
        <w:t xml:space="preserve"> B &amp; D</w:t>
      </w:r>
    </w:p>
    <w:p w14:paraId="1F42EA53" w14:textId="77777777" w:rsidR="00560FAA" w:rsidRPr="00431F60" w:rsidRDefault="009A2ACB" w:rsidP="006141CC">
      <w:pPr>
        <w:pStyle w:val="ListParagraph"/>
        <w:numPr>
          <w:ilvl w:val="2"/>
          <w:numId w:val="103"/>
        </w:numPr>
        <w:spacing w:after="0" w:line="240" w:lineRule="auto"/>
        <w:ind w:left="1440"/>
      </w:pPr>
      <w:r w:rsidRPr="00431F60">
        <w:t xml:space="preserve"> A, B &amp; D</w:t>
      </w:r>
    </w:p>
    <w:p w14:paraId="652422F7" w14:textId="77777777" w:rsidR="00560FAA" w:rsidRPr="00431F60" w:rsidRDefault="009A2ACB" w:rsidP="006141CC">
      <w:pPr>
        <w:pStyle w:val="ListParagraph"/>
        <w:numPr>
          <w:ilvl w:val="2"/>
          <w:numId w:val="103"/>
        </w:numPr>
        <w:spacing w:after="0" w:line="240" w:lineRule="auto"/>
        <w:ind w:left="1440"/>
      </w:pPr>
      <w:r w:rsidRPr="00431F60">
        <w:t xml:space="preserve"> A &amp; C</w:t>
      </w:r>
    </w:p>
    <w:p w14:paraId="365E57C1" w14:textId="77777777" w:rsidR="00560FAA" w:rsidRPr="00431F60" w:rsidRDefault="009A2ACB" w:rsidP="006141CC">
      <w:pPr>
        <w:pStyle w:val="ListParagraph"/>
        <w:numPr>
          <w:ilvl w:val="2"/>
          <w:numId w:val="103"/>
        </w:numPr>
        <w:spacing w:after="0" w:line="240" w:lineRule="auto"/>
        <w:ind w:left="1440"/>
      </w:pPr>
      <w:r w:rsidRPr="00431F60">
        <w:t xml:space="preserve"> B, C &amp; D</w:t>
      </w:r>
    </w:p>
    <w:p w14:paraId="5C594634" w14:textId="77777777" w:rsidR="00431F60" w:rsidRPr="00431F60" w:rsidRDefault="009A2ACB" w:rsidP="006141CC">
      <w:pPr>
        <w:pStyle w:val="ListParagraph"/>
        <w:spacing w:after="0" w:line="240" w:lineRule="auto"/>
        <w:ind w:left="1080" w:firstLine="180"/>
      </w:pPr>
      <w:r>
        <w:rPr>
          <w:b/>
          <w:bCs/>
        </w:rPr>
        <w:t>c</w:t>
      </w:r>
      <w:r w:rsidRPr="00431F60">
        <w:rPr>
          <w:b/>
          <w:bCs/>
        </w:rPr>
        <w:t xml:space="preserve">. </w:t>
      </w:r>
      <w:r>
        <w:rPr>
          <w:b/>
          <w:bCs/>
        </w:rPr>
        <w:t xml:space="preserve">  </w:t>
      </w:r>
      <w:r w:rsidRPr="00431F60">
        <w:rPr>
          <w:b/>
          <w:bCs/>
        </w:rPr>
        <w:t>A &amp; C</w:t>
      </w:r>
    </w:p>
    <w:p w14:paraId="67E7107B" w14:textId="77777777" w:rsidR="00431F60" w:rsidRDefault="009A2ACB" w:rsidP="006141CC">
      <w:pPr>
        <w:pStyle w:val="ListParagraph"/>
        <w:spacing w:after="0" w:line="240" w:lineRule="auto"/>
        <w:ind w:left="1080" w:firstLine="180"/>
      </w:pPr>
      <w:r w:rsidRPr="00431F60">
        <w:t xml:space="preserve">Syllabus </w:t>
      </w:r>
      <w:r w:rsidRPr="00431F60">
        <w:t>Section 6.1.2</w:t>
      </w:r>
    </w:p>
    <w:p w14:paraId="2670257D" w14:textId="77777777" w:rsidR="007B2B54" w:rsidRPr="00431F60" w:rsidRDefault="007B2B54" w:rsidP="006141CC">
      <w:pPr>
        <w:pStyle w:val="ListParagraph"/>
        <w:spacing w:after="0" w:line="240" w:lineRule="auto"/>
        <w:ind w:left="1080" w:firstLine="180"/>
      </w:pPr>
    </w:p>
    <w:p w14:paraId="375AE7FB" w14:textId="77777777" w:rsidR="00EB668F" w:rsidRDefault="006F69CC" w:rsidP="006141CC">
      <w:pPr>
        <w:pStyle w:val="ListParagraph"/>
        <w:numPr>
          <w:ilvl w:val="0"/>
          <w:numId w:val="95"/>
        </w:numPr>
        <w:spacing w:after="0" w:line="240" w:lineRule="auto"/>
        <w:rPr>
          <w:b/>
          <w:bCs/>
        </w:rPr>
      </w:pPr>
      <w:r w:rsidRPr="006F69CC">
        <w:rPr>
          <w:b/>
          <w:bCs/>
        </w:rPr>
        <w:t>Performance testing tools need someone with expertise in performance testing to help design the tests and interpret the results</w:t>
      </w:r>
    </w:p>
    <w:p w14:paraId="35824B2C" w14:textId="77777777" w:rsidR="00560FAA" w:rsidRPr="00560FAA" w:rsidRDefault="009A2ACB" w:rsidP="006141CC">
      <w:pPr>
        <w:numPr>
          <w:ilvl w:val="1"/>
          <w:numId w:val="95"/>
        </w:numPr>
        <w:ind w:left="720"/>
      </w:pPr>
      <w:r w:rsidRPr="00560FAA">
        <w:t>True</w:t>
      </w:r>
    </w:p>
    <w:p w14:paraId="628A994B" w14:textId="77777777" w:rsidR="00560FAA" w:rsidRPr="00560FAA" w:rsidRDefault="009A2ACB" w:rsidP="006141CC">
      <w:pPr>
        <w:numPr>
          <w:ilvl w:val="1"/>
          <w:numId w:val="95"/>
        </w:numPr>
        <w:ind w:left="720"/>
      </w:pPr>
      <w:r w:rsidRPr="00560FAA">
        <w:t>False</w:t>
      </w:r>
    </w:p>
    <w:p w14:paraId="7A27C8EE" w14:textId="77777777" w:rsidR="00560FAA" w:rsidRPr="00560FAA" w:rsidRDefault="009A2ACB" w:rsidP="006141CC">
      <w:pPr>
        <w:numPr>
          <w:ilvl w:val="1"/>
          <w:numId w:val="95"/>
        </w:numPr>
        <w:ind w:left="720"/>
        <w:rPr>
          <w:b/>
        </w:rPr>
      </w:pPr>
      <w:r w:rsidRPr="00560FAA">
        <w:rPr>
          <w:b/>
          <w:bCs/>
        </w:rPr>
        <w:t>True</w:t>
      </w:r>
    </w:p>
    <w:p w14:paraId="635447DF" w14:textId="77777777" w:rsidR="00560FAA" w:rsidRDefault="009A2ACB" w:rsidP="006141CC">
      <w:pPr>
        <w:ind w:firstLine="720"/>
      </w:pPr>
      <w:r w:rsidRPr="00560FAA">
        <w:t>Syllabus Section 6.2.2</w:t>
      </w:r>
    </w:p>
    <w:p w14:paraId="33562821" w14:textId="77777777" w:rsidR="007B2B54" w:rsidRDefault="007B2B54" w:rsidP="006141CC">
      <w:pPr>
        <w:ind w:firstLine="720"/>
      </w:pPr>
    </w:p>
    <w:p w14:paraId="0B4E45F8" w14:textId="77777777" w:rsidR="00560FAA" w:rsidRPr="00F34B3E" w:rsidRDefault="00F34B3E" w:rsidP="006141CC">
      <w:pPr>
        <w:pStyle w:val="ListParagraph"/>
        <w:numPr>
          <w:ilvl w:val="0"/>
          <w:numId w:val="95"/>
        </w:numPr>
        <w:spacing w:after="0" w:line="240" w:lineRule="auto"/>
        <w:rPr>
          <w:b/>
          <w:bCs/>
        </w:rPr>
      </w:pPr>
      <w:r w:rsidRPr="00F34B3E">
        <w:rPr>
          <w:b/>
          <w:bCs/>
        </w:rPr>
        <w:t>This is done in a small-scale pilot project, making it possible to minimize impacts if major hurdles are found:</w:t>
      </w:r>
    </w:p>
    <w:p w14:paraId="54DEF59D" w14:textId="77777777" w:rsidR="004A53ED" w:rsidRPr="00F34B3E" w:rsidRDefault="009A2ACB" w:rsidP="006141CC">
      <w:pPr>
        <w:pStyle w:val="ListParagraph"/>
        <w:numPr>
          <w:ilvl w:val="1"/>
          <w:numId w:val="95"/>
        </w:numPr>
        <w:spacing w:after="0" w:line="240" w:lineRule="auto"/>
        <w:ind w:left="720"/>
      </w:pPr>
      <w:r w:rsidRPr="00F34B3E">
        <w:t>Deployment of the test tool</w:t>
      </w:r>
    </w:p>
    <w:p w14:paraId="08815C8F" w14:textId="77777777" w:rsidR="004A53ED" w:rsidRPr="00F34B3E" w:rsidRDefault="009A2ACB" w:rsidP="006141CC">
      <w:pPr>
        <w:pStyle w:val="ListParagraph"/>
        <w:numPr>
          <w:ilvl w:val="1"/>
          <w:numId w:val="95"/>
        </w:numPr>
        <w:spacing w:after="0" w:line="240" w:lineRule="auto"/>
        <w:ind w:left="720"/>
      </w:pPr>
      <w:r w:rsidRPr="00F34B3E">
        <w:t>Data-driven approach</w:t>
      </w:r>
    </w:p>
    <w:p w14:paraId="65C8893A" w14:textId="77777777" w:rsidR="004A53ED" w:rsidRPr="00F34B3E" w:rsidRDefault="009A2ACB" w:rsidP="006141CC">
      <w:pPr>
        <w:pStyle w:val="ListParagraph"/>
        <w:numPr>
          <w:ilvl w:val="1"/>
          <w:numId w:val="95"/>
        </w:numPr>
        <w:spacing w:after="0" w:line="240" w:lineRule="auto"/>
        <w:ind w:left="720"/>
      </w:pPr>
      <w:r w:rsidRPr="00F34B3E">
        <w:t>Proof-of-concept</w:t>
      </w:r>
    </w:p>
    <w:p w14:paraId="59456783" w14:textId="77777777" w:rsidR="004A53ED" w:rsidRPr="00F34B3E" w:rsidRDefault="009A2ACB" w:rsidP="006141CC">
      <w:pPr>
        <w:pStyle w:val="ListParagraph"/>
        <w:numPr>
          <w:ilvl w:val="1"/>
          <w:numId w:val="95"/>
        </w:numPr>
        <w:spacing w:after="0" w:line="240" w:lineRule="auto"/>
        <w:ind w:left="720"/>
      </w:pPr>
      <w:r w:rsidRPr="00F34B3E">
        <w:t>None of the above</w:t>
      </w:r>
    </w:p>
    <w:p w14:paraId="56A0E694" w14:textId="77777777" w:rsidR="00F34B3E" w:rsidRPr="00F34B3E" w:rsidRDefault="009A2ACB" w:rsidP="006141CC">
      <w:pPr>
        <w:pStyle w:val="ListParagraph"/>
        <w:spacing w:after="0" w:line="240" w:lineRule="auto"/>
        <w:ind w:left="360"/>
      </w:pPr>
      <w:r w:rsidRPr="00F34B3E">
        <w:rPr>
          <w:b/>
          <w:bCs/>
        </w:rPr>
        <w:t xml:space="preserve">c. </w:t>
      </w:r>
      <w:r w:rsidRPr="00F34B3E">
        <w:t>Proof-of-concept</w:t>
      </w:r>
    </w:p>
    <w:p w14:paraId="75BA9B5F" w14:textId="77777777" w:rsidR="00F34B3E" w:rsidRDefault="009A2ACB" w:rsidP="006141CC">
      <w:pPr>
        <w:pStyle w:val="ListParagraph"/>
        <w:spacing w:after="0" w:line="240" w:lineRule="auto"/>
        <w:ind w:left="360"/>
      </w:pPr>
      <w:r w:rsidRPr="00F34B3E">
        <w:t>Syllabus Section 6.3</w:t>
      </w:r>
    </w:p>
    <w:p w14:paraId="12E78307" w14:textId="77777777" w:rsidR="007B2B54" w:rsidRDefault="007B2B54" w:rsidP="006141CC">
      <w:pPr>
        <w:pStyle w:val="ListParagraph"/>
        <w:spacing w:after="0" w:line="240" w:lineRule="auto"/>
        <w:ind w:left="360"/>
      </w:pPr>
    </w:p>
    <w:p w14:paraId="569A4C3A" w14:textId="77777777" w:rsidR="00F34B3E" w:rsidRPr="00F34B3E" w:rsidRDefault="009A2ACB" w:rsidP="006141CC">
      <w:pPr>
        <w:pStyle w:val="ListParagraph"/>
        <w:numPr>
          <w:ilvl w:val="0"/>
          <w:numId w:val="95"/>
        </w:numPr>
        <w:spacing w:after="0" w:line="240" w:lineRule="auto"/>
        <w:rPr>
          <w:b/>
          <w:bCs/>
        </w:rPr>
      </w:pPr>
      <w:r w:rsidRPr="00F34B3E">
        <w:rPr>
          <w:b/>
          <w:bCs/>
        </w:rPr>
        <w:t>Which testing tool supports developers, testers &amp;/or quality assurance personnel in f</w:t>
      </w:r>
      <w:r w:rsidRPr="00F34B3E">
        <w:rPr>
          <w:b/>
          <w:bCs/>
        </w:rPr>
        <w:t>inding defects before dynamic testing?</w:t>
      </w:r>
    </w:p>
    <w:p w14:paraId="786B3F1C" w14:textId="77777777" w:rsidR="004A53ED" w:rsidRPr="00F34B3E" w:rsidRDefault="009A2ACB" w:rsidP="006141CC">
      <w:pPr>
        <w:pStyle w:val="ListParagraph"/>
        <w:numPr>
          <w:ilvl w:val="1"/>
          <w:numId w:val="95"/>
        </w:numPr>
        <w:spacing w:after="0" w:line="240" w:lineRule="auto"/>
        <w:ind w:left="720"/>
      </w:pPr>
      <w:r w:rsidRPr="00F34B3E">
        <w:t>Test Data Preparation tool</w:t>
      </w:r>
    </w:p>
    <w:p w14:paraId="4561008B" w14:textId="77777777" w:rsidR="004A53ED" w:rsidRPr="00F34B3E" w:rsidRDefault="009A2ACB" w:rsidP="006141CC">
      <w:pPr>
        <w:pStyle w:val="ListParagraph"/>
        <w:numPr>
          <w:ilvl w:val="1"/>
          <w:numId w:val="95"/>
        </w:numPr>
        <w:spacing w:after="0" w:line="240" w:lineRule="auto"/>
        <w:ind w:left="720"/>
      </w:pPr>
      <w:r w:rsidRPr="00F34B3E">
        <w:t>Modeling tool</w:t>
      </w:r>
    </w:p>
    <w:p w14:paraId="355EB993" w14:textId="77777777" w:rsidR="004A53ED" w:rsidRPr="00F34B3E" w:rsidRDefault="009A2ACB" w:rsidP="006141CC">
      <w:pPr>
        <w:pStyle w:val="ListParagraph"/>
        <w:numPr>
          <w:ilvl w:val="1"/>
          <w:numId w:val="95"/>
        </w:numPr>
        <w:spacing w:after="0" w:line="240" w:lineRule="auto"/>
        <w:ind w:left="720"/>
      </w:pPr>
      <w:r w:rsidRPr="00F34B3E">
        <w:t>Static analysis tool</w:t>
      </w:r>
    </w:p>
    <w:p w14:paraId="0E021785" w14:textId="77777777" w:rsidR="004A53ED" w:rsidRPr="00F34B3E" w:rsidRDefault="009A2ACB" w:rsidP="006141CC">
      <w:pPr>
        <w:pStyle w:val="ListParagraph"/>
        <w:numPr>
          <w:ilvl w:val="1"/>
          <w:numId w:val="95"/>
        </w:numPr>
        <w:spacing w:after="0" w:line="240" w:lineRule="auto"/>
        <w:ind w:left="720"/>
      </w:pPr>
      <w:r w:rsidRPr="00F34B3E">
        <w:t>Configuration Management tool</w:t>
      </w:r>
    </w:p>
    <w:p w14:paraId="014CF800" w14:textId="77777777" w:rsidR="00F34B3E" w:rsidRPr="00F34B3E" w:rsidRDefault="009A2ACB" w:rsidP="006141CC">
      <w:pPr>
        <w:pStyle w:val="ListParagraph"/>
        <w:spacing w:after="0" w:line="240" w:lineRule="auto"/>
        <w:ind w:left="360"/>
      </w:pPr>
      <w:r w:rsidRPr="00F34B3E">
        <w:rPr>
          <w:b/>
          <w:bCs/>
        </w:rPr>
        <w:t>c. Static analysis tool</w:t>
      </w:r>
    </w:p>
    <w:p w14:paraId="00D2D1B3" w14:textId="77777777" w:rsidR="00F34B3E" w:rsidRDefault="009A2ACB" w:rsidP="006141CC">
      <w:pPr>
        <w:pStyle w:val="ListParagraph"/>
        <w:spacing w:after="0" w:line="240" w:lineRule="auto"/>
        <w:ind w:left="360"/>
        <w:rPr>
          <w:i/>
          <w:iCs/>
        </w:rPr>
      </w:pPr>
      <w:r w:rsidRPr="00F34B3E">
        <w:t>Syllabus Section 6.1.3</w:t>
      </w:r>
      <w:r w:rsidRPr="00F34B3E">
        <w:rPr>
          <w:i/>
          <w:iCs/>
        </w:rPr>
        <w:t xml:space="preserve"> </w:t>
      </w:r>
    </w:p>
    <w:p w14:paraId="32C36E43" w14:textId="77777777" w:rsidR="007B2B54" w:rsidRDefault="007B2B54" w:rsidP="006141CC">
      <w:pPr>
        <w:pStyle w:val="ListParagraph"/>
        <w:spacing w:after="0" w:line="240" w:lineRule="auto"/>
        <w:ind w:left="360"/>
        <w:rPr>
          <w:i/>
          <w:iCs/>
        </w:rPr>
      </w:pPr>
    </w:p>
    <w:p w14:paraId="0E69C217" w14:textId="77777777" w:rsidR="00F34B3E" w:rsidRPr="00CC4249" w:rsidRDefault="00CC4249" w:rsidP="006141CC">
      <w:pPr>
        <w:pStyle w:val="ListParagraph"/>
        <w:numPr>
          <w:ilvl w:val="0"/>
          <w:numId w:val="95"/>
        </w:numPr>
        <w:spacing w:after="0" w:line="240" w:lineRule="auto"/>
        <w:rPr>
          <w:b/>
          <w:bCs/>
        </w:rPr>
      </w:pPr>
      <w:r w:rsidRPr="00CC4249">
        <w:rPr>
          <w:b/>
          <w:bCs/>
        </w:rPr>
        <w:t>Success factors for the deployment of the tool within an organization include:</w:t>
      </w:r>
    </w:p>
    <w:p w14:paraId="0A47AAF6" w14:textId="77777777" w:rsidR="004A53ED" w:rsidRPr="00CC4249" w:rsidRDefault="009A2ACB" w:rsidP="006141CC">
      <w:pPr>
        <w:pStyle w:val="ListParagraph"/>
        <w:numPr>
          <w:ilvl w:val="1"/>
          <w:numId w:val="95"/>
        </w:numPr>
        <w:spacing w:after="0" w:line="240" w:lineRule="auto"/>
        <w:ind w:left="720"/>
      </w:pPr>
      <w:r w:rsidRPr="00CC4249">
        <w:lastRenderedPageBreak/>
        <w:t>Rolling out the tool to the rest of the organization incrementally</w:t>
      </w:r>
    </w:p>
    <w:p w14:paraId="7A765CD8" w14:textId="77777777" w:rsidR="004A53ED" w:rsidRPr="00CC4249" w:rsidRDefault="009A2ACB" w:rsidP="006141CC">
      <w:pPr>
        <w:pStyle w:val="ListParagraph"/>
        <w:numPr>
          <w:ilvl w:val="1"/>
          <w:numId w:val="95"/>
        </w:numPr>
        <w:spacing w:after="0" w:line="240" w:lineRule="auto"/>
        <w:ind w:left="720"/>
      </w:pPr>
      <w:r w:rsidRPr="00CC4249">
        <w:t>Defining usage guidelines, implementing a way to learn lessons from tool use.</w:t>
      </w:r>
    </w:p>
    <w:p w14:paraId="29D4B8E1" w14:textId="77777777" w:rsidR="004A53ED" w:rsidRPr="00CC4249" w:rsidRDefault="009A2ACB" w:rsidP="006141CC">
      <w:pPr>
        <w:pStyle w:val="ListParagraph"/>
        <w:numPr>
          <w:ilvl w:val="1"/>
          <w:numId w:val="95"/>
        </w:numPr>
        <w:spacing w:after="0" w:line="240" w:lineRule="auto"/>
        <w:ind w:left="720"/>
      </w:pPr>
      <w:r w:rsidRPr="00CC4249">
        <w:t>Adapting and improving processes to fit with the use of the too</w:t>
      </w:r>
    </w:p>
    <w:p w14:paraId="60C548E8" w14:textId="77777777" w:rsidR="004A53ED" w:rsidRPr="00CC4249" w:rsidRDefault="009A2ACB" w:rsidP="006141CC">
      <w:pPr>
        <w:pStyle w:val="ListParagraph"/>
        <w:numPr>
          <w:ilvl w:val="1"/>
          <w:numId w:val="95"/>
        </w:numPr>
        <w:spacing w:after="0" w:line="240" w:lineRule="auto"/>
        <w:ind w:left="720"/>
      </w:pPr>
      <w:r w:rsidRPr="00CC4249">
        <w:t xml:space="preserve">Evaluation against </w:t>
      </w:r>
      <w:r w:rsidRPr="00CC4249">
        <w:t>clear requirements and objective criteria</w:t>
      </w:r>
    </w:p>
    <w:p w14:paraId="0B8ADCD4" w14:textId="77777777" w:rsidR="00CC4249" w:rsidRPr="00CC4249" w:rsidRDefault="009A2ACB" w:rsidP="006141CC">
      <w:pPr>
        <w:pStyle w:val="ListParagraph"/>
        <w:spacing w:after="0" w:line="240" w:lineRule="auto"/>
        <w:ind w:left="360"/>
      </w:pPr>
      <w:r w:rsidRPr="00CC4249">
        <w:rPr>
          <w:b/>
          <w:bCs/>
        </w:rPr>
        <w:t>a, b &amp; c</w:t>
      </w:r>
    </w:p>
    <w:p w14:paraId="69465DBF" w14:textId="77777777" w:rsidR="00CC4249" w:rsidRDefault="009A2ACB" w:rsidP="006141CC">
      <w:pPr>
        <w:pStyle w:val="ListParagraph"/>
        <w:spacing w:after="0" w:line="240" w:lineRule="auto"/>
        <w:ind w:left="360"/>
      </w:pPr>
      <w:r w:rsidRPr="00CC4249">
        <w:t>Syllabus Section 6.3</w:t>
      </w:r>
    </w:p>
    <w:p w14:paraId="4B875316" w14:textId="77777777" w:rsidR="007B2B54" w:rsidRDefault="007B2B54" w:rsidP="006141CC">
      <w:pPr>
        <w:pStyle w:val="ListParagraph"/>
        <w:spacing w:after="0" w:line="240" w:lineRule="auto"/>
        <w:ind w:left="360"/>
      </w:pPr>
    </w:p>
    <w:p w14:paraId="218B3FA5" w14:textId="77777777" w:rsidR="00CC4249" w:rsidRPr="00CC4249" w:rsidRDefault="009A2ACB" w:rsidP="006141CC">
      <w:pPr>
        <w:pStyle w:val="ListParagraph"/>
        <w:numPr>
          <w:ilvl w:val="0"/>
          <w:numId w:val="95"/>
        </w:numPr>
        <w:spacing w:after="0" w:line="240" w:lineRule="auto"/>
        <w:rPr>
          <w:b/>
          <w:bCs/>
        </w:rPr>
      </w:pPr>
      <w:r w:rsidRPr="00CC4249">
        <w:rPr>
          <w:b/>
          <w:bCs/>
        </w:rPr>
        <w:t>The probe effect is the consequence of what type of testing tool?</w:t>
      </w:r>
    </w:p>
    <w:p w14:paraId="76156FCF" w14:textId="77777777" w:rsidR="00CC4249" w:rsidRPr="00CC4249" w:rsidRDefault="009A2ACB" w:rsidP="006141CC">
      <w:pPr>
        <w:pStyle w:val="ListParagraph"/>
        <w:numPr>
          <w:ilvl w:val="0"/>
          <w:numId w:val="104"/>
        </w:numPr>
        <w:spacing w:after="0" w:line="240" w:lineRule="auto"/>
      </w:pPr>
      <w:r w:rsidRPr="00CC4249">
        <w:t>Intrusive</w:t>
      </w:r>
    </w:p>
    <w:p w14:paraId="2F6F545B" w14:textId="77777777" w:rsidR="004A53ED" w:rsidRPr="00CC4249" w:rsidRDefault="009A2ACB" w:rsidP="006141CC">
      <w:pPr>
        <w:pStyle w:val="ListParagraph"/>
        <w:numPr>
          <w:ilvl w:val="0"/>
          <w:numId w:val="105"/>
        </w:numPr>
        <w:spacing w:after="0" w:line="240" w:lineRule="auto"/>
      </w:pPr>
      <w:r w:rsidRPr="00CC4249">
        <w:t>Performance</w:t>
      </w:r>
    </w:p>
    <w:p w14:paraId="5D040026" w14:textId="77777777" w:rsidR="004A53ED" w:rsidRPr="00CC4249" w:rsidRDefault="009A2ACB" w:rsidP="006141CC">
      <w:pPr>
        <w:pStyle w:val="ListParagraph"/>
        <w:numPr>
          <w:ilvl w:val="0"/>
          <w:numId w:val="105"/>
        </w:numPr>
        <w:spacing w:after="0" w:line="240" w:lineRule="auto"/>
      </w:pPr>
      <w:r w:rsidRPr="00CC4249">
        <w:t>Inclusive</w:t>
      </w:r>
    </w:p>
    <w:p w14:paraId="7D868A84" w14:textId="77777777" w:rsidR="004A53ED" w:rsidRPr="00CC4249" w:rsidRDefault="009A2ACB" w:rsidP="006141CC">
      <w:pPr>
        <w:pStyle w:val="ListParagraph"/>
        <w:numPr>
          <w:ilvl w:val="0"/>
          <w:numId w:val="105"/>
        </w:numPr>
        <w:spacing w:after="0" w:line="240" w:lineRule="auto"/>
      </w:pPr>
      <w:r w:rsidRPr="00CC4249">
        <w:t>Functional</w:t>
      </w:r>
    </w:p>
    <w:p w14:paraId="2D7CEC8E" w14:textId="77777777" w:rsidR="00CC4249" w:rsidRPr="00CC4249" w:rsidRDefault="009A2ACB" w:rsidP="006141CC">
      <w:pPr>
        <w:pStyle w:val="ListParagraph"/>
        <w:spacing w:after="0" w:line="240" w:lineRule="auto"/>
        <w:ind w:left="360"/>
      </w:pPr>
      <w:r w:rsidRPr="00CC4249">
        <w:rPr>
          <w:b/>
          <w:bCs/>
        </w:rPr>
        <w:t>a.   Intrusive</w:t>
      </w:r>
    </w:p>
    <w:p w14:paraId="2C8BCE24" w14:textId="77777777" w:rsidR="00CC4249" w:rsidRDefault="009A2ACB" w:rsidP="006141CC">
      <w:pPr>
        <w:pStyle w:val="ListParagraph"/>
        <w:spacing w:after="0" w:line="240" w:lineRule="auto"/>
        <w:ind w:left="360"/>
      </w:pPr>
      <w:r w:rsidRPr="00CC4249">
        <w:t>Syllabus Section 6.1.1</w:t>
      </w:r>
    </w:p>
    <w:p w14:paraId="0A700AA8" w14:textId="77777777" w:rsidR="007B2B54" w:rsidRDefault="007B2B54" w:rsidP="006141CC">
      <w:pPr>
        <w:pStyle w:val="ListParagraph"/>
        <w:spacing w:after="0" w:line="240" w:lineRule="auto"/>
        <w:ind w:left="360"/>
      </w:pPr>
    </w:p>
    <w:p w14:paraId="07557EC4" w14:textId="77777777" w:rsidR="00F148D1" w:rsidRPr="00515906" w:rsidRDefault="00515906" w:rsidP="006141CC">
      <w:pPr>
        <w:pStyle w:val="ListParagraph"/>
        <w:numPr>
          <w:ilvl w:val="0"/>
          <w:numId w:val="95"/>
        </w:numPr>
        <w:spacing w:after="0" w:line="240" w:lineRule="auto"/>
        <w:rPr>
          <w:b/>
          <w:bCs/>
        </w:rPr>
      </w:pPr>
      <w:r w:rsidRPr="00515906">
        <w:rPr>
          <w:b/>
          <w:bCs/>
        </w:rPr>
        <w:t>Which scripting technique uses a more generic script that can read the test data and perform the same test with different data?</w:t>
      </w:r>
    </w:p>
    <w:p w14:paraId="75ECCD5D" w14:textId="77777777" w:rsidR="004A53ED" w:rsidRPr="00515906" w:rsidRDefault="009A2ACB" w:rsidP="006141CC">
      <w:pPr>
        <w:pStyle w:val="ListParagraph"/>
        <w:numPr>
          <w:ilvl w:val="1"/>
          <w:numId w:val="95"/>
        </w:numPr>
        <w:spacing w:after="0" w:line="240" w:lineRule="auto"/>
        <w:ind w:left="720"/>
      </w:pPr>
      <w:r w:rsidRPr="00515906">
        <w:t>Timing approach</w:t>
      </w:r>
    </w:p>
    <w:p w14:paraId="188F506A" w14:textId="77777777" w:rsidR="004A53ED" w:rsidRPr="00515906" w:rsidRDefault="009A2ACB" w:rsidP="006141CC">
      <w:pPr>
        <w:pStyle w:val="ListParagraph"/>
        <w:numPr>
          <w:ilvl w:val="1"/>
          <w:numId w:val="95"/>
        </w:numPr>
        <w:spacing w:after="0" w:line="240" w:lineRule="auto"/>
        <w:ind w:left="720"/>
      </w:pPr>
      <w:r w:rsidRPr="00515906">
        <w:t>Test execution approach</w:t>
      </w:r>
    </w:p>
    <w:p w14:paraId="4D0CAE13" w14:textId="77777777" w:rsidR="004A53ED" w:rsidRPr="00515906" w:rsidRDefault="009A2ACB" w:rsidP="006141CC">
      <w:pPr>
        <w:pStyle w:val="ListParagraph"/>
        <w:numPr>
          <w:ilvl w:val="1"/>
          <w:numId w:val="95"/>
        </w:numPr>
        <w:spacing w:after="0" w:line="240" w:lineRule="auto"/>
        <w:ind w:left="720"/>
      </w:pPr>
      <w:r w:rsidRPr="00515906">
        <w:t>Data-driven approach</w:t>
      </w:r>
    </w:p>
    <w:p w14:paraId="7A7EF840" w14:textId="77777777" w:rsidR="004A53ED" w:rsidRPr="00515906" w:rsidRDefault="009A2ACB" w:rsidP="006141CC">
      <w:pPr>
        <w:pStyle w:val="ListParagraph"/>
        <w:numPr>
          <w:ilvl w:val="1"/>
          <w:numId w:val="95"/>
        </w:numPr>
        <w:spacing w:after="0" w:line="240" w:lineRule="auto"/>
        <w:ind w:left="720"/>
      </w:pPr>
      <w:r w:rsidRPr="00515906">
        <w:t>Keyword-driven approach</w:t>
      </w:r>
    </w:p>
    <w:p w14:paraId="740697EC" w14:textId="77777777" w:rsidR="00515906" w:rsidRPr="00515906" w:rsidRDefault="009A2ACB" w:rsidP="006141CC">
      <w:pPr>
        <w:pStyle w:val="ListParagraph"/>
        <w:spacing w:after="0" w:line="240" w:lineRule="auto"/>
        <w:ind w:left="360"/>
      </w:pPr>
      <w:r w:rsidRPr="00515906">
        <w:rPr>
          <w:b/>
          <w:bCs/>
        </w:rPr>
        <w:t>c. Data-driven approach</w:t>
      </w:r>
    </w:p>
    <w:p w14:paraId="3BFF2F7F" w14:textId="77777777" w:rsidR="00515906" w:rsidRDefault="009A2ACB" w:rsidP="006141CC">
      <w:pPr>
        <w:pStyle w:val="ListParagraph"/>
        <w:spacing w:after="0" w:line="240" w:lineRule="auto"/>
        <w:ind w:left="360"/>
      </w:pPr>
      <w:r w:rsidRPr="00515906">
        <w:t>Syllabus Section 6.2.2</w:t>
      </w:r>
    </w:p>
    <w:p w14:paraId="47CDF13B" w14:textId="77777777" w:rsidR="007B2B54" w:rsidRDefault="007B2B54" w:rsidP="006141CC">
      <w:pPr>
        <w:pStyle w:val="ListParagraph"/>
        <w:spacing w:after="0" w:line="240" w:lineRule="auto"/>
        <w:ind w:left="360"/>
      </w:pPr>
    </w:p>
    <w:p w14:paraId="42AC32F5" w14:textId="77777777" w:rsidR="00515906" w:rsidRPr="00515906" w:rsidRDefault="009A2ACB" w:rsidP="006141CC">
      <w:pPr>
        <w:pStyle w:val="ListParagraph"/>
        <w:numPr>
          <w:ilvl w:val="0"/>
          <w:numId w:val="95"/>
        </w:numPr>
        <w:spacing w:after="0" w:line="240" w:lineRule="auto"/>
        <w:rPr>
          <w:b/>
          <w:bCs/>
        </w:rPr>
      </w:pPr>
      <w:r w:rsidRPr="00515906">
        <w:rPr>
          <w:b/>
          <w:bCs/>
        </w:rPr>
        <w:t xml:space="preserve">Identify the testing tool </w:t>
      </w:r>
      <w:r w:rsidRPr="00515906">
        <w:rPr>
          <w:b/>
          <w:bCs/>
        </w:rPr>
        <w:t>that may also be referred to as a capture playback tool</w:t>
      </w:r>
    </w:p>
    <w:p w14:paraId="632BC8A1" w14:textId="77777777" w:rsidR="00515906" w:rsidRPr="00515906" w:rsidRDefault="009A2ACB" w:rsidP="006141CC">
      <w:pPr>
        <w:ind w:left="360"/>
      </w:pPr>
      <w:r w:rsidRPr="00515906">
        <w:t>a.   Test harness/unit test framework</w:t>
      </w:r>
    </w:p>
    <w:p w14:paraId="21BCAA59" w14:textId="77777777" w:rsidR="00515906" w:rsidRPr="00515906" w:rsidRDefault="009A2ACB" w:rsidP="006141CC">
      <w:pPr>
        <w:ind w:left="360"/>
      </w:pPr>
      <w:r w:rsidRPr="00515906">
        <w:t>b.   Test execution</w:t>
      </w:r>
    </w:p>
    <w:p w14:paraId="5DDFD459" w14:textId="77777777" w:rsidR="00515906" w:rsidRPr="00515906" w:rsidRDefault="009A2ACB" w:rsidP="006141CC">
      <w:pPr>
        <w:ind w:left="360"/>
      </w:pPr>
      <w:r w:rsidRPr="00515906">
        <w:t>c.   Coverage measurement</w:t>
      </w:r>
    </w:p>
    <w:p w14:paraId="6EE24720" w14:textId="77777777" w:rsidR="00515906" w:rsidRPr="00515906" w:rsidRDefault="009A2ACB" w:rsidP="006141CC">
      <w:pPr>
        <w:ind w:left="360"/>
      </w:pPr>
      <w:r w:rsidRPr="00515906">
        <w:t>d.   Security</w:t>
      </w:r>
    </w:p>
    <w:p w14:paraId="79CF8CEF" w14:textId="77777777" w:rsidR="00515906" w:rsidRPr="00515906" w:rsidRDefault="009A2ACB" w:rsidP="006141CC">
      <w:pPr>
        <w:ind w:left="360"/>
      </w:pPr>
      <w:r w:rsidRPr="00515906">
        <w:t>e.    a &amp; b</w:t>
      </w:r>
    </w:p>
    <w:p w14:paraId="2A5EA5D6" w14:textId="77777777" w:rsidR="00515906" w:rsidRPr="00515906" w:rsidRDefault="009A2ACB" w:rsidP="006141CC">
      <w:pPr>
        <w:ind w:left="360"/>
      </w:pPr>
      <w:r w:rsidRPr="00515906">
        <w:rPr>
          <w:b/>
          <w:bCs/>
        </w:rPr>
        <w:t>b. Test execution tools</w:t>
      </w:r>
    </w:p>
    <w:p w14:paraId="0C0CC3B5" w14:textId="77777777" w:rsidR="00515906" w:rsidRDefault="009A2ACB" w:rsidP="006141CC">
      <w:pPr>
        <w:ind w:left="360"/>
      </w:pPr>
      <w:r w:rsidRPr="00515906">
        <w:t>Syllabus Section 6.1.5</w:t>
      </w:r>
    </w:p>
    <w:p w14:paraId="60BCBCBC" w14:textId="77777777" w:rsidR="007B2B54" w:rsidRDefault="007B2B54" w:rsidP="006141CC">
      <w:pPr>
        <w:ind w:left="360"/>
      </w:pPr>
    </w:p>
    <w:p w14:paraId="43A16B29" w14:textId="77777777" w:rsidR="00515906" w:rsidRPr="00515906" w:rsidRDefault="009A2ACB" w:rsidP="006141CC">
      <w:pPr>
        <w:pStyle w:val="ListParagraph"/>
        <w:numPr>
          <w:ilvl w:val="0"/>
          <w:numId w:val="95"/>
        </w:numPr>
        <w:spacing w:after="0" w:line="240" w:lineRule="auto"/>
        <w:rPr>
          <w:b/>
          <w:bCs/>
        </w:rPr>
      </w:pPr>
      <w:r w:rsidRPr="00515906">
        <w:rPr>
          <w:b/>
          <w:bCs/>
        </w:rPr>
        <w:t>Mercury Quality Test Professional could be</w:t>
      </w:r>
      <w:r w:rsidRPr="00515906">
        <w:rPr>
          <w:b/>
          <w:bCs/>
        </w:rPr>
        <w:t xml:space="preserve"> classified under which of the following tools:</w:t>
      </w:r>
    </w:p>
    <w:p w14:paraId="2298EF32" w14:textId="77777777" w:rsidR="004A53ED" w:rsidRPr="00515906" w:rsidRDefault="009A2ACB" w:rsidP="006141CC">
      <w:pPr>
        <w:pStyle w:val="ListParagraph"/>
        <w:numPr>
          <w:ilvl w:val="1"/>
          <w:numId w:val="95"/>
        </w:numPr>
        <w:spacing w:after="0" w:line="240" w:lineRule="auto"/>
        <w:ind w:left="720"/>
      </w:pPr>
      <w:r w:rsidRPr="00515906">
        <w:t>Static Analysis</w:t>
      </w:r>
    </w:p>
    <w:p w14:paraId="601D08D6" w14:textId="77777777" w:rsidR="004A53ED" w:rsidRPr="00515906" w:rsidRDefault="009A2ACB" w:rsidP="006141CC">
      <w:pPr>
        <w:pStyle w:val="ListParagraph"/>
        <w:numPr>
          <w:ilvl w:val="1"/>
          <w:numId w:val="95"/>
        </w:numPr>
        <w:spacing w:after="0" w:line="240" w:lineRule="auto"/>
        <w:ind w:left="720"/>
      </w:pPr>
      <w:r w:rsidRPr="00515906">
        <w:t>Test Data preparation</w:t>
      </w:r>
    </w:p>
    <w:p w14:paraId="54E8D202" w14:textId="77777777" w:rsidR="004A53ED" w:rsidRPr="00515906" w:rsidRDefault="009A2ACB" w:rsidP="006141CC">
      <w:pPr>
        <w:pStyle w:val="ListParagraph"/>
        <w:numPr>
          <w:ilvl w:val="1"/>
          <w:numId w:val="95"/>
        </w:numPr>
        <w:spacing w:after="0" w:line="240" w:lineRule="auto"/>
        <w:ind w:left="720"/>
      </w:pPr>
      <w:r w:rsidRPr="00515906">
        <w:t>Test Execution</w:t>
      </w:r>
    </w:p>
    <w:p w14:paraId="02CD6F85" w14:textId="77777777" w:rsidR="004A53ED" w:rsidRPr="00515906" w:rsidRDefault="009A2ACB" w:rsidP="006141CC">
      <w:pPr>
        <w:pStyle w:val="ListParagraph"/>
        <w:numPr>
          <w:ilvl w:val="1"/>
          <w:numId w:val="95"/>
        </w:numPr>
        <w:spacing w:after="0" w:line="240" w:lineRule="auto"/>
        <w:ind w:left="720"/>
      </w:pPr>
      <w:r w:rsidRPr="00515906">
        <w:t>Heuristic</w:t>
      </w:r>
      <w:r w:rsidRPr="00515906">
        <w:rPr>
          <w:b/>
          <w:bCs/>
        </w:rPr>
        <w:t xml:space="preserve"> </w:t>
      </w:r>
    </w:p>
    <w:p w14:paraId="1E3BFE29" w14:textId="77777777" w:rsidR="00515906" w:rsidRPr="00515906" w:rsidRDefault="009A2ACB" w:rsidP="006141CC">
      <w:pPr>
        <w:pStyle w:val="ListParagraph"/>
        <w:spacing w:after="0" w:line="240" w:lineRule="auto"/>
        <w:ind w:left="0" w:firstLine="360"/>
      </w:pPr>
      <w:r w:rsidRPr="00515906">
        <w:rPr>
          <w:b/>
          <w:bCs/>
        </w:rPr>
        <w:t>c. Test Execution</w:t>
      </w:r>
      <w:r w:rsidRPr="00515906">
        <w:rPr>
          <w:b/>
          <w:bCs/>
          <w:i/>
          <w:iCs/>
        </w:rPr>
        <w:t xml:space="preserve"> </w:t>
      </w:r>
    </w:p>
    <w:p w14:paraId="7E923140" w14:textId="77777777" w:rsidR="00515906" w:rsidRPr="00515906" w:rsidRDefault="009A2ACB" w:rsidP="006141CC">
      <w:pPr>
        <w:pStyle w:val="ListParagraph"/>
        <w:spacing w:after="0" w:line="240" w:lineRule="auto"/>
        <w:ind w:left="0" w:firstLine="360"/>
      </w:pPr>
      <w:r w:rsidRPr="00515906">
        <w:t>Syllabus Section 6.1.5</w:t>
      </w:r>
    </w:p>
    <w:p w14:paraId="49786A99" w14:textId="77777777" w:rsidR="00515906" w:rsidRPr="00515906" w:rsidRDefault="00515906" w:rsidP="006141CC">
      <w:pPr>
        <w:pStyle w:val="ListParagraph"/>
        <w:spacing w:after="0" w:line="240" w:lineRule="auto"/>
        <w:ind w:left="360"/>
      </w:pPr>
    </w:p>
    <w:p w14:paraId="2B9E3D49" w14:textId="77777777" w:rsidR="00515906" w:rsidRPr="00CC4249" w:rsidRDefault="00515906" w:rsidP="006141CC">
      <w:pPr>
        <w:pStyle w:val="ListParagraph"/>
        <w:spacing w:after="0" w:line="240" w:lineRule="auto"/>
        <w:ind w:left="360"/>
      </w:pPr>
    </w:p>
    <w:p w14:paraId="70A1DADB" w14:textId="77777777" w:rsidR="00CC4249" w:rsidRPr="00CC4249" w:rsidRDefault="00CC4249" w:rsidP="006141CC">
      <w:pPr>
        <w:pStyle w:val="ListParagraph"/>
        <w:spacing w:after="0" w:line="240" w:lineRule="auto"/>
        <w:ind w:left="360"/>
      </w:pPr>
    </w:p>
    <w:p w14:paraId="0C55EC63" w14:textId="77777777" w:rsidR="00CC4249" w:rsidRPr="00F34B3E" w:rsidRDefault="00CC4249" w:rsidP="006141CC">
      <w:pPr>
        <w:pStyle w:val="ListParagraph"/>
        <w:spacing w:after="0" w:line="240" w:lineRule="auto"/>
        <w:ind w:left="360"/>
      </w:pPr>
    </w:p>
    <w:p w14:paraId="575A49EF" w14:textId="77777777" w:rsidR="00F34B3E" w:rsidRPr="00F34B3E" w:rsidRDefault="00F34B3E" w:rsidP="006141CC">
      <w:pPr>
        <w:pStyle w:val="ListParagraph"/>
        <w:spacing w:after="0" w:line="240" w:lineRule="auto"/>
        <w:ind w:left="360"/>
      </w:pPr>
    </w:p>
    <w:p w14:paraId="3DD349F7" w14:textId="77777777" w:rsidR="00F34B3E" w:rsidRPr="00560FAA" w:rsidRDefault="00F34B3E" w:rsidP="006141CC">
      <w:pPr>
        <w:pStyle w:val="ListParagraph"/>
        <w:spacing w:after="0" w:line="240" w:lineRule="auto"/>
        <w:ind w:left="360"/>
      </w:pPr>
    </w:p>
    <w:p w14:paraId="6DC95109" w14:textId="77777777" w:rsidR="006F69CC" w:rsidRDefault="006F69CC" w:rsidP="006141CC">
      <w:pPr>
        <w:sectPr w:rsidR="006F69CC" w:rsidSect="00FF3558">
          <w:headerReference w:type="default" r:id="rId36"/>
          <w:footerReference w:type="default" r:id="rId37"/>
          <w:pgSz w:w="12240" w:h="15840"/>
          <w:pgMar w:top="1440" w:right="1440" w:bottom="1440" w:left="1440" w:header="720" w:footer="720" w:gutter="0"/>
          <w:cols w:space="720"/>
          <w:docGrid w:linePitch="360"/>
        </w:sectPr>
      </w:pPr>
    </w:p>
    <w:p w14:paraId="5F36AAF9" w14:textId="77777777" w:rsidR="00FB2863" w:rsidRDefault="009A2ACB" w:rsidP="00DA2BB2">
      <w:pPr>
        <w:pStyle w:val="Heading1"/>
        <w:jc w:val="center"/>
      </w:pPr>
      <w:r w:rsidRPr="00430E4B">
        <w:lastRenderedPageBreak/>
        <w:t>ISTQB CTFL Study Session Section 4</w:t>
      </w:r>
    </w:p>
    <w:p w14:paraId="4F49F117" w14:textId="77777777" w:rsidR="005069A4" w:rsidRPr="005069A4" w:rsidRDefault="005069A4" w:rsidP="005069A4"/>
    <w:p w14:paraId="62B2E901" w14:textId="77777777" w:rsidR="00577767" w:rsidRPr="006171C7" w:rsidRDefault="00FB2863" w:rsidP="00436996">
      <w:pPr>
        <w:rPr>
          <w:b/>
          <w:bCs/>
        </w:rPr>
      </w:pPr>
      <w:r w:rsidRPr="006171C7">
        <w:rPr>
          <w:b/>
          <w:bCs/>
        </w:rPr>
        <w:t>1. Condition coverage checks each of the ways that the condition can be made true or false.</w:t>
      </w:r>
    </w:p>
    <w:p w14:paraId="04A1A98D" w14:textId="77777777" w:rsidR="00FB2863" w:rsidRPr="006171C7" w:rsidRDefault="009A2ACB" w:rsidP="00DA2BB2">
      <w:pPr>
        <w:pStyle w:val="ListParagraph"/>
        <w:numPr>
          <w:ilvl w:val="0"/>
          <w:numId w:val="106"/>
        </w:numPr>
        <w:ind w:left="1080"/>
      </w:pPr>
      <w:r w:rsidRPr="006171C7">
        <w:t>True</w:t>
      </w:r>
    </w:p>
    <w:p w14:paraId="48F24610" w14:textId="77777777" w:rsidR="00FB2863" w:rsidRPr="006171C7" w:rsidRDefault="009A2ACB" w:rsidP="00DA2BB2">
      <w:pPr>
        <w:pStyle w:val="ListParagraph"/>
        <w:numPr>
          <w:ilvl w:val="0"/>
          <w:numId w:val="106"/>
        </w:numPr>
        <w:ind w:left="1080"/>
      </w:pPr>
      <w:r w:rsidRPr="006171C7">
        <w:t>False</w:t>
      </w:r>
    </w:p>
    <w:p w14:paraId="1176A45D" w14:textId="77777777" w:rsidR="00FB2863" w:rsidRPr="006171C7" w:rsidRDefault="009A2ACB" w:rsidP="00DA2BB2">
      <w:pPr>
        <w:ind w:left="720"/>
      </w:pPr>
      <w:r w:rsidRPr="006171C7">
        <w:rPr>
          <w:b/>
          <w:bCs/>
        </w:rPr>
        <w:t>a. True</w:t>
      </w:r>
    </w:p>
    <w:p w14:paraId="0F8C4161" w14:textId="77777777" w:rsidR="00FB2863" w:rsidRPr="006171C7" w:rsidRDefault="009A2ACB" w:rsidP="00DA2BB2">
      <w:pPr>
        <w:ind w:left="720"/>
      </w:pPr>
      <w:r w:rsidRPr="006171C7">
        <w:rPr>
          <w:i/>
          <w:iCs/>
        </w:rPr>
        <w:t xml:space="preserve">Testing Computer Software, chapter 3, </w:t>
      </w:r>
      <w:r w:rsidRPr="006171C7">
        <w:t xml:space="preserve">p.44 </w:t>
      </w:r>
    </w:p>
    <w:p w14:paraId="12B4E58E" w14:textId="77777777" w:rsidR="00FB2863" w:rsidRPr="006171C7" w:rsidRDefault="009A2ACB" w:rsidP="00DA2BB2">
      <w:pPr>
        <w:ind w:left="720"/>
      </w:pPr>
      <w:r w:rsidRPr="006171C7">
        <w:t>Syllabus Section 4.1</w:t>
      </w:r>
    </w:p>
    <w:p w14:paraId="40D73EB8" w14:textId="77777777" w:rsidR="00DA2BB2" w:rsidRPr="006171C7" w:rsidRDefault="00DA2BB2" w:rsidP="00DA2BB2">
      <w:pPr>
        <w:ind w:left="720"/>
      </w:pPr>
    </w:p>
    <w:p w14:paraId="1C8DF349" w14:textId="77777777" w:rsidR="00FB2863" w:rsidRPr="006171C7" w:rsidRDefault="009A2ACB" w:rsidP="00436996">
      <w:pPr>
        <w:rPr>
          <w:b/>
          <w:bCs/>
        </w:rPr>
      </w:pPr>
      <w:r w:rsidRPr="006171C7">
        <w:rPr>
          <w:b/>
          <w:bCs/>
        </w:rPr>
        <w:t>2. Whi</w:t>
      </w:r>
      <w:r w:rsidRPr="006171C7">
        <w:rPr>
          <w:b/>
          <w:bCs/>
        </w:rPr>
        <w:t>ch of the items listed below is not a test case that covers certain test condition(s)?</w:t>
      </w:r>
    </w:p>
    <w:p w14:paraId="0CBAF437" w14:textId="77777777" w:rsidR="00FB2863" w:rsidRPr="006171C7" w:rsidRDefault="009A2ACB" w:rsidP="00DA2BB2">
      <w:pPr>
        <w:pStyle w:val="ListParagraph"/>
        <w:numPr>
          <w:ilvl w:val="0"/>
          <w:numId w:val="107"/>
        </w:numPr>
        <w:ind w:left="1080"/>
      </w:pPr>
      <w:r w:rsidRPr="006171C7">
        <w:t>A set of requirements</w:t>
      </w:r>
    </w:p>
    <w:p w14:paraId="7B379A66" w14:textId="77777777" w:rsidR="00FB2863" w:rsidRPr="006171C7" w:rsidRDefault="009A2ACB" w:rsidP="00DA2BB2">
      <w:pPr>
        <w:pStyle w:val="ListParagraph"/>
        <w:numPr>
          <w:ilvl w:val="0"/>
          <w:numId w:val="107"/>
        </w:numPr>
        <w:ind w:left="1080"/>
      </w:pPr>
      <w:r w:rsidRPr="006171C7">
        <w:t>A set of input values</w:t>
      </w:r>
    </w:p>
    <w:p w14:paraId="1F2B32A4" w14:textId="77777777" w:rsidR="00FB2863" w:rsidRPr="006171C7" w:rsidRDefault="009A2ACB" w:rsidP="00DA2BB2">
      <w:pPr>
        <w:pStyle w:val="ListParagraph"/>
        <w:numPr>
          <w:ilvl w:val="0"/>
          <w:numId w:val="107"/>
        </w:numPr>
        <w:ind w:left="1080"/>
      </w:pPr>
      <w:r w:rsidRPr="006171C7">
        <w:t>Execution preconditions</w:t>
      </w:r>
    </w:p>
    <w:p w14:paraId="57429385" w14:textId="77777777" w:rsidR="00FB2863" w:rsidRPr="006171C7" w:rsidRDefault="009A2ACB" w:rsidP="00DA2BB2">
      <w:pPr>
        <w:pStyle w:val="ListParagraph"/>
        <w:numPr>
          <w:ilvl w:val="0"/>
          <w:numId w:val="107"/>
        </w:numPr>
        <w:ind w:left="1080"/>
      </w:pPr>
      <w:r w:rsidRPr="006171C7">
        <w:t>Execution post conditions</w:t>
      </w:r>
    </w:p>
    <w:p w14:paraId="30223C45" w14:textId="77777777" w:rsidR="00FB2863" w:rsidRPr="006171C7" w:rsidRDefault="009A2ACB" w:rsidP="00DA2BB2">
      <w:pPr>
        <w:ind w:left="720"/>
      </w:pPr>
      <w:r w:rsidRPr="006171C7">
        <w:rPr>
          <w:b/>
          <w:bCs/>
        </w:rPr>
        <w:t>a. A set of requirements</w:t>
      </w:r>
    </w:p>
    <w:p w14:paraId="2C6EEC93" w14:textId="77777777" w:rsidR="00FB2863" w:rsidRPr="006171C7" w:rsidRDefault="009A2ACB" w:rsidP="00DA2BB2">
      <w:pPr>
        <w:ind w:left="720"/>
      </w:pPr>
      <w:r w:rsidRPr="006171C7">
        <w:t xml:space="preserve">Syllabus Section 4.1 – Identifying test </w:t>
      </w:r>
      <w:r w:rsidRPr="006171C7">
        <w:t>conditions and designing test cases, p.34.</w:t>
      </w:r>
    </w:p>
    <w:p w14:paraId="36767E26" w14:textId="77777777" w:rsidR="00DA2BB2" w:rsidRPr="006171C7" w:rsidRDefault="00DA2BB2" w:rsidP="00DA2BB2">
      <w:pPr>
        <w:ind w:left="720"/>
      </w:pPr>
    </w:p>
    <w:p w14:paraId="7AD23ADD" w14:textId="77777777" w:rsidR="00FB2863" w:rsidRPr="006171C7" w:rsidRDefault="009A2ACB" w:rsidP="00436996">
      <w:pPr>
        <w:rPr>
          <w:b/>
          <w:bCs/>
        </w:rPr>
      </w:pPr>
      <w:r w:rsidRPr="006171C7">
        <w:rPr>
          <w:b/>
          <w:bCs/>
        </w:rPr>
        <w:t>3. Which does not fall under test design specifications?</w:t>
      </w:r>
    </w:p>
    <w:p w14:paraId="6E291FED" w14:textId="77777777" w:rsidR="00FB2863" w:rsidRPr="006171C7" w:rsidRDefault="009A2ACB" w:rsidP="00436996">
      <w:pPr>
        <w:pStyle w:val="ListParagraph"/>
        <w:numPr>
          <w:ilvl w:val="0"/>
          <w:numId w:val="108"/>
        </w:numPr>
      </w:pPr>
      <w:r w:rsidRPr="006171C7">
        <w:t>Specification identifier</w:t>
      </w:r>
    </w:p>
    <w:p w14:paraId="3ABAB9D0" w14:textId="77777777" w:rsidR="00FB2863" w:rsidRPr="006171C7" w:rsidRDefault="009A2ACB" w:rsidP="00436996">
      <w:pPr>
        <w:pStyle w:val="ListParagraph"/>
        <w:numPr>
          <w:ilvl w:val="0"/>
          <w:numId w:val="108"/>
        </w:numPr>
      </w:pPr>
      <w:r w:rsidRPr="006171C7">
        <w:t>Features to be tested</w:t>
      </w:r>
    </w:p>
    <w:p w14:paraId="28773E00" w14:textId="77777777" w:rsidR="00FB2863" w:rsidRPr="006171C7" w:rsidRDefault="009A2ACB" w:rsidP="00436996">
      <w:pPr>
        <w:pStyle w:val="ListParagraph"/>
        <w:numPr>
          <w:ilvl w:val="0"/>
          <w:numId w:val="108"/>
        </w:numPr>
      </w:pPr>
      <w:r w:rsidRPr="006171C7">
        <w:t>Approach refinements</w:t>
      </w:r>
    </w:p>
    <w:p w14:paraId="01924CE3" w14:textId="77777777" w:rsidR="00FB2863" w:rsidRPr="006171C7" w:rsidRDefault="009A2ACB" w:rsidP="00436996">
      <w:pPr>
        <w:pStyle w:val="ListParagraph"/>
        <w:numPr>
          <w:ilvl w:val="0"/>
          <w:numId w:val="108"/>
        </w:numPr>
      </w:pPr>
      <w:r w:rsidRPr="006171C7">
        <w:t>Test identification</w:t>
      </w:r>
    </w:p>
    <w:p w14:paraId="649C4D7F" w14:textId="77777777" w:rsidR="00FB2863" w:rsidRPr="006171C7" w:rsidRDefault="009A2ACB" w:rsidP="00436996">
      <w:pPr>
        <w:pStyle w:val="ListParagraph"/>
        <w:numPr>
          <w:ilvl w:val="0"/>
          <w:numId w:val="108"/>
        </w:numPr>
      </w:pPr>
      <w:r w:rsidRPr="006171C7">
        <w:t>Test items</w:t>
      </w:r>
    </w:p>
    <w:p w14:paraId="5B55E158" w14:textId="77777777" w:rsidR="00FB2863" w:rsidRPr="006171C7" w:rsidRDefault="009A2ACB" w:rsidP="00DA2BB2">
      <w:pPr>
        <w:ind w:left="720"/>
      </w:pPr>
      <w:r w:rsidRPr="006171C7">
        <w:rPr>
          <w:b/>
          <w:bCs/>
        </w:rPr>
        <w:t>e. Test items</w:t>
      </w:r>
    </w:p>
    <w:p w14:paraId="08B2DAF8" w14:textId="77777777" w:rsidR="00FB2863" w:rsidRPr="006171C7" w:rsidRDefault="009A2ACB" w:rsidP="00DA2BB2">
      <w:pPr>
        <w:ind w:left="720"/>
      </w:pPr>
      <w:r w:rsidRPr="006171C7">
        <w:rPr>
          <w:i/>
          <w:iCs/>
        </w:rPr>
        <w:t>Testing Computer Software, chapter 12,</w:t>
      </w:r>
      <w:r w:rsidRPr="006171C7">
        <w:t xml:space="preserve"> p.249</w:t>
      </w:r>
    </w:p>
    <w:p w14:paraId="50870215" w14:textId="77777777" w:rsidR="00FB2863" w:rsidRPr="006171C7" w:rsidRDefault="009A2ACB" w:rsidP="00DA2BB2">
      <w:pPr>
        <w:ind w:left="720"/>
      </w:pPr>
      <w:r w:rsidRPr="006171C7">
        <w:t>Syllabus Section 4.2</w:t>
      </w:r>
    </w:p>
    <w:p w14:paraId="6667BCFD" w14:textId="77777777" w:rsidR="00DA2BB2" w:rsidRPr="006171C7" w:rsidRDefault="00DA2BB2" w:rsidP="00DA2BB2">
      <w:pPr>
        <w:ind w:left="720"/>
      </w:pPr>
    </w:p>
    <w:p w14:paraId="34CA1C30" w14:textId="77777777" w:rsidR="00FB2863" w:rsidRPr="006171C7" w:rsidRDefault="009A2ACB" w:rsidP="00436996">
      <w:pPr>
        <w:rPr>
          <w:b/>
          <w:bCs/>
        </w:rPr>
      </w:pPr>
      <w:r w:rsidRPr="006171C7">
        <w:rPr>
          <w:b/>
          <w:bCs/>
        </w:rPr>
        <w:t>4. What will you put in the result column if the functionality under a test works correctly but causes an incorrectly spelled error message to be displayed?</w:t>
      </w:r>
    </w:p>
    <w:p w14:paraId="48A834F4" w14:textId="77777777" w:rsidR="00FB2863" w:rsidRPr="006171C7" w:rsidRDefault="009A2ACB" w:rsidP="00436996">
      <w:pPr>
        <w:pStyle w:val="ListParagraph"/>
        <w:numPr>
          <w:ilvl w:val="0"/>
          <w:numId w:val="109"/>
        </w:numPr>
      </w:pPr>
      <w:r w:rsidRPr="006171C7">
        <w:t>Warn</w:t>
      </w:r>
    </w:p>
    <w:p w14:paraId="78045479" w14:textId="77777777" w:rsidR="00FB2863" w:rsidRPr="006171C7" w:rsidRDefault="009A2ACB" w:rsidP="00436996">
      <w:pPr>
        <w:pStyle w:val="ListParagraph"/>
        <w:numPr>
          <w:ilvl w:val="0"/>
          <w:numId w:val="109"/>
        </w:numPr>
      </w:pPr>
      <w:r w:rsidRPr="006171C7">
        <w:t>Pass</w:t>
      </w:r>
    </w:p>
    <w:p w14:paraId="59298C02" w14:textId="77777777" w:rsidR="00FB2863" w:rsidRPr="006171C7" w:rsidRDefault="009A2ACB" w:rsidP="00436996">
      <w:pPr>
        <w:pStyle w:val="ListParagraph"/>
        <w:numPr>
          <w:ilvl w:val="0"/>
          <w:numId w:val="109"/>
        </w:numPr>
      </w:pPr>
      <w:r w:rsidRPr="006171C7">
        <w:t>Fail</w:t>
      </w:r>
    </w:p>
    <w:p w14:paraId="29ED11DA" w14:textId="77777777" w:rsidR="00FB2863" w:rsidRPr="006171C7" w:rsidRDefault="009A2ACB" w:rsidP="00436996">
      <w:pPr>
        <w:pStyle w:val="ListParagraph"/>
        <w:numPr>
          <w:ilvl w:val="0"/>
          <w:numId w:val="109"/>
        </w:numPr>
      </w:pPr>
      <w:r w:rsidRPr="006171C7">
        <w:t>None of the above</w:t>
      </w:r>
    </w:p>
    <w:p w14:paraId="06D2ABF8" w14:textId="77777777" w:rsidR="00FB2863" w:rsidRPr="006171C7" w:rsidRDefault="009A2ACB" w:rsidP="00DA2BB2">
      <w:pPr>
        <w:ind w:left="720"/>
      </w:pPr>
      <w:r w:rsidRPr="006171C7">
        <w:rPr>
          <w:b/>
          <w:bCs/>
        </w:rPr>
        <w:t>a. Warn</w:t>
      </w:r>
    </w:p>
    <w:p w14:paraId="5B1BFF6A" w14:textId="77777777" w:rsidR="00FB2863" w:rsidRPr="006171C7" w:rsidRDefault="009A2ACB" w:rsidP="00DA2BB2">
      <w:pPr>
        <w:ind w:left="720"/>
      </w:pPr>
      <w:r w:rsidRPr="006171C7">
        <w:rPr>
          <w:i/>
          <w:iCs/>
        </w:rPr>
        <w:t>Managing the Testing Process,</w:t>
      </w:r>
      <w:r w:rsidRPr="006171C7">
        <w:rPr>
          <w:i/>
          <w:iCs/>
        </w:rPr>
        <w:t xml:space="preserve"> </w:t>
      </w:r>
      <w:r w:rsidR="00B04E9D">
        <w:rPr>
          <w:i/>
          <w:iCs/>
        </w:rPr>
        <w:t xml:space="preserve"> </w:t>
      </w:r>
      <w:r w:rsidRPr="006171C7">
        <w:rPr>
          <w:i/>
          <w:iCs/>
        </w:rPr>
        <w:t>chapter 3,</w:t>
      </w:r>
      <w:r w:rsidRPr="006171C7">
        <w:t xml:space="preserve"> </w:t>
      </w:r>
      <w:r w:rsidR="00B04E9D">
        <w:t xml:space="preserve"> </w:t>
      </w:r>
      <w:r w:rsidRPr="006171C7">
        <w:t>p.86.</w:t>
      </w:r>
    </w:p>
    <w:p w14:paraId="5C2279CC" w14:textId="77777777" w:rsidR="00FB2863" w:rsidRPr="006171C7" w:rsidRDefault="009A2ACB" w:rsidP="00DA2BB2">
      <w:pPr>
        <w:ind w:left="720"/>
      </w:pPr>
      <w:r w:rsidRPr="006171C7">
        <w:t>Syllabus Section 4.2</w:t>
      </w:r>
    </w:p>
    <w:p w14:paraId="31A75D5A" w14:textId="77777777" w:rsidR="00356622" w:rsidRPr="006171C7" w:rsidRDefault="00356622" w:rsidP="00436996">
      <w:pPr>
        <w:rPr>
          <w:b/>
          <w:bCs/>
        </w:rPr>
      </w:pPr>
    </w:p>
    <w:p w14:paraId="7CB52227" w14:textId="77777777" w:rsidR="00FB2863" w:rsidRPr="006171C7" w:rsidRDefault="009A2ACB" w:rsidP="00436996">
      <w:pPr>
        <w:rPr>
          <w:b/>
          <w:bCs/>
        </w:rPr>
      </w:pPr>
      <w:r w:rsidRPr="006171C7">
        <w:rPr>
          <w:b/>
          <w:bCs/>
        </w:rPr>
        <w:t>5. Behavioral testing involves a detailed understanding of:</w:t>
      </w:r>
    </w:p>
    <w:p w14:paraId="4BEC37EA" w14:textId="77777777" w:rsidR="00FB2863" w:rsidRPr="006171C7" w:rsidRDefault="009A2ACB" w:rsidP="00436996">
      <w:pPr>
        <w:pStyle w:val="ListParagraph"/>
        <w:numPr>
          <w:ilvl w:val="0"/>
          <w:numId w:val="110"/>
        </w:numPr>
      </w:pPr>
      <w:r w:rsidRPr="006171C7">
        <w:t>The application domain</w:t>
      </w:r>
    </w:p>
    <w:p w14:paraId="4029EEB0" w14:textId="77777777" w:rsidR="00FB2863" w:rsidRPr="006171C7" w:rsidRDefault="009A2ACB" w:rsidP="00436996">
      <w:pPr>
        <w:pStyle w:val="ListParagraph"/>
        <w:numPr>
          <w:ilvl w:val="0"/>
          <w:numId w:val="110"/>
        </w:numPr>
      </w:pPr>
      <w:r w:rsidRPr="006171C7">
        <w:t>The business problem being solved</w:t>
      </w:r>
    </w:p>
    <w:p w14:paraId="23B6B83F" w14:textId="77777777" w:rsidR="00FB2863" w:rsidRPr="006171C7" w:rsidRDefault="009A2ACB" w:rsidP="00436996">
      <w:pPr>
        <w:pStyle w:val="ListParagraph"/>
        <w:numPr>
          <w:ilvl w:val="0"/>
          <w:numId w:val="110"/>
        </w:numPr>
      </w:pPr>
      <w:r w:rsidRPr="006171C7">
        <w:lastRenderedPageBreak/>
        <w:t>The mission the system serves</w:t>
      </w:r>
    </w:p>
    <w:p w14:paraId="33C7085A" w14:textId="77777777" w:rsidR="00FB2863" w:rsidRPr="006171C7" w:rsidRDefault="009A2ACB" w:rsidP="00436996">
      <w:pPr>
        <w:pStyle w:val="ListParagraph"/>
        <w:numPr>
          <w:ilvl w:val="0"/>
          <w:numId w:val="110"/>
        </w:numPr>
      </w:pPr>
      <w:r w:rsidRPr="006171C7">
        <w:t>All of the above</w:t>
      </w:r>
    </w:p>
    <w:p w14:paraId="759838C3" w14:textId="77777777" w:rsidR="00FB2863" w:rsidRPr="006171C7" w:rsidRDefault="009A2ACB" w:rsidP="00DA2BB2">
      <w:pPr>
        <w:ind w:left="720"/>
      </w:pPr>
      <w:r w:rsidRPr="006171C7">
        <w:rPr>
          <w:b/>
          <w:bCs/>
        </w:rPr>
        <w:t>d. All of the above</w:t>
      </w:r>
    </w:p>
    <w:p w14:paraId="6BC68966" w14:textId="77777777" w:rsidR="00FB2863" w:rsidRPr="006171C7" w:rsidRDefault="009A2ACB" w:rsidP="00DA2BB2">
      <w:pPr>
        <w:ind w:left="720"/>
      </w:pPr>
      <w:r w:rsidRPr="006171C7">
        <w:rPr>
          <w:i/>
          <w:iCs/>
        </w:rPr>
        <w:t xml:space="preserve">Managing the Testing </w:t>
      </w:r>
      <w:r w:rsidRPr="006171C7">
        <w:rPr>
          <w:i/>
          <w:iCs/>
        </w:rPr>
        <w:t>Process, chapter 1,</w:t>
      </w:r>
      <w:r w:rsidRPr="006171C7">
        <w:t xml:space="preserve"> p.3</w:t>
      </w:r>
    </w:p>
    <w:p w14:paraId="3A91F1EF" w14:textId="77777777" w:rsidR="00DA2BB2" w:rsidRPr="005069A4" w:rsidRDefault="00FB2863" w:rsidP="005069A4">
      <w:pPr>
        <w:ind w:left="720"/>
        <w:rPr>
          <w:i/>
          <w:iCs/>
        </w:rPr>
      </w:pPr>
      <w:r w:rsidRPr="006171C7">
        <w:t>Syllabus Section 4.2</w:t>
      </w:r>
      <w:r w:rsidRPr="006171C7">
        <w:rPr>
          <w:i/>
          <w:iCs/>
        </w:rPr>
        <w:t xml:space="preserve"> </w:t>
      </w:r>
    </w:p>
    <w:p w14:paraId="0BFB3C9D" w14:textId="77777777" w:rsidR="00FB2863" w:rsidRPr="006171C7" w:rsidRDefault="009A2ACB" w:rsidP="00436996">
      <w:pPr>
        <w:rPr>
          <w:b/>
          <w:bCs/>
        </w:rPr>
      </w:pPr>
      <w:r w:rsidRPr="006171C7">
        <w:rPr>
          <w:b/>
          <w:bCs/>
        </w:rPr>
        <w:t>6. Black box testing is:</w:t>
      </w:r>
    </w:p>
    <w:p w14:paraId="4050FDE5" w14:textId="77777777" w:rsidR="00FB2863" w:rsidRPr="006171C7" w:rsidRDefault="009A2ACB" w:rsidP="00436996">
      <w:pPr>
        <w:pStyle w:val="ListParagraph"/>
        <w:numPr>
          <w:ilvl w:val="0"/>
          <w:numId w:val="111"/>
        </w:numPr>
      </w:pPr>
      <w:r w:rsidRPr="006171C7">
        <w:t>Functional testing</w:t>
      </w:r>
    </w:p>
    <w:p w14:paraId="7E291021" w14:textId="77777777" w:rsidR="00FB2863" w:rsidRPr="006171C7" w:rsidRDefault="009A2ACB" w:rsidP="00436996">
      <w:pPr>
        <w:pStyle w:val="ListParagraph"/>
        <w:numPr>
          <w:ilvl w:val="0"/>
          <w:numId w:val="111"/>
        </w:numPr>
      </w:pPr>
      <w:r w:rsidRPr="006171C7">
        <w:t>Structural testing</w:t>
      </w:r>
    </w:p>
    <w:p w14:paraId="085CCF4F" w14:textId="77777777" w:rsidR="00FB2863" w:rsidRPr="006171C7" w:rsidRDefault="009A2ACB" w:rsidP="00436996">
      <w:pPr>
        <w:pStyle w:val="ListParagraph"/>
        <w:numPr>
          <w:ilvl w:val="0"/>
          <w:numId w:val="111"/>
        </w:numPr>
      </w:pPr>
      <w:r w:rsidRPr="006171C7">
        <w:t>Performance testing</w:t>
      </w:r>
    </w:p>
    <w:p w14:paraId="6B89ACFD" w14:textId="77777777" w:rsidR="00FB2863" w:rsidRPr="006171C7" w:rsidRDefault="009A2ACB" w:rsidP="00436996">
      <w:pPr>
        <w:pStyle w:val="ListParagraph"/>
        <w:numPr>
          <w:ilvl w:val="0"/>
          <w:numId w:val="111"/>
        </w:numPr>
      </w:pPr>
      <w:r w:rsidRPr="006171C7">
        <w:t>Requirements testing</w:t>
      </w:r>
    </w:p>
    <w:p w14:paraId="1BBE54F5" w14:textId="77777777" w:rsidR="00FB2863" w:rsidRPr="006171C7" w:rsidRDefault="009A2ACB" w:rsidP="00DA2BB2">
      <w:pPr>
        <w:ind w:left="720"/>
      </w:pPr>
      <w:r w:rsidRPr="006171C7">
        <w:rPr>
          <w:b/>
          <w:bCs/>
        </w:rPr>
        <w:t>a. Functional testing</w:t>
      </w:r>
    </w:p>
    <w:p w14:paraId="6FCDF5F8" w14:textId="77777777" w:rsidR="00FB2863" w:rsidRPr="006171C7" w:rsidRDefault="009A2ACB" w:rsidP="00DA2BB2">
      <w:pPr>
        <w:ind w:left="720"/>
      </w:pPr>
      <w:r w:rsidRPr="006171C7">
        <w:rPr>
          <w:i/>
          <w:iCs/>
        </w:rPr>
        <w:t>Testing Computer Software, chapter 3,</w:t>
      </w:r>
      <w:r w:rsidRPr="006171C7">
        <w:t xml:space="preserve"> p.42</w:t>
      </w:r>
    </w:p>
    <w:p w14:paraId="4B62296C" w14:textId="77777777" w:rsidR="00FB2863" w:rsidRPr="006171C7" w:rsidRDefault="009A2ACB" w:rsidP="00DA2BB2">
      <w:pPr>
        <w:ind w:left="720"/>
      </w:pPr>
      <w:r w:rsidRPr="006171C7">
        <w:t>Syllabus Section 4.3</w:t>
      </w:r>
    </w:p>
    <w:p w14:paraId="0FDBF7AB" w14:textId="77777777" w:rsidR="00DA2BB2" w:rsidRPr="006171C7" w:rsidRDefault="00DA2BB2" w:rsidP="00DA2BB2">
      <w:pPr>
        <w:ind w:left="720"/>
      </w:pPr>
    </w:p>
    <w:p w14:paraId="04B91006" w14:textId="77777777" w:rsidR="00FB2863" w:rsidRPr="006171C7" w:rsidRDefault="009A2ACB" w:rsidP="00436996">
      <w:pPr>
        <w:rPr>
          <w:b/>
          <w:bCs/>
        </w:rPr>
      </w:pPr>
      <w:r w:rsidRPr="006171C7">
        <w:rPr>
          <w:b/>
          <w:bCs/>
        </w:rPr>
        <w:t xml:space="preserve">7. Which of </w:t>
      </w:r>
      <w:r w:rsidRPr="006171C7">
        <w:rPr>
          <w:b/>
          <w:bCs/>
        </w:rPr>
        <w:t>these characteristics make a test not equivalent?</w:t>
      </w:r>
    </w:p>
    <w:p w14:paraId="4AA872CC" w14:textId="77777777" w:rsidR="00FB2863" w:rsidRPr="006171C7" w:rsidRDefault="009A2ACB" w:rsidP="00436996">
      <w:pPr>
        <w:pStyle w:val="ListParagraph"/>
        <w:numPr>
          <w:ilvl w:val="0"/>
          <w:numId w:val="112"/>
        </w:numPr>
      </w:pPr>
      <w:r w:rsidRPr="006171C7">
        <w:t>They all test the same thing</w:t>
      </w:r>
    </w:p>
    <w:p w14:paraId="3B48D3ED" w14:textId="77777777" w:rsidR="00FB2863" w:rsidRPr="006171C7" w:rsidRDefault="009A2ACB" w:rsidP="00436996">
      <w:pPr>
        <w:pStyle w:val="ListParagraph"/>
        <w:numPr>
          <w:ilvl w:val="0"/>
          <w:numId w:val="112"/>
        </w:numPr>
      </w:pPr>
      <w:r w:rsidRPr="006171C7">
        <w:t>They involve the same input variables</w:t>
      </w:r>
    </w:p>
    <w:p w14:paraId="73F70070" w14:textId="77777777" w:rsidR="00FB2863" w:rsidRPr="006171C7" w:rsidRDefault="009A2ACB" w:rsidP="00436996">
      <w:pPr>
        <w:pStyle w:val="ListParagraph"/>
        <w:numPr>
          <w:ilvl w:val="0"/>
          <w:numId w:val="112"/>
        </w:numPr>
      </w:pPr>
      <w:r w:rsidRPr="006171C7">
        <w:t>They involve cases with small differences between inputs</w:t>
      </w:r>
    </w:p>
    <w:p w14:paraId="65D8C49E" w14:textId="77777777" w:rsidR="00FB2863" w:rsidRPr="006171C7" w:rsidRDefault="009A2ACB" w:rsidP="00436996">
      <w:pPr>
        <w:pStyle w:val="ListParagraph"/>
        <w:numPr>
          <w:ilvl w:val="0"/>
          <w:numId w:val="112"/>
        </w:numPr>
      </w:pPr>
      <w:r w:rsidRPr="006171C7">
        <w:t>They affect the same output variables</w:t>
      </w:r>
    </w:p>
    <w:p w14:paraId="47FBCC05" w14:textId="77777777" w:rsidR="00FB2863" w:rsidRPr="006171C7" w:rsidRDefault="009A2ACB" w:rsidP="00DA2BB2">
      <w:pPr>
        <w:ind w:left="720"/>
      </w:pPr>
      <w:r w:rsidRPr="006171C7">
        <w:rPr>
          <w:b/>
          <w:bCs/>
        </w:rPr>
        <w:t xml:space="preserve">c. They involve cases with small </w:t>
      </w:r>
      <w:r w:rsidRPr="006171C7">
        <w:rPr>
          <w:b/>
          <w:bCs/>
        </w:rPr>
        <w:t>differences between inputs</w:t>
      </w:r>
    </w:p>
    <w:p w14:paraId="21CEC7DD" w14:textId="77777777" w:rsidR="00FB2863" w:rsidRPr="006171C7" w:rsidRDefault="009A2ACB" w:rsidP="00DA2BB2">
      <w:pPr>
        <w:ind w:left="720"/>
      </w:pPr>
      <w:r w:rsidRPr="006171C7">
        <w:rPr>
          <w:i/>
          <w:iCs/>
        </w:rPr>
        <w:t xml:space="preserve">Testing Computer Software, chapter 7, </w:t>
      </w:r>
      <w:r w:rsidRPr="006171C7">
        <w:t xml:space="preserve">p.126 </w:t>
      </w:r>
    </w:p>
    <w:p w14:paraId="14D64048" w14:textId="77777777" w:rsidR="00FB2863" w:rsidRPr="006171C7" w:rsidRDefault="009A2ACB" w:rsidP="00DA2BB2">
      <w:pPr>
        <w:ind w:left="720"/>
      </w:pPr>
      <w:r w:rsidRPr="006171C7">
        <w:t>Syllabus Section 4.3.1</w:t>
      </w:r>
    </w:p>
    <w:p w14:paraId="7A6CB935" w14:textId="77777777" w:rsidR="00DA2BB2" w:rsidRPr="006171C7" w:rsidRDefault="00DA2BB2" w:rsidP="00DA2BB2">
      <w:pPr>
        <w:ind w:left="720"/>
      </w:pPr>
    </w:p>
    <w:p w14:paraId="380A2928" w14:textId="77777777" w:rsidR="00356622" w:rsidRPr="006171C7" w:rsidRDefault="009A2ACB" w:rsidP="00436996">
      <w:pPr>
        <w:rPr>
          <w:b/>
          <w:bCs/>
        </w:rPr>
      </w:pPr>
      <w:r w:rsidRPr="006171C7">
        <w:rPr>
          <w:b/>
          <w:bCs/>
        </w:rPr>
        <w:t>8. Anything that makes the program change its behavior marks the boundary between two classes?</w:t>
      </w:r>
    </w:p>
    <w:p w14:paraId="78D9A398" w14:textId="77777777" w:rsidR="00356622" w:rsidRPr="006171C7" w:rsidRDefault="009A2ACB" w:rsidP="00436996">
      <w:pPr>
        <w:pStyle w:val="ListParagraph"/>
        <w:numPr>
          <w:ilvl w:val="0"/>
          <w:numId w:val="113"/>
        </w:numPr>
      </w:pPr>
      <w:r w:rsidRPr="006171C7">
        <w:t>True</w:t>
      </w:r>
    </w:p>
    <w:p w14:paraId="5065E3AC" w14:textId="77777777" w:rsidR="00356622" w:rsidRPr="006171C7" w:rsidRDefault="009A2ACB" w:rsidP="00436996">
      <w:pPr>
        <w:pStyle w:val="ListParagraph"/>
        <w:numPr>
          <w:ilvl w:val="0"/>
          <w:numId w:val="113"/>
        </w:numPr>
      </w:pPr>
      <w:r w:rsidRPr="006171C7">
        <w:t>False</w:t>
      </w:r>
    </w:p>
    <w:p w14:paraId="6FDC1539" w14:textId="77777777" w:rsidR="00356622" w:rsidRPr="006171C7" w:rsidRDefault="009A2ACB" w:rsidP="00DA2BB2">
      <w:pPr>
        <w:ind w:left="720"/>
      </w:pPr>
      <w:r w:rsidRPr="006171C7">
        <w:rPr>
          <w:b/>
          <w:bCs/>
        </w:rPr>
        <w:t>a. True</w:t>
      </w:r>
    </w:p>
    <w:p w14:paraId="69272071" w14:textId="77777777" w:rsidR="00356622" w:rsidRPr="006171C7" w:rsidRDefault="009A2ACB" w:rsidP="00DA2BB2">
      <w:pPr>
        <w:ind w:left="720"/>
      </w:pPr>
      <w:r w:rsidRPr="006171C7">
        <w:rPr>
          <w:i/>
          <w:iCs/>
        </w:rPr>
        <w:t xml:space="preserve">Testing Computer Software. Chapter 1, </w:t>
      </w:r>
      <w:r w:rsidRPr="006171C7">
        <w:t>p.5</w:t>
      </w:r>
    </w:p>
    <w:p w14:paraId="1D148F41" w14:textId="77777777" w:rsidR="00356622" w:rsidRPr="006171C7" w:rsidRDefault="009A2ACB" w:rsidP="00DA2BB2">
      <w:pPr>
        <w:ind w:left="720"/>
      </w:pPr>
      <w:r w:rsidRPr="006171C7">
        <w:t>Syll</w:t>
      </w:r>
      <w:r w:rsidRPr="006171C7">
        <w:t>abus Section 4.3.2</w:t>
      </w:r>
    </w:p>
    <w:p w14:paraId="38C88249" w14:textId="77777777" w:rsidR="00DA2BB2" w:rsidRPr="006171C7" w:rsidRDefault="00DA2BB2" w:rsidP="00DA2BB2"/>
    <w:p w14:paraId="7F3B03E8" w14:textId="77777777" w:rsidR="00FB2863" w:rsidRPr="006171C7" w:rsidRDefault="009A2ACB" w:rsidP="00436996">
      <w:pPr>
        <w:rPr>
          <w:b/>
          <w:bCs/>
        </w:rPr>
      </w:pPr>
      <w:r w:rsidRPr="006171C7">
        <w:rPr>
          <w:b/>
          <w:bCs/>
        </w:rPr>
        <w:t>9. A decision table is:</w:t>
      </w:r>
    </w:p>
    <w:p w14:paraId="1611CFDF" w14:textId="77777777" w:rsidR="00FB2863" w:rsidRPr="006171C7" w:rsidRDefault="009A2ACB" w:rsidP="00436996">
      <w:pPr>
        <w:pStyle w:val="ListParagraph"/>
        <w:numPr>
          <w:ilvl w:val="0"/>
          <w:numId w:val="114"/>
        </w:numPr>
      </w:pPr>
      <w:r w:rsidRPr="006171C7">
        <w:t>A table that shows what the program will do under any combination of relevant events</w:t>
      </w:r>
    </w:p>
    <w:p w14:paraId="446069C4" w14:textId="77777777" w:rsidR="00FB2863" w:rsidRPr="006171C7" w:rsidRDefault="009A2ACB" w:rsidP="00436996">
      <w:pPr>
        <w:pStyle w:val="ListParagraph"/>
        <w:numPr>
          <w:ilvl w:val="0"/>
          <w:numId w:val="114"/>
        </w:numPr>
      </w:pPr>
      <w:r w:rsidRPr="006171C7">
        <w:t>A table that shows the programs logic</w:t>
      </w:r>
    </w:p>
    <w:p w14:paraId="41C6502E" w14:textId="77777777" w:rsidR="00FB2863" w:rsidRPr="006171C7" w:rsidRDefault="009A2ACB" w:rsidP="00436996">
      <w:pPr>
        <w:pStyle w:val="ListParagraph"/>
        <w:numPr>
          <w:ilvl w:val="0"/>
          <w:numId w:val="114"/>
        </w:numPr>
      </w:pPr>
      <w:r w:rsidRPr="006171C7">
        <w:t>Similar to a decision tree in the way that it lists information</w:t>
      </w:r>
    </w:p>
    <w:p w14:paraId="6FFED597" w14:textId="77777777" w:rsidR="00FB2863" w:rsidRPr="006171C7" w:rsidRDefault="009A2ACB" w:rsidP="00436996">
      <w:pPr>
        <w:pStyle w:val="ListParagraph"/>
        <w:numPr>
          <w:ilvl w:val="0"/>
          <w:numId w:val="114"/>
        </w:numPr>
      </w:pPr>
      <w:r w:rsidRPr="006171C7">
        <w:t>All of the above</w:t>
      </w:r>
    </w:p>
    <w:p w14:paraId="1E54FCBE" w14:textId="77777777" w:rsidR="00FB2863" w:rsidRPr="006171C7" w:rsidRDefault="009A2ACB" w:rsidP="00DA2BB2">
      <w:pPr>
        <w:ind w:left="720"/>
      </w:pPr>
      <w:r w:rsidRPr="006171C7">
        <w:rPr>
          <w:b/>
          <w:bCs/>
        </w:rPr>
        <w:t>d. All o</w:t>
      </w:r>
      <w:r w:rsidRPr="006171C7">
        <w:rPr>
          <w:b/>
          <w:bCs/>
        </w:rPr>
        <w:t>f the above</w:t>
      </w:r>
    </w:p>
    <w:p w14:paraId="3D70B44E" w14:textId="77777777" w:rsidR="00FB2863" w:rsidRPr="006171C7" w:rsidRDefault="009A2ACB" w:rsidP="00DA2BB2">
      <w:pPr>
        <w:ind w:left="720"/>
      </w:pPr>
      <w:r w:rsidRPr="006171C7">
        <w:rPr>
          <w:i/>
          <w:iCs/>
        </w:rPr>
        <w:t xml:space="preserve">Testing Computer Software, chapter 12, </w:t>
      </w:r>
      <w:r w:rsidRPr="006171C7">
        <w:t>p.229</w:t>
      </w:r>
    </w:p>
    <w:p w14:paraId="27C1DF6A" w14:textId="77777777" w:rsidR="00FB2863" w:rsidRDefault="009A2ACB" w:rsidP="00DA2BB2">
      <w:pPr>
        <w:ind w:left="720"/>
      </w:pPr>
      <w:r w:rsidRPr="006171C7">
        <w:t>Syllabus Section 4.3.3</w:t>
      </w:r>
    </w:p>
    <w:p w14:paraId="53A4BF7F" w14:textId="77777777" w:rsidR="005069A4" w:rsidRPr="006171C7" w:rsidRDefault="005069A4" w:rsidP="00DA2BB2">
      <w:pPr>
        <w:ind w:left="720"/>
      </w:pPr>
    </w:p>
    <w:p w14:paraId="72534ABE" w14:textId="77777777" w:rsidR="00FB2863" w:rsidRPr="006171C7" w:rsidRDefault="009A2ACB" w:rsidP="00436996">
      <w:pPr>
        <w:rPr>
          <w:b/>
          <w:bCs/>
        </w:rPr>
      </w:pPr>
      <w:r w:rsidRPr="006171C7">
        <w:rPr>
          <w:b/>
          <w:bCs/>
        </w:rPr>
        <w:t>10. Which of the following is not appropriate for testing interactions between paths?</w:t>
      </w:r>
    </w:p>
    <w:p w14:paraId="0067528A" w14:textId="77777777" w:rsidR="00FB2863" w:rsidRPr="006171C7" w:rsidRDefault="009A2ACB" w:rsidP="00436996">
      <w:pPr>
        <w:pStyle w:val="ListParagraph"/>
        <w:numPr>
          <w:ilvl w:val="0"/>
          <w:numId w:val="115"/>
        </w:numPr>
      </w:pPr>
      <w:r w:rsidRPr="006171C7">
        <w:lastRenderedPageBreak/>
        <w:t>Path that people are particularly likely to follow</w:t>
      </w:r>
    </w:p>
    <w:p w14:paraId="16D620D2" w14:textId="77777777" w:rsidR="00FB2863" w:rsidRPr="006171C7" w:rsidRDefault="009A2ACB" w:rsidP="00436996">
      <w:pPr>
        <w:pStyle w:val="ListParagraph"/>
        <w:numPr>
          <w:ilvl w:val="0"/>
          <w:numId w:val="115"/>
        </w:numPr>
      </w:pPr>
      <w:r w:rsidRPr="006171C7">
        <w:t>Choices at one menu level or data entr</w:t>
      </w:r>
      <w:r w:rsidRPr="006171C7">
        <w:t>y screen can affect the presentation of choices elsewhere</w:t>
      </w:r>
    </w:p>
    <w:p w14:paraId="2FB5E3F8" w14:textId="77777777" w:rsidR="00FB2863" w:rsidRPr="006171C7" w:rsidRDefault="009A2ACB" w:rsidP="00436996">
      <w:pPr>
        <w:pStyle w:val="ListParagraph"/>
        <w:numPr>
          <w:ilvl w:val="0"/>
          <w:numId w:val="115"/>
        </w:numPr>
      </w:pPr>
      <w:r w:rsidRPr="006171C7">
        <w:t>Test reaction to all combinations of valid and invalid inputs</w:t>
      </w:r>
    </w:p>
    <w:p w14:paraId="6FF77478" w14:textId="77777777" w:rsidR="00FB2863" w:rsidRPr="006171C7" w:rsidRDefault="009A2ACB" w:rsidP="00436996">
      <w:pPr>
        <w:pStyle w:val="ListParagraph"/>
        <w:numPr>
          <w:ilvl w:val="0"/>
          <w:numId w:val="115"/>
        </w:numPr>
      </w:pPr>
      <w:r w:rsidRPr="006171C7">
        <w:t>Randomly select different paths in each test cycle</w:t>
      </w:r>
    </w:p>
    <w:p w14:paraId="033C07AC" w14:textId="77777777" w:rsidR="00FB2863" w:rsidRPr="006171C7" w:rsidRDefault="009A2ACB" w:rsidP="00DA2BB2">
      <w:pPr>
        <w:ind w:left="720"/>
      </w:pPr>
      <w:r w:rsidRPr="006171C7">
        <w:rPr>
          <w:b/>
          <w:bCs/>
        </w:rPr>
        <w:t>c. Test reaction to all combinations of valid and invalid inputs</w:t>
      </w:r>
    </w:p>
    <w:p w14:paraId="30FF1080" w14:textId="77777777" w:rsidR="00FB2863" w:rsidRPr="006171C7" w:rsidRDefault="009A2ACB" w:rsidP="00DA2BB2">
      <w:pPr>
        <w:ind w:left="720"/>
      </w:pPr>
      <w:r w:rsidRPr="006171C7">
        <w:rPr>
          <w:i/>
          <w:iCs/>
        </w:rPr>
        <w:t xml:space="preserve">Testing Computer Software, chapter 7, </w:t>
      </w:r>
      <w:r w:rsidRPr="006171C7">
        <w:t xml:space="preserve">p.133 </w:t>
      </w:r>
    </w:p>
    <w:p w14:paraId="4428CF20" w14:textId="77777777" w:rsidR="00FB2863" w:rsidRPr="006171C7" w:rsidRDefault="009A2ACB" w:rsidP="00DA2BB2">
      <w:pPr>
        <w:ind w:left="720"/>
      </w:pPr>
      <w:r w:rsidRPr="006171C7">
        <w:t>Syllabus Section 4.2</w:t>
      </w:r>
    </w:p>
    <w:p w14:paraId="6C9EDA2F" w14:textId="77777777" w:rsidR="00DA2BB2" w:rsidRPr="006171C7" w:rsidRDefault="00DA2BB2" w:rsidP="00DA2BB2">
      <w:pPr>
        <w:ind w:left="720"/>
      </w:pPr>
    </w:p>
    <w:p w14:paraId="25253BEE" w14:textId="77777777" w:rsidR="005069A4" w:rsidRDefault="009A2ACB">
      <w:pPr>
        <w:rPr>
          <w:b/>
          <w:bCs/>
        </w:rPr>
      </w:pPr>
      <w:r>
        <w:rPr>
          <w:b/>
          <w:bCs/>
        </w:rPr>
        <w:br w:type="page"/>
      </w:r>
    </w:p>
    <w:p w14:paraId="2078E0DF" w14:textId="77777777" w:rsidR="00FB2863" w:rsidRPr="006171C7" w:rsidRDefault="009A2ACB" w:rsidP="00436996">
      <w:pPr>
        <w:rPr>
          <w:b/>
          <w:bCs/>
        </w:rPr>
      </w:pPr>
      <w:r w:rsidRPr="006171C7">
        <w:rPr>
          <w:b/>
          <w:bCs/>
        </w:rPr>
        <w:lastRenderedPageBreak/>
        <w:t>11. Select the criteria(s) that is not used for path testing:</w:t>
      </w:r>
    </w:p>
    <w:p w14:paraId="58578275" w14:textId="77777777" w:rsidR="00FB2863" w:rsidRPr="006171C7" w:rsidRDefault="009A2ACB" w:rsidP="00436996">
      <w:pPr>
        <w:pStyle w:val="ListParagraph"/>
        <w:numPr>
          <w:ilvl w:val="0"/>
          <w:numId w:val="116"/>
        </w:numPr>
      </w:pPr>
      <w:r w:rsidRPr="006171C7">
        <w:t>Line coverage</w:t>
      </w:r>
    </w:p>
    <w:p w14:paraId="3034AC3B" w14:textId="77777777" w:rsidR="00FB2863" w:rsidRPr="006171C7" w:rsidRDefault="009A2ACB" w:rsidP="00436996">
      <w:pPr>
        <w:pStyle w:val="ListParagraph"/>
        <w:numPr>
          <w:ilvl w:val="0"/>
          <w:numId w:val="116"/>
        </w:numPr>
      </w:pPr>
      <w:r w:rsidRPr="006171C7">
        <w:t>Requirements coverage</w:t>
      </w:r>
    </w:p>
    <w:p w14:paraId="6FC01239" w14:textId="77777777" w:rsidR="00FB2863" w:rsidRPr="006171C7" w:rsidRDefault="009A2ACB" w:rsidP="00436996">
      <w:pPr>
        <w:pStyle w:val="ListParagraph"/>
        <w:numPr>
          <w:ilvl w:val="0"/>
          <w:numId w:val="116"/>
        </w:numPr>
      </w:pPr>
      <w:r w:rsidRPr="006171C7">
        <w:t>Branch (or complete) coverage</w:t>
      </w:r>
    </w:p>
    <w:p w14:paraId="3687F6CA" w14:textId="77777777" w:rsidR="00FB2863" w:rsidRPr="006171C7" w:rsidRDefault="009A2ACB" w:rsidP="00436996">
      <w:pPr>
        <w:pStyle w:val="ListParagraph"/>
        <w:numPr>
          <w:ilvl w:val="0"/>
          <w:numId w:val="116"/>
        </w:numPr>
      </w:pPr>
      <w:r w:rsidRPr="006171C7">
        <w:t>Condition coverage</w:t>
      </w:r>
    </w:p>
    <w:p w14:paraId="19137462" w14:textId="77777777" w:rsidR="00FB2863" w:rsidRPr="006171C7" w:rsidRDefault="009A2ACB" w:rsidP="00DA2BB2">
      <w:pPr>
        <w:ind w:left="720"/>
      </w:pPr>
      <w:r w:rsidRPr="006171C7">
        <w:rPr>
          <w:b/>
          <w:bCs/>
        </w:rPr>
        <w:t>b. Requirements coverage</w:t>
      </w:r>
    </w:p>
    <w:p w14:paraId="1A6494A4" w14:textId="77777777" w:rsidR="00FB2863" w:rsidRPr="006171C7" w:rsidRDefault="009A2ACB" w:rsidP="00DA2BB2">
      <w:pPr>
        <w:ind w:left="720"/>
      </w:pPr>
      <w:r w:rsidRPr="006171C7">
        <w:rPr>
          <w:i/>
          <w:iCs/>
        </w:rPr>
        <w:t xml:space="preserve">Testing Computer Software, chapter 3, </w:t>
      </w:r>
      <w:r w:rsidRPr="006171C7">
        <w:t>p.43</w:t>
      </w:r>
    </w:p>
    <w:p w14:paraId="1FA72488" w14:textId="77777777" w:rsidR="00FB2863" w:rsidRPr="006171C7" w:rsidRDefault="009A2ACB" w:rsidP="00DA2BB2">
      <w:pPr>
        <w:ind w:left="720"/>
      </w:pPr>
      <w:r w:rsidRPr="006171C7">
        <w:t>Syllabus Section 4.4.2</w:t>
      </w:r>
    </w:p>
    <w:p w14:paraId="6A313DC9" w14:textId="77777777" w:rsidR="00DA2BB2" w:rsidRPr="006171C7" w:rsidRDefault="00DA2BB2" w:rsidP="00DA2BB2">
      <w:pPr>
        <w:ind w:left="720"/>
      </w:pPr>
    </w:p>
    <w:p w14:paraId="7E1C33B0" w14:textId="77777777" w:rsidR="00FB2863" w:rsidRPr="006171C7" w:rsidRDefault="009A2ACB" w:rsidP="00436996">
      <w:pPr>
        <w:rPr>
          <w:b/>
          <w:bCs/>
        </w:rPr>
      </w:pPr>
      <w:r w:rsidRPr="006171C7">
        <w:rPr>
          <w:b/>
          <w:bCs/>
        </w:rPr>
        <w:t>12. For which of the following test cases does test coverage analysis not assign the highest priority?</w:t>
      </w:r>
    </w:p>
    <w:p w14:paraId="1AF7E7D1" w14:textId="77777777" w:rsidR="00FB2863" w:rsidRPr="006171C7" w:rsidRDefault="009A2ACB" w:rsidP="00436996">
      <w:pPr>
        <w:pStyle w:val="ListParagraph"/>
        <w:numPr>
          <w:ilvl w:val="0"/>
          <w:numId w:val="117"/>
        </w:numPr>
      </w:pPr>
      <w:r w:rsidRPr="006171C7">
        <w:t>The ones that cover the most important quality risk</w:t>
      </w:r>
    </w:p>
    <w:p w14:paraId="33850096" w14:textId="77777777" w:rsidR="00FB2863" w:rsidRPr="006171C7" w:rsidRDefault="009A2ACB" w:rsidP="00436996">
      <w:pPr>
        <w:pStyle w:val="ListParagraph"/>
        <w:numPr>
          <w:ilvl w:val="0"/>
          <w:numId w:val="117"/>
        </w:numPr>
      </w:pPr>
      <w:r w:rsidRPr="006171C7">
        <w:t>The ones that cover the requiremen</w:t>
      </w:r>
      <w:r w:rsidRPr="006171C7">
        <w:t>ts</w:t>
      </w:r>
    </w:p>
    <w:p w14:paraId="10745529" w14:textId="77777777" w:rsidR="00FB2863" w:rsidRPr="006171C7" w:rsidRDefault="009A2ACB" w:rsidP="00436996">
      <w:pPr>
        <w:pStyle w:val="ListParagraph"/>
        <w:numPr>
          <w:ilvl w:val="0"/>
          <w:numId w:val="117"/>
        </w:numPr>
      </w:pPr>
      <w:r w:rsidRPr="006171C7">
        <w:t>The ones that cover the functions</w:t>
      </w:r>
    </w:p>
    <w:p w14:paraId="59F3B120" w14:textId="77777777" w:rsidR="00FB2863" w:rsidRPr="006171C7" w:rsidRDefault="009A2ACB" w:rsidP="00436996">
      <w:pPr>
        <w:pStyle w:val="ListParagraph"/>
        <w:numPr>
          <w:ilvl w:val="0"/>
          <w:numId w:val="117"/>
        </w:numPr>
      </w:pPr>
      <w:r w:rsidRPr="006171C7">
        <w:t xml:space="preserve">The ones that cover conditions </w:t>
      </w:r>
    </w:p>
    <w:p w14:paraId="74DF1168" w14:textId="77777777" w:rsidR="00FB2863" w:rsidRPr="006171C7" w:rsidRDefault="009A2ACB" w:rsidP="00DA2BB2">
      <w:pPr>
        <w:ind w:left="720"/>
      </w:pPr>
      <w:r w:rsidRPr="006171C7">
        <w:rPr>
          <w:b/>
          <w:bCs/>
        </w:rPr>
        <w:t>d. The ones that cover conditions</w:t>
      </w:r>
    </w:p>
    <w:p w14:paraId="2CABBB7E" w14:textId="77777777" w:rsidR="00FB2863" w:rsidRPr="006171C7" w:rsidRDefault="009A2ACB" w:rsidP="00DA2BB2">
      <w:pPr>
        <w:ind w:left="720"/>
      </w:pPr>
      <w:r w:rsidRPr="006171C7">
        <w:rPr>
          <w:i/>
          <w:iCs/>
        </w:rPr>
        <w:t xml:space="preserve">Managing the Testing Process, chapter 3, </w:t>
      </w:r>
      <w:r w:rsidRPr="006171C7">
        <w:t>p.86</w:t>
      </w:r>
    </w:p>
    <w:p w14:paraId="53449C3A" w14:textId="77777777" w:rsidR="00FB2863" w:rsidRPr="006171C7" w:rsidRDefault="009A2ACB" w:rsidP="00DA2BB2">
      <w:pPr>
        <w:ind w:left="720"/>
      </w:pPr>
      <w:r w:rsidRPr="006171C7">
        <w:t>Syllabus Section 4.4.2</w:t>
      </w:r>
    </w:p>
    <w:p w14:paraId="0A2A338B" w14:textId="77777777" w:rsidR="00DA2BB2" w:rsidRPr="006171C7" w:rsidRDefault="00DA2BB2" w:rsidP="00DA2BB2">
      <w:pPr>
        <w:ind w:left="720"/>
      </w:pPr>
    </w:p>
    <w:p w14:paraId="10080024" w14:textId="77777777" w:rsidR="00FB2863" w:rsidRPr="006171C7" w:rsidRDefault="009A2ACB" w:rsidP="00436996">
      <w:pPr>
        <w:rPr>
          <w:b/>
          <w:bCs/>
        </w:rPr>
      </w:pPr>
      <w:r w:rsidRPr="006171C7">
        <w:rPr>
          <w:b/>
          <w:bCs/>
        </w:rPr>
        <w:t>13. Structural tests find bugs in low-level operations such as:</w:t>
      </w:r>
    </w:p>
    <w:p w14:paraId="1DFA11BD" w14:textId="77777777" w:rsidR="00FB2863" w:rsidRPr="006171C7" w:rsidRDefault="009A2ACB" w:rsidP="00436996">
      <w:pPr>
        <w:pStyle w:val="ListParagraph"/>
        <w:numPr>
          <w:ilvl w:val="0"/>
          <w:numId w:val="118"/>
        </w:numPr>
      </w:pPr>
      <w:r w:rsidRPr="006171C7">
        <w:t>Lines of codes</w:t>
      </w:r>
    </w:p>
    <w:p w14:paraId="1D873D07" w14:textId="77777777" w:rsidR="00FB2863" w:rsidRPr="006171C7" w:rsidRDefault="009A2ACB" w:rsidP="00436996">
      <w:pPr>
        <w:pStyle w:val="ListParagraph"/>
        <w:numPr>
          <w:ilvl w:val="0"/>
          <w:numId w:val="118"/>
        </w:numPr>
      </w:pPr>
      <w:r w:rsidRPr="006171C7">
        <w:t>Database schemas</w:t>
      </w:r>
    </w:p>
    <w:p w14:paraId="683D0650" w14:textId="77777777" w:rsidR="00FB2863" w:rsidRPr="006171C7" w:rsidRDefault="009A2ACB" w:rsidP="00436996">
      <w:pPr>
        <w:pStyle w:val="ListParagraph"/>
        <w:numPr>
          <w:ilvl w:val="0"/>
          <w:numId w:val="118"/>
        </w:numPr>
      </w:pPr>
      <w:r w:rsidRPr="006171C7">
        <w:t>Data flow and integrity</w:t>
      </w:r>
    </w:p>
    <w:p w14:paraId="082823ED" w14:textId="77777777" w:rsidR="00FB2863" w:rsidRPr="006171C7" w:rsidRDefault="009A2ACB" w:rsidP="00436996">
      <w:pPr>
        <w:pStyle w:val="ListParagraph"/>
        <w:numPr>
          <w:ilvl w:val="0"/>
          <w:numId w:val="118"/>
        </w:numPr>
      </w:pPr>
      <w:r w:rsidRPr="006171C7">
        <w:t>a &amp; b</w:t>
      </w:r>
    </w:p>
    <w:p w14:paraId="06F6EE0D" w14:textId="77777777" w:rsidR="00FB2863" w:rsidRPr="006171C7" w:rsidRDefault="009A2ACB" w:rsidP="00DA2BB2">
      <w:pPr>
        <w:ind w:left="720"/>
      </w:pPr>
      <w:r w:rsidRPr="006171C7">
        <w:rPr>
          <w:b/>
          <w:bCs/>
        </w:rPr>
        <w:t>d. a &amp; b</w:t>
      </w:r>
    </w:p>
    <w:p w14:paraId="4A172FFB" w14:textId="77777777" w:rsidR="00FB2863" w:rsidRPr="006171C7" w:rsidRDefault="009A2ACB" w:rsidP="00DA2BB2">
      <w:pPr>
        <w:ind w:left="720"/>
      </w:pPr>
      <w:r w:rsidRPr="006171C7">
        <w:rPr>
          <w:i/>
          <w:iCs/>
        </w:rPr>
        <w:t xml:space="preserve">Managing the Testing Process, chapter 1, </w:t>
      </w:r>
      <w:r w:rsidRPr="006171C7">
        <w:t>p.2</w:t>
      </w:r>
    </w:p>
    <w:p w14:paraId="7698800E" w14:textId="77777777" w:rsidR="00FB2863" w:rsidRPr="006171C7" w:rsidRDefault="009A2ACB" w:rsidP="00DA2BB2">
      <w:pPr>
        <w:ind w:left="720"/>
      </w:pPr>
      <w:r w:rsidRPr="006171C7">
        <w:t>Syllabus Section 4.4</w:t>
      </w:r>
    </w:p>
    <w:p w14:paraId="53758B0D" w14:textId="77777777" w:rsidR="00DA2BB2" w:rsidRPr="006171C7" w:rsidRDefault="00DA2BB2" w:rsidP="00DA2BB2">
      <w:pPr>
        <w:ind w:left="720"/>
      </w:pPr>
    </w:p>
    <w:p w14:paraId="5F645633" w14:textId="77777777" w:rsidR="00FB2863" w:rsidRPr="006171C7" w:rsidRDefault="009A2ACB" w:rsidP="00436996">
      <w:pPr>
        <w:rPr>
          <w:b/>
          <w:bCs/>
        </w:rPr>
      </w:pPr>
      <w:r w:rsidRPr="006171C7">
        <w:rPr>
          <w:b/>
          <w:bCs/>
        </w:rPr>
        <w:t>14. Beta testing is one of the techniques used for configuration coverage.</w:t>
      </w:r>
    </w:p>
    <w:p w14:paraId="274BD29F" w14:textId="77777777" w:rsidR="00FB2863" w:rsidRPr="006171C7" w:rsidRDefault="009A2ACB" w:rsidP="00436996">
      <w:pPr>
        <w:pStyle w:val="ListParagraph"/>
        <w:numPr>
          <w:ilvl w:val="0"/>
          <w:numId w:val="119"/>
        </w:numPr>
      </w:pPr>
      <w:r w:rsidRPr="006171C7">
        <w:t>True</w:t>
      </w:r>
    </w:p>
    <w:p w14:paraId="22DBED6A" w14:textId="77777777" w:rsidR="00FB2863" w:rsidRPr="006171C7" w:rsidRDefault="009A2ACB" w:rsidP="00436996">
      <w:pPr>
        <w:pStyle w:val="ListParagraph"/>
        <w:numPr>
          <w:ilvl w:val="0"/>
          <w:numId w:val="119"/>
        </w:numPr>
      </w:pPr>
      <w:r w:rsidRPr="006171C7">
        <w:t>False</w:t>
      </w:r>
    </w:p>
    <w:p w14:paraId="6A2FB234" w14:textId="77777777" w:rsidR="00FB2863" w:rsidRPr="006171C7" w:rsidRDefault="009A2ACB" w:rsidP="00DA2BB2">
      <w:pPr>
        <w:ind w:left="720"/>
      </w:pPr>
      <w:r w:rsidRPr="006171C7">
        <w:rPr>
          <w:b/>
          <w:bCs/>
        </w:rPr>
        <w:t>a. True</w:t>
      </w:r>
    </w:p>
    <w:p w14:paraId="42D465A8" w14:textId="77777777" w:rsidR="00FB2863" w:rsidRPr="006171C7" w:rsidRDefault="009A2ACB" w:rsidP="00DA2BB2">
      <w:pPr>
        <w:ind w:left="720"/>
      </w:pPr>
      <w:r w:rsidRPr="006171C7">
        <w:rPr>
          <w:i/>
          <w:iCs/>
        </w:rPr>
        <w:t>Managing the Testing Process, chapter 3</w:t>
      </w:r>
      <w:r w:rsidRPr="006171C7">
        <w:rPr>
          <w:i/>
          <w:iCs/>
        </w:rPr>
        <w:t xml:space="preserve">, </w:t>
      </w:r>
      <w:r w:rsidRPr="006171C7">
        <w:t>p.100</w:t>
      </w:r>
    </w:p>
    <w:p w14:paraId="694CC608" w14:textId="77777777" w:rsidR="00FB2863" w:rsidRDefault="009A2ACB" w:rsidP="00DA2BB2">
      <w:pPr>
        <w:ind w:left="720"/>
      </w:pPr>
      <w:r w:rsidRPr="006171C7">
        <w:t>Syllabus Section 4.4.3</w:t>
      </w:r>
    </w:p>
    <w:p w14:paraId="4155FF3E" w14:textId="77777777" w:rsidR="005069A4" w:rsidRPr="006171C7" w:rsidRDefault="005069A4" w:rsidP="00DA2BB2">
      <w:pPr>
        <w:ind w:left="720"/>
      </w:pPr>
    </w:p>
    <w:p w14:paraId="1B2DBB4D" w14:textId="77777777" w:rsidR="00FB2863" w:rsidRPr="006171C7" w:rsidRDefault="009A2ACB" w:rsidP="00436996">
      <w:pPr>
        <w:rPr>
          <w:b/>
          <w:bCs/>
        </w:rPr>
      </w:pPr>
      <w:r w:rsidRPr="006171C7">
        <w:rPr>
          <w:b/>
          <w:bCs/>
        </w:rPr>
        <w:t>15. White box testing is a kind of testing that a programmer does during coding.</w:t>
      </w:r>
    </w:p>
    <w:p w14:paraId="44774147" w14:textId="77777777" w:rsidR="00FB2863" w:rsidRPr="006171C7" w:rsidRDefault="009A2ACB" w:rsidP="00436996">
      <w:pPr>
        <w:pStyle w:val="ListParagraph"/>
        <w:numPr>
          <w:ilvl w:val="0"/>
          <w:numId w:val="120"/>
        </w:numPr>
      </w:pPr>
      <w:r w:rsidRPr="006171C7">
        <w:t>True</w:t>
      </w:r>
    </w:p>
    <w:p w14:paraId="2E10257F" w14:textId="77777777" w:rsidR="00FB2863" w:rsidRPr="006171C7" w:rsidRDefault="009A2ACB" w:rsidP="00436996">
      <w:pPr>
        <w:pStyle w:val="ListParagraph"/>
        <w:numPr>
          <w:ilvl w:val="0"/>
          <w:numId w:val="120"/>
        </w:numPr>
      </w:pPr>
      <w:r w:rsidRPr="006171C7">
        <w:t>False</w:t>
      </w:r>
    </w:p>
    <w:p w14:paraId="3C7B57C6" w14:textId="77777777" w:rsidR="00FB2863" w:rsidRPr="006171C7" w:rsidRDefault="009A2ACB" w:rsidP="00DA2BB2">
      <w:pPr>
        <w:ind w:left="720"/>
      </w:pPr>
      <w:r w:rsidRPr="006171C7">
        <w:rPr>
          <w:b/>
          <w:bCs/>
        </w:rPr>
        <w:t>a. True</w:t>
      </w:r>
    </w:p>
    <w:p w14:paraId="62E30A37" w14:textId="77777777" w:rsidR="00FB2863" w:rsidRPr="006171C7" w:rsidRDefault="009A2ACB" w:rsidP="00DA2BB2">
      <w:pPr>
        <w:ind w:left="720"/>
      </w:pPr>
      <w:r w:rsidRPr="006171C7">
        <w:rPr>
          <w:i/>
          <w:iCs/>
        </w:rPr>
        <w:t xml:space="preserve">Testing Computer Software, chapter 3, </w:t>
      </w:r>
      <w:r w:rsidRPr="006171C7">
        <w:t xml:space="preserve">p.41 </w:t>
      </w:r>
    </w:p>
    <w:p w14:paraId="3B0BBE2A" w14:textId="77777777" w:rsidR="00FB2863" w:rsidRPr="006171C7" w:rsidRDefault="009A2ACB" w:rsidP="00DA2BB2">
      <w:pPr>
        <w:ind w:left="720"/>
      </w:pPr>
      <w:r w:rsidRPr="006171C7">
        <w:t>Syllabus Section 4.4</w:t>
      </w:r>
    </w:p>
    <w:p w14:paraId="4C8B3776" w14:textId="77777777" w:rsidR="00DA2BB2" w:rsidRPr="006171C7" w:rsidRDefault="00DA2BB2" w:rsidP="00DA2BB2">
      <w:pPr>
        <w:ind w:left="720"/>
      </w:pPr>
    </w:p>
    <w:p w14:paraId="13DB7A6B" w14:textId="77777777" w:rsidR="005069A4" w:rsidRDefault="009A2ACB">
      <w:pPr>
        <w:rPr>
          <w:b/>
          <w:bCs/>
        </w:rPr>
      </w:pPr>
      <w:r>
        <w:rPr>
          <w:b/>
          <w:bCs/>
        </w:rPr>
        <w:br w:type="page"/>
      </w:r>
    </w:p>
    <w:p w14:paraId="65F41876" w14:textId="77777777" w:rsidR="00FB2863" w:rsidRPr="006171C7" w:rsidRDefault="009A2ACB" w:rsidP="00436996">
      <w:pPr>
        <w:rPr>
          <w:b/>
          <w:bCs/>
        </w:rPr>
      </w:pPr>
      <w:r w:rsidRPr="006171C7">
        <w:rPr>
          <w:b/>
          <w:bCs/>
        </w:rPr>
        <w:lastRenderedPageBreak/>
        <w:t xml:space="preserve">16. What is the main characteristic of the best </w:t>
      </w:r>
      <w:r w:rsidRPr="006171C7">
        <w:rPr>
          <w:b/>
          <w:bCs/>
        </w:rPr>
        <w:t>tester?</w:t>
      </w:r>
    </w:p>
    <w:p w14:paraId="605B4C8B" w14:textId="77777777" w:rsidR="00FB2863" w:rsidRPr="006171C7" w:rsidRDefault="009A2ACB" w:rsidP="00436996">
      <w:pPr>
        <w:pStyle w:val="ListParagraph"/>
        <w:numPr>
          <w:ilvl w:val="0"/>
          <w:numId w:val="121"/>
        </w:numPr>
      </w:pPr>
      <w:r w:rsidRPr="006171C7">
        <w:t>The one who finds the most bugs</w:t>
      </w:r>
    </w:p>
    <w:p w14:paraId="29945CFE" w14:textId="77777777" w:rsidR="00FB2863" w:rsidRPr="006171C7" w:rsidRDefault="009A2ACB" w:rsidP="00436996">
      <w:pPr>
        <w:pStyle w:val="ListParagraph"/>
        <w:numPr>
          <w:ilvl w:val="0"/>
          <w:numId w:val="121"/>
        </w:numPr>
      </w:pPr>
      <w:r w:rsidRPr="006171C7">
        <w:t>The one who embarrasses the most programmers</w:t>
      </w:r>
    </w:p>
    <w:p w14:paraId="3BC056B6" w14:textId="77777777" w:rsidR="00FB2863" w:rsidRPr="006171C7" w:rsidRDefault="009A2ACB" w:rsidP="00436996">
      <w:pPr>
        <w:pStyle w:val="ListParagraph"/>
        <w:numPr>
          <w:ilvl w:val="0"/>
          <w:numId w:val="121"/>
        </w:numPr>
      </w:pPr>
      <w:r w:rsidRPr="006171C7">
        <w:t>The one who gets the most bugs fixed</w:t>
      </w:r>
    </w:p>
    <w:p w14:paraId="5CCB672C" w14:textId="77777777" w:rsidR="00E43E5B" w:rsidRPr="006171C7" w:rsidRDefault="001F04FB" w:rsidP="00436996">
      <w:pPr>
        <w:pStyle w:val="ListParagraph"/>
        <w:numPr>
          <w:ilvl w:val="0"/>
          <w:numId w:val="121"/>
        </w:numPr>
      </w:pPr>
      <w:r w:rsidRPr="006171C7">
        <w:t>a &amp; c</w:t>
      </w:r>
    </w:p>
    <w:p w14:paraId="0241E1C6" w14:textId="77777777" w:rsidR="00FB2863" w:rsidRPr="006171C7" w:rsidRDefault="009A2ACB" w:rsidP="00DA2BB2">
      <w:pPr>
        <w:ind w:left="720"/>
      </w:pPr>
      <w:r w:rsidRPr="006171C7">
        <w:rPr>
          <w:b/>
          <w:bCs/>
        </w:rPr>
        <w:t>c. The one who gets the most bugs fixed</w:t>
      </w:r>
    </w:p>
    <w:p w14:paraId="347F13CA" w14:textId="77777777" w:rsidR="00FB2863" w:rsidRPr="006171C7" w:rsidRDefault="009A2ACB" w:rsidP="00DA2BB2">
      <w:pPr>
        <w:ind w:left="720"/>
      </w:pPr>
      <w:r w:rsidRPr="006171C7">
        <w:rPr>
          <w:i/>
          <w:iCs/>
        </w:rPr>
        <w:t xml:space="preserve">Testing Computer Software, chapter 1, </w:t>
      </w:r>
      <w:r w:rsidRPr="006171C7">
        <w:t>p.15</w:t>
      </w:r>
    </w:p>
    <w:p w14:paraId="0A270255" w14:textId="77777777" w:rsidR="00DA2BB2" w:rsidRPr="006171C7" w:rsidRDefault="00FB2863" w:rsidP="00DA2BB2">
      <w:pPr>
        <w:ind w:left="720"/>
      </w:pPr>
      <w:r w:rsidRPr="006171C7">
        <w:t>Syllabus Section 4.5</w:t>
      </w:r>
    </w:p>
    <w:p w14:paraId="1591281C" w14:textId="77777777" w:rsidR="00DA2BB2" w:rsidRPr="006171C7" w:rsidRDefault="00DA2BB2" w:rsidP="00DA2BB2"/>
    <w:p w14:paraId="7CBC7A9B" w14:textId="77777777" w:rsidR="00FB2863" w:rsidRPr="006171C7" w:rsidRDefault="009A2ACB" w:rsidP="00436996">
      <w:pPr>
        <w:rPr>
          <w:b/>
          <w:bCs/>
        </w:rPr>
      </w:pPr>
      <w:r w:rsidRPr="006171C7">
        <w:rPr>
          <w:b/>
          <w:bCs/>
        </w:rPr>
        <w:t xml:space="preserve">17. Testers miss </w:t>
      </w:r>
      <w:r w:rsidRPr="006171C7">
        <w:rPr>
          <w:b/>
          <w:bCs/>
        </w:rPr>
        <w:t>many failures because they do not read the ______ carefully.</w:t>
      </w:r>
    </w:p>
    <w:p w14:paraId="65B8949A" w14:textId="77777777" w:rsidR="00FB2863" w:rsidRPr="006171C7" w:rsidRDefault="009A2ACB" w:rsidP="00436996">
      <w:pPr>
        <w:pStyle w:val="ListParagraph"/>
        <w:numPr>
          <w:ilvl w:val="0"/>
          <w:numId w:val="122"/>
        </w:numPr>
      </w:pPr>
      <w:r w:rsidRPr="006171C7">
        <w:t>Output</w:t>
      </w:r>
    </w:p>
    <w:p w14:paraId="7529C15E" w14:textId="77777777" w:rsidR="00FB2863" w:rsidRPr="006171C7" w:rsidRDefault="009A2ACB" w:rsidP="00436996">
      <w:pPr>
        <w:pStyle w:val="ListParagraph"/>
        <w:numPr>
          <w:ilvl w:val="0"/>
          <w:numId w:val="122"/>
        </w:numPr>
      </w:pPr>
      <w:r w:rsidRPr="006171C7">
        <w:t>Input</w:t>
      </w:r>
    </w:p>
    <w:p w14:paraId="5DEC22CA" w14:textId="77777777" w:rsidR="00FB2863" w:rsidRPr="006171C7" w:rsidRDefault="009A2ACB" w:rsidP="00436996">
      <w:pPr>
        <w:pStyle w:val="ListParagraph"/>
        <w:numPr>
          <w:ilvl w:val="0"/>
          <w:numId w:val="122"/>
        </w:numPr>
      </w:pPr>
      <w:r w:rsidRPr="006171C7">
        <w:t>Test condition(s)</w:t>
      </w:r>
    </w:p>
    <w:p w14:paraId="46FF9219" w14:textId="77777777" w:rsidR="00FB2863" w:rsidRPr="006171C7" w:rsidRDefault="009A2ACB" w:rsidP="00436996">
      <w:pPr>
        <w:pStyle w:val="ListParagraph"/>
        <w:numPr>
          <w:ilvl w:val="0"/>
          <w:numId w:val="122"/>
        </w:numPr>
      </w:pPr>
      <w:r w:rsidRPr="006171C7">
        <w:t>a &amp; b</w:t>
      </w:r>
    </w:p>
    <w:p w14:paraId="5594A671" w14:textId="77777777" w:rsidR="00FB2863" w:rsidRPr="006171C7" w:rsidRDefault="009A2ACB" w:rsidP="00DA2BB2">
      <w:pPr>
        <w:ind w:left="720"/>
      </w:pPr>
      <w:r w:rsidRPr="006171C7">
        <w:rPr>
          <w:b/>
          <w:bCs/>
        </w:rPr>
        <w:t>a. Output</w:t>
      </w:r>
    </w:p>
    <w:p w14:paraId="42C22354" w14:textId="77777777" w:rsidR="00FB2863" w:rsidRPr="006171C7" w:rsidRDefault="009A2ACB" w:rsidP="00DA2BB2">
      <w:pPr>
        <w:ind w:left="720"/>
      </w:pPr>
      <w:r w:rsidRPr="006171C7">
        <w:rPr>
          <w:i/>
          <w:iCs/>
        </w:rPr>
        <w:t xml:space="preserve">Testing Computer Software, chapter 7, </w:t>
      </w:r>
      <w:r w:rsidRPr="006171C7">
        <w:t xml:space="preserve">p.125 </w:t>
      </w:r>
    </w:p>
    <w:p w14:paraId="2CD22509" w14:textId="77777777" w:rsidR="00FB2863" w:rsidRPr="006171C7" w:rsidRDefault="009A2ACB" w:rsidP="00DA2BB2">
      <w:pPr>
        <w:ind w:left="720"/>
      </w:pPr>
      <w:r w:rsidRPr="006171C7">
        <w:t>Syllabus Section 4.6</w:t>
      </w:r>
    </w:p>
    <w:p w14:paraId="14E383BE" w14:textId="77777777" w:rsidR="00DA2BB2" w:rsidRPr="006171C7" w:rsidRDefault="00DA2BB2" w:rsidP="00DA2BB2">
      <w:pPr>
        <w:ind w:left="720"/>
      </w:pPr>
    </w:p>
    <w:p w14:paraId="7741CFB6" w14:textId="77777777" w:rsidR="00FB2863" w:rsidRPr="006171C7" w:rsidRDefault="009A2ACB" w:rsidP="00436996">
      <w:pPr>
        <w:rPr>
          <w:b/>
          <w:bCs/>
        </w:rPr>
      </w:pPr>
      <w:r w:rsidRPr="006171C7">
        <w:rPr>
          <w:b/>
          <w:bCs/>
        </w:rPr>
        <w:t>18. Use cases, often referred to as ______, are very useful for designing accepta</w:t>
      </w:r>
      <w:r w:rsidRPr="006171C7">
        <w:rPr>
          <w:b/>
          <w:bCs/>
        </w:rPr>
        <w:t>nce tests with customer/user participation</w:t>
      </w:r>
    </w:p>
    <w:p w14:paraId="32CA6218" w14:textId="77777777" w:rsidR="00FB2863" w:rsidRPr="006171C7" w:rsidRDefault="009A2ACB" w:rsidP="00436996">
      <w:pPr>
        <w:pStyle w:val="ListParagraph"/>
        <w:numPr>
          <w:ilvl w:val="0"/>
          <w:numId w:val="123"/>
        </w:numPr>
      </w:pPr>
      <w:r w:rsidRPr="006171C7">
        <w:t>Scenarios</w:t>
      </w:r>
    </w:p>
    <w:p w14:paraId="1921F8A1" w14:textId="77777777" w:rsidR="00FB2863" w:rsidRPr="006171C7" w:rsidRDefault="009A2ACB" w:rsidP="00436996">
      <w:pPr>
        <w:pStyle w:val="ListParagraph"/>
        <w:numPr>
          <w:ilvl w:val="0"/>
          <w:numId w:val="123"/>
        </w:numPr>
      </w:pPr>
      <w:r w:rsidRPr="006171C7">
        <w:t>Business processes</w:t>
      </w:r>
    </w:p>
    <w:p w14:paraId="474BFE06" w14:textId="77777777" w:rsidR="00FB2863" w:rsidRPr="006171C7" w:rsidRDefault="009A2ACB" w:rsidP="00436996">
      <w:pPr>
        <w:pStyle w:val="ListParagraph"/>
        <w:numPr>
          <w:ilvl w:val="0"/>
          <w:numId w:val="123"/>
        </w:numPr>
      </w:pPr>
      <w:r w:rsidRPr="006171C7">
        <w:t>Test components</w:t>
      </w:r>
    </w:p>
    <w:p w14:paraId="495CF53C" w14:textId="77777777" w:rsidR="00FB2863" w:rsidRPr="006171C7" w:rsidRDefault="009A2ACB" w:rsidP="00436996">
      <w:pPr>
        <w:pStyle w:val="ListParagraph"/>
        <w:numPr>
          <w:ilvl w:val="0"/>
          <w:numId w:val="123"/>
        </w:numPr>
      </w:pPr>
      <w:r w:rsidRPr="006171C7">
        <w:t>Conditions</w:t>
      </w:r>
    </w:p>
    <w:p w14:paraId="0E38DC76" w14:textId="77777777" w:rsidR="00FB2863" w:rsidRPr="006171C7" w:rsidRDefault="009A2ACB" w:rsidP="00DA2BB2">
      <w:pPr>
        <w:ind w:left="720"/>
      </w:pPr>
      <w:r w:rsidRPr="006171C7">
        <w:rPr>
          <w:b/>
          <w:bCs/>
        </w:rPr>
        <w:t>a. Scenarios</w:t>
      </w:r>
      <w:r w:rsidRPr="006171C7">
        <w:rPr>
          <w:b/>
          <w:bCs/>
          <w:i/>
          <w:iCs/>
        </w:rPr>
        <w:t xml:space="preserve"> </w:t>
      </w:r>
    </w:p>
    <w:p w14:paraId="366E504B" w14:textId="77777777" w:rsidR="00FB2863" w:rsidRPr="006171C7" w:rsidRDefault="009A2ACB" w:rsidP="00DA2BB2">
      <w:pPr>
        <w:ind w:left="720"/>
      </w:pPr>
      <w:r w:rsidRPr="006171C7">
        <w:t>Syllabus Section 4.3.5 Use case testing, p.37</w:t>
      </w:r>
    </w:p>
    <w:p w14:paraId="410B1447" w14:textId="77777777" w:rsidR="00DA2BB2" w:rsidRPr="006171C7" w:rsidRDefault="00DA2BB2" w:rsidP="00DA2BB2">
      <w:pPr>
        <w:ind w:left="720"/>
      </w:pPr>
    </w:p>
    <w:p w14:paraId="6115C920" w14:textId="77777777" w:rsidR="00FB2863" w:rsidRPr="006171C7" w:rsidRDefault="009A2ACB" w:rsidP="00436996">
      <w:pPr>
        <w:rPr>
          <w:b/>
          <w:bCs/>
        </w:rPr>
      </w:pPr>
      <w:r w:rsidRPr="006171C7">
        <w:rPr>
          <w:b/>
          <w:bCs/>
        </w:rPr>
        <w:t xml:space="preserve">19. A structured approach to the error guessing technique is to enumerate a list of </w:t>
      </w:r>
      <w:r w:rsidRPr="006171C7">
        <w:rPr>
          <w:b/>
          <w:bCs/>
        </w:rPr>
        <w:t>possible errors and to design tests that attack these errors.</w:t>
      </w:r>
    </w:p>
    <w:p w14:paraId="1BD1A898" w14:textId="77777777" w:rsidR="00FB2863" w:rsidRPr="006171C7" w:rsidRDefault="009A2ACB" w:rsidP="00436996">
      <w:pPr>
        <w:pStyle w:val="ListParagraph"/>
        <w:numPr>
          <w:ilvl w:val="0"/>
          <w:numId w:val="124"/>
        </w:numPr>
      </w:pPr>
      <w:r w:rsidRPr="006171C7">
        <w:t>True</w:t>
      </w:r>
    </w:p>
    <w:p w14:paraId="553D8C22" w14:textId="77777777" w:rsidR="00E43E5B" w:rsidRPr="006171C7" w:rsidRDefault="001F04FB" w:rsidP="00436996">
      <w:pPr>
        <w:pStyle w:val="ListParagraph"/>
        <w:numPr>
          <w:ilvl w:val="0"/>
          <w:numId w:val="124"/>
        </w:numPr>
      </w:pPr>
      <w:r w:rsidRPr="006171C7">
        <w:t>False</w:t>
      </w:r>
    </w:p>
    <w:p w14:paraId="3535E80B" w14:textId="77777777" w:rsidR="00FB2863" w:rsidRPr="006171C7" w:rsidRDefault="009A2ACB" w:rsidP="00DA2BB2">
      <w:pPr>
        <w:ind w:left="720"/>
      </w:pPr>
      <w:r w:rsidRPr="006171C7">
        <w:rPr>
          <w:b/>
          <w:bCs/>
        </w:rPr>
        <w:t>a. True</w:t>
      </w:r>
      <w:r w:rsidRPr="006171C7">
        <w:rPr>
          <w:b/>
          <w:bCs/>
          <w:i/>
          <w:iCs/>
        </w:rPr>
        <w:t xml:space="preserve"> </w:t>
      </w:r>
    </w:p>
    <w:p w14:paraId="7013B2DA" w14:textId="77777777" w:rsidR="00FB2863" w:rsidRPr="006171C7" w:rsidRDefault="009A2ACB" w:rsidP="00DA2BB2">
      <w:pPr>
        <w:ind w:left="720"/>
      </w:pPr>
      <w:r w:rsidRPr="006171C7">
        <w:t>Syllabus Section 4.5 Experience-based techniques, p.39</w:t>
      </w:r>
    </w:p>
    <w:p w14:paraId="3EC152A0" w14:textId="77777777" w:rsidR="00E23DA5" w:rsidRDefault="00E23DA5" w:rsidP="00E23DA5"/>
    <w:p w14:paraId="198BA0AA" w14:textId="77777777" w:rsidR="00E43E5B" w:rsidRPr="006171C7" w:rsidRDefault="00FB2863" w:rsidP="00436996">
      <w:pPr>
        <w:rPr>
          <w:rFonts w:eastAsia="+mj-ea"/>
          <w:b/>
          <w:bCs/>
        </w:rPr>
      </w:pPr>
      <w:r w:rsidRPr="006171C7">
        <w:rPr>
          <w:rFonts w:eastAsia="+mj-ea"/>
          <w:b/>
          <w:bCs/>
        </w:rPr>
        <w:t>20. Select the use cases criteria(s) that satisfy the user goals of the primary actors.</w:t>
      </w:r>
      <w:r w:rsidRPr="006171C7">
        <w:rPr>
          <w:rFonts w:cs="Arial"/>
          <w:color w:val="000000"/>
        </w:rPr>
        <w:t xml:space="preserve"> </w:t>
      </w:r>
      <w:r w:rsidR="001F04FB" w:rsidRPr="006171C7">
        <w:rPr>
          <w:b/>
          <w:bCs/>
        </w:rPr>
        <w:t>Choose the system boundary</w:t>
      </w:r>
    </w:p>
    <w:p w14:paraId="1C9F59C0" w14:textId="77777777" w:rsidR="00E43E5B" w:rsidRPr="006171C7" w:rsidRDefault="001F04FB" w:rsidP="00DA2BB2">
      <w:pPr>
        <w:pStyle w:val="ListParagraph"/>
        <w:numPr>
          <w:ilvl w:val="0"/>
          <w:numId w:val="125"/>
        </w:numPr>
        <w:ind w:left="1080"/>
        <w:rPr>
          <w:bCs/>
        </w:rPr>
      </w:pPr>
      <w:r w:rsidRPr="006171C7">
        <w:rPr>
          <w:bCs/>
        </w:rPr>
        <w:t>Finding Primary Actors</w:t>
      </w:r>
    </w:p>
    <w:p w14:paraId="2842D2E0" w14:textId="77777777" w:rsidR="00E43E5B" w:rsidRPr="006171C7" w:rsidRDefault="001F04FB" w:rsidP="00DA2BB2">
      <w:pPr>
        <w:pStyle w:val="ListParagraph"/>
        <w:numPr>
          <w:ilvl w:val="0"/>
          <w:numId w:val="125"/>
        </w:numPr>
        <w:ind w:left="1080"/>
        <w:rPr>
          <w:bCs/>
        </w:rPr>
      </w:pPr>
      <w:r w:rsidRPr="006171C7">
        <w:rPr>
          <w:bCs/>
        </w:rPr>
        <w:t>Finding Primary Goals</w:t>
      </w:r>
    </w:p>
    <w:p w14:paraId="26A090BA" w14:textId="77777777" w:rsidR="00E43E5B" w:rsidRPr="006171C7" w:rsidRDefault="001F04FB" w:rsidP="00DA2BB2">
      <w:pPr>
        <w:pStyle w:val="ListParagraph"/>
        <w:numPr>
          <w:ilvl w:val="0"/>
          <w:numId w:val="125"/>
        </w:numPr>
        <w:ind w:left="1080"/>
        <w:rPr>
          <w:bCs/>
        </w:rPr>
      </w:pPr>
      <w:r w:rsidRPr="006171C7">
        <w:rPr>
          <w:bCs/>
        </w:rPr>
        <w:t>All of the above</w:t>
      </w:r>
    </w:p>
    <w:p w14:paraId="78DCEFA2" w14:textId="77777777" w:rsidR="00FB2863" w:rsidRPr="006171C7" w:rsidRDefault="009A2ACB" w:rsidP="00DA2BB2">
      <w:pPr>
        <w:ind w:left="360" w:firstLine="360"/>
        <w:rPr>
          <w:bCs/>
          <w:i/>
          <w:iCs/>
        </w:rPr>
      </w:pPr>
      <w:r w:rsidRPr="006171C7">
        <w:rPr>
          <w:bCs/>
        </w:rPr>
        <w:t xml:space="preserve">d. </w:t>
      </w:r>
      <w:r w:rsidR="00BF7A29" w:rsidRPr="006171C7">
        <w:rPr>
          <w:bCs/>
        </w:rPr>
        <w:tab/>
      </w:r>
      <w:r w:rsidRPr="006171C7">
        <w:rPr>
          <w:bCs/>
        </w:rPr>
        <w:t>All of the above</w:t>
      </w:r>
      <w:r w:rsidRPr="006171C7">
        <w:rPr>
          <w:bCs/>
          <w:i/>
          <w:iCs/>
        </w:rPr>
        <w:t xml:space="preserve"> </w:t>
      </w:r>
    </w:p>
    <w:p w14:paraId="4EE1FF4E" w14:textId="77777777" w:rsidR="00BF7A29" w:rsidRPr="006171C7" w:rsidRDefault="009A2ACB" w:rsidP="00DA2BB2">
      <w:pPr>
        <w:ind w:left="720"/>
        <w:rPr>
          <w:bCs/>
        </w:rPr>
      </w:pPr>
      <w:r w:rsidRPr="006171C7">
        <w:rPr>
          <w:b/>
          <w:bCs/>
        </w:rPr>
        <w:t>d. All of the above</w:t>
      </w:r>
      <w:r w:rsidRPr="006171C7">
        <w:rPr>
          <w:b/>
          <w:bCs/>
          <w:i/>
          <w:iCs/>
        </w:rPr>
        <w:t xml:space="preserve"> </w:t>
      </w:r>
    </w:p>
    <w:p w14:paraId="4F0C2B14" w14:textId="77777777" w:rsidR="00FB2863" w:rsidRPr="006171C7" w:rsidRDefault="009A2ACB" w:rsidP="00DA2BB2">
      <w:pPr>
        <w:ind w:left="720"/>
        <w:rPr>
          <w:bCs/>
        </w:rPr>
      </w:pPr>
      <w:r w:rsidRPr="006171C7">
        <w:rPr>
          <w:bCs/>
          <w:i/>
          <w:iCs/>
        </w:rPr>
        <w:lastRenderedPageBreak/>
        <w:t xml:space="preserve">Reference material Use-case model: Writing requirements in context, chapter 6.9, </w:t>
      </w:r>
      <w:r w:rsidRPr="006171C7">
        <w:rPr>
          <w:bCs/>
        </w:rPr>
        <w:t>p.63</w:t>
      </w:r>
    </w:p>
    <w:p w14:paraId="20DD6CA5" w14:textId="77777777" w:rsidR="00FB2863" w:rsidRPr="006171C7" w:rsidRDefault="009A2ACB" w:rsidP="006171C7">
      <w:pPr>
        <w:ind w:left="720"/>
        <w:rPr>
          <w:bCs/>
        </w:rPr>
        <w:sectPr w:rsidR="00FB2863" w:rsidRPr="006171C7" w:rsidSect="00577767">
          <w:headerReference w:type="default" r:id="rId38"/>
          <w:footerReference w:type="default" r:id="rId39"/>
          <w:pgSz w:w="12240" w:h="15840"/>
          <w:pgMar w:top="1440" w:right="1440" w:bottom="1440" w:left="1440" w:header="720" w:footer="720" w:gutter="0"/>
          <w:cols w:space="720"/>
          <w:docGrid w:linePitch="360"/>
        </w:sectPr>
      </w:pPr>
      <w:r w:rsidRPr="006171C7">
        <w:rPr>
          <w:bCs/>
        </w:rPr>
        <w:t>Syllabus Section 4.3.5</w:t>
      </w:r>
    </w:p>
    <w:p w14:paraId="699DA944" w14:textId="77777777" w:rsidR="00115869" w:rsidRDefault="009A2ACB" w:rsidP="000675CB">
      <w:pPr>
        <w:pStyle w:val="Heading1"/>
        <w:spacing w:before="0" w:line="240" w:lineRule="auto"/>
        <w:jc w:val="center"/>
      </w:pPr>
      <w:r>
        <w:lastRenderedPageBreak/>
        <w:t xml:space="preserve">ISTQB CTFL Study Session </w:t>
      </w:r>
      <w:r>
        <w:t>Section 2</w:t>
      </w:r>
    </w:p>
    <w:p w14:paraId="60737FCD" w14:textId="77777777" w:rsidR="00115869" w:rsidRPr="00115869" w:rsidRDefault="00115869" w:rsidP="000675CB"/>
    <w:p w14:paraId="49FABD1B" w14:textId="77777777" w:rsidR="0076561A" w:rsidRDefault="009D3C9B" w:rsidP="000675CB">
      <w:pPr>
        <w:numPr>
          <w:ilvl w:val="0"/>
          <w:numId w:val="126"/>
        </w:numPr>
        <w:rPr>
          <w:b/>
          <w:bCs/>
        </w:rPr>
      </w:pPr>
      <w:r w:rsidRPr="009D3C9B">
        <w:rPr>
          <w:b/>
          <w:bCs/>
        </w:rPr>
        <w:t>The _____ method is the classic approach to project management, especially to the management of large projects.</w:t>
      </w:r>
    </w:p>
    <w:p w14:paraId="33358249" w14:textId="77777777" w:rsidR="00080486" w:rsidRPr="009D3C9B" w:rsidRDefault="009A2ACB" w:rsidP="000675CB">
      <w:pPr>
        <w:numPr>
          <w:ilvl w:val="0"/>
          <w:numId w:val="127"/>
        </w:numPr>
        <w:ind w:left="1710"/>
      </w:pPr>
      <w:r w:rsidRPr="009D3C9B">
        <w:t>Agile</w:t>
      </w:r>
    </w:p>
    <w:p w14:paraId="26D3FD51" w14:textId="77777777" w:rsidR="00080486" w:rsidRPr="009D3C9B" w:rsidRDefault="009A2ACB" w:rsidP="000675CB">
      <w:pPr>
        <w:numPr>
          <w:ilvl w:val="0"/>
          <w:numId w:val="127"/>
        </w:numPr>
        <w:ind w:left="1710"/>
      </w:pPr>
      <w:r w:rsidRPr="009D3C9B">
        <w:t>Waterfall</w:t>
      </w:r>
    </w:p>
    <w:p w14:paraId="2DA9DB40" w14:textId="77777777" w:rsidR="00080486" w:rsidRPr="009D3C9B" w:rsidRDefault="009A2ACB" w:rsidP="000675CB">
      <w:pPr>
        <w:numPr>
          <w:ilvl w:val="0"/>
          <w:numId w:val="127"/>
        </w:numPr>
        <w:ind w:left="1710"/>
      </w:pPr>
      <w:r w:rsidRPr="009D3C9B">
        <w:t>code and fix</w:t>
      </w:r>
    </w:p>
    <w:p w14:paraId="684D0362" w14:textId="77777777" w:rsidR="00080486" w:rsidRPr="009D3C9B" w:rsidRDefault="009A2ACB" w:rsidP="000675CB">
      <w:pPr>
        <w:numPr>
          <w:ilvl w:val="0"/>
          <w:numId w:val="127"/>
        </w:numPr>
        <w:ind w:left="1710"/>
      </w:pPr>
      <w:r w:rsidRPr="009D3C9B">
        <w:t>iterative/evolutionary</w:t>
      </w:r>
    </w:p>
    <w:p w14:paraId="6D87BE56" w14:textId="77777777" w:rsidR="009D3C9B" w:rsidRPr="009D3C9B" w:rsidRDefault="009A2ACB" w:rsidP="000675CB">
      <w:pPr>
        <w:ind w:left="1350"/>
      </w:pPr>
      <w:r>
        <w:rPr>
          <w:b/>
          <w:bCs/>
        </w:rPr>
        <w:t xml:space="preserve"> </w:t>
      </w:r>
      <w:r w:rsidR="005F6A83">
        <w:rPr>
          <w:b/>
          <w:bCs/>
        </w:rPr>
        <w:t xml:space="preserve">b. </w:t>
      </w:r>
      <w:r w:rsidRPr="009D3C9B">
        <w:rPr>
          <w:b/>
          <w:bCs/>
        </w:rPr>
        <w:t>waterfall</w:t>
      </w:r>
    </w:p>
    <w:p w14:paraId="0B9DCD20" w14:textId="77777777" w:rsidR="009D3C9B" w:rsidRPr="009D3C9B" w:rsidRDefault="009A2ACB" w:rsidP="000675CB">
      <w:pPr>
        <w:ind w:left="1350"/>
      </w:pPr>
      <w:r w:rsidRPr="009D3C9B">
        <w:rPr>
          <w:i/>
          <w:iCs/>
        </w:rPr>
        <w:t xml:space="preserve">Testing Computer Software </w:t>
      </w:r>
      <w:r w:rsidRPr="009D3C9B">
        <w:t>p.258 Syllabus Section 2.1.1</w:t>
      </w:r>
    </w:p>
    <w:p w14:paraId="3FD2FD0C" w14:textId="77777777" w:rsidR="009D3C9B" w:rsidRDefault="009A2ACB" w:rsidP="000675CB">
      <w:pPr>
        <w:ind w:left="1350"/>
        <w:rPr>
          <w:i/>
          <w:iCs/>
        </w:rPr>
      </w:pPr>
      <w:r w:rsidRPr="009D3C9B">
        <w:t xml:space="preserve">“The </w:t>
      </w:r>
      <w:r w:rsidRPr="009D3C9B">
        <w:t>waterfall method is the classic approach to project management, especially to the management of large projects. ”</w:t>
      </w:r>
      <w:r w:rsidRPr="009D3C9B">
        <w:rPr>
          <w:i/>
          <w:iCs/>
        </w:rPr>
        <w:t xml:space="preserve"> </w:t>
      </w:r>
    </w:p>
    <w:p w14:paraId="1C428696" w14:textId="77777777" w:rsidR="00D03043" w:rsidRDefault="00D03043" w:rsidP="000675CB">
      <w:pPr>
        <w:ind w:left="720"/>
        <w:rPr>
          <w:i/>
          <w:iCs/>
        </w:rPr>
      </w:pPr>
    </w:p>
    <w:p w14:paraId="3F31D812" w14:textId="77777777" w:rsidR="00D03043" w:rsidRDefault="009A2ACB" w:rsidP="000675CB">
      <w:pPr>
        <w:numPr>
          <w:ilvl w:val="0"/>
          <w:numId w:val="126"/>
        </w:numPr>
        <w:rPr>
          <w:b/>
          <w:bCs/>
        </w:rPr>
      </w:pPr>
      <w:r w:rsidRPr="00D03043">
        <w:rPr>
          <w:b/>
          <w:bCs/>
        </w:rPr>
        <w:t>…life-cycle models can be considered evolutionary or incremental in the sense that a given release grows up around a core of features that a</w:t>
      </w:r>
      <w:r w:rsidRPr="00D03043">
        <w:rPr>
          <w:b/>
          <w:bCs/>
        </w:rPr>
        <w:t>re delivered, often on dynamic dates.</w:t>
      </w:r>
    </w:p>
    <w:p w14:paraId="763B117D" w14:textId="77777777" w:rsidR="00080486" w:rsidRPr="00D03043" w:rsidRDefault="009A2ACB" w:rsidP="000675CB">
      <w:pPr>
        <w:numPr>
          <w:ilvl w:val="0"/>
          <w:numId w:val="128"/>
        </w:numPr>
      </w:pPr>
      <w:r w:rsidRPr="00D03043">
        <w:t>True</w:t>
      </w:r>
    </w:p>
    <w:p w14:paraId="531AD847" w14:textId="77777777" w:rsidR="00080486" w:rsidRPr="00D03043" w:rsidRDefault="009A2ACB" w:rsidP="000675CB">
      <w:pPr>
        <w:numPr>
          <w:ilvl w:val="0"/>
          <w:numId w:val="128"/>
        </w:numPr>
      </w:pPr>
      <w:r w:rsidRPr="00D03043">
        <w:t>False</w:t>
      </w:r>
    </w:p>
    <w:p w14:paraId="47E7FCFA" w14:textId="77777777" w:rsidR="00D03043" w:rsidRPr="00D03043" w:rsidRDefault="009A2ACB" w:rsidP="000675CB">
      <w:pPr>
        <w:ind w:left="720" w:firstLine="720"/>
      </w:pPr>
      <w:r>
        <w:rPr>
          <w:b/>
          <w:bCs/>
        </w:rPr>
        <w:t xml:space="preserve"> </w:t>
      </w:r>
      <w:r w:rsidR="000675CB">
        <w:rPr>
          <w:b/>
          <w:bCs/>
        </w:rPr>
        <w:t>b.</w:t>
      </w:r>
      <w:r w:rsidR="000B4EF7">
        <w:rPr>
          <w:b/>
          <w:bCs/>
        </w:rPr>
        <w:t xml:space="preserve">   </w:t>
      </w:r>
      <w:r w:rsidRPr="00D03043">
        <w:rPr>
          <w:b/>
          <w:bCs/>
        </w:rPr>
        <w:t>False</w:t>
      </w:r>
    </w:p>
    <w:p w14:paraId="29E0CCDA" w14:textId="77777777" w:rsidR="00D03043" w:rsidRPr="00D03043" w:rsidRDefault="009A2ACB" w:rsidP="000675CB">
      <w:pPr>
        <w:ind w:left="1440"/>
      </w:pPr>
      <w:r w:rsidRPr="00D03043">
        <w:rPr>
          <w:i/>
          <w:iCs/>
        </w:rPr>
        <w:t xml:space="preserve">Managing the Testing Process </w:t>
      </w:r>
      <w:r w:rsidRPr="00D03043">
        <w:t>p.417 Syllabus Section 2.1.2</w:t>
      </w:r>
    </w:p>
    <w:p w14:paraId="301F8C5B" w14:textId="77777777" w:rsidR="00D03043" w:rsidRDefault="009A2ACB" w:rsidP="000675CB">
      <w:pPr>
        <w:ind w:left="1440"/>
        <w:rPr>
          <w:i/>
          <w:iCs/>
        </w:rPr>
      </w:pPr>
      <w:r w:rsidRPr="00D03043">
        <w:t>“…life-cycle models can be considered evolutionary or incremental in the sense that a given release grows up around a core of features th</w:t>
      </w:r>
      <w:r w:rsidRPr="00D03043">
        <w:t>at are delivered, often on a predetermined date. ”</w:t>
      </w:r>
      <w:r w:rsidRPr="00D03043">
        <w:rPr>
          <w:i/>
          <w:iCs/>
        </w:rPr>
        <w:t xml:space="preserve"> </w:t>
      </w:r>
    </w:p>
    <w:p w14:paraId="45584BA3" w14:textId="77777777" w:rsidR="00D03043" w:rsidRDefault="00D03043" w:rsidP="000675CB">
      <w:pPr>
        <w:ind w:left="720"/>
        <w:rPr>
          <w:i/>
          <w:iCs/>
        </w:rPr>
      </w:pPr>
    </w:p>
    <w:p w14:paraId="675A781D" w14:textId="77777777" w:rsidR="00D03043" w:rsidRDefault="009A2ACB" w:rsidP="000675CB">
      <w:pPr>
        <w:numPr>
          <w:ilvl w:val="0"/>
          <w:numId w:val="126"/>
        </w:numPr>
        <w:rPr>
          <w:b/>
          <w:bCs/>
        </w:rPr>
      </w:pPr>
      <w:r w:rsidRPr="00D03043">
        <w:rPr>
          <w:b/>
          <w:bCs/>
          <w:i/>
          <w:iCs/>
        </w:rPr>
        <w:t>Testing throughout the project</w:t>
      </w:r>
      <w:r w:rsidRPr="00D03043">
        <w:rPr>
          <w:b/>
          <w:bCs/>
        </w:rPr>
        <w:t xml:space="preserve"> in a three-dimensional sense refers to the following dimensions:</w:t>
      </w:r>
    </w:p>
    <w:p w14:paraId="14BEF0D1" w14:textId="77777777" w:rsidR="00080486" w:rsidRPr="00D03043" w:rsidRDefault="009A2ACB" w:rsidP="000B4EF7">
      <w:pPr>
        <w:numPr>
          <w:ilvl w:val="1"/>
          <w:numId w:val="126"/>
        </w:numPr>
        <w:ind w:left="1800"/>
      </w:pPr>
      <w:r w:rsidRPr="00D03043">
        <w:t>Time, Resources, and Risk</w:t>
      </w:r>
    </w:p>
    <w:p w14:paraId="7C293433" w14:textId="77777777" w:rsidR="00080486" w:rsidRPr="00D03043" w:rsidRDefault="009A2ACB" w:rsidP="000B4EF7">
      <w:pPr>
        <w:numPr>
          <w:ilvl w:val="1"/>
          <w:numId w:val="126"/>
        </w:numPr>
        <w:ind w:left="1800"/>
      </w:pPr>
      <w:r w:rsidRPr="00D03043">
        <w:t>Verification, Validation, and Defect Reporting</w:t>
      </w:r>
    </w:p>
    <w:p w14:paraId="53C48428" w14:textId="77777777" w:rsidR="00080486" w:rsidRPr="00D03043" w:rsidRDefault="009A2ACB" w:rsidP="000B4EF7">
      <w:pPr>
        <w:numPr>
          <w:ilvl w:val="1"/>
          <w:numId w:val="126"/>
        </w:numPr>
        <w:ind w:left="1800"/>
      </w:pPr>
      <w:r w:rsidRPr="00D03043">
        <w:t xml:space="preserve">Time, </w:t>
      </w:r>
      <w:r w:rsidRPr="00D03043">
        <w:t>Organizational, and Cultural</w:t>
      </w:r>
    </w:p>
    <w:p w14:paraId="350EE7A5" w14:textId="77777777" w:rsidR="00080486" w:rsidRPr="00D03043" w:rsidRDefault="009A2ACB" w:rsidP="000B4EF7">
      <w:pPr>
        <w:numPr>
          <w:ilvl w:val="1"/>
          <w:numId w:val="126"/>
        </w:numPr>
        <w:ind w:left="1800"/>
      </w:pPr>
      <w:r w:rsidRPr="00D03043">
        <w:t>None of the above</w:t>
      </w:r>
    </w:p>
    <w:p w14:paraId="17D97B1D" w14:textId="77777777" w:rsidR="00D03043" w:rsidRPr="00D03043" w:rsidRDefault="000675CB" w:rsidP="000B4EF7">
      <w:r>
        <w:rPr>
          <w:b/>
          <w:bCs/>
        </w:rPr>
        <w:t xml:space="preserve">       </w:t>
      </w:r>
      <w:r>
        <w:rPr>
          <w:b/>
          <w:bCs/>
        </w:rPr>
        <w:tab/>
        <w:t xml:space="preserve">    </w:t>
      </w:r>
      <w:r w:rsidR="000B4EF7">
        <w:rPr>
          <w:b/>
          <w:bCs/>
        </w:rPr>
        <w:tab/>
      </w:r>
      <w:r>
        <w:rPr>
          <w:b/>
          <w:bCs/>
        </w:rPr>
        <w:t xml:space="preserve">c. </w:t>
      </w:r>
      <w:r w:rsidR="000B4EF7">
        <w:rPr>
          <w:b/>
          <w:bCs/>
        </w:rPr>
        <w:t xml:space="preserve">   </w:t>
      </w:r>
      <w:r w:rsidR="009A2ACB" w:rsidRPr="00D03043">
        <w:rPr>
          <w:b/>
          <w:bCs/>
        </w:rPr>
        <w:t>Time, Organizational, and Cultural.</w:t>
      </w:r>
    </w:p>
    <w:p w14:paraId="0D54B6AB" w14:textId="77777777" w:rsidR="00D03043" w:rsidRPr="00D03043" w:rsidRDefault="009A2ACB" w:rsidP="000675CB">
      <w:pPr>
        <w:ind w:left="720"/>
      </w:pPr>
      <w:r w:rsidRPr="00D03043">
        <w:rPr>
          <w:i/>
          <w:iCs/>
        </w:rPr>
        <w:t xml:space="preserve">Managing the Testing Process </w:t>
      </w:r>
      <w:r w:rsidRPr="00D03043">
        <w:t>p.428 Syllabus Section 2.1.3</w:t>
      </w:r>
    </w:p>
    <w:p w14:paraId="05F07B44" w14:textId="77777777" w:rsidR="00D03043" w:rsidRDefault="009A2ACB" w:rsidP="000675CB">
      <w:pPr>
        <w:ind w:left="720"/>
        <w:rPr>
          <w:i/>
          <w:iCs/>
        </w:rPr>
      </w:pPr>
      <w:r w:rsidRPr="00D03043">
        <w:t xml:space="preserve">Paragraph on </w:t>
      </w:r>
      <w:r w:rsidRPr="00D03043">
        <w:rPr>
          <w:i/>
          <w:iCs/>
        </w:rPr>
        <w:t>Testing throughout the project</w:t>
      </w:r>
      <w:r w:rsidRPr="00D03043">
        <w:t xml:space="preserve">. </w:t>
      </w:r>
      <w:r w:rsidRPr="00D03043">
        <w:rPr>
          <w:i/>
          <w:iCs/>
        </w:rPr>
        <w:t>Testing throughout the project</w:t>
      </w:r>
      <w:r w:rsidRPr="00D03043">
        <w:t xml:space="preserve"> in a three-dimension</w:t>
      </w:r>
      <w:r w:rsidRPr="00D03043">
        <w:t>al sense refers to the following dimensions: Time, Organizational, and Cultural.</w:t>
      </w:r>
      <w:r w:rsidRPr="00D03043">
        <w:rPr>
          <w:i/>
          <w:iCs/>
        </w:rPr>
        <w:t xml:space="preserve"> </w:t>
      </w:r>
    </w:p>
    <w:p w14:paraId="75B59B91" w14:textId="77777777" w:rsidR="000B4EF7" w:rsidRDefault="000B4EF7" w:rsidP="000675CB">
      <w:pPr>
        <w:ind w:left="720"/>
        <w:rPr>
          <w:i/>
          <w:iCs/>
        </w:rPr>
      </w:pPr>
    </w:p>
    <w:p w14:paraId="531E0EE6" w14:textId="77777777" w:rsidR="00D03043" w:rsidRDefault="009A2ACB" w:rsidP="000675CB">
      <w:pPr>
        <w:numPr>
          <w:ilvl w:val="0"/>
          <w:numId w:val="126"/>
        </w:numPr>
        <w:rPr>
          <w:b/>
          <w:bCs/>
        </w:rPr>
      </w:pPr>
      <w:r w:rsidRPr="00D03043">
        <w:rPr>
          <w:b/>
          <w:bCs/>
        </w:rPr>
        <w:t>What are appraisal costs?</w:t>
      </w:r>
    </w:p>
    <w:p w14:paraId="432E65E5" w14:textId="77777777" w:rsidR="00080486" w:rsidRPr="00D03043" w:rsidRDefault="009A2ACB" w:rsidP="000B4EF7">
      <w:pPr>
        <w:numPr>
          <w:ilvl w:val="1"/>
          <w:numId w:val="126"/>
        </w:numPr>
        <w:ind w:left="1710"/>
      </w:pPr>
      <w:r w:rsidRPr="00D03043">
        <w:t>All testing costs and the costs of everything else the company does to look for errors.</w:t>
      </w:r>
    </w:p>
    <w:p w14:paraId="6607E1F3" w14:textId="77777777" w:rsidR="00080486" w:rsidRPr="00D03043" w:rsidRDefault="009A2ACB" w:rsidP="000B4EF7">
      <w:pPr>
        <w:numPr>
          <w:ilvl w:val="1"/>
          <w:numId w:val="126"/>
        </w:numPr>
        <w:ind w:left="1710"/>
      </w:pPr>
      <w:r w:rsidRPr="00D03043">
        <w:t xml:space="preserve">Everything the company spends to prevent software and documentation errors. </w:t>
      </w:r>
    </w:p>
    <w:p w14:paraId="5774065C" w14:textId="77777777" w:rsidR="00080486" w:rsidRPr="00D03043" w:rsidRDefault="009A2ACB" w:rsidP="000B4EF7">
      <w:pPr>
        <w:numPr>
          <w:ilvl w:val="1"/>
          <w:numId w:val="126"/>
        </w:numPr>
        <w:ind w:left="1710"/>
      </w:pPr>
      <w:r w:rsidRPr="00D03043">
        <w:t xml:space="preserve">All costs of coping with errors discovered during development and testing. </w:t>
      </w:r>
    </w:p>
    <w:p w14:paraId="1924E485" w14:textId="77777777" w:rsidR="00080486" w:rsidRPr="00D03043" w:rsidRDefault="009A2ACB" w:rsidP="000B4EF7">
      <w:pPr>
        <w:numPr>
          <w:ilvl w:val="1"/>
          <w:numId w:val="126"/>
        </w:numPr>
        <w:ind w:left="1710"/>
      </w:pPr>
      <w:r w:rsidRPr="00D03043">
        <w:t>All costs of coping with errors discovered, typically by your customers, after the product is released.</w:t>
      </w:r>
    </w:p>
    <w:p w14:paraId="375F87C7" w14:textId="77777777" w:rsidR="00D03043" w:rsidRPr="00D03043" w:rsidRDefault="009A2ACB" w:rsidP="000B4EF7">
      <w:pPr>
        <w:ind w:left="1350"/>
      </w:pPr>
      <w:r>
        <w:rPr>
          <w:b/>
          <w:bCs/>
        </w:rPr>
        <w:t xml:space="preserve"> </w:t>
      </w:r>
      <w:r w:rsidR="000B4EF7">
        <w:rPr>
          <w:b/>
          <w:bCs/>
        </w:rPr>
        <w:t xml:space="preserve">a.  </w:t>
      </w:r>
      <w:r w:rsidRPr="00D03043">
        <w:rPr>
          <w:b/>
          <w:bCs/>
        </w:rPr>
        <w:t>All testing costs and the costs of everything else the company does to look for errors.</w:t>
      </w:r>
    </w:p>
    <w:p w14:paraId="66E89F61" w14:textId="77777777" w:rsidR="00D03043" w:rsidRPr="00D03043" w:rsidRDefault="009A2ACB" w:rsidP="000675CB">
      <w:pPr>
        <w:ind w:left="720"/>
      </w:pPr>
      <w:r w:rsidRPr="00D03043">
        <w:rPr>
          <w:i/>
          <w:iCs/>
        </w:rPr>
        <w:t xml:space="preserve">Testing Computer Software </w:t>
      </w:r>
      <w:r w:rsidRPr="00D03043">
        <w:t>p.265 Syllabus Section 2.1.3</w:t>
      </w:r>
    </w:p>
    <w:p w14:paraId="05372E06" w14:textId="77777777" w:rsidR="00D03043" w:rsidRDefault="009A2ACB" w:rsidP="000675CB">
      <w:pPr>
        <w:ind w:left="720"/>
        <w:rPr>
          <w:i/>
          <w:iCs/>
        </w:rPr>
      </w:pPr>
      <w:r w:rsidRPr="00D03043">
        <w:lastRenderedPageBreak/>
        <w:t>“Appraisal Costs are:  all testing costs and the costs of everything else the company does to look for erro</w:t>
      </w:r>
      <w:r w:rsidRPr="00D03043">
        <w:t>rs.”</w:t>
      </w:r>
      <w:r w:rsidRPr="00D03043">
        <w:rPr>
          <w:i/>
          <w:iCs/>
        </w:rPr>
        <w:t xml:space="preserve"> </w:t>
      </w:r>
    </w:p>
    <w:p w14:paraId="30ED513B" w14:textId="77777777" w:rsidR="00D03043" w:rsidRDefault="00D03043" w:rsidP="000675CB">
      <w:pPr>
        <w:ind w:left="720"/>
        <w:rPr>
          <w:i/>
          <w:iCs/>
        </w:rPr>
      </w:pPr>
    </w:p>
    <w:p w14:paraId="1B520EFD" w14:textId="77777777" w:rsidR="00D03043" w:rsidRDefault="009A2ACB" w:rsidP="000675CB">
      <w:pPr>
        <w:numPr>
          <w:ilvl w:val="0"/>
          <w:numId w:val="126"/>
        </w:numPr>
        <w:rPr>
          <w:b/>
          <w:bCs/>
        </w:rPr>
      </w:pPr>
      <w:r w:rsidRPr="00D03043">
        <w:rPr>
          <w:b/>
          <w:bCs/>
        </w:rPr>
        <w:t>The _____ starts testing during the “Fragments Coded: first functionality” development stage?</w:t>
      </w:r>
    </w:p>
    <w:p w14:paraId="3615CF7C" w14:textId="77777777" w:rsidR="00080486" w:rsidRPr="00D03043" w:rsidRDefault="009A2ACB" w:rsidP="000B4EF7">
      <w:pPr>
        <w:numPr>
          <w:ilvl w:val="0"/>
          <w:numId w:val="129"/>
        </w:numPr>
      </w:pPr>
      <w:r w:rsidRPr="00D03043">
        <w:t>programmer</w:t>
      </w:r>
    </w:p>
    <w:p w14:paraId="7DC59E23" w14:textId="77777777" w:rsidR="00080486" w:rsidRPr="00D03043" w:rsidRDefault="009A2ACB" w:rsidP="000B4EF7">
      <w:pPr>
        <w:numPr>
          <w:ilvl w:val="0"/>
          <w:numId w:val="129"/>
        </w:numPr>
      </w:pPr>
      <w:r w:rsidRPr="00D03043">
        <w:t xml:space="preserve">end user </w:t>
      </w:r>
    </w:p>
    <w:p w14:paraId="2150999B" w14:textId="77777777" w:rsidR="00080486" w:rsidRPr="00D03043" w:rsidRDefault="009A2ACB" w:rsidP="000B4EF7">
      <w:pPr>
        <w:numPr>
          <w:ilvl w:val="0"/>
          <w:numId w:val="129"/>
        </w:numPr>
      </w:pPr>
      <w:r w:rsidRPr="00D03043">
        <w:t>tester, programmer’s assistant, someone</w:t>
      </w:r>
    </w:p>
    <w:p w14:paraId="2C219093" w14:textId="77777777" w:rsidR="00080486" w:rsidRPr="00D03043" w:rsidRDefault="009A2ACB" w:rsidP="000B4EF7">
      <w:pPr>
        <w:numPr>
          <w:ilvl w:val="0"/>
          <w:numId w:val="129"/>
        </w:numPr>
      </w:pPr>
      <w:r w:rsidRPr="00D03043">
        <w:t>A &amp; C</w:t>
      </w:r>
    </w:p>
    <w:p w14:paraId="1EB412E6" w14:textId="77777777" w:rsidR="00D03043" w:rsidRPr="00D03043" w:rsidRDefault="000B4EF7" w:rsidP="000B4EF7">
      <w:pPr>
        <w:ind w:left="1440"/>
      </w:pPr>
      <w:r>
        <w:rPr>
          <w:b/>
          <w:bCs/>
        </w:rPr>
        <w:t xml:space="preserve">d.   </w:t>
      </w:r>
      <w:r w:rsidR="009A2ACB" w:rsidRPr="00D03043">
        <w:rPr>
          <w:b/>
          <w:bCs/>
        </w:rPr>
        <w:t>A &amp; C</w:t>
      </w:r>
    </w:p>
    <w:p w14:paraId="7D45BD92" w14:textId="77777777" w:rsidR="00D03043" w:rsidRPr="00D03043" w:rsidRDefault="009A2ACB" w:rsidP="000675CB">
      <w:pPr>
        <w:ind w:left="720"/>
      </w:pPr>
      <w:r w:rsidRPr="00D03043">
        <w:rPr>
          <w:i/>
          <w:iCs/>
        </w:rPr>
        <w:t xml:space="preserve">Testing Computer Software </w:t>
      </w:r>
      <w:r w:rsidRPr="00D03043">
        <w:t>p. 275 Syllabus Section 2.2</w:t>
      </w:r>
    </w:p>
    <w:p w14:paraId="778676D5" w14:textId="77777777" w:rsidR="00D03043" w:rsidRDefault="009A2ACB" w:rsidP="000675CB">
      <w:pPr>
        <w:ind w:left="720"/>
      </w:pPr>
      <w:r w:rsidRPr="00D03043">
        <w:t xml:space="preserve">“Testing </w:t>
      </w:r>
      <w:r w:rsidRPr="00D03043">
        <w:t>Activities After First Functionality:  …The programmer does unit testing.  Someone (programmer, tester, programmer’s assistant, someone) should start testing the program from the outside.”</w:t>
      </w:r>
    </w:p>
    <w:p w14:paraId="7C89BFB0" w14:textId="77777777" w:rsidR="00D03043" w:rsidRDefault="00D03043" w:rsidP="000675CB">
      <w:pPr>
        <w:ind w:left="720"/>
      </w:pPr>
    </w:p>
    <w:p w14:paraId="4B8BBBF2" w14:textId="77777777" w:rsidR="00D03043" w:rsidRDefault="009A2ACB" w:rsidP="000675CB">
      <w:pPr>
        <w:numPr>
          <w:ilvl w:val="0"/>
          <w:numId w:val="126"/>
        </w:numPr>
        <w:rPr>
          <w:b/>
          <w:bCs/>
        </w:rPr>
      </w:pPr>
      <w:r w:rsidRPr="00D03043">
        <w:rPr>
          <w:b/>
          <w:bCs/>
        </w:rPr>
        <w:t>During the component or subsystem testing, testers focus on bugs i</w:t>
      </w:r>
      <w:r w:rsidRPr="00D03043">
        <w:rPr>
          <w:b/>
          <w:bCs/>
        </w:rPr>
        <w:t xml:space="preserve">n constituent pieces of the </w:t>
      </w:r>
      <w:r>
        <w:rPr>
          <w:b/>
          <w:bCs/>
        </w:rPr>
        <w:t xml:space="preserve">     </w:t>
      </w:r>
      <w:r w:rsidRPr="00D03043">
        <w:rPr>
          <w:b/>
          <w:bCs/>
        </w:rPr>
        <w:t>system.</w:t>
      </w:r>
    </w:p>
    <w:p w14:paraId="4AB61A3D" w14:textId="77777777" w:rsidR="00D03043" w:rsidRPr="00D03043" w:rsidRDefault="009A2ACB" w:rsidP="000B4EF7">
      <w:pPr>
        <w:numPr>
          <w:ilvl w:val="1"/>
          <w:numId w:val="130"/>
        </w:numPr>
        <w:ind w:left="1800"/>
      </w:pPr>
      <w:r w:rsidRPr="00D03043">
        <w:t>True</w:t>
      </w:r>
    </w:p>
    <w:p w14:paraId="47198282" w14:textId="77777777" w:rsidR="00D03043" w:rsidRPr="00D03043" w:rsidRDefault="009A2ACB" w:rsidP="000B4EF7">
      <w:pPr>
        <w:numPr>
          <w:ilvl w:val="1"/>
          <w:numId w:val="130"/>
        </w:numPr>
        <w:ind w:left="1800"/>
      </w:pPr>
      <w:r w:rsidRPr="00D03043">
        <w:t>False</w:t>
      </w:r>
    </w:p>
    <w:p w14:paraId="38B081BB" w14:textId="77777777" w:rsidR="00D03043" w:rsidRPr="00D03043" w:rsidRDefault="009A2ACB" w:rsidP="000B4EF7">
      <w:pPr>
        <w:ind w:left="1440"/>
      </w:pPr>
      <w:r w:rsidRPr="000B4EF7">
        <w:rPr>
          <w:b/>
          <w:bCs/>
        </w:rPr>
        <w:t>a.</w:t>
      </w:r>
      <w:r w:rsidR="000B4EF7">
        <w:rPr>
          <w:b/>
          <w:bCs/>
        </w:rPr>
        <w:t xml:space="preserve">    </w:t>
      </w:r>
      <w:r w:rsidRPr="00D03043">
        <w:rPr>
          <w:b/>
          <w:bCs/>
        </w:rPr>
        <w:t>True</w:t>
      </w:r>
    </w:p>
    <w:p w14:paraId="666DA7DE" w14:textId="77777777" w:rsidR="00D03043" w:rsidRPr="00D03043" w:rsidRDefault="009A2ACB" w:rsidP="000675CB">
      <w:pPr>
        <w:ind w:left="720"/>
      </w:pPr>
      <w:r w:rsidRPr="00D03043">
        <w:rPr>
          <w:i/>
          <w:iCs/>
        </w:rPr>
        <w:t xml:space="preserve">Managing the Testing Process </w:t>
      </w:r>
      <w:r w:rsidRPr="00D03043">
        <w:t>p.6 Syllabus Section 2.2.1</w:t>
      </w:r>
    </w:p>
    <w:p w14:paraId="17CDCDB0" w14:textId="77777777" w:rsidR="00D03043" w:rsidRDefault="009A2ACB" w:rsidP="000675CB">
      <w:pPr>
        <w:ind w:left="720"/>
        <w:rPr>
          <w:i/>
          <w:iCs/>
        </w:rPr>
      </w:pPr>
      <w:r w:rsidRPr="00D03043">
        <w:t>“During the component or subsystem testing, testers focus on bugs in constituent pieces of the system.”</w:t>
      </w:r>
      <w:r w:rsidRPr="00D03043">
        <w:rPr>
          <w:i/>
          <w:iCs/>
        </w:rPr>
        <w:t xml:space="preserve"> </w:t>
      </w:r>
    </w:p>
    <w:p w14:paraId="4D588AD7" w14:textId="77777777" w:rsidR="000B4EF7" w:rsidRDefault="000B4EF7" w:rsidP="000675CB">
      <w:pPr>
        <w:ind w:left="720"/>
        <w:rPr>
          <w:i/>
          <w:iCs/>
        </w:rPr>
      </w:pPr>
    </w:p>
    <w:p w14:paraId="58D332E5" w14:textId="77777777" w:rsidR="00D03043" w:rsidRDefault="009A2ACB" w:rsidP="000675CB">
      <w:pPr>
        <w:numPr>
          <w:ilvl w:val="0"/>
          <w:numId w:val="126"/>
        </w:numPr>
        <w:rPr>
          <w:b/>
          <w:bCs/>
        </w:rPr>
      </w:pPr>
      <w:r w:rsidRPr="00D03043">
        <w:rPr>
          <w:b/>
          <w:bCs/>
        </w:rPr>
        <w:t>Select a reason that does not s</w:t>
      </w:r>
      <w:r w:rsidRPr="00D03043">
        <w:rPr>
          <w:b/>
          <w:bCs/>
        </w:rPr>
        <w:t>upport the idea of incremental testing:</w:t>
      </w:r>
    </w:p>
    <w:p w14:paraId="39545E66" w14:textId="77777777" w:rsidR="00080486" w:rsidRPr="00D03043" w:rsidRDefault="009A2ACB" w:rsidP="000B4EF7">
      <w:pPr>
        <w:numPr>
          <w:ilvl w:val="1"/>
          <w:numId w:val="126"/>
        </w:numPr>
        <w:ind w:left="1800"/>
      </w:pPr>
      <w:r w:rsidRPr="00D03043">
        <w:t>It is easier to pin down the cause of an error.</w:t>
      </w:r>
    </w:p>
    <w:p w14:paraId="74B63569" w14:textId="77777777" w:rsidR="00080486" w:rsidRPr="00D03043" w:rsidRDefault="009A2ACB" w:rsidP="000B4EF7">
      <w:pPr>
        <w:numPr>
          <w:ilvl w:val="1"/>
          <w:numId w:val="126"/>
        </w:numPr>
        <w:ind w:left="1800"/>
      </w:pPr>
      <w:r w:rsidRPr="00D03043">
        <w:t>The programmer can see internal boundaries in the code that are completely invisible to the outside tester.</w:t>
      </w:r>
    </w:p>
    <w:p w14:paraId="0D2BEC7E" w14:textId="77777777" w:rsidR="00080486" w:rsidRPr="00D03043" w:rsidRDefault="009A2ACB" w:rsidP="000B4EF7">
      <w:pPr>
        <w:numPr>
          <w:ilvl w:val="1"/>
          <w:numId w:val="126"/>
        </w:numPr>
        <w:ind w:left="1800"/>
      </w:pPr>
      <w:r w:rsidRPr="00D03043">
        <w:t>Testing of only one module, any errors are either in that mo</w:t>
      </w:r>
      <w:r w:rsidRPr="00D03043">
        <w:t>dule or in a simple program wrote to test it.</w:t>
      </w:r>
    </w:p>
    <w:p w14:paraId="691C4E40" w14:textId="77777777" w:rsidR="00080486" w:rsidRPr="00D03043" w:rsidRDefault="009A2ACB" w:rsidP="000B4EF7">
      <w:pPr>
        <w:numPr>
          <w:ilvl w:val="1"/>
          <w:numId w:val="126"/>
        </w:numPr>
        <w:ind w:left="1800"/>
      </w:pPr>
      <w:r w:rsidRPr="00D03043">
        <w:t>The programmer focuses on each module individually, which yields to better test coverage.</w:t>
      </w:r>
    </w:p>
    <w:p w14:paraId="7DF2DB17" w14:textId="77777777" w:rsidR="00D03043" w:rsidRPr="00D03043" w:rsidRDefault="000B4EF7" w:rsidP="000B4EF7">
      <w:pPr>
        <w:ind w:left="1440"/>
      </w:pPr>
      <w:r>
        <w:rPr>
          <w:b/>
          <w:bCs/>
        </w:rPr>
        <w:t xml:space="preserve">b.    </w:t>
      </w:r>
      <w:r w:rsidR="009A2ACB" w:rsidRPr="00D03043">
        <w:rPr>
          <w:b/>
          <w:bCs/>
        </w:rPr>
        <w:t>The programmer can see internal boundaries in the code that are completely invisible to the outside tester.</w:t>
      </w:r>
    </w:p>
    <w:p w14:paraId="68CC0C7F" w14:textId="77777777" w:rsidR="00D03043" w:rsidRPr="00D03043" w:rsidRDefault="009A2ACB" w:rsidP="000675CB">
      <w:pPr>
        <w:ind w:left="720"/>
      </w:pPr>
      <w:r w:rsidRPr="00D03043">
        <w:rPr>
          <w:i/>
          <w:iCs/>
        </w:rPr>
        <w:t xml:space="preserve">Testing Computer Software </w:t>
      </w:r>
      <w:r w:rsidRPr="00D03043">
        <w:t>p.42 and 45 Syllabus Section 2.2.2</w:t>
      </w:r>
    </w:p>
    <w:p w14:paraId="770849D0" w14:textId="77777777" w:rsidR="00D03043" w:rsidRPr="00D03043" w:rsidRDefault="009A2ACB" w:rsidP="000675CB">
      <w:pPr>
        <w:ind w:left="720"/>
      </w:pPr>
      <w:r w:rsidRPr="00D03043">
        <w:t>“Internal boundaries: The programmer can see internal boundaries in the code that are completely invisible to the outside tester.” p. 42</w:t>
      </w:r>
    </w:p>
    <w:p w14:paraId="14049D10" w14:textId="77777777" w:rsidR="00D03043" w:rsidRDefault="009A2ACB" w:rsidP="000675CB">
      <w:pPr>
        <w:ind w:left="720"/>
      </w:pPr>
      <w:r w:rsidRPr="00D03043">
        <w:t xml:space="preserve">Valid reasons to support incremental testing can be found </w:t>
      </w:r>
      <w:r w:rsidRPr="00D03043">
        <w:t>on p. 45 in the second paragraph.</w:t>
      </w:r>
    </w:p>
    <w:p w14:paraId="100A22E4" w14:textId="77777777" w:rsidR="00D03043" w:rsidRDefault="00D03043" w:rsidP="000675CB">
      <w:pPr>
        <w:ind w:left="720"/>
      </w:pPr>
    </w:p>
    <w:p w14:paraId="6FE94184" w14:textId="77777777" w:rsidR="00D03043" w:rsidRDefault="001647D9" w:rsidP="000675CB">
      <w:pPr>
        <w:numPr>
          <w:ilvl w:val="0"/>
          <w:numId w:val="126"/>
        </w:numPr>
        <w:rPr>
          <w:b/>
          <w:bCs/>
        </w:rPr>
      </w:pPr>
      <w:r>
        <w:rPr>
          <w:b/>
          <w:bCs/>
        </w:rPr>
        <w:br w:type="page"/>
      </w:r>
      <w:r w:rsidR="009A2ACB" w:rsidRPr="00D03043">
        <w:rPr>
          <w:b/>
          <w:bCs/>
        </w:rPr>
        <w:lastRenderedPageBreak/>
        <w:t>Integration testing:</w:t>
      </w:r>
    </w:p>
    <w:p w14:paraId="62836A19" w14:textId="77777777" w:rsidR="00080486" w:rsidRPr="00D03043" w:rsidRDefault="009A2ACB" w:rsidP="000B4EF7">
      <w:pPr>
        <w:numPr>
          <w:ilvl w:val="1"/>
          <w:numId w:val="126"/>
        </w:numPr>
        <w:ind w:left="1800"/>
      </w:pPr>
      <w:r w:rsidRPr="00D03043">
        <w:t>involves testers look for various types of bugs in the entire system, fully integrated.</w:t>
      </w:r>
    </w:p>
    <w:p w14:paraId="668A38BE" w14:textId="77777777" w:rsidR="00080486" w:rsidRPr="00D03043" w:rsidRDefault="009A2ACB" w:rsidP="000B4EF7">
      <w:pPr>
        <w:numPr>
          <w:ilvl w:val="1"/>
          <w:numId w:val="126"/>
        </w:numPr>
        <w:ind w:left="1800"/>
      </w:pPr>
      <w:r w:rsidRPr="00D03043">
        <w:t xml:space="preserve">involves testers looking for bugs in the relationships and interfaces between pairs and components of </w:t>
      </w:r>
      <w:r w:rsidRPr="00D03043">
        <w:t>groups of components in the system under test.</w:t>
      </w:r>
    </w:p>
    <w:p w14:paraId="5FAFADEF" w14:textId="77777777" w:rsidR="00080486" w:rsidRPr="00D03043" w:rsidRDefault="009A2ACB" w:rsidP="000B4EF7">
      <w:pPr>
        <w:numPr>
          <w:ilvl w:val="1"/>
          <w:numId w:val="126"/>
        </w:numPr>
        <w:ind w:left="1800"/>
      </w:pPr>
      <w:r w:rsidRPr="00D03043">
        <w:t>occurs often in a staged fashion.</w:t>
      </w:r>
    </w:p>
    <w:p w14:paraId="71B08CA7" w14:textId="77777777" w:rsidR="00080486" w:rsidRPr="00D03043" w:rsidRDefault="009A2ACB" w:rsidP="000B4EF7">
      <w:pPr>
        <w:numPr>
          <w:ilvl w:val="1"/>
          <w:numId w:val="126"/>
        </w:numPr>
        <w:ind w:left="1800"/>
      </w:pPr>
      <w:r w:rsidRPr="00D03043">
        <w:t>B &amp; C</w:t>
      </w:r>
    </w:p>
    <w:p w14:paraId="1D10D2EA" w14:textId="77777777" w:rsidR="00080486" w:rsidRPr="00D03043" w:rsidRDefault="009A2ACB" w:rsidP="000B4EF7">
      <w:pPr>
        <w:numPr>
          <w:ilvl w:val="1"/>
          <w:numId w:val="126"/>
        </w:numPr>
        <w:ind w:left="1800"/>
      </w:pPr>
      <w:r w:rsidRPr="00D03043">
        <w:t>A &amp; B</w:t>
      </w:r>
    </w:p>
    <w:p w14:paraId="29781262" w14:textId="77777777" w:rsidR="00D03043" w:rsidRPr="00D03043" w:rsidRDefault="000B4EF7" w:rsidP="000B4EF7">
      <w:pPr>
        <w:ind w:left="1260" w:firstLine="180"/>
      </w:pPr>
      <w:r>
        <w:rPr>
          <w:b/>
          <w:bCs/>
        </w:rPr>
        <w:t xml:space="preserve">d.    </w:t>
      </w:r>
      <w:r w:rsidR="009A2ACB" w:rsidRPr="00D03043">
        <w:rPr>
          <w:b/>
          <w:bCs/>
        </w:rPr>
        <w:t>B &amp; C</w:t>
      </w:r>
    </w:p>
    <w:p w14:paraId="7E65F5FE" w14:textId="77777777" w:rsidR="00D03043" w:rsidRPr="00D03043" w:rsidRDefault="009A2ACB" w:rsidP="000B4EF7">
      <w:pPr>
        <w:ind w:left="540"/>
      </w:pPr>
      <w:r w:rsidRPr="00D03043">
        <w:rPr>
          <w:i/>
          <w:iCs/>
        </w:rPr>
        <w:t xml:space="preserve">Managing the Testing Process </w:t>
      </w:r>
      <w:r w:rsidRPr="00D03043">
        <w:t>p.6 Syllabus Section 2.2.2</w:t>
      </w:r>
    </w:p>
    <w:p w14:paraId="289AFA8D" w14:textId="77777777" w:rsidR="00D03043" w:rsidRDefault="009A2ACB" w:rsidP="000B4EF7">
      <w:pPr>
        <w:ind w:left="540"/>
        <w:rPr>
          <w:i/>
          <w:iCs/>
        </w:rPr>
      </w:pPr>
      <w:r w:rsidRPr="00D03043">
        <w:t>“Integration or product testing involves testers looking for bugs in the relationships and inte</w:t>
      </w:r>
      <w:r w:rsidRPr="00D03043">
        <w:t>rfaces between pairs and components of groups of components in the system under test, often in a staged fashion.”</w:t>
      </w:r>
      <w:r w:rsidRPr="00D03043">
        <w:rPr>
          <w:i/>
          <w:iCs/>
        </w:rPr>
        <w:t xml:space="preserve"> </w:t>
      </w:r>
    </w:p>
    <w:p w14:paraId="5C8AAEA4" w14:textId="77777777" w:rsidR="00DE562C" w:rsidRDefault="00DE562C" w:rsidP="000675CB">
      <w:pPr>
        <w:ind w:left="720"/>
        <w:rPr>
          <w:i/>
          <w:iCs/>
        </w:rPr>
      </w:pPr>
    </w:p>
    <w:p w14:paraId="4F5AA4FD" w14:textId="77777777" w:rsidR="00DE562C" w:rsidRDefault="009A2ACB" w:rsidP="000675CB">
      <w:pPr>
        <w:numPr>
          <w:ilvl w:val="0"/>
          <w:numId w:val="126"/>
        </w:numPr>
        <w:rPr>
          <w:b/>
          <w:bCs/>
        </w:rPr>
      </w:pPr>
      <w:r w:rsidRPr="00DE562C">
        <w:rPr>
          <w:b/>
          <w:bCs/>
        </w:rPr>
        <w:t>System testing tends toward the _____ area of the testing spectrum.</w:t>
      </w:r>
    </w:p>
    <w:p w14:paraId="63786ED3" w14:textId="77777777" w:rsidR="00080486" w:rsidRPr="00DE562C" w:rsidRDefault="009A2ACB" w:rsidP="00695E9D">
      <w:pPr>
        <w:numPr>
          <w:ilvl w:val="1"/>
          <w:numId w:val="126"/>
        </w:numPr>
      </w:pPr>
      <w:r w:rsidRPr="00DE562C">
        <w:t>behavioral</w:t>
      </w:r>
    </w:p>
    <w:p w14:paraId="1E408A98" w14:textId="77777777" w:rsidR="00080486" w:rsidRPr="00DE562C" w:rsidRDefault="009A2ACB" w:rsidP="00695E9D">
      <w:pPr>
        <w:numPr>
          <w:ilvl w:val="1"/>
          <w:numId w:val="126"/>
        </w:numPr>
      </w:pPr>
      <w:r w:rsidRPr="00DE562C">
        <w:t>functional</w:t>
      </w:r>
    </w:p>
    <w:p w14:paraId="2D1198F3" w14:textId="77777777" w:rsidR="00080486" w:rsidRPr="00DE562C" w:rsidRDefault="009A2ACB" w:rsidP="00695E9D">
      <w:pPr>
        <w:numPr>
          <w:ilvl w:val="1"/>
          <w:numId w:val="126"/>
        </w:numPr>
      </w:pPr>
      <w:r w:rsidRPr="00DE562C">
        <w:t>performance</w:t>
      </w:r>
    </w:p>
    <w:p w14:paraId="172570CE" w14:textId="77777777" w:rsidR="00080486" w:rsidRPr="00DE562C" w:rsidRDefault="009A2ACB" w:rsidP="00695E9D">
      <w:pPr>
        <w:numPr>
          <w:ilvl w:val="1"/>
          <w:numId w:val="126"/>
        </w:numPr>
      </w:pPr>
      <w:r w:rsidRPr="00DE562C">
        <w:t xml:space="preserve">reliable </w:t>
      </w:r>
    </w:p>
    <w:p w14:paraId="1265501A" w14:textId="77777777" w:rsidR="00DE562C" w:rsidRPr="00DE562C" w:rsidRDefault="00731A7B" w:rsidP="000B4EF7">
      <w:pPr>
        <w:ind w:left="1620"/>
      </w:pPr>
      <w:r>
        <w:rPr>
          <w:b/>
          <w:bCs/>
        </w:rPr>
        <w:t xml:space="preserve"> </w:t>
      </w:r>
      <w:r w:rsidR="000B4EF7">
        <w:rPr>
          <w:b/>
          <w:bCs/>
        </w:rPr>
        <w:t xml:space="preserve">a.   </w:t>
      </w:r>
      <w:r w:rsidR="009A2ACB" w:rsidRPr="00DE562C">
        <w:rPr>
          <w:b/>
          <w:bCs/>
        </w:rPr>
        <w:t>behavioral</w:t>
      </w:r>
    </w:p>
    <w:p w14:paraId="53BEB0F0" w14:textId="77777777" w:rsidR="00DE562C" w:rsidRPr="00DE562C" w:rsidRDefault="009A2ACB" w:rsidP="000675CB">
      <w:pPr>
        <w:ind w:left="720"/>
      </w:pPr>
      <w:r w:rsidRPr="00DE562C">
        <w:rPr>
          <w:i/>
          <w:iCs/>
        </w:rPr>
        <w:t>Managing th</w:t>
      </w:r>
      <w:r w:rsidRPr="00DE562C">
        <w:rPr>
          <w:i/>
          <w:iCs/>
        </w:rPr>
        <w:t xml:space="preserve">e Testing Process </w:t>
      </w:r>
      <w:r w:rsidRPr="00DE562C">
        <w:t>p.7 Syllabus Section 2.2.3</w:t>
      </w:r>
    </w:p>
    <w:p w14:paraId="5596C991" w14:textId="77777777" w:rsidR="00DE562C" w:rsidRDefault="009A2ACB" w:rsidP="000675CB">
      <w:pPr>
        <w:ind w:left="720"/>
        <w:rPr>
          <w:i/>
          <w:iCs/>
        </w:rPr>
      </w:pPr>
      <w:r w:rsidRPr="00DE562C">
        <w:t>“System testing tends toward the behavioral area of the testing spectrum.”</w:t>
      </w:r>
      <w:r w:rsidRPr="00DE562C">
        <w:rPr>
          <w:i/>
          <w:iCs/>
        </w:rPr>
        <w:t xml:space="preserve"> </w:t>
      </w:r>
    </w:p>
    <w:p w14:paraId="14BFAC7A" w14:textId="77777777" w:rsidR="003249F8" w:rsidRDefault="003249F8" w:rsidP="000675CB">
      <w:pPr>
        <w:ind w:left="720"/>
        <w:rPr>
          <w:i/>
          <w:iCs/>
        </w:rPr>
      </w:pPr>
    </w:p>
    <w:p w14:paraId="18486DE9" w14:textId="77777777" w:rsidR="003249F8" w:rsidRDefault="009A2ACB" w:rsidP="000675CB">
      <w:pPr>
        <w:numPr>
          <w:ilvl w:val="0"/>
          <w:numId w:val="126"/>
        </w:numPr>
        <w:rPr>
          <w:b/>
          <w:bCs/>
        </w:rPr>
      </w:pPr>
      <w:r w:rsidRPr="003249F8">
        <w:rPr>
          <w:b/>
          <w:bCs/>
        </w:rPr>
        <w:t>A test run during System Testing is:</w:t>
      </w:r>
    </w:p>
    <w:p w14:paraId="2DAD2FDB" w14:textId="77777777" w:rsidR="00080486" w:rsidRPr="00695E9D" w:rsidRDefault="009A2ACB" w:rsidP="000675CB">
      <w:pPr>
        <w:numPr>
          <w:ilvl w:val="1"/>
          <w:numId w:val="126"/>
        </w:numPr>
        <w:rPr>
          <w:bCs/>
        </w:rPr>
      </w:pPr>
      <w:r w:rsidRPr="00695E9D">
        <w:rPr>
          <w:bCs/>
        </w:rPr>
        <w:t>Error recovery.</w:t>
      </w:r>
    </w:p>
    <w:p w14:paraId="68119E7A" w14:textId="77777777" w:rsidR="00080486" w:rsidRPr="00695E9D" w:rsidRDefault="009A2ACB" w:rsidP="000675CB">
      <w:pPr>
        <w:numPr>
          <w:ilvl w:val="1"/>
          <w:numId w:val="126"/>
        </w:numPr>
        <w:rPr>
          <w:bCs/>
        </w:rPr>
      </w:pPr>
      <w:r w:rsidRPr="00695E9D">
        <w:rPr>
          <w:bCs/>
        </w:rPr>
        <w:t>Terminal handling.</w:t>
      </w:r>
    </w:p>
    <w:p w14:paraId="06F997D3" w14:textId="77777777" w:rsidR="00080486" w:rsidRPr="00695E9D" w:rsidRDefault="009A2ACB" w:rsidP="000675CB">
      <w:pPr>
        <w:numPr>
          <w:ilvl w:val="1"/>
          <w:numId w:val="126"/>
        </w:numPr>
        <w:rPr>
          <w:bCs/>
        </w:rPr>
      </w:pPr>
      <w:r w:rsidRPr="00695E9D">
        <w:rPr>
          <w:bCs/>
        </w:rPr>
        <w:t>Installation.</w:t>
      </w:r>
    </w:p>
    <w:p w14:paraId="3042238A" w14:textId="77777777" w:rsidR="00080486" w:rsidRPr="00695E9D" w:rsidRDefault="009A2ACB" w:rsidP="000675CB">
      <w:pPr>
        <w:numPr>
          <w:ilvl w:val="1"/>
          <w:numId w:val="126"/>
        </w:numPr>
        <w:rPr>
          <w:bCs/>
        </w:rPr>
      </w:pPr>
      <w:r w:rsidRPr="00695E9D">
        <w:rPr>
          <w:bCs/>
        </w:rPr>
        <w:t>Keyboard handling.</w:t>
      </w:r>
    </w:p>
    <w:p w14:paraId="745A2D36" w14:textId="77777777" w:rsidR="003249F8" w:rsidRPr="003249F8" w:rsidRDefault="00695E9D" w:rsidP="00695E9D">
      <w:pPr>
        <w:ind w:left="900" w:firstLine="720"/>
        <w:rPr>
          <w:b/>
          <w:bCs/>
        </w:rPr>
      </w:pPr>
      <w:r>
        <w:rPr>
          <w:b/>
          <w:bCs/>
        </w:rPr>
        <w:t xml:space="preserve">a.    </w:t>
      </w:r>
      <w:r w:rsidR="009A2ACB" w:rsidRPr="003249F8">
        <w:rPr>
          <w:b/>
          <w:bCs/>
        </w:rPr>
        <w:t>Error recovery</w:t>
      </w:r>
    </w:p>
    <w:p w14:paraId="428566C7" w14:textId="77777777" w:rsidR="003249F8" w:rsidRPr="00695E9D" w:rsidRDefault="009A2ACB" w:rsidP="000675CB">
      <w:pPr>
        <w:ind w:left="720"/>
        <w:rPr>
          <w:bCs/>
        </w:rPr>
      </w:pPr>
      <w:r w:rsidRPr="00695E9D">
        <w:rPr>
          <w:bCs/>
          <w:i/>
          <w:iCs/>
        </w:rPr>
        <w:t xml:space="preserve">Testing Computer Software </w:t>
      </w:r>
      <w:r w:rsidRPr="00695E9D">
        <w:rPr>
          <w:bCs/>
        </w:rPr>
        <w:t>p.54-57 Syllabus Section 2.2.3</w:t>
      </w:r>
    </w:p>
    <w:p w14:paraId="12C4CB5E" w14:textId="77777777" w:rsidR="003249F8" w:rsidRDefault="009A2ACB" w:rsidP="000675CB">
      <w:pPr>
        <w:ind w:left="720"/>
        <w:rPr>
          <w:bCs/>
          <w:i/>
          <w:iCs/>
        </w:rPr>
      </w:pPr>
      <w:r w:rsidRPr="00695E9D">
        <w:rPr>
          <w:bCs/>
        </w:rPr>
        <w:t>“SOME TESTS RUN DURING FUNCTION AND SYSTEM TESTING“</w:t>
      </w:r>
      <w:r w:rsidRPr="00695E9D">
        <w:rPr>
          <w:bCs/>
          <w:i/>
          <w:iCs/>
        </w:rPr>
        <w:t xml:space="preserve"> </w:t>
      </w:r>
    </w:p>
    <w:p w14:paraId="22BA9E48" w14:textId="77777777" w:rsidR="00695E9D" w:rsidRPr="00695E9D" w:rsidRDefault="00695E9D" w:rsidP="000675CB">
      <w:pPr>
        <w:ind w:left="720"/>
        <w:rPr>
          <w:bCs/>
          <w:i/>
          <w:iCs/>
        </w:rPr>
      </w:pPr>
    </w:p>
    <w:p w14:paraId="6C56EE6B" w14:textId="77777777" w:rsidR="003249F8" w:rsidRDefault="009A2ACB" w:rsidP="000675CB">
      <w:pPr>
        <w:numPr>
          <w:ilvl w:val="0"/>
          <w:numId w:val="126"/>
        </w:numPr>
        <w:rPr>
          <w:b/>
          <w:bCs/>
          <w:i/>
          <w:iCs/>
        </w:rPr>
      </w:pPr>
      <w:r w:rsidRPr="003249F8">
        <w:rPr>
          <w:b/>
          <w:bCs/>
          <w:i/>
          <w:iCs/>
        </w:rPr>
        <w:t>Acceptance testing is:</w:t>
      </w:r>
    </w:p>
    <w:p w14:paraId="5E057CE6" w14:textId="77777777" w:rsidR="00080486" w:rsidRPr="00695E9D" w:rsidRDefault="009A2ACB" w:rsidP="000675CB">
      <w:pPr>
        <w:numPr>
          <w:ilvl w:val="1"/>
          <w:numId w:val="126"/>
        </w:numPr>
        <w:rPr>
          <w:bCs/>
        </w:rPr>
      </w:pPr>
      <w:r w:rsidRPr="00695E9D">
        <w:rPr>
          <w:bCs/>
        </w:rPr>
        <w:t>validating end-to-end functionality based upon requirements.</w:t>
      </w:r>
    </w:p>
    <w:p w14:paraId="1395717A" w14:textId="77777777" w:rsidR="00080486" w:rsidRPr="00695E9D" w:rsidRDefault="009A2ACB" w:rsidP="000675CB">
      <w:pPr>
        <w:numPr>
          <w:ilvl w:val="1"/>
          <w:numId w:val="126"/>
        </w:numPr>
        <w:rPr>
          <w:bCs/>
        </w:rPr>
      </w:pPr>
      <w:r w:rsidRPr="00695E9D">
        <w:rPr>
          <w:bCs/>
        </w:rPr>
        <w:t>checking whether the software is stable enough to be tested.</w:t>
      </w:r>
    </w:p>
    <w:p w14:paraId="672F1AB4" w14:textId="77777777" w:rsidR="00080486" w:rsidRPr="00695E9D" w:rsidRDefault="009A2ACB" w:rsidP="000675CB">
      <w:pPr>
        <w:numPr>
          <w:ilvl w:val="1"/>
          <w:numId w:val="126"/>
        </w:numPr>
        <w:rPr>
          <w:bCs/>
        </w:rPr>
      </w:pPr>
      <w:r w:rsidRPr="00695E9D">
        <w:rPr>
          <w:bCs/>
        </w:rPr>
        <w:t>testing usability of the systems interfaces.</w:t>
      </w:r>
    </w:p>
    <w:p w14:paraId="15204CE0" w14:textId="77777777" w:rsidR="00080486" w:rsidRPr="00695E9D" w:rsidRDefault="009A2ACB" w:rsidP="000675CB">
      <w:pPr>
        <w:numPr>
          <w:ilvl w:val="1"/>
          <w:numId w:val="126"/>
        </w:numPr>
        <w:rPr>
          <w:bCs/>
        </w:rPr>
      </w:pPr>
      <w:r w:rsidRPr="00695E9D">
        <w:rPr>
          <w:bCs/>
        </w:rPr>
        <w:t>None of the above.</w:t>
      </w:r>
    </w:p>
    <w:p w14:paraId="1331ECEB" w14:textId="77777777" w:rsidR="003249F8" w:rsidRPr="003249F8" w:rsidRDefault="009A2ACB" w:rsidP="00695E9D">
      <w:pPr>
        <w:ind w:left="900" w:firstLine="720"/>
        <w:rPr>
          <w:b/>
          <w:bCs/>
        </w:rPr>
      </w:pPr>
      <w:r>
        <w:rPr>
          <w:b/>
          <w:bCs/>
        </w:rPr>
        <w:t xml:space="preserve"> </w:t>
      </w:r>
      <w:r w:rsidR="00695E9D">
        <w:rPr>
          <w:b/>
          <w:bCs/>
        </w:rPr>
        <w:t xml:space="preserve">b.   </w:t>
      </w:r>
      <w:r w:rsidRPr="003249F8">
        <w:rPr>
          <w:b/>
          <w:bCs/>
        </w:rPr>
        <w:t>checking whether the software is stable enough to be tested.</w:t>
      </w:r>
    </w:p>
    <w:p w14:paraId="7D5AA80B" w14:textId="77777777" w:rsidR="003249F8" w:rsidRPr="00695E9D" w:rsidRDefault="009A2ACB" w:rsidP="000675CB">
      <w:pPr>
        <w:ind w:left="720"/>
        <w:rPr>
          <w:bCs/>
        </w:rPr>
      </w:pPr>
      <w:r w:rsidRPr="00695E9D">
        <w:rPr>
          <w:bCs/>
          <w:i/>
          <w:iCs/>
        </w:rPr>
        <w:t xml:space="preserve">Testing Computer Software </w:t>
      </w:r>
      <w:r w:rsidRPr="00695E9D">
        <w:rPr>
          <w:bCs/>
        </w:rPr>
        <w:t>p.51 Syllabus Section 2.2.4</w:t>
      </w:r>
    </w:p>
    <w:p w14:paraId="19EDA270" w14:textId="77777777" w:rsidR="003249F8" w:rsidRPr="00695E9D" w:rsidRDefault="009A2ACB" w:rsidP="000675CB">
      <w:pPr>
        <w:ind w:left="720"/>
        <w:rPr>
          <w:bCs/>
        </w:rPr>
      </w:pPr>
      <w:r w:rsidRPr="00695E9D">
        <w:rPr>
          <w:bCs/>
        </w:rPr>
        <w:t>“Acceptance testing</w:t>
      </w:r>
    </w:p>
    <w:p w14:paraId="4C7D60A7" w14:textId="77777777" w:rsidR="003249F8" w:rsidRPr="00695E9D" w:rsidRDefault="009A2ACB" w:rsidP="000675CB">
      <w:pPr>
        <w:ind w:left="720"/>
        <w:rPr>
          <w:bCs/>
          <w:i/>
          <w:iCs/>
        </w:rPr>
      </w:pPr>
      <w:r w:rsidRPr="00695E9D">
        <w:rPr>
          <w:bCs/>
        </w:rPr>
        <w:t>Each time you receive a new version of the program,</w:t>
      </w:r>
      <w:r w:rsidRPr="00695E9D">
        <w:rPr>
          <w:bCs/>
        </w:rPr>
        <w:t xml:space="preserve"> check whether it’s stable enough to be tested.”</w:t>
      </w:r>
      <w:r w:rsidRPr="00695E9D">
        <w:rPr>
          <w:bCs/>
          <w:i/>
          <w:iCs/>
        </w:rPr>
        <w:t xml:space="preserve"> </w:t>
      </w:r>
    </w:p>
    <w:p w14:paraId="00F1C8D4" w14:textId="77777777" w:rsidR="00AE02EB" w:rsidRDefault="00AE02EB" w:rsidP="000675CB">
      <w:pPr>
        <w:ind w:left="720"/>
        <w:rPr>
          <w:b/>
          <w:bCs/>
          <w:i/>
          <w:iCs/>
        </w:rPr>
      </w:pPr>
    </w:p>
    <w:p w14:paraId="56B21E8B" w14:textId="77777777" w:rsidR="003249F8" w:rsidRDefault="001647D9" w:rsidP="00695E9D">
      <w:pPr>
        <w:numPr>
          <w:ilvl w:val="0"/>
          <w:numId w:val="126"/>
        </w:numPr>
        <w:rPr>
          <w:b/>
          <w:bCs/>
        </w:rPr>
      </w:pPr>
      <w:r>
        <w:rPr>
          <w:b/>
          <w:bCs/>
        </w:rPr>
        <w:br w:type="page"/>
      </w:r>
      <w:r w:rsidR="00AE02EB" w:rsidRPr="00AE02EB">
        <w:rPr>
          <w:b/>
          <w:bCs/>
        </w:rPr>
        <w:lastRenderedPageBreak/>
        <w:t>Acceptance testing is the demonstration that a system meets requirements.</w:t>
      </w:r>
    </w:p>
    <w:p w14:paraId="0A4A96D0" w14:textId="77777777" w:rsidR="00080486" w:rsidRPr="00695E9D" w:rsidRDefault="009A2ACB" w:rsidP="000675CB">
      <w:pPr>
        <w:numPr>
          <w:ilvl w:val="1"/>
          <w:numId w:val="126"/>
        </w:numPr>
        <w:rPr>
          <w:bCs/>
        </w:rPr>
      </w:pPr>
      <w:r w:rsidRPr="00695E9D">
        <w:rPr>
          <w:bCs/>
        </w:rPr>
        <w:t>True</w:t>
      </w:r>
    </w:p>
    <w:p w14:paraId="6A88601C" w14:textId="77777777" w:rsidR="00080486" w:rsidRPr="00695E9D" w:rsidRDefault="009A2ACB" w:rsidP="000675CB">
      <w:pPr>
        <w:numPr>
          <w:ilvl w:val="1"/>
          <w:numId w:val="126"/>
        </w:numPr>
        <w:rPr>
          <w:bCs/>
        </w:rPr>
      </w:pPr>
      <w:r w:rsidRPr="00695E9D">
        <w:rPr>
          <w:bCs/>
        </w:rPr>
        <w:t>False</w:t>
      </w:r>
    </w:p>
    <w:p w14:paraId="0CDBF501" w14:textId="77777777" w:rsidR="00AE02EB" w:rsidRPr="00F46118" w:rsidRDefault="009A2ACB" w:rsidP="00695E9D">
      <w:pPr>
        <w:ind w:left="900" w:firstLine="720"/>
        <w:rPr>
          <w:b/>
          <w:bCs/>
        </w:rPr>
      </w:pPr>
      <w:r w:rsidRPr="00F46118">
        <w:rPr>
          <w:b/>
          <w:bCs/>
        </w:rPr>
        <w:t xml:space="preserve"> </w:t>
      </w:r>
      <w:r w:rsidR="00695E9D" w:rsidRPr="00F46118">
        <w:rPr>
          <w:b/>
          <w:bCs/>
        </w:rPr>
        <w:t xml:space="preserve">a.   </w:t>
      </w:r>
      <w:r w:rsidRPr="00F46118">
        <w:rPr>
          <w:b/>
          <w:bCs/>
        </w:rPr>
        <w:t>True</w:t>
      </w:r>
    </w:p>
    <w:p w14:paraId="6D52F13D" w14:textId="77777777" w:rsidR="00AE02EB" w:rsidRPr="00695E9D" w:rsidRDefault="009A2ACB" w:rsidP="000675CB">
      <w:pPr>
        <w:ind w:left="720"/>
        <w:rPr>
          <w:bCs/>
        </w:rPr>
      </w:pPr>
      <w:r w:rsidRPr="00695E9D">
        <w:rPr>
          <w:bCs/>
          <w:i/>
          <w:iCs/>
        </w:rPr>
        <w:t xml:space="preserve">Managing the Testing Process </w:t>
      </w:r>
      <w:r w:rsidRPr="00695E9D">
        <w:rPr>
          <w:bCs/>
        </w:rPr>
        <w:t>p.7 Syllabus Section 2.2.4</w:t>
      </w:r>
    </w:p>
    <w:p w14:paraId="21FDB51C" w14:textId="77777777" w:rsidR="00AE02EB" w:rsidRPr="00695E9D" w:rsidRDefault="009A2ACB" w:rsidP="000675CB">
      <w:pPr>
        <w:ind w:left="720"/>
        <w:rPr>
          <w:bCs/>
        </w:rPr>
      </w:pPr>
      <w:r w:rsidRPr="00695E9D">
        <w:rPr>
          <w:bCs/>
        </w:rPr>
        <w:t xml:space="preserve">“Acceptance testing, in contrast, often tries to </w:t>
      </w:r>
      <w:r w:rsidRPr="00695E9D">
        <w:rPr>
          <w:bCs/>
        </w:rPr>
        <w:t>demonstrate that a system meets requirements.”</w:t>
      </w:r>
    </w:p>
    <w:p w14:paraId="1D19C811" w14:textId="77777777" w:rsidR="00AE02EB" w:rsidRDefault="009A2ACB" w:rsidP="000675CB">
      <w:pPr>
        <w:ind w:left="720"/>
        <w:rPr>
          <w:bCs/>
          <w:i/>
          <w:iCs/>
        </w:rPr>
      </w:pPr>
      <w:r w:rsidRPr="00695E9D">
        <w:rPr>
          <w:bCs/>
        </w:rPr>
        <w:t>Anyone concerned about the contradiction between this answer and the one provided in question #11?  The books have distinctly different interpretations of the term Acceptance Test.</w:t>
      </w:r>
      <w:r w:rsidRPr="00695E9D">
        <w:rPr>
          <w:bCs/>
          <w:i/>
          <w:iCs/>
        </w:rPr>
        <w:t xml:space="preserve"> </w:t>
      </w:r>
    </w:p>
    <w:p w14:paraId="011D064D" w14:textId="77777777" w:rsidR="00695E9D" w:rsidRPr="00695E9D" w:rsidRDefault="00695E9D" w:rsidP="000675CB">
      <w:pPr>
        <w:ind w:left="720"/>
        <w:rPr>
          <w:bCs/>
          <w:i/>
          <w:iCs/>
        </w:rPr>
      </w:pPr>
    </w:p>
    <w:p w14:paraId="51876E72" w14:textId="77777777" w:rsidR="00AE02EB" w:rsidRDefault="009A2ACB" w:rsidP="000675CB">
      <w:pPr>
        <w:numPr>
          <w:ilvl w:val="0"/>
          <w:numId w:val="126"/>
        </w:numPr>
        <w:rPr>
          <w:b/>
          <w:bCs/>
        </w:rPr>
      </w:pPr>
      <w:r w:rsidRPr="00AE02EB">
        <w:rPr>
          <w:b/>
          <w:bCs/>
        </w:rPr>
        <w:t xml:space="preserve">Which is not </w:t>
      </w:r>
      <w:r w:rsidRPr="00AE02EB">
        <w:rPr>
          <w:b/>
          <w:bCs/>
        </w:rPr>
        <w:t>indicative of Black Box testing?</w:t>
      </w:r>
    </w:p>
    <w:p w14:paraId="53A4E747" w14:textId="77777777" w:rsidR="00080486" w:rsidRPr="00695E9D" w:rsidRDefault="009A2ACB" w:rsidP="000675CB">
      <w:pPr>
        <w:numPr>
          <w:ilvl w:val="1"/>
          <w:numId w:val="126"/>
        </w:numPr>
        <w:rPr>
          <w:bCs/>
        </w:rPr>
      </w:pPr>
      <w:r w:rsidRPr="00695E9D">
        <w:rPr>
          <w:bCs/>
        </w:rPr>
        <w:t xml:space="preserve">Performed by the testing group </w:t>
      </w:r>
    </w:p>
    <w:p w14:paraId="78496841" w14:textId="77777777" w:rsidR="00080486" w:rsidRPr="00695E9D" w:rsidRDefault="009A2ACB" w:rsidP="000675CB">
      <w:pPr>
        <w:numPr>
          <w:ilvl w:val="1"/>
          <w:numId w:val="126"/>
        </w:numPr>
        <w:rPr>
          <w:bCs/>
        </w:rPr>
      </w:pPr>
      <w:r w:rsidRPr="00695E9D">
        <w:rPr>
          <w:bCs/>
        </w:rPr>
        <w:t xml:space="preserve">Identifies how previous fixes have caused </w:t>
      </w:r>
      <w:r w:rsidRPr="00695E9D">
        <w:rPr>
          <w:bCs/>
          <w:i/>
          <w:iCs/>
        </w:rPr>
        <w:t>side effects</w:t>
      </w:r>
      <w:r w:rsidRPr="00695E9D">
        <w:rPr>
          <w:bCs/>
        </w:rPr>
        <w:t>.</w:t>
      </w:r>
    </w:p>
    <w:p w14:paraId="3331812C" w14:textId="77777777" w:rsidR="00080486" w:rsidRPr="00695E9D" w:rsidRDefault="009A2ACB" w:rsidP="000675CB">
      <w:pPr>
        <w:numPr>
          <w:ilvl w:val="1"/>
          <w:numId w:val="126"/>
        </w:numPr>
        <w:rPr>
          <w:bCs/>
        </w:rPr>
      </w:pPr>
      <w:r w:rsidRPr="00695E9D">
        <w:rPr>
          <w:bCs/>
        </w:rPr>
        <w:t>Identifies how previous fixes failed.</w:t>
      </w:r>
    </w:p>
    <w:p w14:paraId="0D353CB2" w14:textId="77777777" w:rsidR="00080486" w:rsidRPr="00695E9D" w:rsidRDefault="009A2ACB" w:rsidP="000675CB">
      <w:pPr>
        <w:numPr>
          <w:ilvl w:val="1"/>
          <w:numId w:val="126"/>
        </w:numPr>
        <w:rPr>
          <w:bCs/>
        </w:rPr>
      </w:pPr>
      <w:r w:rsidRPr="00695E9D">
        <w:rPr>
          <w:bCs/>
        </w:rPr>
        <w:t xml:space="preserve">Fails to identify masked bugs because it skips regression testing. </w:t>
      </w:r>
    </w:p>
    <w:p w14:paraId="4E66259F" w14:textId="77777777" w:rsidR="00AE02EB" w:rsidRPr="00AE02EB" w:rsidRDefault="009A2ACB" w:rsidP="00F46118">
      <w:pPr>
        <w:ind w:left="900" w:firstLine="720"/>
        <w:rPr>
          <w:b/>
          <w:bCs/>
        </w:rPr>
      </w:pPr>
      <w:r>
        <w:rPr>
          <w:b/>
          <w:bCs/>
        </w:rPr>
        <w:t xml:space="preserve"> </w:t>
      </w:r>
      <w:r w:rsidR="00F46118">
        <w:rPr>
          <w:b/>
          <w:bCs/>
        </w:rPr>
        <w:t xml:space="preserve">d.    </w:t>
      </w:r>
      <w:r w:rsidRPr="00AE02EB">
        <w:rPr>
          <w:b/>
          <w:bCs/>
        </w:rPr>
        <w:t xml:space="preserve"> Fails to identify mas</w:t>
      </w:r>
      <w:r w:rsidRPr="00AE02EB">
        <w:rPr>
          <w:b/>
          <w:bCs/>
        </w:rPr>
        <w:t xml:space="preserve">ked bugs because it skips regression testing. </w:t>
      </w:r>
    </w:p>
    <w:p w14:paraId="3FBE1E00" w14:textId="77777777" w:rsidR="00AE02EB" w:rsidRPr="00F46118" w:rsidRDefault="009A2ACB" w:rsidP="000675CB">
      <w:pPr>
        <w:ind w:left="720"/>
        <w:rPr>
          <w:bCs/>
        </w:rPr>
      </w:pPr>
      <w:r w:rsidRPr="00F46118">
        <w:rPr>
          <w:bCs/>
          <w:i/>
          <w:iCs/>
        </w:rPr>
        <w:t xml:space="preserve">Testing Computer Software </w:t>
      </w:r>
      <w:r w:rsidRPr="00F46118">
        <w:rPr>
          <w:bCs/>
        </w:rPr>
        <w:t>p.50 Syllabus Section 2.3, 2.3.1</w:t>
      </w:r>
    </w:p>
    <w:p w14:paraId="7B91CCA6" w14:textId="77777777" w:rsidR="00AE02EB" w:rsidRPr="00F46118" w:rsidRDefault="009A2ACB" w:rsidP="000675CB">
      <w:pPr>
        <w:ind w:left="720"/>
        <w:rPr>
          <w:bCs/>
          <w:i/>
          <w:iCs/>
        </w:rPr>
      </w:pPr>
      <w:r w:rsidRPr="00F46118">
        <w:rPr>
          <w:bCs/>
        </w:rPr>
        <w:t>“BLACK BOX TESTING ”</w:t>
      </w:r>
      <w:r w:rsidRPr="00F46118">
        <w:rPr>
          <w:bCs/>
          <w:i/>
          <w:iCs/>
        </w:rPr>
        <w:t xml:space="preserve"> </w:t>
      </w:r>
    </w:p>
    <w:p w14:paraId="2364F6AA" w14:textId="77777777" w:rsidR="00AE02EB" w:rsidRPr="00F46118" w:rsidRDefault="00AE02EB" w:rsidP="000675CB">
      <w:pPr>
        <w:ind w:left="720"/>
        <w:rPr>
          <w:bCs/>
          <w:i/>
          <w:iCs/>
        </w:rPr>
      </w:pPr>
    </w:p>
    <w:p w14:paraId="7357A30F" w14:textId="77777777" w:rsidR="00AE02EB" w:rsidRPr="00F46118" w:rsidRDefault="009A2ACB" w:rsidP="00695E9D">
      <w:pPr>
        <w:numPr>
          <w:ilvl w:val="0"/>
          <w:numId w:val="126"/>
        </w:numPr>
        <w:rPr>
          <w:b/>
          <w:bCs/>
          <w:iCs/>
        </w:rPr>
      </w:pPr>
      <w:r w:rsidRPr="00F46118">
        <w:rPr>
          <w:b/>
          <w:bCs/>
          <w:iCs/>
        </w:rPr>
        <w:t>Functional tests are:</w:t>
      </w:r>
    </w:p>
    <w:p w14:paraId="04176559" w14:textId="77777777" w:rsidR="00080486" w:rsidRPr="00F46118" w:rsidRDefault="009A2ACB" w:rsidP="000675CB">
      <w:pPr>
        <w:numPr>
          <w:ilvl w:val="1"/>
          <w:numId w:val="126"/>
        </w:numPr>
        <w:rPr>
          <w:bCs/>
          <w:iCs/>
        </w:rPr>
      </w:pPr>
      <w:r w:rsidRPr="00F46118">
        <w:rPr>
          <w:bCs/>
          <w:iCs/>
        </w:rPr>
        <w:t>sometimes has the same meaning as behavioral tests.</w:t>
      </w:r>
    </w:p>
    <w:p w14:paraId="1097B438" w14:textId="77777777" w:rsidR="00080486" w:rsidRPr="00F46118" w:rsidRDefault="009A2ACB" w:rsidP="000675CB">
      <w:pPr>
        <w:numPr>
          <w:ilvl w:val="1"/>
          <w:numId w:val="126"/>
        </w:numPr>
        <w:rPr>
          <w:bCs/>
          <w:iCs/>
        </w:rPr>
      </w:pPr>
      <w:r w:rsidRPr="00F46118">
        <w:rPr>
          <w:bCs/>
          <w:iCs/>
        </w:rPr>
        <w:t xml:space="preserve">simultaneously designing, developing, and </w:t>
      </w:r>
      <w:r w:rsidRPr="00F46118">
        <w:rPr>
          <w:bCs/>
          <w:iCs/>
        </w:rPr>
        <w:t>executing tests.</w:t>
      </w:r>
    </w:p>
    <w:p w14:paraId="26E97441" w14:textId="77777777" w:rsidR="00080486" w:rsidRPr="00F46118" w:rsidRDefault="009A2ACB" w:rsidP="000675CB">
      <w:pPr>
        <w:numPr>
          <w:ilvl w:val="1"/>
          <w:numId w:val="126"/>
        </w:numPr>
        <w:rPr>
          <w:bCs/>
          <w:iCs/>
        </w:rPr>
      </w:pPr>
      <w:r w:rsidRPr="00F46118">
        <w:rPr>
          <w:bCs/>
          <w:iCs/>
        </w:rPr>
        <w:t>must be augmented with other test approaches to deal with potentially important quality risks such as performance, load, capacity, and volume.</w:t>
      </w:r>
    </w:p>
    <w:p w14:paraId="651DA605" w14:textId="77777777" w:rsidR="00080486" w:rsidRPr="00F46118" w:rsidRDefault="009A2ACB" w:rsidP="000675CB">
      <w:pPr>
        <w:numPr>
          <w:ilvl w:val="1"/>
          <w:numId w:val="126"/>
        </w:numPr>
        <w:rPr>
          <w:bCs/>
          <w:iCs/>
        </w:rPr>
      </w:pPr>
      <w:r w:rsidRPr="00F46118">
        <w:rPr>
          <w:bCs/>
          <w:iCs/>
        </w:rPr>
        <w:t>A &amp; C.</w:t>
      </w:r>
    </w:p>
    <w:p w14:paraId="3D7707CD" w14:textId="77777777" w:rsidR="00AE02EB" w:rsidRPr="00F46118" w:rsidRDefault="00F46118" w:rsidP="00F46118">
      <w:pPr>
        <w:ind w:left="900" w:firstLine="720"/>
        <w:rPr>
          <w:b/>
          <w:bCs/>
          <w:iCs/>
        </w:rPr>
      </w:pPr>
      <w:r>
        <w:rPr>
          <w:b/>
          <w:bCs/>
          <w:iCs/>
        </w:rPr>
        <w:t xml:space="preserve">d.    </w:t>
      </w:r>
      <w:r w:rsidR="009A2ACB" w:rsidRPr="00F46118">
        <w:rPr>
          <w:b/>
          <w:bCs/>
          <w:iCs/>
        </w:rPr>
        <w:t>A &amp; C.</w:t>
      </w:r>
    </w:p>
    <w:p w14:paraId="1A73123A" w14:textId="77777777" w:rsidR="00AE02EB" w:rsidRPr="00F46118" w:rsidRDefault="009A2ACB" w:rsidP="000675CB">
      <w:pPr>
        <w:ind w:left="720"/>
        <w:rPr>
          <w:bCs/>
          <w:i/>
          <w:iCs/>
        </w:rPr>
      </w:pPr>
      <w:r w:rsidRPr="00F46118">
        <w:rPr>
          <w:bCs/>
          <w:i/>
          <w:iCs/>
        </w:rPr>
        <w:t>Managing the Testing Process p.473 Syllabus Section 2.3.1</w:t>
      </w:r>
    </w:p>
    <w:p w14:paraId="4B8EEAE0" w14:textId="77777777" w:rsidR="00AE02EB" w:rsidRPr="00F46118" w:rsidRDefault="009A2ACB" w:rsidP="000675CB">
      <w:pPr>
        <w:ind w:left="720"/>
        <w:rPr>
          <w:bCs/>
          <w:i/>
          <w:iCs/>
        </w:rPr>
      </w:pPr>
      <w:r w:rsidRPr="00F46118">
        <w:rPr>
          <w:bCs/>
          <w:iCs/>
        </w:rPr>
        <w:t>“Functional tests:</w:t>
      </w:r>
      <w:r w:rsidRPr="00F46118">
        <w:rPr>
          <w:bCs/>
          <w:iCs/>
        </w:rPr>
        <w:t xml:space="preserve">  Sometimes this phrase has the same meaning as behavioral tests… must be augmented with other test approaches to deal with potentially important quality risks such as performance, load, capacity, and volume</w:t>
      </w:r>
      <w:r w:rsidRPr="00F46118">
        <w:rPr>
          <w:bCs/>
          <w:i/>
          <w:iCs/>
        </w:rPr>
        <w:t xml:space="preserve">…” </w:t>
      </w:r>
    </w:p>
    <w:p w14:paraId="44D568DE" w14:textId="77777777" w:rsidR="00AE02EB" w:rsidRPr="00F46118" w:rsidRDefault="00AE02EB" w:rsidP="000675CB">
      <w:pPr>
        <w:ind w:left="720"/>
        <w:rPr>
          <w:bCs/>
          <w:i/>
          <w:iCs/>
        </w:rPr>
      </w:pPr>
    </w:p>
    <w:p w14:paraId="4A24F027" w14:textId="77777777" w:rsidR="00AE02EB" w:rsidRPr="001647D9" w:rsidRDefault="009A2ACB" w:rsidP="000675CB">
      <w:pPr>
        <w:numPr>
          <w:ilvl w:val="0"/>
          <w:numId w:val="126"/>
        </w:numPr>
        <w:rPr>
          <w:b/>
          <w:bCs/>
          <w:iCs/>
        </w:rPr>
      </w:pPr>
      <w:r w:rsidRPr="001647D9">
        <w:rPr>
          <w:b/>
          <w:bCs/>
          <w:iCs/>
        </w:rPr>
        <w:t>The difference between volume tests and stre</w:t>
      </w:r>
      <w:r w:rsidRPr="001647D9">
        <w:rPr>
          <w:b/>
          <w:bCs/>
          <w:iCs/>
        </w:rPr>
        <w:t>ss tests is:</w:t>
      </w:r>
    </w:p>
    <w:p w14:paraId="061DEA67" w14:textId="77777777" w:rsidR="00080486" w:rsidRPr="00F46118" w:rsidRDefault="009A2ACB" w:rsidP="000675CB">
      <w:pPr>
        <w:numPr>
          <w:ilvl w:val="1"/>
          <w:numId w:val="126"/>
        </w:numPr>
        <w:rPr>
          <w:bCs/>
          <w:iCs/>
        </w:rPr>
      </w:pPr>
      <w:r w:rsidRPr="00F46118">
        <w:rPr>
          <w:bCs/>
          <w:iCs/>
        </w:rPr>
        <w:t>Testing the audio components of an application vs. testing the breaking point of the system under load.</w:t>
      </w:r>
    </w:p>
    <w:p w14:paraId="44B629EA" w14:textId="77777777" w:rsidR="00080486" w:rsidRPr="00F46118" w:rsidRDefault="009A2ACB" w:rsidP="000675CB">
      <w:pPr>
        <w:numPr>
          <w:ilvl w:val="1"/>
          <w:numId w:val="126"/>
        </w:numPr>
        <w:rPr>
          <w:bCs/>
          <w:iCs/>
        </w:rPr>
      </w:pPr>
      <w:r w:rsidRPr="00F46118">
        <w:rPr>
          <w:bCs/>
          <w:iCs/>
        </w:rPr>
        <w:t>The study of the program’s ability to deal with the largest task vs. the study of the program’s response to peak bursts of activity.</w:t>
      </w:r>
    </w:p>
    <w:p w14:paraId="1B72CE33" w14:textId="77777777" w:rsidR="00080486" w:rsidRPr="00F46118" w:rsidRDefault="009A2ACB" w:rsidP="000675CB">
      <w:pPr>
        <w:numPr>
          <w:ilvl w:val="1"/>
          <w:numId w:val="126"/>
        </w:numPr>
        <w:rPr>
          <w:bCs/>
          <w:iCs/>
        </w:rPr>
      </w:pPr>
      <w:r w:rsidRPr="00F46118">
        <w:rPr>
          <w:bCs/>
          <w:iCs/>
        </w:rPr>
        <w:t>The ab</w:t>
      </w:r>
      <w:r w:rsidRPr="00F46118">
        <w:rPr>
          <w:bCs/>
          <w:iCs/>
        </w:rPr>
        <w:t>ility of a system to sustain load vs. the ability of a system to handle imported fields a large size.</w:t>
      </w:r>
    </w:p>
    <w:p w14:paraId="1E5D4C5A" w14:textId="77777777" w:rsidR="00080486" w:rsidRPr="00F46118" w:rsidRDefault="009A2ACB" w:rsidP="000675CB">
      <w:pPr>
        <w:numPr>
          <w:ilvl w:val="1"/>
          <w:numId w:val="126"/>
        </w:numPr>
        <w:rPr>
          <w:bCs/>
          <w:iCs/>
        </w:rPr>
      </w:pPr>
      <w:r w:rsidRPr="00F46118">
        <w:rPr>
          <w:bCs/>
          <w:iCs/>
        </w:rPr>
        <w:t>None of the Above</w:t>
      </w:r>
    </w:p>
    <w:p w14:paraId="7C46D9A8" w14:textId="77777777" w:rsidR="00AE02EB" w:rsidRPr="001647D9" w:rsidRDefault="00F46118" w:rsidP="00F46118">
      <w:pPr>
        <w:ind w:left="1440" w:firstLine="180"/>
        <w:rPr>
          <w:b/>
          <w:bCs/>
          <w:iCs/>
        </w:rPr>
      </w:pPr>
      <w:r w:rsidRPr="001647D9">
        <w:rPr>
          <w:b/>
          <w:bCs/>
          <w:iCs/>
        </w:rPr>
        <w:t>b.</w:t>
      </w:r>
      <w:r w:rsidRPr="001647D9">
        <w:rPr>
          <w:b/>
          <w:bCs/>
          <w:i/>
          <w:iCs/>
        </w:rPr>
        <w:t xml:space="preserve">    </w:t>
      </w:r>
      <w:r w:rsidR="009A2ACB" w:rsidRPr="001647D9">
        <w:rPr>
          <w:b/>
          <w:bCs/>
          <w:iCs/>
        </w:rPr>
        <w:t xml:space="preserve">The study of the program’s ability to deal with the largest task vs. the study of the program’s response to peak bursts of </w:t>
      </w:r>
      <w:r w:rsidR="009A2ACB" w:rsidRPr="001647D9">
        <w:rPr>
          <w:b/>
          <w:bCs/>
          <w:iCs/>
        </w:rPr>
        <w:t>activity.</w:t>
      </w:r>
    </w:p>
    <w:p w14:paraId="4518EE61" w14:textId="77777777" w:rsidR="00AE02EB" w:rsidRPr="00F46118" w:rsidRDefault="009A2ACB" w:rsidP="000675CB">
      <w:pPr>
        <w:ind w:left="720"/>
        <w:rPr>
          <w:bCs/>
          <w:i/>
          <w:iCs/>
        </w:rPr>
      </w:pPr>
      <w:r w:rsidRPr="00F46118">
        <w:rPr>
          <w:bCs/>
          <w:i/>
          <w:iCs/>
        </w:rPr>
        <w:t>Testing Computer Software p.55 Syllabus Section 2.3.2</w:t>
      </w:r>
    </w:p>
    <w:p w14:paraId="687DCBE3" w14:textId="77777777" w:rsidR="00AE02EB" w:rsidRPr="00F46118" w:rsidRDefault="009A2ACB" w:rsidP="000675CB">
      <w:pPr>
        <w:ind w:left="720"/>
        <w:rPr>
          <w:bCs/>
          <w:iCs/>
        </w:rPr>
      </w:pPr>
      <w:r w:rsidRPr="00F46118">
        <w:rPr>
          <w:bCs/>
          <w:iCs/>
        </w:rPr>
        <w:t>“Volume tests study the largest task a program can deal with.”</w:t>
      </w:r>
    </w:p>
    <w:p w14:paraId="3D03BCB3" w14:textId="77777777" w:rsidR="00AE02EB" w:rsidRPr="00F46118" w:rsidRDefault="009A2ACB" w:rsidP="000675CB">
      <w:pPr>
        <w:ind w:left="720"/>
        <w:rPr>
          <w:bCs/>
          <w:iCs/>
        </w:rPr>
      </w:pPr>
      <w:r w:rsidRPr="00F46118">
        <w:rPr>
          <w:bCs/>
          <w:iCs/>
        </w:rPr>
        <w:t xml:space="preserve">“Stress tests study the program’s response to peak bursts of activity.” </w:t>
      </w:r>
    </w:p>
    <w:p w14:paraId="536AF4D2" w14:textId="77777777" w:rsidR="001E0655" w:rsidRPr="00F46118" w:rsidRDefault="001E0655" w:rsidP="000675CB">
      <w:pPr>
        <w:ind w:left="720"/>
        <w:rPr>
          <w:bCs/>
          <w:iCs/>
        </w:rPr>
      </w:pPr>
    </w:p>
    <w:p w14:paraId="493EF54E" w14:textId="77777777" w:rsidR="003839F7" w:rsidRDefault="003839F7" w:rsidP="000675CB">
      <w:pPr>
        <w:ind w:left="720"/>
        <w:rPr>
          <w:b/>
          <w:bCs/>
          <w:i/>
          <w:iCs/>
        </w:rPr>
      </w:pPr>
    </w:p>
    <w:p w14:paraId="0F558316" w14:textId="77777777" w:rsidR="003839F7" w:rsidRDefault="003839F7" w:rsidP="000675CB">
      <w:pPr>
        <w:ind w:left="720"/>
        <w:rPr>
          <w:b/>
          <w:bCs/>
          <w:i/>
          <w:iCs/>
        </w:rPr>
      </w:pPr>
    </w:p>
    <w:p w14:paraId="5E929CFC" w14:textId="77777777" w:rsidR="003839F7" w:rsidRPr="00DE4785" w:rsidRDefault="00DE4785" w:rsidP="000675CB">
      <w:pPr>
        <w:numPr>
          <w:ilvl w:val="0"/>
          <w:numId w:val="126"/>
        </w:numPr>
        <w:rPr>
          <w:b/>
          <w:bCs/>
          <w:iCs/>
        </w:rPr>
      </w:pPr>
      <w:r>
        <w:rPr>
          <w:bCs/>
          <w:iCs/>
        </w:rPr>
        <w:br w:type="page"/>
      </w:r>
      <w:r w:rsidR="009A2ACB" w:rsidRPr="00DE4785">
        <w:rPr>
          <w:b/>
          <w:bCs/>
          <w:iCs/>
        </w:rPr>
        <w:lastRenderedPageBreak/>
        <w:t>Structural testing is not:</w:t>
      </w:r>
    </w:p>
    <w:p w14:paraId="399D6004" w14:textId="77777777" w:rsidR="00080486" w:rsidRPr="00F46118" w:rsidRDefault="009A2ACB" w:rsidP="000675CB">
      <w:pPr>
        <w:numPr>
          <w:ilvl w:val="1"/>
          <w:numId w:val="126"/>
        </w:numPr>
        <w:rPr>
          <w:bCs/>
          <w:iCs/>
        </w:rPr>
      </w:pPr>
      <w:r w:rsidRPr="00F46118">
        <w:rPr>
          <w:bCs/>
          <w:iCs/>
        </w:rPr>
        <w:t xml:space="preserve">glass box </w:t>
      </w:r>
      <w:r w:rsidRPr="00F46118">
        <w:rPr>
          <w:bCs/>
          <w:iCs/>
        </w:rPr>
        <w:t>testing.</w:t>
      </w:r>
    </w:p>
    <w:p w14:paraId="65794594" w14:textId="77777777" w:rsidR="00080486" w:rsidRPr="00F46118" w:rsidRDefault="009A2ACB" w:rsidP="000675CB">
      <w:pPr>
        <w:numPr>
          <w:ilvl w:val="1"/>
          <w:numId w:val="126"/>
        </w:numPr>
        <w:rPr>
          <w:bCs/>
          <w:iCs/>
        </w:rPr>
      </w:pPr>
      <w:r w:rsidRPr="00F46118">
        <w:rPr>
          <w:bCs/>
          <w:iCs/>
        </w:rPr>
        <w:t>proper selection of program or subprogram paths.</w:t>
      </w:r>
    </w:p>
    <w:p w14:paraId="786F2D95" w14:textId="77777777" w:rsidR="00080486" w:rsidRPr="00F46118" w:rsidRDefault="009A2ACB" w:rsidP="000675CB">
      <w:pPr>
        <w:numPr>
          <w:ilvl w:val="1"/>
          <w:numId w:val="126"/>
        </w:numPr>
        <w:rPr>
          <w:bCs/>
          <w:iCs/>
        </w:rPr>
      </w:pPr>
      <w:r w:rsidRPr="00F46118">
        <w:rPr>
          <w:bCs/>
          <w:iCs/>
        </w:rPr>
        <w:t>feeding the component input and examining the output.</w:t>
      </w:r>
    </w:p>
    <w:p w14:paraId="5C349FC5" w14:textId="77777777" w:rsidR="00080486" w:rsidRPr="00F46118" w:rsidRDefault="009A2ACB" w:rsidP="000675CB">
      <w:pPr>
        <w:numPr>
          <w:ilvl w:val="1"/>
          <w:numId w:val="126"/>
        </w:numPr>
        <w:rPr>
          <w:bCs/>
          <w:iCs/>
        </w:rPr>
      </w:pPr>
      <w:r w:rsidRPr="00F46118">
        <w:rPr>
          <w:bCs/>
          <w:iCs/>
        </w:rPr>
        <w:t>exercised during the battery of tests.</w:t>
      </w:r>
    </w:p>
    <w:p w14:paraId="69E21F1B" w14:textId="77777777" w:rsidR="003839F7" w:rsidRPr="00F46118" w:rsidRDefault="009A2ACB" w:rsidP="00F46118">
      <w:pPr>
        <w:ind w:left="900" w:firstLine="720"/>
        <w:rPr>
          <w:b/>
          <w:bCs/>
          <w:iCs/>
        </w:rPr>
      </w:pPr>
      <w:r w:rsidRPr="00F46118">
        <w:rPr>
          <w:b/>
          <w:bCs/>
          <w:iCs/>
        </w:rPr>
        <w:t>c.</w:t>
      </w:r>
      <w:r w:rsidR="00F46118" w:rsidRPr="00F46118">
        <w:rPr>
          <w:b/>
          <w:bCs/>
          <w:iCs/>
        </w:rPr>
        <w:t xml:space="preserve">   </w:t>
      </w:r>
      <w:r w:rsidRPr="00F46118">
        <w:rPr>
          <w:b/>
          <w:bCs/>
          <w:iCs/>
        </w:rPr>
        <w:t xml:space="preserve"> feeding the component input and examining the output.</w:t>
      </w:r>
    </w:p>
    <w:p w14:paraId="22D04725" w14:textId="77777777" w:rsidR="003839F7" w:rsidRPr="00F46118" w:rsidRDefault="009A2ACB" w:rsidP="000675CB">
      <w:pPr>
        <w:ind w:left="720"/>
        <w:rPr>
          <w:bCs/>
          <w:i/>
          <w:iCs/>
        </w:rPr>
      </w:pPr>
      <w:r w:rsidRPr="00F46118">
        <w:rPr>
          <w:bCs/>
          <w:i/>
          <w:iCs/>
        </w:rPr>
        <w:t>Testing Computer Software p.42 Syllabus Secti</w:t>
      </w:r>
      <w:r w:rsidRPr="00F46118">
        <w:rPr>
          <w:bCs/>
          <w:i/>
          <w:iCs/>
        </w:rPr>
        <w:t>on 2.3.3</w:t>
      </w:r>
    </w:p>
    <w:p w14:paraId="2B462558" w14:textId="77777777" w:rsidR="003839F7" w:rsidRPr="00F46118" w:rsidRDefault="009A2ACB" w:rsidP="000675CB">
      <w:pPr>
        <w:ind w:left="720"/>
        <w:rPr>
          <w:bCs/>
          <w:iCs/>
        </w:rPr>
      </w:pPr>
      <w:r w:rsidRPr="00F46118">
        <w:rPr>
          <w:bCs/>
          <w:iCs/>
        </w:rPr>
        <w:t xml:space="preserve">“Structural testing is glass box testing.  The main concern is proper selection of program or subprogram paths to exercise during the battery of tests.” </w:t>
      </w:r>
    </w:p>
    <w:p w14:paraId="3D135EB6" w14:textId="77777777" w:rsidR="003839F7" w:rsidRPr="00452856" w:rsidRDefault="003839F7" w:rsidP="000675CB">
      <w:pPr>
        <w:ind w:left="720"/>
        <w:rPr>
          <w:b/>
          <w:bCs/>
          <w:iCs/>
        </w:rPr>
      </w:pPr>
    </w:p>
    <w:p w14:paraId="2B25395F" w14:textId="77777777" w:rsidR="003839F7" w:rsidRPr="00452856" w:rsidRDefault="009A2ACB" w:rsidP="000675CB">
      <w:pPr>
        <w:numPr>
          <w:ilvl w:val="0"/>
          <w:numId w:val="126"/>
        </w:numPr>
        <w:rPr>
          <w:b/>
          <w:bCs/>
          <w:iCs/>
        </w:rPr>
      </w:pPr>
      <w:r w:rsidRPr="00452856">
        <w:rPr>
          <w:b/>
          <w:bCs/>
          <w:iCs/>
        </w:rPr>
        <w:t>As a result of a change in the system under test, a new revision of the system, S</w:t>
      </w:r>
      <w:r w:rsidRPr="00452856">
        <w:rPr>
          <w:b/>
          <w:bCs/>
          <w:iCs/>
          <w:vertAlign w:val="subscript"/>
        </w:rPr>
        <w:t>n+1</w:t>
      </w:r>
      <w:r w:rsidRPr="00452856">
        <w:rPr>
          <w:b/>
          <w:bCs/>
          <w:iCs/>
        </w:rPr>
        <w:t>, contai</w:t>
      </w:r>
      <w:r w:rsidRPr="00452856">
        <w:rPr>
          <w:b/>
          <w:bCs/>
          <w:iCs/>
        </w:rPr>
        <w:t>ns a   defect not present in revision S</w:t>
      </w:r>
      <w:r w:rsidRPr="00452856">
        <w:rPr>
          <w:b/>
          <w:bCs/>
          <w:iCs/>
          <w:vertAlign w:val="subscript"/>
        </w:rPr>
        <w:t xml:space="preserve">n, </w:t>
      </w:r>
      <w:r w:rsidRPr="00452856">
        <w:rPr>
          <w:b/>
          <w:bCs/>
          <w:iCs/>
        </w:rPr>
        <w:t>the quality of the system is has progressed:</w:t>
      </w:r>
    </w:p>
    <w:p w14:paraId="4E16AF67" w14:textId="77777777" w:rsidR="00080486" w:rsidRPr="00F46118" w:rsidRDefault="009A2ACB" w:rsidP="000675CB">
      <w:pPr>
        <w:numPr>
          <w:ilvl w:val="1"/>
          <w:numId w:val="126"/>
        </w:numPr>
        <w:rPr>
          <w:bCs/>
          <w:iCs/>
        </w:rPr>
      </w:pPr>
      <w:r w:rsidRPr="00F46118">
        <w:rPr>
          <w:bCs/>
          <w:iCs/>
        </w:rPr>
        <w:t xml:space="preserve">True </w:t>
      </w:r>
    </w:p>
    <w:p w14:paraId="5753DD9B" w14:textId="77777777" w:rsidR="00080486" w:rsidRPr="00F46118" w:rsidRDefault="009A2ACB" w:rsidP="000675CB">
      <w:pPr>
        <w:numPr>
          <w:ilvl w:val="1"/>
          <w:numId w:val="126"/>
        </w:numPr>
        <w:rPr>
          <w:bCs/>
          <w:iCs/>
        </w:rPr>
      </w:pPr>
      <w:r w:rsidRPr="00F46118">
        <w:rPr>
          <w:bCs/>
          <w:iCs/>
        </w:rPr>
        <w:t xml:space="preserve">False </w:t>
      </w:r>
    </w:p>
    <w:p w14:paraId="47695F52" w14:textId="77777777" w:rsidR="003839F7" w:rsidRPr="00F46118" w:rsidRDefault="00F46118" w:rsidP="00F46118">
      <w:pPr>
        <w:ind w:left="1620"/>
        <w:rPr>
          <w:b/>
          <w:bCs/>
          <w:iCs/>
        </w:rPr>
      </w:pPr>
      <w:r>
        <w:rPr>
          <w:b/>
          <w:bCs/>
          <w:iCs/>
        </w:rPr>
        <w:t xml:space="preserve">b.    </w:t>
      </w:r>
      <w:r w:rsidR="009A2ACB" w:rsidRPr="00F46118">
        <w:rPr>
          <w:b/>
          <w:bCs/>
          <w:iCs/>
        </w:rPr>
        <w:t xml:space="preserve">False </w:t>
      </w:r>
    </w:p>
    <w:p w14:paraId="307AA8BA" w14:textId="77777777" w:rsidR="003839F7" w:rsidRPr="00F46118" w:rsidRDefault="009A2ACB" w:rsidP="000675CB">
      <w:pPr>
        <w:ind w:left="720"/>
        <w:rPr>
          <w:bCs/>
          <w:i/>
          <w:iCs/>
        </w:rPr>
      </w:pPr>
      <w:r w:rsidRPr="00F46118">
        <w:rPr>
          <w:bCs/>
          <w:i/>
          <w:iCs/>
        </w:rPr>
        <w:t>Managing the Testing Process p.102 Syllabus Section 2.3.4</w:t>
      </w:r>
    </w:p>
    <w:p w14:paraId="6CA7BC89" w14:textId="77777777" w:rsidR="003839F7" w:rsidRPr="00F46118" w:rsidRDefault="009A2ACB" w:rsidP="000675CB">
      <w:pPr>
        <w:ind w:left="720"/>
        <w:rPr>
          <w:bCs/>
          <w:iCs/>
        </w:rPr>
      </w:pPr>
      <w:r w:rsidRPr="00F46118">
        <w:rPr>
          <w:bCs/>
          <w:iCs/>
        </w:rPr>
        <w:t xml:space="preserve">“As a result of a change in the system under test, a new revision of the </w:t>
      </w:r>
      <w:r w:rsidRPr="00F46118">
        <w:rPr>
          <w:bCs/>
          <w:iCs/>
        </w:rPr>
        <w:t>system, S</w:t>
      </w:r>
      <w:r w:rsidRPr="00F46118">
        <w:rPr>
          <w:bCs/>
          <w:iCs/>
          <w:vertAlign w:val="subscript"/>
        </w:rPr>
        <w:t>n+1</w:t>
      </w:r>
      <w:r w:rsidRPr="00F46118">
        <w:rPr>
          <w:bCs/>
          <w:iCs/>
        </w:rPr>
        <w:t>, contains a defect not present in revision S</w:t>
      </w:r>
      <w:r w:rsidRPr="00F46118">
        <w:rPr>
          <w:bCs/>
          <w:iCs/>
          <w:vertAlign w:val="subscript"/>
        </w:rPr>
        <w:t xml:space="preserve">n, </w:t>
      </w:r>
      <w:r w:rsidRPr="00F46118">
        <w:rPr>
          <w:bCs/>
          <w:iCs/>
        </w:rPr>
        <w:t xml:space="preserve">the quality of the system is has regressed.” </w:t>
      </w:r>
    </w:p>
    <w:p w14:paraId="79F8D338" w14:textId="77777777" w:rsidR="00EC449E" w:rsidRDefault="00EC449E" w:rsidP="00EC449E">
      <w:pPr>
        <w:rPr>
          <w:b/>
          <w:bCs/>
          <w:i/>
          <w:iCs/>
        </w:rPr>
      </w:pPr>
    </w:p>
    <w:p w14:paraId="59CC0A7F" w14:textId="77777777" w:rsidR="003839F7" w:rsidRPr="003D36CB" w:rsidRDefault="009A2ACB" w:rsidP="00EC449E">
      <w:pPr>
        <w:numPr>
          <w:ilvl w:val="0"/>
          <w:numId w:val="126"/>
        </w:numPr>
        <w:rPr>
          <w:b/>
          <w:bCs/>
          <w:iCs/>
        </w:rPr>
      </w:pPr>
      <w:r w:rsidRPr="003D36CB">
        <w:rPr>
          <w:b/>
          <w:bCs/>
          <w:iCs/>
        </w:rPr>
        <w:t xml:space="preserve">In order to reduce the time needed for regression testing you can apply the following method(s):  </w:t>
      </w:r>
    </w:p>
    <w:p w14:paraId="03BB8D6C" w14:textId="77777777" w:rsidR="00080486" w:rsidRPr="00EC449E" w:rsidRDefault="009A2ACB" w:rsidP="00F46118">
      <w:pPr>
        <w:numPr>
          <w:ilvl w:val="1"/>
          <w:numId w:val="126"/>
        </w:numPr>
        <w:rPr>
          <w:bCs/>
          <w:iCs/>
        </w:rPr>
      </w:pPr>
      <w:r w:rsidRPr="00EC449E">
        <w:rPr>
          <w:bCs/>
          <w:iCs/>
        </w:rPr>
        <w:t xml:space="preserve">Automate if you can. </w:t>
      </w:r>
    </w:p>
    <w:p w14:paraId="4D2D0F32" w14:textId="77777777" w:rsidR="00080486" w:rsidRPr="00EC449E" w:rsidRDefault="009A2ACB" w:rsidP="00F46118">
      <w:pPr>
        <w:numPr>
          <w:ilvl w:val="1"/>
          <w:numId w:val="126"/>
        </w:numPr>
        <w:rPr>
          <w:bCs/>
          <w:iCs/>
        </w:rPr>
      </w:pPr>
      <w:r w:rsidRPr="00EC449E">
        <w:rPr>
          <w:bCs/>
          <w:iCs/>
        </w:rPr>
        <w:t>Combine test cases.</w:t>
      </w:r>
    </w:p>
    <w:p w14:paraId="54ACDC63" w14:textId="77777777" w:rsidR="00080486" w:rsidRPr="00EC449E" w:rsidRDefault="009A2ACB" w:rsidP="00F46118">
      <w:pPr>
        <w:numPr>
          <w:ilvl w:val="1"/>
          <w:numId w:val="126"/>
        </w:numPr>
        <w:rPr>
          <w:bCs/>
          <w:iCs/>
        </w:rPr>
      </w:pPr>
      <w:r w:rsidRPr="00EC449E">
        <w:rPr>
          <w:bCs/>
          <w:iCs/>
        </w:rPr>
        <w:t xml:space="preserve">Designate some tests for periodic testing. </w:t>
      </w:r>
    </w:p>
    <w:p w14:paraId="068F9909" w14:textId="77777777" w:rsidR="00080486" w:rsidRPr="00EC449E" w:rsidRDefault="009A2ACB" w:rsidP="00F46118">
      <w:pPr>
        <w:numPr>
          <w:ilvl w:val="1"/>
          <w:numId w:val="126"/>
        </w:numPr>
        <w:rPr>
          <w:bCs/>
          <w:iCs/>
        </w:rPr>
      </w:pPr>
      <w:r w:rsidRPr="00EC449E">
        <w:rPr>
          <w:bCs/>
          <w:iCs/>
        </w:rPr>
        <w:t>Narrow focus of your testing scope.</w:t>
      </w:r>
    </w:p>
    <w:p w14:paraId="4DEEA44B" w14:textId="77777777" w:rsidR="003839F7" w:rsidRPr="00C97D35" w:rsidRDefault="009A2ACB" w:rsidP="00C97D35">
      <w:pPr>
        <w:ind w:left="1620"/>
        <w:rPr>
          <w:b/>
          <w:bCs/>
          <w:iCs/>
        </w:rPr>
      </w:pPr>
      <w:r w:rsidRPr="00C97D35">
        <w:rPr>
          <w:b/>
          <w:bCs/>
          <w:iCs/>
        </w:rPr>
        <w:t xml:space="preserve">a. </w:t>
      </w:r>
      <w:r w:rsidRPr="00C97D35">
        <w:rPr>
          <w:b/>
          <w:bCs/>
          <w:iCs/>
        </w:rPr>
        <w:tab/>
        <w:t xml:space="preserve">Automate if you can. </w:t>
      </w:r>
    </w:p>
    <w:p w14:paraId="5721A9A9" w14:textId="77777777" w:rsidR="003839F7" w:rsidRPr="00C97D35" w:rsidRDefault="009A2ACB" w:rsidP="00C97D35">
      <w:pPr>
        <w:ind w:left="1620"/>
        <w:rPr>
          <w:b/>
          <w:bCs/>
          <w:iCs/>
        </w:rPr>
      </w:pPr>
      <w:r w:rsidRPr="00C97D35">
        <w:rPr>
          <w:b/>
          <w:bCs/>
          <w:iCs/>
        </w:rPr>
        <w:t xml:space="preserve">b. </w:t>
      </w:r>
      <w:r w:rsidRPr="00C97D35">
        <w:rPr>
          <w:b/>
          <w:bCs/>
          <w:iCs/>
        </w:rPr>
        <w:tab/>
        <w:t>Combi</w:t>
      </w:r>
      <w:r w:rsidRPr="00C97D35">
        <w:rPr>
          <w:b/>
          <w:bCs/>
          <w:iCs/>
        </w:rPr>
        <w:t>ne test cases.</w:t>
      </w:r>
    </w:p>
    <w:p w14:paraId="41769F1F" w14:textId="77777777" w:rsidR="003839F7" w:rsidRPr="00C97D35" w:rsidRDefault="009A2ACB" w:rsidP="00C97D35">
      <w:pPr>
        <w:ind w:left="1620"/>
        <w:rPr>
          <w:b/>
          <w:bCs/>
          <w:iCs/>
        </w:rPr>
      </w:pPr>
      <w:r w:rsidRPr="00C97D35">
        <w:rPr>
          <w:b/>
          <w:bCs/>
          <w:iCs/>
        </w:rPr>
        <w:t xml:space="preserve">c. </w:t>
      </w:r>
      <w:r w:rsidRPr="00C97D35">
        <w:rPr>
          <w:b/>
          <w:bCs/>
          <w:iCs/>
        </w:rPr>
        <w:tab/>
        <w:t xml:space="preserve">Designate some tests for periodic testing. </w:t>
      </w:r>
    </w:p>
    <w:p w14:paraId="7EC34339" w14:textId="77777777" w:rsidR="003839F7" w:rsidRPr="00C97D35" w:rsidRDefault="009A2ACB" w:rsidP="000675CB">
      <w:pPr>
        <w:ind w:left="720"/>
        <w:rPr>
          <w:b/>
          <w:bCs/>
          <w:i/>
          <w:iCs/>
        </w:rPr>
      </w:pPr>
      <w:r w:rsidRPr="00C97D35">
        <w:rPr>
          <w:bCs/>
          <w:i/>
          <w:iCs/>
        </w:rPr>
        <w:t>Testing Computer Software p.140-141 Syllabus Section 2.3.4</w:t>
      </w:r>
    </w:p>
    <w:p w14:paraId="23F6CF2E" w14:textId="77777777" w:rsidR="003839F7" w:rsidRPr="00C97D35" w:rsidRDefault="009A2ACB" w:rsidP="000675CB">
      <w:pPr>
        <w:ind w:left="720"/>
        <w:rPr>
          <w:bCs/>
          <w:iCs/>
        </w:rPr>
      </w:pPr>
      <w:r w:rsidRPr="00C97D35">
        <w:rPr>
          <w:bCs/>
          <w:iCs/>
        </w:rPr>
        <w:t xml:space="preserve">“REGRESSION TESTING: THE STANDARD BATTERY OF TESTS” </w:t>
      </w:r>
    </w:p>
    <w:p w14:paraId="4E76D9B9" w14:textId="77777777" w:rsidR="003839F7" w:rsidRPr="00C97D35" w:rsidRDefault="003839F7" w:rsidP="000675CB">
      <w:pPr>
        <w:ind w:left="720"/>
        <w:rPr>
          <w:b/>
          <w:bCs/>
          <w:iCs/>
        </w:rPr>
      </w:pPr>
    </w:p>
    <w:p w14:paraId="408B6905" w14:textId="77777777" w:rsidR="003839F7" w:rsidRPr="003D36CB" w:rsidRDefault="009A2ACB" w:rsidP="00F46118">
      <w:pPr>
        <w:numPr>
          <w:ilvl w:val="0"/>
          <w:numId w:val="126"/>
        </w:numPr>
        <w:rPr>
          <w:b/>
          <w:bCs/>
          <w:iCs/>
        </w:rPr>
      </w:pPr>
      <w:r w:rsidRPr="003D36CB">
        <w:rPr>
          <w:b/>
          <w:bCs/>
          <w:iCs/>
        </w:rPr>
        <w:t>Maintenance testing of the retirement of a system may include:</w:t>
      </w:r>
    </w:p>
    <w:p w14:paraId="3F48C45A" w14:textId="77777777" w:rsidR="00080486" w:rsidRPr="00C97D35" w:rsidRDefault="009A2ACB" w:rsidP="00F46118">
      <w:pPr>
        <w:numPr>
          <w:ilvl w:val="1"/>
          <w:numId w:val="126"/>
        </w:numPr>
        <w:rPr>
          <w:bCs/>
          <w:iCs/>
        </w:rPr>
      </w:pPr>
      <w:r w:rsidRPr="00C97D35">
        <w:rPr>
          <w:bCs/>
          <w:iCs/>
        </w:rPr>
        <w:t xml:space="preserve">Operations tests </w:t>
      </w:r>
      <w:r w:rsidRPr="00C97D35">
        <w:rPr>
          <w:bCs/>
          <w:iCs/>
        </w:rPr>
        <w:t xml:space="preserve">of the changed software. </w:t>
      </w:r>
    </w:p>
    <w:p w14:paraId="65A17ADF" w14:textId="77777777" w:rsidR="00080486" w:rsidRPr="00C97D35" w:rsidRDefault="009A2ACB" w:rsidP="00F46118">
      <w:pPr>
        <w:numPr>
          <w:ilvl w:val="1"/>
          <w:numId w:val="126"/>
        </w:numPr>
        <w:rPr>
          <w:bCs/>
          <w:iCs/>
        </w:rPr>
      </w:pPr>
      <w:r w:rsidRPr="00C97D35">
        <w:rPr>
          <w:bCs/>
          <w:iCs/>
        </w:rPr>
        <w:t xml:space="preserve">The testing of data migration. </w:t>
      </w:r>
    </w:p>
    <w:p w14:paraId="7EF3B678" w14:textId="77777777" w:rsidR="00080486" w:rsidRPr="00C97D35" w:rsidRDefault="009A2ACB" w:rsidP="00F46118">
      <w:pPr>
        <w:numPr>
          <w:ilvl w:val="1"/>
          <w:numId w:val="126"/>
        </w:numPr>
        <w:rPr>
          <w:bCs/>
          <w:iCs/>
        </w:rPr>
      </w:pPr>
      <w:r w:rsidRPr="00C97D35">
        <w:rPr>
          <w:bCs/>
          <w:iCs/>
        </w:rPr>
        <w:t xml:space="preserve">Archiving if long data-retention periods are required. </w:t>
      </w:r>
    </w:p>
    <w:p w14:paraId="66AC044A" w14:textId="77777777" w:rsidR="00080486" w:rsidRPr="00C97D35" w:rsidRDefault="009A2ACB" w:rsidP="00F46118">
      <w:pPr>
        <w:numPr>
          <w:ilvl w:val="1"/>
          <w:numId w:val="126"/>
        </w:numPr>
        <w:rPr>
          <w:bCs/>
          <w:iCs/>
        </w:rPr>
      </w:pPr>
      <w:r w:rsidRPr="00C97D35">
        <w:rPr>
          <w:bCs/>
          <w:iCs/>
        </w:rPr>
        <w:t xml:space="preserve">B or C. </w:t>
      </w:r>
    </w:p>
    <w:p w14:paraId="702D7DE5" w14:textId="77777777" w:rsidR="003839F7" w:rsidRPr="00C97D35" w:rsidRDefault="00C97D35" w:rsidP="00C97D35">
      <w:pPr>
        <w:ind w:left="900" w:firstLine="720"/>
        <w:rPr>
          <w:b/>
          <w:bCs/>
          <w:iCs/>
        </w:rPr>
      </w:pPr>
      <w:r w:rsidRPr="00C97D35">
        <w:rPr>
          <w:b/>
          <w:bCs/>
          <w:iCs/>
        </w:rPr>
        <w:t xml:space="preserve">d.   </w:t>
      </w:r>
      <w:r w:rsidR="009A2ACB" w:rsidRPr="00C97D35">
        <w:rPr>
          <w:b/>
          <w:bCs/>
          <w:iCs/>
        </w:rPr>
        <w:t xml:space="preserve"> B or C. </w:t>
      </w:r>
    </w:p>
    <w:p w14:paraId="1C43B36E" w14:textId="77777777" w:rsidR="003839F7" w:rsidRPr="00C97D35" w:rsidRDefault="009A2ACB" w:rsidP="000675CB">
      <w:pPr>
        <w:ind w:left="720"/>
        <w:rPr>
          <w:bCs/>
          <w:i/>
          <w:iCs/>
        </w:rPr>
      </w:pPr>
      <w:r w:rsidRPr="00C97D35">
        <w:rPr>
          <w:bCs/>
          <w:i/>
          <w:iCs/>
        </w:rPr>
        <w:t>CTFL Syllabus p.26 Syllabus Section 2.4</w:t>
      </w:r>
    </w:p>
    <w:p w14:paraId="6C47328A" w14:textId="77777777" w:rsidR="003839F7" w:rsidRPr="00C97D35" w:rsidRDefault="009A2ACB" w:rsidP="000675CB">
      <w:pPr>
        <w:ind w:left="720"/>
        <w:rPr>
          <w:b/>
          <w:bCs/>
          <w:iCs/>
        </w:rPr>
      </w:pPr>
      <w:r w:rsidRPr="00C97D35">
        <w:rPr>
          <w:b/>
          <w:bCs/>
          <w:iCs/>
        </w:rPr>
        <w:t>“Maintenance testing for the retirement of a system may include the testing of</w:t>
      </w:r>
      <w:r w:rsidRPr="00C97D35">
        <w:rPr>
          <w:b/>
          <w:bCs/>
          <w:iCs/>
        </w:rPr>
        <w:t xml:space="preserve"> data migration or archiving if long data-retention periods are required.”</w:t>
      </w:r>
    </w:p>
    <w:p w14:paraId="026ABF17" w14:textId="77777777" w:rsidR="00C97D35" w:rsidRDefault="00C97D35" w:rsidP="00C97D35">
      <w:pPr>
        <w:rPr>
          <w:b/>
          <w:bCs/>
          <w:iCs/>
        </w:rPr>
      </w:pPr>
    </w:p>
    <w:p w14:paraId="543178A5" w14:textId="77777777" w:rsidR="003839F7" w:rsidRPr="003D36CB" w:rsidRDefault="003D36CB" w:rsidP="00C97D35">
      <w:pPr>
        <w:numPr>
          <w:ilvl w:val="0"/>
          <w:numId w:val="126"/>
        </w:numPr>
        <w:rPr>
          <w:b/>
          <w:bCs/>
          <w:iCs/>
        </w:rPr>
      </w:pPr>
      <w:r>
        <w:rPr>
          <w:b/>
          <w:bCs/>
          <w:iCs/>
        </w:rPr>
        <w:br w:type="page"/>
      </w:r>
      <w:r w:rsidR="009A2ACB" w:rsidRPr="003D36CB">
        <w:rPr>
          <w:b/>
          <w:bCs/>
          <w:iCs/>
        </w:rPr>
        <w:lastRenderedPageBreak/>
        <w:t>Acceptance testing may occur at more than just a single test level.  With the exception of:</w:t>
      </w:r>
    </w:p>
    <w:p w14:paraId="08EE40FE" w14:textId="77777777" w:rsidR="00080486" w:rsidRPr="00C97D35" w:rsidRDefault="009A2ACB" w:rsidP="003D36CB">
      <w:pPr>
        <w:numPr>
          <w:ilvl w:val="1"/>
          <w:numId w:val="131"/>
        </w:numPr>
        <w:tabs>
          <w:tab w:val="clear" w:pos="1440"/>
          <w:tab w:val="num" w:pos="1800"/>
        </w:tabs>
        <w:ind w:left="1800"/>
        <w:rPr>
          <w:bCs/>
          <w:iCs/>
        </w:rPr>
      </w:pPr>
      <w:r w:rsidRPr="00C97D35">
        <w:rPr>
          <w:bCs/>
          <w:iCs/>
        </w:rPr>
        <w:t xml:space="preserve">A COTS software product may be acceptance tested when it is installed or </w:t>
      </w:r>
      <w:r w:rsidRPr="00C97D35">
        <w:rPr>
          <w:bCs/>
          <w:iCs/>
        </w:rPr>
        <w:t>integrated.</w:t>
      </w:r>
    </w:p>
    <w:p w14:paraId="373FFBBC" w14:textId="77777777" w:rsidR="00080486" w:rsidRPr="00C97D35" w:rsidRDefault="009A2ACB" w:rsidP="003D36CB">
      <w:pPr>
        <w:numPr>
          <w:ilvl w:val="1"/>
          <w:numId w:val="131"/>
        </w:numPr>
        <w:tabs>
          <w:tab w:val="clear" w:pos="1440"/>
          <w:tab w:val="num" w:pos="1800"/>
        </w:tabs>
        <w:ind w:left="1800"/>
        <w:rPr>
          <w:bCs/>
          <w:iCs/>
        </w:rPr>
      </w:pPr>
      <w:r w:rsidRPr="00C97D35">
        <w:rPr>
          <w:bCs/>
          <w:iCs/>
        </w:rPr>
        <w:t>Acceptance testing of the usability of a component may be done during component testing.</w:t>
      </w:r>
    </w:p>
    <w:p w14:paraId="2CA91C43" w14:textId="77777777" w:rsidR="00080486" w:rsidRPr="00C97D35" w:rsidRDefault="009A2ACB" w:rsidP="003D36CB">
      <w:pPr>
        <w:numPr>
          <w:ilvl w:val="1"/>
          <w:numId w:val="131"/>
        </w:numPr>
        <w:tabs>
          <w:tab w:val="clear" w:pos="1440"/>
          <w:tab w:val="num" w:pos="1800"/>
        </w:tabs>
        <w:ind w:left="1800"/>
        <w:rPr>
          <w:bCs/>
          <w:iCs/>
        </w:rPr>
      </w:pPr>
      <w:r w:rsidRPr="00C97D35">
        <w:rPr>
          <w:bCs/>
          <w:iCs/>
        </w:rPr>
        <w:t>Acceptance testing after a change has been released to the user community.</w:t>
      </w:r>
    </w:p>
    <w:p w14:paraId="6EADFC52" w14:textId="77777777" w:rsidR="00080486" w:rsidRPr="00C97D35" w:rsidRDefault="009A2ACB" w:rsidP="003D36CB">
      <w:pPr>
        <w:numPr>
          <w:ilvl w:val="1"/>
          <w:numId w:val="131"/>
        </w:numPr>
        <w:tabs>
          <w:tab w:val="clear" w:pos="1440"/>
          <w:tab w:val="num" w:pos="1800"/>
        </w:tabs>
        <w:ind w:left="1800"/>
        <w:rPr>
          <w:bCs/>
          <w:iCs/>
        </w:rPr>
      </w:pPr>
      <w:r w:rsidRPr="00C97D35">
        <w:rPr>
          <w:bCs/>
          <w:iCs/>
        </w:rPr>
        <w:t>Acceptance testing of a new functional enhancement may come before system testin</w:t>
      </w:r>
      <w:r w:rsidRPr="00C97D35">
        <w:rPr>
          <w:bCs/>
          <w:iCs/>
        </w:rPr>
        <w:t>g.</w:t>
      </w:r>
    </w:p>
    <w:p w14:paraId="23B5C8A8" w14:textId="77777777" w:rsidR="003839F7" w:rsidRPr="00C97D35" w:rsidRDefault="009A2ACB" w:rsidP="003D36CB">
      <w:pPr>
        <w:ind w:left="1080" w:firstLine="360"/>
        <w:rPr>
          <w:b/>
          <w:bCs/>
          <w:iCs/>
        </w:rPr>
      </w:pPr>
      <w:r w:rsidRPr="00C97D35">
        <w:rPr>
          <w:b/>
          <w:bCs/>
          <w:iCs/>
        </w:rPr>
        <w:t xml:space="preserve"> c.</w:t>
      </w:r>
      <w:r w:rsidRPr="00C97D35">
        <w:rPr>
          <w:b/>
          <w:bCs/>
          <w:iCs/>
        </w:rPr>
        <w:tab/>
        <w:t>Acceptance testing after a change has been released to the user community.</w:t>
      </w:r>
    </w:p>
    <w:p w14:paraId="0FDF9A0B" w14:textId="77777777" w:rsidR="003839F7" w:rsidRPr="00C97D35" w:rsidRDefault="009A2ACB" w:rsidP="003D36CB">
      <w:pPr>
        <w:ind w:left="360"/>
        <w:rPr>
          <w:bCs/>
          <w:i/>
          <w:iCs/>
        </w:rPr>
      </w:pPr>
      <w:r w:rsidRPr="00C97D35">
        <w:rPr>
          <w:bCs/>
          <w:i/>
          <w:iCs/>
        </w:rPr>
        <w:t>CTFL Syllabus p.22 Syllabus Section 2.2.4</w:t>
      </w:r>
    </w:p>
    <w:p w14:paraId="102556A4" w14:textId="77777777" w:rsidR="003839F7" w:rsidRPr="00C97D35" w:rsidRDefault="009A2ACB" w:rsidP="003D36CB">
      <w:pPr>
        <w:ind w:left="360"/>
        <w:rPr>
          <w:bCs/>
          <w:iCs/>
        </w:rPr>
      </w:pPr>
      <w:r w:rsidRPr="00C97D35">
        <w:rPr>
          <w:bCs/>
          <w:iCs/>
        </w:rPr>
        <w:t>“Acceptance testing may occur as more than just a single test level, for example:</w:t>
      </w:r>
    </w:p>
    <w:p w14:paraId="03797F5D" w14:textId="77777777" w:rsidR="00080486" w:rsidRPr="00C97D35" w:rsidRDefault="009A2ACB" w:rsidP="003D36CB">
      <w:pPr>
        <w:numPr>
          <w:ilvl w:val="1"/>
          <w:numId w:val="132"/>
        </w:numPr>
        <w:tabs>
          <w:tab w:val="clear" w:pos="1440"/>
          <w:tab w:val="num" w:pos="1080"/>
        </w:tabs>
        <w:ind w:left="1080"/>
        <w:rPr>
          <w:bCs/>
          <w:iCs/>
        </w:rPr>
      </w:pPr>
      <w:r w:rsidRPr="00C97D35">
        <w:rPr>
          <w:bCs/>
          <w:iCs/>
        </w:rPr>
        <w:t>A COTS software product may be acceptance tested w</w:t>
      </w:r>
      <w:r w:rsidRPr="00C97D35">
        <w:rPr>
          <w:bCs/>
          <w:iCs/>
        </w:rPr>
        <w:t>hen it is installed or integrated.</w:t>
      </w:r>
    </w:p>
    <w:p w14:paraId="6717C596" w14:textId="77777777" w:rsidR="00080486" w:rsidRPr="00C97D35" w:rsidRDefault="009A2ACB" w:rsidP="003D36CB">
      <w:pPr>
        <w:numPr>
          <w:ilvl w:val="1"/>
          <w:numId w:val="132"/>
        </w:numPr>
        <w:tabs>
          <w:tab w:val="clear" w:pos="1440"/>
          <w:tab w:val="num" w:pos="1080"/>
        </w:tabs>
        <w:ind w:left="1080"/>
        <w:rPr>
          <w:bCs/>
          <w:iCs/>
        </w:rPr>
      </w:pPr>
      <w:r w:rsidRPr="00C97D35">
        <w:rPr>
          <w:bCs/>
          <w:iCs/>
        </w:rPr>
        <w:t>Acceptance testing of the usability of a component may be done during component testing.</w:t>
      </w:r>
    </w:p>
    <w:p w14:paraId="1603EB2E" w14:textId="77777777" w:rsidR="00080486" w:rsidRPr="00C97D35" w:rsidRDefault="009A2ACB" w:rsidP="003D36CB">
      <w:pPr>
        <w:numPr>
          <w:ilvl w:val="1"/>
          <w:numId w:val="132"/>
        </w:numPr>
        <w:tabs>
          <w:tab w:val="clear" w:pos="1440"/>
          <w:tab w:val="num" w:pos="1080"/>
        </w:tabs>
        <w:ind w:left="1080"/>
        <w:rPr>
          <w:bCs/>
          <w:iCs/>
        </w:rPr>
      </w:pPr>
      <w:r w:rsidRPr="00C97D35">
        <w:rPr>
          <w:bCs/>
          <w:iCs/>
        </w:rPr>
        <w:t xml:space="preserve">Acceptance testing of a new functional enhancement may come before system testing.” </w:t>
      </w:r>
    </w:p>
    <w:p w14:paraId="2F61F577" w14:textId="77777777" w:rsidR="003839F7" w:rsidRPr="003839F7" w:rsidRDefault="003839F7" w:rsidP="000675CB">
      <w:pPr>
        <w:ind w:left="720"/>
        <w:rPr>
          <w:b/>
          <w:bCs/>
          <w:i/>
          <w:iCs/>
        </w:rPr>
      </w:pPr>
    </w:p>
    <w:p w14:paraId="5C12A115" w14:textId="77777777" w:rsidR="003839F7" w:rsidRDefault="003839F7" w:rsidP="000675CB">
      <w:pPr>
        <w:ind w:left="720"/>
        <w:rPr>
          <w:b/>
          <w:bCs/>
          <w:i/>
          <w:iCs/>
        </w:rPr>
      </w:pPr>
    </w:p>
    <w:p w14:paraId="51BA8E13" w14:textId="77777777" w:rsidR="003839F7" w:rsidRPr="003839F7" w:rsidRDefault="003839F7" w:rsidP="000675CB">
      <w:pPr>
        <w:ind w:left="720"/>
        <w:rPr>
          <w:b/>
          <w:bCs/>
          <w:i/>
          <w:iCs/>
        </w:rPr>
        <w:sectPr w:rsidR="003839F7" w:rsidRPr="003839F7" w:rsidSect="0076561A">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pPr>
    </w:p>
    <w:p w14:paraId="7CE95ADF" w14:textId="77777777" w:rsidR="00CC4960" w:rsidRPr="00CC4960" w:rsidRDefault="009A2ACB" w:rsidP="00CC4960">
      <w:pPr>
        <w:pStyle w:val="Heading1"/>
        <w:jc w:val="center"/>
      </w:pPr>
      <w:r>
        <w:lastRenderedPageBreak/>
        <w:t xml:space="preserve">ISTQB CTFL Study </w:t>
      </w:r>
      <w:r w:rsidRPr="00CC4960">
        <w:t>Session</w:t>
      </w:r>
      <w:r>
        <w:t xml:space="preserve"> Section 1</w:t>
      </w:r>
    </w:p>
    <w:p w14:paraId="1F501367" w14:textId="77777777" w:rsidR="00CC4960" w:rsidRDefault="00CC4960" w:rsidP="00CC4960">
      <w:pPr>
        <w:pStyle w:val="ListParagraph"/>
        <w:ind w:left="1080"/>
        <w:rPr>
          <w:b/>
          <w:bCs/>
        </w:rPr>
      </w:pPr>
    </w:p>
    <w:p w14:paraId="5E050998" w14:textId="77777777" w:rsidR="00843705" w:rsidRPr="002400CB" w:rsidRDefault="009A2ACB" w:rsidP="00843705">
      <w:pPr>
        <w:pStyle w:val="ListParagraph"/>
        <w:numPr>
          <w:ilvl w:val="0"/>
          <w:numId w:val="133"/>
        </w:numPr>
        <w:rPr>
          <w:b/>
          <w:bCs/>
        </w:rPr>
      </w:pPr>
      <w:r w:rsidRPr="002400CB">
        <w:rPr>
          <w:b/>
          <w:bCs/>
        </w:rPr>
        <w:t>Test granularity refers to:</w:t>
      </w:r>
    </w:p>
    <w:p w14:paraId="024DE862" w14:textId="77777777" w:rsidR="00843705" w:rsidRPr="002400CB" w:rsidRDefault="009A2ACB" w:rsidP="002400CB">
      <w:pPr>
        <w:pStyle w:val="ListParagraph"/>
      </w:pPr>
      <w:r w:rsidRPr="002400CB">
        <w:t>a. Any way of determining the expected result for a test case.</w:t>
      </w:r>
    </w:p>
    <w:p w14:paraId="01D8BB1E" w14:textId="77777777" w:rsidR="00843705" w:rsidRPr="002400CB" w:rsidRDefault="009A2ACB" w:rsidP="002400CB">
      <w:pPr>
        <w:pStyle w:val="ListParagraph"/>
      </w:pPr>
      <w:r w:rsidRPr="002400CB">
        <w:t xml:space="preserve">b. A quality improvement idea common in </w:t>
      </w:r>
      <w:r w:rsidRPr="002400CB">
        <w:t>software development.</w:t>
      </w:r>
    </w:p>
    <w:p w14:paraId="728F1443" w14:textId="77777777" w:rsidR="00843705" w:rsidRPr="002400CB" w:rsidRDefault="009A2ACB" w:rsidP="002400CB">
      <w:pPr>
        <w:pStyle w:val="ListParagraph"/>
      </w:pPr>
      <w:r w:rsidRPr="002400CB">
        <w:t>c. The fineness or coarseness of a test’s focus.</w:t>
      </w:r>
    </w:p>
    <w:p w14:paraId="76093F2D" w14:textId="77777777" w:rsidR="00843705" w:rsidRPr="002400CB" w:rsidRDefault="009A2ACB" w:rsidP="002400CB">
      <w:pPr>
        <w:pStyle w:val="ListParagraph"/>
      </w:pPr>
      <w:r w:rsidRPr="002400CB">
        <w:t>d. The impact of a bug on the system under test.</w:t>
      </w:r>
    </w:p>
    <w:p w14:paraId="5BC988D2" w14:textId="77777777" w:rsidR="00843705" w:rsidRPr="002400CB" w:rsidRDefault="009A2ACB" w:rsidP="002400CB">
      <w:pPr>
        <w:pStyle w:val="ListParagraph"/>
        <w:rPr>
          <w:b/>
        </w:rPr>
      </w:pPr>
      <w:r w:rsidRPr="002400CB">
        <w:rPr>
          <w:b/>
          <w:bCs/>
        </w:rPr>
        <w:t>c. The fineness or coarseness of a test’s focus.</w:t>
      </w:r>
    </w:p>
    <w:p w14:paraId="5D92DAA5" w14:textId="77777777" w:rsidR="00843705" w:rsidRPr="002400CB" w:rsidRDefault="009A2ACB" w:rsidP="002400CB">
      <w:pPr>
        <w:pStyle w:val="ListParagraph"/>
      </w:pPr>
      <w:r w:rsidRPr="002400CB">
        <w:rPr>
          <w:i/>
          <w:iCs/>
        </w:rPr>
        <w:t xml:space="preserve">Managing the Testing Process </w:t>
      </w:r>
      <w:r w:rsidRPr="002400CB">
        <w:t>p.2 Syllabus Section 1.2</w:t>
      </w:r>
    </w:p>
    <w:p w14:paraId="65DADD88" w14:textId="77777777" w:rsidR="00843705" w:rsidRPr="002400CB" w:rsidRDefault="009A2ACB" w:rsidP="002400CB">
      <w:pPr>
        <w:pStyle w:val="ListParagraph"/>
        <w:rPr>
          <w:b/>
          <w:i/>
          <w:iCs/>
        </w:rPr>
      </w:pPr>
      <w:r w:rsidRPr="002400CB">
        <w:t xml:space="preserve">“Test </w:t>
      </w:r>
      <w:r w:rsidRPr="002400CB">
        <w:rPr>
          <w:i/>
          <w:iCs/>
        </w:rPr>
        <w:t>granularity</w:t>
      </w:r>
      <w:r w:rsidRPr="002400CB">
        <w:t xml:space="preserve"> refers to the f</w:t>
      </w:r>
      <w:r w:rsidRPr="002400CB">
        <w:t>ineness or coarseness of a test’s focus”</w:t>
      </w:r>
      <w:r w:rsidRPr="002400CB">
        <w:rPr>
          <w:b/>
          <w:i/>
          <w:iCs/>
        </w:rPr>
        <w:t xml:space="preserve"> </w:t>
      </w:r>
    </w:p>
    <w:p w14:paraId="18719256" w14:textId="77777777" w:rsidR="00FA0942" w:rsidRPr="002400CB" w:rsidRDefault="00FA0942" w:rsidP="00843705">
      <w:pPr>
        <w:pStyle w:val="ListParagraph"/>
        <w:ind w:left="1080"/>
        <w:rPr>
          <w:i/>
          <w:iCs/>
        </w:rPr>
      </w:pPr>
    </w:p>
    <w:p w14:paraId="58079E3F" w14:textId="77777777" w:rsidR="00FA0942" w:rsidRPr="002400CB" w:rsidRDefault="009A2ACB" w:rsidP="002400CB">
      <w:pPr>
        <w:pStyle w:val="ListParagraph"/>
        <w:numPr>
          <w:ilvl w:val="0"/>
          <w:numId w:val="133"/>
        </w:numPr>
        <w:rPr>
          <w:b/>
          <w:bCs/>
        </w:rPr>
      </w:pPr>
      <w:r w:rsidRPr="002400CB">
        <w:rPr>
          <w:b/>
          <w:bCs/>
        </w:rPr>
        <w:t>The prime benefit of testing is that it results in improved defects</w:t>
      </w:r>
    </w:p>
    <w:p w14:paraId="374EA8C9" w14:textId="77777777" w:rsidR="00FA0942" w:rsidRPr="002400CB" w:rsidRDefault="009A2ACB" w:rsidP="002400CB">
      <w:pPr>
        <w:pStyle w:val="ListParagraph"/>
        <w:rPr>
          <w:bCs/>
        </w:rPr>
      </w:pPr>
      <w:r w:rsidRPr="002400CB">
        <w:rPr>
          <w:bCs/>
        </w:rPr>
        <w:t>a. True</w:t>
      </w:r>
    </w:p>
    <w:p w14:paraId="5FADEEF3" w14:textId="77777777" w:rsidR="00FA0942" w:rsidRPr="002400CB" w:rsidRDefault="009A2ACB" w:rsidP="002400CB">
      <w:pPr>
        <w:pStyle w:val="ListParagraph"/>
        <w:rPr>
          <w:bCs/>
        </w:rPr>
      </w:pPr>
      <w:r w:rsidRPr="002400CB">
        <w:rPr>
          <w:bCs/>
        </w:rPr>
        <w:t>b. False</w:t>
      </w:r>
    </w:p>
    <w:p w14:paraId="2EB4C881" w14:textId="77777777" w:rsidR="00FA0942" w:rsidRPr="002400CB" w:rsidRDefault="009A2ACB" w:rsidP="002400CB">
      <w:pPr>
        <w:pStyle w:val="ListParagraph"/>
        <w:rPr>
          <w:b/>
          <w:bCs/>
        </w:rPr>
      </w:pPr>
      <w:r w:rsidRPr="002400CB">
        <w:rPr>
          <w:b/>
          <w:bCs/>
        </w:rPr>
        <w:t>b. False</w:t>
      </w:r>
    </w:p>
    <w:p w14:paraId="687CC9BD" w14:textId="77777777" w:rsidR="00FA0942" w:rsidRPr="002400CB" w:rsidRDefault="009A2ACB" w:rsidP="002400CB">
      <w:pPr>
        <w:pStyle w:val="ListParagraph"/>
        <w:rPr>
          <w:bCs/>
        </w:rPr>
      </w:pPr>
      <w:r w:rsidRPr="002400CB">
        <w:rPr>
          <w:bCs/>
          <w:i/>
          <w:iCs/>
        </w:rPr>
        <w:t xml:space="preserve">Testing Computer Software </w:t>
      </w:r>
      <w:r w:rsidRPr="002400CB">
        <w:rPr>
          <w:bCs/>
        </w:rPr>
        <w:t>p.26 Syllabus Section 1.2</w:t>
      </w:r>
    </w:p>
    <w:p w14:paraId="16543F70" w14:textId="77777777" w:rsidR="00FA0942" w:rsidRDefault="009A2ACB" w:rsidP="002400CB">
      <w:pPr>
        <w:pStyle w:val="ListParagraph"/>
        <w:rPr>
          <w:bCs/>
          <w:i/>
          <w:iCs/>
        </w:rPr>
      </w:pPr>
      <w:r w:rsidRPr="002400CB">
        <w:rPr>
          <w:bCs/>
        </w:rPr>
        <w:t xml:space="preserve">“The prime benefit of testing is that it results in </w:t>
      </w:r>
      <w:r w:rsidRPr="002400CB">
        <w:rPr>
          <w:bCs/>
        </w:rPr>
        <w:t>improved quality”</w:t>
      </w:r>
      <w:r w:rsidRPr="002400CB">
        <w:rPr>
          <w:bCs/>
          <w:i/>
          <w:iCs/>
        </w:rPr>
        <w:t xml:space="preserve"> </w:t>
      </w:r>
    </w:p>
    <w:p w14:paraId="3912751E" w14:textId="77777777" w:rsidR="009A56CD" w:rsidRPr="002400CB" w:rsidRDefault="009A56CD" w:rsidP="002400CB">
      <w:pPr>
        <w:pStyle w:val="ListParagraph"/>
        <w:rPr>
          <w:bCs/>
          <w:i/>
          <w:iCs/>
        </w:rPr>
      </w:pPr>
    </w:p>
    <w:p w14:paraId="1423DA0A" w14:textId="77777777" w:rsidR="00FA0942" w:rsidRPr="007F669F" w:rsidRDefault="009A2ACB" w:rsidP="009A56CD">
      <w:pPr>
        <w:pStyle w:val="ListParagraph"/>
        <w:numPr>
          <w:ilvl w:val="0"/>
          <w:numId w:val="133"/>
        </w:numPr>
        <w:rPr>
          <w:b/>
          <w:bCs/>
        </w:rPr>
      </w:pPr>
      <w:r w:rsidRPr="002400CB">
        <w:rPr>
          <w:b/>
          <w:bCs/>
        </w:rPr>
        <w:t>A bug report is a:</w:t>
      </w:r>
    </w:p>
    <w:p w14:paraId="3E7078D1" w14:textId="77777777" w:rsidR="00FA0942" w:rsidRPr="00012EAB" w:rsidRDefault="009A2ACB" w:rsidP="00012EAB">
      <w:pPr>
        <w:pStyle w:val="ListParagraph"/>
        <w:numPr>
          <w:ilvl w:val="0"/>
          <w:numId w:val="134"/>
        </w:numPr>
        <w:rPr>
          <w:bCs/>
        </w:rPr>
      </w:pPr>
      <w:r w:rsidRPr="00012EAB">
        <w:rPr>
          <w:bCs/>
        </w:rPr>
        <w:t>A collection of independent, reusable test cases.</w:t>
      </w:r>
    </w:p>
    <w:p w14:paraId="7BD7B2D4" w14:textId="77777777" w:rsidR="00FA0942" w:rsidRPr="00012EAB" w:rsidRDefault="009A2ACB" w:rsidP="00012EAB">
      <w:pPr>
        <w:pStyle w:val="ListParagraph"/>
        <w:numPr>
          <w:ilvl w:val="0"/>
          <w:numId w:val="134"/>
        </w:numPr>
        <w:rPr>
          <w:bCs/>
        </w:rPr>
      </w:pPr>
      <w:r w:rsidRPr="00012EAB">
        <w:rPr>
          <w:bCs/>
        </w:rPr>
        <w:t>A technical document that describes the various symptoms or failure modes associated with a single bug.</w:t>
      </w:r>
    </w:p>
    <w:p w14:paraId="1CF4651B" w14:textId="77777777" w:rsidR="00FA0942" w:rsidRPr="00012EAB" w:rsidRDefault="009A2ACB" w:rsidP="00012EAB">
      <w:pPr>
        <w:pStyle w:val="ListParagraph"/>
        <w:numPr>
          <w:ilvl w:val="0"/>
          <w:numId w:val="134"/>
        </w:numPr>
        <w:rPr>
          <w:bCs/>
        </w:rPr>
      </w:pPr>
      <w:r w:rsidRPr="00012EAB">
        <w:rPr>
          <w:bCs/>
        </w:rPr>
        <w:t xml:space="preserve">A deliverable that details the strategic approach to a </w:t>
      </w:r>
      <w:r w:rsidRPr="00012EAB">
        <w:rPr>
          <w:bCs/>
        </w:rPr>
        <w:t>testing effort</w:t>
      </w:r>
    </w:p>
    <w:p w14:paraId="66D77A79" w14:textId="77777777" w:rsidR="00FA0942" w:rsidRPr="00012EAB" w:rsidRDefault="009A2ACB" w:rsidP="00012EAB">
      <w:pPr>
        <w:pStyle w:val="ListParagraph"/>
        <w:numPr>
          <w:ilvl w:val="0"/>
          <w:numId w:val="134"/>
        </w:numPr>
        <w:rPr>
          <w:bCs/>
        </w:rPr>
      </w:pPr>
      <w:r w:rsidRPr="00012EAB">
        <w:rPr>
          <w:bCs/>
        </w:rPr>
        <w:t>A &amp; B</w:t>
      </w:r>
    </w:p>
    <w:p w14:paraId="7382609A" w14:textId="77777777" w:rsidR="00FA0942" w:rsidRPr="002400CB" w:rsidRDefault="009A2ACB" w:rsidP="00012EAB">
      <w:pPr>
        <w:pStyle w:val="ListParagraph"/>
        <w:rPr>
          <w:b/>
          <w:bCs/>
        </w:rPr>
      </w:pPr>
      <w:r w:rsidRPr="002400CB">
        <w:rPr>
          <w:b/>
          <w:bCs/>
        </w:rPr>
        <w:t xml:space="preserve"> b. A technical document that describes the various symptoms or failure modes associated with a single bug.</w:t>
      </w:r>
    </w:p>
    <w:p w14:paraId="6BC0DC51" w14:textId="77777777" w:rsidR="00FA0942" w:rsidRPr="00012EAB" w:rsidRDefault="009A2ACB" w:rsidP="00012EAB">
      <w:pPr>
        <w:pStyle w:val="ListParagraph"/>
        <w:rPr>
          <w:bCs/>
        </w:rPr>
      </w:pPr>
      <w:r w:rsidRPr="00012EAB">
        <w:rPr>
          <w:bCs/>
          <w:i/>
          <w:iCs/>
        </w:rPr>
        <w:t xml:space="preserve">Managing the Testing Process </w:t>
      </w:r>
      <w:r w:rsidRPr="00012EAB">
        <w:rPr>
          <w:bCs/>
        </w:rPr>
        <w:t>p.122 Syllabus Section 1.1.2</w:t>
      </w:r>
    </w:p>
    <w:p w14:paraId="60D110AD" w14:textId="77777777" w:rsidR="00FA0942" w:rsidRDefault="009A2ACB" w:rsidP="00012EAB">
      <w:pPr>
        <w:pStyle w:val="ListParagraph"/>
        <w:rPr>
          <w:bCs/>
          <w:i/>
          <w:iCs/>
        </w:rPr>
      </w:pPr>
      <w:r w:rsidRPr="00012EAB">
        <w:rPr>
          <w:bCs/>
        </w:rPr>
        <w:t>“A bug report is a technical document that describes the various symp</w:t>
      </w:r>
      <w:r w:rsidRPr="00012EAB">
        <w:rPr>
          <w:bCs/>
        </w:rPr>
        <w:t>toms or failure modes associated with a single bug.”</w:t>
      </w:r>
      <w:r w:rsidRPr="00012EAB">
        <w:rPr>
          <w:bCs/>
          <w:i/>
          <w:iCs/>
        </w:rPr>
        <w:t xml:space="preserve"> </w:t>
      </w:r>
    </w:p>
    <w:p w14:paraId="4F79A36D" w14:textId="77777777" w:rsidR="0083626F" w:rsidRPr="00012EAB" w:rsidRDefault="0083626F" w:rsidP="00012EAB">
      <w:pPr>
        <w:pStyle w:val="ListParagraph"/>
        <w:rPr>
          <w:bCs/>
        </w:rPr>
      </w:pPr>
    </w:p>
    <w:p w14:paraId="087F59A1" w14:textId="77777777" w:rsidR="00FA0942" w:rsidRPr="002400CB" w:rsidRDefault="009A56CD" w:rsidP="009A56CD">
      <w:pPr>
        <w:pStyle w:val="ListParagraph"/>
        <w:numPr>
          <w:ilvl w:val="0"/>
          <w:numId w:val="133"/>
        </w:numPr>
        <w:rPr>
          <w:b/>
          <w:bCs/>
        </w:rPr>
      </w:pPr>
      <w:r>
        <w:rPr>
          <w:b/>
          <w:bCs/>
        </w:rPr>
        <w:br w:type="page"/>
      </w:r>
      <w:r w:rsidR="009A2ACB" w:rsidRPr="002400CB">
        <w:rPr>
          <w:b/>
          <w:bCs/>
        </w:rPr>
        <w:lastRenderedPageBreak/>
        <w:t>A software error can be described as:</w:t>
      </w:r>
    </w:p>
    <w:p w14:paraId="189E1E7A" w14:textId="77777777" w:rsidR="00FA0942" w:rsidRPr="0083626F" w:rsidRDefault="009A2ACB" w:rsidP="0083626F">
      <w:pPr>
        <w:pStyle w:val="ListParagraph"/>
        <w:numPr>
          <w:ilvl w:val="0"/>
          <w:numId w:val="135"/>
        </w:numPr>
        <w:rPr>
          <w:bCs/>
        </w:rPr>
      </w:pPr>
      <w:r w:rsidRPr="0083626F">
        <w:rPr>
          <w:bCs/>
        </w:rPr>
        <w:t>A description of the relationship between two or more variables or set members in which the value of one does not influence the values of others.</w:t>
      </w:r>
    </w:p>
    <w:p w14:paraId="0503EF83" w14:textId="77777777" w:rsidR="00FA0942" w:rsidRPr="0083626F" w:rsidRDefault="009A2ACB" w:rsidP="0083626F">
      <w:pPr>
        <w:pStyle w:val="ListParagraph"/>
        <w:numPr>
          <w:ilvl w:val="0"/>
          <w:numId w:val="135"/>
        </w:numPr>
        <w:rPr>
          <w:bCs/>
        </w:rPr>
      </w:pPr>
      <w:r w:rsidRPr="0083626F">
        <w:rPr>
          <w:bCs/>
        </w:rPr>
        <w:t>Any ill-advised,</w:t>
      </w:r>
      <w:r w:rsidRPr="0083626F">
        <w:rPr>
          <w:bCs/>
        </w:rPr>
        <w:t xml:space="preserve"> substandard, or temporary fix applied to an urgent problem in the (often misguided) belief that doing so will keep a project moving forward. </w:t>
      </w:r>
    </w:p>
    <w:p w14:paraId="0308291E" w14:textId="77777777" w:rsidR="00FA0942" w:rsidRPr="0083626F" w:rsidRDefault="009A2ACB" w:rsidP="0083626F">
      <w:pPr>
        <w:pStyle w:val="ListParagraph"/>
        <w:numPr>
          <w:ilvl w:val="0"/>
          <w:numId w:val="135"/>
        </w:numPr>
        <w:rPr>
          <w:bCs/>
        </w:rPr>
      </w:pPr>
      <w:r w:rsidRPr="0083626F">
        <w:rPr>
          <w:bCs/>
        </w:rPr>
        <w:t xml:space="preserve">The process in which developers determine the root cause of a bug and identify possible fixes. </w:t>
      </w:r>
    </w:p>
    <w:p w14:paraId="6B1E2409" w14:textId="77777777" w:rsidR="00FA0942" w:rsidRPr="007F669F" w:rsidRDefault="009A2ACB" w:rsidP="007F669F">
      <w:pPr>
        <w:pStyle w:val="ListParagraph"/>
        <w:numPr>
          <w:ilvl w:val="0"/>
          <w:numId w:val="135"/>
        </w:numPr>
        <w:rPr>
          <w:bCs/>
        </w:rPr>
      </w:pPr>
      <w:r w:rsidRPr="0083626F">
        <w:rPr>
          <w:bCs/>
        </w:rPr>
        <w:t>A mismatch betwee</w:t>
      </w:r>
      <w:r w:rsidRPr="0083626F">
        <w:rPr>
          <w:bCs/>
        </w:rPr>
        <w:t xml:space="preserve">n the program and its specification. </w:t>
      </w:r>
    </w:p>
    <w:p w14:paraId="7E5959B1" w14:textId="77777777" w:rsidR="00FA0942" w:rsidRPr="002400CB" w:rsidRDefault="009A2ACB" w:rsidP="009E7D97">
      <w:pPr>
        <w:pStyle w:val="ListParagraph"/>
        <w:rPr>
          <w:b/>
          <w:bCs/>
        </w:rPr>
      </w:pPr>
      <w:r w:rsidRPr="002400CB">
        <w:rPr>
          <w:b/>
          <w:bCs/>
        </w:rPr>
        <w:t xml:space="preserve">d. A mismatch between the program and its specification. </w:t>
      </w:r>
    </w:p>
    <w:p w14:paraId="44D2C5C6" w14:textId="77777777" w:rsidR="00FA0942" w:rsidRPr="0083626F" w:rsidRDefault="009A2ACB" w:rsidP="0083626F">
      <w:pPr>
        <w:pStyle w:val="ListParagraph"/>
        <w:rPr>
          <w:bCs/>
        </w:rPr>
      </w:pPr>
      <w:r w:rsidRPr="0083626F">
        <w:rPr>
          <w:bCs/>
          <w:i/>
          <w:iCs/>
        </w:rPr>
        <w:t xml:space="preserve">Testing Computer Software </w:t>
      </w:r>
      <w:r w:rsidRPr="0083626F">
        <w:rPr>
          <w:bCs/>
        </w:rPr>
        <w:t>p.60 Syllabus Section 1.1.2</w:t>
      </w:r>
    </w:p>
    <w:p w14:paraId="64FA1B1D" w14:textId="77777777" w:rsidR="00FA0942" w:rsidRPr="0083626F" w:rsidRDefault="009A2ACB" w:rsidP="0083626F">
      <w:pPr>
        <w:pStyle w:val="ListParagraph"/>
        <w:rPr>
          <w:bCs/>
        </w:rPr>
      </w:pPr>
      <w:r w:rsidRPr="0083626F">
        <w:rPr>
          <w:bCs/>
        </w:rPr>
        <w:t>“One common definition of a software error is a mismatch between the program and its specification.”</w:t>
      </w:r>
      <w:r w:rsidRPr="0083626F">
        <w:rPr>
          <w:bCs/>
          <w:i/>
          <w:iCs/>
        </w:rPr>
        <w:t xml:space="preserve"> </w:t>
      </w:r>
    </w:p>
    <w:p w14:paraId="69EF0DBC" w14:textId="77777777" w:rsidR="00FA0942" w:rsidRPr="0083626F" w:rsidRDefault="009A2ACB" w:rsidP="0083626F">
      <w:pPr>
        <w:pStyle w:val="ListParagraph"/>
        <w:rPr>
          <w:bCs/>
          <w:i/>
          <w:iCs/>
        </w:rPr>
      </w:pPr>
      <w:r w:rsidRPr="0083626F">
        <w:rPr>
          <w:bCs/>
        </w:rPr>
        <w:t xml:space="preserve"> “One common definition of a software error is a mismatch between the program and its specification.”</w:t>
      </w:r>
      <w:r w:rsidRPr="0083626F">
        <w:rPr>
          <w:bCs/>
          <w:i/>
          <w:iCs/>
        </w:rPr>
        <w:t xml:space="preserve"> </w:t>
      </w:r>
    </w:p>
    <w:p w14:paraId="12EEDC36" w14:textId="77777777" w:rsidR="00FA0942" w:rsidRPr="002400CB" w:rsidRDefault="00FA0942" w:rsidP="00FA0942">
      <w:pPr>
        <w:pStyle w:val="ListParagraph"/>
        <w:ind w:left="1440"/>
        <w:rPr>
          <w:b/>
          <w:bCs/>
          <w:i/>
          <w:iCs/>
        </w:rPr>
      </w:pPr>
    </w:p>
    <w:p w14:paraId="7082C135" w14:textId="77777777" w:rsidR="00FA0942" w:rsidRPr="002400CB" w:rsidRDefault="009A2ACB" w:rsidP="0083626F">
      <w:pPr>
        <w:pStyle w:val="ListParagraph"/>
        <w:numPr>
          <w:ilvl w:val="0"/>
          <w:numId w:val="133"/>
        </w:numPr>
        <w:rPr>
          <w:b/>
          <w:bCs/>
        </w:rPr>
      </w:pPr>
      <w:r w:rsidRPr="002400CB">
        <w:rPr>
          <w:b/>
          <w:bCs/>
        </w:rPr>
        <w:t>Select a reason that does not agree with the fact that complete testing is impossible:</w:t>
      </w:r>
    </w:p>
    <w:p w14:paraId="633AF3EE" w14:textId="77777777" w:rsidR="00FA0942" w:rsidRPr="0083626F" w:rsidRDefault="009A2ACB" w:rsidP="0083626F">
      <w:pPr>
        <w:pStyle w:val="ListParagraph"/>
        <w:numPr>
          <w:ilvl w:val="0"/>
          <w:numId w:val="136"/>
        </w:numPr>
        <w:rPr>
          <w:bCs/>
        </w:rPr>
      </w:pPr>
      <w:r w:rsidRPr="0083626F">
        <w:rPr>
          <w:bCs/>
        </w:rPr>
        <w:t>The domain of possible inputs is too large to test .</w:t>
      </w:r>
    </w:p>
    <w:p w14:paraId="67ACDE08" w14:textId="77777777" w:rsidR="00FA0942" w:rsidRPr="0083626F" w:rsidRDefault="009A2ACB" w:rsidP="0083626F">
      <w:pPr>
        <w:pStyle w:val="ListParagraph"/>
        <w:numPr>
          <w:ilvl w:val="0"/>
          <w:numId w:val="136"/>
        </w:numPr>
        <w:rPr>
          <w:bCs/>
        </w:rPr>
      </w:pPr>
      <w:r w:rsidRPr="0083626F">
        <w:rPr>
          <w:bCs/>
        </w:rPr>
        <w:t xml:space="preserve">Limited financial resources . </w:t>
      </w:r>
    </w:p>
    <w:p w14:paraId="6DCEBA50" w14:textId="77777777" w:rsidR="00FA0942" w:rsidRPr="0083626F" w:rsidRDefault="009A2ACB" w:rsidP="0083626F">
      <w:pPr>
        <w:pStyle w:val="ListParagraph"/>
        <w:numPr>
          <w:ilvl w:val="0"/>
          <w:numId w:val="136"/>
        </w:numPr>
        <w:rPr>
          <w:bCs/>
        </w:rPr>
      </w:pPr>
      <w:r w:rsidRPr="0083626F">
        <w:rPr>
          <w:bCs/>
        </w:rPr>
        <w:t xml:space="preserve">There are too many possible paths through the program to test . </w:t>
      </w:r>
    </w:p>
    <w:p w14:paraId="2ECE6DFF" w14:textId="77777777" w:rsidR="00FA0942" w:rsidRPr="0083626F" w:rsidRDefault="009A2ACB" w:rsidP="0083626F">
      <w:pPr>
        <w:pStyle w:val="ListParagraph"/>
        <w:numPr>
          <w:ilvl w:val="0"/>
          <w:numId w:val="136"/>
        </w:numPr>
        <w:rPr>
          <w:bCs/>
        </w:rPr>
      </w:pPr>
      <w:r w:rsidRPr="0083626F">
        <w:rPr>
          <w:bCs/>
        </w:rPr>
        <w:t xml:space="preserve">The user interface issues (and thus the design issues) are too complex to completely test. </w:t>
      </w:r>
    </w:p>
    <w:p w14:paraId="405EAEDF" w14:textId="77777777" w:rsidR="00FA0942" w:rsidRPr="002400CB" w:rsidRDefault="009A2ACB" w:rsidP="0083626F">
      <w:pPr>
        <w:pStyle w:val="ListParagraph"/>
        <w:rPr>
          <w:b/>
          <w:bCs/>
        </w:rPr>
      </w:pPr>
      <w:r w:rsidRPr="002400CB">
        <w:rPr>
          <w:b/>
          <w:bCs/>
        </w:rPr>
        <w:t xml:space="preserve">b. Limited financial resources </w:t>
      </w:r>
    </w:p>
    <w:p w14:paraId="0B6775AF" w14:textId="77777777" w:rsidR="00FA0942" w:rsidRPr="0083626F" w:rsidRDefault="009A2ACB" w:rsidP="0083626F">
      <w:pPr>
        <w:pStyle w:val="ListParagraph"/>
        <w:rPr>
          <w:bCs/>
        </w:rPr>
      </w:pPr>
      <w:r w:rsidRPr="0083626F">
        <w:rPr>
          <w:bCs/>
          <w:i/>
          <w:iCs/>
        </w:rPr>
        <w:t xml:space="preserve">Testing Computer Software </w:t>
      </w:r>
      <w:r w:rsidRPr="0083626F">
        <w:rPr>
          <w:bCs/>
        </w:rPr>
        <w:t>p.18 Sylla</w:t>
      </w:r>
      <w:r w:rsidRPr="0083626F">
        <w:rPr>
          <w:bCs/>
        </w:rPr>
        <w:t>bus Section 1.1.3</w:t>
      </w:r>
    </w:p>
    <w:p w14:paraId="1B1A77CB" w14:textId="77777777" w:rsidR="00FA0942" w:rsidRPr="0083626F" w:rsidRDefault="009A2ACB" w:rsidP="0083626F">
      <w:pPr>
        <w:pStyle w:val="ListParagraph"/>
        <w:rPr>
          <w:bCs/>
        </w:rPr>
      </w:pPr>
      <w:r w:rsidRPr="0083626F">
        <w:rPr>
          <w:bCs/>
        </w:rPr>
        <w:t>“Here are three reasons that complete testing is impossible:</w:t>
      </w:r>
    </w:p>
    <w:p w14:paraId="61726995" w14:textId="77777777" w:rsidR="00FA0942" w:rsidRPr="0083626F" w:rsidRDefault="009A2ACB" w:rsidP="0083626F">
      <w:pPr>
        <w:pStyle w:val="ListParagraph"/>
        <w:numPr>
          <w:ilvl w:val="1"/>
          <w:numId w:val="137"/>
        </w:numPr>
        <w:tabs>
          <w:tab w:val="clear" w:pos="1440"/>
          <w:tab w:val="num" w:pos="1080"/>
        </w:tabs>
        <w:ind w:left="1080"/>
        <w:rPr>
          <w:bCs/>
        </w:rPr>
      </w:pPr>
      <w:r w:rsidRPr="0083626F">
        <w:rPr>
          <w:bCs/>
        </w:rPr>
        <w:t>The domain of possible inputs is too large.</w:t>
      </w:r>
    </w:p>
    <w:p w14:paraId="7D4953DD" w14:textId="77777777" w:rsidR="00FA0942" w:rsidRPr="0083626F" w:rsidRDefault="009A2ACB" w:rsidP="0083626F">
      <w:pPr>
        <w:pStyle w:val="ListParagraph"/>
        <w:numPr>
          <w:ilvl w:val="1"/>
          <w:numId w:val="137"/>
        </w:numPr>
        <w:tabs>
          <w:tab w:val="clear" w:pos="1440"/>
          <w:tab w:val="num" w:pos="1080"/>
        </w:tabs>
        <w:ind w:left="1080"/>
        <w:rPr>
          <w:bCs/>
        </w:rPr>
      </w:pPr>
      <w:r w:rsidRPr="0083626F">
        <w:rPr>
          <w:bCs/>
        </w:rPr>
        <w:t>There are too many possible paths through the program to test.</w:t>
      </w:r>
    </w:p>
    <w:p w14:paraId="01234438" w14:textId="77777777" w:rsidR="00FA0942" w:rsidRPr="0083626F" w:rsidRDefault="009A2ACB" w:rsidP="0083626F">
      <w:pPr>
        <w:pStyle w:val="ListParagraph"/>
        <w:numPr>
          <w:ilvl w:val="1"/>
          <w:numId w:val="137"/>
        </w:numPr>
        <w:tabs>
          <w:tab w:val="clear" w:pos="1440"/>
          <w:tab w:val="num" w:pos="1080"/>
        </w:tabs>
        <w:ind w:left="1080"/>
        <w:rPr>
          <w:bCs/>
        </w:rPr>
      </w:pPr>
      <w:r w:rsidRPr="0083626F">
        <w:rPr>
          <w:bCs/>
        </w:rPr>
        <w:t>The user interface issues (and thus the design issues) are too complex</w:t>
      </w:r>
      <w:r w:rsidRPr="0083626F">
        <w:rPr>
          <w:bCs/>
        </w:rPr>
        <w:t xml:space="preserve"> to completely test. “</w:t>
      </w:r>
      <w:r w:rsidRPr="0083626F">
        <w:rPr>
          <w:bCs/>
          <w:i/>
          <w:iCs/>
        </w:rPr>
        <w:t xml:space="preserve"> </w:t>
      </w:r>
    </w:p>
    <w:p w14:paraId="40FCC06E" w14:textId="77777777" w:rsidR="00FA0942" w:rsidRPr="002400CB" w:rsidRDefault="00FA0942" w:rsidP="00FA0942">
      <w:pPr>
        <w:pStyle w:val="ListParagraph"/>
        <w:ind w:left="1440"/>
        <w:rPr>
          <w:b/>
          <w:bCs/>
          <w:i/>
          <w:iCs/>
        </w:rPr>
      </w:pPr>
    </w:p>
    <w:p w14:paraId="3B6F1C9F" w14:textId="77777777" w:rsidR="00FA0942" w:rsidRPr="009E7D97" w:rsidRDefault="009A2ACB" w:rsidP="009E7D97">
      <w:pPr>
        <w:pStyle w:val="ListParagraph"/>
        <w:numPr>
          <w:ilvl w:val="0"/>
          <w:numId w:val="133"/>
        </w:numPr>
        <w:rPr>
          <w:b/>
          <w:bCs/>
        </w:rPr>
      </w:pPr>
      <w:r w:rsidRPr="002400CB">
        <w:rPr>
          <w:b/>
          <w:bCs/>
        </w:rPr>
        <w:t xml:space="preserve"> Testing looks for situations in which a product fails to meet the developer’s expectations in specific areas.</w:t>
      </w:r>
    </w:p>
    <w:p w14:paraId="30A9CAD7" w14:textId="77777777" w:rsidR="00FA0942" w:rsidRPr="0083626F" w:rsidRDefault="009A2ACB" w:rsidP="0083626F">
      <w:pPr>
        <w:pStyle w:val="ListParagraph"/>
        <w:ind w:left="0" w:firstLine="720"/>
        <w:rPr>
          <w:bCs/>
        </w:rPr>
      </w:pPr>
      <w:r w:rsidRPr="0083626F">
        <w:rPr>
          <w:bCs/>
        </w:rPr>
        <w:t>a. True</w:t>
      </w:r>
    </w:p>
    <w:p w14:paraId="7CD77417" w14:textId="77777777" w:rsidR="00FA0942" w:rsidRPr="0083626F" w:rsidRDefault="009A2ACB" w:rsidP="0083626F">
      <w:pPr>
        <w:pStyle w:val="ListParagraph"/>
        <w:ind w:left="0" w:firstLine="720"/>
        <w:rPr>
          <w:bCs/>
        </w:rPr>
      </w:pPr>
      <w:r w:rsidRPr="0083626F">
        <w:rPr>
          <w:bCs/>
        </w:rPr>
        <w:t>b. False</w:t>
      </w:r>
    </w:p>
    <w:p w14:paraId="708D9C53" w14:textId="77777777" w:rsidR="00FA0942" w:rsidRPr="002400CB" w:rsidRDefault="009A2ACB" w:rsidP="0083626F">
      <w:pPr>
        <w:pStyle w:val="ListParagraph"/>
        <w:rPr>
          <w:b/>
          <w:bCs/>
        </w:rPr>
      </w:pPr>
      <w:r w:rsidRPr="002400CB">
        <w:rPr>
          <w:b/>
          <w:bCs/>
        </w:rPr>
        <w:t xml:space="preserve"> b. False</w:t>
      </w:r>
    </w:p>
    <w:p w14:paraId="03B313AB" w14:textId="77777777" w:rsidR="00FA0942" w:rsidRPr="009E7D97" w:rsidRDefault="009A2ACB" w:rsidP="0083626F">
      <w:pPr>
        <w:pStyle w:val="ListParagraph"/>
        <w:rPr>
          <w:bCs/>
        </w:rPr>
      </w:pPr>
      <w:r w:rsidRPr="009E7D97">
        <w:rPr>
          <w:bCs/>
          <w:i/>
          <w:iCs/>
        </w:rPr>
        <w:t xml:space="preserve">Managing the Testing Process </w:t>
      </w:r>
      <w:r w:rsidRPr="009E7D97">
        <w:rPr>
          <w:bCs/>
        </w:rPr>
        <w:t>p.11 Syllabus Section 1.1.3</w:t>
      </w:r>
    </w:p>
    <w:p w14:paraId="08062FD0" w14:textId="77777777" w:rsidR="00FA0942" w:rsidRDefault="009A2ACB" w:rsidP="0083626F">
      <w:pPr>
        <w:pStyle w:val="ListParagraph"/>
        <w:rPr>
          <w:bCs/>
          <w:i/>
          <w:iCs/>
        </w:rPr>
      </w:pPr>
      <w:r w:rsidRPr="009E7D97">
        <w:rPr>
          <w:bCs/>
        </w:rPr>
        <w:t>“Testing looks for situations in whi</w:t>
      </w:r>
      <w:r w:rsidRPr="009E7D97">
        <w:rPr>
          <w:bCs/>
        </w:rPr>
        <w:t>ch a product fails to meet customers’ or users reasonable expectations in specific areas.”</w:t>
      </w:r>
      <w:r w:rsidRPr="009E7D97">
        <w:rPr>
          <w:bCs/>
          <w:i/>
          <w:iCs/>
        </w:rPr>
        <w:t xml:space="preserve"> </w:t>
      </w:r>
    </w:p>
    <w:p w14:paraId="7064E3E0" w14:textId="77777777" w:rsidR="009E7D97" w:rsidRPr="009E7D97" w:rsidRDefault="009E7D97" w:rsidP="0083626F">
      <w:pPr>
        <w:pStyle w:val="ListParagraph"/>
        <w:rPr>
          <w:bCs/>
          <w:i/>
          <w:iCs/>
        </w:rPr>
      </w:pPr>
    </w:p>
    <w:p w14:paraId="6986F3BF" w14:textId="77777777" w:rsidR="00FA0942" w:rsidRPr="007F669F" w:rsidRDefault="009E7D97" w:rsidP="007F669F">
      <w:pPr>
        <w:pStyle w:val="ListParagraph"/>
        <w:numPr>
          <w:ilvl w:val="0"/>
          <w:numId w:val="133"/>
        </w:numPr>
        <w:rPr>
          <w:b/>
          <w:bCs/>
        </w:rPr>
      </w:pPr>
      <w:r>
        <w:rPr>
          <w:b/>
          <w:bCs/>
        </w:rPr>
        <w:br w:type="page"/>
      </w:r>
      <w:r w:rsidR="009A2ACB" w:rsidRPr="002400CB">
        <w:rPr>
          <w:b/>
          <w:bCs/>
        </w:rPr>
        <w:lastRenderedPageBreak/>
        <w:t xml:space="preserve"> Select a reason that does not support the idea of using separate test plans for test subprojects that are distinct in one or more ways:</w:t>
      </w:r>
    </w:p>
    <w:p w14:paraId="7941CB76" w14:textId="77777777" w:rsidR="00FA0942" w:rsidRPr="009E7D97" w:rsidRDefault="009A2ACB" w:rsidP="009E7D97">
      <w:pPr>
        <w:pStyle w:val="ListParagraph"/>
        <w:numPr>
          <w:ilvl w:val="0"/>
          <w:numId w:val="138"/>
        </w:numPr>
        <w:rPr>
          <w:bCs/>
        </w:rPr>
      </w:pPr>
      <w:r w:rsidRPr="009E7D97">
        <w:rPr>
          <w:bCs/>
        </w:rPr>
        <w:t xml:space="preserve">Different resources </w:t>
      </w:r>
    </w:p>
    <w:p w14:paraId="6C276F57" w14:textId="77777777" w:rsidR="00FA0942" w:rsidRPr="009E7D97" w:rsidRDefault="009A2ACB" w:rsidP="009E7D97">
      <w:pPr>
        <w:pStyle w:val="ListParagraph"/>
        <w:numPr>
          <w:ilvl w:val="0"/>
          <w:numId w:val="138"/>
        </w:numPr>
        <w:rPr>
          <w:bCs/>
        </w:rPr>
      </w:pPr>
      <w:r w:rsidRPr="009E7D97">
        <w:rPr>
          <w:bCs/>
        </w:rPr>
        <w:t xml:space="preserve">Different time periods  </w:t>
      </w:r>
    </w:p>
    <w:p w14:paraId="3FE75803" w14:textId="77777777" w:rsidR="00FA0942" w:rsidRPr="009E7D97" w:rsidRDefault="009A2ACB" w:rsidP="009E7D97">
      <w:pPr>
        <w:pStyle w:val="ListParagraph"/>
        <w:numPr>
          <w:ilvl w:val="0"/>
          <w:numId w:val="138"/>
        </w:numPr>
        <w:rPr>
          <w:bCs/>
        </w:rPr>
      </w:pPr>
      <w:r w:rsidRPr="009E7D97">
        <w:rPr>
          <w:bCs/>
        </w:rPr>
        <w:t xml:space="preserve">Different methodologies  </w:t>
      </w:r>
    </w:p>
    <w:p w14:paraId="29284B39" w14:textId="77777777" w:rsidR="00FA0942" w:rsidRPr="009E7D97" w:rsidRDefault="009A2ACB" w:rsidP="009E7D97">
      <w:pPr>
        <w:pStyle w:val="ListParagraph"/>
        <w:numPr>
          <w:ilvl w:val="0"/>
          <w:numId w:val="138"/>
        </w:numPr>
        <w:rPr>
          <w:bCs/>
        </w:rPr>
      </w:pPr>
      <w:r w:rsidRPr="009E7D97">
        <w:rPr>
          <w:bCs/>
        </w:rPr>
        <w:t xml:space="preserve">Different objectives </w:t>
      </w:r>
    </w:p>
    <w:p w14:paraId="09DAA546" w14:textId="77777777" w:rsidR="00381C2D" w:rsidRPr="009E7D97" w:rsidRDefault="00FA0942" w:rsidP="009E7D97">
      <w:pPr>
        <w:pStyle w:val="ListParagraph"/>
        <w:numPr>
          <w:ilvl w:val="0"/>
          <w:numId w:val="138"/>
        </w:numPr>
        <w:rPr>
          <w:bCs/>
        </w:rPr>
      </w:pPr>
      <w:r w:rsidRPr="009E7D97">
        <w:rPr>
          <w:bCs/>
        </w:rPr>
        <w:t xml:space="preserve">Different audiences </w:t>
      </w:r>
    </w:p>
    <w:p w14:paraId="2403208F" w14:textId="77777777" w:rsidR="00FA0942" w:rsidRPr="002400CB" w:rsidRDefault="00381C2D" w:rsidP="009E7D97">
      <w:pPr>
        <w:pStyle w:val="ListParagraph"/>
        <w:rPr>
          <w:b/>
          <w:bCs/>
        </w:rPr>
      </w:pPr>
      <w:r w:rsidRPr="002400CB">
        <w:rPr>
          <w:b/>
          <w:bCs/>
        </w:rPr>
        <w:t xml:space="preserve"> </w:t>
      </w:r>
      <w:r w:rsidR="009A2ACB" w:rsidRPr="002400CB">
        <w:rPr>
          <w:b/>
          <w:bCs/>
        </w:rPr>
        <w:t xml:space="preserve">a. Different resources </w:t>
      </w:r>
    </w:p>
    <w:p w14:paraId="2704D548" w14:textId="77777777" w:rsidR="00FA0942" w:rsidRPr="009E7D97" w:rsidRDefault="009A2ACB" w:rsidP="009E7D97">
      <w:pPr>
        <w:pStyle w:val="ListParagraph"/>
        <w:rPr>
          <w:bCs/>
        </w:rPr>
      </w:pPr>
      <w:r w:rsidRPr="009E7D97">
        <w:rPr>
          <w:bCs/>
          <w:i/>
          <w:iCs/>
        </w:rPr>
        <w:t xml:space="preserve">Managing the Testing Process </w:t>
      </w:r>
      <w:r w:rsidRPr="009E7D97">
        <w:rPr>
          <w:bCs/>
        </w:rPr>
        <w:t>p.46 Syllabus Section 1.4.1</w:t>
      </w:r>
    </w:p>
    <w:p w14:paraId="7F7701FF" w14:textId="77777777" w:rsidR="00FA0942" w:rsidRPr="009E7D97" w:rsidRDefault="009A2ACB" w:rsidP="009E7D97">
      <w:pPr>
        <w:pStyle w:val="ListParagraph"/>
        <w:rPr>
          <w:bCs/>
        </w:rPr>
      </w:pPr>
      <w:r w:rsidRPr="009E7D97">
        <w:rPr>
          <w:bCs/>
        </w:rPr>
        <w:t>“ How Many Test Plans?</w:t>
      </w:r>
    </w:p>
    <w:p w14:paraId="1394817C" w14:textId="77777777" w:rsidR="00FA0942" w:rsidRPr="009E7D97" w:rsidRDefault="009A2ACB" w:rsidP="009E7D97">
      <w:pPr>
        <w:pStyle w:val="ListParagraph"/>
        <w:numPr>
          <w:ilvl w:val="2"/>
          <w:numId w:val="139"/>
        </w:numPr>
        <w:tabs>
          <w:tab w:val="clear" w:pos="2160"/>
          <w:tab w:val="num" w:pos="1440"/>
        </w:tabs>
        <w:ind w:left="1440"/>
        <w:rPr>
          <w:bCs/>
        </w:rPr>
      </w:pPr>
      <w:r w:rsidRPr="009E7D97">
        <w:rPr>
          <w:bCs/>
        </w:rPr>
        <w:t xml:space="preserve">Different time periods  </w:t>
      </w:r>
    </w:p>
    <w:p w14:paraId="4338309D" w14:textId="77777777" w:rsidR="00FA0942" w:rsidRPr="009E7D97" w:rsidRDefault="009A2ACB" w:rsidP="009E7D97">
      <w:pPr>
        <w:pStyle w:val="ListParagraph"/>
        <w:numPr>
          <w:ilvl w:val="2"/>
          <w:numId w:val="139"/>
        </w:numPr>
        <w:tabs>
          <w:tab w:val="clear" w:pos="2160"/>
          <w:tab w:val="num" w:pos="1440"/>
        </w:tabs>
        <w:ind w:left="1440"/>
        <w:rPr>
          <w:bCs/>
        </w:rPr>
      </w:pPr>
      <w:r w:rsidRPr="009E7D97">
        <w:rPr>
          <w:bCs/>
        </w:rPr>
        <w:t xml:space="preserve">Different methodologies  </w:t>
      </w:r>
    </w:p>
    <w:p w14:paraId="5DADC436" w14:textId="77777777" w:rsidR="00FA0942" w:rsidRPr="009E7D97" w:rsidRDefault="009A2ACB" w:rsidP="009E7D97">
      <w:pPr>
        <w:pStyle w:val="ListParagraph"/>
        <w:numPr>
          <w:ilvl w:val="2"/>
          <w:numId w:val="139"/>
        </w:numPr>
        <w:tabs>
          <w:tab w:val="clear" w:pos="2160"/>
          <w:tab w:val="num" w:pos="1440"/>
        </w:tabs>
        <w:ind w:left="1440"/>
        <w:rPr>
          <w:bCs/>
        </w:rPr>
      </w:pPr>
      <w:r w:rsidRPr="009E7D97">
        <w:rPr>
          <w:bCs/>
        </w:rPr>
        <w:t xml:space="preserve">Different objectives </w:t>
      </w:r>
    </w:p>
    <w:p w14:paraId="6E4D28E7" w14:textId="77777777" w:rsidR="00FA0942" w:rsidRPr="009E7D97" w:rsidRDefault="009A2ACB" w:rsidP="009E7D97">
      <w:pPr>
        <w:pStyle w:val="ListParagraph"/>
        <w:numPr>
          <w:ilvl w:val="2"/>
          <w:numId w:val="139"/>
        </w:numPr>
        <w:tabs>
          <w:tab w:val="clear" w:pos="2160"/>
          <w:tab w:val="num" w:pos="1440"/>
        </w:tabs>
        <w:ind w:left="1440"/>
        <w:rPr>
          <w:bCs/>
        </w:rPr>
      </w:pPr>
      <w:r w:rsidRPr="009E7D97">
        <w:rPr>
          <w:bCs/>
        </w:rPr>
        <w:t>Different audiences“</w:t>
      </w:r>
      <w:r w:rsidRPr="009E7D97">
        <w:rPr>
          <w:bCs/>
          <w:i/>
          <w:iCs/>
        </w:rPr>
        <w:t xml:space="preserve"> </w:t>
      </w:r>
    </w:p>
    <w:p w14:paraId="2127053B" w14:textId="77777777" w:rsidR="00381C2D" w:rsidRPr="002400CB" w:rsidRDefault="00381C2D" w:rsidP="00381C2D">
      <w:pPr>
        <w:pStyle w:val="ListParagraph"/>
        <w:ind w:left="2160"/>
        <w:rPr>
          <w:b/>
          <w:bCs/>
          <w:i/>
          <w:iCs/>
        </w:rPr>
      </w:pPr>
    </w:p>
    <w:p w14:paraId="71005DB4" w14:textId="77777777" w:rsidR="00381C2D" w:rsidRPr="007F669F" w:rsidRDefault="009A2ACB" w:rsidP="007F669F">
      <w:pPr>
        <w:pStyle w:val="ListParagraph"/>
        <w:numPr>
          <w:ilvl w:val="0"/>
          <w:numId w:val="133"/>
        </w:numPr>
        <w:rPr>
          <w:b/>
          <w:bCs/>
        </w:rPr>
      </w:pPr>
      <w:r w:rsidRPr="002400CB">
        <w:rPr>
          <w:b/>
          <w:bCs/>
        </w:rPr>
        <w:t>The testing effort begins with</w:t>
      </w:r>
    </w:p>
    <w:p w14:paraId="3617C837" w14:textId="77777777" w:rsidR="006D5E42" w:rsidRPr="007F669F" w:rsidRDefault="007F669F" w:rsidP="007F669F">
      <w:pPr>
        <w:pStyle w:val="ListParagraph"/>
        <w:numPr>
          <w:ilvl w:val="0"/>
          <w:numId w:val="140"/>
        </w:numPr>
        <w:rPr>
          <w:bCs/>
        </w:rPr>
      </w:pPr>
      <w:r w:rsidRPr="007F669F">
        <w:rPr>
          <w:bCs/>
        </w:rPr>
        <w:t xml:space="preserve"> </w:t>
      </w:r>
      <w:r w:rsidR="009A2ACB" w:rsidRPr="007F669F">
        <w:rPr>
          <w:bCs/>
        </w:rPr>
        <w:t>Test planning</w:t>
      </w:r>
    </w:p>
    <w:p w14:paraId="4968A957" w14:textId="77777777" w:rsidR="006D5E42" w:rsidRPr="007F669F" w:rsidRDefault="009A2ACB" w:rsidP="007F669F">
      <w:pPr>
        <w:pStyle w:val="ListParagraph"/>
        <w:numPr>
          <w:ilvl w:val="0"/>
          <w:numId w:val="140"/>
        </w:numPr>
        <w:rPr>
          <w:bCs/>
        </w:rPr>
      </w:pPr>
      <w:r w:rsidRPr="007F669F">
        <w:rPr>
          <w:bCs/>
        </w:rPr>
        <w:t xml:space="preserve">Test case </w:t>
      </w:r>
      <w:r w:rsidRPr="007F669F">
        <w:rPr>
          <w:bCs/>
        </w:rPr>
        <w:t>design</w:t>
      </w:r>
    </w:p>
    <w:p w14:paraId="4F3553C2" w14:textId="77777777" w:rsidR="006D5E42" w:rsidRPr="007F669F" w:rsidRDefault="009A2ACB" w:rsidP="007F669F">
      <w:pPr>
        <w:pStyle w:val="ListParagraph"/>
        <w:numPr>
          <w:ilvl w:val="0"/>
          <w:numId w:val="140"/>
        </w:numPr>
        <w:rPr>
          <w:bCs/>
        </w:rPr>
      </w:pPr>
      <w:r w:rsidRPr="007F669F">
        <w:rPr>
          <w:bCs/>
        </w:rPr>
        <w:t>Test execution</w:t>
      </w:r>
    </w:p>
    <w:p w14:paraId="4BDB1B8F" w14:textId="77777777" w:rsidR="006D5E42" w:rsidRPr="007F669F" w:rsidRDefault="009A2ACB" w:rsidP="007F669F">
      <w:pPr>
        <w:pStyle w:val="ListParagraph"/>
        <w:numPr>
          <w:ilvl w:val="0"/>
          <w:numId w:val="140"/>
        </w:numPr>
        <w:rPr>
          <w:bCs/>
        </w:rPr>
      </w:pPr>
      <w:r w:rsidRPr="007F669F">
        <w:rPr>
          <w:bCs/>
        </w:rPr>
        <w:t>B &amp; C</w:t>
      </w:r>
    </w:p>
    <w:p w14:paraId="2FBD0DE0" w14:textId="77777777" w:rsidR="006D5E42" w:rsidRPr="007F669F" w:rsidRDefault="009A2ACB" w:rsidP="007F669F">
      <w:pPr>
        <w:pStyle w:val="ListParagraph"/>
        <w:numPr>
          <w:ilvl w:val="0"/>
          <w:numId w:val="140"/>
        </w:numPr>
        <w:rPr>
          <w:bCs/>
        </w:rPr>
      </w:pPr>
      <w:r w:rsidRPr="007F669F">
        <w:rPr>
          <w:bCs/>
        </w:rPr>
        <w:t>A &amp; B</w:t>
      </w:r>
    </w:p>
    <w:p w14:paraId="02CA0473" w14:textId="77777777" w:rsidR="00381C2D" w:rsidRPr="002400CB" w:rsidRDefault="007F669F" w:rsidP="00381C2D">
      <w:pPr>
        <w:pStyle w:val="ListParagraph"/>
        <w:rPr>
          <w:b/>
          <w:bCs/>
        </w:rPr>
      </w:pPr>
      <w:r>
        <w:rPr>
          <w:b/>
          <w:bCs/>
        </w:rPr>
        <w:t xml:space="preserve"> </w:t>
      </w:r>
      <w:r w:rsidR="009A2ACB" w:rsidRPr="002400CB">
        <w:rPr>
          <w:b/>
          <w:bCs/>
        </w:rPr>
        <w:t>e. A &amp; B</w:t>
      </w:r>
    </w:p>
    <w:p w14:paraId="1B195A7D" w14:textId="77777777" w:rsidR="00381C2D" w:rsidRPr="007F669F" w:rsidRDefault="009A2ACB" w:rsidP="00381C2D">
      <w:pPr>
        <w:pStyle w:val="ListParagraph"/>
        <w:rPr>
          <w:bCs/>
        </w:rPr>
      </w:pPr>
      <w:r w:rsidRPr="007F669F">
        <w:rPr>
          <w:bCs/>
          <w:i/>
          <w:iCs/>
        </w:rPr>
        <w:t xml:space="preserve">   Testing Computer Software </w:t>
      </w:r>
      <w:r w:rsidRPr="007F669F">
        <w:rPr>
          <w:bCs/>
        </w:rPr>
        <w:t>p.51 Syllabus Section 1.4.1</w:t>
      </w:r>
    </w:p>
    <w:p w14:paraId="36B1356B" w14:textId="77777777" w:rsidR="00AE6DEE" w:rsidRPr="007F669F" w:rsidRDefault="00381C2D" w:rsidP="007F669F">
      <w:pPr>
        <w:pStyle w:val="ListParagraph"/>
        <w:rPr>
          <w:bCs/>
          <w:i/>
          <w:iCs/>
        </w:rPr>
      </w:pPr>
      <w:r w:rsidRPr="007F669F">
        <w:rPr>
          <w:bCs/>
        </w:rPr>
        <w:t xml:space="preserve">   “ The testing effort starts when you begin test planning and test case design.“</w:t>
      </w:r>
      <w:r w:rsidRPr="007F669F">
        <w:rPr>
          <w:bCs/>
          <w:i/>
          <w:iCs/>
        </w:rPr>
        <w:t xml:space="preserve"> </w:t>
      </w:r>
    </w:p>
    <w:p w14:paraId="475B29B4" w14:textId="77777777" w:rsidR="00AE6DEE" w:rsidRPr="002400CB" w:rsidRDefault="00AE6DEE" w:rsidP="00381C2D">
      <w:pPr>
        <w:pStyle w:val="ListParagraph"/>
        <w:rPr>
          <w:b/>
          <w:bCs/>
          <w:i/>
          <w:iCs/>
        </w:rPr>
      </w:pPr>
    </w:p>
    <w:p w14:paraId="0F5BC472" w14:textId="77777777" w:rsidR="00AE6DEE" w:rsidRPr="007F669F" w:rsidRDefault="009A2ACB" w:rsidP="007F669F">
      <w:pPr>
        <w:pStyle w:val="ListParagraph"/>
        <w:numPr>
          <w:ilvl w:val="0"/>
          <w:numId w:val="133"/>
        </w:numPr>
        <w:rPr>
          <w:b/>
          <w:bCs/>
          <w:i/>
          <w:iCs/>
        </w:rPr>
      </w:pPr>
      <w:r w:rsidRPr="002400CB">
        <w:rPr>
          <w:b/>
          <w:bCs/>
          <w:i/>
          <w:iCs/>
        </w:rPr>
        <w:t>Testing during the design stage involves:</w:t>
      </w:r>
    </w:p>
    <w:p w14:paraId="4E8C0C06" w14:textId="77777777" w:rsidR="006D5E42" w:rsidRPr="007F669F" w:rsidRDefault="009A2ACB" w:rsidP="007F669F">
      <w:pPr>
        <w:pStyle w:val="ListParagraph"/>
        <w:numPr>
          <w:ilvl w:val="0"/>
          <w:numId w:val="141"/>
        </w:numPr>
        <w:rPr>
          <w:bCs/>
          <w:i/>
          <w:iCs/>
        </w:rPr>
      </w:pPr>
      <w:r w:rsidRPr="007F669F">
        <w:rPr>
          <w:bCs/>
          <w:i/>
          <w:iCs/>
        </w:rPr>
        <w:t>Examining the design documents</w:t>
      </w:r>
    </w:p>
    <w:p w14:paraId="6DB62E60" w14:textId="77777777" w:rsidR="006D5E42" w:rsidRPr="007F669F" w:rsidRDefault="009A2ACB" w:rsidP="007F669F">
      <w:pPr>
        <w:pStyle w:val="ListParagraph"/>
        <w:numPr>
          <w:ilvl w:val="0"/>
          <w:numId w:val="141"/>
        </w:numPr>
        <w:rPr>
          <w:bCs/>
          <w:i/>
          <w:iCs/>
        </w:rPr>
      </w:pPr>
      <w:r w:rsidRPr="007F669F">
        <w:rPr>
          <w:bCs/>
          <w:i/>
          <w:iCs/>
        </w:rPr>
        <w:t>Reading drafts of the planning documents</w:t>
      </w:r>
    </w:p>
    <w:p w14:paraId="011DFDCF" w14:textId="77777777" w:rsidR="006D5E42" w:rsidRPr="007F669F" w:rsidRDefault="009A2ACB" w:rsidP="007F669F">
      <w:pPr>
        <w:pStyle w:val="ListParagraph"/>
        <w:numPr>
          <w:ilvl w:val="0"/>
          <w:numId w:val="141"/>
        </w:numPr>
        <w:rPr>
          <w:bCs/>
          <w:i/>
          <w:iCs/>
        </w:rPr>
      </w:pPr>
      <w:r w:rsidRPr="007F669F">
        <w:rPr>
          <w:bCs/>
          <w:i/>
          <w:iCs/>
        </w:rPr>
        <w:t>Acceptance or qualification testing</w:t>
      </w:r>
    </w:p>
    <w:p w14:paraId="769E9516" w14:textId="77777777" w:rsidR="006D5E42" w:rsidRPr="007F669F" w:rsidRDefault="009A2ACB" w:rsidP="007F669F">
      <w:pPr>
        <w:pStyle w:val="ListParagraph"/>
        <w:numPr>
          <w:ilvl w:val="0"/>
          <w:numId w:val="141"/>
        </w:numPr>
        <w:rPr>
          <w:bCs/>
          <w:i/>
          <w:iCs/>
        </w:rPr>
      </w:pPr>
      <w:r w:rsidRPr="007F669F">
        <w:rPr>
          <w:bCs/>
          <w:i/>
          <w:iCs/>
        </w:rPr>
        <w:t xml:space="preserve">None of the above </w:t>
      </w:r>
    </w:p>
    <w:p w14:paraId="3CCA513F" w14:textId="77777777" w:rsidR="00AE6DEE" w:rsidRPr="002400CB" w:rsidRDefault="009A2ACB" w:rsidP="007F669F">
      <w:pPr>
        <w:pStyle w:val="ListParagraph"/>
        <w:ind w:left="0" w:firstLine="720"/>
        <w:rPr>
          <w:b/>
          <w:bCs/>
          <w:i/>
          <w:iCs/>
        </w:rPr>
      </w:pPr>
      <w:r w:rsidRPr="002400CB">
        <w:rPr>
          <w:b/>
          <w:bCs/>
          <w:i/>
          <w:iCs/>
        </w:rPr>
        <w:t>a. Examining the design documents</w:t>
      </w:r>
    </w:p>
    <w:p w14:paraId="389BC49D" w14:textId="77777777" w:rsidR="00AE6DEE" w:rsidRPr="007F669F" w:rsidRDefault="009A2ACB" w:rsidP="00AE6DEE">
      <w:pPr>
        <w:pStyle w:val="ListParagraph"/>
        <w:rPr>
          <w:bCs/>
          <w:i/>
          <w:iCs/>
        </w:rPr>
      </w:pPr>
      <w:r w:rsidRPr="007F669F">
        <w:rPr>
          <w:bCs/>
          <w:i/>
          <w:iCs/>
        </w:rPr>
        <w:t>Testing Computer Software p.39 Syllabus Section 1.4.2</w:t>
      </w:r>
    </w:p>
    <w:p w14:paraId="4AD295FF" w14:textId="77777777" w:rsidR="00AE6DEE" w:rsidRPr="007F669F" w:rsidRDefault="009A2ACB" w:rsidP="00AE6DEE">
      <w:pPr>
        <w:pStyle w:val="ListParagraph"/>
        <w:rPr>
          <w:bCs/>
          <w:i/>
          <w:iCs/>
        </w:rPr>
      </w:pPr>
      <w:r w:rsidRPr="007F669F">
        <w:rPr>
          <w:bCs/>
          <w:i/>
          <w:iCs/>
        </w:rPr>
        <w:t xml:space="preserve">“TESTING DURING THE DESIGN STAGE“ </w:t>
      </w:r>
    </w:p>
    <w:p w14:paraId="0BD1451C" w14:textId="77777777" w:rsidR="00AE6DEE" w:rsidRPr="002400CB" w:rsidRDefault="00AE6DEE" w:rsidP="00AE6DEE">
      <w:pPr>
        <w:pStyle w:val="ListParagraph"/>
        <w:rPr>
          <w:b/>
          <w:bCs/>
          <w:i/>
          <w:iCs/>
        </w:rPr>
      </w:pPr>
    </w:p>
    <w:p w14:paraId="7655051B" w14:textId="77777777" w:rsidR="00AE6DEE" w:rsidRPr="007F669F" w:rsidRDefault="009A2ACB" w:rsidP="007F669F">
      <w:pPr>
        <w:pStyle w:val="ListParagraph"/>
        <w:numPr>
          <w:ilvl w:val="0"/>
          <w:numId w:val="133"/>
        </w:numPr>
        <w:rPr>
          <w:b/>
          <w:bCs/>
          <w:i/>
          <w:iCs/>
        </w:rPr>
      </w:pPr>
      <w:r w:rsidRPr="002400CB">
        <w:rPr>
          <w:b/>
          <w:bCs/>
          <w:i/>
          <w:iCs/>
        </w:rPr>
        <w:t xml:space="preserve"> A well-designed test system promotes:</w:t>
      </w:r>
    </w:p>
    <w:p w14:paraId="36B1D704" w14:textId="77777777" w:rsidR="006D5E42" w:rsidRPr="007F669F" w:rsidRDefault="009A2ACB" w:rsidP="007F669F">
      <w:pPr>
        <w:pStyle w:val="ListParagraph"/>
        <w:numPr>
          <w:ilvl w:val="0"/>
          <w:numId w:val="142"/>
        </w:numPr>
        <w:rPr>
          <w:bCs/>
          <w:i/>
          <w:iCs/>
        </w:rPr>
      </w:pPr>
      <w:r w:rsidRPr="007F669F">
        <w:rPr>
          <w:bCs/>
          <w:i/>
          <w:iCs/>
        </w:rPr>
        <w:t>Principles</w:t>
      </w:r>
    </w:p>
    <w:p w14:paraId="5F92982E" w14:textId="77777777" w:rsidR="006D5E42" w:rsidRPr="007F669F" w:rsidRDefault="009A2ACB" w:rsidP="007F669F">
      <w:pPr>
        <w:pStyle w:val="ListParagraph"/>
        <w:numPr>
          <w:ilvl w:val="0"/>
          <w:numId w:val="142"/>
        </w:numPr>
        <w:rPr>
          <w:bCs/>
          <w:i/>
          <w:iCs/>
        </w:rPr>
      </w:pPr>
      <w:r w:rsidRPr="007F669F">
        <w:rPr>
          <w:bCs/>
          <w:i/>
          <w:iCs/>
        </w:rPr>
        <w:t>Actions</w:t>
      </w:r>
    </w:p>
    <w:p w14:paraId="15E513DA" w14:textId="77777777" w:rsidR="006D5E42" w:rsidRPr="007F669F" w:rsidRDefault="009A2ACB" w:rsidP="007F669F">
      <w:pPr>
        <w:pStyle w:val="ListParagraph"/>
        <w:numPr>
          <w:ilvl w:val="0"/>
          <w:numId w:val="142"/>
        </w:numPr>
        <w:rPr>
          <w:bCs/>
          <w:i/>
          <w:iCs/>
        </w:rPr>
      </w:pPr>
      <w:r w:rsidRPr="007F669F">
        <w:rPr>
          <w:bCs/>
          <w:i/>
          <w:iCs/>
        </w:rPr>
        <w:t>Resources</w:t>
      </w:r>
    </w:p>
    <w:p w14:paraId="10373E55" w14:textId="77777777" w:rsidR="006D5E42" w:rsidRPr="007F669F" w:rsidRDefault="009A2ACB" w:rsidP="007F669F">
      <w:pPr>
        <w:pStyle w:val="ListParagraph"/>
        <w:numPr>
          <w:ilvl w:val="0"/>
          <w:numId w:val="142"/>
        </w:numPr>
        <w:rPr>
          <w:bCs/>
          <w:i/>
          <w:iCs/>
        </w:rPr>
      </w:pPr>
      <w:r w:rsidRPr="007F669F">
        <w:rPr>
          <w:bCs/>
          <w:i/>
          <w:iCs/>
        </w:rPr>
        <w:t>Accountability</w:t>
      </w:r>
    </w:p>
    <w:p w14:paraId="325EF5D5" w14:textId="77777777" w:rsidR="00AE6DEE" w:rsidRPr="002400CB" w:rsidRDefault="009A2ACB" w:rsidP="00AE6DEE">
      <w:pPr>
        <w:pStyle w:val="ListParagraph"/>
        <w:rPr>
          <w:b/>
          <w:bCs/>
          <w:i/>
          <w:iCs/>
        </w:rPr>
      </w:pPr>
      <w:r w:rsidRPr="002400CB">
        <w:rPr>
          <w:b/>
          <w:bCs/>
          <w:i/>
          <w:iCs/>
        </w:rPr>
        <w:t xml:space="preserve"> d. Accountability</w:t>
      </w:r>
    </w:p>
    <w:p w14:paraId="0009B3A4" w14:textId="77777777" w:rsidR="00AE6DEE" w:rsidRPr="007F669F" w:rsidRDefault="009A2ACB" w:rsidP="00AE6DEE">
      <w:pPr>
        <w:pStyle w:val="ListParagraph"/>
        <w:rPr>
          <w:bCs/>
          <w:i/>
          <w:iCs/>
        </w:rPr>
      </w:pPr>
      <w:r w:rsidRPr="007F669F">
        <w:rPr>
          <w:bCs/>
          <w:i/>
          <w:iCs/>
        </w:rPr>
        <w:t>Managing th</w:t>
      </w:r>
      <w:r w:rsidRPr="007F669F">
        <w:rPr>
          <w:bCs/>
          <w:i/>
          <w:iCs/>
        </w:rPr>
        <w:t>e Testing Process p.39 Syllabus Section 1.4.2</w:t>
      </w:r>
    </w:p>
    <w:p w14:paraId="0F3D4417" w14:textId="77777777" w:rsidR="00AE6DEE" w:rsidRPr="007F669F" w:rsidRDefault="009A2ACB" w:rsidP="00AE6DEE">
      <w:pPr>
        <w:pStyle w:val="ListParagraph"/>
        <w:rPr>
          <w:bCs/>
          <w:i/>
          <w:iCs/>
        </w:rPr>
      </w:pPr>
      <w:r w:rsidRPr="007F669F">
        <w:rPr>
          <w:bCs/>
          <w:i/>
          <w:iCs/>
        </w:rPr>
        <w:t xml:space="preserve">“A well-designed test system promotes accountability“ </w:t>
      </w:r>
    </w:p>
    <w:p w14:paraId="3C69F1F6" w14:textId="77777777" w:rsidR="00AE6DEE" w:rsidRPr="002400CB" w:rsidRDefault="00AE6DEE" w:rsidP="00AE6DEE">
      <w:pPr>
        <w:pStyle w:val="ListParagraph"/>
        <w:rPr>
          <w:b/>
          <w:bCs/>
          <w:i/>
          <w:iCs/>
        </w:rPr>
      </w:pPr>
    </w:p>
    <w:p w14:paraId="47743610" w14:textId="77777777" w:rsidR="00AE6DEE" w:rsidRPr="002400CB" w:rsidRDefault="009A2ACB" w:rsidP="007F669F">
      <w:pPr>
        <w:pStyle w:val="ListParagraph"/>
        <w:numPr>
          <w:ilvl w:val="0"/>
          <w:numId w:val="133"/>
        </w:numPr>
        <w:rPr>
          <w:b/>
          <w:bCs/>
          <w:i/>
          <w:iCs/>
        </w:rPr>
      </w:pPr>
      <w:r w:rsidRPr="002400CB">
        <w:rPr>
          <w:b/>
          <w:bCs/>
          <w:i/>
          <w:iCs/>
        </w:rPr>
        <w:t>When testing operating systems or applications, the first step of testing a new build should consist of :</w:t>
      </w:r>
    </w:p>
    <w:p w14:paraId="504AE751" w14:textId="77777777" w:rsidR="006D5E42" w:rsidRPr="007F669F" w:rsidRDefault="009A2ACB" w:rsidP="007F669F">
      <w:pPr>
        <w:pStyle w:val="ListParagraph"/>
        <w:numPr>
          <w:ilvl w:val="0"/>
          <w:numId w:val="143"/>
        </w:numPr>
        <w:rPr>
          <w:bCs/>
          <w:i/>
          <w:iCs/>
        </w:rPr>
      </w:pPr>
      <w:r w:rsidRPr="007F669F">
        <w:rPr>
          <w:bCs/>
          <w:i/>
          <w:iCs/>
        </w:rPr>
        <w:t>Notifying test lead</w:t>
      </w:r>
    </w:p>
    <w:p w14:paraId="6498F0A8" w14:textId="77777777" w:rsidR="006D5E42" w:rsidRPr="007F669F" w:rsidRDefault="009A2ACB" w:rsidP="007F669F">
      <w:pPr>
        <w:pStyle w:val="ListParagraph"/>
        <w:numPr>
          <w:ilvl w:val="0"/>
          <w:numId w:val="143"/>
        </w:numPr>
        <w:rPr>
          <w:bCs/>
          <w:i/>
          <w:iCs/>
        </w:rPr>
      </w:pPr>
      <w:r w:rsidRPr="007F669F">
        <w:rPr>
          <w:bCs/>
          <w:i/>
          <w:iCs/>
        </w:rPr>
        <w:t xml:space="preserve">Updating </w:t>
      </w:r>
      <w:r w:rsidRPr="007F669F">
        <w:rPr>
          <w:bCs/>
          <w:i/>
          <w:iCs/>
        </w:rPr>
        <w:t>requirements</w:t>
      </w:r>
    </w:p>
    <w:p w14:paraId="5A553BE4" w14:textId="77777777" w:rsidR="006D5E42" w:rsidRPr="007F669F" w:rsidRDefault="009A2ACB" w:rsidP="007F669F">
      <w:pPr>
        <w:pStyle w:val="ListParagraph"/>
        <w:numPr>
          <w:ilvl w:val="0"/>
          <w:numId w:val="143"/>
        </w:numPr>
        <w:rPr>
          <w:bCs/>
          <w:i/>
          <w:iCs/>
        </w:rPr>
      </w:pPr>
      <w:r w:rsidRPr="007F669F">
        <w:rPr>
          <w:bCs/>
          <w:i/>
          <w:iCs/>
        </w:rPr>
        <w:t>Testing the upgrade/installation procedures</w:t>
      </w:r>
    </w:p>
    <w:p w14:paraId="12E77206" w14:textId="77777777" w:rsidR="006D5E42" w:rsidRPr="007F669F" w:rsidRDefault="009A2ACB" w:rsidP="007F669F">
      <w:pPr>
        <w:pStyle w:val="ListParagraph"/>
        <w:numPr>
          <w:ilvl w:val="0"/>
          <w:numId w:val="143"/>
        </w:numPr>
        <w:rPr>
          <w:bCs/>
          <w:i/>
          <w:iCs/>
        </w:rPr>
      </w:pPr>
      <w:r w:rsidRPr="007F669F">
        <w:rPr>
          <w:bCs/>
          <w:i/>
          <w:iCs/>
        </w:rPr>
        <w:t>A &amp; B</w:t>
      </w:r>
    </w:p>
    <w:p w14:paraId="540DFBA3" w14:textId="77777777" w:rsidR="00AE6DEE" w:rsidRPr="002400CB" w:rsidRDefault="009A2ACB" w:rsidP="00AE6DEE">
      <w:pPr>
        <w:pStyle w:val="ListParagraph"/>
        <w:rPr>
          <w:b/>
          <w:bCs/>
          <w:i/>
          <w:iCs/>
        </w:rPr>
      </w:pPr>
      <w:r w:rsidRPr="002400CB">
        <w:rPr>
          <w:b/>
          <w:bCs/>
          <w:i/>
          <w:iCs/>
        </w:rPr>
        <w:t xml:space="preserve"> c. Testing the upgrade/installation procedures</w:t>
      </w:r>
    </w:p>
    <w:p w14:paraId="377B838B" w14:textId="77777777" w:rsidR="00AE6DEE" w:rsidRPr="007F669F" w:rsidRDefault="009A2ACB" w:rsidP="00AE6DEE">
      <w:pPr>
        <w:pStyle w:val="ListParagraph"/>
        <w:rPr>
          <w:bCs/>
          <w:i/>
          <w:iCs/>
        </w:rPr>
      </w:pPr>
      <w:r w:rsidRPr="007F669F">
        <w:rPr>
          <w:bCs/>
          <w:i/>
          <w:iCs/>
        </w:rPr>
        <w:t>Managing the Testing Process p.216 Syllabus Section 1.4.3</w:t>
      </w:r>
    </w:p>
    <w:p w14:paraId="1872317B" w14:textId="77777777" w:rsidR="00AE6DEE" w:rsidRPr="007F669F" w:rsidRDefault="009A2ACB" w:rsidP="00AE6DEE">
      <w:pPr>
        <w:pStyle w:val="ListParagraph"/>
        <w:rPr>
          <w:bCs/>
          <w:i/>
          <w:iCs/>
        </w:rPr>
      </w:pPr>
      <w:r w:rsidRPr="007F669F">
        <w:rPr>
          <w:bCs/>
          <w:i/>
          <w:iCs/>
        </w:rPr>
        <w:t>“When testing operating systems or applications, for example, the first step of testing</w:t>
      </w:r>
      <w:r w:rsidRPr="007F669F">
        <w:rPr>
          <w:bCs/>
          <w:i/>
          <w:iCs/>
        </w:rPr>
        <w:t xml:space="preserve"> a new build should consist is to test the installation or upgrade procedures, which should result in a configured test environment.” </w:t>
      </w:r>
    </w:p>
    <w:p w14:paraId="6FE1082F" w14:textId="77777777" w:rsidR="00D73190" w:rsidRPr="007F669F" w:rsidRDefault="00D73190" w:rsidP="00AE6DEE">
      <w:pPr>
        <w:pStyle w:val="ListParagraph"/>
        <w:rPr>
          <w:bCs/>
          <w:i/>
          <w:iCs/>
        </w:rPr>
      </w:pPr>
    </w:p>
    <w:p w14:paraId="2703DE60" w14:textId="77777777" w:rsidR="00D73190" w:rsidRPr="002400CB" w:rsidRDefault="009A2ACB" w:rsidP="007F669F">
      <w:pPr>
        <w:pStyle w:val="ListParagraph"/>
        <w:numPr>
          <w:ilvl w:val="0"/>
          <w:numId w:val="133"/>
        </w:numPr>
        <w:rPr>
          <w:b/>
          <w:bCs/>
          <w:i/>
          <w:iCs/>
        </w:rPr>
      </w:pPr>
      <w:r w:rsidRPr="002400CB">
        <w:rPr>
          <w:b/>
          <w:bCs/>
          <w:i/>
          <w:iCs/>
        </w:rPr>
        <w:t>The general rule of test execution is that you must always create a test procedure that will force the program to use th</w:t>
      </w:r>
      <w:r w:rsidRPr="002400CB">
        <w:rPr>
          <w:b/>
          <w:bCs/>
          <w:i/>
          <w:iCs/>
        </w:rPr>
        <w:t>e data you’ve entered and to prove that it is using your data correctly.</w:t>
      </w:r>
    </w:p>
    <w:p w14:paraId="5A76C08C" w14:textId="77777777" w:rsidR="006D5E42" w:rsidRPr="004B581E" w:rsidRDefault="009A2ACB" w:rsidP="004B581E">
      <w:pPr>
        <w:pStyle w:val="ListParagraph"/>
        <w:numPr>
          <w:ilvl w:val="0"/>
          <w:numId w:val="144"/>
        </w:numPr>
        <w:rPr>
          <w:bCs/>
          <w:i/>
          <w:iCs/>
        </w:rPr>
      </w:pPr>
      <w:r w:rsidRPr="004B581E">
        <w:rPr>
          <w:bCs/>
          <w:i/>
          <w:iCs/>
        </w:rPr>
        <w:t>True</w:t>
      </w:r>
    </w:p>
    <w:p w14:paraId="18C59321" w14:textId="77777777" w:rsidR="006D5E42" w:rsidRPr="004B581E" w:rsidRDefault="009A2ACB" w:rsidP="004B581E">
      <w:pPr>
        <w:pStyle w:val="ListParagraph"/>
        <w:numPr>
          <w:ilvl w:val="0"/>
          <w:numId w:val="144"/>
        </w:numPr>
        <w:rPr>
          <w:bCs/>
          <w:i/>
          <w:iCs/>
        </w:rPr>
      </w:pPr>
      <w:r w:rsidRPr="004B581E">
        <w:rPr>
          <w:bCs/>
          <w:i/>
          <w:iCs/>
        </w:rPr>
        <w:t>False</w:t>
      </w:r>
    </w:p>
    <w:p w14:paraId="6EAA0B6A" w14:textId="77777777" w:rsidR="00D73190" w:rsidRPr="002400CB" w:rsidRDefault="009A2ACB" w:rsidP="00D73190">
      <w:pPr>
        <w:pStyle w:val="ListParagraph"/>
        <w:rPr>
          <w:b/>
          <w:bCs/>
          <w:i/>
          <w:iCs/>
        </w:rPr>
      </w:pPr>
      <w:r w:rsidRPr="002400CB">
        <w:rPr>
          <w:b/>
          <w:bCs/>
          <w:i/>
          <w:iCs/>
        </w:rPr>
        <w:t>a. True</w:t>
      </w:r>
    </w:p>
    <w:p w14:paraId="0C84C4B7" w14:textId="77777777" w:rsidR="00D73190" w:rsidRPr="004B581E" w:rsidRDefault="009A2ACB" w:rsidP="00D73190">
      <w:pPr>
        <w:pStyle w:val="ListParagraph"/>
        <w:rPr>
          <w:bCs/>
          <w:i/>
          <w:iCs/>
        </w:rPr>
      </w:pPr>
      <w:r w:rsidRPr="004B581E">
        <w:rPr>
          <w:bCs/>
          <w:i/>
          <w:iCs/>
        </w:rPr>
        <w:t>Testing Computer Software p.141 Syllabus Section 1.4.3</w:t>
      </w:r>
    </w:p>
    <w:p w14:paraId="5C7B66D6" w14:textId="77777777" w:rsidR="00D73190" w:rsidRDefault="009A2ACB" w:rsidP="00D73190">
      <w:pPr>
        <w:pStyle w:val="ListParagraph"/>
        <w:rPr>
          <w:bCs/>
          <w:i/>
          <w:iCs/>
        </w:rPr>
      </w:pPr>
      <w:r w:rsidRPr="004B581E">
        <w:rPr>
          <w:bCs/>
          <w:i/>
          <w:iCs/>
        </w:rPr>
        <w:t xml:space="preserve">“The general rule of test execution is that you must always create a test procedure that will force the program to use the data you’ve entered and to prove that it is using your data correctly.” </w:t>
      </w:r>
    </w:p>
    <w:p w14:paraId="05250F17" w14:textId="77777777" w:rsidR="004B581E" w:rsidRPr="004B581E" w:rsidRDefault="004B581E" w:rsidP="00D73190">
      <w:pPr>
        <w:pStyle w:val="ListParagraph"/>
        <w:rPr>
          <w:bCs/>
          <w:i/>
          <w:iCs/>
        </w:rPr>
      </w:pPr>
    </w:p>
    <w:p w14:paraId="79C095AE" w14:textId="77777777" w:rsidR="009B55EC" w:rsidRPr="002400CB" w:rsidRDefault="009A2ACB" w:rsidP="004B581E">
      <w:pPr>
        <w:pStyle w:val="ListParagraph"/>
        <w:numPr>
          <w:ilvl w:val="0"/>
          <w:numId w:val="133"/>
        </w:numPr>
        <w:rPr>
          <w:b/>
          <w:bCs/>
          <w:i/>
          <w:iCs/>
        </w:rPr>
      </w:pPr>
      <w:r w:rsidRPr="002400CB">
        <w:rPr>
          <w:b/>
          <w:bCs/>
          <w:i/>
          <w:iCs/>
        </w:rPr>
        <w:t>Which is not a goal of writing effective Problem/Bug report</w:t>
      </w:r>
      <w:r w:rsidRPr="002400CB">
        <w:rPr>
          <w:b/>
          <w:bCs/>
          <w:i/>
          <w:iCs/>
        </w:rPr>
        <w:t>s?</w:t>
      </w:r>
    </w:p>
    <w:p w14:paraId="6C3B3A7B" w14:textId="77777777" w:rsidR="006D5E42" w:rsidRPr="004B581E" w:rsidRDefault="009A2ACB" w:rsidP="004B581E">
      <w:pPr>
        <w:pStyle w:val="ListParagraph"/>
        <w:numPr>
          <w:ilvl w:val="0"/>
          <w:numId w:val="145"/>
        </w:numPr>
        <w:rPr>
          <w:bCs/>
          <w:i/>
          <w:iCs/>
        </w:rPr>
      </w:pPr>
      <w:r w:rsidRPr="004B581E">
        <w:rPr>
          <w:bCs/>
          <w:i/>
          <w:iCs/>
        </w:rPr>
        <w:t xml:space="preserve">Illustrate how to fix the problem </w:t>
      </w:r>
    </w:p>
    <w:p w14:paraId="373F6DB5" w14:textId="77777777" w:rsidR="006D5E42" w:rsidRPr="004B581E" w:rsidRDefault="009A2ACB" w:rsidP="004B581E">
      <w:pPr>
        <w:pStyle w:val="ListParagraph"/>
        <w:numPr>
          <w:ilvl w:val="0"/>
          <w:numId w:val="145"/>
        </w:numPr>
        <w:rPr>
          <w:bCs/>
          <w:i/>
          <w:iCs/>
        </w:rPr>
      </w:pPr>
      <w:r w:rsidRPr="004B581E">
        <w:rPr>
          <w:bCs/>
          <w:i/>
          <w:iCs/>
        </w:rPr>
        <w:t>Explain how to reproduce the problem</w:t>
      </w:r>
    </w:p>
    <w:p w14:paraId="17607752" w14:textId="77777777" w:rsidR="006D5E42" w:rsidRPr="004B581E" w:rsidRDefault="009A2ACB" w:rsidP="004B581E">
      <w:pPr>
        <w:pStyle w:val="ListParagraph"/>
        <w:numPr>
          <w:ilvl w:val="0"/>
          <w:numId w:val="145"/>
        </w:numPr>
        <w:rPr>
          <w:bCs/>
          <w:i/>
          <w:iCs/>
        </w:rPr>
      </w:pPr>
      <w:r w:rsidRPr="004B581E">
        <w:rPr>
          <w:bCs/>
          <w:i/>
          <w:iCs/>
        </w:rPr>
        <w:t>Analyze the error so you can describe it in a minimum number of steps</w:t>
      </w:r>
    </w:p>
    <w:p w14:paraId="6ACE51F7" w14:textId="77777777" w:rsidR="006D5E42" w:rsidRPr="004B581E" w:rsidRDefault="009A2ACB" w:rsidP="004B581E">
      <w:pPr>
        <w:pStyle w:val="ListParagraph"/>
        <w:numPr>
          <w:ilvl w:val="0"/>
          <w:numId w:val="145"/>
        </w:numPr>
        <w:rPr>
          <w:bCs/>
          <w:i/>
          <w:iCs/>
        </w:rPr>
      </w:pPr>
      <w:r w:rsidRPr="004B581E">
        <w:rPr>
          <w:bCs/>
          <w:i/>
          <w:iCs/>
        </w:rPr>
        <w:t xml:space="preserve">Write a report that is complete, easy to understand, and non-antagonistic </w:t>
      </w:r>
    </w:p>
    <w:p w14:paraId="082B4E05" w14:textId="77777777" w:rsidR="009B55EC" w:rsidRPr="002400CB" w:rsidRDefault="009A2ACB" w:rsidP="009B55EC">
      <w:pPr>
        <w:pStyle w:val="ListParagraph"/>
        <w:rPr>
          <w:b/>
          <w:bCs/>
          <w:i/>
          <w:iCs/>
        </w:rPr>
      </w:pPr>
      <w:r w:rsidRPr="002400CB">
        <w:rPr>
          <w:b/>
          <w:bCs/>
          <w:i/>
          <w:iCs/>
        </w:rPr>
        <w:t>a. Illustrate how to fix the problem</w:t>
      </w:r>
      <w:r w:rsidRPr="002400CB">
        <w:rPr>
          <w:b/>
          <w:bCs/>
          <w:i/>
          <w:iCs/>
        </w:rPr>
        <w:t xml:space="preserve"> </w:t>
      </w:r>
    </w:p>
    <w:p w14:paraId="005CCED7" w14:textId="77777777" w:rsidR="009B55EC" w:rsidRPr="004B581E" w:rsidRDefault="009A2ACB" w:rsidP="009B55EC">
      <w:pPr>
        <w:pStyle w:val="ListParagraph"/>
        <w:rPr>
          <w:bCs/>
          <w:i/>
          <w:iCs/>
        </w:rPr>
      </w:pPr>
      <w:r w:rsidRPr="004B581E">
        <w:rPr>
          <w:bCs/>
          <w:i/>
          <w:iCs/>
        </w:rPr>
        <w:t>Testing Computer Software p.65-66 Syllabus Section 1.4.4</w:t>
      </w:r>
    </w:p>
    <w:p w14:paraId="0377CA5A" w14:textId="77777777" w:rsidR="009B55EC" w:rsidRPr="004B581E" w:rsidRDefault="009A2ACB" w:rsidP="009B55EC">
      <w:pPr>
        <w:pStyle w:val="ListParagraph"/>
        <w:rPr>
          <w:bCs/>
          <w:i/>
          <w:iCs/>
        </w:rPr>
      </w:pPr>
      <w:r w:rsidRPr="004B581E">
        <w:rPr>
          <w:bCs/>
          <w:i/>
          <w:iCs/>
        </w:rPr>
        <w:t>“To write a fully effective report you must:</w:t>
      </w:r>
    </w:p>
    <w:p w14:paraId="259A93AC" w14:textId="77777777" w:rsidR="006D5E42" w:rsidRPr="004B581E" w:rsidRDefault="009A2ACB" w:rsidP="009B55EC">
      <w:pPr>
        <w:pStyle w:val="ListParagraph"/>
        <w:numPr>
          <w:ilvl w:val="2"/>
          <w:numId w:val="146"/>
        </w:numPr>
        <w:rPr>
          <w:bCs/>
          <w:i/>
          <w:iCs/>
        </w:rPr>
      </w:pPr>
      <w:r w:rsidRPr="004B581E">
        <w:rPr>
          <w:bCs/>
          <w:i/>
          <w:iCs/>
        </w:rPr>
        <w:t>Explain how to reproduce the problem</w:t>
      </w:r>
    </w:p>
    <w:p w14:paraId="361FFF71" w14:textId="77777777" w:rsidR="006D5E42" w:rsidRPr="004B581E" w:rsidRDefault="009A2ACB" w:rsidP="009B55EC">
      <w:pPr>
        <w:pStyle w:val="ListParagraph"/>
        <w:numPr>
          <w:ilvl w:val="2"/>
          <w:numId w:val="146"/>
        </w:numPr>
        <w:rPr>
          <w:bCs/>
          <w:i/>
          <w:iCs/>
        </w:rPr>
      </w:pPr>
      <w:r w:rsidRPr="004B581E">
        <w:rPr>
          <w:bCs/>
          <w:i/>
          <w:iCs/>
        </w:rPr>
        <w:t>Analyze the error so you can describe it in a minimum number of steps</w:t>
      </w:r>
    </w:p>
    <w:p w14:paraId="0497706D" w14:textId="77777777" w:rsidR="004B581E" w:rsidRDefault="006D5E42" w:rsidP="00707EEE">
      <w:pPr>
        <w:pStyle w:val="ListParagraph"/>
        <w:numPr>
          <w:ilvl w:val="2"/>
          <w:numId w:val="146"/>
        </w:numPr>
        <w:rPr>
          <w:bCs/>
          <w:i/>
          <w:iCs/>
        </w:rPr>
      </w:pPr>
      <w:r w:rsidRPr="004B581E">
        <w:rPr>
          <w:bCs/>
          <w:i/>
          <w:iCs/>
        </w:rPr>
        <w:t xml:space="preserve">Write a report that is complete, easy to understand, and non-antagonistic ” </w:t>
      </w:r>
    </w:p>
    <w:p w14:paraId="40C0C3A3" w14:textId="77777777" w:rsidR="00707EEE" w:rsidRPr="00707EEE" w:rsidRDefault="00707EEE" w:rsidP="00707EEE">
      <w:pPr>
        <w:pStyle w:val="ListParagraph"/>
        <w:ind w:left="1800"/>
        <w:rPr>
          <w:bCs/>
          <w:i/>
          <w:iCs/>
        </w:rPr>
      </w:pPr>
    </w:p>
    <w:p w14:paraId="3E1E2D57" w14:textId="77777777" w:rsidR="009B55EC" w:rsidRPr="000C2D18" w:rsidRDefault="009A2ACB" w:rsidP="000C2D18">
      <w:pPr>
        <w:pStyle w:val="ListParagraph"/>
        <w:numPr>
          <w:ilvl w:val="0"/>
          <w:numId w:val="133"/>
        </w:numPr>
        <w:rPr>
          <w:b/>
          <w:bCs/>
          <w:i/>
          <w:iCs/>
        </w:rPr>
      </w:pPr>
      <w:r w:rsidRPr="004B581E">
        <w:rPr>
          <w:b/>
          <w:bCs/>
          <w:i/>
          <w:iCs/>
        </w:rPr>
        <w:t>Which of the following displays an exit criterion for the test team?</w:t>
      </w:r>
    </w:p>
    <w:p w14:paraId="26BE3661" w14:textId="77777777" w:rsidR="006D5E42" w:rsidRPr="00707EEE" w:rsidRDefault="009A2ACB" w:rsidP="00707EEE">
      <w:pPr>
        <w:pStyle w:val="ListParagraph"/>
        <w:numPr>
          <w:ilvl w:val="0"/>
          <w:numId w:val="147"/>
        </w:numPr>
        <w:rPr>
          <w:bCs/>
          <w:i/>
          <w:iCs/>
        </w:rPr>
      </w:pPr>
      <w:r w:rsidRPr="00707EEE">
        <w:rPr>
          <w:bCs/>
          <w:i/>
          <w:iCs/>
        </w:rPr>
        <w:t>All software released to the test team is accompanied by release notes</w:t>
      </w:r>
    </w:p>
    <w:p w14:paraId="6A38DD8F" w14:textId="77777777" w:rsidR="006D5E42" w:rsidRPr="00707EEE" w:rsidRDefault="009A2ACB" w:rsidP="00707EEE">
      <w:pPr>
        <w:pStyle w:val="ListParagraph"/>
        <w:numPr>
          <w:ilvl w:val="0"/>
          <w:numId w:val="147"/>
        </w:numPr>
        <w:rPr>
          <w:bCs/>
          <w:i/>
          <w:iCs/>
        </w:rPr>
      </w:pPr>
      <w:r w:rsidRPr="00707EEE">
        <w:rPr>
          <w:bCs/>
          <w:i/>
          <w:iCs/>
        </w:rPr>
        <w:t xml:space="preserve">The test team has executed the </w:t>
      </w:r>
      <w:r w:rsidRPr="00707EEE">
        <w:rPr>
          <w:bCs/>
          <w:i/>
          <w:iCs/>
        </w:rPr>
        <w:t>entire planned tests against the application under test.</w:t>
      </w:r>
    </w:p>
    <w:p w14:paraId="2298AB3D" w14:textId="77777777" w:rsidR="006D5E42" w:rsidRPr="00707EEE" w:rsidRDefault="009A2ACB" w:rsidP="00707EEE">
      <w:pPr>
        <w:pStyle w:val="ListParagraph"/>
        <w:numPr>
          <w:ilvl w:val="0"/>
          <w:numId w:val="147"/>
        </w:numPr>
        <w:rPr>
          <w:bCs/>
          <w:i/>
          <w:iCs/>
        </w:rPr>
      </w:pPr>
      <w:r w:rsidRPr="00707EEE">
        <w:rPr>
          <w:bCs/>
          <w:i/>
          <w:iCs/>
        </w:rPr>
        <w:t>Twice-weekly bug review meetings (under the Change Control Board) occur until System Test Phase Exit to manage the open bug backlog and bug closure times.</w:t>
      </w:r>
    </w:p>
    <w:p w14:paraId="55EE1967" w14:textId="77777777" w:rsidR="006D5E42" w:rsidRPr="00F45784" w:rsidRDefault="009A2ACB" w:rsidP="00707EEE">
      <w:pPr>
        <w:pStyle w:val="ListParagraph"/>
        <w:numPr>
          <w:ilvl w:val="0"/>
          <w:numId w:val="147"/>
        </w:numPr>
        <w:rPr>
          <w:bCs/>
          <w:i/>
          <w:iCs/>
        </w:rPr>
      </w:pPr>
      <w:r w:rsidRPr="00F45784">
        <w:rPr>
          <w:bCs/>
          <w:i/>
          <w:iCs/>
        </w:rPr>
        <w:t>The Development teams have unit-tested all f</w:t>
      </w:r>
      <w:r w:rsidRPr="00F45784">
        <w:rPr>
          <w:bCs/>
          <w:i/>
          <w:iCs/>
        </w:rPr>
        <w:t>eatures and bug fixes scheduled for release.</w:t>
      </w:r>
    </w:p>
    <w:p w14:paraId="2A5160E2" w14:textId="77777777" w:rsidR="009B55EC" w:rsidRPr="002400CB" w:rsidRDefault="009A2ACB" w:rsidP="009B55EC">
      <w:pPr>
        <w:pStyle w:val="ListParagraph"/>
        <w:rPr>
          <w:b/>
          <w:bCs/>
          <w:i/>
          <w:iCs/>
        </w:rPr>
      </w:pPr>
      <w:r w:rsidRPr="002400CB">
        <w:rPr>
          <w:b/>
          <w:bCs/>
          <w:i/>
          <w:iCs/>
        </w:rPr>
        <w:t>b. The test team has executed the entire planned tests against the application under test.</w:t>
      </w:r>
    </w:p>
    <w:p w14:paraId="0EFE7720" w14:textId="77777777" w:rsidR="009B55EC" w:rsidRPr="00F45784" w:rsidRDefault="009A2ACB" w:rsidP="009B55EC">
      <w:pPr>
        <w:pStyle w:val="ListParagraph"/>
        <w:rPr>
          <w:bCs/>
          <w:i/>
          <w:iCs/>
        </w:rPr>
      </w:pPr>
      <w:r w:rsidRPr="00F45784">
        <w:rPr>
          <w:bCs/>
          <w:i/>
          <w:iCs/>
        </w:rPr>
        <w:t>Managing the Testing Process p.55-56 Syllabus Section 1.4.4</w:t>
      </w:r>
    </w:p>
    <w:p w14:paraId="532CC2DE" w14:textId="77777777" w:rsidR="009B55EC" w:rsidRPr="00F45784" w:rsidRDefault="009A2ACB" w:rsidP="009B55EC">
      <w:pPr>
        <w:pStyle w:val="ListParagraph"/>
        <w:rPr>
          <w:bCs/>
          <w:i/>
          <w:iCs/>
        </w:rPr>
      </w:pPr>
      <w:r w:rsidRPr="00F45784">
        <w:rPr>
          <w:bCs/>
          <w:i/>
          <w:iCs/>
        </w:rPr>
        <w:lastRenderedPageBreak/>
        <w:t>“System Test will end when:</w:t>
      </w:r>
    </w:p>
    <w:p w14:paraId="773C99FC" w14:textId="77777777" w:rsidR="009B55EC" w:rsidRPr="00F45784" w:rsidRDefault="009A2ACB" w:rsidP="009B55EC">
      <w:pPr>
        <w:pStyle w:val="ListParagraph"/>
        <w:rPr>
          <w:bCs/>
          <w:i/>
          <w:iCs/>
        </w:rPr>
      </w:pPr>
      <w:r w:rsidRPr="00F45784">
        <w:rPr>
          <w:bCs/>
          <w:i/>
          <w:iCs/>
        </w:rPr>
        <w:tab/>
        <w:t>4. The test team has executed t</w:t>
      </w:r>
      <w:r w:rsidRPr="00F45784">
        <w:rPr>
          <w:bCs/>
          <w:i/>
          <w:iCs/>
        </w:rPr>
        <w:t xml:space="preserve">he entire planned tests against the GA-candidate software.” </w:t>
      </w:r>
    </w:p>
    <w:p w14:paraId="6AEC427E" w14:textId="77777777" w:rsidR="00B20549" w:rsidRPr="002400CB" w:rsidRDefault="00B20549" w:rsidP="009B55EC">
      <w:pPr>
        <w:pStyle w:val="ListParagraph"/>
        <w:rPr>
          <w:b/>
          <w:bCs/>
          <w:i/>
          <w:iCs/>
        </w:rPr>
      </w:pPr>
    </w:p>
    <w:p w14:paraId="04BFD5FC" w14:textId="77777777" w:rsidR="00B20549" w:rsidRDefault="009A2ACB" w:rsidP="00F45784">
      <w:pPr>
        <w:pStyle w:val="ListParagraph"/>
        <w:numPr>
          <w:ilvl w:val="0"/>
          <w:numId w:val="133"/>
        </w:numPr>
        <w:rPr>
          <w:b/>
          <w:bCs/>
          <w:i/>
          <w:iCs/>
        </w:rPr>
      </w:pPr>
      <w:r w:rsidRPr="002400CB">
        <w:rPr>
          <w:b/>
          <w:bCs/>
          <w:i/>
          <w:iCs/>
        </w:rPr>
        <w:t xml:space="preserve"> The daily closure period refers to:</w:t>
      </w:r>
    </w:p>
    <w:p w14:paraId="4E80E1EA" w14:textId="77777777" w:rsidR="006D5E42" w:rsidRPr="00F45784" w:rsidRDefault="009A2ACB" w:rsidP="00F45784">
      <w:pPr>
        <w:pStyle w:val="ListParagraph"/>
        <w:numPr>
          <w:ilvl w:val="0"/>
          <w:numId w:val="148"/>
        </w:numPr>
        <w:rPr>
          <w:bCs/>
          <w:i/>
          <w:iCs/>
        </w:rPr>
      </w:pPr>
      <w:r w:rsidRPr="00F45784">
        <w:rPr>
          <w:bCs/>
          <w:i/>
          <w:iCs/>
        </w:rPr>
        <w:t>The average for all closed bugs, including the current day and all previous days</w:t>
      </w:r>
    </w:p>
    <w:p w14:paraId="41679EC8" w14:textId="77777777" w:rsidR="006D5E42" w:rsidRPr="00F45784" w:rsidRDefault="009A2ACB" w:rsidP="00F45784">
      <w:pPr>
        <w:pStyle w:val="ListParagraph"/>
        <w:numPr>
          <w:ilvl w:val="0"/>
          <w:numId w:val="148"/>
        </w:numPr>
        <w:rPr>
          <w:bCs/>
          <w:i/>
          <w:iCs/>
        </w:rPr>
      </w:pPr>
      <w:r w:rsidRPr="00F45784">
        <w:rPr>
          <w:bCs/>
          <w:i/>
          <w:iCs/>
        </w:rPr>
        <w:t>The amount of bugs opened over a 24 hour period</w:t>
      </w:r>
    </w:p>
    <w:p w14:paraId="3F433127" w14:textId="77777777" w:rsidR="006D5E42" w:rsidRPr="00F45784" w:rsidRDefault="009A2ACB" w:rsidP="00F45784">
      <w:pPr>
        <w:pStyle w:val="ListParagraph"/>
        <w:numPr>
          <w:ilvl w:val="0"/>
          <w:numId w:val="148"/>
        </w:numPr>
        <w:rPr>
          <w:bCs/>
          <w:i/>
          <w:iCs/>
        </w:rPr>
      </w:pPr>
      <w:r w:rsidRPr="00F45784">
        <w:rPr>
          <w:bCs/>
          <w:i/>
          <w:iCs/>
        </w:rPr>
        <w:t>The average number of days b</w:t>
      </w:r>
      <w:r w:rsidRPr="00F45784">
        <w:rPr>
          <w:bCs/>
          <w:i/>
          <w:iCs/>
        </w:rPr>
        <w:t>etween the opening of a bug and its resolution for all bugs closed on the same day.</w:t>
      </w:r>
    </w:p>
    <w:p w14:paraId="0FC17E7C" w14:textId="77777777" w:rsidR="006D5E42" w:rsidRPr="00F45784" w:rsidRDefault="009A2ACB" w:rsidP="00F45784">
      <w:pPr>
        <w:pStyle w:val="ListParagraph"/>
        <w:numPr>
          <w:ilvl w:val="0"/>
          <w:numId w:val="148"/>
        </w:numPr>
        <w:rPr>
          <w:bCs/>
          <w:i/>
          <w:iCs/>
        </w:rPr>
      </w:pPr>
      <w:r w:rsidRPr="00F45784">
        <w:rPr>
          <w:bCs/>
          <w:i/>
          <w:iCs/>
        </w:rPr>
        <w:t>None of the Above</w:t>
      </w:r>
    </w:p>
    <w:p w14:paraId="0D1E224F" w14:textId="77777777" w:rsidR="00B20549" w:rsidRPr="002400CB" w:rsidRDefault="009A2ACB" w:rsidP="00F45784">
      <w:pPr>
        <w:pStyle w:val="ListParagraph"/>
        <w:rPr>
          <w:b/>
          <w:bCs/>
          <w:i/>
          <w:iCs/>
        </w:rPr>
      </w:pPr>
      <w:r w:rsidRPr="002400CB">
        <w:rPr>
          <w:b/>
          <w:bCs/>
          <w:i/>
          <w:iCs/>
        </w:rPr>
        <w:t>c. The average number of days between the opening of a bug and its resolution for all bugs closed on the same day.</w:t>
      </w:r>
    </w:p>
    <w:p w14:paraId="5816DA35" w14:textId="77777777" w:rsidR="00B20549" w:rsidRPr="00F45784" w:rsidRDefault="009A2ACB" w:rsidP="00B20549">
      <w:pPr>
        <w:pStyle w:val="ListParagraph"/>
        <w:rPr>
          <w:bCs/>
          <w:i/>
          <w:iCs/>
        </w:rPr>
      </w:pPr>
      <w:r w:rsidRPr="00F45784">
        <w:rPr>
          <w:bCs/>
          <w:i/>
          <w:iCs/>
        </w:rPr>
        <w:t xml:space="preserve">Managing the Testing Process p.157,161 </w:t>
      </w:r>
      <w:r w:rsidRPr="00F45784">
        <w:rPr>
          <w:bCs/>
          <w:i/>
          <w:iCs/>
        </w:rPr>
        <w:t>Syllabus Section 1.4.5</w:t>
      </w:r>
    </w:p>
    <w:p w14:paraId="7FBE1537" w14:textId="77777777" w:rsidR="00B20549" w:rsidRPr="00F45784" w:rsidRDefault="009A2ACB" w:rsidP="00B20549">
      <w:pPr>
        <w:pStyle w:val="ListParagraph"/>
        <w:rPr>
          <w:bCs/>
          <w:i/>
          <w:iCs/>
        </w:rPr>
      </w:pPr>
      <w:r w:rsidRPr="00F45784">
        <w:rPr>
          <w:bCs/>
          <w:i/>
          <w:iCs/>
        </w:rPr>
        <w:t xml:space="preserve">“Daily closure period refers to the average number of days between the opening of a bug and its resolution for all bugs closed on the same day.” </w:t>
      </w:r>
    </w:p>
    <w:p w14:paraId="3A40E9C0" w14:textId="77777777" w:rsidR="000C59A4" w:rsidRDefault="000C59A4" w:rsidP="000C59A4">
      <w:pPr>
        <w:pStyle w:val="ListParagraph"/>
        <w:ind w:left="0"/>
        <w:rPr>
          <w:b/>
          <w:bCs/>
          <w:i/>
          <w:iCs/>
        </w:rPr>
      </w:pPr>
    </w:p>
    <w:p w14:paraId="67542D82" w14:textId="77777777" w:rsidR="00F63DEB" w:rsidRPr="00F63DEB" w:rsidRDefault="009A2ACB" w:rsidP="00F63DEB">
      <w:pPr>
        <w:pStyle w:val="ListParagraph"/>
        <w:numPr>
          <w:ilvl w:val="0"/>
          <w:numId w:val="133"/>
        </w:numPr>
        <w:rPr>
          <w:b/>
          <w:bCs/>
          <w:i/>
          <w:iCs/>
        </w:rPr>
      </w:pPr>
      <w:r w:rsidRPr="002400CB">
        <w:rPr>
          <w:b/>
          <w:bCs/>
          <w:i/>
          <w:iCs/>
        </w:rPr>
        <w:t>Integrity testing involves:</w:t>
      </w:r>
    </w:p>
    <w:p w14:paraId="2362CE5D" w14:textId="77777777" w:rsidR="006D5E42" w:rsidRPr="000C59A4" w:rsidRDefault="009A2ACB" w:rsidP="00F63DEB">
      <w:pPr>
        <w:pStyle w:val="ListParagraph"/>
        <w:numPr>
          <w:ilvl w:val="0"/>
          <w:numId w:val="149"/>
        </w:numPr>
        <w:rPr>
          <w:bCs/>
          <w:i/>
          <w:iCs/>
        </w:rPr>
      </w:pPr>
      <w:r w:rsidRPr="000C59A4">
        <w:rPr>
          <w:bCs/>
          <w:i/>
          <w:iCs/>
        </w:rPr>
        <w:t xml:space="preserve">The testing of pseudo code </w:t>
      </w:r>
    </w:p>
    <w:p w14:paraId="20937C1C" w14:textId="77777777" w:rsidR="006D5E42" w:rsidRPr="000C59A4" w:rsidRDefault="009A2ACB" w:rsidP="00F63DEB">
      <w:pPr>
        <w:pStyle w:val="ListParagraph"/>
        <w:numPr>
          <w:ilvl w:val="0"/>
          <w:numId w:val="149"/>
        </w:numPr>
        <w:rPr>
          <w:bCs/>
          <w:i/>
          <w:iCs/>
        </w:rPr>
      </w:pPr>
      <w:r w:rsidRPr="000C59A4">
        <w:rPr>
          <w:bCs/>
          <w:i/>
          <w:iCs/>
        </w:rPr>
        <w:t xml:space="preserve">Performance testing </w:t>
      </w:r>
    </w:p>
    <w:p w14:paraId="550D0C19" w14:textId="77777777" w:rsidR="006D5E42" w:rsidRPr="000C59A4" w:rsidRDefault="009A2ACB" w:rsidP="00F63DEB">
      <w:pPr>
        <w:pStyle w:val="ListParagraph"/>
        <w:numPr>
          <w:ilvl w:val="0"/>
          <w:numId w:val="149"/>
        </w:numPr>
        <w:rPr>
          <w:bCs/>
          <w:i/>
          <w:iCs/>
        </w:rPr>
      </w:pPr>
      <w:r w:rsidRPr="000C59A4">
        <w:rPr>
          <w:bCs/>
          <w:i/>
          <w:iCs/>
        </w:rPr>
        <w:t xml:space="preserve">Alpha testing </w:t>
      </w:r>
    </w:p>
    <w:p w14:paraId="7095F152" w14:textId="77777777" w:rsidR="006D5E42" w:rsidRPr="000C59A4" w:rsidRDefault="009A2ACB" w:rsidP="00F63DEB">
      <w:pPr>
        <w:pStyle w:val="ListParagraph"/>
        <w:numPr>
          <w:ilvl w:val="0"/>
          <w:numId w:val="149"/>
        </w:numPr>
        <w:rPr>
          <w:bCs/>
          <w:i/>
          <w:iCs/>
        </w:rPr>
      </w:pPr>
      <w:r w:rsidRPr="000C59A4">
        <w:rPr>
          <w:bCs/>
          <w:i/>
          <w:iCs/>
        </w:rPr>
        <w:t>The final phase o</w:t>
      </w:r>
      <w:r w:rsidRPr="000C59A4">
        <w:rPr>
          <w:bCs/>
          <w:i/>
          <w:iCs/>
        </w:rPr>
        <w:t xml:space="preserve">f testing prior to deployment </w:t>
      </w:r>
    </w:p>
    <w:p w14:paraId="4357D99D" w14:textId="77777777" w:rsidR="00B20549" w:rsidRPr="002400CB" w:rsidRDefault="009A2ACB" w:rsidP="00F63DEB">
      <w:pPr>
        <w:pStyle w:val="ListParagraph"/>
        <w:rPr>
          <w:b/>
          <w:bCs/>
          <w:i/>
          <w:iCs/>
        </w:rPr>
      </w:pPr>
      <w:r w:rsidRPr="002400CB">
        <w:rPr>
          <w:b/>
          <w:bCs/>
          <w:i/>
          <w:iCs/>
        </w:rPr>
        <w:t>d. The final phase of testing prior to deployment .</w:t>
      </w:r>
    </w:p>
    <w:p w14:paraId="1C443B92" w14:textId="77777777" w:rsidR="00B20549" w:rsidRPr="00F63DEB" w:rsidRDefault="009A2ACB" w:rsidP="00F63DEB">
      <w:pPr>
        <w:pStyle w:val="ListParagraph"/>
        <w:rPr>
          <w:bCs/>
          <w:i/>
          <w:iCs/>
        </w:rPr>
      </w:pPr>
      <w:r w:rsidRPr="00F63DEB">
        <w:rPr>
          <w:bCs/>
          <w:i/>
          <w:iCs/>
        </w:rPr>
        <w:t>Testing Computer Software p.300 Syllabus Section 1.4.5</w:t>
      </w:r>
    </w:p>
    <w:p w14:paraId="00AE1A39" w14:textId="77777777" w:rsidR="00B20549" w:rsidRPr="00F63DEB" w:rsidRDefault="009A2ACB" w:rsidP="00F63DEB">
      <w:pPr>
        <w:pStyle w:val="ListParagraph"/>
        <w:rPr>
          <w:bCs/>
          <w:i/>
          <w:iCs/>
        </w:rPr>
      </w:pPr>
      <w:r w:rsidRPr="00F63DEB">
        <w:rPr>
          <w:bCs/>
          <w:i/>
          <w:iCs/>
        </w:rPr>
        <w:t xml:space="preserve">“Other companies do one last wave of tests before mastering disks. This is often called integrity testing.” </w:t>
      </w:r>
    </w:p>
    <w:p w14:paraId="3230A971" w14:textId="77777777" w:rsidR="00B20549" w:rsidRPr="002400CB" w:rsidRDefault="00B20549" w:rsidP="00B20549">
      <w:pPr>
        <w:pStyle w:val="ListParagraph"/>
        <w:rPr>
          <w:b/>
          <w:bCs/>
          <w:i/>
          <w:iCs/>
        </w:rPr>
      </w:pPr>
    </w:p>
    <w:p w14:paraId="0FE11864" w14:textId="77777777" w:rsidR="00B20549" w:rsidRPr="002400CB" w:rsidRDefault="009A2ACB" w:rsidP="00F63DEB">
      <w:pPr>
        <w:pStyle w:val="ListParagraph"/>
        <w:numPr>
          <w:ilvl w:val="0"/>
          <w:numId w:val="133"/>
        </w:numPr>
        <w:rPr>
          <w:b/>
          <w:bCs/>
          <w:i/>
          <w:iCs/>
        </w:rPr>
      </w:pPr>
      <w:r w:rsidRPr="002400CB">
        <w:rPr>
          <w:b/>
          <w:bCs/>
          <w:i/>
          <w:iCs/>
        </w:rPr>
        <w:t>Testing literature reflects and promotes a strongly held belief that product reliability will not be better if testing is done by a fully independ</w:t>
      </w:r>
      <w:r w:rsidRPr="002400CB">
        <w:rPr>
          <w:b/>
          <w:bCs/>
          <w:i/>
          <w:iCs/>
        </w:rPr>
        <w:t>ent test agency.</w:t>
      </w:r>
    </w:p>
    <w:p w14:paraId="4971661E" w14:textId="77777777" w:rsidR="00B20549" w:rsidRPr="002400CB" w:rsidRDefault="00B20549" w:rsidP="00B20549">
      <w:pPr>
        <w:pStyle w:val="ListParagraph"/>
        <w:rPr>
          <w:b/>
          <w:bCs/>
          <w:i/>
          <w:iCs/>
        </w:rPr>
      </w:pPr>
    </w:p>
    <w:p w14:paraId="1E676E6C" w14:textId="77777777" w:rsidR="006D5E42" w:rsidRPr="00F63DEB" w:rsidRDefault="009A2ACB" w:rsidP="00F63DEB">
      <w:pPr>
        <w:pStyle w:val="ListParagraph"/>
        <w:numPr>
          <w:ilvl w:val="0"/>
          <w:numId w:val="150"/>
        </w:numPr>
        <w:rPr>
          <w:bCs/>
          <w:i/>
          <w:iCs/>
        </w:rPr>
      </w:pPr>
      <w:r w:rsidRPr="00F63DEB">
        <w:rPr>
          <w:bCs/>
          <w:i/>
          <w:iCs/>
        </w:rPr>
        <w:t xml:space="preserve">True </w:t>
      </w:r>
    </w:p>
    <w:p w14:paraId="0103D50B" w14:textId="77777777" w:rsidR="006D5E42" w:rsidRPr="00F63DEB" w:rsidRDefault="009A2ACB" w:rsidP="00F63DEB">
      <w:pPr>
        <w:pStyle w:val="ListParagraph"/>
        <w:numPr>
          <w:ilvl w:val="0"/>
          <w:numId w:val="150"/>
        </w:numPr>
        <w:rPr>
          <w:bCs/>
          <w:i/>
          <w:iCs/>
        </w:rPr>
      </w:pPr>
      <w:r w:rsidRPr="00F63DEB">
        <w:rPr>
          <w:bCs/>
          <w:i/>
          <w:iCs/>
        </w:rPr>
        <w:t xml:space="preserve">False </w:t>
      </w:r>
    </w:p>
    <w:p w14:paraId="0B10B621" w14:textId="77777777" w:rsidR="00B20549" w:rsidRPr="002400CB" w:rsidRDefault="009A2ACB" w:rsidP="00B20549">
      <w:pPr>
        <w:pStyle w:val="ListParagraph"/>
        <w:rPr>
          <w:b/>
          <w:bCs/>
          <w:i/>
          <w:iCs/>
        </w:rPr>
      </w:pPr>
      <w:r w:rsidRPr="002400CB">
        <w:rPr>
          <w:b/>
          <w:bCs/>
          <w:i/>
          <w:iCs/>
        </w:rPr>
        <w:t xml:space="preserve">d. False </w:t>
      </w:r>
    </w:p>
    <w:p w14:paraId="1B27CD22" w14:textId="77777777" w:rsidR="00B20549" w:rsidRPr="00F63DEB" w:rsidRDefault="009A2ACB" w:rsidP="00B20549">
      <w:pPr>
        <w:pStyle w:val="ListParagraph"/>
        <w:rPr>
          <w:bCs/>
          <w:i/>
          <w:iCs/>
        </w:rPr>
      </w:pPr>
      <w:r w:rsidRPr="00F63DEB">
        <w:rPr>
          <w:bCs/>
          <w:i/>
          <w:iCs/>
        </w:rPr>
        <w:t>Testing Computer Software p.350 Syllabus Section 1.5</w:t>
      </w:r>
    </w:p>
    <w:p w14:paraId="60F558B8" w14:textId="77777777" w:rsidR="00B20549" w:rsidRPr="00F63DEB" w:rsidRDefault="009A2ACB" w:rsidP="00B20549">
      <w:pPr>
        <w:pStyle w:val="ListParagraph"/>
        <w:rPr>
          <w:bCs/>
          <w:i/>
          <w:iCs/>
        </w:rPr>
      </w:pPr>
      <w:r w:rsidRPr="00F63DEB">
        <w:rPr>
          <w:bCs/>
          <w:i/>
          <w:iCs/>
        </w:rPr>
        <w:t xml:space="preserve">“Testing literature reflects and promotes a strongly held belief that product reliability will be better if testing is done by a fully independent test agency.” </w:t>
      </w:r>
    </w:p>
    <w:p w14:paraId="3F59785A" w14:textId="77777777" w:rsidR="006D5E42" w:rsidRPr="002400CB" w:rsidRDefault="006D5E42" w:rsidP="00F63DEB">
      <w:pPr>
        <w:pStyle w:val="ListParagraph"/>
        <w:ind w:left="0"/>
        <w:rPr>
          <w:b/>
          <w:bCs/>
          <w:i/>
          <w:iCs/>
        </w:rPr>
      </w:pPr>
    </w:p>
    <w:p w14:paraId="666AED42" w14:textId="77777777" w:rsidR="00BE3D25" w:rsidRDefault="00BE3D25" w:rsidP="00BE3D25">
      <w:pPr>
        <w:pStyle w:val="ListParagraph"/>
        <w:ind w:left="360"/>
        <w:rPr>
          <w:b/>
          <w:bCs/>
          <w:i/>
          <w:iCs/>
        </w:rPr>
      </w:pPr>
    </w:p>
    <w:p w14:paraId="2F1CF1A4" w14:textId="77777777" w:rsidR="006D5E42" w:rsidRPr="002400CB" w:rsidRDefault="00BE3D25" w:rsidP="00F63DEB">
      <w:pPr>
        <w:pStyle w:val="ListParagraph"/>
        <w:numPr>
          <w:ilvl w:val="0"/>
          <w:numId w:val="133"/>
        </w:numPr>
        <w:rPr>
          <w:b/>
          <w:bCs/>
          <w:i/>
          <w:iCs/>
        </w:rPr>
      </w:pPr>
      <w:r>
        <w:rPr>
          <w:b/>
          <w:bCs/>
          <w:i/>
          <w:iCs/>
        </w:rPr>
        <w:br w:type="page"/>
      </w:r>
      <w:r w:rsidR="009A2ACB" w:rsidRPr="002400CB">
        <w:rPr>
          <w:b/>
          <w:bCs/>
          <w:i/>
          <w:iCs/>
        </w:rPr>
        <w:lastRenderedPageBreak/>
        <w:t xml:space="preserve">Select the item(s) that are general testing principles:  </w:t>
      </w:r>
    </w:p>
    <w:p w14:paraId="046EF34E" w14:textId="77777777" w:rsidR="006D5E42" w:rsidRPr="00F63DEB" w:rsidRDefault="009A2ACB" w:rsidP="00F63DEB">
      <w:pPr>
        <w:pStyle w:val="ListParagraph"/>
        <w:numPr>
          <w:ilvl w:val="0"/>
          <w:numId w:val="151"/>
        </w:numPr>
        <w:rPr>
          <w:bCs/>
          <w:i/>
          <w:iCs/>
        </w:rPr>
      </w:pPr>
      <w:r w:rsidRPr="00F63DEB">
        <w:rPr>
          <w:bCs/>
          <w:i/>
          <w:iCs/>
        </w:rPr>
        <w:t xml:space="preserve">Testing shows a presence of defects </w:t>
      </w:r>
    </w:p>
    <w:p w14:paraId="2F7898D5" w14:textId="77777777" w:rsidR="006D5E42" w:rsidRPr="00F63DEB" w:rsidRDefault="009A2ACB" w:rsidP="00F63DEB">
      <w:pPr>
        <w:pStyle w:val="ListParagraph"/>
        <w:numPr>
          <w:ilvl w:val="0"/>
          <w:numId w:val="151"/>
        </w:numPr>
        <w:rPr>
          <w:bCs/>
          <w:i/>
          <w:iCs/>
        </w:rPr>
      </w:pPr>
      <w:r w:rsidRPr="00F63DEB">
        <w:rPr>
          <w:bCs/>
          <w:i/>
          <w:iCs/>
        </w:rPr>
        <w:t xml:space="preserve">Exhaustive testing is impossible </w:t>
      </w:r>
    </w:p>
    <w:p w14:paraId="408BDE46" w14:textId="77777777" w:rsidR="006D5E42" w:rsidRPr="00F63DEB" w:rsidRDefault="009A2ACB" w:rsidP="00F63DEB">
      <w:pPr>
        <w:pStyle w:val="ListParagraph"/>
        <w:numPr>
          <w:ilvl w:val="0"/>
          <w:numId w:val="151"/>
        </w:numPr>
        <w:rPr>
          <w:bCs/>
          <w:i/>
          <w:iCs/>
        </w:rPr>
      </w:pPr>
      <w:r w:rsidRPr="00F63DEB">
        <w:rPr>
          <w:bCs/>
          <w:i/>
          <w:iCs/>
        </w:rPr>
        <w:t xml:space="preserve">Automation tools can be a great strategy </w:t>
      </w:r>
    </w:p>
    <w:p w14:paraId="50DAF46D" w14:textId="77777777" w:rsidR="006D5E42" w:rsidRPr="00F63DEB" w:rsidRDefault="009A2ACB" w:rsidP="00F63DEB">
      <w:pPr>
        <w:pStyle w:val="ListParagraph"/>
        <w:numPr>
          <w:ilvl w:val="0"/>
          <w:numId w:val="151"/>
        </w:numPr>
        <w:rPr>
          <w:bCs/>
          <w:i/>
          <w:iCs/>
        </w:rPr>
      </w:pPr>
      <w:r w:rsidRPr="00F63DEB">
        <w:rPr>
          <w:bCs/>
          <w:i/>
          <w:iCs/>
        </w:rPr>
        <w:t xml:space="preserve">Absence-of-errors fallacy </w:t>
      </w:r>
    </w:p>
    <w:p w14:paraId="7ADFE0FF" w14:textId="77777777" w:rsidR="006D5E42" w:rsidRPr="002400CB" w:rsidRDefault="009A2ACB" w:rsidP="006D5E42">
      <w:pPr>
        <w:pStyle w:val="ListParagraph"/>
        <w:rPr>
          <w:b/>
          <w:bCs/>
          <w:i/>
          <w:iCs/>
        </w:rPr>
      </w:pPr>
      <w:r w:rsidRPr="002400CB">
        <w:rPr>
          <w:b/>
          <w:bCs/>
          <w:i/>
          <w:iCs/>
        </w:rPr>
        <w:t xml:space="preserve"> a. Testing shows a presence of defects </w:t>
      </w:r>
    </w:p>
    <w:p w14:paraId="79C789F3" w14:textId="77777777" w:rsidR="006D5E42" w:rsidRPr="002400CB" w:rsidRDefault="009A2ACB" w:rsidP="006D5E42">
      <w:pPr>
        <w:pStyle w:val="ListParagraph"/>
        <w:rPr>
          <w:b/>
          <w:bCs/>
          <w:i/>
          <w:iCs/>
        </w:rPr>
      </w:pPr>
      <w:r w:rsidRPr="002400CB">
        <w:rPr>
          <w:b/>
          <w:bCs/>
          <w:i/>
          <w:iCs/>
        </w:rPr>
        <w:t>b. Exhaustive testing is impossible</w:t>
      </w:r>
    </w:p>
    <w:p w14:paraId="77041E18" w14:textId="77777777" w:rsidR="006D5E42" w:rsidRPr="002400CB" w:rsidRDefault="009A2ACB" w:rsidP="006D5E42">
      <w:pPr>
        <w:pStyle w:val="ListParagraph"/>
        <w:rPr>
          <w:b/>
          <w:bCs/>
          <w:i/>
          <w:iCs/>
        </w:rPr>
      </w:pPr>
      <w:r w:rsidRPr="002400CB">
        <w:rPr>
          <w:b/>
          <w:bCs/>
          <w:i/>
          <w:iCs/>
        </w:rPr>
        <w:t xml:space="preserve">d. Absence-of-errors fallacy </w:t>
      </w:r>
    </w:p>
    <w:p w14:paraId="7403716E" w14:textId="77777777" w:rsidR="006D5E42" w:rsidRPr="00F63DEB" w:rsidRDefault="009A2ACB" w:rsidP="006D5E42">
      <w:pPr>
        <w:pStyle w:val="ListParagraph"/>
        <w:rPr>
          <w:bCs/>
          <w:i/>
          <w:iCs/>
        </w:rPr>
      </w:pPr>
      <w:r w:rsidRPr="00F63DEB">
        <w:rPr>
          <w:bCs/>
          <w:i/>
          <w:iCs/>
        </w:rPr>
        <w:t>CTFL Syllabus p.13 Syllabus Section 1.3</w:t>
      </w:r>
    </w:p>
    <w:p w14:paraId="43238CC3" w14:textId="77777777" w:rsidR="006D5E42" w:rsidRPr="00F63DEB" w:rsidRDefault="009A2ACB" w:rsidP="006D5E42">
      <w:pPr>
        <w:pStyle w:val="ListParagraph"/>
        <w:rPr>
          <w:bCs/>
          <w:i/>
          <w:iCs/>
        </w:rPr>
      </w:pPr>
      <w:r w:rsidRPr="00F63DEB">
        <w:rPr>
          <w:bCs/>
          <w:i/>
          <w:iCs/>
        </w:rPr>
        <w:t>“Principle 1 - Testing shows a presence of defects</w:t>
      </w:r>
    </w:p>
    <w:p w14:paraId="45DBDBCC" w14:textId="77777777" w:rsidR="006D5E42" w:rsidRPr="00F63DEB" w:rsidRDefault="009A2ACB" w:rsidP="006D5E42">
      <w:pPr>
        <w:pStyle w:val="ListParagraph"/>
        <w:rPr>
          <w:bCs/>
          <w:i/>
          <w:iCs/>
        </w:rPr>
      </w:pPr>
      <w:r w:rsidRPr="00F63DEB">
        <w:rPr>
          <w:bCs/>
          <w:i/>
          <w:iCs/>
        </w:rPr>
        <w:t xml:space="preserve">Principle 2 - Exhaustive testing is impossible </w:t>
      </w:r>
    </w:p>
    <w:p w14:paraId="1E8BFB7A" w14:textId="77777777" w:rsidR="006D5E42" w:rsidRPr="00F63DEB" w:rsidRDefault="009A2ACB" w:rsidP="006D5E42">
      <w:pPr>
        <w:pStyle w:val="ListParagraph"/>
        <w:rPr>
          <w:bCs/>
          <w:i/>
          <w:iCs/>
        </w:rPr>
      </w:pPr>
      <w:r w:rsidRPr="00F63DEB">
        <w:rPr>
          <w:bCs/>
          <w:i/>
          <w:iCs/>
        </w:rPr>
        <w:t xml:space="preserve">Principle </w:t>
      </w:r>
      <w:r w:rsidRPr="00F63DEB">
        <w:rPr>
          <w:bCs/>
          <w:i/>
          <w:iCs/>
        </w:rPr>
        <w:t xml:space="preserve">7 – Absence-0f-erros fallacy” </w:t>
      </w:r>
    </w:p>
    <w:p w14:paraId="7B3B2D0A" w14:textId="77777777" w:rsidR="006D5E42" w:rsidRPr="002400CB" w:rsidRDefault="006D5E42" w:rsidP="006D5E42">
      <w:pPr>
        <w:pStyle w:val="ListParagraph"/>
        <w:rPr>
          <w:b/>
          <w:bCs/>
          <w:i/>
          <w:iCs/>
        </w:rPr>
      </w:pPr>
    </w:p>
    <w:p w14:paraId="283BE1E7" w14:textId="77777777" w:rsidR="006D5E42" w:rsidRPr="002400CB" w:rsidRDefault="00B624D6" w:rsidP="009A56CD">
      <w:pPr>
        <w:pStyle w:val="ListParagraph"/>
        <w:ind w:left="0"/>
        <w:rPr>
          <w:b/>
          <w:bCs/>
          <w:i/>
          <w:iCs/>
        </w:rPr>
      </w:pPr>
      <w:r w:rsidRPr="002400CB">
        <w:rPr>
          <w:b/>
          <w:bCs/>
          <w:i/>
          <w:iCs/>
        </w:rPr>
        <w:t>19. Which is not a major task of test implementation and execution:</w:t>
      </w:r>
    </w:p>
    <w:p w14:paraId="1C562BC5" w14:textId="77777777" w:rsidR="00B624D6" w:rsidRPr="002400CB" w:rsidRDefault="00B624D6" w:rsidP="006D5E42">
      <w:pPr>
        <w:pStyle w:val="ListParagraph"/>
        <w:rPr>
          <w:b/>
          <w:bCs/>
          <w:i/>
          <w:iCs/>
        </w:rPr>
      </w:pPr>
    </w:p>
    <w:p w14:paraId="30D9D7AB" w14:textId="77777777" w:rsidR="00D74AA4" w:rsidRPr="009A56CD" w:rsidRDefault="009A2ACB" w:rsidP="009A56CD">
      <w:pPr>
        <w:pStyle w:val="ListParagraph"/>
        <w:numPr>
          <w:ilvl w:val="0"/>
          <w:numId w:val="152"/>
        </w:numPr>
        <w:rPr>
          <w:bCs/>
          <w:i/>
          <w:iCs/>
        </w:rPr>
      </w:pPr>
      <w:r w:rsidRPr="009A56CD">
        <w:rPr>
          <w:bCs/>
          <w:i/>
          <w:iCs/>
        </w:rPr>
        <w:t xml:space="preserve">Develop and prioritizing test cases, creating test data, writing test procedures and optionally, preparing test harness and writing automated test scripts. </w:t>
      </w:r>
    </w:p>
    <w:p w14:paraId="30339051" w14:textId="77777777" w:rsidR="00D74AA4" w:rsidRPr="009A56CD" w:rsidRDefault="009A2ACB" w:rsidP="009A56CD">
      <w:pPr>
        <w:pStyle w:val="ListParagraph"/>
        <w:numPr>
          <w:ilvl w:val="0"/>
          <w:numId w:val="152"/>
        </w:numPr>
        <w:rPr>
          <w:bCs/>
          <w:i/>
          <w:iCs/>
        </w:rPr>
      </w:pPr>
      <w:r w:rsidRPr="009A56CD">
        <w:rPr>
          <w:bCs/>
          <w:i/>
          <w:iCs/>
        </w:rPr>
        <w:t>Logging the outcome of test execution and recording the identities and versions of the software und</w:t>
      </w:r>
      <w:r w:rsidRPr="009A56CD">
        <w:rPr>
          <w:bCs/>
          <w:i/>
          <w:iCs/>
        </w:rPr>
        <w:t xml:space="preserve">er test, test tools and testware. </w:t>
      </w:r>
    </w:p>
    <w:p w14:paraId="45343B0F" w14:textId="77777777" w:rsidR="00D74AA4" w:rsidRPr="009A56CD" w:rsidRDefault="009A2ACB" w:rsidP="009A56CD">
      <w:pPr>
        <w:pStyle w:val="ListParagraph"/>
        <w:numPr>
          <w:ilvl w:val="0"/>
          <w:numId w:val="152"/>
        </w:numPr>
        <w:rPr>
          <w:bCs/>
          <w:i/>
          <w:iCs/>
        </w:rPr>
      </w:pPr>
      <w:r w:rsidRPr="009A56CD">
        <w:rPr>
          <w:bCs/>
          <w:i/>
          <w:iCs/>
        </w:rPr>
        <w:t xml:space="preserve">Checking test logs against the exit criteria specified in test planning. </w:t>
      </w:r>
    </w:p>
    <w:p w14:paraId="7FCA7ACC" w14:textId="77777777" w:rsidR="00D74AA4" w:rsidRPr="009A56CD" w:rsidRDefault="009A2ACB" w:rsidP="009A56CD">
      <w:pPr>
        <w:pStyle w:val="ListParagraph"/>
        <w:numPr>
          <w:ilvl w:val="0"/>
          <w:numId w:val="152"/>
        </w:numPr>
        <w:rPr>
          <w:bCs/>
          <w:i/>
          <w:iCs/>
        </w:rPr>
      </w:pPr>
      <w:r w:rsidRPr="009A56CD">
        <w:rPr>
          <w:bCs/>
          <w:i/>
          <w:iCs/>
        </w:rPr>
        <w:t xml:space="preserve">Verifying that the test environment has been set up correctly. </w:t>
      </w:r>
    </w:p>
    <w:p w14:paraId="15D5E7D6" w14:textId="77777777" w:rsidR="00B624D6" w:rsidRPr="002400CB" w:rsidRDefault="009A2ACB" w:rsidP="00B624D6">
      <w:pPr>
        <w:pStyle w:val="ListParagraph"/>
        <w:rPr>
          <w:b/>
          <w:bCs/>
          <w:i/>
          <w:iCs/>
        </w:rPr>
      </w:pPr>
      <w:r w:rsidRPr="002400CB">
        <w:rPr>
          <w:b/>
          <w:bCs/>
          <w:i/>
          <w:iCs/>
        </w:rPr>
        <w:t xml:space="preserve">c. Checking test logs against the exit criteria specified in test planning. </w:t>
      </w:r>
    </w:p>
    <w:p w14:paraId="4A2BBCCE" w14:textId="77777777" w:rsidR="00B624D6" w:rsidRPr="009A56CD" w:rsidRDefault="009A2ACB" w:rsidP="00B624D6">
      <w:pPr>
        <w:pStyle w:val="ListParagraph"/>
        <w:rPr>
          <w:bCs/>
          <w:i/>
          <w:iCs/>
        </w:rPr>
      </w:pPr>
      <w:r w:rsidRPr="009A56CD">
        <w:rPr>
          <w:bCs/>
          <w:i/>
          <w:iCs/>
        </w:rPr>
        <w:t>CTFL S</w:t>
      </w:r>
      <w:r w:rsidRPr="009A56CD">
        <w:rPr>
          <w:bCs/>
          <w:i/>
          <w:iCs/>
        </w:rPr>
        <w:t>yllabus p.15 Syllabus Section 1.4.3</w:t>
      </w:r>
    </w:p>
    <w:p w14:paraId="0AF7104B" w14:textId="77777777" w:rsidR="00B624D6" w:rsidRPr="009A56CD" w:rsidRDefault="009A2ACB" w:rsidP="00B624D6">
      <w:pPr>
        <w:pStyle w:val="ListParagraph"/>
        <w:rPr>
          <w:bCs/>
          <w:i/>
          <w:iCs/>
        </w:rPr>
      </w:pPr>
      <w:r w:rsidRPr="009A56CD">
        <w:rPr>
          <w:bCs/>
          <w:i/>
          <w:iCs/>
        </w:rPr>
        <w:t xml:space="preserve">“Test implementation and execution has the following major tasks:” </w:t>
      </w:r>
    </w:p>
    <w:p w14:paraId="4338BE79" w14:textId="77777777" w:rsidR="00B624D6" w:rsidRPr="002400CB" w:rsidRDefault="00B624D6" w:rsidP="00B624D6">
      <w:pPr>
        <w:pStyle w:val="ListParagraph"/>
        <w:rPr>
          <w:b/>
          <w:bCs/>
          <w:i/>
          <w:iCs/>
        </w:rPr>
      </w:pPr>
    </w:p>
    <w:p w14:paraId="72F00EC2" w14:textId="77777777" w:rsidR="00B624D6" w:rsidRPr="002400CB" w:rsidRDefault="009A2ACB" w:rsidP="0078183D">
      <w:pPr>
        <w:pStyle w:val="ListParagraph"/>
        <w:ind w:left="0"/>
        <w:rPr>
          <w:b/>
          <w:bCs/>
          <w:i/>
          <w:iCs/>
        </w:rPr>
      </w:pPr>
      <w:r w:rsidRPr="002400CB">
        <w:rPr>
          <w:b/>
          <w:bCs/>
          <w:i/>
          <w:iCs/>
        </w:rPr>
        <w:t>20. Select the item(s) that compose test objectives:</w:t>
      </w:r>
    </w:p>
    <w:p w14:paraId="7E730A68" w14:textId="77777777" w:rsidR="00D74AA4" w:rsidRPr="009A56CD" w:rsidRDefault="009A2ACB" w:rsidP="009A56CD">
      <w:pPr>
        <w:pStyle w:val="ListParagraph"/>
        <w:numPr>
          <w:ilvl w:val="0"/>
          <w:numId w:val="153"/>
        </w:numPr>
        <w:tabs>
          <w:tab w:val="clear" w:pos="1080"/>
        </w:tabs>
        <w:spacing w:line="240" w:lineRule="auto"/>
        <w:rPr>
          <w:bCs/>
          <w:i/>
          <w:iCs/>
        </w:rPr>
      </w:pPr>
      <w:r w:rsidRPr="009A56CD">
        <w:rPr>
          <w:bCs/>
          <w:i/>
          <w:iCs/>
        </w:rPr>
        <w:t xml:space="preserve">Finding defects </w:t>
      </w:r>
    </w:p>
    <w:p w14:paraId="1E632135" w14:textId="77777777" w:rsidR="00D74AA4" w:rsidRPr="009A56CD" w:rsidRDefault="009A2ACB" w:rsidP="009A56CD">
      <w:pPr>
        <w:pStyle w:val="ListParagraph"/>
        <w:numPr>
          <w:ilvl w:val="0"/>
          <w:numId w:val="153"/>
        </w:numPr>
        <w:tabs>
          <w:tab w:val="clear" w:pos="1080"/>
        </w:tabs>
        <w:spacing w:line="240" w:lineRule="auto"/>
        <w:rPr>
          <w:bCs/>
          <w:i/>
          <w:iCs/>
        </w:rPr>
      </w:pPr>
      <w:r w:rsidRPr="009A56CD">
        <w:rPr>
          <w:bCs/>
          <w:i/>
          <w:iCs/>
        </w:rPr>
        <w:t xml:space="preserve">Gaining confidence about the level of quality and providing information </w:t>
      </w:r>
    </w:p>
    <w:p w14:paraId="5BFDB79B" w14:textId="77777777" w:rsidR="00D74AA4" w:rsidRPr="009A56CD" w:rsidRDefault="009A2ACB" w:rsidP="009A56CD">
      <w:pPr>
        <w:pStyle w:val="ListParagraph"/>
        <w:numPr>
          <w:ilvl w:val="0"/>
          <w:numId w:val="153"/>
        </w:numPr>
        <w:tabs>
          <w:tab w:val="clear" w:pos="1080"/>
        </w:tabs>
        <w:spacing w:line="240" w:lineRule="auto"/>
        <w:rPr>
          <w:bCs/>
          <w:i/>
          <w:iCs/>
        </w:rPr>
      </w:pPr>
      <w:r w:rsidRPr="009A56CD">
        <w:rPr>
          <w:bCs/>
          <w:i/>
          <w:iCs/>
        </w:rPr>
        <w:t xml:space="preserve">Preventing defects </w:t>
      </w:r>
    </w:p>
    <w:p w14:paraId="2F79AED8" w14:textId="77777777" w:rsidR="00D74AA4" w:rsidRDefault="009A2ACB" w:rsidP="009A56CD">
      <w:pPr>
        <w:pStyle w:val="ListParagraph"/>
        <w:numPr>
          <w:ilvl w:val="0"/>
          <w:numId w:val="153"/>
        </w:numPr>
        <w:tabs>
          <w:tab w:val="clear" w:pos="1080"/>
        </w:tabs>
        <w:spacing w:line="240" w:lineRule="auto"/>
        <w:rPr>
          <w:bCs/>
          <w:i/>
          <w:iCs/>
        </w:rPr>
      </w:pPr>
      <w:r w:rsidRPr="009A56CD">
        <w:rPr>
          <w:bCs/>
          <w:i/>
          <w:iCs/>
        </w:rPr>
        <w:t xml:space="preserve">Utilization of testware </w:t>
      </w:r>
    </w:p>
    <w:p w14:paraId="6A355FC5" w14:textId="77777777" w:rsidR="009A56CD" w:rsidRPr="002400CB" w:rsidRDefault="009A2ACB" w:rsidP="009A56CD">
      <w:pPr>
        <w:pStyle w:val="ListParagraph"/>
        <w:spacing w:line="240" w:lineRule="auto"/>
        <w:rPr>
          <w:b/>
          <w:bCs/>
          <w:i/>
          <w:iCs/>
        </w:rPr>
      </w:pPr>
      <w:r>
        <w:rPr>
          <w:b/>
          <w:bCs/>
          <w:i/>
          <w:iCs/>
        </w:rPr>
        <w:t>a.</w:t>
      </w:r>
      <w:r w:rsidRPr="002400CB">
        <w:rPr>
          <w:b/>
          <w:bCs/>
          <w:i/>
          <w:iCs/>
        </w:rPr>
        <w:t xml:space="preserve"> Finding defects </w:t>
      </w:r>
    </w:p>
    <w:p w14:paraId="1CA7F776" w14:textId="77777777" w:rsidR="00D74AA4" w:rsidRPr="009A56CD" w:rsidRDefault="009A2ACB" w:rsidP="009A56CD">
      <w:pPr>
        <w:pStyle w:val="ListParagraph"/>
        <w:ind w:left="0" w:firstLine="720"/>
        <w:rPr>
          <w:bCs/>
          <w:i/>
          <w:iCs/>
        </w:rPr>
      </w:pPr>
      <w:r w:rsidRPr="009A56CD">
        <w:rPr>
          <w:bCs/>
          <w:i/>
          <w:iCs/>
        </w:rPr>
        <w:t xml:space="preserve">Gaining confidence about the level of quality and providing information </w:t>
      </w:r>
    </w:p>
    <w:p w14:paraId="72CD3D1C" w14:textId="77777777" w:rsidR="00D74AA4" w:rsidRPr="009A56CD" w:rsidRDefault="009A2ACB" w:rsidP="009A56CD">
      <w:pPr>
        <w:pStyle w:val="ListParagraph"/>
        <w:rPr>
          <w:bCs/>
          <w:i/>
          <w:iCs/>
        </w:rPr>
      </w:pPr>
      <w:r w:rsidRPr="009A56CD">
        <w:rPr>
          <w:bCs/>
          <w:i/>
          <w:iCs/>
        </w:rPr>
        <w:t>Preventing defects</w:t>
      </w:r>
    </w:p>
    <w:p w14:paraId="46AE53CE" w14:textId="77777777" w:rsidR="00B624D6" w:rsidRPr="009A56CD" w:rsidRDefault="009A2ACB" w:rsidP="00B624D6">
      <w:pPr>
        <w:pStyle w:val="ListParagraph"/>
        <w:rPr>
          <w:bCs/>
          <w:i/>
          <w:iCs/>
        </w:rPr>
      </w:pPr>
      <w:r w:rsidRPr="009A56CD">
        <w:rPr>
          <w:bCs/>
          <w:i/>
          <w:iCs/>
        </w:rPr>
        <w:t>CTFL Syllabus p.12 Syllabu</w:t>
      </w:r>
      <w:r w:rsidRPr="009A56CD">
        <w:rPr>
          <w:bCs/>
          <w:i/>
          <w:iCs/>
        </w:rPr>
        <w:t>s Section 1.2</w:t>
      </w:r>
    </w:p>
    <w:p w14:paraId="28D1F0C3" w14:textId="77777777" w:rsidR="00B624D6" w:rsidRPr="009A56CD" w:rsidRDefault="009A2ACB" w:rsidP="00B624D6">
      <w:pPr>
        <w:pStyle w:val="ListParagraph"/>
        <w:rPr>
          <w:bCs/>
          <w:i/>
          <w:iCs/>
        </w:rPr>
      </w:pPr>
      <w:r w:rsidRPr="009A56CD">
        <w:rPr>
          <w:bCs/>
          <w:i/>
          <w:iCs/>
        </w:rPr>
        <w:t>“There can be different test objectives</w:t>
      </w:r>
    </w:p>
    <w:p w14:paraId="190E2409" w14:textId="77777777" w:rsidR="00D74AA4" w:rsidRPr="009A56CD" w:rsidRDefault="009A2ACB" w:rsidP="0023681F">
      <w:pPr>
        <w:pStyle w:val="ListParagraph"/>
        <w:numPr>
          <w:ilvl w:val="2"/>
          <w:numId w:val="154"/>
        </w:numPr>
        <w:ind w:left="1080"/>
        <w:rPr>
          <w:bCs/>
          <w:i/>
          <w:iCs/>
        </w:rPr>
      </w:pPr>
      <w:r w:rsidRPr="009A56CD">
        <w:rPr>
          <w:bCs/>
          <w:i/>
          <w:iCs/>
        </w:rPr>
        <w:t xml:space="preserve">finding defects; </w:t>
      </w:r>
    </w:p>
    <w:p w14:paraId="4E8933C7" w14:textId="77777777" w:rsidR="00D74AA4" w:rsidRPr="009A56CD" w:rsidRDefault="009A2ACB" w:rsidP="0023681F">
      <w:pPr>
        <w:pStyle w:val="ListParagraph"/>
        <w:numPr>
          <w:ilvl w:val="2"/>
          <w:numId w:val="154"/>
        </w:numPr>
        <w:ind w:left="1080"/>
        <w:rPr>
          <w:bCs/>
          <w:i/>
          <w:iCs/>
        </w:rPr>
      </w:pPr>
      <w:r w:rsidRPr="009A56CD">
        <w:rPr>
          <w:bCs/>
          <w:i/>
          <w:iCs/>
        </w:rPr>
        <w:t>gaining confidence about the level of quality and providing information;</w:t>
      </w:r>
    </w:p>
    <w:p w14:paraId="00943037" w14:textId="77777777" w:rsidR="00D74AA4" w:rsidRPr="009A56CD" w:rsidRDefault="009A2ACB" w:rsidP="0023681F">
      <w:pPr>
        <w:pStyle w:val="ListParagraph"/>
        <w:numPr>
          <w:ilvl w:val="2"/>
          <w:numId w:val="154"/>
        </w:numPr>
        <w:ind w:left="1080"/>
        <w:rPr>
          <w:bCs/>
          <w:i/>
          <w:iCs/>
        </w:rPr>
      </w:pPr>
      <w:r w:rsidRPr="009A56CD">
        <w:rPr>
          <w:bCs/>
          <w:i/>
          <w:iCs/>
        </w:rPr>
        <w:t xml:space="preserve">preventing defects” </w:t>
      </w:r>
    </w:p>
    <w:p w14:paraId="500A5611" w14:textId="77777777" w:rsidR="00B624D6" w:rsidRPr="002400CB" w:rsidRDefault="00B624D6" w:rsidP="0023681F">
      <w:pPr>
        <w:pStyle w:val="ListParagraph"/>
        <w:ind w:left="0"/>
        <w:rPr>
          <w:b/>
          <w:bCs/>
          <w:i/>
          <w:iCs/>
        </w:rPr>
      </w:pPr>
    </w:p>
    <w:p w14:paraId="3794AAD6" w14:textId="77777777" w:rsidR="00B624D6" w:rsidRPr="002400CB" w:rsidRDefault="00B624D6" w:rsidP="006D5E42">
      <w:pPr>
        <w:pStyle w:val="ListParagraph"/>
        <w:rPr>
          <w:b/>
          <w:bCs/>
          <w:i/>
          <w:iCs/>
        </w:rPr>
      </w:pPr>
    </w:p>
    <w:p w14:paraId="5D6A9ED2" w14:textId="77777777" w:rsidR="00AE6DEE" w:rsidRPr="002400CB" w:rsidRDefault="00AE6DEE" w:rsidP="00BE3D25">
      <w:pPr>
        <w:pStyle w:val="ListParagraph"/>
        <w:ind w:left="0"/>
        <w:rPr>
          <w:b/>
          <w:bCs/>
          <w:i/>
          <w:iCs/>
        </w:rPr>
        <w:sectPr w:rsidR="00AE6DEE" w:rsidRPr="002400CB" w:rsidSect="00150197">
          <w:headerReference w:type="default" r:id="rId46"/>
          <w:footerReference w:type="default" r:id="rId47"/>
          <w:pgSz w:w="12240" w:h="15840"/>
          <w:pgMar w:top="1440" w:right="1440" w:bottom="1440" w:left="1440" w:header="720" w:footer="720" w:gutter="0"/>
          <w:cols w:space="720"/>
          <w:docGrid w:linePitch="360"/>
        </w:sectPr>
      </w:pPr>
    </w:p>
    <w:p w14:paraId="5E5BB847" w14:textId="77777777" w:rsidR="00B52A93" w:rsidRDefault="009A2ACB" w:rsidP="000A0EAC">
      <w:pPr>
        <w:pStyle w:val="Heading1"/>
        <w:jc w:val="center"/>
      </w:pPr>
      <w:r w:rsidRPr="00B52A93">
        <w:lastRenderedPageBreak/>
        <w:t>ISTQB CTFL Study Session Section 5</w:t>
      </w:r>
    </w:p>
    <w:p w14:paraId="7FB95B66" w14:textId="77777777" w:rsidR="00885318" w:rsidRDefault="00885318" w:rsidP="00885318">
      <w:pPr>
        <w:pStyle w:val="ListParagraph"/>
        <w:spacing w:after="0" w:line="240" w:lineRule="auto"/>
        <w:rPr>
          <w:b/>
          <w:bCs/>
        </w:rPr>
      </w:pPr>
    </w:p>
    <w:p w14:paraId="04F44F92" w14:textId="77777777" w:rsidR="000426DA" w:rsidRPr="00B52A93" w:rsidRDefault="00B52A93" w:rsidP="008472DF">
      <w:pPr>
        <w:pStyle w:val="ListParagraph"/>
        <w:numPr>
          <w:ilvl w:val="0"/>
          <w:numId w:val="155"/>
        </w:numPr>
        <w:spacing w:after="0" w:line="240" w:lineRule="auto"/>
        <w:rPr>
          <w:b/>
          <w:bCs/>
        </w:rPr>
      </w:pPr>
      <w:r w:rsidRPr="00B52A93">
        <w:rPr>
          <w:b/>
          <w:bCs/>
        </w:rPr>
        <w:t>Select one that is not strength of a third-party testing organization</w:t>
      </w:r>
    </w:p>
    <w:p w14:paraId="2B9D3CBA" w14:textId="77777777" w:rsidR="00B52A93" w:rsidRPr="00B52A93" w:rsidRDefault="009A2ACB" w:rsidP="008472DF">
      <w:pPr>
        <w:ind w:left="720"/>
      </w:pPr>
      <w:r w:rsidRPr="00B52A93">
        <w:t xml:space="preserve">a.   Expertise in test project management </w:t>
      </w:r>
    </w:p>
    <w:p w14:paraId="4A2F773F" w14:textId="77777777" w:rsidR="00B52A93" w:rsidRPr="00B52A93" w:rsidRDefault="009A2ACB" w:rsidP="008472DF">
      <w:pPr>
        <w:ind w:left="720"/>
      </w:pPr>
      <w:r w:rsidRPr="00B52A93">
        <w:t>b.   Run tests quickly</w:t>
      </w:r>
    </w:p>
    <w:p w14:paraId="19FE9743" w14:textId="77777777" w:rsidR="00B52A93" w:rsidRPr="00B52A93" w:rsidRDefault="009A2ACB" w:rsidP="008472DF">
      <w:pPr>
        <w:ind w:left="720"/>
      </w:pPr>
      <w:r w:rsidRPr="00B52A93">
        <w:t xml:space="preserve">c.   Expert consulting and training </w:t>
      </w:r>
      <w:r w:rsidRPr="00B52A93">
        <w:t>services</w:t>
      </w:r>
    </w:p>
    <w:p w14:paraId="56FDA3FB" w14:textId="77777777" w:rsidR="00B52A93" w:rsidRPr="00B52A93" w:rsidRDefault="009A2ACB" w:rsidP="008472DF">
      <w:pPr>
        <w:ind w:left="720"/>
      </w:pPr>
      <w:r w:rsidRPr="00B52A93">
        <w:t>d.   None of the above</w:t>
      </w:r>
    </w:p>
    <w:p w14:paraId="5B88A854" w14:textId="77777777" w:rsidR="00B52A93" w:rsidRPr="00B52A93" w:rsidRDefault="009A2ACB" w:rsidP="008472DF">
      <w:pPr>
        <w:ind w:left="360" w:firstLine="360"/>
      </w:pPr>
      <w:r w:rsidRPr="00B52A93">
        <w:rPr>
          <w:b/>
          <w:bCs/>
        </w:rPr>
        <w:t>d.   None of the above</w:t>
      </w:r>
    </w:p>
    <w:p w14:paraId="24AE77AF" w14:textId="77777777" w:rsidR="00B52A93" w:rsidRPr="00B52A93" w:rsidRDefault="009A2ACB" w:rsidP="008472DF">
      <w:pPr>
        <w:ind w:left="720"/>
      </w:pPr>
      <w:r w:rsidRPr="00B52A93">
        <w:rPr>
          <w:i/>
          <w:iCs/>
        </w:rPr>
        <w:t>Managing the Testing Process, chapter 10,</w:t>
      </w:r>
      <w:r w:rsidRPr="00B52A93">
        <w:t xml:space="preserve"> p.382-83.</w:t>
      </w:r>
    </w:p>
    <w:p w14:paraId="54322DE5" w14:textId="77777777" w:rsidR="00B52A93" w:rsidRDefault="009A2ACB" w:rsidP="008472DF">
      <w:pPr>
        <w:ind w:left="720"/>
      </w:pPr>
      <w:r w:rsidRPr="00B52A93">
        <w:t>Syllabus Section 5.1.1</w:t>
      </w:r>
    </w:p>
    <w:p w14:paraId="2417824F" w14:textId="77777777" w:rsidR="00885318" w:rsidRDefault="00885318" w:rsidP="008472DF">
      <w:pPr>
        <w:ind w:left="720"/>
      </w:pPr>
    </w:p>
    <w:p w14:paraId="34EEDB8E" w14:textId="77777777" w:rsidR="00B52A93" w:rsidRPr="002357C2" w:rsidRDefault="002357C2" w:rsidP="008472DF">
      <w:pPr>
        <w:pStyle w:val="ListParagraph"/>
        <w:numPr>
          <w:ilvl w:val="0"/>
          <w:numId w:val="155"/>
        </w:numPr>
        <w:spacing w:after="0" w:line="240" w:lineRule="auto"/>
        <w:rPr>
          <w:b/>
          <w:bCs/>
        </w:rPr>
      </w:pPr>
      <w:r w:rsidRPr="002357C2">
        <w:rPr>
          <w:b/>
          <w:bCs/>
        </w:rPr>
        <w:t>Testers should have access to the following in a test lab</w:t>
      </w:r>
    </w:p>
    <w:p w14:paraId="4A699BAB" w14:textId="77777777" w:rsidR="002357C2" w:rsidRPr="002357C2" w:rsidRDefault="009A2ACB" w:rsidP="008472DF">
      <w:pPr>
        <w:ind w:left="720"/>
      </w:pPr>
      <w:r w:rsidRPr="002357C2">
        <w:t>a.   Bug testing database</w:t>
      </w:r>
    </w:p>
    <w:p w14:paraId="5085DB18" w14:textId="77777777" w:rsidR="002357C2" w:rsidRPr="002357C2" w:rsidRDefault="009A2ACB" w:rsidP="008472DF">
      <w:pPr>
        <w:ind w:left="720"/>
      </w:pPr>
      <w:r w:rsidRPr="002357C2">
        <w:t>b.   Test tracking spreadsheet</w:t>
      </w:r>
    </w:p>
    <w:p w14:paraId="3A32F7BE" w14:textId="77777777" w:rsidR="002357C2" w:rsidRPr="002357C2" w:rsidRDefault="009A2ACB" w:rsidP="008472DF">
      <w:pPr>
        <w:ind w:left="720"/>
      </w:pPr>
      <w:r w:rsidRPr="002357C2">
        <w:t>c.   Syste</w:t>
      </w:r>
      <w:r w:rsidRPr="002357C2">
        <w:t>m configuration tracking database</w:t>
      </w:r>
    </w:p>
    <w:p w14:paraId="50570D90" w14:textId="77777777" w:rsidR="002357C2" w:rsidRPr="002357C2" w:rsidRDefault="009A2ACB" w:rsidP="008472DF">
      <w:pPr>
        <w:ind w:left="720"/>
      </w:pPr>
      <w:r w:rsidRPr="002357C2">
        <w:t>d.   a, b, &amp; c</w:t>
      </w:r>
    </w:p>
    <w:p w14:paraId="36B0297A" w14:textId="77777777" w:rsidR="002357C2" w:rsidRPr="002357C2" w:rsidRDefault="009A2ACB" w:rsidP="008472DF">
      <w:pPr>
        <w:ind w:left="360" w:firstLine="360"/>
      </w:pPr>
      <w:r w:rsidRPr="002357C2">
        <w:rPr>
          <w:b/>
          <w:bCs/>
        </w:rPr>
        <w:t>d.   a, b, &amp; c</w:t>
      </w:r>
    </w:p>
    <w:p w14:paraId="1F33F0D5" w14:textId="77777777" w:rsidR="002357C2" w:rsidRDefault="009A2ACB" w:rsidP="008472DF">
      <w:pPr>
        <w:ind w:left="360" w:firstLine="360"/>
      </w:pPr>
      <w:r w:rsidRPr="002357C2">
        <w:rPr>
          <w:i/>
          <w:iCs/>
        </w:rPr>
        <w:t>Managing the Testing Process,</w:t>
      </w:r>
      <w:r>
        <w:rPr>
          <w:i/>
          <w:iCs/>
        </w:rPr>
        <w:t xml:space="preserve"> </w:t>
      </w:r>
      <w:r w:rsidRPr="002357C2">
        <w:rPr>
          <w:i/>
          <w:iCs/>
        </w:rPr>
        <w:t>chapter 10,</w:t>
      </w:r>
      <w:r w:rsidRPr="002357C2">
        <w:t xml:space="preserve"> p.268.</w:t>
      </w:r>
      <w:r>
        <w:t xml:space="preserve"> </w:t>
      </w:r>
      <w:r w:rsidRPr="002357C2">
        <w:t>Syllabus Section 5.1.2</w:t>
      </w:r>
    </w:p>
    <w:p w14:paraId="26AAE81B" w14:textId="77777777" w:rsidR="00885318" w:rsidRDefault="00885318" w:rsidP="008472DF">
      <w:pPr>
        <w:ind w:left="360" w:firstLine="360"/>
      </w:pPr>
    </w:p>
    <w:p w14:paraId="05972DA7" w14:textId="77777777" w:rsidR="002357C2" w:rsidRPr="002357C2" w:rsidRDefault="009A2ACB" w:rsidP="008472DF">
      <w:pPr>
        <w:pStyle w:val="ListParagraph"/>
        <w:numPr>
          <w:ilvl w:val="0"/>
          <w:numId w:val="155"/>
        </w:numPr>
        <w:spacing w:after="0" w:line="240" w:lineRule="auto"/>
        <w:rPr>
          <w:b/>
          <w:bCs/>
        </w:rPr>
      </w:pPr>
      <w:r w:rsidRPr="002357C2">
        <w:rPr>
          <w:b/>
          <w:bCs/>
        </w:rPr>
        <w:t>Choose an incorrect statement:</w:t>
      </w:r>
    </w:p>
    <w:p w14:paraId="13BF0AFB" w14:textId="77777777" w:rsidR="00D91885" w:rsidRPr="002357C2" w:rsidRDefault="009A2ACB" w:rsidP="008472DF">
      <w:pPr>
        <w:pStyle w:val="ListParagraph"/>
        <w:numPr>
          <w:ilvl w:val="1"/>
          <w:numId w:val="155"/>
        </w:numPr>
        <w:spacing w:after="0" w:line="240" w:lineRule="auto"/>
      </w:pPr>
      <w:r w:rsidRPr="002357C2">
        <w:t>Testers at the component and integration level should be developers</w:t>
      </w:r>
    </w:p>
    <w:p w14:paraId="2314F236" w14:textId="77777777" w:rsidR="00D91885" w:rsidRPr="002357C2" w:rsidRDefault="009A2ACB" w:rsidP="008472DF">
      <w:pPr>
        <w:pStyle w:val="ListParagraph"/>
        <w:numPr>
          <w:ilvl w:val="1"/>
          <w:numId w:val="155"/>
        </w:numPr>
        <w:spacing w:after="0" w:line="240" w:lineRule="auto"/>
      </w:pPr>
      <w:r w:rsidRPr="002357C2">
        <w:t xml:space="preserve">Testers for </w:t>
      </w:r>
      <w:r w:rsidRPr="002357C2">
        <w:t>risk-management should be test analysts</w:t>
      </w:r>
    </w:p>
    <w:p w14:paraId="759CCFD7" w14:textId="77777777" w:rsidR="00D91885" w:rsidRPr="002357C2" w:rsidRDefault="009A2ACB" w:rsidP="008472DF">
      <w:pPr>
        <w:pStyle w:val="ListParagraph"/>
        <w:numPr>
          <w:ilvl w:val="1"/>
          <w:numId w:val="155"/>
        </w:numPr>
        <w:spacing w:after="0" w:line="240" w:lineRule="auto"/>
      </w:pPr>
      <w:r w:rsidRPr="002357C2">
        <w:t>Testers at the acceptance test level should be business experts and users</w:t>
      </w:r>
    </w:p>
    <w:p w14:paraId="1BDE5D39" w14:textId="77777777" w:rsidR="00D91885" w:rsidRPr="002357C2" w:rsidRDefault="009A2ACB" w:rsidP="008472DF">
      <w:pPr>
        <w:pStyle w:val="ListParagraph"/>
        <w:numPr>
          <w:ilvl w:val="1"/>
          <w:numId w:val="155"/>
        </w:numPr>
        <w:spacing w:after="0" w:line="240" w:lineRule="auto"/>
      </w:pPr>
      <w:r w:rsidRPr="002357C2">
        <w:t>Testers for operational acceptance testing should be operators</w:t>
      </w:r>
    </w:p>
    <w:p w14:paraId="3CAB1FC3" w14:textId="77777777" w:rsidR="002357C2" w:rsidRPr="002357C2" w:rsidRDefault="009A2ACB" w:rsidP="008472DF">
      <w:pPr>
        <w:pStyle w:val="ListParagraph"/>
        <w:spacing w:after="0" w:line="240" w:lineRule="auto"/>
        <w:ind w:left="360" w:firstLine="360"/>
      </w:pPr>
      <w:r w:rsidRPr="002357C2">
        <w:rPr>
          <w:b/>
        </w:rPr>
        <w:t>b.</w:t>
      </w:r>
      <w:r w:rsidR="000A0EAC">
        <w:t xml:space="preserve">   </w:t>
      </w:r>
      <w:r w:rsidRPr="002357C2">
        <w:rPr>
          <w:b/>
          <w:bCs/>
        </w:rPr>
        <w:t>Testers for risk-management should be test analysts</w:t>
      </w:r>
    </w:p>
    <w:p w14:paraId="0BEE3D55" w14:textId="77777777" w:rsidR="002357C2" w:rsidRDefault="009A2ACB" w:rsidP="008472DF">
      <w:pPr>
        <w:pStyle w:val="ListParagraph"/>
        <w:spacing w:after="0" w:line="240" w:lineRule="auto"/>
        <w:ind w:left="360" w:firstLine="360"/>
      </w:pPr>
      <w:r w:rsidRPr="002357C2">
        <w:t>Syllabus Section 5.1.2</w:t>
      </w:r>
    </w:p>
    <w:p w14:paraId="4DB38FEA" w14:textId="77777777" w:rsidR="00885318" w:rsidRDefault="00885318" w:rsidP="008472DF">
      <w:pPr>
        <w:pStyle w:val="ListParagraph"/>
        <w:spacing w:after="0" w:line="240" w:lineRule="auto"/>
        <w:ind w:left="360" w:firstLine="360"/>
      </w:pPr>
    </w:p>
    <w:p w14:paraId="7CA4DA06" w14:textId="77777777" w:rsidR="002357C2" w:rsidRPr="002357C2" w:rsidRDefault="009A2ACB" w:rsidP="008472DF">
      <w:pPr>
        <w:pStyle w:val="ListParagraph"/>
        <w:numPr>
          <w:ilvl w:val="0"/>
          <w:numId w:val="155"/>
        </w:numPr>
        <w:spacing w:after="0" w:line="240" w:lineRule="auto"/>
        <w:rPr>
          <w:b/>
          <w:bCs/>
        </w:rPr>
      </w:pPr>
      <w:r w:rsidRPr="002357C2">
        <w:rPr>
          <w:b/>
          <w:bCs/>
        </w:rPr>
        <w:t>Exit Criterion determines:</w:t>
      </w:r>
    </w:p>
    <w:p w14:paraId="5B4D0619" w14:textId="77777777" w:rsidR="00D91885" w:rsidRPr="000E768A" w:rsidRDefault="009A2ACB" w:rsidP="008472DF">
      <w:pPr>
        <w:pStyle w:val="ListParagraph"/>
        <w:numPr>
          <w:ilvl w:val="1"/>
          <w:numId w:val="155"/>
        </w:numPr>
        <w:spacing w:after="0" w:line="240" w:lineRule="auto"/>
      </w:pPr>
      <w:r w:rsidRPr="000E768A">
        <w:t>When testing needs to continue</w:t>
      </w:r>
    </w:p>
    <w:p w14:paraId="34EFD8E8" w14:textId="77777777" w:rsidR="00D91885" w:rsidRPr="000E768A" w:rsidRDefault="009A2ACB" w:rsidP="008472DF">
      <w:pPr>
        <w:pStyle w:val="ListParagraph"/>
        <w:numPr>
          <w:ilvl w:val="1"/>
          <w:numId w:val="155"/>
        </w:numPr>
        <w:spacing w:after="0" w:line="240" w:lineRule="auto"/>
      </w:pPr>
      <w:r w:rsidRPr="000E768A">
        <w:t>When system is ready for delivery</w:t>
      </w:r>
    </w:p>
    <w:p w14:paraId="7060FE5E" w14:textId="77777777" w:rsidR="00D91885" w:rsidRPr="000E768A" w:rsidRDefault="009A2ACB" w:rsidP="008472DF">
      <w:pPr>
        <w:pStyle w:val="ListParagraph"/>
        <w:numPr>
          <w:ilvl w:val="1"/>
          <w:numId w:val="155"/>
        </w:numPr>
        <w:spacing w:after="0" w:line="240" w:lineRule="auto"/>
      </w:pPr>
      <w:r w:rsidRPr="000E768A">
        <w:t>When testing has been completed</w:t>
      </w:r>
    </w:p>
    <w:p w14:paraId="540B3DEE" w14:textId="77777777" w:rsidR="00D91885" w:rsidRPr="000E768A" w:rsidRDefault="009A2ACB" w:rsidP="008472DF">
      <w:pPr>
        <w:pStyle w:val="ListParagraph"/>
        <w:numPr>
          <w:ilvl w:val="1"/>
          <w:numId w:val="155"/>
        </w:numPr>
        <w:spacing w:after="0" w:line="240" w:lineRule="auto"/>
      </w:pPr>
      <w:r w:rsidRPr="000E768A">
        <w:t>All of the above</w:t>
      </w:r>
    </w:p>
    <w:p w14:paraId="4E53AEF3" w14:textId="77777777" w:rsidR="000E768A" w:rsidRPr="000E768A" w:rsidRDefault="009A2ACB" w:rsidP="008472DF">
      <w:pPr>
        <w:pStyle w:val="ListParagraph"/>
        <w:spacing w:after="0" w:line="240" w:lineRule="auto"/>
        <w:ind w:left="360" w:firstLine="360"/>
      </w:pPr>
      <w:r w:rsidRPr="000E768A">
        <w:rPr>
          <w:b/>
          <w:bCs/>
        </w:rPr>
        <w:t>c. When testing has been completed</w:t>
      </w:r>
    </w:p>
    <w:p w14:paraId="7B6B71CC" w14:textId="77777777" w:rsidR="000E768A" w:rsidRPr="000E768A" w:rsidRDefault="009A2ACB" w:rsidP="008472DF">
      <w:pPr>
        <w:pStyle w:val="ListParagraph"/>
        <w:spacing w:after="0" w:line="240" w:lineRule="auto"/>
      </w:pPr>
      <w:r w:rsidRPr="000E768A">
        <w:rPr>
          <w:i/>
          <w:iCs/>
        </w:rPr>
        <w:t>Managing the Testing Process, chapter 2,</w:t>
      </w:r>
      <w:r w:rsidRPr="000E768A">
        <w:t xml:space="preserve"> p.54.</w:t>
      </w:r>
    </w:p>
    <w:p w14:paraId="63F990EC" w14:textId="77777777" w:rsidR="000E768A" w:rsidRDefault="009A2ACB" w:rsidP="008472DF">
      <w:pPr>
        <w:pStyle w:val="ListParagraph"/>
        <w:spacing w:after="0" w:line="240" w:lineRule="auto"/>
      </w:pPr>
      <w:r w:rsidRPr="000E768A">
        <w:t>Syllabus Section 5.2.3</w:t>
      </w:r>
    </w:p>
    <w:p w14:paraId="7839AAA3" w14:textId="77777777" w:rsidR="00885318" w:rsidRPr="000E768A" w:rsidRDefault="00885318" w:rsidP="008472DF">
      <w:pPr>
        <w:pStyle w:val="ListParagraph"/>
        <w:spacing w:after="0" w:line="240" w:lineRule="auto"/>
      </w:pPr>
    </w:p>
    <w:p w14:paraId="5754278C" w14:textId="77777777" w:rsidR="002357C2" w:rsidRDefault="000E768A" w:rsidP="008472DF">
      <w:pPr>
        <w:pStyle w:val="ListParagraph"/>
        <w:numPr>
          <w:ilvl w:val="0"/>
          <w:numId w:val="155"/>
        </w:numPr>
        <w:spacing w:after="0" w:line="240" w:lineRule="auto"/>
        <w:rPr>
          <w:b/>
          <w:bCs/>
        </w:rPr>
      </w:pPr>
      <w:r w:rsidRPr="000E768A">
        <w:rPr>
          <w:b/>
          <w:bCs/>
        </w:rPr>
        <w:t>The testing effort may not depend on the following factor:</w:t>
      </w:r>
    </w:p>
    <w:p w14:paraId="527E1B45" w14:textId="77777777" w:rsidR="00D91885" w:rsidRPr="000E768A" w:rsidRDefault="009A2ACB" w:rsidP="008472DF">
      <w:pPr>
        <w:pStyle w:val="ListParagraph"/>
        <w:numPr>
          <w:ilvl w:val="1"/>
          <w:numId w:val="155"/>
        </w:numPr>
        <w:spacing w:after="0" w:line="240" w:lineRule="auto"/>
      </w:pPr>
      <w:r w:rsidRPr="000E768A">
        <w:t>Characteristics of reported bugs</w:t>
      </w:r>
    </w:p>
    <w:p w14:paraId="4AE9181B" w14:textId="77777777" w:rsidR="00D91885" w:rsidRPr="000E768A" w:rsidRDefault="009A2ACB" w:rsidP="008472DF">
      <w:pPr>
        <w:pStyle w:val="ListParagraph"/>
        <w:numPr>
          <w:ilvl w:val="1"/>
          <w:numId w:val="155"/>
        </w:numPr>
        <w:spacing w:after="0" w:line="240" w:lineRule="auto"/>
      </w:pPr>
      <w:r w:rsidRPr="000E768A">
        <w:t>Characteristics of the product</w:t>
      </w:r>
    </w:p>
    <w:p w14:paraId="6B4EAF2E" w14:textId="77777777" w:rsidR="00D91885" w:rsidRPr="000E768A" w:rsidRDefault="009A2ACB" w:rsidP="008472DF">
      <w:pPr>
        <w:pStyle w:val="ListParagraph"/>
        <w:numPr>
          <w:ilvl w:val="1"/>
          <w:numId w:val="155"/>
        </w:numPr>
        <w:spacing w:after="0" w:line="240" w:lineRule="auto"/>
      </w:pPr>
      <w:r w:rsidRPr="000E768A">
        <w:t>Characteristics of the development process</w:t>
      </w:r>
    </w:p>
    <w:p w14:paraId="44A35CB7" w14:textId="77777777" w:rsidR="00D91885" w:rsidRPr="000E768A" w:rsidRDefault="009A2ACB" w:rsidP="008472DF">
      <w:pPr>
        <w:pStyle w:val="ListParagraph"/>
        <w:numPr>
          <w:ilvl w:val="1"/>
          <w:numId w:val="155"/>
        </w:numPr>
        <w:spacing w:after="0" w:line="240" w:lineRule="auto"/>
      </w:pPr>
      <w:r w:rsidRPr="000E768A">
        <w:t>The outcome of testing</w:t>
      </w:r>
    </w:p>
    <w:p w14:paraId="4A28ACA0" w14:textId="77777777" w:rsidR="000E768A" w:rsidRPr="000E768A" w:rsidRDefault="009A2ACB" w:rsidP="008472DF">
      <w:pPr>
        <w:pStyle w:val="ListParagraph"/>
        <w:spacing w:after="0" w:line="240" w:lineRule="auto"/>
        <w:ind w:left="360" w:firstLine="360"/>
      </w:pPr>
      <w:r w:rsidRPr="000E768A">
        <w:rPr>
          <w:b/>
          <w:bCs/>
        </w:rPr>
        <w:t>a. Characteristics of reported bugs</w:t>
      </w:r>
    </w:p>
    <w:p w14:paraId="15734F4B" w14:textId="77777777" w:rsidR="000E768A" w:rsidRPr="000E768A" w:rsidRDefault="009A2ACB" w:rsidP="008472DF">
      <w:pPr>
        <w:pStyle w:val="ListParagraph"/>
        <w:spacing w:after="0" w:line="240" w:lineRule="auto"/>
        <w:ind w:left="360" w:firstLine="360"/>
      </w:pPr>
      <w:r w:rsidRPr="000E768A">
        <w:t>Syllabus Section 5.2.4</w:t>
      </w:r>
      <w:r w:rsidRPr="000E768A">
        <w:rPr>
          <w:i/>
          <w:iCs/>
        </w:rPr>
        <w:t xml:space="preserve"> </w:t>
      </w:r>
    </w:p>
    <w:p w14:paraId="03B5A992" w14:textId="77777777" w:rsidR="000E768A" w:rsidRDefault="000E768A" w:rsidP="008472DF">
      <w:pPr>
        <w:pStyle w:val="ListParagraph"/>
        <w:spacing w:after="0" w:line="240" w:lineRule="auto"/>
      </w:pPr>
    </w:p>
    <w:p w14:paraId="6B36F7CA" w14:textId="77777777" w:rsidR="00D267B6" w:rsidRDefault="009A2ACB">
      <w:pPr>
        <w:rPr>
          <w:b/>
          <w:bCs/>
        </w:rPr>
      </w:pPr>
      <w:r>
        <w:rPr>
          <w:b/>
          <w:bCs/>
        </w:rPr>
        <w:br w:type="page"/>
      </w:r>
    </w:p>
    <w:p w14:paraId="36CCF19A" w14:textId="77777777" w:rsidR="000E768A" w:rsidRPr="00D9113E" w:rsidRDefault="00D9113E" w:rsidP="008472DF">
      <w:pPr>
        <w:pStyle w:val="ListParagraph"/>
        <w:numPr>
          <w:ilvl w:val="0"/>
          <w:numId w:val="155"/>
        </w:numPr>
        <w:spacing w:after="0" w:line="240" w:lineRule="auto"/>
        <w:rPr>
          <w:b/>
          <w:bCs/>
        </w:rPr>
      </w:pPr>
      <w:r w:rsidRPr="00D9113E">
        <w:rPr>
          <w:b/>
          <w:bCs/>
        </w:rPr>
        <w:lastRenderedPageBreak/>
        <w:t>Risks allow us to decide where to (pick 2)</w:t>
      </w:r>
    </w:p>
    <w:p w14:paraId="6F5D661A" w14:textId="77777777" w:rsidR="00D9113E" w:rsidRPr="00D9113E" w:rsidRDefault="009A2ACB" w:rsidP="008472DF">
      <w:pPr>
        <w:ind w:left="720"/>
      </w:pPr>
      <w:r w:rsidRPr="00D9113E">
        <w:t>a.   Design, code, and conduct testing</w:t>
      </w:r>
    </w:p>
    <w:p w14:paraId="6D22E662" w14:textId="77777777" w:rsidR="00D9113E" w:rsidRPr="00D9113E" w:rsidRDefault="009A2ACB" w:rsidP="008472DF">
      <w:pPr>
        <w:ind w:left="720"/>
      </w:pPr>
      <w:r w:rsidRPr="00D9113E">
        <w:t>b.   Focus in the test plan</w:t>
      </w:r>
    </w:p>
    <w:p w14:paraId="6EED3004" w14:textId="77777777" w:rsidR="00D9113E" w:rsidRPr="00D9113E" w:rsidRDefault="009A2ACB" w:rsidP="008472DF">
      <w:pPr>
        <w:ind w:left="720"/>
      </w:pPr>
      <w:r w:rsidRPr="00D9113E">
        <w:t>c.   Start testing and where to test more</w:t>
      </w:r>
    </w:p>
    <w:p w14:paraId="1C57F162" w14:textId="77777777" w:rsidR="00D9113E" w:rsidRPr="00D9113E" w:rsidRDefault="009A2ACB" w:rsidP="008472DF">
      <w:pPr>
        <w:ind w:left="720"/>
      </w:pPr>
      <w:r w:rsidRPr="00D9113E">
        <w:t>d.   Testing is used to reduce the risk of an adverse ef</w:t>
      </w:r>
      <w:r w:rsidR="000A0EAC">
        <w:t xml:space="preserve">fect occurring, or to reduce </w:t>
      </w:r>
      <w:r w:rsidRPr="00D9113E">
        <w:t xml:space="preserve"> the impact of an adverse</w:t>
      </w:r>
      <w:r w:rsidRPr="00D9113E">
        <w:t xml:space="preserve"> effect</w:t>
      </w:r>
    </w:p>
    <w:p w14:paraId="74D3EDAD" w14:textId="77777777" w:rsidR="00D9113E" w:rsidRPr="00D9113E" w:rsidRDefault="009A2ACB" w:rsidP="008472DF">
      <w:pPr>
        <w:ind w:left="720"/>
      </w:pPr>
      <w:r w:rsidRPr="00D9113E">
        <w:t>e.    a &amp; b</w:t>
      </w:r>
    </w:p>
    <w:p w14:paraId="01520514" w14:textId="77777777" w:rsidR="00D9113E" w:rsidRPr="008472DF" w:rsidRDefault="009A2ACB" w:rsidP="008472DF">
      <w:pPr>
        <w:ind w:left="720"/>
        <w:rPr>
          <w:b/>
        </w:rPr>
      </w:pPr>
      <w:r w:rsidRPr="008472DF">
        <w:rPr>
          <w:b/>
          <w:bCs/>
        </w:rPr>
        <w:t xml:space="preserve">c. </w:t>
      </w:r>
      <w:r w:rsidRPr="008472DF">
        <w:rPr>
          <w:b/>
        </w:rPr>
        <w:t>Start testing and where to test more and</w:t>
      </w:r>
      <w:r w:rsidRPr="008472DF">
        <w:rPr>
          <w:b/>
          <w:bCs/>
        </w:rPr>
        <w:t xml:space="preserve"> </w:t>
      </w:r>
    </w:p>
    <w:p w14:paraId="4299943A" w14:textId="77777777" w:rsidR="00D9113E" w:rsidRPr="00D9113E" w:rsidRDefault="009A2ACB" w:rsidP="008472DF">
      <w:pPr>
        <w:ind w:left="720"/>
      </w:pPr>
      <w:r w:rsidRPr="00D9113E">
        <w:rPr>
          <w:b/>
          <w:bCs/>
        </w:rPr>
        <w:t xml:space="preserve">d. </w:t>
      </w:r>
      <w:r w:rsidRPr="008472DF">
        <w:rPr>
          <w:b/>
        </w:rPr>
        <w:t>Testing is used to reduce the risk of an adverse effect occurring, or to reduce the impact of an adverse effect</w:t>
      </w:r>
      <w:r w:rsidRPr="00D9113E">
        <w:rPr>
          <w:b/>
          <w:bCs/>
        </w:rPr>
        <w:t xml:space="preserve"> </w:t>
      </w:r>
    </w:p>
    <w:p w14:paraId="18D8453F" w14:textId="77777777" w:rsidR="00D9113E" w:rsidRDefault="009A2ACB" w:rsidP="008472DF">
      <w:pPr>
        <w:ind w:left="720"/>
      </w:pPr>
      <w:r w:rsidRPr="00D9113E">
        <w:t>Syllabus Section 5.5.2</w:t>
      </w:r>
    </w:p>
    <w:p w14:paraId="3BE54E77" w14:textId="77777777" w:rsidR="00D9113E" w:rsidRDefault="00D9113E" w:rsidP="008472DF">
      <w:pPr>
        <w:ind w:left="360"/>
      </w:pPr>
    </w:p>
    <w:p w14:paraId="66FFF721" w14:textId="77777777" w:rsidR="00D9113E" w:rsidRPr="00D9113E" w:rsidRDefault="009A2ACB" w:rsidP="008472DF">
      <w:pPr>
        <w:pStyle w:val="ListParagraph"/>
        <w:numPr>
          <w:ilvl w:val="0"/>
          <w:numId w:val="155"/>
        </w:numPr>
        <w:spacing w:after="0" w:line="240" w:lineRule="auto"/>
        <w:rPr>
          <w:b/>
          <w:bCs/>
        </w:rPr>
      </w:pPr>
      <w:r w:rsidRPr="00D9113E">
        <w:rPr>
          <w:b/>
          <w:bCs/>
        </w:rPr>
        <w:t>When testers report to their test managers about th</w:t>
      </w:r>
      <w:r w:rsidRPr="00D9113E">
        <w:rPr>
          <w:b/>
          <w:bCs/>
        </w:rPr>
        <w:t>eir testing effort, the focus should be on ____________.</w:t>
      </w:r>
    </w:p>
    <w:p w14:paraId="04B8AD45" w14:textId="77777777" w:rsidR="00D9113E" w:rsidRPr="00D9113E" w:rsidRDefault="009A2ACB" w:rsidP="000B4D73">
      <w:pPr>
        <w:pStyle w:val="ListParagraph"/>
        <w:numPr>
          <w:ilvl w:val="0"/>
          <w:numId w:val="156"/>
        </w:numPr>
        <w:spacing w:after="0" w:line="240" w:lineRule="auto"/>
      </w:pPr>
      <w:r w:rsidRPr="00D9113E">
        <w:t>Boundary conditions, state machines, and load generators</w:t>
      </w:r>
    </w:p>
    <w:p w14:paraId="3BDBE258" w14:textId="77777777" w:rsidR="00D9113E" w:rsidRPr="00D9113E" w:rsidRDefault="009A2ACB" w:rsidP="000B4D73">
      <w:pPr>
        <w:pStyle w:val="ListParagraph"/>
        <w:numPr>
          <w:ilvl w:val="0"/>
          <w:numId w:val="156"/>
        </w:numPr>
        <w:spacing w:after="0" w:line="240" w:lineRule="auto"/>
      </w:pPr>
      <w:r w:rsidRPr="00D9113E">
        <w:t>Risk management and impact of serious test esca</w:t>
      </w:r>
      <w:r w:rsidR="000B4D73">
        <w:t xml:space="preserve">pes on the reputation and </w:t>
      </w:r>
      <w:r w:rsidRPr="00D9113E">
        <w:t>revenues of the company</w:t>
      </w:r>
    </w:p>
    <w:p w14:paraId="7D871F3C" w14:textId="77777777" w:rsidR="00D9113E" w:rsidRPr="00D9113E" w:rsidRDefault="009A2ACB" w:rsidP="000B4D73">
      <w:pPr>
        <w:pStyle w:val="ListParagraph"/>
        <w:numPr>
          <w:ilvl w:val="0"/>
          <w:numId w:val="156"/>
        </w:numPr>
        <w:spacing w:after="0" w:line="240" w:lineRule="auto"/>
      </w:pPr>
      <w:r w:rsidRPr="00D9113E">
        <w:t>a &amp; b</w:t>
      </w:r>
    </w:p>
    <w:p w14:paraId="43C635C3" w14:textId="77777777" w:rsidR="00D9113E" w:rsidRPr="00D9113E" w:rsidRDefault="009A2ACB" w:rsidP="000B4D73">
      <w:pPr>
        <w:pStyle w:val="ListParagraph"/>
        <w:numPr>
          <w:ilvl w:val="0"/>
          <w:numId w:val="156"/>
        </w:numPr>
        <w:spacing w:after="0" w:line="240" w:lineRule="auto"/>
      </w:pPr>
      <w:r w:rsidRPr="00D9113E">
        <w:t>None of the above</w:t>
      </w:r>
    </w:p>
    <w:p w14:paraId="26094226" w14:textId="77777777" w:rsidR="00D9113E" w:rsidRPr="00D9113E" w:rsidRDefault="009A2ACB" w:rsidP="008472DF">
      <w:pPr>
        <w:ind w:left="720"/>
      </w:pPr>
      <w:r w:rsidRPr="00D9113E">
        <w:rPr>
          <w:b/>
          <w:bCs/>
        </w:rPr>
        <w:t xml:space="preserve">b.   Risk </w:t>
      </w:r>
      <w:r w:rsidRPr="00D9113E">
        <w:rPr>
          <w:b/>
          <w:bCs/>
        </w:rPr>
        <w:t>management and impact of serious test escapes on the reputation and revenues of the company</w:t>
      </w:r>
    </w:p>
    <w:p w14:paraId="4C3B6A25" w14:textId="77777777" w:rsidR="00D9113E" w:rsidRPr="00D9113E" w:rsidRDefault="009A2ACB" w:rsidP="008472DF">
      <w:pPr>
        <w:ind w:left="360" w:firstLine="360"/>
      </w:pPr>
      <w:r w:rsidRPr="00D9113E">
        <w:rPr>
          <w:i/>
          <w:iCs/>
        </w:rPr>
        <w:t>Managing the Testing Process, chapter 9,</w:t>
      </w:r>
      <w:r w:rsidRPr="00D9113E">
        <w:t xml:space="preserve"> p.342-43</w:t>
      </w:r>
    </w:p>
    <w:p w14:paraId="1E63EC14" w14:textId="77777777" w:rsidR="00D9113E" w:rsidRDefault="009A2ACB" w:rsidP="008472DF">
      <w:pPr>
        <w:ind w:left="360" w:firstLine="360"/>
      </w:pPr>
      <w:r w:rsidRPr="00D9113E">
        <w:t>Syllabus Section 5.5.1</w:t>
      </w:r>
    </w:p>
    <w:p w14:paraId="7A647E8C" w14:textId="77777777" w:rsidR="00D267B6" w:rsidRDefault="00D267B6" w:rsidP="008472DF">
      <w:pPr>
        <w:ind w:left="360" w:firstLine="360"/>
      </w:pPr>
    </w:p>
    <w:p w14:paraId="7C57C567" w14:textId="77777777" w:rsidR="00D9113E" w:rsidRPr="00D9113E" w:rsidRDefault="009A2ACB" w:rsidP="008472DF">
      <w:pPr>
        <w:pStyle w:val="ListParagraph"/>
        <w:numPr>
          <w:ilvl w:val="0"/>
          <w:numId w:val="155"/>
        </w:numPr>
        <w:spacing w:after="0" w:line="240" w:lineRule="auto"/>
        <w:rPr>
          <w:b/>
          <w:bCs/>
        </w:rPr>
      </w:pPr>
      <w:r w:rsidRPr="00D9113E">
        <w:rPr>
          <w:b/>
          <w:bCs/>
        </w:rPr>
        <w:t>Enforcement of source and version control standards is often delegated to Quality Assuranc</w:t>
      </w:r>
      <w:r w:rsidRPr="00D9113E">
        <w:rPr>
          <w:b/>
          <w:bCs/>
        </w:rPr>
        <w:t>e groups.</w:t>
      </w:r>
    </w:p>
    <w:p w14:paraId="4E3D0D0F" w14:textId="77777777" w:rsidR="00D9113E" w:rsidRPr="00D9113E" w:rsidRDefault="009A2ACB" w:rsidP="008472DF">
      <w:pPr>
        <w:ind w:left="720"/>
      </w:pPr>
      <w:r w:rsidRPr="00D9113E">
        <w:t>a.   True</w:t>
      </w:r>
    </w:p>
    <w:p w14:paraId="172AD00B" w14:textId="77777777" w:rsidR="00D9113E" w:rsidRPr="00D9113E" w:rsidRDefault="009A2ACB" w:rsidP="008472DF">
      <w:pPr>
        <w:ind w:left="720"/>
      </w:pPr>
      <w:r w:rsidRPr="00D9113E">
        <w:t>b.   False</w:t>
      </w:r>
    </w:p>
    <w:p w14:paraId="607BF66F" w14:textId="77777777" w:rsidR="00D9113E" w:rsidRPr="00D9113E" w:rsidRDefault="009A2ACB" w:rsidP="008472DF">
      <w:pPr>
        <w:ind w:left="720"/>
      </w:pPr>
      <w:r w:rsidRPr="00D9113E">
        <w:rPr>
          <w:b/>
          <w:bCs/>
        </w:rPr>
        <w:t>a. True</w:t>
      </w:r>
    </w:p>
    <w:p w14:paraId="0EA9E242" w14:textId="77777777" w:rsidR="00D9113E" w:rsidRPr="00D9113E" w:rsidRDefault="009A2ACB" w:rsidP="008472DF">
      <w:pPr>
        <w:ind w:left="720"/>
      </w:pPr>
      <w:r w:rsidRPr="00D9113E">
        <w:rPr>
          <w:i/>
          <w:iCs/>
        </w:rPr>
        <w:t xml:space="preserve">Testing Computer Software. Chapter 1, </w:t>
      </w:r>
      <w:r w:rsidRPr="00D9113E">
        <w:t>p.63</w:t>
      </w:r>
    </w:p>
    <w:p w14:paraId="2659C0F7" w14:textId="77777777" w:rsidR="00D9113E" w:rsidRDefault="009A2ACB" w:rsidP="008472DF">
      <w:pPr>
        <w:ind w:left="720"/>
      </w:pPr>
      <w:r w:rsidRPr="00D9113E">
        <w:t>Syllabus Section 5.4</w:t>
      </w:r>
    </w:p>
    <w:p w14:paraId="5C4C860A" w14:textId="77777777" w:rsidR="00D267B6" w:rsidRDefault="00D267B6" w:rsidP="008472DF">
      <w:pPr>
        <w:ind w:left="720"/>
      </w:pPr>
    </w:p>
    <w:p w14:paraId="7EBF2451" w14:textId="77777777" w:rsidR="00DE5A21" w:rsidRPr="005321AA" w:rsidRDefault="005321AA" w:rsidP="008472DF">
      <w:pPr>
        <w:pStyle w:val="ListParagraph"/>
        <w:numPr>
          <w:ilvl w:val="0"/>
          <w:numId w:val="155"/>
        </w:numPr>
        <w:spacing w:after="0" w:line="240" w:lineRule="auto"/>
        <w:rPr>
          <w:b/>
          <w:bCs/>
        </w:rPr>
      </w:pPr>
      <w:r w:rsidRPr="005321AA">
        <w:rPr>
          <w:b/>
          <w:bCs/>
        </w:rPr>
        <w:t>Select one that should not be part of selection of a test approach:</w:t>
      </w:r>
    </w:p>
    <w:p w14:paraId="05E12CD8" w14:textId="77777777" w:rsidR="00D91885" w:rsidRPr="005321AA" w:rsidRDefault="009A2ACB" w:rsidP="008472DF">
      <w:pPr>
        <w:pStyle w:val="ListParagraph"/>
        <w:numPr>
          <w:ilvl w:val="1"/>
          <w:numId w:val="155"/>
        </w:numPr>
        <w:spacing w:after="0" w:line="240" w:lineRule="auto"/>
      </w:pPr>
      <w:r w:rsidRPr="005321AA">
        <w:t>Risk of failure of project</w:t>
      </w:r>
    </w:p>
    <w:p w14:paraId="2A81FFDC" w14:textId="77777777" w:rsidR="00D91885" w:rsidRPr="005321AA" w:rsidRDefault="009A2ACB" w:rsidP="008472DF">
      <w:pPr>
        <w:pStyle w:val="ListParagraph"/>
        <w:numPr>
          <w:ilvl w:val="1"/>
          <w:numId w:val="155"/>
        </w:numPr>
        <w:spacing w:after="0" w:line="240" w:lineRule="auto"/>
      </w:pPr>
      <w:r w:rsidRPr="005321AA">
        <w:t>Skills and experience of the people</w:t>
      </w:r>
    </w:p>
    <w:p w14:paraId="584166E6" w14:textId="77777777" w:rsidR="00D91885" w:rsidRPr="005321AA" w:rsidRDefault="009A2ACB" w:rsidP="008472DF">
      <w:pPr>
        <w:pStyle w:val="ListParagraph"/>
        <w:numPr>
          <w:ilvl w:val="1"/>
          <w:numId w:val="155"/>
        </w:numPr>
        <w:spacing w:after="0" w:line="240" w:lineRule="auto"/>
      </w:pPr>
      <w:r w:rsidRPr="005321AA">
        <w:t xml:space="preserve">The </w:t>
      </w:r>
      <w:r w:rsidRPr="005321AA">
        <w:t>objective of testing endeavor and mission of the testing team</w:t>
      </w:r>
    </w:p>
    <w:p w14:paraId="6015666F" w14:textId="77777777" w:rsidR="00D91885" w:rsidRPr="005321AA" w:rsidRDefault="009A2ACB" w:rsidP="008472DF">
      <w:pPr>
        <w:pStyle w:val="ListParagraph"/>
        <w:numPr>
          <w:ilvl w:val="1"/>
          <w:numId w:val="155"/>
        </w:numPr>
        <w:spacing w:after="0" w:line="240" w:lineRule="auto"/>
      </w:pPr>
      <w:r w:rsidRPr="005321AA">
        <w:t>Regulatory aspects and nature of product/business</w:t>
      </w:r>
    </w:p>
    <w:p w14:paraId="3007AB35" w14:textId="77777777" w:rsidR="00D91885" w:rsidRPr="005321AA" w:rsidRDefault="009A2ACB" w:rsidP="008472DF">
      <w:pPr>
        <w:pStyle w:val="ListParagraph"/>
        <w:numPr>
          <w:ilvl w:val="1"/>
          <w:numId w:val="155"/>
        </w:numPr>
        <w:spacing w:after="0" w:line="240" w:lineRule="auto"/>
      </w:pPr>
      <w:r w:rsidRPr="005321AA">
        <w:t>None of the above</w:t>
      </w:r>
    </w:p>
    <w:p w14:paraId="313FE5E6" w14:textId="77777777" w:rsidR="005321AA" w:rsidRPr="005321AA" w:rsidRDefault="009A2ACB" w:rsidP="008472DF">
      <w:pPr>
        <w:pStyle w:val="ListParagraph"/>
        <w:spacing w:after="0" w:line="240" w:lineRule="auto"/>
      </w:pPr>
      <w:r w:rsidRPr="005321AA">
        <w:rPr>
          <w:b/>
          <w:bCs/>
        </w:rPr>
        <w:t>e. None of the above</w:t>
      </w:r>
    </w:p>
    <w:p w14:paraId="7B6373A1" w14:textId="77777777" w:rsidR="005321AA" w:rsidRPr="005321AA" w:rsidRDefault="009A2ACB" w:rsidP="008472DF">
      <w:pPr>
        <w:pStyle w:val="ListParagraph"/>
        <w:spacing w:after="0" w:line="240" w:lineRule="auto"/>
      </w:pPr>
      <w:r w:rsidRPr="005321AA">
        <w:t>All are valid for the selection of a test approach.</w:t>
      </w:r>
    </w:p>
    <w:p w14:paraId="3157E7D7" w14:textId="77777777" w:rsidR="005321AA" w:rsidRDefault="009A2ACB" w:rsidP="008472DF">
      <w:pPr>
        <w:pStyle w:val="ListParagraph"/>
        <w:spacing w:after="0" w:line="240" w:lineRule="auto"/>
      </w:pPr>
      <w:r w:rsidRPr="005321AA">
        <w:t xml:space="preserve">Syllabus Section 5.2.5. </w:t>
      </w:r>
    </w:p>
    <w:p w14:paraId="146602CB" w14:textId="77777777" w:rsidR="00D267B6" w:rsidRPr="005321AA" w:rsidRDefault="00D267B6" w:rsidP="008472DF">
      <w:pPr>
        <w:pStyle w:val="ListParagraph"/>
        <w:spacing w:after="0" w:line="240" w:lineRule="auto"/>
      </w:pPr>
    </w:p>
    <w:p w14:paraId="2885D780" w14:textId="77777777" w:rsidR="00D267B6" w:rsidRDefault="009A2ACB">
      <w:pPr>
        <w:rPr>
          <w:b/>
          <w:bCs/>
        </w:rPr>
      </w:pPr>
      <w:r>
        <w:rPr>
          <w:b/>
          <w:bCs/>
        </w:rPr>
        <w:br w:type="page"/>
      </w:r>
    </w:p>
    <w:p w14:paraId="31A9145B" w14:textId="77777777" w:rsidR="005321AA" w:rsidRPr="00D9113E" w:rsidRDefault="00FF70D6" w:rsidP="008472DF">
      <w:pPr>
        <w:pStyle w:val="ListParagraph"/>
        <w:numPr>
          <w:ilvl w:val="0"/>
          <w:numId w:val="155"/>
        </w:numPr>
        <w:spacing w:after="0" w:line="240" w:lineRule="auto"/>
      </w:pPr>
      <w:r w:rsidRPr="00FF70D6">
        <w:rPr>
          <w:b/>
          <w:bCs/>
        </w:rPr>
        <w:lastRenderedPageBreak/>
        <w:t>Instead of buying repeated tasking from independent test agency, a test manager should ask for test plan, test cases, and suggestion for further work:</w:t>
      </w:r>
    </w:p>
    <w:p w14:paraId="3E7EAC25" w14:textId="77777777" w:rsidR="00D91885" w:rsidRPr="00FF70D6" w:rsidRDefault="009A2ACB" w:rsidP="008472DF">
      <w:pPr>
        <w:numPr>
          <w:ilvl w:val="1"/>
          <w:numId w:val="157"/>
        </w:numPr>
        <w:tabs>
          <w:tab w:val="clear" w:pos="1440"/>
          <w:tab w:val="num" w:pos="1080"/>
        </w:tabs>
        <w:ind w:left="1080"/>
      </w:pPr>
      <w:r w:rsidRPr="00FF70D6">
        <w:t>True</w:t>
      </w:r>
    </w:p>
    <w:p w14:paraId="1C9ECD0D" w14:textId="77777777" w:rsidR="00D91885" w:rsidRPr="00FF70D6" w:rsidRDefault="009A2ACB" w:rsidP="008472DF">
      <w:pPr>
        <w:numPr>
          <w:ilvl w:val="1"/>
          <w:numId w:val="157"/>
        </w:numPr>
        <w:tabs>
          <w:tab w:val="clear" w:pos="1440"/>
          <w:tab w:val="num" w:pos="1080"/>
        </w:tabs>
        <w:ind w:left="1080"/>
      </w:pPr>
      <w:r w:rsidRPr="00FF70D6">
        <w:t>False</w:t>
      </w:r>
    </w:p>
    <w:p w14:paraId="132D3BC0" w14:textId="77777777" w:rsidR="00FF70D6" w:rsidRPr="00FF70D6" w:rsidRDefault="009A2ACB" w:rsidP="008472DF">
      <w:pPr>
        <w:ind w:left="720"/>
      </w:pPr>
      <w:r w:rsidRPr="00FF70D6">
        <w:rPr>
          <w:b/>
          <w:bCs/>
        </w:rPr>
        <w:t>a. True</w:t>
      </w:r>
    </w:p>
    <w:p w14:paraId="4959E7ED" w14:textId="77777777" w:rsidR="00FF70D6" w:rsidRPr="00FF70D6" w:rsidRDefault="009A2ACB" w:rsidP="008472DF">
      <w:pPr>
        <w:ind w:left="720"/>
      </w:pPr>
      <w:r w:rsidRPr="00FF70D6">
        <w:rPr>
          <w:i/>
          <w:iCs/>
        </w:rPr>
        <w:t>Testing Computer Software, chapter 15</w:t>
      </w:r>
      <w:r w:rsidRPr="00FF70D6">
        <w:t>, p.351</w:t>
      </w:r>
    </w:p>
    <w:p w14:paraId="19234B43" w14:textId="77777777" w:rsidR="00FF70D6" w:rsidRDefault="009A2ACB" w:rsidP="008472DF">
      <w:pPr>
        <w:ind w:left="720"/>
      </w:pPr>
      <w:r w:rsidRPr="00FF70D6">
        <w:t>Syllabus Section 5.1.1</w:t>
      </w:r>
    </w:p>
    <w:p w14:paraId="7A0B0CD9" w14:textId="77777777" w:rsidR="00D267B6" w:rsidRPr="00FF70D6" w:rsidRDefault="00D267B6" w:rsidP="008472DF">
      <w:pPr>
        <w:ind w:left="720"/>
      </w:pPr>
    </w:p>
    <w:p w14:paraId="14F8D3ED" w14:textId="77777777" w:rsidR="00D9113E" w:rsidRPr="00FF70D6" w:rsidRDefault="00FF70D6" w:rsidP="008472DF">
      <w:pPr>
        <w:pStyle w:val="ListParagraph"/>
        <w:numPr>
          <w:ilvl w:val="0"/>
          <w:numId w:val="155"/>
        </w:numPr>
        <w:spacing w:after="0" w:line="240" w:lineRule="auto"/>
        <w:rPr>
          <w:b/>
          <w:bCs/>
        </w:rPr>
      </w:pPr>
      <w:r w:rsidRPr="00FF70D6">
        <w:rPr>
          <w:b/>
          <w:bCs/>
        </w:rPr>
        <w:t>The role of test leader cannot be performed by:</w:t>
      </w:r>
    </w:p>
    <w:p w14:paraId="28E6DE93" w14:textId="77777777" w:rsidR="00D91885" w:rsidRPr="008472DF" w:rsidRDefault="009A2ACB" w:rsidP="008472DF">
      <w:pPr>
        <w:pStyle w:val="ListParagraph"/>
        <w:numPr>
          <w:ilvl w:val="1"/>
          <w:numId w:val="155"/>
        </w:numPr>
        <w:spacing w:after="0" w:line="240" w:lineRule="auto"/>
        <w:rPr>
          <w:b/>
        </w:rPr>
      </w:pPr>
      <w:r w:rsidRPr="008472DF">
        <w:rPr>
          <w:b/>
        </w:rPr>
        <w:t>Project manager</w:t>
      </w:r>
    </w:p>
    <w:p w14:paraId="3BF57F13" w14:textId="77777777" w:rsidR="00D91885" w:rsidRPr="008472DF" w:rsidRDefault="009A2ACB" w:rsidP="008472DF">
      <w:pPr>
        <w:pStyle w:val="ListParagraph"/>
        <w:numPr>
          <w:ilvl w:val="1"/>
          <w:numId w:val="155"/>
        </w:numPr>
        <w:spacing w:after="0" w:line="240" w:lineRule="auto"/>
        <w:rPr>
          <w:b/>
        </w:rPr>
      </w:pPr>
      <w:r w:rsidRPr="008472DF">
        <w:rPr>
          <w:b/>
        </w:rPr>
        <w:t>Configuration manager</w:t>
      </w:r>
    </w:p>
    <w:p w14:paraId="5418D54A" w14:textId="77777777" w:rsidR="00D91885" w:rsidRPr="008472DF" w:rsidRDefault="009A2ACB" w:rsidP="008472DF">
      <w:pPr>
        <w:pStyle w:val="ListParagraph"/>
        <w:numPr>
          <w:ilvl w:val="1"/>
          <w:numId w:val="155"/>
        </w:numPr>
        <w:spacing w:after="0" w:line="240" w:lineRule="auto"/>
        <w:rPr>
          <w:b/>
        </w:rPr>
      </w:pPr>
      <w:r w:rsidRPr="008472DF">
        <w:rPr>
          <w:b/>
        </w:rPr>
        <w:t>Development manager</w:t>
      </w:r>
    </w:p>
    <w:p w14:paraId="57BB6C78" w14:textId="77777777" w:rsidR="00D91885" w:rsidRPr="008472DF" w:rsidRDefault="009A2ACB" w:rsidP="008472DF">
      <w:pPr>
        <w:pStyle w:val="ListParagraph"/>
        <w:numPr>
          <w:ilvl w:val="1"/>
          <w:numId w:val="155"/>
        </w:numPr>
        <w:spacing w:after="0" w:line="240" w:lineRule="auto"/>
        <w:rPr>
          <w:b/>
        </w:rPr>
      </w:pPr>
      <w:r w:rsidRPr="008472DF">
        <w:rPr>
          <w:b/>
        </w:rPr>
        <w:t>QA manager</w:t>
      </w:r>
    </w:p>
    <w:p w14:paraId="4C3D29B6" w14:textId="77777777" w:rsidR="00D91885" w:rsidRPr="00FF70D6" w:rsidRDefault="009A2ACB" w:rsidP="008472DF">
      <w:pPr>
        <w:pStyle w:val="ListParagraph"/>
        <w:numPr>
          <w:ilvl w:val="1"/>
          <w:numId w:val="155"/>
        </w:numPr>
        <w:spacing w:after="0" w:line="240" w:lineRule="auto"/>
      </w:pPr>
      <w:r w:rsidRPr="008472DF">
        <w:rPr>
          <w:b/>
        </w:rPr>
        <w:t>Manager of test</w:t>
      </w:r>
      <w:r w:rsidRPr="00FF70D6">
        <w:t xml:space="preserve"> group</w:t>
      </w:r>
    </w:p>
    <w:p w14:paraId="6175F718" w14:textId="77777777" w:rsidR="00FF70D6" w:rsidRPr="00FF70D6" w:rsidRDefault="009A2ACB" w:rsidP="008472DF">
      <w:pPr>
        <w:pStyle w:val="ListParagraph"/>
        <w:spacing w:after="0" w:line="240" w:lineRule="auto"/>
      </w:pPr>
      <w:r w:rsidRPr="00FF70D6">
        <w:rPr>
          <w:b/>
          <w:bCs/>
        </w:rPr>
        <w:t>b. Configuration manager</w:t>
      </w:r>
    </w:p>
    <w:p w14:paraId="0595349B" w14:textId="77777777" w:rsidR="00FF70D6" w:rsidRDefault="009A2ACB" w:rsidP="008472DF">
      <w:pPr>
        <w:pStyle w:val="ListParagraph"/>
        <w:spacing w:after="0" w:line="240" w:lineRule="auto"/>
      </w:pPr>
      <w:r w:rsidRPr="00FF70D6">
        <w:t>Syllabus Section 5.1.2</w:t>
      </w:r>
    </w:p>
    <w:p w14:paraId="480FCC77" w14:textId="77777777" w:rsidR="008472DF" w:rsidRDefault="008472DF" w:rsidP="008472DF">
      <w:pPr>
        <w:pStyle w:val="ListParagraph"/>
        <w:spacing w:after="0" w:line="240" w:lineRule="auto"/>
      </w:pPr>
    </w:p>
    <w:p w14:paraId="2123C6E0" w14:textId="77777777" w:rsidR="00373741" w:rsidRPr="00373741" w:rsidRDefault="009A2ACB" w:rsidP="008472DF">
      <w:pPr>
        <w:pStyle w:val="ListParagraph"/>
        <w:numPr>
          <w:ilvl w:val="0"/>
          <w:numId w:val="155"/>
        </w:numPr>
        <w:spacing w:after="0" w:line="240" w:lineRule="auto"/>
        <w:rPr>
          <w:b/>
          <w:bCs/>
        </w:rPr>
      </w:pPr>
      <w:r w:rsidRPr="00373741">
        <w:rPr>
          <w:b/>
          <w:bCs/>
        </w:rPr>
        <w:t>Automated tests should consider:</w:t>
      </w:r>
    </w:p>
    <w:p w14:paraId="74914A73" w14:textId="77777777" w:rsidR="00D91885" w:rsidRPr="00373741" w:rsidRDefault="009A2ACB" w:rsidP="008472DF">
      <w:pPr>
        <w:pStyle w:val="ListParagraph"/>
        <w:numPr>
          <w:ilvl w:val="1"/>
          <w:numId w:val="155"/>
        </w:numPr>
        <w:spacing w:after="0" w:line="240" w:lineRule="auto"/>
      </w:pPr>
      <w:r w:rsidRPr="00373741">
        <w:t>Time cost to create automated tests</w:t>
      </w:r>
    </w:p>
    <w:p w14:paraId="04E21E22" w14:textId="77777777" w:rsidR="00D91885" w:rsidRPr="00373741" w:rsidRDefault="009A2ACB" w:rsidP="008472DF">
      <w:pPr>
        <w:pStyle w:val="ListParagraph"/>
        <w:numPr>
          <w:ilvl w:val="1"/>
          <w:numId w:val="155"/>
        </w:numPr>
        <w:spacing w:after="0" w:line="240" w:lineRule="auto"/>
      </w:pPr>
      <w:r w:rsidRPr="00373741">
        <w:t xml:space="preserve">Test delay due to creation of </w:t>
      </w:r>
      <w:r w:rsidRPr="00373741">
        <w:t>automated tests</w:t>
      </w:r>
    </w:p>
    <w:p w14:paraId="71AAB7AB" w14:textId="77777777" w:rsidR="00D91885" w:rsidRPr="00373741" w:rsidRDefault="009A2ACB" w:rsidP="008472DF">
      <w:pPr>
        <w:pStyle w:val="ListParagraph"/>
        <w:numPr>
          <w:ilvl w:val="1"/>
          <w:numId w:val="155"/>
        </w:numPr>
        <w:spacing w:after="0" w:line="240" w:lineRule="auto"/>
      </w:pPr>
      <w:r w:rsidRPr="00373741">
        <w:t>Risks of missed bugs</w:t>
      </w:r>
    </w:p>
    <w:p w14:paraId="3D55199A" w14:textId="77777777" w:rsidR="00D91885" w:rsidRPr="00373741" w:rsidRDefault="009A2ACB" w:rsidP="008472DF">
      <w:pPr>
        <w:pStyle w:val="ListParagraph"/>
        <w:numPr>
          <w:ilvl w:val="1"/>
          <w:numId w:val="155"/>
        </w:numPr>
        <w:spacing w:after="0" w:line="240" w:lineRule="auto"/>
      </w:pPr>
      <w:r w:rsidRPr="00373741">
        <w:t>Partial automation</w:t>
      </w:r>
    </w:p>
    <w:p w14:paraId="04C3F3CD" w14:textId="77777777" w:rsidR="00D91885" w:rsidRPr="00373741" w:rsidRDefault="009A2ACB" w:rsidP="008472DF">
      <w:pPr>
        <w:pStyle w:val="ListParagraph"/>
        <w:numPr>
          <w:ilvl w:val="1"/>
          <w:numId w:val="155"/>
        </w:numPr>
        <w:spacing w:after="0" w:line="240" w:lineRule="auto"/>
      </w:pPr>
      <w:r w:rsidRPr="00373741">
        <w:t>All of the above</w:t>
      </w:r>
    </w:p>
    <w:p w14:paraId="6C6CC48E" w14:textId="77777777" w:rsidR="00373741" w:rsidRPr="00373741" w:rsidRDefault="009A2ACB" w:rsidP="008472DF">
      <w:pPr>
        <w:pStyle w:val="ListParagraph"/>
        <w:spacing w:after="0" w:line="240" w:lineRule="auto"/>
      </w:pPr>
      <w:r w:rsidRPr="00373741">
        <w:rPr>
          <w:b/>
          <w:bCs/>
        </w:rPr>
        <w:t>e. All of the above</w:t>
      </w:r>
    </w:p>
    <w:p w14:paraId="23BD678F" w14:textId="77777777" w:rsidR="00373741" w:rsidRPr="00373741" w:rsidRDefault="009A2ACB" w:rsidP="008472DF">
      <w:pPr>
        <w:pStyle w:val="ListParagraph"/>
        <w:spacing w:after="0" w:line="240" w:lineRule="auto"/>
      </w:pPr>
      <w:r w:rsidRPr="00373741">
        <w:rPr>
          <w:i/>
          <w:iCs/>
        </w:rPr>
        <w:t xml:space="preserve">Managing the Testing Process, chapter 11, </w:t>
      </w:r>
      <w:r w:rsidRPr="00373741">
        <w:t>p.196</w:t>
      </w:r>
    </w:p>
    <w:p w14:paraId="343AA90C" w14:textId="77777777" w:rsidR="00373741" w:rsidRDefault="009A2ACB" w:rsidP="008472DF">
      <w:pPr>
        <w:pStyle w:val="ListParagraph"/>
        <w:spacing w:after="0" w:line="240" w:lineRule="auto"/>
      </w:pPr>
      <w:r w:rsidRPr="00373741">
        <w:t>Syllabus Section 5.1.2</w:t>
      </w:r>
    </w:p>
    <w:p w14:paraId="497411DE" w14:textId="77777777" w:rsidR="00D267B6" w:rsidRPr="00373741" w:rsidRDefault="00D267B6" w:rsidP="008472DF">
      <w:pPr>
        <w:pStyle w:val="ListParagraph"/>
        <w:spacing w:after="0" w:line="240" w:lineRule="auto"/>
      </w:pPr>
    </w:p>
    <w:p w14:paraId="04DE49B1" w14:textId="77777777" w:rsidR="008472DF" w:rsidRPr="008472DF" w:rsidRDefault="00FF164F" w:rsidP="008472DF">
      <w:pPr>
        <w:pStyle w:val="ListParagraph"/>
        <w:numPr>
          <w:ilvl w:val="0"/>
          <w:numId w:val="158"/>
        </w:numPr>
        <w:spacing w:after="0" w:line="240" w:lineRule="auto"/>
        <w:rPr>
          <w:b/>
          <w:bCs/>
        </w:rPr>
      </w:pPr>
      <w:r w:rsidRPr="008472DF">
        <w:rPr>
          <w:b/>
          <w:bCs/>
        </w:rPr>
        <w:t>Choose one statement that is incorrect. Performance testing:</w:t>
      </w:r>
    </w:p>
    <w:p w14:paraId="5EBDCF2F" w14:textId="77777777" w:rsidR="00D91885" w:rsidRPr="00FF164F" w:rsidRDefault="009A2ACB" w:rsidP="008472DF">
      <w:pPr>
        <w:pStyle w:val="ListParagraph"/>
        <w:numPr>
          <w:ilvl w:val="1"/>
          <w:numId w:val="159"/>
        </w:numPr>
        <w:tabs>
          <w:tab w:val="clear" w:pos="1440"/>
          <w:tab w:val="num" w:pos="1080"/>
        </w:tabs>
        <w:spacing w:after="0" w:line="240" w:lineRule="auto"/>
        <w:ind w:left="1080"/>
      </w:pPr>
      <w:r w:rsidRPr="00FF164F">
        <w:t xml:space="preserve">Can be tested using glass </w:t>
      </w:r>
      <w:r w:rsidRPr="00FF164F">
        <w:t>box or black box techniques</w:t>
      </w:r>
    </w:p>
    <w:p w14:paraId="32C22DA5" w14:textId="77777777" w:rsidR="00D91885" w:rsidRPr="00FF164F" w:rsidRDefault="009A2ACB" w:rsidP="008472DF">
      <w:pPr>
        <w:pStyle w:val="ListParagraph"/>
        <w:numPr>
          <w:ilvl w:val="1"/>
          <w:numId w:val="159"/>
        </w:numPr>
        <w:tabs>
          <w:tab w:val="clear" w:pos="1440"/>
          <w:tab w:val="num" w:pos="1080"/>
        </w:tabs>
        <w:spacing w:after="0" w:line="240" w:lineRule="auto"/>
        <w:ind w:left="1080"/>
      </w:pPr>
      <w:r w:rsidRPr="00FF164F">
        <w:t>Objective is performance enhancement</w:t>
      </w:r>
    </w:p>
    <w:p w14:paraId="5E5DD82C" w14:textId="77777777" w:rsidR="00D91885" w:rsidRPr="00FF164F" w:rsidRDefault="009A2ACB" w:rsidP="008472DF">
      <w:pPr>
        <w:pStyle w:val="ListParagraph"/>
        <w:numPr>
          <w:ilvl w:val="1"/>
          <w:numId w:val="159"/>
        </w:numPr>
        <w:tabs>
          <w:tab w:val="clear" w:pos="1440"/>
          <w:tab w:val="num" w:pos="1080"/>
        </w:tabs>
        <w:spacing w:after="0" w:line="240" w:lineRule="auto"/>
        <w:ind w:left="1080"/>
      </w:pPr>
      <w:r w:rsidRPr="00FF164F">
        <w:t>Can be used to provide numerical estimate of required quality for gauging purposes</w:t>
      </w:r>
    </w:p>
    <w:p w14:paraId="513B09E4" w14:textId="77777777" w:rsidR="00D91885" w:rsidRDefault="009A2ACB" w:rsidP="008472DF">
      <w:pPr>
        <w:pStyle w:val="ListParagraph"/>
        <w:numPr>
          <w:ilvl w:val="1"/>
          <w:numId w:val="159"/>
        </w:numPr>
        <w:tabs>
          <w:tab w:val="clear" w:pos="1440"/>
          <w:tab w:val="num" w:pos="1080"/>
        </w:tabs>
        <w:spacing w:after="0" w:line="240" w:lineRule="auto"/>
        <w:ind w:left="1080"/>
      </w:pPr>
      <w:r w:rsidRPr="00FF164F">
        <w:t>Can reflect bugs, especially when a part of the program used to run quickly is now slow</w:t>
      </w:r>
    </w:p>
    <w:p w14:paraId="60F75DF9" w14:textId="77777777" w:rsidR="008472DF" w:rsidRDefault="008472DF" w:rsidP="008472DF"/>
    <w:p w14:paraId="0CDCF3C0" w14:textId="77777777" w:rsidR="00B52A93" w:rsidRPr="008472DF" w:rsidRDefault="00D91885" w:rsidP="008472DF">
      <w:pPr>
        <w:pStyle w:val="ListParagraph"/>
        <w:numPr>
          <w:ilvl w:val="0"/>
          <w:numId w:val="158"/>
        </w:numPr>
        <w:spacing w:after="0" w:line="240" w:lineRule="auto"/>
        <w:rPr>
          <w:b/>
          <w:bCs/>
        </w:rPr>
      </w:pPr>
      <w:r w:rsidRPr="008472DF">
        <w:rPr>
          <w:b/>
          <w:bCs/>
        </w:rPr>
        <w:t>Which of these criterions are essential for beginning and completing various test phases?</w:t>
      </w:r>
    </w:p>
    <w:p w14:paraId="137FBB82" w14:textId="77777777" w:rsidR="00D91885" w:rsidRPr="008472DF" w:rsidRDefault="009A2ACB" w:rsidP="008472DF">
      <w:pPr>
        <w:pStyle w:val="ListParagraph"/>
        <w:numPr>
          <w:ilvl w:val="0"/>
          <w:numId w:val="160"/>
        </w:numPr>
        <w:spacing w:after="0" w:line="240" w:lineRule="auto"/>
        <w:ind w:left="1080"/>
      </w:pPr>
      <w:r w:rsidRPr="008472DF">
        <w:t>Entry criterion spells out what must happen to allow a system to move into a particular phase</w:t>
      </w:r>
    </w:p>
    <w:p w14:paraId="26492AE4" w14:textId="77777777" w:rsidR="00D91885" w:rsidRPr="008472DF" w:rsidRDefault="009A2ACB" w:rsidP="008472DF">
      <w:pPr>
        <w:pStyle w:val="ListParagraph"/>
        <w:numPr>
          <w:ilvl w:val="0"/>
          <w:numId w:val="160"/>
        </w:numPr>
        <w:spacing w:after="0" w:line="240" w:lineRule="auto"/>
        <w:ind w:left="1080"/>
      </w:pPr>
      <w:r w:rsidRPr="008472DF">
        <w:t xml:space="preserve">Continuation criteria define those conditions and situations that must prevail in the </w:t>
      </w:r>
      <w:r w:rsidRPr="008472DF">
        <w:t>testing process to allow testing to continue effectively and efficiently</w:t>
      </w:r>
    </w:p>
    <w:p w14:paraId="5FFF3D4D" w14:textId="77777777" w:rsidR="00D91885" w:rsidRPr="008472DF" w:rsidRDefault="009A2ACB" w:rsidP="008472DF">
      <w:pPr>
        <w:pStyle w:val="ListParagraph"/>
        <w:numPr>
          <w:ilvl w:val="0"/>
          <w:numId w:val="160"/>
        </w:numPr>
        <w:spacing w:after="0" w:line="240" w:lineRule="auto"/>
        <w:ind w:left="1080"/>
      </w:pPr>
      <w:r w:rsidRPr="008472DF">
        <w:t>Exit criteria addresses the issue of how to determine when testing has been completed</w:t>
      </w:r>
    </w:p>
    <w:p w14:paraId="5DDF8FF5" w14:textId="77777777" w:rsidR="00D91885" w:rsidRPr="008472DF" w:rsidRDefault="009A2ACB" w:rsidP="008472DF">
      <w:pPr>
        <w:pStyle w:val="ListParagraph"/>
        <w:numPr>
          <w:ilvl w:val="0"/>
          <w:numId w:val="160"/>
        </w:numPr>
        <w:spacing w:after="0" w:line="240" w:lineRule="auto"/>
        <w:ind w:left="1080"/>
      </w:pPr>
      <w:r w:rsidRPr="008472DF">
        <w:t>All of the above</w:t>
      </w:r>
    </w:p>
    <w:p w14:paraId="64A293CD" w14:textId="77777777" w:rsidR="00D91885" w:rsidRPr="00D91885" w:rsidRDefault="009A2ACB" w:rsidP="008472DF">
      <w:pPr>
        <w:pStyle w:val="ListParagraph"/>
        <w:spacing w:after="0" w:line="240" w:lineRule="auto"/>
      </w:pPr>
      <w:r w:rsidRPr="00D91885">
        <w:rPr>
          <w:b/>
          <w:bCs/>
        </w:rPr>
        <w:t>d. All of the above.</w:t>
      </w:r>
    </w:p>
    <w:p w14:paraId="4C0D0B98" w14:textId="77777777" w:rsidR="00D91885" w:rsidRPr="00D91885" w:rsidRDefault="009A2ACB" w:rsidP="008472DF">
      <w:pPr>
        <w:pStyle w:val="ListParagraph"/>
        <w:spacing w:after="0" w:line="240" w:lineRule="auto"/>
      </w:pPr>
      <w:r w:rsidRPr="00D91885">
        <w:rPr>
          <w:i/>
          <w:iCs/>
        </w:rPr>
        <w:t xml:space="preserve">Managing the Testing Process, chapter 3, </w:t>
      </w:r>
      <w:r w:rsidRPr="00D91885">
        <w:t>p.53-54</w:t>
      </w:r>
    </w:p>
    <w:p w14:paraId="2B82A42E" w14:textId="77777777" w:rsidR="00D91885" w:rsidRDefault="009A2ACB" w:rsidP="008472DF">
      <w:pPr>
        <w:pStyle w:val="ListParagraph"/>
        <w:spacing w:after="0" w:line="240" w:lineRule="auto"/>
      </w:pPr>
      <w:r w:rsidRPr="00D91885">
        <w:t>Syllabus Section 5.2.2 and 5.2.3</w:t>
      </w:r>
    </w:p>
    <w:p w14:paraId="4DE14A02" w14:textId="77777777" w:rsidR="008472DF" w:rsidRPr="00D91885" w:rsidRDefault="008472DF" w:rsidP="008472DF">
      <w:pPr>
        <w:pStyle w:val="ListParagraph"/>
        <w:spacing w:after="0" w:line="240" w:lineRule="auto"/>
      </w:pPr>
    </w:p>
    <w:p w14:paraId="56E10BA3" w14:textId="77777777" w:rsidR="00D267B6" w:rsidRDefault="009A2ACB">
      <w:pPr>
        <w:rPr>
          <w:b/>
          <w:bCs/>
        </w:rPr>
      </w:pPr>
      <w:r>
        <w:rPr>
          <w:b/>
          <w:bCs/>
        </w:rPr>
        <w:br w:type="page"/>
      </w:r>
    </w:p>
    <w:p w14:paraId="12884F0C" w14:textId="77777777" w:rsidR="00D91885" w:rsidRPr="008472DF" w:rsidRDefault="009A2ACB" w:rsidP="008472DF">
      <w:pPr>
        <w:pStyle w:val="ListParagraph"/>
        <w:numPr>
          <w:ilvl w:val="0"/>
          <w:numId w:val="158"/>
        </w:numPr>
        <w:spacing w:after="0" w:line="240" w:lineRule="auto"/>
        <w:rPr>
          <w:b/>
          <w:bCs/>
        </w:rPr>
      </w:pPr>
      <w:r w:rsidRPr="008472DF">
        <w:rPr>
          <w:b/>
          <w:bCs/>
        </w:rPr>
        <w:lastRenderedPageBreak/>
        <w:t>Metrics should be collected during and at the end of a test level in order to assess:</w:t>
      </w:r>
    </w:p>
    <w:p w14:paraId="124D493E" w14:textId="77777777" w:rsidR="00FF33E7" w:rsidRPr="008472DF" w:rsidRDefault="000A0EAC" w:rsidP="008472DF">
      <w:pPr>
        <w:pStyle w:val="ListParagraph"/>
        <w:numPr>
          <w:ilvl w:val="1"/>
          <w:numId w:val="158"/>
        </w:numPr>
        <w:spacing w:line="240" w:lineRule="auto"/>
      </w:pPr>
      <w:r w:rsidRPr="008472DF">
        <w:t>The adequacy of the test objectives for that level</w:t>
      </w:r>
    </w:p>
    <w:p w14:paraId="39FF86BF" w14:textId="77777777" w:rsidR="00FF33E7" w:rsidRPr="008472DF" w:rsidRDefault="000A0EAC" w:rsidP="008472DF">
      <w:pPr>
        <w:pStyle w:val="ListParagraph"/>
        <w:numPr>
          <w:ilvl w:val="1"/>
          <w:numId w:val="158"/>
        </w:numPr>
        <w:spacing w:line="240" w:lineRule="auto"/>
      </w:pPr>
      <w:r w:rsidRPr="008472DF">
        <w:t>The adequacy of the test approach</w:t>
      </w:r>
    </w:p>
    <w:p w14:paraId="1AE12235" w14:textId="77777777" w:rsidR="00FF33E7" w:rsidRPr="008472DF" w:rsidRDefault="000A0EAC" w:rsidP="008472DF">
      <w:pPr>
        <w:pStyle w:val="ListParagraph"/>
        <w:numPr>
          <w:ilvl w:val="1"/>
          <w:numId w:val="158"/>
        </w:numPr>
        <w:spacing w:line="240" w:lineRule="auto"/>
      </w:pPr>
      <w:r w:rsidRPr="008472DF">
        <w:t>The effectiveness of the testing with respect to its objectives</w:t>
      </w:r>
    </w:p>
    <w:p w14:paraId="49EA1668" w14:textId="77777777" w:rsidR="00FF33E7" w:rsidRPr="008472DF" w:rsidRDefault="000A0EAC" w:rsidP="008472DF">
      <w:pPr>
        <w:pStyle w:val="ListParagraph"/>
        <w:numPr>
          <w:ilvl w:val="1"/>
          <w:numId w:val="158"/>
        </w:numPr>
        <w:spacing w:line="240" w:lineRule="auto"/>
      </w:pPr>
      <w:r w:rsidRPr="008472DF">
        <w:t>All of the above</w:t>
      </w:r>
    </w:p>
    <w:p w14:paraId="346A74BD" w14:textId="77777777" w:rsidR="008472DF" w:rsidRPr="008472DF" w:rsidRDefault="009A2ACB" w:rsidP="008472DF">
      <w:pPr>
        <w:pStyle w:val="ListParagraph"/>
        <w:spacing w:line="240" w:lineRule="auto"/>
      </w:pPr>
      <w:r w:rsidRPr="008472DF">
        <w:rPr>
          <w:b/>
          <w:bCs/>
        </w:rPr>
        <w:t xml:space="preserve">d. </w:t>
      </w:r>
      <w:r w:rsidRPr="008472DF">
        <w:t>All of the above</w:t>
      </w:r>
      <w:r w:rsidRPr="008472DF">
        <w:rPr>
          <w:b/>
          <w:bCs/>
        </w:rPr>
        <w:t xml:space="preserve"> </w:t>
      </w:r>
    </w:p>
    <w:p w14:paraId="730D5225" w14:textId="77777777" w:rsidR="008472DF" w:rsidRDefault="009A2ACB" w:rsidP="008472DF">
      <w:pPr>
        <w:pStyle w:val="ListParagraph"/>
        <w:spacing w:line="240" w:lineRule="auto"/>
      </w:pPr>
      <w:r w:rsidRPr="008472DF">
        <w:t>Syllabus Section 5.3.2</w:t>
      </w:r>
    </w:p>
    <w:p w14:paraId="61154D53" w14:textId="77777777" w:rsidR="00D267B6" w:rsidRDefault="00D267B6" w:rsidP="008472DF">
      <w:pPr>
        <w:pStyle w:val="ListParagraph"/>
        <w:spacing w:line="240" w:lineRule="auto"/>
      </w:pPr>
    </w:p>
    <w:p w14:paraId="09445AF9" w14:textId="77777777" w:rsidR="008472DF" w:rsidRPr="00D12926" w:rsidRDefault="00D12926" w:rsidP="00D12926">
      <w:pPr>
        <w:pStyle w:val="ListParagraph"/>
        <w:numPr>
          <w:ilvl w:val="0"/>
          <w:numId w:val="158"/>
        </w:numPr>
        <w:spacing w:line="240" w:lineRule="auto"/>
        <w:rPr>
          <w:b/>
          <w:bCs/>
        </w:rPr>
      </w:pPr>
      <w:r w:rsidRPr="00D12926">
        <w:rPr>
          <w:b/>
          <w:bCs/>
        </w:rPr>
        <w:t>The costs involved in testing and quality assurance is ___________ than the costs associated with external failures.</w:t>
      </w:r>
    </w:p>
    <w:p w14:paraId="1E62B290" w14:textId="77777777" w:rsidR="00FF33E7" w:rsidRPr="00D12926" w:rsidRDefault="000A0EAC" w:rsidP="00D12926">
      <w:pPr>
        <w:pStyle w:val="ListParagraph"/>
        <w:numPr>
          <w:ilvl w:val="1"/>
          <w:numId w:val="158"/>
        </w:numPr>
        <w:spacing w:line="240" w:lineRule="auto"/>
      </w:pPr>
      <w:r w:rsidRPr="00D12926">
        <w:t>More</w:t>
      </w:r>
    </w:p>
    <w:p w14:paraId="4B690951" w14:textId="77777777" w:rsidR="00FF33E7" w:rsidRPr="00D12926" w:rsidRDefault="000A0EAC" w:rsidP="00D12926">
      <w:pPr>
        <w:pStyle w:val="ListParagraph"/>
        <w:numPr>
          <w:ilvl w:val="1"/>
          <w:numId w:val="158"/>
        </w:numPr>
        <w:spacing w:line="240" w:lineRule="auto"/>
      </w:pPr>
      <w:r w:rsidRPr="00D12926">
        <w:t>Less</w:t>
      </w:r>
    </w:p>
    <w:p w14:paraId="17973B73" w14:textId="77777777" w:rsidR="00FF33E7" w:rsidRPr="00D12926" w:rsidRDefault="000A0EAC" w:rsidP="00D12926">
      <w:pPr>
        <w:pStyle w:val="ListParagraph"/>
        <w:numPr>
          <w:ilvl w:val="1"/>
          <w:numId w:val="158"/>
        </w:numPr>
        <w:spacing w:line="240" w:lineRule="auto"/>
      </w:pPr>
      <w:r w:rsidRPr="00D12926">
        <w:t>Same</w:t>
      </w:r>
    </w:p>
    <w:p w14:paraId="1FD06825" w14:textId="77777777" w:rsidR="00FF33E7" w:rsidRPr="00D12926" w:rsidRDefault="000A0EAC" w:rsidP="00D12926">
      <w:pPr>
        <w:pStyle w:val="ListParagraph"/>
        <w:numPr>
          <w:ilvl w:val="1"/>
          <w:numId w:val="158"/>
        </w:numPr>
        <w:spacing w:line="240" w:lineRule="auto"/>
      </w:pPr>
      <w:r w:rsidRPr="00D12926">
        <w:t>Unimaginable</w:t>
      </w:r>
    </w:p>
    <w:p w14:paraId="19382438" w14:textId="77777777" w:rsidR="00D12926" w:rsidRPr="00D12926" w:rsidRDefault="009A2ACB" w:rsidP="00D12926">
      <w:pPr>
        <w:pStyle w:val="ListParagraph"/>
        <w:spacing w:line="240" w:lineRule="auto"/>
      </w:pPr>
      <w:r w:rsidRPr="00D12926">
        <w:rPr>
          <w:b/>
          <w:bCs/>
        </w:rPr>
        <w:t xml:space="preserve">b. </w:t>
      </w:r>
      <w:r w:rsidRPr="00D12926">
        <w:t>Less</w:t>
      </w:r>
      <w:r w:rsidRPr="00D12926">
        <w:rPr>
          <w:b/>
          <w:bCs/>
        </w:rPr>
        <w:t xml:space="preserve"> </w:t>
      </w:r>
    </w:p>
    <w:p w14:paraId="19D2247B" w14:textId="77777777" w:rsidR="00D12926" w:rsidRPr="00D12926" w:rsidRDefault="009A2ACB" w:rsidP="00D12926">
      <w:pPr>
        <w:pStyle w:val="ListParagraph"/>
        <w:spacing w:line="240" w:lineRule="auto"/>
      </w:pPr>
      <w:r w:rsidRPr="00D12926">
        <w:rPr>
          <w:i/>
          <w:iCs/>
        </w:rPr>
        <w:t xml:space="preserve">Managing the </w:t>
      </w:r>
      <w:r w:rsidRPr="00D12926">
        <w:rPr>
          <w:i/>
          <w:iCs/>
        </w:rPr>
        <w:t>Testing Process, chapter 11,</w:t>
      </w:r>
      <w:r w:rsidRPr="00D12926">
        <w:t xml:space="preserve"> p.404 </w:t>
      </w:r>
    </w:p>
    <w:p w14:paraId="2DCE35A3" w14:textId="77777777" w:rsidR="00D12926" w:rsidRPr="00D12926" w:rsidRDefault="009A2ACB" w:rsidP="00D12926">
      <w:pPr>
        <w:pStyle w:val="ListParagraph"/>
        <w:spacing w:line="240" w:lineRule="auto"/>
      </w:pPr>
      <w:r w:rsidRPr="00D12926">
        <w:t>Syllabus Section 5.3.1</w:t>
      </w:r>
    </w:p>
    <w:p w14:paraId="5AEC7578" w14:textId="77777777" w:rsidR="00D12926" w:rsidRPr="008472DF" w:rsidRDefault="00D12926" w:rsidP="00D12926">
      <w:pPr>
        <w:pStyle w:val="ListParagraph"/>
        <w:spacing w:line="240" w:lineRule="auto"/>
        <w:ind w:left="360"/>
      </w:pPr>
    </w:p>
    <w:p w14:paraId="3C6372D5" w14:textId="77777777" w:rsidR="008472DF" w:rsidRPr="00D72F4A" w:rsidRDefault="00D72F4A" w:rsidP="00D72F4A">
      <w:pPr>
        <w:pStyle w:val="ListParagraph"/>
        <w:numPr>
          <w:ilvl w:val="0"/>
          <w:numId w:val="158"/>
        </w:numPr>
        <w:spacing w:after="0" w:line="240" w:lineRule="auto"/>
      </w:pPr>
      <w:r w:rsidRPr="00D72F4A">
        <w:rPr>
          <w:b/>
          <w:bCs/>
        </w:rPr>
        <w:t>The point of writing problem reports is to get bugs ________</w:t>
      </w:r>
    </w:p>
    <w:p w14:paraId="4E3920FB" w14:textId="77777777" w:rsidR="00FF33E7" w:rsidRPr="00D72F4A" w:rsidRDefault="000A0EAC" w:rsidP="00D72F4A">
      <w:pPr>
        <w:pStyle w:val="ListParagraph"/>
        <w:numPr>
          <w:ilvl w:val="1"/>
          <w:numId w:val="158"/>
        </w:numPr>
        <w:spacing w:line="240" w:lineRule="auto"/>
      </w:pPr>
      <w:r w:rsidRPr="00D72F4A">
        <w:t>Analyzed</w:t>
      </w:r>
    </w:p>
    <w:p w14:paraId="00B32197" w14:textId="77777777" w:rsidR="00FF33E7" w:rsidRPr="00D72F4A" w:rsidRDefault="000A0EAC" w:rsidP="00D72F4A">
      <w:pPr>
        <w:pStyle w:val="ListParagraph"/>
        <w:numPr>
          <w:ilvl w:val="1"/>
          <w:numId w:val="158"/>
        </w:numPr>
        <w:spacing w:line="240" w:lineRule="auto"/>
      </w:pPr>
      <w:r w:rsidRPr="00D72F4A">
        <w:t>Reported</w:t>
      </w:r>
    </w:p>
    <w:p w14:paraId="731C609D" w14:textId="77777777" w:rsidR="00FF33E7" w:rsidRPr="00D72F4A" w:rsidRDefault="000A0EAC" w:rsidP="00D72F4A">
      <w:pPr>
        <w:pStyle w:val="ListParagraph"/>
        <w:numPr>
          <w:ilvl w:val="1"/>
          <w:numId w:val="158"/>
        </w:numPr>
        <w:spacing w:line="240" w:lineRule="auto"/>
      </w:pPr>
      <w:r w:rsidRPr="00D72F4A">
        <w:t>Fixed</w:t>
      </w:r>
    </w:p>
    <w:p w14:paraId="22B3612C" w14:textId="77777777" w:rsidR="00FF33E7" w:rsidRPr="00D72F4A" w:rsidRDefault="000A0EAC" w:rsidP="00D72F4A">
      <w:pPr>
        <w:pStyle w:val="ListParagraph"/>
        <w:numPr>
          <w:ilvl w:val="1"/>
          <w:numId w:val="158"/>
        </w:numPr>
        <w:spacing w:line="240" w:lineRule="auto"/>
      </w:pPr>
      <w:r w:rsidRPr="00D72F4A">
        <w:t>Documented</w:t>
      </w:r>
    </w:p>
    <w:p w14:paraId="56A396D8" w14:textId="77777777" w:rsidR="00D72F4A" w:rsidRPr="00D72F4A" w:rsidRDefault="009A2ACB" w:rsidP="00D72F4A">
      <w:pPr>
        <w:pStyle w:val="ListParagraph"/>
        <w:spacing w:line="240" w:lineRule="auto"/>
      </w:pPr>
      <w:r w:rsidRPr="00D72F4A">
        <w:rPr>
          <w:b/>
          <w:bCs/>
        </w:rPr>
        <w:t>c. Fixed</w:t>
      </w:r>
    </w:p>
    <w:p w14:paraId="5CDECFB5" w14:textId="77777777" w:rsidR="00D72F4A" w:rsidRPr="00D72F4A" w:rsidRDefault="009A2ACB" w:rsidP="00D72F4A">
      <w:pPr>
        <w:pStyle w:val="ListParagraph"/>
        <w:spacing w:line="240" w:lineRule="auto"/>
      </w:pPr>
      <w:r w:rsidRPr="00D72F4A">
        <w:rPr>
          <w:i/>
          <w:iCs/>
        </w:rPr>
        <w:t xml:space="preserve">Testing Computer Software, chapter 7, </w:t>
      </w:r>
      <w:r w:rsidRPr="00D72F4A">
        <w:t xml:space="preserve">p.65 </w:t>
      </w:r>
    </w:p>
    <w:p w14:paraId="6AD33A87" w14:textId="77777777" w:rsidR="00D72F4A" w:rsidRDefault="009A2ACB" w:rsidP="00D72F4A">
      <w:pPr>
        <w:pStyle w:val="ListParagraph"/>
        <w:spacing w:line="240" w:lineRule="auto"/>
      </w:pPr>
      <w:r w:rsidRPr="00D72F4A">
        <w:t>Syllabus Section 5.3.2</w:t>
      </w:r>
    </w:p>
    <w:p w14:paraId="44793CD6" w14:textId="77777777" w:rsidR="00D267B6" w:rsidRDefault="00D267B6" w:rsidP="00D72F4A">
      <w:pPr>
        <w:pStyle w:val="ListParagraph"/>
        <w:spacing w:line="240" w:lineRule="auto"/>
      </w:pPr>
    </w:p>
    <w:p w14:paraId="7A1FB7E1" w14:textId="77777777" w:rsidR="00D72F4A" w:rsidRPr="00E93C6E" w:rsidRDefault="00E93C6E" w:rsidP="00E93C6E">
      <w:pPr>
        <w:pStyle w:val="ListParagraph"/>
        <w:numPr>
          <w:ilvl w:val="0"/>
          <w:numId w:val="158"/>
        </w:numPr>
        <w:spacing w:line="240" w:lineRule="auto"/>
        <w:rPr>
          <w:b/>
          <w:bCs/>
        </w:rPr>
      </w:pPr>
      <w:r w:rsidRPr="00E93C6E">
        <w:rPr>
          <w:b/>
          <w:bCs/>
        </w:rPr>
        <w:t>Problem summary reports distributed to management should list:</w:t>
      </w:r>
    </w:p>
    <w:p w14:paraId="2DDE2049" w14:textId="77777777" w:rsidR="00FF33E7" w:rsidRPr="00E93C6E" w:rsidRDefault="000A0EAC" w:rsidP="00E93C6E">
      <w:pPr>
        <w:pStyle w:val="ListParagraph"/>
        <w:numPr>
          <w:ilvl w:val="1"/>
          <w:numId w:val="158"/>
        </w:numPr>
        <w:spacing w:line="240" w:lineRule="auto"/>
      </w:pPr>
      <w:r w:rsidRPr="00E93C6E">
        <w:t>Report number, severity</w:t>
      </w:r>
    </w:p>
    <w:p w14:paraId="3D895993" w14:textId="77777777" w:rsidR="00FF33E7" w:rsidRPr="00E93C6E" w:rsidRDefault="000A0EAC" w:rsidP="00E93C6E">
      <w:pPr>
        <w:pStyle w:val="ListParagraph"/>
        <w:numPr>
          <w:ilvl w:val="1"/>
          <w:numId w:val="158"/>
        </w:numPr>
        <w:spacing w:line="240" w:lineRule="auto"/>
      </w:pPr>
      <w:r w:rsidRPr="00E93C6E">
        <w:t>Report number, severity, summary</w:t>
      </w:r>
    </w:p>
    <w:p w14:paraId="593E3A10" w14:textId="77777777" w:rsidR="00FF33E7" w:rsidRPr="00E93C6E" w:rsidRDefault="000A0EAC" w:rsidP="00E93C6E">
      <w:pPr>
        <w:pStyle w:val="ListParagraph"/>
        <w:numPr>
          <w:ilvl w:val="1"/>
          <w:numId w:val="158"/>
        </w:numPr>
        <w:spacing w:line="240" w:lineRule="auto"/>
      </w:pPr>
      <w:r w:rsidRPr="00E93C6E">
        <w:t>Report number, severity, summary, suggested fix</w:t>
      </w:r>
    </w:p>
    <w:p w14:paraId="4346539A" w14:textId="77777777" w:rsidR="00FF33E7" w:rsidRPr="00E93C6E" w:rsidRDefault="000A0EAC" w:rsidP="00E93C6E">
      <w:pPr>
        <w:pStyle w:val="ListParagraph"/>
        <w:numPr>
          <w:ilvl w:val="1"/>
          <w:numId w:val="158"/>
        </w:numPr>
        <w:spacing w:line="240" w:lineRule="auto"/>
      </w:pPr>
      <w:r w:rsidRPr="00E93C6E">
        <w:t>Report number, severity, summary, categorization</w:t>
      </w:r>
    </w:p>
    <w:p w14:paraId="7C0201F9" w14:textId="77777777" w:rsidR="00E93C6E" w:rsidRPr="00E93C6E" w:rsidRDefault="009A2ACB" w:rsidP="00E93C6E">
      <w:pPr>
        <w:pStyle w:val="ListParagraph"/>
        <w:spacing w:line="240" w:lineRule="auto"/>
      </w:pPr>
      <w:r w:rsidRPr="00E93C6E">
        <w:rPr>
          <w:b/>
          <w:bCs/>
        </w:rPr>
        <w:t>d. Report number, severity, summary, categorization</w:t>
      </w:r>
    </w:p>
    <w:p w14:paraId="7412B526" w14:textId="77777777" w:rsidR="00E93C6E" w:rsidRPr="00E93C6E" w:rsidRDefault="009A2ACB" w:rsidP="00E93C6E">
      <w:pPr>
        <w:pStyle w:val="ListParagraph"/>
        <w:spacing w:line="240" w:lineRule="auto"/>
      </w:pPr>
      <w:r w:rsidRPr="00E93C6E">
        <w:rPr>
          <w:i/>
          <w:iCs/>
        </w:rPr>
        <w:t>Tes</w:t>
      </w:r>
      <w:r w:rsidRPr="00E93C6E">
        <w:rPr>
          <w:i/>
          <w:iCs/>
        </w:rPr>
        <w:t xml:space="preserve">ting Computer Software, chapter 5, </w:t>
      </w:r>
      <w:r w:rsidRPr="00E93C6E">
        <w:t xml:space="preserve">p.69 </w:t>
      </w:r>
    </w:p>
    <w:p w14:paraId="0CBC7136" w14:textId="77777777" w:rsidR="00E93C6E" w:rsidRDefault="009A2ACB" w:rsidP="00E93C6E">
      <w:pPr>
        <w:pStyle w:val="ListParagraph"/>
        <w:spacing w:line="240" w:lineRule="auto"/>
      </w:pPr>
      <w:r w:rsidRPr="00E93C6E">
        <w:t>Syllabus Section 5.6</w:t>
      </w:r>
    </w:p>
    <w:p w14:paraId="344FE894" w14:textId="77777777" w:rsidR="00D267B6" w:rsidRDefault="00D267B6" w:rsidP="00E93C6E">
      <w:pPr>
        <w:pStyle w:val="ListParagraph"/>
        <w:spacing w:line="240" w:lineRule="auto"/>
      </w:pPr>
    </w:p>
    <w:p w14:paraId="789A45F0" w14:textId="77777777" w:rsidR="00E93C6E" w:rsidRPr="00E93C6E" w:rsidRDefault="009A2ACB" w:rsidP="00E93C6E">
      <w:pPr>
        <w:pStyle w:val="ListParagraph"/>
        <w:numPr>
          <w:ilvl w:val="0"/>
          <w:numId w:val="158"/>
        </w:numPr>
        <w:spacing w:line="240" w:lineRule="auto"/>
        <w:rPr>
          <w:b/>
          <w:bCs/>
        </w:rPr>
      </w:pPr>
      <w:r w:rsidRPr="00E93C6E">
        <w:rPr>
          <w:b/>
          <w:bCs/>
        </w:rPr>
        <w:t>It is important to analyze complicated problem reports. The objectives of the analysis should not be to:</w:t>
      </w:r>
    </w:p>
    <w:p w14:paraId="5179EFAA" w14:textId="77777777" w:rsidR="00FF33E7" w:rsidRPr="00E93C6E" w:rsidRDefault="000A0EAC" w:rsidP="00E93C6E">
      <w:pPr>
        <w:pStyle w:val="ListParagraph"/>
        <w:numPr>
          <w:ilvl w:val="1"/>
          <w:numId w:val="158"/>
        </w:numPr>
        <w:spacing w:line="240" w:lineRule="auto"/>
      </w:pPr>
      <w:r w:rsidRPr="00E93C6E">
        <w:t>Find target customers who will be most affected</w:t>
      </w:r>
    </w:p>
    <w:p w14:paraId="4DEC20C0" w14:textId="77777777" w:rsidR="00FF33E7" w:rsidRPr="00E93C6E" w:rsidRDefault="000A0EAC" w:rsidP="00E93C6E">
      <w:pPr>
        <w:pStyle w:val="ListParagraph"/>
        <w:numPr>
          <w:ilvl w:val="1"/>
          <w:numId w:val="158"/>
        </w:numPr>
        <w:spacing w:line="240" w:lineRule="auto"/>
      </w:pPr>
      <w:r w:rsidRPr="00E93C6E">
        <w:t>Find the most serious consequences of the problem</w:t>
      </w:r>
    </w:p>
    <w:p w14:paraId="76B15757" w14:textId="77777777" w:rsidR="00FF33E7" w:rsidRPr="00E93C6E" w:rsidRDefault="000A0EAC" w:rsidP="00E93C6E">
      <w:pPr>
        <w:pStyle w:val="ListParagraph"/>
        <w:numPr>
          <w:ilvl w:val="1"/>
          <w:numId w:val="158"/>
        </w:numPr>
        <w:spacing w:line="240" w:lineRule="auto"/>
      </w:pPr>
      <w:r w:rsidRPr="00E93C6E">
        <w:t>Find the simplest, shortest, and most general conditions that will trigger the bug</w:t>
      </w:r>
    </w:p>
    <w:p w14:paraId="0C708C89" w14:textId="77777777" w:rsidR="00FF33E7" w:rsidRPr="00E93C6E" w:rsidRDefault="000A0EAC" w:rsidP="00E93C6E">
      <w:pPr>
        <w:pStyle w:val="ListParagraph"/>
        <w:numPr>
          <w:ilvl w:val="1"/>
          <w:numId w:val="158"/>
        </w:numPr>
        <w:spacing w:line="240" w:lineRule="auto"/>
      </w:pPr>
      <w:r w:rsidRPr="00E93C6E">
        <w:t>Find related problems</w:t>
      </w:r>
    </w:p>
    <w:p w14:paraId="54CC14D9" w14:textId="77777777" w:rsidR="00E93C6E" w:rsidRPr="00E93C6E" w:rsidRDefault="009A2ACB" w:rsidP="00E93C6E">
      <w:pPr>
        <w:pStyle w:val="ListParagraph"/>
        <w:spacing w:line="240" w:lineRule="auto"/>
      </w:pPr>
      <w:r w:rsidRPr="00E93C6E">
        <w:rPr>
          <w:b/>
          <w:bCs/>
        </w:rPr>
        <w:t>a. Find target customers who will be most affected</w:t>
      </w:r>
      <w:r w:rsidRPr="00E93C6E">
        <w:rPr>
          <w:b/>
          <w:bCs/>
          <w:i/>
          <w:iCs/>
        </w:rPr>
        <w:t xml:space="preserve"> </w:t>
      </w:r>
    </w:p>
    <w:p w14:paraId="3448A1B3" w14:textId="77777777" w:rsidR="00E93C6E" w:rsidRPr="00E93C6E" w:rsidRDefault="009A2ACB" w:rsidP="00E93C6E">
      <w:pPr>
        <w:pStyle w:val="ListParagraph"/>
      </w:pPr>
      <w:r w:rsidRPr="00E93C6E">
        <w:tab/>
      </w:r>
      <w:r w:rsidRPr="00E93C6E">
        <w:rPr>
          <w:i/>
          <w:iCs/>
        </w:rPr>
        <w:t>Testing Computer Software, chapter 5,</w:t>
      </w:r>
      <w:r w:rsidRPr="00E93C6E">
        <w:t xml:space="preserve"> p.77</w:t>
      </w:r>
    </w:p>
    <w:p w14:paraId="617013D6" w14:textId="77777777" w:rsidR="00E93C6E" w:rsidRPr="00E93C6E" w:rsidRDefault="009A2ACB" w:rsidP="00E93C6E">
      <w:pPr>
        <w:pStyle w:val="ListParagraph"/>
        <w:spacing w:line="240" w:lineRule="auto"/>
      </w:pPr>
      <w:r w:rsidRPr="00E93C6E">
        <w:t xml:space="preserve"> Syllabus Section 5.6</w:t>
      </w:r>
    </w:p>
    <w:p w14:paraId="23B5E158" w14:textId="77777777" w:rsidR="00E93C6E" w:rsidRPr="00E93C6E" w:rsidRDefault="00E93C6E" w:rsidP="00E93C6E">
      <w:pPr>
        <w:pStyle w:val="ListParagraph"/>
        <w:spacing w:line="240" w:lineRule="auto"/>
        <w:ind w:left="360"/>
      </w:pPr>
    </w:p>
    <w:p w14:paraId="1392B654" w14:textId="77777777" w:rsidR="00D267B6" w:rsidRDefault="009A2ACB">
      <w:pPr>
        <w:rPr>
          <w:b/>
          <w:bCs/>
        </w:rPr>
      </w:pPr>
      <w:r>
        <w:rPr>
          <w:b/>
          <w:bCs/>
        </w:rPr>
        <w:br w:type="page"/>
      </w:r>
    </w:p>
    <w:p w14:paraId="7E696152" w14:textId="77777777" w:rsidR="00D72F4A" w:rsidRDefault="00E93C6E" w:rsidP="00E93C6E">
      <w:pPr>
        <w:pStyle w:val="ListParagraph"/>
        <w:numPr>
          <w:ilvl w:val="0"/>
          <w:numId w:val="158"/>
        </w:numPr>
        <w:spacing w:after="0" w:line="240" w:lineRule="auto"/>
        <w:rPr>
          <w:b/>
          <w:bCs/>
        </w:rPr>
      </w:pPr>
      <w:r w:rsidRPr="00E93C6E">
        <w:rPr>
          <w:b/>
          <w:bCs/>
        </w:rPr>
        <w:lastRenderedPageBreak/>
        <w:t>Dynamic and __________ approaches, such as exploratory testing were testing is more reactive to events than pre-planned, and where execution and evaluation are concurrent tasks.</w:t>
      </w:r>
    </w:p>
    <w:p w14:paraId="2BC77875" w14:textId="77777777" w:rsidR="00FF33E7" w:rsidRPr="00E93C6E" w:rsidRDefault="000A0EAC" w:rsidP="00E93C6E">
      <w:pPr>
        <w:pStyle w:val="ListParagraph"/>
        <w:numPr>
          <w:ilvl w:val="1"/>
          <w:numId w:val="158"/>
        </w:numPr>
        <w:spacing w:line="240" w:lineRule="auto"/>
      </w:pPr>
      <w:r w:rsidRPr="00E93C6E">
        <w:t>Consultative</w:t>
      </w:r>
    </w:p>
    <w:p w14:paraId="1E64E91D" w14:textId="77777777" w:rsidR="00FF33E7" w:rsidRPr="00E93C6E" w:rsidRDefault="000A0EAC" w:rsidP="00E93C6E">
      <w:pPr>
        <w:pStyle w:val="ListParagraph"/>
        <w:numPr>
          <w:ilvl w:val="1"/>
          <w:numId w:val="158"/>
        </w:numPr>
        <w:spacing w:line="240" w:lineRule="auto"/>
      </w:pPr>
      <w:r w:rsidRPr="00E93C6E">
        <w:t>Regression-averse</w:t>
      </w:r>
    </w:p>
    <w:p w14:paraId="204FB163" w14:textId="77777777" w:rsidR="00FF33E7" w:rsidRPr="00E93C6E" w:rsidRDefault="000A0EAC" w:rsidP="00E93C6E">
      <w:pPr>
        <w:pStyle w:val="ListParagraph"/>
        <w:numPr>
          <w:ilvl w:val="1"/>
          <w:numId w:val="158"/>
        </w:numPr>
        <w:spacing w:line="240" w:lineRule="auto"/>
      </w:pPr>
      <w:r w:rsidRPr="00E93C6E">
        <w:t>Analytical</w:t>
      </w:r>
    </w:p>
    <w:p w14:paraId="2C54F11E" w14:textId="77777777" w:rsidR="00FF33E7" w:rsidRPr="00E93C6E" w:rsidRDefault="000A0EAC" w:rsidP="00E93C6E">
      <w:pPr>
        <w:pStyle w:val="ListParagraph"/>
        <w:numPr>
          <w:ilvl w:val="1"/>
          <w:numId w:val="158"/>
        </w:numPr>
        <w:spacing w:line="240" w:lineRule="auto"/>
      </w:pPr>
      <w:r w:rsidRPr="00E93C6E">
        <w:t>Heuristic</w:t>
      </w:r>
      <w:r w:rsidRPr="00E93C6E">
        <w:rPr>
          <w:b/>
          <w:bCs/>
        </w:rPr>
        <w:t xml:space="preserve"> </w:t>
      </w:r>
    </w:p>
    <w:p w14:paraId="51B2D0AF" w14:textId="77777777" w:rsidR="00E93C6E" w:rsidRPr="00E93C6E" w:rsidRDefault="009A2ACB" w:rsidP="00E93C6E">
      <w:pPr>
        <w:pStyle w:val="ListParagraph"/>
        <w:spacing w:line="240" w:lineRule="auto"/>
        <w:ind w:left="360" w:firstLine="360"/>
      </w:pPr>
      <w:r w:rsidRPr="00E93C6E">
        <w:rPr>
          <w:b/>
          <w:bCs/>
        </w:rPr>
        <w:t>d. Heuristic</w:t>
      </w:r>
      <w:r w:rsidRPr="00E93C6E">
        <w:rPr>
          <w:b/>
          <w:bCs/>
          <w:i/>
          <w:iCs/>
        </w:rPr>
        <w:t xml:space="preserve"> </w:t>
      </w:r>
    </w:p>
    <w:p w14:paraId="53FC99AC" w14:textId="77777777" w:rsidR="00E93C6E" w:rsidRDefault="009A2ACB" w:rsidP="00E93C6E">
      <w:pPr>
        <w:pStyle w:val="ListParagraph"/>
        <w:ind w:left="360"/>
      </w:pPr>
      <w:r w:rsidRPr="00E93C6E">
        <w:tab/>
        <w:t>Syllabus Sec</w:t>
      </w:r>
      <w:r w:rsidRPr="00E93C6E">
        <w:t>tion 5.6</w:t>
      </w:r>
    </w:p>
    <w:p w14:paraId="1CA03BFF" w14:textId="77777777" w:rsidR="00E93C6E" w:rsidRPr="00E93C6E" w:rsidRDefault="00E93C6E" w:rsidP="00E93C6E"/>
    <w:p w14:paraId="4A2A5750" w14:textId="77777777" w:rsidR="00E93C6E" w:rsidRDefault="00E93C6E" w:rsidP="00E93C6E">
      <w:pPr>
        <w:pStyle w:val="ListParagraph"/>
        <w:spacing w:after="0" w:line="240" w:lineRule="auto"/>
        <w:ind w:left="360"/>
        <w:sectPr w:rsidR="00E93C6E" w:rsidSect="000426DA">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docGrid w:linePitch="360"/>
        </w:sectPr>
      </w:pPr>
    </w:p>
    <w:p w14:paraId="5564824F" w14:textId="77777777" w:rsidR="008A1F7D" w:rsidRPr="008A1F7D" w:rsidRDefault="00321127" w:rsidP="008A1F7D">
      <w:pPr>
        <w:pStyle w:val="Heading1"/>
        <w:jc w:val="center"/>
      </w:pPr>
      <w:r w:rsidRPr="0041363D">
        <w:lastRenderedPageBreak/>
        <w:t>IS</w:t>
      </w:r>
      <w:r w:rsidR="009A2ACB">
        <w:t>TQB CTFL Study Session Section</w:t>
      </w:r>
      <w:r w:rsidR="00365AC1">
        <w:t xml:space="preserve"> 3</w:t>
      </w:r>
      <w:r w:rsidR="009A2ACB">
        <w:t xml:space="preserve"> </w:t>
      </w:r>
    </w:p>
    <w:p w14:paraId="0BE80045" w14:textId="77777777" w:rsidR="00321127" w:rsidRPr="008A1F7D" w:rsidRDefault="009A2ACB" w:rsidP="008A1F7D">
      <w:pPr>
        <w:rPr>
          <w:rFonts w:cs="Arial"/>
          <w:color w:val="000000"/>
        </w:rPr>
      </w:pPr>
      <w:r w:rsidRPr="008A1F7D">
        <w:rPr>
          <w:b/>
          <w:bCs/>
        </w:rPr>
        <w:t>1. The objective for any review meeting is to solve problems with the design?</w:t>
      </w:r>
      <w:r w:rsidRPr="008A1F7D">
        <w:rPr>
          <w:rFonts w:cs="Arial"/>
          <w:color w:val="000000"/>
        </w:rPr>
        <w:t xml:space="preserve"> </w:t>
      </w:r>
    </w:p>
    <w:p w14:paraId="5E5F1C4C" w14:textId="77777777" w:rsidR="00321127" w:rsidRPr="008A1F7D" w:rsidRDefault="009A2ACB" w:rsidP="008A1F7D">
      <w:pPr>
        <w:pStyle w:val="ListParagraph"/>
        <w:numPr>
          <w:ilvl w:val="0"/>
          <w:numId w:val="161"/>
        </w:numPr>
        <w:spacing w:after="0" w:line="240" w:lineRule="auto"/>
        <w:rPr>
          <w:bCs/>
        </w:rPr>
      </w:pPr>
      <w:r w:rsidRPr="008A1F7D">
        <w:rPr>
          <w:bCs/>
        </w:rPr>
        <w:t>True</w:t>
      </w:r>
    </w:p>
    <w:p w14:paraId="01CD8986" w14:textId="77777777" w:rsidR="00321127" w:rsidRPr="008A1F7D" w:rsidRDefault="009A2ACB" w:rsidP="008A1F7D">
      <w:pPr>
        <w:pStyle w:val="ListParagraph"/>
        <w:numPr>
          <w:ilvl w:val="0"/>
          <w:numId w:val="161"/>
        </w:numPr>
        <w:spacing w:after="0" w:line="240" w:lineRule="auto"/>
        <w:rPr>
          <w:bCs/>
        </w:rPr>
      </w:pPr>
      <w:r w:rsidRPr="008A1F7D">
        <w:rPr>
          <w:bCs/>
        </w:rPr>
        <w:t>False</w:t>
      </w:r>
    </w:p>
    <w:p w14:paraId="45217B19" w14:textId="77777777" w:rsidR="00321127" w:rsidRPr="008A1F7D" w:rsidRDefault="009E2B64" w:rsidP="008A1F7D">
      <w:pPr>
        <w:ind w:left="720"/>
        <w:rPr>
          <w:b/>
          <w:bCs/>
        </w:rPr>
      </w:pPr>
      <w:r w:rsidRPr="008A1F7D">
        <w:rPr>
          <w:b/>
          <w:bCs/>
        </w:rPr>
        <w:t xml:space="preserve"> </w:t>
      </w:r>
      <w:r w:rsidR="009A2ACB" w:rsidRPr="008A1F7D">
        <w:rPr>
          <w:b/>
          <w:bCs/>
        </w:rPr>
        <w:t>b. False</w:t>
      </w:r>
    </w:p>
    <w:p w14:paraId="307C4860" w14:textId="77777777" w:rsidR="00321127" w:rsidRPr="008A1F7D" w:rsidRDefault="009A2ACB" w:rsidP="008A1F7D">
      <w:pPr>
        <w:ind w:left="720"/>
        <w:rPr>
          <w:bCs/>
        </w:rPr>
      </w:pPr>
      <w:r w:rsidRPr="008A1F7D">
        <w:rPr>
          <w:bCs/>
          <w:i/>
          <w:iCs/>
        </w:rPr>
        <w:t xml:space="preserve">Testing Computer Software </w:t>
      </w:r>
      <w:r w:rsidRPr="008A1F7D">
        <w:rPr>
          <w:bCs/>
        </w:rPr>
        <w:t>p.39 Syllabus Section 3.1</w:t>
      </w:r>
    </w:p>
    <w:p w14:paraId="2AF150A3" w14:textId="77777777" w:rsidR="00321127" w:rsidRDefault="009A2ACB" w:rsidP="008A1F7D">
      <w:pPr>
        <w:ind w:left="720"/>
        <w:rPr>
          <w:bCs/>
          <w:i/>
          <w:iCs/>
        </w:rPr>
      </w:pPr>
      <w:r w:rsidRPr="008A1F7D">
        <w:rPr>
          <w:bCs/>
        </w:rPr>
        <w:t>“The objective for any review meeting is to identify problems with the design”.</w:t>
      </w:r>
      <w:r w:rsidRPr="008A1F7D">
        <w:rPr>
          <w:bCs/>
          <w:i/>
          <w:iCs/>
        </w:rPr>
        <w:t xml:space="preserve"> </w:t>
      </w:r>
    </w:p>
    <w:p w14:paraId="06AF34D1" w14:textId="77777777" w:rsidR="008A1F7D" w:rsidRPr="008A1F7D" w:rsidRDefault="008A1F7D" w:rsidP="008A1F7D">
      <w:pPr>
        <w:ind w:left="720"/>
        <w:rPr>
          <w:bCs/>
        </w:rPr>
      </w:pPr>
    </w:p>
    <w:p w14:paraId="0A89E0DD" w14:textId="77777777" w:rsidR="00577767" w:rsidRPr="008A1F7D" w:rsidRDefault="00321127" w:rsidP="008A1F7D">
      <w:pPr>
        <w:rPr>
          <w:b/>
          <w:bCs/>
        </w:rPr>
      </w:pPr>
      <w:r w:rsidRPr="008A1F7D">
        <w:rPr>
          <w:b/>
          <w:bCs/>
        </w:rPr>
        <w:t xml:space="preserve">2. Which is </w:t>
      </w:r>
      <w:r w:rsidRPr="008A1F7D">
        <w:rPr>
          <w:b/>
          <w:bCs/>
          <w:i/>
          <w:iCs/>
        </w:rPr>
        <w:t>not</w:t>
      </w:r>
      <w:r w:rsidRPr="008A1F7D">
        <w:rPr>
          <w:b/>
          <w:bCs/>
        </w:rPr>
        <w:t xml:space="preserve"> a role of the facilitator during a review meeting?</w:t>
      </w:r>
    </w:p>
    <w:p w14:paraId="668434D5" w14:textId="77777777" w:rsidR="00321127" w:rsidRPr="008A1F7D" w:rsidRDefault="009A2ACB" w:rsidP="008A1F7D">
      <w:pPr>
        <w:pStyle w:val="ListParagraph"/>
        <w:numPr>
          <w:ilvl w:val="0"/>
          <w:numId w:val="162"/>
        </w:numPr>
        <w:spacing w:after="0" w:line="240" w:lineRule="auto"/>
        <w:rPr>
          <w:bCs/>
        </w:rPr>
      </w:pPr>
      <w:r w:rsidRPr="008A1F7D">
        <w:rPr>
          <w:bCs/>
        </w:rPr>
        <w:t>Running the review meeting</w:t>
      </w:r>
    </w:p>
    <w:p w14:paraId="78EBB235" w14:textId="77777777" w:rsidR="00321127" w:rsidRPr="008A1F7D" w:rsidRDefault="009A2ACB" w:rsidP="008A1F7D">
      <w:pPr>
        <w:pStyle w:val="ListParagraph"/>
        <w:numPr>
          <w:ilvl w:val="0"/>
          <w:numId w:val="162"/>
        </w:numPr>
        <w:spacing w:after="0" w:line="240" w:lineRule="auto"/>
        <w:rPr>
          <w:bCs/>
        </w:rPr>
      </w:pPr>
      <w:r w:rsidRPr="008A1F7D">
        <w:rPr>
          <w:bCs/>
        </w:rPr>
        <w:t>Stopping Interruptions</w:t>
      </w:r>
    </w:p>
    <w:p w14:paraId="05208B80" w14:textId="77777777" w:rsidR="00321127" w:rsidRPr="008A1F7D" w:rsidRDefault="009A2ACB" w:rsidP="008A1F7D">
      <w:pPr>
        <w:pStyle w:val="ListParagraph"/>
        <w:numPr>
          <w:ilvl w:val="0"/>
          <w:numId w:val="162"/>
        </w:numPr>
        <w:spacing w:after="0" w:line="240" w:lineRule="auto"/>
        <w:rPr>
          <w:bCs/>
        </w:rPr>
      </w:pPr>
      <w:r w:rsidRPr="008A1F7D">
        <w:rPr>
          <w:bCs/>
        </w:rPr>
        <w:t>Commenting on the design documentation</w:t>
      </w:r>
    </w:p>
    <w:p w14:paraId="4C9464DF" w14:textId="77777777" w:rsidR="00321127" w:rsidRPr="008A1F7D" w:rsidRDefault="009A2ACB" w:rsidP="008A1F7D">
      <w:pPr>
        <w:pStyle w:val="ListParagraph"/>
        <w:numPr>
          <w:ilvl w:val="0"/>
          <w:numId w:val="162"/>
        </w:numPr>
        <w:spacing w:after="0" w:line="240" w:lineRule="auto"/>
        <w:rPr>
          <w:bCs/>
        </w:rPr>
      </w:pPr>
      <w:r w:rsidRPr="008A1F7D">
        <w:rPr>
          <w:bCs/>
        </w:rPr>
        <w:t>Keeping the discussion focused</w:t>
      </w:r>
    </w:p>
    <w:p w14:paraId="73EEA1C4" w14:textId="77777777" w:rsidR="009E2B64" w:rsidRPr="008A1F7D" w:rsidRDefault="00321127" w:rsidP="008A1F7D">
      <w:pPr>
        <w:pStyle w:val="ListParagraph"/>
        <w:numPr>
          <w:ilvl w:val="0"/>
          <w:numId w:val="162"/>
        </w:numPr>
        <w:spacing w:after="0" w:line="240" w:lineRule="auto"/>
        <w:rPr>
          <w:bCs/>
        </w:rPr>
      </w:pPr>
      <w:r w:rsidRPr="008A1F7D">
        <w:rPr>
          <w:bCs/>
        </w:rPr>
        <w:t>Preparing a summary report.</w:t>
      </w:r>
    </w:p>
    <w:p w14:paraId="24C0C57B" w14:textId="77777777" w:rsidR="00321127" w:rsidRPr="008A1F7D" w:rsidRDefault="009A2ACB" w:rsidP="008A1F7D">
      <w:pPr>
        <w:ind w:left="720"/>
        <w:rPr>
          <w:bCs/>
        </w:rPr>
      </w:pPr>
      <w:r w:rsidRPr="008A1F7D">
        <w:rPr>
          <w:b/>
          <w:bCs/>
        </w:rPr>
        <w:t>c. Commenting on the design documentation</w:t>
      </w:r>
    </w:p>
    <w:p w14:paraId="1264BB1B" w14:textId="77777777" w:rsidR="00321127" w:rsidRDefault="009A2ACB" w:rsidP="008A1F7D">
      <w:pPr>
        <w:ind w:left="720"/>
        <w:rPr>
          <w:bCs/>
        </w:rPr>
      </w:pPr>
      <w:r w:rsidRPr="008A1F7D">
        <w:rPr>
          <w:bCs/>
          <w:i/>
          <w:iCs/>
        </w:rPr>
        <w:t xml:space="preserve">Testing Computer Software </w:t>
      </w:r>
      <w:r w:rsidRPr="008A1F7D">
        <w:rPr>
          <w:bCs/>
        </w:rPr>
        <w:t>p.40 Syllabus Section 3.2.2</w:t>
      </w:r>
    </w:p>
    <w:p w14:paraId="3D6AAFDC" w14:textId="77777777" w:rsidR="008A1F7D" w:rsidRPr="008A1F7D" w:rsidRDefault="008A1F7D" w:rsidP="008A1F7D">
      <w:pPr>
        <w:ind w:left="720"/>
        <w:rPr>
          <w:bCs/>
        </w:rPr>
      </w:pPr>
    </w:p>
    <w:p w14:paraId="40E9557A" w14:textId="77777777" w:rsidR="00321127" w:rsidRPr="008A1F7D" w:rsidRDefault="009A2ACB" w:rsidP="008A1F7D">
      <w:pPr>
        <w:rPr>
          <w:b/>
          <w:bCs/>
        </w:rPr>
      </w:pPr>
      <w:r w:rsidRPr="008A1F7D">
        <w:rPr>
          <w:b/>
          <w:bCs/>
        </w:rPr>
        <w:t>3. Which of the following is an example of static testing:</w:t>
      </w:r>
    </w:p>
    <w:p w14:paraId="5280F8E5" w14:textId="77777777" w:rsidR="004250CD" w:rsidRPr="008A1F7D" w:rsidRDefault="00634AB3" w:rsidP="008A1F7D">
      <w:pPr>
        <w:pStyle w:val="ListParagraph"/>
        <w:numPr>
          <w:ilvl w:val="0"/>
          <w:numId w:val="163"/>
        </w:numPr>
        <w:spacing w:after="0" w:line="240" w:lineRule="auto"/>
        <w:rPr>
          <w:bCs/>
        </w:rPr>
      </w:pPr>
      <w:r w:rsidRPr="008A1F7D">
        <w:rPr>
          <w:bCs/>
        </w:rPr>
        <w:t>Black box testing</w:t>
      </w:r>
    </w:p>
    <w:p w14:paraId="38D93F49" w14:textId="77777777" w:rsidR="004250CD" w:rsidRPr="008A1F7D" w:rsidRDefault="00634AB3" w:rsidP="008A1F7D">
      <w:pPr>
        <w:pStyle w:val="ListParagraph"/>
        <w:numPr>
          <w:ilvl w:val="0"/>
          <w:numId w:val="163"/>
        </w:numPr>
        <w:spacing w:after="0" w:line="240" w:lineRule="auto"/>
        <w:rPr>
          <w:bCs/>
        </w:rPr>
      </w:pPr>
      <w:r w:rsidRPr="008A1F7D">
        <w:rPr>
          <w:bCs/>
        </w:rPr>
        <w:t>Structural testing</w:t>
      </w:r>
    </w:p>
    <w:p w14:paraId="015DA20C" w14:textId="77777777" w:rsidR="004250CD" w:rsidRPr="008A1F7D" w:rsidRDefault="00634AB3" w:rsidP="008A1F7D">
      <w:pPr>
        <w:pStyle w:val="ListParagraph"/>
        <w:numPr>
          <w:ilvl w:val="0"/>
          <w:numId w:val="163"/>
        </w:numPr>
        <w:spacing w:after="0" w:line="240" w:lineRule="auto"/>
        <w:rPr>
          <w:bCs/>
        </w:rPr>
      </w:pPr>
      <w:r w:rsidRPr="008A1F7D">
        <w:rPr>
          <w:bCs/>
        </w:rPr>
        <w:t>Path testing</w:t>
      </w:r>
    </w:p>
    <w:p w14:paraId="001E67A0" w14:textId="77777777" w:rsidR="004250CD" w:rsidRPr="008A1F7D" w:rsidRDefault="00634AB3" w:rsidP="008A1F7D">
      <w:pPr>
        <w:pStyle w:val="ListParagraph"/>
        <w:numPr>
          <w:ilvl w:val="0"/>
          <w:numId w:val="163"/>
        </w:numPr>
        <w:spacing w:after="0" w:line="240" w:lineRule="auto"/>
        <w:rPr>
          <w:bCs/>
        </w:rPr>
      </w:pPr>
      <w:r w:rsidRPr="008A1F7D">
        <w:rPr>
          <w:bCs/>
        </w:rPr>
        <w:t>Glass box testing</w:t>
      </w:r>
    </w:p>
    <w:p w14:paraId="297A209F" w14:textId="77777777" w:rsidR="004250CD" w:rsidRPr="008A1F7D" w:rsidRDefault="00634AB3" w:rsidP="008A1F7D">
      <w:pPr>
        <w:pStyle w:val="ListParagraph"/>
        <w:numPr>
          <w:ilvl w:val="0"/>
          <w:numId w:val="163"/>
        </w:numPr>
        <w:spacing w:after="0" w:line="240" w:lineRule="auto"/>
        <w:rPr>
          <w:bCs/>
        </w:rPr>
      </w:pPr>
      <w:r w:rsidRPr="008A1F7D">
        <w:rPr>
          <w:bCs/>
        </w:rPr>
        <w:t>None of the above</w:t>
      </w:r>
    </w:p>
    <w:p w14:paraId="4D423B47" w14:textId="77777777" w:rsidR="00321127" w:rsidRPr="008A1F7D" w:rsidRDefault="009E2B64" w:rsidP="008A1F7D">
      <w:pPr>
        <w:rPr>
          <w:b/>
          <w:bCs/>
        </w:rPr>
      </w:pPr>
      <w:r w:rsidRPr="008A1F7D">
        <w:rPr>
          <w:b/>
          <w:bCs/>
        </w:rPr>
        <w:t xml:space="preserve">  </w:t>
      </w:r>
      <w:r w:rsidR="00B35174">
        <w:rPr>
          <w:b/>
          <w:bCs/>
        </w:rPr>
        <w:tab/>
      </w:r>
      <w:r w:rsidR="009A2ACB" w:rsidRPr="008A1F7D">
        <w:rPr>
          <w:b/>
          <w:bCs/>
        </w:rPr>
        <w:t>e. None of the above</w:t>
      </w:r>
    </w:p>
    <w:p w14:paraId="00E8FA20" w14:textId="77777777" w:rsidR="00321127" w:rsidRPr="008A1F7D" w:rsidRDefault="009A2ACB" w:rsidP="00B35174">
      <w:pPr>
        <w:ind w:firstLine="720"/>
        <w:rPr>
          <w:bCs/>
        </w:rPr>
      </w:pPr>
      <w:r w:rsidRPr="008A1F7D">
        <w:rPr>
          <w:bCs/>
          <w:i/>
          <w:iCs/>
        </w:rPr>
        <w:t xml:space="preserve">Testing Computer Software </w:t>
      </w:r>
      <w:r w:rsidRPr="008A1F7D">
        <w:rPr>
          <w:bCs/>
        </w:rPr>
        <w:t>p.46 S</w:t>
      </w:r>
      <w:r w:rsidRPr="008A1F7D">
        <w:rPr>
          <w:bCs/>
        </w:rPr>
        <w:t>yllabus Section 3.1</w:t>
      </w:r>
    </w:p>
    <w:p w14:paraId="04D03D40" w14:textId="77777777" w:rsidR="00321127" w:rsidRDefault="009A2ACB" w:rsidP="00B35174">
      <w:pPr>
        <w:ind w:firstLine="720"/>
        <w:rPr>
          <w:bCs/>
          <w:i/>
          <w:iCs/>
        </w:rPr>
      </w:pPr>
      <w:r w:rsidRPr="008A1F7D">
        <w:rPr>
          <w:bCs/>
        </w:rPr>
        <w:t>“In static testing, the code is examined.  It is tested without being executed.”</w:t>
      </w:r>
      <w:r w:rsidRPr="008A1F7D">
        <w:rPr>
          <w:bCs/>
          <w:i/>
          <w:iCs/>
        </w:rPr>
        <w:t xml:space="preserve"> </w:t>
      </w:r>
    </w:p>
    <w:p w14:paraId="43CA6664" w14:textId="77777777" w:rsidR="00B35174" w:rsidRPr="008A1F7D" w:rsidRDefault="00B35174" w:rsidP="00B35174">
      <w:pPr>
        <w:ind w:firstLine="720"/>
        <w:rPr>
          <w:bCs/>
        </w:rPr>
      </w:pPr>
    </w:p>
    <w:p w14:paraId="46C6DAC2" w14:textId="77777777" w:rsidR="00321127" w:rsidRPr="008A1F7D" w:rsidRDefault="009A2ACB" w:rsidP="008A1F7D">
      <w:pPr>
        <w:rPr>
          <w:b/>
          <w:bCs/>
        </w:rPr>
      </w:pPr>
      <w:r w:rsidRPr="008A1F7D">
        <w:rPr>
          <w:b/>
          <w:bCs/>
        </w:rPr>
        <w:t>4. Defects detected while testing are more costly to remove than those detected during reviews early in the life cycle.</w:t>
      </w:r>
    </w:p>
    <w:p w14:paraId="55C3298E" w14:textId="77777777" w:rsidR="004250CD" w:rsidRPr="008A1F7D" w:rsidRDefault="00634AB3" w:rsidP="008A1F7D">
      <w:pPr>
        <w:pStyle w:val="ListParagraph"/>
        <w:numPr>
          <w:ilvl w:val="0"/>
          <w:numId w:val="164"/>
        </w:numPr>
        <w:spacing w:after="0" w:line="240" w:lineRule="auto"/>
      </w:pPr>
      <w:r w:rsidRPr="008A1F7D">
        <w:t>True</w:t>
      </w:r>
    </w:p>
    <w:p w14:paraId="3B1E07B3" w14:textId="77777777" w:rsidR="004250CD" w:rsidRPr="008A1F7D" w:rsidRDefault="00634AB3" w:rsidP="008A1F7D">
      <w:pPr>
        <w:pStyle w:val="ListParagraph"/>
        <w:numPr>
          <w:ilvl w:val="0"/>
          <w:numId w:val="164"/>
        </w:numPr>
        <w:spacing w:after="0" w:line="240" w:lineRule="auto"/>
      </w:pPr>
      <w:r w:rsidRPr="008A1F7D">
        <w:t>False</w:t>
      </w:r>
    </w:p>
    <w:p w14:paraId="0A1A3313" w14:textId="77777777" w:rsidR="00321127" w:rsidRPr="008A1F7D" w:rsidRDefault="009A2ACB" w:rsidP="00B35174">
      <w:pPr>
        <w:ind w:firstLine="720"/>
      </w:pPr>
      <w:r w:rsidRPr="008A1F7D">
        <w:rPr>
          <w:b/>
          <w:bCs/>
        </w:rPr>
        <w:t>a. True</w:t>
      </w:r>
      <w:r w:rsidRPr="008A1F7D">
        <w:t xml:space="preserve"> </w:t>
      </w:r>
    </w:p>
    <w:p w14:paraId="2A261999" w14:textId="77777777" w:rsidR="00321127" w:rsidRPr="008A1F7D" w:rsidRDefault="009A2ACB" w:rsidP="00B35174">
      <w:pPr>
        <w:ind w:firstLine="720"/>
      </w:pPr>
      <w:r w:rsidRPr="008A1F7D">
        <w:rPr>
          <w:i/>
          <w:iCs/>
        </w:rPr>
        <w:t xml:space="preserve">CTFL Syllabus </w:t>
      </w:r>
      <w:r w:rsidRPr="008A1F7D">
        <w:t>p.28, Syllabus Section 3.1</w:t>
      </w:r>
    </w:p>
    <w:p w14:paraId="12B0D72E" w14:textId="77777777" w:rsidR="00321127" w:rsidRDefault="009A2ACB" w:rsidP="00B35174">
      <w:pPr>
        <w:ind w:left="720"/>
        <w:rPr>
          <w:i/>
          <w:iCs/>
        </w:rPr>
      </w:pPr>
      <w:r w:rsidRPr="008A1F7D">
        <w:t>“Defects detected during reviews early in the life cycle are often much cheaper to remove than those detected while running tests”</w:t>
      </w:r>
      <w:r w:rsidRPr="008A1F7D">
        <w:rPr>
          <w:i/>
          <w:iCs/>
        </w:rPr>
        <w:t xml:space="preserve"> </w:t>
      </w:r>
    </w:p>
    <w:p w14:paraId="253BB5F6" w14:textId="77777777" w:rsidR="00B35174" w:rsidRPr="008A1F7D" w:rsidRDefault="00B35174" w:rsidP="00B35174">
      <w:pPr>
        <w:ind w:left="720"/>
      </w:pPr>
    </w:p>
    <w:p w14:paraId="7EC06552" w14:textId="77777777" w:rsidR="00321127" w:rsidRPr="008A1F7D" w:rsidRDefault="009A2ACB" w:rsidP="008A1F7D">
      <w:pPr>
        <w:rPr>
          <w:b/>
          <w:bCs/>
        </w:rPr>
      </w:pPr>
      <w:r w:rsidRPr="008A1F7D">
        <w:rPr>
          <w:b/>
          <w:bCs/>
        </w:rPr>
        <w:t xml:space="preserve">5. Which of the following is not a task during the planning phase of a formal </w:t>
      </w:r>
      <w:r w:rsidR="00B35174" w:rsidRPr="008A1F7D">
        <w:rPr>
          <w:b/>
          <w:bCs/>
        </w:rPr>
        <w:t>review?</w:t>
      </w:r>
    </w:p>
    <w:p w14:paraId="35FBFB84" w14:textId="77777777" w:rsidR="004250CD" w:rsidRPr="008A1F7D" w:rsidRDefault="00634AB3" w:rsidP="00B35174">
      <w:pPr>
        <w:numPr>
          <w:ilvl w:val="0"/>
          <w:numId w:val="165"/>
        </w:numPr>
      </w:pPr>
      <w:r w:rsidRPr="008A1F7D">
        <w:t>Select the personnel</w:t>
      </w:r>
    </w:p>
    <w:p w14:paraId="1EECD331" w14:textId="77777777" w:rsidR="004250CD" w:rsidRPr="008A1F7D" w:rsidRDefault="00634AB3" w:rsidP="00B35174">
      <w:pPr>
        <w:numPr>
          <w:ilvl w:val="0"/>
          <w:numId w:val="165"/>
        </w:numPr>
      </w:pPr>
      <w:r w:rsidRPr="008A1F7D">
        <w:t xml:space="preserve">Allocate roles </w:t>
      </w:r>
    </w:p>
    <w:p w14:paraId="7E6EC947" w14:textId="77777777" w:rsidR="004250CD" w:rsidRPr="008A1F7D" w:rsidRDefault="00634AB3" w:rsidP="00B35174">
      <w:pPr>
        <w:numPr>
          <w:ilvl w:val="0"/>
          <w:numId w:val="165"/>
        </w:numPr>
      </w:pPr>
      <w:r w:rsidRPr="008A1F7D">
        <w:t>Select which parts of documents to look at</w:t>
      </w:r>
    </w:p>
    <w:p w14:paraId="7B2C97C2" w14:textId="77777777" w:rsidR="004250CD" w:rsidRPr="008A1F7D" w:rsidRDefault="00634AB3" w:rsidP="00B35174">
      <w:pPr>
        <w:numPr>
          <w:ilvl w:val="0"/>
          <w:numId w:val="165"/>
        </w:numPr>
      </w:pPr>
      <w:r w:rsidRPr="008A1F7D">
        <w:t>Distribute Documentation</w:t>
      </w:r>
    </w:p>
    <w:p w14:paraId="78C6EE20" w14:textId="77777777" w:rsidR="004250CD" w:rsidRPr="008A1F7D" w:rsidRDefault="00634AB3" w:rsidP="00B35174">
      <w:pPr>
        <w:numPr>
          <w:ilvl w:val="0"/>
          <w:numId w:val="165"/>
        </w:numPr>
      </w:pPr>
      <w:r w:rsidRPr="008A1F7D">
        <w:t>Define the entry and exit criteria</w:t>
      </w:r>
    </w:p>
    <w:p w14:paraId="02AA3D30" w14:textId="77777777" w:rsidR="00321127" w:rsidRPr="008A1F7D" w:rsidRDefault="009E2B64" w:rsidP="00B35174">
      <w:pPr>
        <w:ind w:left="720"/>
      </w:pPr>
      <w:r w:rsidRPr="008A1F7D">
        <w:rPr>
          <w:b/>
          <w:bCs/>
        </w:rPr>
        <w:t xml:space="preserve"> </w:t>
      </w:r>
      <w:r w:rsidR="009A2ACB" w:rsidRPr="008A1F7D">
        <w:rPr>
          <w:b/>
          <w:bCs/>
        </w:rPr>
        <w:t xml:space="preserve">d. </w:t>
      </w:r>
      <w:r w:rsidR="009A2ACB" w:rsidRPr="008A1F7D">
        <w:t>Distribute Documentation</w:t>
      </w:r>
    </w:p>
    <w:p w14:paraId="57F9FBC8" w14:textId="77777777" w:rsidR="00321127" w:rsidRPr="008A1F7D" w:rsidRDefault="009A2ACB" w:rsidP="00B35174">
      <w:pPr>
        <w:ind w:left="720"/>
      </w:pPr>
      <w:r w:rsidRPr="008A1F7D">
        <w:rPr>
          <w:i/>
          <w:iCs/>
        </w:rPr>
        <w:t xml:space="preserve">CTFL Syllabus </w:t>
      </w:r>
      <w:r w:rsidRPr="008A1F7D">
        <w:t>p.28, Syllabus Section 3.1</w:t>
      </w:r>
    </w:p>
    <w:p w14:paraId="2C3CFAFB" w14:textId="77777777" w:rsidR="00321127" w:rsidRPr="008A1F7D" w:rsidRDefault="009A2ACB" w:rsidP="008A1F7D">
      <w:r w:rsidRPr="008A1F7D">
        <w:lastRenderedPageBreak/>
        <w:t>“Planning: selecting the personnel, alloca</w:t>
      </w:r>
      <w:r w:rsidRPr="008A1F7D">
        <w:t>ting roles; defining the entry and exit criteria for more formal review types (e.g. inspection); and selecting which parts of documents to look at.”</w:t>
      </w:r>
    </w:p>
    <w:p w14:paraId="3A753910" w14:textId="77777777" w:rsidR="00321127" w:rsidRPr="008A1F7D" w:rsidRDefault="009A2ACB" w:rsidP="008A1F7D">
      <w:pPr>
        <w:rPr>
          <w:b/>
          <w:bCs/>
        </w:rPr>
      </w:pPr>
      <w:r w:rsidRPr="008A1F7D">
        <w:rPr>
          <w:b/>
          <w:bCs/>
        </w:rPr>
        <w:t xml:space="preserve">6. Which of the following is a form of static </w:t>
      </w:r>
      <w:r w:rsidR="00B35174" w:rsidRPr="008A1F7D">
        <w:rPr>
          <w:b/>
          <w:bCs/>
        </w:rPr>
        <w:t>testing?</w:t>
      </w:r>
    </w:p>
    <w:p w14:paraId="3E1AF866" w14:textId="77777777" w:rsidR="00321127" w:rsidRPr="008A1F7D" w:rsidRDefault="009A2ACB" w:rsidP="00B35174">
      <w:pPr>
        <w:ind w:left="720"/>
      </w:pPr>
      <w:r w:rsidRPr="008A1F7D">
        <w:t>a. Appraisal</w:t>
      </w:r>
    </w:p>
    <w:p w14:paraId="2BB835E0" w14:textId="77777777" w:rsidR="00321127" w:rsidRPr="008A1F7D" w:rsidRDefault="009A2ACB" w:rsidP="00B35174">
      <w:pPr>
        <w:ind w:left="720"/>
      </w:pPr>
      <w:r w:rsidRPr="008A1F7D">
        <w:t>b. Walkthrough</w:t>
      </w:r>
    </w:p>
    <w:p w14:paraId="54F79D87" w14:textId="77777777" w:rsidR="00321127" w:rsidRPr="008A1F7D" w:rsidRDefault="009A2ACB" w:rsidP="00B35174">
      <w:pPr>
        <w:ind w:left="720"/>
      </w:pPr>
      <w:r w:rsidRPr="008A1F7D">
        <w:t>c. Assessment</w:t>
      </w:r>
    </w:p>
    <w:p w14:paraId="3A632500" w14:textId="77777777" w:rsidR="00321127" w:rsidRPr="008A1F7D" w:rsidRDefault="009A2ACB" w:rsidP="00B35174">
      <w:pPr>
        <w:ind w:left="720"/>
      </w:pPr>
      <w:r w:rsidRPr="008A1F7D">
        <w:t>d. Gap Ana</w:t>
      </w:r>
      <w:r w:rsidRPr="008A1F7D">
        <w:t>lysis</w:t>
      </w:r>
    </w:p>
    <w:p w14:paraId="088F4C7E" w14:textId="77777777" w:rsidR="00321127" w:rsidRPr="008A1F7D" w:rsidRDefault="009A2ACB" w:rsidP="00B35174">
      <w:pPr>
        <w:ind w:left="720"/>
      </w:pPr>
      <w:r w:rsidRPr="008A1F7D">
        <w:rPr>
          <w:b/>
          <w:bCs/>
        </w:rPr>
        <w:t>b. Walkthrough</w:t>
      </w:r>
    </w:p>
    <w:p w14:paraId="7C7628EE" w14:textId="77777777" w:rsidR="00321127" w:rsidRPr="008A1F7D" w:rsidRDefault="009A2ACB" w:rsidP="00B35174">
      <w:pPr>
        <w:ind w:left="720"/>
      </w:pPr>
      <w:r w:rsidRPr="008A1F7D">
        <w:rPr>
          <w:i/>
          <w:iCs/>
        </w:rPr>
        <w:t>Tata Consulting – Learning and Development tutorial, Section 3</w:t>
      </w:r>
      <w:r w:rsidRPr="008A1F7D">
        <w:t xml:space="preserve"> </w:t>
      </w:r>
    </w:p>
    <w:p w14:paraId="5C0D2447" w14:textId="77777777" w:rsidR="00321127" w:rsidRPr="008A1F7D" w:rsidRDefault="009A2ACB" w:rsidP="00B35174">
      <w:pPr>
        <w:ind w:left="720"/>
      </w:pPr>
      <w:r w:rsidRPr="008A1F7D">
        <w:rPr>
          <w:bCs/>
          <w:i/>
          <w:iCs/>
        </w:rPr>
        <w:t xml:space="preserve">“IEEE classifies Static Testing under three broad categories: </w:t>
      </w:r>
    </w:p>
    <w:p w14:paraId="7F358E55" w14:textId="77777777" w:rsidR="004250CD" w:rsidRPr="008A1F7D" w:rsidRDefault="00634AB3" w:rsidP="00B35174">
      <w:pPr>
        <w:numPr>
          <w:ilvl w:val="1"/>
          <w:numId w:val="166"/>
        </w:numPr>
        <w:tabs>
          <w:tab w:val="clear" w:pos="1440"/>
          <w:tab w:val="num" w:pos="2160"/>
        </w:tabs>
        <w:ind w:left="2160"/>
      </w:pPr>
      <w:r w:rsidRPr="008A1F7D">
        <w:rPr>
          <w:i/>
          <w:iCs/>
        </w:rPr>
        <w:t xml:space="preserve">Reviews </w:t>
      </w:r>
    </w:p>
    <w:p w14:paraId="44A24B37" w14:textId="77777777" w:rsidR="004250CD" w:rsidRPr="008A1F7D" w:rsidRDefault="00634AB3" w:rsidP="00B35174">
      <w:pPr>
        <w:numPr>
          <w:ilvl w:val="1"/>
          <w:numId w:val="166"/>
        </w:numPr>
        <w:tabs>
          <w:tab w:val="clear" w:pos="1440"/>
          <w:tab w:val="num" w:pos="2160"/>
        </w:tabs>
        <w:ind w:left="2160"/>
      </w:pPr>
      <w:r w:rsidRPr="008A1F7D">
        <w:rPr>
          <w:i/>
          <w:iCs/>
        </w:rPr>
        <w:t xml:space="preserve">Walkthroughs </w:t>
      </w:r>
    </w:p>
    <w:p w14:paraId="212C4C08" w14:textId="77777777" w:rsidR="004250CD" w:rsidRPr="008A1F7D" w:rsidRDefault="00634AB3" w:rsidP="00B35174">
      <w:pPr>
        <w:numPr>
          <w:ilvl w:val="1"/>
          <w:numId w:val="166"/>
        </w:numPr>
        <w:tabs>
          <w:tab w:val="clear" w:pos="1440"/>
          <w:tab w:val="num" w:pos="2160"/>
        </w:tabs>
        <w:ind w:left="2160"/>
      </w:pPr>
      <w:r w:rsidRPr="008A1F7D">
        <w:rPr>
          <w:i/>
          <w:iCs/>
        </w:rPr>
        <w:t>Inspections “</w:t>
      </w:r>
    </w:p>
    <w:p w14:paraId="3B6D9A96" w14:textId="77777777" w:rsidR="0087191F" w:rsidRPr="008A1F7D" w:rsidRDefault="0087191F" w:rsidP="008A1F7D">
      <w:pPr>
        <w:rPr>
          <w:b/>
          <w:bCs/>
        </w:rPr>
      </w:pPr>
    </w:p>
    <w:p w14:paraId="76D03180" w14:textId="77777777" w:rsidR="00321127" w:rsidRPr="008A1F7D" w:rsidRDefault="009A2ACB" w:rsidP="008A1F7D">
      <w:pPr>
        <w:rPr>
          <w:b/>
          <w:bCs/>
        </w:rPr>
      </w:pPr>
      <w:r w:rsidRPr="008A1F7D">
        <w:rPr>
          <w:b/>
          <w:bCs/>
        </w:rPr>
        <w:t xml:space="preserve">7.  Desk Checking defines a process where someone reads the </w:t>
      </w:r>
      <w:r w:rsidRPr="008A1F7D">
        <w:rPr>
          <w:b/>
          <w:bCs/>
        </w:rPr>
        <w:t>program carefully and analyzes its behavior without running test cases at the computer.</w:t>
      </w:r>
    </w:p>
    <w:p w14:paraId="2C07E081" w14:textId="77777777" w:rsidR="00321127" w:rsidRPr="008A1F7D" w:rsidRDefault="009A2ACB" w:rsidP="008A1F7D">
      <w:pPr>
        <w:pStyle w:val="ListParagraph"/>
        <w:numPr>
          <w:ilvl w:val="0"/>
          <w:numId w:val="167"/>
        </w:numPr>
        <w:spacing w:after="0" w:line="240" w:lineRule="auto"/>
      </w:pPr>
      <w:r w:rsidRPr="008A1F7D">
        <w:t>True</w:t>
      </w:r>
    </w:p>
    <w:p w14:paraId="453C8902" w14:textId="77777777" w:rsidR="00321127" w:rsidRPr="008A1F7D" w:rsidRDefault="009A2ACB" w:rsidP="008A1F7D">
      <w:pPr>
        <w:pStyle w:val="ListParagraph"/>
        <w:numPr>
          <w:ilvl w:val="0"/>
          <w:numId w:val="167"/>
        </w:numPr>
        <w:spacing w:after="0" w:line="240" w:lineRule="auto"/>
      </w:pPr>
      <w:r w:rsidRPr="008A1F7D">
        <w:t>False</w:t>
      </w:r>
    </w:p>
    <w:p w14:paraId="3E60EAE4" w14:textId="77777777" w:rsidR="00321127" w:rsidRPr="008A1F7D" w:rsidRDefault="009A2ACB" w:rsidP="00B35174">
      <w:pPr>
        <w:ind w:left="720"/>
      </w:pPr>
      <w:r w:rsidRPr="008A1F7D">
        <w:rPr>
          <w:b/>
          <w:bCs/>
        </w:rPr>
        <w:t>a. True</w:t>
      </w:r>
    </w:p>
    <w:p w14:paraId="27200C83" w14:textId="77777777" w:rsidR="00321127" w:rsidRDefault="009A2ACB" w:rsidP="00B35174">
      <w:pPr>
        <w:ind w:left="720"/>
      </w:pPr>
      <w:r w:rsidRPr="008A1F7D">
        <w:rPr>
          <w:i/>
          <w:iCs/>
        </w:rPr>
        <w:t xml:space="preserve">Testing Computer Software </w:t>
      </w:r>
      <w:r w:rsidRPr="008A1F7D">
        <w:t>p.47 Syllabus Section 3.1</w:t>
      </w:r>
    </w:p>
    <w:p w14:paraId="138CD5B5" w14:textId="77777777" w:rsidR="00B35174" w:rsidRPr="008A1F7D" w:rsidRDefault="00B35174" w:rsidP="00B35174">
      <w:pPr>
        <w:ind w:left="720"/>
      </w:pPr>
    </w:p>
    <w:p w14:paraId="1CEF4B9C" w14:textId="77777777" w:rsidR="00321127" w:rsidRPr="008A1F7D" w:rsidRDefault="009A2ACB" w:rsidP="008A1F7D">
      <w:pPr>
        <w:rPr>
          <w:b/>
          <w:bCs/>
        </w:rPr>
      </w:pPr>
      <w:r w:rsidRPr="008A1F7D">
        <w:rPr>
          <w:b/>
          <w:bCs/>
        </w:rPr>
        <w:t>8. The transformation of information – either through parameters or a stored database – from one</w:t>
      </w:r>
      <w:r w:rsidRPr="008A1F7D">
        <w:rPr>
          <w:b/>
          <w:bCs/>
        </w:rPr>
        <w:t xml:space="preserve"> component of a system to another is:</w:t>
      </w:r>
    </w:p>
    <w:p w14:paraId="233464C2" w14:textId="77777777" w:rsidR="004250CD" w:rsidRPr="008A1F7D" w:rsidRDefault="00634AB3" w:rsidP="008A1F7D">
      <w:pPr>
        <w:pStyle w:val="ListParagraph"/>
        <w:numPr>
          <w:ilvl w:val="0"/>
          <w:numId w:val="168"/>
        </w:numPr>
        <w:spacing w:after="0" w:line="240" w:lineRule="auto"/>
      </w:pPr>
      <w:r w:rsidRPr="008A1F7D">
        <w:t>Data Flow</w:t>
      </w:r>
    </w:p>
    <w:p w14:paraId="2C0A2C16" w14:textId="77777777" w:rsidR="004250CD" w:rsidRPr="008A1F7D" w:rsidRDefault="00634AB3" w:rsidP="008A1F7D">
      <w:pPr>
        <w:pStyle w:val="ListParagraph"/>
        <w:numPr>
          <w:ilvl w:val="0"/>
          <w:numId w:val="168"/>
        </w:numPr>
        <w:spacing w:after="0" w:line="240" w:lineRule="auto"/>
      </w:pPr>
      <w:r w:rsidRPr="008A1F7D">
        <w:t>Internal Flow</w:t>
      </w:r>
    </w:p>
    <w:p w14:paraId="1D4A1805" w14:textId="77777777" w:rsidR="004250CD" w:rsidRPr="008A1F7D" w:rsidRDefault="00634AB3" w:rsidP="008A1F7D">
      <w:pPr>
        <w:pStyle w:val="ListParagraph"/>
        <w:numPr>
          <w:ilvl w:val="0"/>
          <w:numId w:val="168"/>
        </w:numPr>
        <w:spacing w:after="0" w:line="240" w:lineRule="auto"/>
      </w:pPr>
      <w:r w:rsidRPr="008A1F7D">
        <w:t>Control Flow</w:t>
      </w:r>
    </w:p>
    <w:p w14:paraId="3E882AFE" w14:textId="77777777" w:rsidR="004250CD" w:rsidRPr="008A1F7D" w:rsidRDefault="00634AB3" w:rsidP="008A1F7D">
      <w:pPr>
        <w:pStyle w:val="ListParagraph"/>
        <w:numPr>
          <w:ilvl w:val="0"/>
          <w:numId w:val="168"/>
        </w:numPr>
        <w:spacing w:after="0" w:line="240" w:lineRule="auto"/>
      </w:pPr>
      <w:r w:rsidRPr="008A1F7D">
        <w:t>None of the above</w:t>
      </w:r>
    </w:p>
    <w:p w14:paraId="08E62E70" w14:textId="77777777" w:rsidR="00321127" w:rsidRPr="008A1F7D" w:rsidRDefault="009A2ACB" w:rsidP="00B35174">
      <w:pPr>
        <w:ind w:left="720"/>
      </w:pPr>
      <w:r w:rsidRPr="008A1F7D">
        <w:rPr>
          <w:b/>
          <w:bCs/>
        </w:rPr>
        <w:t>a. Data Flow</w:t>
      </w:r>
    </w:p>
    <w:p w14:paraId="01904234" w14:textId="77777777" w:rsidR="00321127" w:rsidRDefault="009A2ACB" w:rsidP="00B35174">
      <w:pPr>
        <w:ind w:left="720"/>
      </w:pPr>
      <w:r w:rsidRPr="008A1F7D">
        <w:rPr>
          <w:i/>
          <w:iCs/>
        </w:rPr>
        <w:t xml:space="preserve">Managing the Testing Process </w:t>
      </w:r>
      <w:r w:rsidRPr="008A1F7D">
        <w:t>p.14 Syllabus Section 3.3</w:t>
      </w:r>
    </w:p>
    <w:p w14:paraId="16486B42" w14:textId="77777777" w:rsidR="00B35174" w:rsidRPr="008A1F7D" w:rsidRDefault="00B35174" w:rsidP="00B35174">
      <w:pPr>
        <w:ind w:left="720"/>
      </w:pPr>
    </w:p>
    <w:p w14:paraId="73477673" w14:textId="77777777" w:rsidR="004250CD" w:rsidRPr="008A1F7D" w:rsidRDefault="00321127" w:rsidP="008A1F7D">
      <w:pPr>
        <w:rPr>
          <w:b/>
          <w:bCs/>
        </w:rPr>
      </w:pPr>
      <w:r w:rsidRPr="008A1F7D">
        <w:rPr>
          <w:b/>
          <w:bCs/>
        </w:rPr>
        <w:t xml:space="preserve">9. Which of the items listed below is </w:t>
      </w:r>
      <w:r w:rsidRPr="008A1F7D">
        <w:rPr>
          <w:b/>
          <w:bCs/>
          <w:i/>
          <w:iCs/>
        </w:rPr>
        <w:t>not</w:t>
      </w:r>
      <w:r w:rsidRPr="008A1F7D">
        <w:rPr>
          <w:b/>
          <w:bCs/>
        </w:rPr>
        <w:t xml:space="preserve"> a benefit of software reviews:</w:t>
      </w:r>
      <w:r w:rsidRPr="008A1F7D">
        <w:rPr>
          <w:rFonts w:cs="Arial"/>
          <w:color w:val="000000"/>
        </w:rPr>
        <w:t xml:space="preserve"> </w:t>
      </w:r>
      <w:r w:rsidR="00634AB3" w:rsidRPr="008A1F7D">
        <w:rPr>
          <w:b/>
          <w:bCs/>
        </w:rPr>
        <w:t>Development productivity improvements</w:t>
      </w:r>
    </w:p>
    <w:p w14:paraId="17981D51" w14:textId="77777777" w:rsidR="004250CD" w:rsidRPr="008A1F7D" w:rsidRDefault="00634AB3" w:rsidP="008A1F7D">
      <w:pPr>
        <w:pStyle w:val="ListParagraph"/>
        <w:numPr>
          <w:ilvl w:val="0"/>
          <w:numId w:val="169"/>
        </w:numPr>
        <w:spacing w:after="0" w:line="240" w:lineRule="auto"/>
        <w:rPr>
          <w:bCs/>
        </w:rPr>
      </w:pPr>
      <w:r w:rsidRPr="008A1F7D">
        <w:rPr>
          <w:bCs/>
        </w:rPr>
        <w:t>Reduced development timescales</w:t>
      </w:r>
    </w:p>
    <w:p w14:paraId="41A96E23" w14:textId="77777777" w:rsidR="004250CD" w:rsidRPr="008A1F7D" w:rsidRDefault="00634AB3" w:rsidP="008A1F7D">
      <w:pPr>
        <w:pStyle w:val="ListParagraph"/>
        <w:numPr>
          <w:ilvl w:val="0"/>
          <w:numId w:val="169"/>
        </w:numPr>
        <w:spacing w:after="0" w:line="240" w:lineRule="auto"/>
        <w:rPr>
          <w:bCs/>
        </w:rPr>
      </w:pPr>
      <w:r w:rsidRPr="008A1F7D">
        <w:rPr>
          <w:bCs/>
        </w:rPr>
        <w:t>Reduced testing cost and time</w:t>
      </w:r>
    </w:p>
    <w:p w14:paraId="1BF31A05" w14:textId="77777777" w:rsidR="004250CD" w:rsidRPr="008A1F7D" w:rsidRDefault="00634AB3" w:rsidP="008A1F7D">
      <w:pPr>
        <w:pStyle w:val="ListParagraph"/>
        <w:numPr>
          <w:ilvl w:val="0"/>
          <w:numId w:val="169"/>
        </w:numPr>
        <w:spacing w:after="0" w:line="240" w:lineRule="auto"/>
        <w:rPr>
          <w:bCs/>
        </w:rPr>
      </w:pPr>
      <w:r w:rsidRPr="008A1F7D">
        <w:rPr>
          <w:bCs/>
        </w:rPr>
        <w:t>Lifetime cost reductions</w:t>
      </w:r>
    </w:p>
    <w:p w14:paraId="5839FB78" w14:textId="77777777" w:rsidR="004250CD" w:rsidRPr="008A1F7D" w:rsidRDefault="00634AB3" w:rsidP="008A1F7D">
      <w:pPr>
        <w:pStyle w:val="ListParagraph"/>
        <w:numPr>
          <w:ilvl w:val="0"/>
          <w:numId w:val="169"/>
        </w:numPr>
        <w:spacing w:after="0" w:line="240" w:lineRule="auto"/>
        <w:rPr>
          <w:bCs/>
        </w:rPr>
      </w:pPr>
      <w:r w:rsidRPr="008A1F7D">
        <w:rPr>
          <w:bCs/>
        </w:rPr>
        <w:t>None of the above</w:t>
      </w:r>
    </w:p>
    <w:p w14:paraId="437119A3" w14:textId="77777777" w:rsidR="00321127" w:rsidRPr="008A1F7D" w:rsidRDefault="009A2ACB" w:rsidP="00472E80">
      <w:pPr>
        <w:ind w:left="720"/>
        <w:rPr>
          <w:b/>
          <w:bCs/>
        </w:rPr>
      </w:pPr>
      <w:r w:rsidRPr="008A1F7D">
        <w:rPr>
          <w:b/>
          <w:bCs/>
        </w:rPr>
        <w:t>e. None of the above</w:t>
      </w:r>
    </w:p>
    <w:p w14:paraId="64F16365" w14:textId="77777777" w:rsidR="00321127" w:rsidRPr="008A1F7D" w:rsidRDefault="009A2ACB" w:rsidP="00472E80">
      <w:pPr>
        <w:ind w:left="720"/>
        <w:rPr>
          <w:b/>
          <w:bCs/>
        </w:rPr>
      </w:pPr>
      <w:r w:rsidRPr="008A1F7D">
        <w:rPr>
          <w:b/>
          <w:bCs/>
          <w:i/>
          <w:iCs/>
        </w:rPr>
        <w:t xml:space="preserve">CTFL Syllabus </w:t>
      </w:r>
      <w:r w:rsidRPr="008A1F7D">
        <w:rPr>
          <w:b/>
          <w:bCs/>
        </w:rPr>
        <w:t>p.28 Syllabus Section 3.1</w:t>
      </w:r>
    </w:p>
    <w:p w14:paraId="1B7F0A16" w14:textId="77777777" w:rsidR="00321127" w:rsidRDefault="009A2ACB" w:rsidP="00472E80">
      <w:pPr>
        <w:ind w:left="720"/>
        <w:rPr>
          <w:bCs/>
        </w:rPr>
      </w:pPr>
      <w:r w:rsidRPr="008A1F7D">
        <w:rPr>
          <w:bCs/>
        </w:rPr>
        <w:t xml:space="preserve">“Benefits of reviews include early defect detection and </w:t>
      </w:r>
      <w:r w:rsidRPr="008A1F7D">
        <w:rPr>
          <w:bCs/>
        </w:rPr>
        <w:t>correction, development productivity improvements, reduced development timescales, reduced testing cost and time, lifetime cost reductions, fewer defects and improved communication.”</w:t>
      </w:r>
    </w:p>
    <w:p w14:paraId="73B2B326" w14:textId="77777777" w:rsidR="00472E80" w:rsidRPr="008A1F7D" w:rsidRDefault="00472E80" w:rsidP="00472E80">
      <w:pPr>
        <w:ind w:left="720"/>
        <w:rPr>
          <w:bCs/>
        </w:rPr>
      </w:pPr>
    </w:p>
    <w:p w14:paraId="298FABBF" w14:textId="77777777" w:rsidR="00321127" w:rsidRPr="008A1F7D" w:rsidRDefault="009A2ACB" w:rsidP="008A1F7D">
      <w:pPr>
        <w:rPr>
          <w:b/>
          <w:bCs/>
        </w:rPr>
      </w:pPr>
      <w:r w:rsidRPr="008A1F7D">
        <w:rPr>
          <w:b/>
          <w:bCs/>
        </w:rPr>
        <w:t xml:space="preserve">10. During _______, the designer simulates the program, showing step </w:t>
      </w:r>
      <w:r w:rsidRPr="008A1F7D">
        <w:rPr>
          <w:b/>
          <w:bCs/>
        </w:rPr>
        <w:t>by step what the program will do with test data supplied by the reviewers</w:t>
      </w:r>
    </w:p>
    <w:p w14:paraId="07BC8A71" w14:textId="77777777" w:rsidR="004250CD" w:rsidRPr="008A1F7D" w:rsidRDefault="00634AB3" w:rsidP="008A1F7D">
      <w:pPr>
        <w:pStyle w:val="ListParagraph"/>
        <w:numPr>
          <w:ilvl w:val="0"/>
          <w:numId w:val="170"/>
        </w:numPr>
        <w:spacing w:after="0" w:line="240" w:lineRule="auto"/>
      </w:pPr>
      <w:r w:rsidRPr="008A1F7D">
        <w:t>Inspections</w:t>
      </w:r>
    </w:p>
    <w:p w14:paraId="6717D289" w14:textId="77777777" w:rsidR="004250CD" w:rsidRPr="008A1F7D" w:rsidRDefault="00634AB3" w:rsidP="008A1F7D">
      <w:pPr>
        <w:pStyle w:val="ListParagraph"/>
        <w:numPr>
          <w:ilvl w:val="0"/>
          <w:numId w:val="170"/>
        </w:numPr>
        <w:spacing w:after="0" w:line="240" w:lineRule="auto"/>
      </w:pPr>
      <w:r w:rsidRPr="008A1F7D">
        <w:t>Walkthroughs</w:t>
      </w:r>
    </w:p>
    <w:p w14:paraId="17F4C889" w14:textId="77777777" w:rsidR="004250CD" w:rsidRPr="008A1F7D" w:rsidRDefault="00634AB3" w:rsidP="008A1F7D">
      <w:pPr>
        <w:pStyle w:val="ListParagraph"/>
        <w:numPr>
          <w:ilvl w:val="0"/>
          <w:numId w:val="170"/>
        </w:numPr>
        <w:spacing w:after="0" w:line="240" w:lineRule="auto"/>
      </w:pPr>
      <w:r w:rsidRPr="008A1F7D">
        <w:t>Reviews</w:t>
      </w:r>
    </w:p>
    <w:p w14:paraId="24BDDF6D" w14:textId="77777777" w:rsidR="004250CD" w:rsidRPr="008A1F7D" w:rsidRDefault="00634AB3" w:rsidP="008A1F7D">
      <w:pPr>
        <w:pStyle w:val="ListParagraph"/>
        <w:numPr>
          <w:ilvl w:val="0"/>
          <w:numId w:val="170"/>
        </w:numPr>
        <w:spacing w:after="0" w:line="240" w:lineRule="auto"/>
      </w:pPr>
      <w:r w:rsidRPr="008A1F7D">
        <w:lastRenderedPageBreak/>
        <w:t xml:space="preserve">None of the above </w:t>
      </w:r>
    </w:p>
    <w:p w14:paraId="23312028" w14:textId="77777777" w:rsidR="00321127" w:rsidRPr="008A1F7D" w:rsidRDefault="009A2ACB" w:rsidP="00472E80">
      <w:pPr>
        <w:ind w:left="720"/>
      </w:pPr>
      <w:r w:rsidRPr="008A1F7D">
        <w:rPr>
          <w:b/>
          <w:bCs/>
        </w:rPr>
        <w:t>b. Walkthroughs</w:t>
      </w:r>
    </w:p>
    <w:p w14:paraId="2EAB63EB" w14:textId="77777777" w:rsidR="00321127" w:rsidRPr="008A1F7D" w:rsidRDefault="009A2ACB" w:rsidP="00472E80">
      <w:pPr>
        <w:ind w:left="720"/>
      </w:pPr>
      <w:r w:rsidRPr="008A1F7D">
        <w:rPr>
          <w:i/>
          <w:iCs/>
        </w:rPr>
        <w:t xml:space="preserve">Testing Computer Software </w:t>
      </w:r>
      <w:r w:rsidRPr="008A1F7D">
        <w:t>p.39 Syllabus Section 3.2.3</w:t>
      </w:r>
    </w:p>
    <w:p w14:paraId="0024E97E" w14:textId="77777777" w:rsidR="00321127" w:rsidRPr="008A1F7D" w:rsidRDefault="009A2ACB" w:rsidP="008A1F7D">
      <w:pPr>
        <w:rPr>
          <w:b/>
          <w:bCs/>
        </w:rPr>
      </w:pPr>
      <w:r w:rsidRPr="008A1F7D">
        <w:rPr>
          <w:b/>
          <w:bCs/>
        </w:rPr>
        <w:t>11. The main purpose of  _______ is to learn, gain understan</w:t>
      </w:r>
      <w:r w:rsidRPr="008A1F7D">
        <w:rPr>
          <w:b/>
          <w:bCs/>
        </w:rPr>
        <w:t>ding, and find defects.</w:t>
      </w:r>
    </w:p>
    <w:p w14:paraId="231E4651" w14:textId="77777777" w:rsidR="004250CD" w:rsidRPr="008A1F7D" w:rsidRDefault="00634AB3" w:rsidP="008A1F7D">
      <w:pPr>
        <w:pStyle w:val="ListParagraph"/>
        <w:numPr>
          <w:ilvl w:val="0"/>
          <w:numId w:val="171"/>
        </w:numPr>
        <w:spacing w:after="0" w:line="240" w:lineRule="auto"/>
      </w:pPr>
      <w:r w:rsidRPr="008A1F7D">
        <w:t>Inspections</w:t>
      </w:r>
    </w:p>
    <w:p w14:paraId="5B7C461A" w14:textId="77777777" w:rsidR="004250CD" w:rsidRPr="008A1F7D" w:rsidRDefault="00634AB3" w:rsidP="008A1F7D">
      <w:pPr>
        <w:pStyle w:val="ListParagraph"/>
        <w:numPr>
          <w:ilvl w:val="0"/>
          <w:numId w:val="171"/>
        </w:numPr>
        <w:spacing w:after="0" w:line="240" w:lineRule="auto"/>
      </w:pPr>
      <w:r w:rsidRPr="008A1F7D">
        <w:t>Walkthroughs</w:t>
      </w:r>
    </w:p>
    <w:p w14:paraId="499A2FE8" w14:textId="77777777" w:rsidR="004250CD" w:rsidRPr="008A1F7D" w:rsidRDefault="00634AB3" w:rsidP="008A1F7D">
      <w:pPr>
        <w:pStyle w:val="ListParagraph"/>
        <w:numPr>
          <w:ilvl w:val="0"/>
          <w:numId w:val="171"/>
        </w:numPr>
        <w:spacing w:after="0" w:line="240" w:lineRule="auto"/>
      </w:pPr>
      <w:r w:rsidRPr="008A1F7D">
        <w:t>Reviews</w:t>
      </w:r>
    </w:p>
    <w:p w14:paraId="3B2CB6AA" w14:textId="77777777" w:rsidR="004250CD" w:rsidRPr="008A1F7D" w:rsidRDefault="00634AB3" w:rsidP="008A1F7D">
      <w:pPr>
        <w:pStyle w:val="ListParagraph"/>
        <w:numPr>
          <w:ilvl w:val="0"/>
          <w:numId w:val="171"/>
        </w:numPr>
        <w:spacing w:after="0" w:line="240" w:lineRule="auto"/>
      </w:pPr>
      <w:r w:rsidRPr="008A1F7D">
        <w:t xml:space="preserve">None of the above </w:t>
      </w:r>
    </w:p>
    <w:p w14:paraId="3D687A5D" w14:textId="77777777" w:rsidR="00321127" w:rsidRPr="008A1F7D" w:rsidRDefault="009A2ACB" w:rsidP="00472E80">
      <w:pPr>
        <w:ind w:left="720"/>
      </w:pPr>
      <w:r w:rsidRPr="008A1F7D">
        <w:rPr>
          <w:b/>
          <w:bCs/>
        </w:rPr>
        <w:t>b. Walkthroughs</w:t>
      </w:r>
    </w:p>
    <w:p w14:paraId="6C2B1D1F" w14:textId="77777777" w:rsidR="00321127" w:rsidRDefault="009A2ACB" w:rsidP="00472E80">
      <w:pPr>
        <w:ind w:left="720"/>
      </w:pPr>
      <w:r w:rsidRPr="008A1F7D">
        <w:rPr>
          <w:i/>
          <w:iCs/>
        </w:rPr>
        <w:t xml:space="preserve">CTFL Syllabus </w:t>
      </w:r>
      <w:r w:rsidRPr="008A1F7D">
        <w:t>p.30, Syllabus Section 3.2.3</w:t>
      </w:r>
    </w:p>
    <w:p w14:paraId="4D091836" w14:textId="77777777" w:rsidR="00472E80" w:rsidRPr="008A1F7D" w:rsidRDefault="00472E80" w:rsidP="00472E80">
      <w:pPr>
        <w:ind w:left="720"/>
      </w:pPr>
    </w:p>
    <w:p w14:paraId="70F2A376" w14:textId="77777777" w:rsidR="00321127" w:rsidRPr="008A1F7D" w:rsidRDefault="009A2ACB" w:rsidP="008A1F7D">
      <w:pPr>
        <w:rPr>
          <w:b/>
          <w:bCs/>
        </w:rPr>
      </w:pPr>
      <w:r w:rsidRPr="008A1F7D">
        <w:rPr>
          <w:b/>
          <w:bCs/>
        </w:rPr>
        <w:t>12. The main purpose of _________ is to make decisions, evaluate alternatives, find defects, solve technical problems an</w:t>
      </w:r>
      <w:r w:rsidRPr="008A1F7D">
        <w:rPr>
          <w:b/>
          <w:bCs/>
        </w:rPr>
        <w:t>d check conformance to specifications and standards.</w:t>
      </w:r>
    </w:p>
    <w:p w14:paraId="2775C986" w14:textId="77777777" w:rsidR="004250CD" w:rsidRPr="008A1F7D" w:rsidRDefault="00634AB3" w:rsidP="008A1F7D">
      <w:pPr>
        <w:pStyle w:val="ListParagraph"/>
        <w:numPr>
          <w:ilvl w:val="0"/>
          <w:numId w:val="172"/>
        </w:numPr>
        <w:spacing w:after="0" w:line="240" w:lineRule="auto"/>
      </w:pPr>
      <w:r w:rsidRPr="008A1F7D">
        <w:t>Inspections</w:t>
      </w:r>
    </w:p>
    <w:p w14:paraId="6CC0E3A2" w14:textId="77777777" w:rsidR="004250CD" w:rsidRPr="008A1F7D" w:rsidRDefault="00634AB3" w:rsidP="008A1F7D">
      <w:pPr>
        <w:pStyle w:val="ListParagraph"/>
        <w:numPr>
          <w:ilvl w:val="0"/>
          <w:numId w:val="172"/>
        </w:numPr>
        <w:spacing w:after="0" w:line="240" w:lineRule="auto"/>
      </w:pPr>
      <w:r w:rsidRPr="008A1F7D">
        <w:t>Walkthroughs</w:t>
      </w:r>
    </w:p>
    <w:p w14:paraId="3EE9A268" w14:textId="77777777" w:rsidR="004250CD" w:rsidRPr="008A1F7D" w:rsidRDefault="00634AB3" w:rsidP="008A1F7D">
      <w:pPr>
        <w:pStyle w:val="ListParagraph"/>
        <w:numPr>
          <w:ilvl w:val="0"/>
          <w:numId w:val="172"/>
        </w:numPr>
        <w:spacing w:after="0" w:line="240" w:lineRule="auto"/>
      </w:pPr>
      <w:r w:rsidRPr="008A1F7D">
        <w:t>Reviews</w:t>
      </w:r>
    </w:p>
    <w:p w14:paraId="240840A2" w14:textId="77777777" w:rsidR="004250CD" w:rsidRPr="008A1F7D" w:rsidRDefault="00634AB3" w:rsidP="008A1F7D">
      <w:pPr>
        <w:pStyle w:val="ListParagraph"/>
        <w:numPr>
          <w:ilvl w:val="0"/>
          <w:numId w:val="172"/>
        </w:numPr>
        <w:spacing w:after="0" w:line="240" w:lineRule="auto"/>
      </w:pPr>
      <w:r w:rsidRPr="008A1F7D">
        <w:t xml:space="preserve">None of the above </w:t>
      </w:r>
    </w:p>
    <w:p w14:paraId="6BA439F3" w14:textId="77777777" w:rsidR="00321127" w:rsidRPr="008A1F7D" w:rsidRDefault="009A2ACB" w:rsidP="00472E80">
      <w:pPr>
        <w:ind w:left="720"/>
      </w:pPr>
      <w:r w:rsidRPr="008A1F7D">
        <w:rPr>
          <w:b/>
          <w:bCs/>
        </w:rPr>
        <w:t>c. Reviews</w:t>
      </w:r>
    </w:p>
    <w:p w14:paraId="16501AD6" w14:textId="77777777" w:rsidR="00321127" w:rsidRDefault="009A2ACB" w:rsidP="00472E80">
      <w:pPr>
        <w:ind w:left="720"/>
      </w:pPr>
      <w:r w:rsidRPr="008A1F7D">
        <w:rPr>
          <w:i/>
          <w:iCs/>
        </w:rPr>
        <w:t xml:space="preserve">CTFL Syllabus </w:t>
      </w:r>
      <w:r w:rsidRPr="008A1F7D">
        <w:t>p.30, Syllabus Section 3.2.3</w:t>
      </w:r>
    </w:p>
    <w:p w14:paraId="1A224B74" w14:textId="77777777" w:rsidR="00472E80" w:rsidRPr="008A1F7D" w:rsidRDefault="00472E80" w:rsidP="00472E80">
      <w:pPr>
        <w:ind w:left="720"/>
      </w:pPr>
    </w:p>
    <w:p w14:paraId="30B54E19" w14:textId="77777777" w:rsidR="00321127" w:rsidRPr="008A1F7D" w:rsidRDefault="009A2ACB" w:rsidP="008A1F7D">
      <w:pPr>
        <w:rPr>
          <w:b/>
          <w:bCs/>
        </w:rPr>
      </w:pPr>
      <w:r w:rsidRPr="008A1F7D">
        <w:rPr>
          <w:b/>
          <w:bCs/>
        </w:rPr>
        <w:t>13. What is the Cyclomatic Complexity of the code below:</w:t>
      </w:r>
    </w:p>
    <w:p w14:paraId="3681EE53" w14:textId="77777777" w:rsidR="00321127" w:rsidRPr="008A1F7D" w:rsidRDefault="009A2ACB" w:rsidP="00472E80">
      <w:pPr>
        <w:ind w:left="720"/>
      </w:pPr>
      <w:r w:rsidRPr="008A1F7D">
        <w:rPr>
          <w:b/>
          <w:bCs/>
        </w:rPr>
        <w:t xml:space="preserve">public void </w:t>
      </w:r>
      <w:r w:rsidRPr="008A1F7D">
        <w:rPr>
          <w:b/>
          <w:bCs/>
        </w:rPr>
        <w:t>ProcessPages()</w:t>
      </w:r>
    </w:p>
    <w:p w14:paraId="31A0A671" w14:textId="77777777" w:rsidR="00321127" w:rsidRPr="008A1F7D" w:rsidRDefault="009A2ACB" w:rsidP="00472E80">
      <w:pPr>
        <w:ind w:left="720"/>
      </w:pPr>
      <w:r w:rsidRPr="008A1F7D">
        <w:rPr>
          <w:b/>
          <w:bCs/>
        </w:rPr>
        <w:t>{</w:t>
      </w:r>
    </w:p>
    <w:p w14:paraId="7B1E110B" w14:textId="77777777" w:rsidR="00321127" w:rsidRPr="008A1F7D" w:rsidRDefault="009A2ACB" w:rsidP="00472E80">
      <w:pPr>
        <w:ind w:left="720"/>
      </w:pPr>
      <w:r w:rsidRPr="008A1F7D">
        <w:rPr>
          <w:b/>
          <w:bCs/>
        </w:rPr>
        <w:t xml:space="preserve"> while(nextPage !=true)</w:t>
      </w:r>
    </w:p>
    <w:p w14:paraId="4B80C496" w14:textId="77777777" w:rsidR="00321127" w:rsidRPr="008A1F7D" w:rsidRDefault="009A2ACB" w:rsidP="00472E80">
      <w:pPr>
        <w:ind w:left="720"/>
      </w:pPr>
      <w:r w:rsidRPr="008A1F7D">
        <w:rPr>
          <w:b/>
          <w:bCs/>
        </w:rPr>
        <w:t xml:space="preserve"> {</w:t>
      </w:r>
    </w:p>
    <w:p w14:paraId="2602966B" w14:textId="77777777" w:rsidR="00321127" w:rsidRPr="008A1F7D" w:rsidRDefault="009A2ACB" w:rsidP="00472E80">
      <w:pPr>
        <w:ind w:left="720"/>
      </w:pPr>
      <w:r w:rsidRPr="008A1F7D">
        <w:rPr>
          <w:b/>
          <w:bCs/>
        </w:rPr>
        <w:t xml:space="preserve">  if((lineCount&lt;=linesPerPage) &amp;&amp; (status != Status.Cancelled) &amp;&amp; (morePages == true))</w:t>
      </w:r>
    </w:p>
    <w:p w14:paraId="4C515E3D" w14:textId="77777777" w:rsidR="00321127" w:rsidRPr="008A1F7D" w:rsidRDefault="009A2ACB" w:rsidP="00472E80">
      <w:pPr>
        <w:ind w:left="720"/>
      </w:pPr>
      <w:r w:rsidRPr="008A1F7D">
        <w:rPr>
          <w:b/>
          <w:bCs/>
        </w:rPr>
        <w:t xml:space="preserve">  {</w:t>
      </w:r>
    </w:p>
    <w:p w14:paraId="68991C0E" w14:textId="77777777" w:rsidR="00321127" w:rsidRPr="008A1F7D" w:rsidRDefault="009A2ACB" w:rsidP="00472E80">
      <w:pPr>
        <w:ind w:left="720"/>
      </w:pPr>
      <w:r w:rsidRPr="008A1F7D">
        <w:rPr>
          <w:b/>
          <w:bCs/>
        </w:rPr>
        <w:t xml:space="preserve">   //....</w:t>
      </w:r>
    </w:p>
    <w:p w14:paraId="54D63361" w14:textId="77777777" w:rsidR="00321127" w:rsidRPr="008A1F7D" w:rsidRDefault="009A2ACB" w:rsidP="00472E80">
      <w:pPr>
        <w:ind w:left="720"/>
      </w:pPr>
      <w:r w:rsidRPr="008A1F7D">
        <w:rPr>
          <w:b/>
          <w:bCs/>
        </w:rPr>
        <w:t xml:space="preserve">  }</w:t>
      </w:r>
    </w:p>
    <w:p w14:paraId="387DF877" w14:textId="77777777" w:rsidR="00321127" w:rsidRPr="008A1F7D" w:rsidRDefault="009A2ACB" w:rsidP="00472E80">
      <w:pPr>
        <w:ind w:left="720"/>
      </w:pPr>
      <w:r w:rsidRPr="008A1F7D">
        <w:rPr>
          <w:b/>
          <w:bCs/>
        </w:rPr>
        <w:t xml:space="preserve"> }</w:t>
      </w:r>
    </w:p>
    <w:p w14:paraId="53B1BA1B" w14:textId="77777777" w:rsidR="00321127" w:rsidRPr="008A1F7D" w:rsidRDefault="009A2ACB" w:rsidP="00472E80">
      <w:pPr>
        <w:ind w:left="720"/>
      </w:pPr>
      <w:r w:rsidRPr="008A1F7D">
        <w:rPr>
          <w:b/>
          <w:bCs/>
        </w:rPr>
        <w:t>}</w:t>
      </w:r>
    </w:p>
    <w:p w14:paraId="643D8595" w14:textId="77777777" w:rsidR="004250CD" w:rsidRPr="008A1F7D" w:rsidRDefault="00634AB3" w:rsidP="008A1F7D">
      <w:pPr>
        <w:pStyle w:val="ListParagraph"/>
        <w:numPr>
          <w:ilvl w:val="0"/>
          <w:numId w:val="173"/>
        </w:numPr>
        <w:spacing w:after="0" w:line="240" w:lineRule="auto"/>
      </w:pPr>
      <w:r w:rsidRPr="008A1F7D">
        <w:t>3</w:t>
      </w:r>
    </w:p>
    <w:p w14:paraId="273A94EC" w14:textId="77777777" w:rsidR="004250CD" w:rsidRPr="008A1F7D" w:rsidRDefault="00634AB3" w:rsidP="008A1F7D">
      <w:pPr>
        <w:pStyle w:val="ListParagraph"/>
        <w:numPr>
          <w:ilvl w:val="0"/>
          <w:numId w:val="173"/>
        </w:numPr>
        <w:spacing w:after="0" w:line="240" w:lineRule="auto"/>
      </w:pPr>
      <w:r w:rsidRPr="008A1F7D">
        <w:t>4</w:t>
      </w:r>
    </w:p>
    <w:p w14:paraId="0D6FFBE0" w14:textId="77777777" w:rsidR="004250CD" w:rsidRPr="008A1F7D" w:rsidRDefault="00634AB3" w:rsidP="008A1F7D">
      <w:pPr>
        <w:pStyle w:val="ListParagraph"/>
        <w:numPr>
          <w:ilvl w:val="0"/>
          <w:numId w:val="173"/>
        </w:numPr>
        <w:spacing w:after="0" w:line="240" w:lineRule="auto"/>
      </w:pPr>
      <w:r w:rsidRPr="008A1F7D">
        <w:t>5</w:t>
      </w:r>
    </w:p>
    <w:p w14:paraId="1C1E878F" w14:textId="77777777" w:rsidR="004250CD" w:rsidRPr="008A1F7D" w:rsidRDefault="00634AB3" w:rsidP="008A1F7D">
      <w:pPr>
        <w:pStyle w:val="ListParagraph"/>
        <w:numPr>
          <w:ilvl w:val="0"/>
          <w:numId w:val="173"/>
        </w:numPr>
        <w:spacing w:after="0" w:line="240" w:lineRule="auto"/>
      </w:pPr>
      <w:r w:rsidRPr="008A1F7D">
        <w:t>6</w:t>
      </w:r>
    </w:p>
    <w:p w14:paraId="5A4341DA" w14:textId="77777777" w:rsidR="00321127" w:rsidRPr="008A1F7D" w:rsidRDefault="009A2ACB" w:rsidP="00472E80">
      <w:pPr>
        <w:ind w:firstLine="720"/>
      </w:pPr>
      <w:r w:rsidRPr="008A1F7D">
        <w:rPr>
          <w:b/>
          <w:bCs/>
          <w:i/>
          <w:iCs/>
        </w:rPr>
        <w:t>c.5</w:t>
      </w:r>
    </w:p>
    <w:p w14:paraId="61423E48" w14:textId="77777777" w:rsidR="00321127" w:rsidRDefault="009A2ACB" w:rsidP="00472E80">
      <w:pPr>
        <w:ind w:firstLine="720"/>
      </w:pPr>
      <w:r w:rsidRPr="008A1F7D">
        <w:rPr>
          <w:i/>
          <w:iCs/>
        </w:rPr>
        <w:t>Cyclomatic Code Complexity Analysis for Microsoft .NET Applications</w:t>
      </w:r>
      <w:r w:rsidRPr="008A1F7D">
        <w:rPr>
          <w:b/>
          <w:bCs/>
        </w:rPr>
        <w:t xml:space="preserve">, </w:t>
      </w:r>
      <w:r w:rsidRPr="008A1F7D">
        <w:t>Syllabus Section 3.3</w:t>
      </w:r>
    </w:p>
    <w:p w14:paraId="455C342F" w14:textId="77777777" w:rsidR="00472E80" w:rsidRPr="008A1F7D" w:rsidRDefault="00472E80" w:rsidP="00472E80">
      <w:pPr>
        <w:ind w:firstLine="720"/>
      </w:pPr>
    </w:p>
    <w:p w14:paraId="7D4ADBB8" w14:textId="77777777" w:rsidR="00321127" w:rsidRPr="008A1F7D" w:rsidRDefault="009A2ACB" w:rsidP="008A1F7D">
      <w:pPr>
        <w:rPr>
          <w:b/>
          <w:bCs/>
        </w:rPr>
      </w:pPr>
      <w:r w:rsidRPr="008A1F7D">
        <w:rPr>
          <w:b/>
          <w:bCs/>
        </w:rPr>
        <w:t>14. _________ identifies how the program transitions from one state to another.</w:t>
      </w:r>
    </w:p>
    <w:p w14:paraId="3BDC0A38" w14:textId="77777777" w:rsidR="004250CD" w:rsidRPr="008A1F7D" w:rsidRDefault="00634AB3" w:rsidP="008A1F7D">
      <w:pPr>
        <w:pStyle w:val="ListParagraph"/>
        <w:numPr>
          <w:ilvl w:val="0"/>
          <w:numId w:val="174"/>
        </w:numPr>
        <w:spacing w:after="0" w:line="240" w:lineRule="auto"/>
      </w:pPr>
      <w:r w:rsidRPr="008A1F7D">
        <w:t>Data Flow</w:t>
      </w:r>
    </w:p>
    <w:p w14:paraId="0380E13C" w14:textId="77777777" w:rsidR="004250CD" w:rsidRPr="008A1F7D" w:rsidRDefault="00634AB3" w:rsidP="008A1F7D">
      <w:pPr>
        <w:pStyle w:val="ListParagraph"/>
        <w:numPr>
          <w:ilvl w:val="0"/>
          <w:numId w:val="174"/>
        </w:numPr>
        <w:spacing w:after="0" w:line="240" w:lineRule="auto"/>
      </w:pPr>
      <w:r w:rsidRPr="008A1F7D">
        <w:t>Internal Flow</w:t>
      </w:r>
    </w:p>
    <w:p w14:paraId="024D7AF1" w14:textId="77777777" w:rsidR="004250CD" w:rsidRPr="008A1F7D" w:rsidRDefault="00634AB3" w:rsidP="008A1F7D">
      <w:pPr>
        <w:pStyle w:val="ListParagraph"/>
        <w:numPr>
          <w:ilvl w:val="0"/>
          <w:numId w:val="174"/>
        </w:numPr>
        <w:spacing w:after="0" w:line="240" w:lineRule="auto"/>
      </w:pPr>
      <w:r w:rsidRPr="008A1F7D">
        <w:t>Control Flow</w:t>
      </w:r>
    </w:p>
    <w:p w14:paraId="71720F3E" w14:textId="77777777" w:rsidR="004250CD" w:rsidRPr="008A1F7D" w:rsidRDefault="00634AB3" w:rsidP="008A1F7D">
      <w:pPr>
        <w:pStyle w:val="ListParagraph"/>
        <w:numPr>
          <w:ilvl w:val="0"/>
          <w:numId w:val="174"/>
        </w:numPr>
        <w:spacing w:after="0" w:line="240" w:lineRule="auto"/>
      </w:pPr>
      <w:r w:rsidRPr="008A1F7D">
        <w:t>None of the above</w:t>
      </w:r>
    </w:p>
    <w:p w14:paraId="3FBFB75C" w14:textId="77777777" w:rsidR="00321127" w:rsidRPr="008A1F7D" w:rsidRDefault="009A2ACB" w:rsidP="00472E80">
      <w:pPr>
        <w:ind w:left="720"/>
      </w:pPr>
      <w:r w:rsidRPr="008A1F7D">
        <w:rPr>
          <w:b/>
          <w:bCs/>
        </w:rPr>
        <w:t>c. Control Flow</w:t>
      </w:r>
    </w:p>
    <w:p w14:paraId="38EA1C50" w14:textId="77777777" w:rsidR="00321127" w:rsidRPr="008A1F7D" w:rsidRDefault="009A2ACB" w:rsidP="00472E80">
      <w:pPr>
        <w:ind w:left="720"/>
      </w:pPr>
      <w:r w:rsidRPr="008A1F7D">
        <w:rPr>
          <w:i/>
          <w:iCs/>
        </w:rPr>
        <w:t xml:space="preserve">Testing Computer Software </w:t>
      </w:r>
      <w:r w:rsidRPr="008A1F7D">
        <w:t>p.212 Syllabus Section 3.3</w:t>
      </w:r>
    </w:p>
    <w:p w14:paraId="084D0561" w14:textId="77777777" w:rsidR="00321127" w:rsidRDefault="009A2ACB" w:rsidP="00472E80">
      <w:pPr>
        <w:ind w:left="720"/>
      </w:pPr>
      <w:r w:rsidRPr="008A1F7D">
        <w:lastRenderedPageBreak/>
        <w:t xml:space="preserve">“When you ask about control flow, your asking </w:t>
      </w:r>
      <w:r w:rsidRPr="008A1F7D">
        <w:t>how to get the program from one state to another.”</w:t>
      </w:r>
    </w:p>
    <w:p w14:paraId="0DD40553" w14:textId="77777777" w:rsidR="00472E80" w:rsidRPr="008A1F7D" w:rsidRDefault="00472E80" w:rsidP="00472E80">
      <w:pPr>
        <w:ind w:left="720"/>
      </w:pPr>
    </w:p>
    <w:p w14:paraId="19DD05A4" w14:textId="77777777" w:rsidR="00472E80" w:rsidRDefault="009A2ACB">
      <w:pPr>
        <w:rPr>
          <w:b/>
          <w:bCs/>
        </w:rPr>
      </w:pPr>
      <w:r>
        <w:rPr>
          <w:b/>
          <w:bCs/>
        </w:rPr>
        <w:br w:type="page"/>
      </w:r>
    </w:p>
    <w:p w14:paraId="4F2E18CD" w14:textId="77777777" w:rsidR="00321127" w:rsidRPr="008A1F7D" w:rsidRDefault="009A2ACB" w:rsidP="008A1F7D">
      <w:pPr>
        <w:rPr>
          <w:b/>
          <w:bCs/>
        </w:rPr>
      </w:pPr>
      <w:r w:rsidRPr="008A1F7D">
        <w:rPr>
          <w:b/>
          <w:bCs/>
        </w:rPr>
        <w:lastRenderedPageBreak/>
        <w:t>15.</w:t>
      </w:r>
      <w:r w:rsidR="00472E80">
        <w:rPr>
          <w:b/>
          <w:bCs/>
        </w:rPr>
        <w:t xml:space="preserve"> </w:t>
      </w:r>
      <w:r w:rsidRPr="008A1F7D">
        <w:rPr>
          <w:b/>
          <w:bCs/>
        </w:rPr>
        <w:t>In an ideal review meeting, the following individual(s) do not make comments on design documentation.</w:t>
      </w:r>
    </w:p>
    <w:p w14:paraId="367A6177" w14:textId="77777777" w:rsidR="004250CD" w:rsidRPr="008A1F7D" w:rsidRDefault="00634AB3" w:rsidP="008A1F7D">
      <w:pPr>
        <w:pStyle w:val="ListParagraph"/>
        <w:numPr>
          <w:ilvl w:val="0"/>
          <w:numId w:val="175"/>
        </w:numPr>
        <w:spacing w:after="0" w:line="240" w:lineRule="auto"/>
      </w:pPr>
      <w:r w:rsidRPr="008A1F7D">
        <w:t>Author</w:t>
      </w:r>
    </w:p>
    <w:p w14:paraId="0FF9E8C7" w14:textId="77777777" w:rsidR="004250CD" w:rsidRPr="008A1F7D" w:rsidRDefault="00634AB3" w:rsidP="008A1F7D">
      <w:pPr>
        <w:pStyle w:val="ListParagraph"/>
        <w:numPr>
          <w:ilvl w:val="0"/>
          <w:numId w:val="175"/>
        </w:numPr>
        <w:spacing w:after="0" w:line="240" w:lineRule="auto"/>
      </w:pPr>
      <w:r w:rsidRPr="008A1F7D">
        <w:t>Scribe</w:t>
      </w:r>
    </w:p>
    <w:p w14:paraId="0163C5E8" w14:textId="77777777" w:rsidR="004250CD" w:rsidRPr="008A1F7D" w:rsidRDefault="00634AB3" w:rsidP="008A1F7D">
      <w:pPr>
        <w:pStyle w:val="ListParagraph"/>
        <w:numPr>
          <w:ilvl w:val="0"/>
          <w:numId w:val="175"/>
        </w:numPr>
        <w:spacing w:after="0" w:line="240" w:lineRule="auto"/>
      </w:pPr>
      <w:r w:rsidRPr="008A1F7D">
        <w:t>Facilitator</w:t>
      </w:r>
    </w:p>
    <w:p w14:paraId="6BABFDD1" w14:textId="77777777" w:rsidR="004250CD" w:rsidRPr="008A1F7D" w:rsidRDefault="00634AB3" w:rsidP="008A1F7D">
      <w:pPr>
        <w:pStyle w:val="ListParagraph"/>
        <w:numPr>
          <w:ilvl w:val="0"/>
          <w:numId w:val="175"/>
        </w:numPr>
        <w:spacing w:after="0" w:line="240" w:lineRule="auto"/>
      </w:pPr>
      <w:r w:rsidRPr="008A1F7D">
        <w:t>Reviewer</w:t>
      </w:r>
    </w:p>
    <w:p w14:paraId="40351F08" w14:textId="77777777" w:rsidR="00321127" w:rsidRPr="008A1F7D" w:rsidRDefault="009A2ACB" w:rsidP="00472E80">
      <w:pPr>
        <w:ind w:left="720"/>
      </w:pPr>
      <w:r w:rsidRPr="008A1F7D">
        <w:rPr>
          <w:b/>
          <w:bCs/>
        </w:rPr>
        <w:t>b &amp; c. Scribe &amp; Moderator</w:t>
      </w:r>
    </w:p>
    <w:p w14:paraId="50F44EB2" w14:textId="77777777" w:rsidR="00321127" w:rsidRPr="008A1F7D" w:rsidRDefault="009A2ACB" w:rsidP="00472E80">
      <w:pPr>
        <w:ind w:left="720"/>
      </w:pPr>
      <w:r w:rsidRPr="008A1F7D">
        <w:rPr>
          <w:i/>
          <w:iCs/>
        </w:rPr>
        <w:t xml:space="preserve">Testing Computer Software </w:t>
      </w:r>
      <w:r w:rsidRPr="008A1F7D">
        <w:t>p.40 Syllabus Section 3.2.2</w:t>
      </w:r>
    </w:p>
    <w:p w14:paraId="477BE5DE" w14:textId="77777777" w:rsidR="00321127" w:rsidRDefault="009A2ACB" w:rsidP="00472E80">
      <w:pPr>
        <w:ind w:left="720"/>
      </w:pPr>
      <w:r w:rsidRPr="008A1F7D">
        <w:t>“The ideal review meeting is administered by a meeting manager (facilitator) and a recorder.  Neither comments on the design.</w:t>
      </w:r>
    </w:p>
    <w:p w14:paraId="772E625E" w14:textId="77777777" w:rsidR="00472E80" w:rsidRPr="008A1F7D" w:rsidRDefault="00472E80" w:rsidP="00472E80">
      <w:pPr>
        <w:ind w:left="720"/>
      </w:pPr>
    </w:p>
    <w:p w14:paraId="49809F7E" w14:textId="77777777" w:rsidR="00321127" w:rsidRPr="008A1F7D" w:rsidRDefault="009A2ACB" w:rsidP="008A1F7D">
      <w:pPr>
        <w:rPr>
          <w:b/>
          <w:bCs/>
        </w:rPr>
      </w:pPr>
      <w:r w:rsidRPr="008A1F7D">
        <w:rPr>
          <w:b/>
          <w:bCs/>
        </w:rPr>
        <w:t xml:space="preserve">16. Review, Static Analysis, and Dynamic testing have the same objective – </w:t>
      </w:r>
      <w:r w:rsidRPr="008A1F7D">
        <w:rPr>
          <w:b/>
          <w:bCs/>
        </w:rPr>
        <w:t>Identifying defects.</w:t>
      </w:r>
    </w:p>
    <w:p w14:paraId="66737B9D" w14:textId="77777777" w:rsidR="009E2B64" w:rsidRPr="008A1F7D" w:rsidRDefault="009A2ACB" w:rsidP="008A1F7D">
      <w:pPr>
        <w:pStyle w:val="ListParagraph"/>
        <w:numPr>
          <w:ilvl w:val="0"/>
          <w:numId w:val="176"/>
        </w:numPr>
        <w:spacing w:after="0" w:line="240" w:lineRule="auto"/>
      </w:pPr>
      <w:r w:rsidRPr="008A1F7D">
        <w:t>True</w:t>
      </w:r>
    </w:p>
    <w:p w14:paraId="775A23E1" w14:textId="77777777" w:rsidR="009E2B64" w:rsidRPr="008A1F7D" w:rsidRDefault="009A2ACB" w:rsidP="008A1F7D">
      <w:pPr>
        <w:pStyle w:val="ListParagraph"/>
        <w:numPr>
          <w:ilvl w:val="0"/>
          <w:numId w:val="176"/>
        </w:numPr>
        <w:spacing w:after="0" w:line="240" w:lineRule="auto"/>
      </w:pPr>
      <w:r w:rsidRPr="008A1F7D">
        <w:t>False</w:t>
      </w:r>
    </w:p>
    <w:p w14:paraId="581F5384" w14:textId="77777777" w:rsidR="009E2B64" w:rsidRPr="008A1F7D" w:rsidRDefault="009A2ACB" w:rsidP="00472E80">
      <w:pPr>
        <w:ind w:left="720"/>
      </w:pPr>
      <w:r w:rsidRPr="008A1F7D">
        <w:rPr>
          <w:b/>
          <w:bCs/>
        </w:rPr>
        <w:t>a. True</w:t>
      </w:r>
    </w:p>
    <w:p w14:paraId="44D3D4A1" w14:textId="77777777" w:rsidR="009E2B64" w:rsidRDefault="009A2ACB" w:rsidP="00472E80">
      <w:pPr>
        <w:ind w:left="720"/>
      </w:pPr>
      <w:r w:rsidRPr="008A1F7D">
        <w:rPr>
          <w:i/>
          <w:iCs/>
        </w:rPr>
        <w:t xml:space="preserve">CTFL Syllabus </w:t>
      </w:r>
      <w:r w:rsidRPr="008A1F7D">
        <w:t>p.28, Syllabus Section 3.1</w:t>
      </w:r>
    </w:p>
    <w:p w14:paraId="0D9110FD" w14:textId="77777777" w:rsidR="00472E80" w:rsidRPr="008A1F7D" w:rsidRDefault="00472E80" w:rsidP="00472E80">
      <w:pPr>
        <w:ind w:left="720"/>
      </w:pPr>
    </w:p>
    <w:p w14:paraId="11456DFD" w14:textId="77777777" w:rsidR="009E2B64" w:rsidRPr="008A1F7D" w:rsidRDefault="009A2ACB" w:rsidP="008A1F7D">
      <w:pPr>
        <w:rPr>
          <w:b/>
          <w:bCs/>
        </w:rPr>
      </w:pPr>
      <w:r w:rsidRPr="008A1F7D">
        <w:rPr>
          <w:b/>
          <w:bCs/>
        </w:rPr>
        <w:t>17. During ______, reviewers check every line of the design against each item in a checklist.</w:t>
      </w:r>
    </w:p>
    <w:p w14:paraId="2F993F9A" w14:textId="77777777" w:rsidR="004250CD" w:rsidRPr="008A1F7D" w:rsidRDefault="00634AB3" w:rsidP="008A1F7D">
      <w:pPr>
        <w:pStyle w:val="ListParagraph"/>
        <w:numPr>
          <w:ilvl w:val="0"/>
          <w:numId w:val="177"/>
        </w:numPr>
        <w:spacing w:after="0" w:line="240" w:lineRule="auto"/>
      </w:pPr>
      <w:r w:rsidRPr="008A1F7D">
        <w:t>Inspections</w:t>
      </w:r>
    </w:p>
    <w:p w14:paraId="2529D5BB" w14:textId="77777777" w:rsidR="004250CD" w:rsidRPr="008A1F7D" w:rsidRDefault="00634AB3" w:rsidP="008A1F7D">
      <w:pPr>
        <w:pStyle w:val="ListParagraph"/>
        <w:numPr>
          <w:ilvl w:val="0"/>
          <w:numId w:val="177"/>
        </w:numPr>
        <w:spacing w:after="0" w:line="240" w:lineRule="auto"/>
      </w:pPr>
      <w:r w:rsidRPr="008A1F7D">
        <w:t>Walkthroughs</w:t>
      </w:r>
    </w:p>
    <w:p w14:paraId="50F93828" w14:textId="77777777" w:rsidR="004250CD" w:rsidRPr="008A1F7D" w:rsidRDefault="00634AB3" w:rsidP="008A1F7D">
      <w:pPr>
        <w:pStyle w:val="ListParagraph"/>
        <w:numPr>
          <w:ilvl w:val="0"/>
          <w:numId w:val="177"/>
        </w:numPr>
        <w:spacing w:after="0" w:line="240" w:lineRule="auto"/>
      </w:pPr>
      <w:r w:rsidRPr="008A1F7D">
        <w:t>Reviews</w:t>
      </w:r>
    </w:p>
    <w:p w14:paraId="03EC2C7A" w14:textId="77777777" w:rsidR="004250CD" w:rsidRPr="008A1F7D" w:rsidRDefault="00634AB3" w:rsidP="008A1F7D">
      <w:pPr>
        <w:pStyle w:val="ListParagraph"/>
        <w:numPr>
          <w:ilvl w:val="0"/>
          <w:numId w:val="177"/>
        </w:numPr>
        <w:spacing w:after="0" w:line="240" w:lineRule="auto"/>
      </w:pPr>
      <w:r w:rsidRPr="008A1F7D">
        <w:t xml:space="preserve">None of the above </w:t>
      </w:r>
    </w:p>
    <w:p w14:paraId="167304E9" w14:textId="77777777" w:rsidR="009E2B64" w:rsidRPr="008A1F7D" w:rsidRDefault="009A2ACB" w:rsidP="00472E80">
      <w:pPr>
        <w:ind w:left="720"/>
      </w:pPr>
      <w:r w:rsidRPr="008A1F7D">
        <w:rPr>
          <w:b/>
          <w:bCs/>
        </w:rPr>
        <w:t>a. Inspections</w:t>
      </w:r>
    </w:p>
    <w:p w14:paraId="55902826" w14:textId="77777777" w:rsidR="009E2B64" w:rsidRDefault="009A2ACB" w:rsidP="00472E80">
      <w:pPr>
        <w:ind w:left="720"/>
      </w:pPr>
      <w:r w:rsidRPr="008A1F7D">
        <w:rPr>
          <w:i/>
          <w:iCs/>
        </w:rPr>
        <w:t xml:space="preserve">Testing Computer Software </w:t>
      </w:r>
      <w:r w:rsidRPr="008A1F7D">
        <w:t>p.40 Syllabus Section 3.2.3</w:t>
      </w:r>
    </w:p>
    <w:p w14:paraId="16611AEA" w14:textId="77777777" w:rsidR="00472E80" w:rsidRPr="008A1F7D" w:rsidRDefault="00472E80" w:rsidP="00472E80">
      <w:pPr>
        <w:ind w:left="720"/>
      </w:pPr>
    </w:p>
    <w:p w14:paraId="26524612" w14:textId="77777777" w:rsidR="009E2B64" w:rsidRPr="008A1F7D" w:rsidRDefault="009A2ACB" w:rsidP="008A1F7D">
      <w:pPr>
        <w:rPr>
          <w:b/>
          <w:bCs/>
        </w:rPr>
      </w:pPr>
      <w:r w:rsidRPr="008A1F7D">
        <w:rPr>
          <w:b/>
          <w:bCs/>
        </w:rPr>
        <w:t>18. Which of the following types of defects are easier to find in reviews than in dynamic testing (select all that apply):</w:t>
      </w:r>
    </w:p>
    <w:p w14:paraId="3D56E9D2" w14:textId="77777777" w:rsidR="004250CD" w:rsidRPr="008A1F7D" w:rsidRDefault="00634AB3" w:rsidP="008A1F7D">
      <w:pPr>
        <w:pStyle w:val="ListParagraph"/>
        <w:numPr>
          <w:ilvl w:val="0"/>
          <w:numId w:val="178"/>
        </w:numPr>
        <w:spacing w:after="0" w:line="240" w:lineRule="auto"/>
      </w:pPr>
      <w:r w:rsidRPr="008A1F7D">
        <w:t>deviations from standards</w:t>
      </w:r>
    </w:p>
    <w:p w14:paraId="4A54E97E" w14:textId="77777777" w:rsidR="004250CD" w:rsidRPr="008A1F7D" w:rsidRDefault="00634AB3" w:rsidP="008A1F7D">
      <w:pPr>
        <w:pStyle w:val="ListParagraph"/>
        <w:numPr>
          <w:ilvl w:val="0"/>
          <w:numId w:val="178"/>
        </w:numPr>
        <w:spacing w:after="0" w:line="240" w:lineRule="auto"/>
      </w:pPr>
      <w:r w:rsidRPr="008A1F7D">
        <w:t>requirement defects</w:t>
      </w:r>
    </w:p>
    <w:p w14:paraId="368E5633" w14:textId="77777777" w:rsidR="004250CD" w:rsidRPr="008A1F7D" w:rsidRDefault="00634AB3" w:rsidP="008A1F7D">
      <w:pPr>
        <w:pStyle w:val="ListParagraph"/>
        <w:numPr>
          <w:ilvl w:val="0"/>
          <w:numId w:val="178"/>
        </w:numPr>
        <w:spacing w:after="0" w:line="240" w:lineRule="auto"/>
      </w:pPr>
      <w:r w:rsidRPr="008A1F7D">
        <w:t>design defects</w:t>
      </w:r>
    </w:p>
    <w:p w14:paraId="0D8DAAB0" w14:textId="77777777" w:rsidR="004250CD" w:rsidRPr="008A1F7D" w:rsidRDefault="00634AB3" w:rsidP="008A1F7D">
      <w:pPr>
        <w:pStyle w:val="ListParagraph"/>
        <w:numPr>
          <w:ilvl w:val="0"/>
          <w:numId w:val="178"/>
        </w:numPr>
        <w:spacing w:after="0" w:line="240" w:lineRule="auto"/>
      </w:pPr>
      <w:r w:rsidRPr="008A1F7D">
        <w:t>None of the above</w:t>
      </w:r>
    </w:p>
    <w:p w14:paraId="0ED9D258" w14:textId="77777777" w:rsidR="009E2B64" w:rsidRPr="008A1F7D" w:rsidRDefault="009A2ACB" w:rsidP="00472E80">
      <w:pPr>
        <w:ind w:left="720"/>
      </w:pPr>
      <w:r w:rsidRPr="008A1F7D">
        <w:rPr>
          <w:b/>
          <w:bCs/>
        </w:rPr>
        <w:t>a. deviations from standards, b. requirement defects, &amp; c. design defects</w:t>
      </w:r>
      <w:r w:rsidRPr="008A1F7D">
        <w:rPr>
          <w:b/>
          <w:bCs/>
          <w:i/>
          <w:iCs/>
        </w:rPr>
        <w:t xml:space="preserve"> </w:t>
      </w:r>
    </w:p>
    <w:p w14:paraId="55673A7B" w14:textId="77777777" w:rsidR="009E2B64" w:rsidRPr="008A1F7D" w:rsidRDefault="009A2ACB" w:rsidP="00472E80">
      <w:pPr>
        <w:ind w:left="720"/>
      </w:pPr>
      <w:r w:rsidRPr="008A1F7D">
        <w:rPr>
          <w:i/>
          <w:iCs/>
        </w:rPr>
        <w:t xml:space="preserve">Testing Computer Software </w:t>
      </w:r>
      <w:r w:rsidRPr="008A1F7D">
        <w:t>p.350 Syllabus Section 1.5</w:t>
      </w:r>
    </w:p>
    <w:p w14:paraId="743B6995" w14:textId="77777777" w:rsidR="009E2B64" w:rsidRDefault="009A2ACB" w:rsidP="00472E80">
      <w:pPr>
        <w:ind w:left="720"/>
      </w:pPr>
      <w:r w:rsidRPr="008A1F7D">
        <w:t>“Typical defects that are easier to find in reviews than in dynamic testing are: deviations from standards, requirement defects</w:t>
      </w:r>
      <w:r w:rsidRPr="008A1F7D">
        <w:t>, design defects, insufficient maintainability and incorrect interface specifications.”</w:t>
      </w:r>
    </w:p>
    <w:p w14:paraId="264E5E5C" w14:textId="77777777" w:rsidR="00472E80" w:rsidRPr="008A1F7D" w:rsidRDefault="00472E80" w:rsidP="00472E80">
      <w:pPr>
        <w:ind w:left="720"/>
      </w:pPr>
    </w:p>
    <w:p w14:paraId="2786B22F" w14:textId="77777777" w:rsidR="009E2B64" w:rsidRPr="008A1F7D" w:rsidRDefault="009A2ACB" w:rsidP="008A1F7D">
      <w:pPr>
        <w:rPr>
          <w:b/>
          <w:bCs/>
        </w:rPr>
      </w:pPr>
      <w:r w:rsidRPr="008A1F7D">
        <w:rPr>
          <w:b/>
          <w:bCs/>
        </w:rPr>
        <w:t xml:space="preserve">19. Which is </w:t>
      </w:r>
      <w:r w:rsidRPr="008A1F7D">
        <w:rPr>
          <w:b/>
          <w:bCs/>
          <w:i/>
          <w:iCs/>
        </w:rPr>
        <w:t>not</w:t>
      </w:r>
      <w:r w:rsidRPr="008A1F7D">
        <w:rPr>
          <w:b/>
          <w:bCs/>
        </w:rPr>
        <w:t xml:space="preserve"> a success factor for </w:t>
      </w:r>
      <w:r w:rsidR="00472E80" w:rsidRPr="008A1F7D">
        <w:rPr>
          <w:b/>
          <w:bCs/>
        </w:rPr>
        <w:t>reviews?</w:t>
      </w:r>
    </w:p>
    <w:p w14:paraId="756E88D7" w14:textId="77777777" w:rsidR="004250CD" w:rsidRPr="008A1F7D" w:rsidRDefault="00634AB3" w:rsidP="008A1F7D">
      <w:pPr>
        <w:pStyle w:val="ListParagraph"/>
        <w:numPr>
          <w:ilvl w:val="0"/>
          <w:numId w:val="179"/>
        </w:numPr>
        <w:spacing w:after="0" w:line="240" w:lineRule="auto"/>
      </w:pPr>
      <w:r w:rsidRPr="008A1F7D">
        <w:t>Each review has a clear predefined objective.</w:t>
      </w:r>
    </w:p>
    <w:p w14:paraId="2C84A328" w14:textId="77777777" w:rsidR="004250CD" w:rsidRPr="008A1F7D" w:rsidRDefault="00634AB3" w:rsidP="008A1F7D">
      <w:pPr>
        <w:pStyle w:val="ListParagraph"/>
        <w:numPr>
          <w:ilvl w:val="0"/>
          <w:numId w:val="179"/>
        </w:numPr>
        <w:spacing w:after="0" w:line="240" w:lineRule="auto"/>
      </w:pPr>
      <w:r w:rsidRPr="008A1F7D">
        <w:t>The right people for the review objectives are involved.</w:t>
      </w:r>
    </w:p>
    <w:p w14:paraId="77740387" w14:textId="77777777" w:rsidR="004250CD" w:rsidRPr="008A1F7D" w:rsidRDefault="00634AB3" w:rsidP="008A1F7D">
      <w:pPr>
        <w:pStyle w:val="ListParagraph"/>
        <w:numPr>
          <w:ilvl w:val="0"/>
          <w:numId w:val="179"/>
        </w:numPr>
        <w:spacing w:after="0" w:line="240" w:lineRule="auto"/>
      </w:pPr>
      <w:r w:rsidRPr="008A1F7D">
        <w:t>Authors are held accountable for design mistakes.</w:t>
      </w:r>
    </w:p>
    <w:p w14:paraId="38B8559E" w14:textId="77777777" w:rsidR="004250CD" w:rsidRPr="008A1F7D" w:rsidRDefault="00634AB3" w:rsidP="008A1F7D">
      <w:pPr>
        <w:pStyle w:val="ListParagraph"/>
        <w:numPr>
          <w:ilvl w:val="0"/>
          <w:numId w:val="179"/>
        </w:numPr>
        <w:spacing w:after="0" w:line="240" w:lineRule="auto"/>
      </w:pPr>
      <w:r w:rsidRPr="008A1F7D">
        <w:t>Defects found are welcomed, and expressed objectively.</w:t>
      </w:r>
    </w:p>
    <w:p w14:paraId="12B966BE" w14:textId="77777777" w:rsidR="004250CD" w:rsidRPr="008A1F7D" w:rsidRDefault="00634AB3" w:rsidP="008A1F7D">
      <w:pPr>
        <w:pStyle w:val="ListParagraph"/>
        <w:numPr>
          <w:ilvl w:val="0"/>
          <w:numId w:val="179"/>
        </w:numPr>
        <w:spacing w:after="0" w:line="240" w:lineRule="auto"/>
      </w:pPr>
      <w:r w:rsidRPr="008A1F7D">
        <w:t>None of the above</w:t>
      </w:r>
    </w:p>
    <w:p w14:paraId="6DA7406B" w14:textId="77777777" w:rsidR="009E2B64" w:rsidRPr="008A1F7D" w:rsidRDefault="009A2ACB" w:rsidP="00472E80">
      <w:pPr>
        <w:ind w:left="720"/>
      </w:pPr>
      <w:r w:rsidRPr="008A1F7D">
        <w:rPr>
          <w:b/>
          <w:bCs/>
        </w:rPr>
        <w:t>c. Authors are held accountable for design mistakes.</w:t>
      </w:r>
      <w:r w:rsidRPr="008A1F7D">
        <w:rPr>
          <w:b/>
          <w:bCs/>
          <w:i/>
          <w:iCs/>
        </w:rPr>
        <w:t xml:space="preserve"> </w:t>
      </w:r>
    </w:p>
    <w:p w14:paraId="445F27F5" w14:textId="77777777" w:rsidR="00472E80" w:rsidRPr="008A1F7D" w:rsidRDefault="009E2B64" w:rsidP="00472E80">
      <w:pPr>
        <w:ind w:left="720"/>
      </w:pPr>
      <w:r w:rsidRPr="008A1F7D">
        <w:rPr>
          <w:i/>
          <w:iCs/>
        </w:rPr>
        <w:t xml:space="preserve">CTFL Syllabus </w:t>
      </w:r>
      <w:r w:rsidRPr="008A1F7D">
        <w:t>p.30 Syllabus Section 3.2.4</w:t>
      </w:r>
    </w:p>
    <w:p w14:paraId="118CA8D0" w14:textId="77777777" w:rsidR="00472E80" w:rsidRDefault="009A2ACB">
      <w:pPr>
        <w:rPr>
          <w:b/>
          <w:bCs/>
        </w:rPr>
      </w:pPr>
      <w:r>
        <w:rPr>
          <w:b/>
          <w:bCs/>
        </w:rPr>
        <w:br w:type="page"/>
      </w:r>
    </w:p>
    <w:p w14:paraId="5C34FFFD" w14:textId="77777777" w:rsidR="009E2B64" w:rsidRPr="008A1F7D" w:rsidRDefault="009A2ACB" w:rsidP="008A1F7D">
      <w:pPr>
        <w:rPr>
          <w:b/>
          <w:bCs/>
        </w:rPr>
      </w:pPr>
      <w:r w:rsidRPr="008A1F7D">
        <w:rPr>
          <w:b/>
          <w:bCs/>
        </w:rPr>
        <w:lastRenderedPageBreak/>
        <w:t xml:space="preserve">20. Static analysis tools are </w:t>
      </w:r>
      <w:r w:rsidRPr="008A1F7D">
        <w:rPr>
          <w:b/>
          <w:bCs/>
        </w:rPr>
        <w:t>typically used by developers (checking against predefined rules or programming standards) before and during component and integration testing, and by designers</w:t>
      </w:r>
      <w:r w:rsidRPr="008A1F7D">
        <w:rPr>
          <w:b/>
          <w:bCs/>
        </w:rPr>
        <w:br/>
        <w:t>during software modeling.</w:t>
      </w:r>
    </w:p>
    <w:p w14:paraId="784D713C" w14:textId="77777777" w:rsidR="004250CD" w:rsidRPr="008A1F7D" w:rsidRDefault="00634AB3" w:rsidP="008A1F7D">
      <w:pPr>
        <w:pStyle w:val="ListParagraph"/>
        <w:numPr>
          <w:ilvl w:val="0"/>
          <w:numId w:val="180"/>
        </w:numPr>
        <w:spacing w:after="0" w:line="240" w:lineRule="auto"/>
      </w:pPr>
      <w:r w:rsidRPr="008A1F7D">
        <w:t>True</w:t>
      </w:r>
    </w:p>
    <w:p w14:paraId="4DFE1351" w14:textId="77777777" w:rsidR="00DE6D8A" w:rsidRPr="008A1F7D" w:rsidRDefault="00634AB3" w:rsidP="008A1F7D">
      <w:pPr>
        <w:pStyle w:val="ListParagraph"/>
        <w:numPr>
          <w:ilvl w:val="0"/>
          <w:numId w:val="180"/>
        </w:numPr>
        <w:spacing w:after="0" w:line="240" w:lineRule="auto"/>
      </w:pPr>
      <w:r w:rsidRPr="008A1F7D">
        <w:t>False</w:t>
      </w:r>
    </w:p>
    <w:p w14:paraId="2737E278" w14:textId="77777777" w:rsidR="004250CD" w:rsidRPr="008A1F7D" w:rsidRDefault="00DE6D8A" w:rsidP="00472E80">
      <w:pPr>
        <w:ind w:left="720"/>
      </w:pPr>
      <w:r w:rsidRPr="008A1F7D">
        <w:rPr>
          <w:b/>
          <w:bCs/>
        </w:rPr>
        <w:t>a.</w:t>
      </w:r>
      <w:r w:rsidR="00634AB3" w:rsidRPr="008A1F7D">
        <w:rPr>
          <w:b/>
          <w:bCs/>
        </w:rPr>
        <w:t>True</w:t>
      </w:r>
    </w:p>
    <w:p w14:paraId="25F7D97B" w14:textId="77777777" w:rsidR="009E2B64" w:rsidRPr="008A1F7D" w:rsidRDefault="009A2ACB" w:rsidP="00472E80">
      <w:pPr>
        <w:ind w:left="720"/>
      </w:pPr>
      <w:r w:rsidRPr="008A1F7D">
        <w:rPr>
          <w:i/>
          <w:iCs/>
        </w:rPr>
        <w:t xml:space="preserve">CTFL Syllabus </w:t>
      </w:r>
      <w:r w:rsidRPr="008A1F7D">
        <w:t>p.32 Syllabus Section 3.3</w:t>
      </w:r>
    </w:p>
    <w:p w14:paraId="305F0CE4" w14:textId="77777777" w:rsidR="009E2B64" w:rsidRPr="008A1F7D" w:rsidRDefault="009E2B64" w:rsidP="008A1F7D"/>
    <w:sectPr w:rsidR="009E2B64" w:rsidRPr="008A1F7D" w:rsidSect="00577767">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4DEA" w14:textId="77777777" w:rsidR="00000000" w:rsidRDefault="009A2ACB">
      <w:r>
        <w:separator/>
      </w:r>
    </w:p>
  </w:endnote>
  <w:endnote w:type="continuationSeparator" w:id="0">
    <w:p w14:paraId="6C40D5FC" w14:textId="77777777" w:rsidR="00000000" w:rsidRDefault="009A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j-e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FAC"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9E11"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024" w14:textId="77777777" w:rsidR="00FE51B4" w:rsidRDefault="009A2ACB">
    <w:pPr>
      <w:spacing w:line="191" w:lineRule="exact"/>
      <w:ind w:right="-200"/>
      <w:jc w:val="both"/>
    </w:pPr>
    <w:r>
      <w:rPr>
        <w:rFonts w:ascii="Tahoma" w:eastAsia="Tahoma" w:hAnsi="Tahoma" w:cs="Tahoma"/>
        <w:color w:val="C0C0C0"/>
        <w:sz w:val="16"/>
        <w:u w:val="single"/>
      </w:rPr>
      <w:t>http://www.9th</w:t>
    </w:r>
    <w:r>
      <w:rPr>
        <w:rFonts w:ascii="Tahoma" w:eastAsia="Tahoma" w:hAnsi="Tahoma" w:cs="Tahoma"/>
        <w:color w:val="C0C0C0"/>
        <w:sz w:val="16"/>
        <w:u w:val="single"/>
      </w:rPr>
      <w:t>-direction.com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42A1"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E1A8"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98ACF" w14:textId="77777777" w:rsidR="00E520B0" w:rsidRDefault="009A2ACB">
    <w:pPr>
      <w:pStyle w:val="Footer"/>
      <w:jc w:val="right"/>
    </w:pPr>
    <w:r>
      <w:t xml:space="preserve">Page | </w:t>
    </w:r>
    <w:r w:rsidR="004A3E7E">
      <w:fldChar w:fldCharType="begin"/>
    </w:r>
    <w:r w:rsidR="004A3E7E">
      <w:instrText xml:space="preserve"> PAGE   \* MERGEFORMAT </w:instrText>
    </w:r>
    <w:r w:rsidR="004A3E7E">
      <w:fldChar w:fldCharType="separate"/>
    </w:r>
    <w:r w:rsidR="003B4487">
      <w:rPr>
        <w:noProof/>
      </w:rPr>
      <w:t>4</w:t>
    </w:r>
    <w:r w:rsidR="004A3E7E">
      <w:fldChar w:fldCharType="end"/>
    </w:r>
    <w:r>
      <w:t xml:space="preserve"> </w:t>
    </w:r>
  </w:p>
  <w:p w14:paraId="21EF0310" w14:textId="77777777" w:rsidR="008C36F0" w:rsidRDefault="008C36F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51BD" w14:textId="77777777" w:rsidR="00356622" w:rsidRDefault="009A2ACB">
    <w:pPr>
      <w:pStyle w:val="Footer"/>
      <w:jc w:val="right"/>
    </w:pPr>
    <w:r>
      <w:t xml:space="preserve">Page | </w:t>
    </w:r>
    <w:r w:rsidR="007B276E">
      <w:fldChar w:fldCharType="begin"/>
    </w:r>
    <w:r w:rsidR="007B276E">
      <w:instrText xml:space="preserve"> PAGE   \* MERGEFORMAT </w:instrText>
    </w:r>
    <w:r w:rsidR="007B276E">
      <w:fldChar w:fldCharType="separate"/>
    </w:r>
    <w:r w:rsidR="00B04E9D">
      <w:rPr>
        <w:noProof/>
      </w:rPr>
      <w:t>4</w:t>
    </w:r>
    <w:r w:rsidR="007B276E">
      <w:fldChar w:fldCharType="end"/>
    </w:r>
    <w:r>
      <w:t xml:space="preserve"> </w:t>
    </w:r>
  </w:p>
  <w:p w14:paraId="2A648665" w14:textId="77777777" w:rsidR="00356622" w:rsidRDefault="00356622">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8809" w14:textId="77777777" w:rsidR="006E2C4E" w:rsidRDefault="006E2C4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C9FF" w14:textId="77777777" w:rsidR="006E2C4E" w:rsidRDefault="009A2ACB">
    <w:pPr>
      <w:pStyle w:val="Footer"/>
      <w:jc w:val="right"/>
    </w:pPr>
    <w:r>
      <w:t xml:space="preserve">Page | </w:t>
    </w:r>
    <w:r>
      <w:fldChar w:fldCharType="begin"/>
    </w:r>
    <w:r>
      <w:instrText xml:space="preserve"> PAGE   \* MERGEFORMAT </w:instrText>
    </w:r>
    <w:r>
      <w:fldChar w:fldCharType="separate"/>
    </w:r>
    <w:r w:rsidR="003D36CB">
      <w:rPr>
        <w:noProof/>
      </w:rPr>
      <w:t>6</w:t>
    </w:r>
    <w:r>
      <w:fldChar w:fldCharType="end"/>
    </w:r>
    <w:r>
      <w:t xml:space="preserve"> </w:t>
    </w:r>
  </w:p>
  <w:p w14:paraId="7C60F76D" w14:textId="77777777" w:rsidR="006E2C4E" w:rsidRDefault="006E2C4E">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FC3A" w14:textId="77777777" w:rsidR="006E2C4E" w:rsidRDefault="006E2C4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0D6B" w14:textId="77777777" w:rsidR="0023681F" w:rsidRDefault="009A2ACB">
    <w:pPr>
      <w:pStyle w:val="Footer"/>
      <w:jc w:val="right"/>
    </w:pPr>
    <w:r>
      <w:t xml:space="preserve">Page | </w:t>
    </w:r>
    <w:r>
      <w:fldChar w:fldCharType="begin"/>
    </w:r>
    <w:r>
      <w:instrText xml:space="preserve"> PAGE   \* MERGEFORMAT </w:instrText>
    </w:r>
    <w:r>
      <w:fldChar w:fldCharType="separate"/>
    </w:r>
    <w:r w:rsidR="00BE3D25">
      <w:rPr>
        <w:noProof/>
      </w:rPr>
      <w:t>6</w:t>
    </w:r>
    <w:r>
      <w:fldChar w:fldCharType="end"/>
    </w:r>
    <w:r>
      <w:t xml:space="preserve"> </w:t>
    </w:r>
  </w:p>
  <w:p w14:paraId="3282B26A" w14:textId="77777777" w:rsidR="0023681F" w:rsidRDefault="00236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7D9C"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C90A" w14:textId="77777777" w:rsidR="0082500C" w:rsidRDefault="0082500C">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7097" w14:textId="77777777" w:rsidR="009B4DC0" w:rsidRDefault="009A2ACB">
    <w:pPr>
      <w:pStyle w:val="Footer"/>
      <w:jc w:val="right"/>
    </w:pPr>
    <w:r>
      <w:t xml:space="preserve">Page | </w:t>
    </w:r>
    <w:r w:rsidR="00566C47">
      <w:fldChar w:fldCharType="begin"/>
    </w:r>
    <w:r w:rsidR="00566C47">
      <w:instrText xml:space="preserve"> PAGE   \* MERGEFORMAT </w:instrText>
    </w:r>
    <w:r w:rsidR="00566C47">
      <w:fldChar w:fldCharType="separate"/>
    </w:r>
    <w:r w:rsidR="00D3482B">
      <w:rPr>
        <w:noProof/>
      </w:rPr>
      <w:t>1</w:t>
    </w:r>
    <w:r w:rsidR="00566C47">
      <w:fldChar w:fldCharType="end"/>
    </w:r>
    <w:r>
      <w:t xml:space="preserve"> </w:t>
    </w:r>
  </w:p>
  <w:p w14:paraId="01D9435A" w14:textId="77777777" w:rsidR="0082500C" w:rsidRDefault="0082500C">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ACBD" w14:textId="77777777" w:rsidR="0082500C" w:rsidRDefault="0082500C">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5261" w14:textId="77777777" w:rsidR="00AE5B60" w:rsidRDefault="009A2ACB">
    <w:pPr>
      <w:pStyle w:val="Footer"/>
      <w:jc w:val="right"/>
    </w:pPr>
    <w:r>
      <w:t xml:space="preserve">Page | </w:t>
    </w:r>
    <w:r w:rsidR="00A432A9">
      <w:fldChar w:fldCharType="begin"/>
    </w:r>
    <w:r w:rsidR="00A432A9">
      <w:instrText xml:space="preserve"> PAGE   \* MERGEFORMAT </w:instrText>
    </w:r>
    <w:r w:rsidR="00A432A9">
      <w:fldChar w:fldCharType="separate"/>
    </w:r>
    <w:r w:rsidR="005649F6">
      <w:rPr>
        <w:noProof/>
      </w:rPr>
      <w:t>1</w:t>
    </w:r>
    <w:r w:rsidR="00A432A9">
      <w:fldChar w:fldCharType="end"/>
    </w:r>
    <w:r>
      <w:t xml:space="preserve"> </w:t>
    </w:r>
  </w:p>
  <w:p w14:paraId="2EF51AA5" w14:textId="77777777" w:rsidR="00AE5B60" w:rsidRDefault="00AE5B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10CB7"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D174"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Ohmkumar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45CA"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5608"/>
        <w:sz w:val="16"/>
      </w:rPr>
      <w:t xml:space="preserve"> </w:t>
    </w:r>
    <w:r>
      <w:rPr>
        <w:rFonts w:ascii="Tahoma" w:eastAsia="Tahoma" w:hAnsi="Tahoma" w:cs="Tahoma"/>
        <w:color w:val="C0C0C0"/>
        <w:sz w:val="16"/>
      </w:rPr>
      <w:t xml:space="preserve">Ohmkumar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9772"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5608"/>
        <w:sz w:val="16"/>
      </w:rPr>
      <w:t xml:space="preserve"> </w:t>
    </w:r>
    <w:r>
      <w:rPr>
        <w:rFonts w:ascii="Tahoma" w:eastAsia="Tahoma" w:hAnsi="Tahoma" w:cs="Tahoma"/>
        <w:color w:val="C0C0C0"/>
        <w:sz w:val="16"/>
      </w:rPr>
      <w:t xml:space="preserve">Ohmkumar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6131"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5608"/>
        <w:sz w:val="16"/>
      </w:rPr>
      <w:t xml:space="preserve"> </w:t>
    </w:r>
    <w:r>
      <w:rPr>
        <w:rFonts w:ascii="Tahoma" w:eastAsia="Tahoma" w:hAnsi="Tahoma" w:cs="Tahoma"/>
        <w:color w:val="C0C0C0"/>
        <w:sz w:val="16"/>
      </w:rPr>
      <w:t xml:space="preserve">Ohmkumar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6DEE"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C9B1" w14:textId="77777777" w:rsidR="00FE51B4" w:rsidRDefault="009A2ACB">
    <w:pPr>
      <w:spacing w:line="191" w:lineRule="exact"/>
      <w:ind w:right="-200"/>
      <w:jc w:val="both"/>
    </w:pPr>
    <w:r>
      <w:rPr>
        <w:rFonts w:ascii="Tahoma" w:eastAsia="Tahoma" w:hAnsi="Tahoma" w:cs="Tahoma"/>
        <w:color w:val="C0C0C0"/>
        <w:sz w:val="16"/>
        <w:u w:val="single"/>
      </w:rPr>
      <w:t>http://www.9th-direction.com</w:t>
    </w:r>
    <w:r>
      <w:rPr>
        <w:rFonts w:ascii="Tahoma" w:eastAsia="Tahoma" w:hAnsi="Tahoma" w:cs="Tahoma"/>
        <w:color w:val="C0C0C0"/>
        <w:sz w:val="16"/>
      </w:rPr>
      <w:t xml:space="preserve">  </w:t>
    </w:r>
    <w:r>
      <w:rPr>
        <w:rFonts w:ascii="Tahoma" w:eastAsia="Tahoma" w:hAnsi="Tahoma" w:cs="Tahoma"/>
        <w:color w:val="C0C0C0"/>
        <w:spacing w:val="2066"/>
        <w:sz w:val="16"/>
      </w:rPr>
      <w:t xml:space="preserve"> </w:t>
    </w:r>
    <w:r>
      <w:rPr>
        <w:rFonts w:ascii="Tahoma" w:eastAsia="Tahoma" w:hAnsi="Tahoma" w:cs="Tahoma"/>
        <w:color w:val="C0C0C0"/>
        <w:sz w:val="16"/>
      </w:rPr>
      <w:t xml:space="preserve">                                                                                    Ohmkumar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26713" w14:textId="77777777" w:rsidR="00000000" w:rsidRDefault="009A2ACB">
      <w:r>
        <w:separator/>
      </w:r>
    </w:p>
  </w:footnote>
  <w:footnote w:type="continuationSeparator" w:id="0">
    <w:p w14:paraId="7DFA4AE6" w14:textId="77777777" w:rsidR="00000000" w:rsidRDefault="009A2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9F95" w14:textId="77777777" w:rsidR="004A53ED" w:rsidRDefault="008C36F0" w:rsidP="006141CC">
    <w:pPr>
      <w:pStyle w:val="Heading1"/>
      <w:spacing w:before="0" w:line="240" w:lineRule="auto"/>
      <w:jc w:val="center"/>
      <w:rPr>
        <w:sz w:val="24"/>
        <w:szCs w:val="24"/>
      </w:rPr>
    </w:pPr>
    <w:r>
      <w:rPr>
        <w:sz w:val="24"/>
        <w:szCs w:val="24"/>
      </w:rPr>
      <w:t>SQS-I</w:t>
    </w:r>
    <w:r w:rsidR="009A2ACB" w:rsidRPr="006141CC">
      <w:rPr>
        <w:sz w:val="24"/>
        <w:szCs w:val="24"/>
      </w:rPr>
      <w:t>ndia Infosystems Pvt. Ltd.</w:t>
    </w:r>
  </w:p>
  <w:p w14:paraId="55C0EC06" w14:textId="77777777" w:rsidR="004A53ED" w:rsidRPr="006141CC" w:rsidRDefault="009A2ACB" w:rsidP="006141CC">
    <w:pPr>
      <w:pStyle w:val="Heading1"/>
      <w:spacing w:before="0" w:line="240" w:lineRule="auto"/>
      <w:jc w:val="center"/>
      <w:rPr>
        <w:sz w:val="24"/>
        <w:szCs w:val="24"/>
      </w:rPr>
    </w:pPr>
    <w:r w:rsidRPr="006141CC">
      <w:rPr>
        <w:sz w:val="24"/>
        <w:szCs w:val="24"/>
      </w:rPr>
      <w:t>ISTQB CTFL Study Session Section 6</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C7F9" w14:textId="77777777" w:rsidR="008A1F7D" w:rsidRDefault="009A2ACB" w:rsidP="008A1F7D">
    <w:pPr>
      <w:pStyle w:val="Heading1"/>
      <w:spacing w:before="0" w:line="240" w:lineRule="auto"/>
      <w:jc w:val="center"/>
      <w:rPr>
        <w:sz w:val="24"/>
        <w:szCs w:val="24"/>
      </w:rPr>
    </w:pPr>
    <w:r>
      <w:rPr>
        <w:sz w:val="24"/>
        <w:szCs w:val="24"/>
      </w:rPr>
      <w:t xml:space="preserve">SQS-India </w:t>
    </w:r>
    <w:r>
      <w:rPr>
        <w:sz w:val="24"/>
        <w:szCs w:val="24"/>
      </w:rPr>
      <w:t>Infosystems Pvt. Ltd.</w:t>
    </w:r>
  </w:p>
  <w:p w14:paraId="02675828" w14:textId="77777777" w:rsidR="008A1F7D" w:rsidRPr="008A1F7D" w:rsidRDefault="009A2ACB" w:rsidP="008A1F7D">
    <w:pPr>
      <w:pStyle w:val="Heading1"/>
      <w:spacing w:before="0" w:line="240" w:lineRule="auto"/>
      <w:jc w:val="center"/>
      <w:rPr>
        <w:sz w:val="24"/>
        <w:szCs w:val="24"/>
      </w:rPr>
    </w:pPr>
    <w:r>
      <w:rPr>
        <w:sz w:val="24"/>
        <w:szCs w:val="24"/>
      </w:rPr>
      <w:t xml:space="preserve">ISTQB CTFL Study Session Section </w:t>
    </w:r>
    <w:r w:rsidR="00365AC1">
      <w:rPr>
        <w:sz w:val="24"/>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EAC7" w14:textId="77777777" w:rsidR="00DA2BB2" w:rsidRDefault="009A2ACB" w:rsidP="00DA2BB2">
    <w:pPr>
      <w:pStyle w:val="Heading1"/>
      <w:spacing w:before="0" w:line="240" w:lineRule="auto"/>
      <w:jc w:val="center"/>
      <w:rPr>
        <w:sz w:val="24"/>
        <w:szCs w:val="24"/>
      </w:rPr>
    </w:pPr>
    <w:r>
      <w:rPr>
        <w:sz w:val="24"/>
        <w:szCs w:val="24"/>
      </w:rPr>
      <w:t>SQS-India Infosystems Pvt. Ltd.</w:t>
    </w:r>
  </w:p>
  <w:p w14:paraId="64F28645" w14:textId="77777777" w:rsidR="00DA2BB2" w:rsidRPr="00DA2BB2" w:rsidRDefault="009A2ACB" w:rsidP="00DA2BB2">
    <w:pPr>
      <w:pStyle w:val="Heading1"/>
      <w:spacing w:before="0" w:line="240" w:lineRule="auto"/>
      <w:jc w:val="center"/>
      <w:rPr>
        <w:sz w:val="24"/>
        <w:szCs w:val="24"/>
      </w:rPr>
    </w:pPr>
    <w:r>
      <w:rPr>
        <w:sz w:val="24"/>
        <w:szCs w:val="24"/>
      </w:rPr>
      <w:t xml:space="preserve">ISTQB CTFL Study Session Section </w:t>
    </w:r>
    <w:r w:rsidR="00DC07DD">
      <w:rPr>
        <w:sz w:val="24"/>
        <w:szCs w:val="24"/>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11842" w14:textId="77777777" w:rsidR="006E2C4E" w:rsidRDefault="006E2C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58D9" w14:textId="77777777" w:rsidR="00EC449E" w:rsidRDefault="009A2ACB" w:rsidP="004077A2">
    <w:pPr>
      <w:pStyle w:val="Heading1"/>
      <w:spacing w:before="0" w:line="240" w:lineRule="auto"/>
      <w:jc w:val="center"/>
      <w:rPr>
        <w:sz w:val="24"/>
        <w:szCs w:val="24"/>
      </w:rPr>
    </w:pPr>
    <w:r>
      <w:rPr>
        <w:sz w:val="24"/>
        <w:szCs w:val="24"/>
      </w:rPr>
      <w:t>SQS-India Infosystems Pvt. Ltd.</w:t>
    </w:r>
  </w:p>
  <w:p w14:paraId="10E83F4C" w14:textId="77777777" w:rsidR="00EC449E" w:rsidRPr="004077A2" w:rsidRDefault="009A2ACB" w:rsidP="004077A2">
    <w:pPr>
      <w:pStyle w:val="Heading1"/>
      <w:spacing w:before="0" w:line="240" w:lineRule="auto"/>
      <w:jc w:val="center"/>
      <w:rPr>
        <w:sz w:val="24"/>
        <w:szCs w:val="24"/>
      </w:rPr>
    </w:pPr>
    <w:r>
      <w:rPr>
        <w:sz w:val="24"/>
        <w:szCs w:val="24"/>
      </w:rPr>
      <w:t>ISTQB CTFL</w:t>
    </w:r>
    <w:r>
      <w:rPr>
        <w:sz w:val="24"/>
        <w:szCs w:val="24"/>
      </w:rPr>
      <w:t xml:space="preserve"> Study Session Section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39D95" w14:textId="77777777" w:rsidR="006E2C4E" w:rsidRDefault="006E2C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1A97" w14:textId="77777777" w:rsidR="009A56CD" w:rsidRDefault="009A2ACB" w:rsidP="00CC4960">
    <w:pPr>
      <w:pStyle w:val="Heading1"/>
      <w:spacing w:before="0" w:line="240" w:lineRule="auto"/>
      <w:jc w:val="center"/>
      <w:rPr>
        <w:sz w:val="24"/>
        <w:szCs w:val="24"/>
      </w:rPr>
    </w:pPr>
    <w:r>
      <w:rPr>
        <w:sz w:val="24"/>
        <w:szCs w:val="24"/>
      </w:rPr>
      <w:t>SQS-India Infosystems Pvt. Ltd.</w:t>
    </w:r>
  </w:p>
  <w:p w14:paraId="7F5FFB3A" w14:textId="77777777" w:rsidR="009A56CD" w:rsidRPr="00CC4960" w:rsidRDefault="009A2ACB" w:rsidP="00CC4960">
    <w:pPr>
      <w:pStyle w:val="Heading1"/>
      <w:spacing w:before="0" w:line="240" w:lineRule="auto"/>
      <w:jc w:val="center"/>
      <w:rPr>
        <w:sz w:val="24"/>
        <w:szCs w:val="24"/>
      </w:rPr>
    </w:pPr>
    <w:r>
      <w:rPr>
        <w:sz w:val="24"/>
        <w:szCs w:val="24"/>
      </w:rPr>
      <w:t>ISTQB CTFL Study Session Section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81A5" w14:textId="77777777" w:rsidR="0082500C" w:rsidRDefault="0082500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9117" w14:textId="77777777" w:rsidR="00885318" w:rsidRDefault="009A2ACB" w:rsidP="00885318">
    <w:pPr>
      <w:pStyle w:val="Heading1"/>
      <w:spacing w:before="0" w:line="240" w:lineRule="auto"/>
      <w:jc w:val="center"/>
      <w:rPr>
        <w:sz w:val="24"/>
        <w:szCs w:val="24"/>
      </w:rPr>
    </w:pPr>
    <w:r>
      <w:rPr>
        <w:sz w:val="24"/>
        <w:szCs w:val="24"/>
      </w:rPr>
      <w:t>SQS-I</w:t>
    </w:r>
    <w:r w:rsidRPr="006141CC">
      <w:rPr>
        <w:sz w:val="24"/>
        <w:szCs w:val="24"/>
      </w:rPr>
      <w:t>ndia Infosystems Pvt. Ltd.</w:t>
    </w:r>
  </w:p>
  <w:p w14:paraId="475CF526" w14:textId="77777777" w:rsidR="00885318" w:rsidRPr="00885318" w:rsidRDefault="009A2ACB" w:rsidP="00885318">
    <w:pPr>
      <w:pStyle w:val="Heading1"/>
      <w:spacing w:before="0" w:line="240" w:lineRule="auto"/>
      <w:jc w:val="center"/>
      <w:rPr>
        <w:sz w:val="24"/>
        <w:szCs w:val="24"/>
      </w:rPr>
    </w:pPr>
    <w:r w:rsidRPr="006141CC">
      <w:rPr>
        <w:sz w:val="24"/>
        <w:szCs w:val="24"/>
      </w:rPr>
      <w:t xml:space="preserve">ISTQB CTFL Study Session Section </w:t>
    </w:r>
    <w:r w:rsidR="0082500C">
      <w:rPr>
        <w:sz w:val="24"/>
        <w:szCs w:val="24"/>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92AA" w14:textId="77777777" w:rsidR="0082500C" w:rsidRDefault="00825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234"/>
        </w:tabs>
        <w:ind w:left="234" w:hanging="23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2"/>
      <w:numFmt w:val="decimal"/>
      <w:lvlText w:val="%1."/>
      <w:lvlJc w:val="left"/>
      <w:pPr>
        <w:tabs>
          <w:tab w:val="num" w:pos="234"/>
        </w:tabs>
        <w:ind w:left="234" w:hanging="23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0000005"/>
    <w:multiLevelType w:val="multilevel"/>
    <w:tmpl w:val="00000005"/>
    <w:lvl w:ilvl="0">
      <w:start w:val="3"/>
      <w:numFmt w:val="decimal"/>
      <w:lvlText w:val="%1."/>
      <w:lvlJc w:val="left"/>
      <w:pPr>
        <w:tabs>
          <w:tab w:val="num" w:pos="234"/>
        </w:tabs>
        <w:ind w:left="234" w:hanging="23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0000006"/>
    <w:multiLevelType w:val="multilevel"/>
    <w:tmpl w:val="00000006"/>
    <w:lvl w:ilvl="0">
      <w:start w:val="1"/>
      <w:numFmt w:val="upperRoman"/>
      <w:lvlText w:val="%1."/>
      <w:lvlJc w:val="left"/>
      <w:pPr>
        <w:tabs>
          <w:tab w:val="num" w:pos="202"/>
        </w:tabs>
        <w:ind w:left="202" w:hanging="202"/>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7"/>
    <w:multiLevelType w:val="multilevel"/>
    <w:tmpl w:val="00000007"/>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8"/>
    <w:multiLevelType w:val="multilevel"/>
    <w:tmpl w:val="00000008"/>
    <w:lvl w:ilvl="0">
      <w:start w:val="4"/>
      <w:numFmt w:val="decimal"/>
      <w:lvlText w:val="%1."/>
      <w:lvlJc w:val="left"/>
      <w:pPr>
        <w:tabs>
          <w:tab w:val="num" w:pos="23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multilevel"/>
    <w:tmpl w:val="00000009"/>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multilevel"/>
    <w:tmpl w:val="0000000A"/>
    <w:lvl w:ilvl="0">
      <w:start w:val="5"/>
      <w:numFmt w:val="decimal"/>
      <w:lvlText w:val="%1."/>
      <w:lvlJc w:val="left"/>
      <w:pPr>
        <w:tabs>
          <w:tab w:val="num" w:pos="234"/>
        </w:tabs>
        <w:ind w:left="234" w:hanging="23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00000B"/>
    <w:multiLevelType w:val="multilevel"/>
    <w:tmpl w:val="0000000B"/>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00000C"/>
    <w:multiLevelType w:val="multilevel"/>
    <w:tmpl w:val="0000000C"/>
    <w:lvl w:ilvl="0">
      <w:start w:val="6"/>
      <w:numFmt w:val="decimal"/>
      <w:lvlText w:val="%1."/>
      <w:lvlJc w:val="left"/>
      <w:pPr>
        <w:tabs>
          <w:tab w:val="num" w:pos="23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000000D"/>
    <w:multiLevelType w:val="multilevel"/>
    <w:tmpl w:val="0000000D"/>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000000E"/>
    <w:multiLevelType w:val="multilevel"/>
    <w:tmpl w:val="0000000E"/>
    <w:lvl w:ilvl="0">
      <w:start w:val="7"/>
      <w:numFmt w:val="decimal"/>
      <w:lvlText w:val="%1."/>
      <w:lvlJc w:val="left"/>
      <w:pPr>
        <w:tabs>
          <w:tab w:val="num" w:pos="23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F"/>
    <w:multiLevelType w:val="multilevel"/>
    <w:tmpl w:val="0000000F"/>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0000010"/>
    <w:multiLevelType w:val="multilevel"/>
    <w:tmpl w:val="00000010"/>
    <w:lvl w:ilvl="0">
      <w:start w:val="8"/>
      <w:numFmt w:val="decimal"/>
      <w:lvlText w:val="%1."/>
      <w:lvlJc w:val="left"/>
      <w:pPr>
        <w:tabs>
          <w:tab w:val="num" w:pos="234"/>
        </w:tabs>
        <w:ind w:left="234" w:hanging="23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0000011"/>
    <w:multiLevelType w:val="multilevel"/>
    <w:tmpl w:val="00000011"/>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0000012"/>
    <w:multiLevelType w:val="multilevel"/>
    <w:tmpl w:val="00000012"/>
    <w:lvl w:ilvl="0">
      <w:start w:val="9"/>
      <w:numFmt w:val="decimal"/>
      <w:lvlText w:val="%1."/>
      <w:lvlJc w:val="left"/>
      <w:pPr>
        <w:tabs>
          <w:tab w:val="num" w:pos="23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0000013"/>
    <w:multiLevelType w:val="multilevel"/>
    <w:tmpl w:val="00000013"/>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0000014"/>
    <w:multiLevelType w:val="multilevel"/>
    <w:tmpl w:val="00000014"/>
    <w:lvl w:ilvl="0">
      <w:start w:val="10"/>
      <w:numFmt w:val="decimal"/>
      <w:lvlText w:val="%1."/>
      <w:lvlJc w:val="left"/>
      <w:pPr>
        <w:tabs>
          <w:tab w:val="num" w:pos="34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0000015"/>
    <w:multiLevelType w:val="multilevel"/>
    <w:tmpl w:val="00000015"/>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0000016"/>
    <w:multiLevelType w:val="multilevel"/>
    <w:tmpl w:val="00000016"/>
    <w:lvl w:ilvl="0">
      <w:start w:val="3"/>
      <w:numFmt w:val="lowerLetter"/>
      <w:lvlText w:val="%1."/>
      <w:lvlJc w:val="left"/>
      <w:pPr>
        <w:tabs>
          <w:tab w:val="num" w:pos="217"/>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0000017"/>
    <w:multiLevelType w:val="multilevel"/>
    <w:tmpl w:val="00000017"/>
    <w:lvl w:ilvl="0">
      <w:start w:val="11"/>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0000018"/>
    <w:multiLevelType w:val="multilevel"/>
    <w:tmpl w:val="00000018"/>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00000019"/>
    <w:multiLevelType w:val="multilevel"/>
    <w:tmpl w:val="00000019"/>
    <w:lvl w:ilvl="0">
      <w:start w:val="12"/>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000001A"/>
    <w:multiLevelType w:val="multilevel"/>
    <w:tmpl w:val="0000001A"/>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000001B"/>
    <w:multiLevelType w:val="multilevel"/>
    <w:tmpl w:val="0000001B"/>
    <w:lvl w:ilvl="0">
      <w:start w:val="13"/>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C"/>
    <w:multiLevelType w:val="multilevel"/>
    <w:tmpl w:val="0000001C"/>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000001D"/>
    <w:multiLevelType w:val="multilevel"/>
    <w:tmpl w:val="0000001D"/>
    <w:lvl w:ilvl="0">
      <w:start w:val="14"/>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000001E"/>
    <w:multiLevelType w:val="multilevel"/>
    <w:tmpl w:val="0000001E"/>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000001F"/>
    <w:multiLevelType w:val="multilevel"/>
    <w:tmpl w:val="0000001F"/>
    <w:lvl w:ilvl="0">
      <w:start w:val="15"/>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0000020"/>
    <w:multiLevelType w:val="multilevel"/>
    <w:tmpl w:val="00000020"/>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0000021"/>
    <w:multiLevelType w:val="multilevel"/>
    <w:tmpl w:val="00000021"/>
    <w:lvl w:ilvl="0">
      <w:start w:val="16"/>
      <w:numFmt w:val="decimal"/>
      <w:lvlText w:val="%1."/>
      <w:lvlJc w:val="left"/>
      <w:pPr>
        <w:tabs>
          <w:tab w:val="num" w:pos="341"/>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0000022"/>
    <w:multiLevelType w:val="multilevel"/>
    <w:tmpl w:val="00000022"/>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0000023"/>
    <w:multiLevelType w:val="multilevel"/>
    <w:tmpl w:val="00000023"/>
    <w:lvl w:ilvl="0">
      <w:start w:val="17"/>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0000024"/>
    <w:multiLevelType w:val="multilevel"/>
    <w:tmpl w:val="00000024"/>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0000025"/>
    <w:multiLevelType w:val="multilevel"/>
    <w:tmpl w:val="00000025"/>
    <w:lvl w:ilvl="0">
      <w:start w:val="18"/>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0000026"/>
    <w:multiLevelType w:val="multilevel"/>
    <w:tmpl w:val="00000026"/>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0000027"/>
    <w:multiLevelType w:val="multilevel"/>
    <w:tmpl w:val="00000027"/>
    <w:lvl w:ilvl="0">
      <w:start w:val="19"/>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0000028"/>
    <w:multiLevelType w:val="multilevel"/>
    <w:tmpl w:val="00000028"/>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0000029"/>
    <w:multiLevelType w:val="multilevel"/>
    <w:tmpl w:val="00000029"/>
    <w:lvl w:ilvl="0">
      <w:start w:val="20"/>
      <w:numFmt w:val="decimal"/>
      <w:lvlText w:val="%1."/>
      <w:lvlJc w:val="left"/>
      <w:pPr>
        <w:tabs>
          <w:tab w:val="num" w:pos="34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000002A"/>
    <w:multiLevelType w:val="multilevel"/>
    <w:tmpl w:val="0000002A"/>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000002B"/>
    <w:multiLevelType w:val="multilevel"/>
    <w:tmpl w:val="0000002B"/>
    <w:lvl w:ilvl="0">
      <w:start w:val="21"/>
      <w:numFmt w:val="decimal"/>
      <w:lvlText w:val="%1."/>
      <w:lvlJc w:val="left"/>
      <w:pPr>
        <w:tabs>
          <w:tab w:val="num" w:pos="34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000002C"/>
    <w:multiLevelType w:val="multilevel"/>
    <w:tmpl w:val="0000002C"/>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000002D"/>
    <w:multiLevelType w:val="multilevel"/>
    <w:tmpl w:val="0000002D"/>
    <w:lvl w:ilvl="0">
      <w:start w:val="22"/>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000002E"/>
    <w:multiLevelType w:val="multilevel"/>
    <w:tmpl w:val="0000002E"/>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000002F"/>
    <w:multiLevelType w:val="multilevel"/>
    <w:tmpl w:val="0000002F"/>
    <w:lvl w:ilvl="0">
      <w:start w:val="23"/>
      <w:numFmt w:val="decimal"/>
      <w:lvlText w:val="%1."/>
      <w:lvlJc w:val="left"/>
      <w:pPr>
        <w:tabs>
          <w:tab w:val="num" w:pos="34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0000030"/>
    <w:multiLevelType w:val="multilevel"/>
    <w:tmpl w:val="00000030"/>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0000031"/>
    <w:multiLevelType w:val="multilevel"/>
    <w:tmpl w:val="00000031"/>
    <w:lvl w:ilvl="0">
      <w:start w:val="2"/>
      <w:numFmt w:val="lowerLetter"/>
      <w:lvlText w:val="%1."/>
      <w:lvlJc w:val="left"/>
      <w:pPr>
        <w:tabs>
          <w:tab w:val="num" w:pos="235"/>
        </w:tabs>
        <w:ind w:left="235" w:hanging="235"/>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0000032"/>
    <w:multiLevelType w:val="multilevel"/>
    <w:tmpl w:val="00000032"/>
    <w:lvl w:ilvl="0">
      <w:start w:val="24"/>
      <w:numFmt w:val="decimal"/>
      <w:lvlText w:val="%1."/>
      <w:lvlJc w:val="left"/>
      <w:pPr>
        <w:tabs>
          <w:tab w:val="num" w:pos="34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0000033"/>
    <w:multiLevelType w:val="multilevel"/>
    <w:tmpl w:val="00000033"/>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0000034"/>
    <w:multiLevelType w:val="multilevel"/>
    <w:tmpl w:val="00000034"/>
    <w:lvl w:ilvl="0">
      <w:start w:val="25"/>
      <w:numFmt w:val="decimal"/>
      <w:lvlText w:val="%1."/>
      <w:lvlJc w:val="left"/>
      <w:pPr>
        <w:tabs>
          <w:tab w:val="num" w:pos="341"/>
        </w:tabs>
        <w:ind w:left="341" w:hanging="341"/>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0000035"/>
    <w:multiLevelType w:val="multilevel"/>
    <w:tmpl w:val="00000035"/>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0000036"/>
    <w:multiLevelType w:val="multilevel"/>
    <w:tmpl w:val="00000036"/>
    <w:lvl w:ilvl="0">
      <w:start w:val="26"/>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0000037"/>
    <w:multiLevelType w:val="multilevel"/>
    <w:tmpl w:val="00000037"/>
    <w:lvl w:ilvl="0">
      <w:start w:val="1"/>
      <w:numFmt w:val="lowerLetter"/>
      <w:lvlText w:val="%1."/>
      <w:lvlJc w:val="left"/>
      <w:pPr>
        <w:tabs>
          <w:tab w:val="num" w:pos="230"/>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0000038"/>
    <w:multiLevelType w:val="multilevel"/>
    <w:tmpl w:val="00000038"/>
    <w:lvl w:ilvl="0">
      <w:start w:val="27"/>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0000039"/>
    <w:multiLevelType w:val="multilevel"/>
    <w:tmpl w:val="00000039"/>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0000003A"/>
    <w:multiLevelType w:val="multilevel"/>
    <w:tmpl w:val="0000003A"/>
    <w:lvl w:ilvl="0">
      <w:start w:val="28"/>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000003B"/>
    <w:multiLevelType w:val="multilevel"/>
    <w:tmpl w:val="0000003B"/>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000003C"/>
    <w:multiLevelType w:val="multilevel"/>
    <w:tmpl w:val="0000003C"/>
    <w:lvl w:ilvl="0">
      <w:start w:val="29"/>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0000003D"/>
    <w:multiLevelType w:val="multilevel"/>
    <w:tmpl w:val="0000003D"/>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0000003E"/>
    <w:multiLevelType w:val="multilevel"/>
    <w:tmpl w:val="0000003E"/>
    <w:lvl w:ilvl="0">
      <w:start w:val="30"/>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0000003F"/>
    <w:multiLevelType w:val="multilevel"/>
    <w:tmpl w:val="0000003F"/>
    <w:lvl w:ilvl="0">
      <w:start w:val="1"/>
      <w:numFmt w:val="lowerLetter"/>
      <w:lvlText w:val="%1."/>
      <w:lvlJc w:val="left"/>
      <w:pPr>
        <w:tabs>
          <w:tab w:val="num" w:pos="230"/>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00000040"/>
    <w:multiLevelType w:val="multilevel"/>
    <w:tmpl w:val="00000040"/>
    <w:lvl w:ilvl="0">
      <w:start w:val="4"/>
      <w:numFmt w:val="lowerLetter"/>
      <w:lvlText w:val="%1."/>
      <w:lvlJc w:val="left"/>
      <w:pPr>
        <w:tabs>
          <w:tab w:val="num" w:pos="235"/>
        </w:tabs>
        <w:ind w:left="235" w:hanging="235"/>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00000041"/>
    <w:multiLevelType w:val="multilevel"/>
    <w:tmpl w:val="00000041"/>
    <w:lvl w:ilvl="0">
      <w:start w:val="31"/>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00000042"/>
    <w:multiLevelType w:val="multilevel"/>
    <w:tmpl w:val="00000042"/>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00000043"/>
    <w:multiLevelType w:val="multilevel"/>
    <w:tmpl w:val="00000043"/>
    <w:lvl w:ilvl="0">
      <w:start w:val="32"/>
      <w:numFmt w:val="decimal"/>
      <w:lvlText w:val="%1."/>
      <w:lvlJc w:val="left"/>
      <w:pPr>
        <w:tabs>
          <w:tab w:val="num" w:pos="34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00000044"/>
    <w:multiLevelType w:val="multilevel"/>
    <w:tmpl w:val="00000044"/>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00000045"/>
    <w:multiLevelType w:val="multilevel"/>
    <w:tmpl w:val="00000045"/>
    <w:lvl w:ilvl="0">
      <w:start w:val="33"/>
      <w:numFmt w:val="decimal"/>
      <w:lvlText w:val="%1."/>
      <w:lvlJc w:val="left"/>
      <w:pPr>
        <w:tabs>
          <w:tab w:val="num" w:pos="341"/>
        </w:tabs>
        <w:ind w:left="341" w:hanging="341"/>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00000046"/>
    <w:multiLevelType w:val="multilevel"/>
    <w:tmpl w:val="00000046"/>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00000047"/>
    <w:multiLevelType w:val="multilevel"/>
    <w:tmpl w:val="00000047"/>
    <w:lvl w:ilvl="0">
      <w:start w:val="34"/>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00000048"/>
    <w:multiLevelType w:val="multilevel"/>
    <w:tmpl w:val="00000048"/>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00000049"/>
    <w:multiLevelType w:val="multilevel"/>
    <w:tmpl w:val="00000049"/>
    <w:lvl w:ilvl="0">
      <w:start w:val="35"/>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0000004A"/>
    <w:multiLevelType w:val="multilevel"/>
    <w:tmpl w:val="0000004A"/>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0000004B"/>
    <w:multiLevelType w:val="multilevel"/>
    <w:tmpl w:val="0000004B"/>
    <w:lvl w:ilvl="0">
      <w:start w:val="36"/>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0000004C"/>
    <w:multiLevelType w:val="multilevel"/>
    <w:tmpl w:val="0000004C"/>
    <w:lvl w:ilvl="0">
      <w:start w:val="1"/>
      <w:numFmt w:val="lowerLetter"/>
      <w:lvlText w:val="%1."/>
      <w:lvlJc w:val="left"/>
      <w:pPr>
        <w:tabs>
          <w:tab w:val="num" w:pos="230"/>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0000004D"/>
    <w:multiLevelType w:val="multilevel"/>
    <w:tmpl w:val="0000004D"/>
    <w:lvl w:ilvl="0">
      <w:start w:val="37"/>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0000004E"/>
    <w:multiLevelType w:val="multilevel"/>
    <w:tmpl w:val="0000004E"/>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0000004F"/>
    <w:multiLevelType w:val="multilevel"/>
    <w:tmpl w:val="0000004F"/>
    <w:lvl w:ilvl="0">
      <w:start w:val="4"/>
      <w:numFmt w:val="lowerLetter"/>
      <w:lvlText w:val="%1."/>
      <w:lvlJc w:val="left"/>
      <w:pPr>
        <w:tabs>
          <w:tab w:val="num" w:pos="235"/>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00000050"/>
    <w:multiLevelType w:val="multilevel"/>
    <w:tmpl w:val="00000050"/>
    <w:lvl w:ilvl="0">
      <w:start w:val="38"/>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00000051"/>
    <w:multiLevelType w:val="multilevel"/>
    <w:tmpl w:val="00000051"/>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00000052"/>
    <w:multiLevelType w:val="multilevel"/>
    <w:tmpl w:val="00000052"/>
    <w:lvl w:ilvl="0">
      <w:start w:val="39"/>
      <w:numFmt w:val="decimal"/>
      <w:lvlText w:val="%1."/>
      <w:lvlJc w:val="left"/>
      <w:pPr>
        <w:tabs>
          <w:tab w:val="num" w:pos="344"/>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00000053"/>
    <w:multiLevelType w:val="multilevel"/>
    <w:tmpl w:val="00000053"/>
    <w:lvl w:ilvl="0">
      <w:start w:val="1"/>
      <w:numFmt w:val="lowerLetter"/>
      <w:lvlText w:val="%1."/>
      <w:lvlJc w:val="left"/>
      <w:pPr>
        <w:tabs>
          <w:tab w:val="num" w:pos="230"/>
        </w:tabs>
        <w:ind w:left="230" w:hanging="23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00000054"/>
    <w:multiLevelType w:val="multilevel"/>
    <w:tmpl w:val="00000054"/>
    <w:lvl w:ilvl="0">
      <w:start w:val="40"/>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00000055"/>
    <w:multiLevelType w:val="multilevel"/>
    <w:tmpl w:val="00000055"/>
    <w:lvl w:ilvl="0">
      <w:start w:val="1"/>
      <w:numFmt w:val="lowerLetter"/>
      <w:lvlText w:val="%1."/>
      <w:lvlJc w:val="left"/>
      <w:pPr>
        <w:tabs>
          <w:tab w:val="num" w:pos="230"/>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00000056"/>
    <w:multiLevelType w:val="multilevel"/>
    <w:tmpl w:val="00000056"/>
    <w:lvl w:ilvl="0">
      <w:start w:val="1"/>
      <w:numFmt w:val="lowerLetter"/>
      <w:lvlText w:val="%1)"/>
      <w:lvlJc w:val="left"/>
      <w:pPr>
        <w:tabs>
          <w:tab w:val="num" w:pos="246"/>
        </w:tabs>
        <w:ind w:left="246" w:hanging="246"/>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00000057"/>
    <w:multiLevelType w:val="multilevel"/>
    <w:tmpl w:val="00000057"/>
    <w:lvl w:ilvl="0">
      <w:start w:val="37"/>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00000058"/>
    <w:multiLevelType w:val="multilevel"/>
    <w:tmpl w:val="00000058"/>
    <w:lvl w:ilvl="0">
      <w:start w:val="1"/>
      <w:numFmt w:val="lowerLetter"/>
      <w:lvlText w:val="%1)"/>
      <w:lvlJc w:val="left"/>
      <w:pPr>
        <w:tabs>
          <w:tab w:val="num" w:pos="246"/>
        </w:tabs>
        <w:ind w:left="246" w:hanging="246"/>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00000059"/>
    <w:multiLevelType w:val="multilevel"/>
    <w:tmpl w:val="00000059"/>
    <w:lvl w:ilvl="0">
      <w:start w:val="38"/>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0000005A"/>
    <w:multiLevelType w:val="multilevel"/>
    <w:tmpl w:val="0000005A"/>
    <w:lvl w:ilvl="0">
      <w:start w:val="1"/>
      <w:numFmt w:val="lowerLetter"/>
      <w:lvlText w:val="%1)"/>
      <w:lvlJc w:val="left"/>
      <w:pPr>
        <w:tabs>
          <w:tab w:val="num" w:pos="246"/>
        </w:tabs>
        <w:ind w:left="246" w:hanging="246"/>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0000005B"/>
    <w:multiLevelType w:val="multilevel"/>
    <w:tmpl w:val="0000005B"/>
    <w:lvl w:ilvl="0">
      <w:start w:val="39"/>
      <w:numFmt w:val="decimal"/>
      <w:lvlText w:val="%1."/>
      <w:lvlJc w:val="left"/>
      <w:pPr>
        <w:tabs>
          <w:tab w:val="num" w:pos="344"/>
        </w:tabs>
        <w:ind w:left="344" w:hanging="344"/>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0000005C"/>
    <w:multiLevelType w:val="multilevel"/>
    <w:tmpl w:val="0000005C"/>
    <w:lvl w:ilvl="0">
      <w:start w:val="1"/>
      <w:numFmt w:val="lowerLetter"/>
      <w:lvlText w:val="%1)"/>
      <w:lvlJc w:val="left"/>
      <w:pPr>
        <w:tabs>
          <w:tab w:val="num" w:pos="246"/>
        </w:tabs>
        <w:ind w:left="246" w:hanging="246"/>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0000005D"/>
    <w:multiLevelType w:val="multilevel"/>
    <w:tmpl w:val="0000005D"/>
    <w:lvl w:ilvl="0">
      <w:start w:val="40"/>
      <w:numFmt w:val="decimal"/>
      <w:lvlText w:val="%1."/>
      <w:lvlJc w:val="left"/>
      <w:pPr>
        <w:tabs>
          <w:tab w:val="num" w:pos="341"/>
        </w:tabs>
        <w:ind w:left="0" w:firstLine="0"/>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0000005E"/>
    <w:multiLevelType w:val="multilevel"/>
    <w:tmpl w:val="0000005E"/>
    <w:lvl w:ilvl="0">
      <w:start w:val="1"/>
      <w:numFmt w:val="lowerLetter"/>
      <w:lvlText w:val="%1)"/>
      <w:lvlJc w:val="left"/>
      <w:pPr>
        <w:tabs>
          <w:tab w:val="num" w:pos="246"/>
        </w:tabs>
        <w:ind w:left="246" w:hanging="246"/>
      </w:pPr>
      <w:rPr>
        <w:rFonts w:ascii="Tahoma" w:eastAsia="Tahoma" w:hAnsi="Tahoma" w:cs="Tahom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010B1F21"/>
    <w:multiLevelType w:val="hybridMultilevel"/>
    <w:tmpl w:val="B3147C66"/>
    <w:lvl w:ilvl="0" w:tplc="FFFFFFFF">
      <w:start w:val="1"/>
      <w:numFmt w:val="bullet"/>
      <w:lvlText w:val="•"/>
      <w:lvlJc w:val="left"/>
      <w:pPr>
        <w:ind w:left="720" w:hanging="360"/>
      </w:pPr>
      <w:rPr>
        <w:rFonts w:ascii="Times New Roman" w:hAnsi="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02871D1A"/>
    <w:multiLevelType w:val="hybridMultilevel"/>
    <w:tmpl w:val="66C8960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Letter"/>
      <w:lvlText w:val="%3."/>
      <w:lvlJc w:val="lef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02897D0C"/>
    <w:multiLevelType w:val="hybridMultilevel"/>
    <w:tmpl w:val="02FE358A"/>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97" w15:restartNumberingAfterBreak="0">
    <w:nsid w:val="068C67A9"/>
    <w:multiLevelType w:val="hybridMultilevel"/>
    <w:tmpl w:val="678E1D74"/>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98" w15:restartNumberingAfterBreak="0">
    <w:nsid w:val="06B57E82"/>
    <w:multiLevelType w:val="hybridMultilevel"/>
    <w:tmpl w:val="2A685E2E"/>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99" w15:restartNumberingAfterBreak="0">
    <w:nsid w:val="075A49F7"/>
    <w:multiLevelType w:val="hybridMultilevel"/>
    <w:tmpl w:val="91481D60"/>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00" w15:restartNumberingAfterBreak="0">
    <w:nsid w:val="0B8B14BF"/>
    <w:multiLevelType w:val="hybridMultilevel"/>
    <w:tmpl w:val="1842F78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1" w15:restartNumberingAfterBreak="0">
    <w:nsid w:val="0BE57307"/>
    <w:multiLevelType w:val="hybridMultilevel"/>
    <w:tmpl w:val="4AD43746"/>
    <w:lvl w:ilvl="0" w:tplc="FFFFFFFF">
      <w:start w:val="2"/>
      <w:numFmt w:val="upperLetter"/>
      <w:lvlText w:val="%1."/>
      <w:lvlJc w:val="left"/>
      <w:pPr>
        <w:tabs>
          <w:tab w:val="num" w:pos="720"/>
        </w:tabs>
        <w:ind w:left="720" w:hanging="360"/>
      </w:pPr>
    </w:lvl>
    <w:lvl w:ilvl="1" w:tplc="FFFFFFFF">
      <w:start w:val="1"/>
      <w:numFmt w:val="upperLetter"/>
      <w:lvlText w:val="%2."/>
      <w:lvlJc w:val="left"/>
      <w:pPr>
        <w:tabs>
          <w:tab w:val="num" w:pos="1440"/>
        </w:tabs>
        <w:ind w:left="1440" w:hanging="360"/>
      </w:pPr>
    </w:lvl>
    <w:lvl w:ilvl="2" w:tplc="FFFFFFFF">
      <w:start w:val="1"/>
      <w:numFmt w:val="lowerLetter"/>
      <w:lvlText w:val="%3."/>
      <w:lvlJc w:val="left"/>
      <w:pPr>
        <w:tabs>
          <w:tab w:val="num" w:pos="2160"/>
        </w:tabs>
        <w:ind w:left="2160" w:hanging="360"/>
      </w:pPr>
    </w:lvl>
    <w:lvl w:ilvl="3" w:tplc="FFFFFFFF" w:tentative="1">
      <w:start w:val="1"/>
      <w:numFmt w:val="upperLetter"/>
      <w:lvlText w:val="%4."/>
      <w:lvlJc w:val="left"/>
      <w:pPr>
        <w:tabs>
          <w:tab w:val="num" w:pos="2880"/>
        </w:tabs>
        <w:ind w:left="2880" w:hanging="360"/>
      </w:pPr>
    </w:lvl>
    <w:lvl w:ilvl="4" w:tplc="FFFFFFFF" w:tentative="1">
      <w:start w:val="1"/>
      <w:numFmt w:val="upperLetter"/>
      <w:lvlText w:val="%5."/>
      <w:lvlJc w:val="left"/>
      <w:pPr>
        <w:tabs>
          <w:tab w:val="num" w:pos="3600"/>
        </w:tabs>
        <w:ind w:left="3600" w:hanging="360"/>
      </w:pPr>
    </w:lvl>
    <w:lvl w:ilvl="5" w:tplc="FFFFFFFF" w:tentative="1">
      <w:start w:val="1"/>
      <w:numFmt w:val="upperLetter"/>
      <w:lvlText w:val="%6."/>
      <w:lvlJc w:val="left"/>
      <w:pPr>
        <w:tabs>
          <w:tab w:val="num" w:pos="4320"/>
        </w:tabs>
        <w:ind w:left="4320" w:hanging="360"/>
      </w:pPr>
    </w:lvl>
    <w:lvl w:ilvl="6" w:tplc="FFFFFFFF" w:tentative="1">
      <w:start w:val="1"/>
      <w:numFmt w:val="upperLetter"/>
      <w:lvlText w:val="%7."/>
      <w:lvlJc w:val="left"/>
      <w:pPr>
        <w:tabs>
          <w:tab w:val="num" w:pos="5040"/>
        </w:tabs>
        <w:ind w:left="5040" w:hanging="360"/>
      </w:pPr>
    </w:lvl>
    <w:lvl w:ilvl="7" w:tplc="FFFFFFFF" w:tentative="1">
      <w:start w:val="1"/>
      <w:numFmt w:val="upperLetter"/>
      <w:lvlText w:val="%8."/>
      <w:lvlJc w:val="left"/>
      <w:pPr>
        <w:tabs>
          <w:tab w:val="num" w:pos="5760"/>
        </w:tabs>
        <w:ind w:left="5760" w:hanging="360"/>
      </w:pPr>
    </w:lvl>
    <w:lvl w:ilvl="8" w:tplc="FFFFFFFF" w:tentative="1">
      <w:start w:val="1"/>
      <w:numFmt w:val="upperLetter"/>
      <w:lvlText w:val="%9."/>
      <w:lvlJc w:val="left"/>
      <w:pPr>
        <w:tabs>
          <w:tab w:val="num" w:pos="6480"/>
        </w:tabs>
        <w:ind w:left="6480" w:hanging="360"/>
      </w:pPr>
    </w:lvl>
  </w:abstractNum>
  <w:abstractNum w:abstractNumId="102" w15:restartNumberingAfterBreak="0">
    <w:nsid w:val="0C154086"/>
    <w:multiLevelType w:val="hybridMultilevel"/>
    <w:tmpl w:val="3CD402EA"/>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Letter"/>
      <w:lvlText w:val="%3."/>
      <w:lvlJc w:val="left"/>
      <w:pPr>
        <w:tabs>
          <w:tab w:val="num" w:pos="2520"/>
        </w:tabs>
        <w:ind w:left="2520" w:hanging="360"/>
      </w:pPr>
    </w:lvl>
    <w:lvl w:ilvl="3" w:tplc="FFFFFFFF" w:tentative="1">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03" w15:restartNumberingAfterBreak="0">
    <w:nsid w:val="0D2743F9"/>
    <w:multiLevelType w:val="hybridMultilevel"/>
    <w:tmpl w:val="E1200C7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4" w15:restartNumberingAfterBreak="0">
    <w:nsid w:val="0D897110"/>
    <w:multiLevelType w:val="hybridMultilevel"/>
    <w:tmpl w:val="7CAA0FD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0D9E1C75"/>
    <w:multiLevelType w:val="hybridMultilevel"/>
    <w:tmpl w:val="BAD4068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6" w15:restartNumberingAfterBreak="0">
    <w:nsid w:val="0FC352ED"/>
    <w:multiLevelType w:val="hybridMultilevel"/>
    <w:tmpl w:val="06CC1DB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12BB3127"/>
    <w:multiLevelType w:val="hybridMultilevel"/>
    <w:tmpl w:val="E1C0151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13C94D2A"/>
    <w:multiLevelType w:val="hybridMultilevel"/>
    <w:tmpl w:val="FF76F0FC"/>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109" w15:restartNumberingAfterBreak="0">
    <w:nsid w:val="14B80618"/>
    <w:multiLevelType w:val="hybridMultilevel"/>
    <w:tmpl w:val="C74EB08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0" w15:restartNumberingAfterBreak="0">
    <w:nsid w:val="16637647"/>
    <w:multiLevelType w:val="hybridMultilevel"/>
    <w:tmpl w:val="B39C06D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19CA1DB1"/>
    <w:multiLevelType w:val="hybridMultilevel"/>
    <w:tmpl w:val="77F0A166"/>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112" w15:restartNumberingAfterBreak="0">
    <w:nsid w:val="1FDA34C9"/>
    <w:multiLevelType w:val="hybridMultilevel"/>
    <w:tmpl w:val="8FBE04F6"/>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13" w15:restartNumberingAfterBreak="0">
    <w:nsid w:val="21F60B8C"/>
    <w:multiLevelType w:val="hybridMultilevel"/>
    <w:tmpl w:val="5AACFB54"/>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4" w15:restartNumberingAfterBreak="0">
    <w:nsid w:val="22E737A8"/>
    <w:multiLevelType w:val="hybridMultilevel"/>
    <w:tmpl w:val="D6FCFA8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5" w15:restartNumberingAfterBreak="0">
    <w:nsid w:val="22EC017D"/>
    <w:multiLevelType w:val="hybridMultilevel"/>
    <w:tmpl w:val="75C2055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6" w15:restartNumberingAfterBreak="0">
    <w:nsid w:val="25C40D53"/>
    <w:multiLevelType w:val="hybridMultilevel"/>
    <w:tmpl w:val="B96E474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7" w15:restartNumberingAfterBreak="0">
    <w:nsid w:val="25C814D6"/>
    <w:multiLevelType w:val="hybridMultilevel"/>
    <w:tmpl w:val="2F2AD62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8" w15:restartNumberingAfterBreak="0">
    <w:nsid w:val="264567BE"/>
    <w:multiLevelType w:val="hybridMultilevel"/>
    <w:tmpl w:val="43081B70"/>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19" w15:restartNumberingAfterBreak="0">
    <w:nsid w:val="27BE6925"/>
    <w:multiLevelType w:val="hybridMultilevel"/>
    <w:tmpl w:val="1F22D12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28AF75A6"/>
    <w:multiLevelType w:val="hybridMultilevel"/>
    <w:tmpl w:val="41B63F2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1" w15:restartNumberingAfterBreak="0">
    <w:nsid w:val="299871D9"/>
    <w:multiLevelType w:val="hybridMultilevel"/>
    <w:tmpl w:val="C7C66992"/>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tentative="1">
      <w:start w:val="1"/>
      <w:numFmt w:val="upperLetter"/>
      <w:lvlText w:val="%4."/>
      <w:lvlJc w:val="left"/>
      <w:pPr>
        <w:tabs>
          <w:tab w:val="num" w:pos="3240"/>
        </w:tabs>
        <w:ind w:left="3240" w:hanging="360"/>
      </w:pPr>
    </w:lvl>
    <w:lvl w:ilvl="4" w:tplc="FFFFFFFF" w:tentative="1">
      <w:start w:val="1"/>
      <w:numFmt w:val="upperLetter"/>
      <w:lvlText w:val="%5."/>
      <w:lvlJc w:val="left"/>
      <w:pPr>
        <w:tabs>
          <w:tab w:val="num" w:pos="3960"/>
        </w:tabs>
        <w:ind w:left="3960" w:hanging="360"/>
      </w:pPr>
    </w:lvl>
    <w:lvl w:ilvl="5" w:tplc="FFFFFFFF" w:tentative="1">
      <w:start w:val="1"/>
      <w:numFmt w:val="upperLetter"/>
      <w:lvlText w:val="%6."/>
      <w:lvlJc w:val="left"/>
      <w:pPr>
        <w:tabs>
          <w:tab w:val="num" w:pos="4680"/>
        </w:tabs>
        <w:ind w:left="4680" w:hanging="360"/>
      </w:pPr>
    </w:lvl>
    <w:lvl w:ilvl="6" w:tplc="FFFFFFFF" w:tentative="1">
      <w:start w:val="1"/>
      <w:numFmt w:val="upperLetter"/>
      <w:lvlText w:val="%7."/>
      <w:lvlJc w:val="left"/>
      <w:pPr>
        <w:tabs>
          <w:tab w:val="num" w:pos="5400"/>
        </w:tabs>
        <w:ind w:left="5400" w:hanging="360"/>
      </w:pPr>
    </w:lvl>
    <w:lvl w:ilvl="7" w:tplc="FFFFFFFF" w:tentative="1">
      <w:start w:val="1"/>
      <w:numFmt w:val="upperLetter"/>
      <w:lvlText w:val="%8."/>
      <w:lvlJc w:val="left"/>
      <w:pPr>
        <w:tabs>
          <w:tab w:val="num" w:pos="6120"/>
        </w:tabs>
        <w:ind w:left="6120" w:hanging="360"/>
      </w:pPr>
    </w:lvl>
    <w:lvl w:ilvl="8" w:tplc="FFFFFFFF" w:tentative="1">
      <w:start w:val="1"/>
      <w:numFmt w:val="upperLetter"/>
      <w:lvlText w:val="%9."/>
      <w:lvlJc w:val="left"/>
      <w:pPr>
        <w:tabs>
          <w:tab w:val="num" w:pos="6840"/>
        </w:tabs>
        <w:ind w:left="6840" w:hanging="360"/>
      </w:pPr>
    </w:lvl>
  </w:abstractNum>
  <w:abstractNum w:abstractNumId="122" w15:restartNumberingAfterBreak="0">
    <w:nsid w:val="29C825D8"/>
    <w:multiLevelType w:val="hybridMultilevel"/>
    <w:tmpl w:val="20BAFB6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23" w15:restartNumberingAfterBreak="0">
    <w:nsid w:val="2A0710AC"/>
    <w:multiLevelType w:val="hybridMultilevel"/>
    <w:tmpl w:val="A3D82F3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4" w15:restartNumberingAfterBreak="0">
    <w:nsid w:val="2B0234FC"/>
    <w:multiLevelType w:val="hybridMultilevel"/>
    <w:tmpl w:val="DB6C675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5" w15:restartNumberingAfterBreak="0">
    <w:nsid w:val="2D00109E"/>
    <w:multiLevelType w:val="hybridMultilevel"/>
    <w:tmpl w:val="3F40EB38"/>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tentative="1">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26" w15:restartNumberingAfterBreak="0">
    <w:nsid w:val="2EB4738E"/>
    <w:multiLevelType w:val="hybridMultilevel"/>
    <w:tmpl w:val="DBB09D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7" w15:restartNumberingAfterBreak="0">
    <w:nsid w:val="2EC1661D"/>
    <w:multiLevelType w:val="hybridMultilevel"/>
    <w:tmpl w:val="56D81F0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8" w15:restartNumberingAfterBreak="0">
    <w:nsid w:val="2F6A2826"/>
    <w:multiLevelType w:val="hybridMultilevel"/>
    <w:tmpl w:val="D4CC478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9" w15:restartNumberingAfterBreak="0">
    <w:nsid w:val="30490A45"/>
    <w:multiLevelType w:val="hybridMultilevel"/>
    <w:tmpl w:val="640A7112"/>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30" w15:restartNumberingAfterBreak="0">
    <w:nsid w:val="31247A1E"/>
    <w:multiLevelType w:val="hybridMultilevel"/>
    <w:tmpl w:val="4F9EF6E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1473993"/>
    <w:multiLevelType w:val="hybridMultilevel"/>
    <w:tmpl w:val="F144551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2" w15:restartNumberingAfterBreak="0">
    <w:nsid w:val="31A13875"/>
    <w:multiLevelType w:val="hybridMultilevel"/>
    <w:tmpl w:val="63E0F45A"/>
    <w:lvl w:ilvl="0" w:tplc="FFFFFFFF">
      <w:start w:val="13"/>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3" w15:restartNumberingAfterBreak="0">
    <w:nsid w:val="31FB1FE5"/>
    <w:multiLevelType w:val="hybridMultilevel"/>
    <w:tmpl w:val="89F03C7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lvl>
    <w:lvl w:ilvl="2" w:tplc="FFFFFFFF" w:tentative="1">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332F5251"/>
    <w:multiLevelType w:val="hybridMultilevel"/>
    <w:tmpl w:val="7BACD9CE"/>
    <w:lvl w:ilvl="0" w:tplc="FFFFFFFF">
      <w:start w:val="1"/>
      <w:numFmt w:val="decimal"/>
      <w:lvlText w:val="%1."/>
      <w:lvlJc w:val="left"/>
      <w:pPr>
        <w:ind w:left="990" w:hanging="360"/>
      </w:pPr>
      <w:rPr>
        <w:rFonts w:hint="default"/>
      </w:rPr>
    </w:lvl>
    <w:lvl w:ilvl="1" w:tplc="FFFFFFFF">
      <w:start w:val="1"/>
      <w:numFmt w:val="lowerLetter"/>
      <w:lvlText w:val="%2."/>
      <w:lvlJc w:val="left"/>
      <w:pPr>
        <w:ind w:left="198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360F1365"/>
    <w:multiLevelType w:val="hybridMultilevel"/>
    <w:tmpl w:val="5F6C3FE8"/>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36" w15:restartNumberingAfterBreak="0">
    <w:nsid w:val="362438F2"/>
    <w:multiLevelType w:val="hybridMultilevel"/>
    <w:tmpl w:val="C0EEE696"/>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37" w15:restartNumberingAfterBreak="0">
    <w:nsid w:val="37D06888"/>
    <w:multiLevelType w:val="hybridMultilevel"/>
    <w:tmpl w:val="0EECBD8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8" w15:restartNumberingAfterBreak="0">
    <w:nsid w:val="3A923F8B"/>
    <w:multiLevelType w:val="hybridMultilevel"/>
    <w:tmpl w:val="DF02079A"/>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9" w15:restartNumberingAfterBreak="0">
    <w:nsid w:val="3C3466FC"/>
    <w:multiLevelType w:val="hybridMultilevel"/>
    <w:tmpl w:val="576082B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0" w15:restartNumberingAfterBreak="0">
    <w:nsid w:val="3F6E10BB"/>
    <w:multiLevelType w:val="hybridMultilevel"/>
    <w:tmpl w:val="21B2260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141" w15:restartNumberingAfterBreak="0">
    <w:nsid w:val="416D3F24"/>
    <w:multiLevelType w:val="hybridMultilevel"/>
    <w:tmpl w:val="2928687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2" w15:restartNumberingAfterBreak="0">
    <w:nsid w:val="42CF4FBB"/>
    <w:multiLevelType w:val="hybridMultilevel"/>
    <w:tmpl w:val="1BD4E92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3" w15:restartNumberingAfterBreak="0">
    <w:nsid w:val="44E71505"/>
    <w:multiLevelType w:val="hybridMultilevel"/>
    <w:tmpl w:val="0BA2AE9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4" w15:restartNumberingAfterBreak="0">
    <w:nsid w:val="45AA575B"/>
    <w:multiLevelType w:val="hybridMultilevel"/>
    <w:tmpl w:val="10C228C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45E360C4"/>
    <w:multiLevelType w:val="hybridMultilevel"/>
    <w:tmpl w:val="3688745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6" w15:restartNumberingAfterBreak="0">
    <w:nsid w:val="48257B2B"/>
    <w:multiLevelType w:val="hybridMultilevel"/>
    <w:tmpl w:val="C7B29516"/>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47" w15:restartNumberingAfterBreak="0">
    <w:nsid w:val="4BAC4829"/>
    <w:multiLevelType w:val="hybridMultilevel"/>
    <w:tmpl w:val="1F508F74"/>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48" w15:restartNumberingAfterBreak="0">
    <w:nsid w:val="4CA474C4"/>
    <w:multiLevelType w:val="hybridMultilevel"/>
    <w:tmpl w:val="A2261F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9" w15:restartNumberingAfterBreak="0">
    <w:nsid w:val="4D7956D9"/>
    <w:multiLevelType w:val="hybridMultilevel"/>
    <w:tmpl w:val="0F00C98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0" w15:restartNumberingAfterBreak="0">
    <w:nsid w:val="4F232AB0"/>
    <w:multiLevelType w:val="hybridMultilevel"/>
    <w:tmpl w:val="E00264B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1" w15:restartNumberingAfterBreak="0">
    <w:nsid w:val="4F9A1C52"/>
    <w:multiLevelType w:val="hybridMultilevel"/>
    <w:tmpl w:val="4DEE3BDC"/>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tentative="1">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52" w15:restartNumberingAfterBreak="0">
    <w:nsid w:val="50645BD9"/>
    <w:multiLevelType w:val="hybridMultilevel"/>
    <w:tmpl w:val="BE52BF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50797FC3"/>
    <w:multiLevelType w:val="hybridMultilevel"/>
    <w:tmpl w:val="3D0209B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4" w15:restartNumberingAfterBreak="0">
    <w:nsid w:val="50994D11"/>
    <w:multiLevelType w:val="hybridMultilevel"/>
    <w:tmpl w:val="BB5646B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5" w15:restartNumberingAfterBreak="0">
    <w:nsid w:val="51E45946"/>
    <w:multiLevelType w:val="hybridMultilevel"/>
    <w:tmpl w:val="5A3C4152"/>
    <w:lvl w:ilvl="0" w:tplc="FFFFFFFF">
      <w:start w:val="2"/>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156" w15:restartNumberingAfterBreak="0">
    <w:nsid w:val="548068B1"/>
    <w:multiLevelType w:val="hybridMultilevel"/>
    <w:tmpl w:val="5AE222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54DB0C5C"/>
    <w:multiLevelType w:val="hybridMultilevel"/>
    <w:tmpl w:val="B792E1C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8" w15:restartNumberingAfterBreak="0">
    <w:nsid w:val="57D00E60"/>
    <w:multiLevelType w:val="hybridMultilevel"/>
    <w:tmpl w:val="398C2BBA"/>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tentative="1">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59" w15:restartNumberingAfterBreak="0">
    <w:nsid w:val="57F35FB3"/>
    <w:multiLevelType w:val="hybridMultilevel"/>
    <w:tmpl w:val="201E7374"/>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60" w15:restartNumberingAfterBreak="0">
    <w:nsid w:val="5AC154C2"/>
    <w:multiLevelType w:val="hybridMultilevel"/>
    <w:tmpl w:val="5B02BBF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1" w15:restartNumberingAfterBreak="0">
    <w:nsid w:val="5D4C77D2"/>
    <w:multiLevelType w:val="hybridMultilevel"/>
    <w:tmpl w:val="FAF29E2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2" w15:restartNumberingAfterBreak="0">
    <w:nsid w:val="5F953178"/>
    <w:multiLevelType w:val="hybridMultilevel"/>
    <w:tmpl w:val="2594FE56"/>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63" w15:restartNumberingAfterBreak="0">
    <w:nsid w:val="61EC5725"/>
    <w:multiLevelType w:val="hybridMultilevel"/>
    <w:tmpl w:val="EFE2539C"/>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64" w15:restartNumberingAfterBreak="0">
    <w:nsid w:val="61FA7D6F"/>
    <w:multiLevelType w:val="hybridMultilevel"/>
    <w:tmpl w:val="98F80DE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5" w15:restartNumberingAfterBreak="0">
    <w:nsid w:val="62E409A3"/>
    <w:multiLevelType w:val="hybridMultilevel"/>
    <w:tmpl w:val="D9A63C3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6" w15:restartNumberingAfterBreak="0">
    <w:nsid w:val="66F33687"/>
    <w:multiLevelType w:val="hybridMultilevel"/>
    <w:tmpl w:val="365A96A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7" w15:restartNumberingAfterBreak="0">
    <w:nsid w:val="6A2F50EB"/>
    <w:multiLevelType w:val="hybridMultilevel"/>
    <w:tmpl w:val="FE3250D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8" w15:restartNumberingAfterBreak="0">
    <w:nsid w:val="6A54739A"/>
    <w:multiLevelType w:val="hybridMultilevel"/>
    <w:tmpl w:val="45425A24"/>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tentative="1">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69" w15:restartNumberingAfterBreak="0">
    <w:nsid w:val="6C5C5D6B"/>
    <w:multiLevelType w:val="hybridMultilevel"/>
    <w:tmpl w:val="5308E328"/>
    <w:lvl w:ilvl="0" w:tplc="FFFFFFFF">
      <w:start w:val="1"/>
      <w:numFmt w:val="lowerLetter"/>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6E5F71E3"/>
    <w:multiLevelType w:val="hybridMultilevel"/>
    <w:tmpl w:val="B2E0B94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1" w15:restartNumberingAfterBreak="0">
    <w:nsid w:val="6FE57079"/>
    <w:multiLevelType w:val="hybridMultilevel"/>
    <w:tmpl w:val="439E4F1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2" w15:restartNumberingAfterBreak="0">
    <w:nsid w:val="716343D5"/>
    <w:multiLevelType w:val="hybridMultilevel"/>
    <w:tmpl w:val="FF94950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3" w15:restartNumberingAfterBreak="0">
    <w:nsid w:val="74DB3882"/>
    <w:multiLevelType w:val="hybridMultilevel"/>
    <w:tmpl w:val="0F4658DA"/>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74" w15:restartNumberingAfterBreak="0">
    <w:nsid w:val="751B59E6"/>
    <w:multiLevelType w:val="hybridMultilevel"/>
    <w:tmpl w:val="515E142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5" w15:restartNumberingAfterBreak="0">
    <w:nsid w:val="76642F89"/>
    <w:multiLevelType w:val="hybridMultilevel"/>
    <w:tmpl w:val="9E8E54D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6" w15:restartNumberingAfterBreak="0">
    <w:nsid w:val="79CA1E10"/>
    <w:multiLevelType w:val="hybridMultilevel"/>
    <w:tmpl w:val="F89E6C10"/>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tentative="1">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77" w15:restartNumberingAfterBreak="0">
    <w:nsid w:val="7E6A6EFA"/>
    <w:multiLevelType w:val="hybridMultilevel"/>
    <w:tmpl w:val="5262F6B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8" w15:restartNumberingAfterBreak="0">
    <w:nsid w:val="7E7F1E78"/>
    <w:multiLevelType w:val="hybridMultilevel"/>
    <w:tmpl w:val="2A5A1FA6"/>
    <w:lvl w:ilvl="0" w:tplc="FFFFFFFF">
      <w:start w:val="1"/>
      <w:numFmt w:val="low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520"/>
        </w:tabs>
        <w:ind w:left="2520" w:hanging="360"/>
      </w:pPr>
    </w:lvl>
    <w:lvl w:ilvl="3" w:tplc="FFFFFFFF">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179" w15:restartNumberingAfterBreak="0">
    <w:nsid w:val="7FB051FF"/>
    <w:multiLevelType w:val="hybridMultilevel"/>
    <w:tmpl w:val="C7047EA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Letter"/>
      <w:lvlText w:val="%3."/>
      <w:lvlJc w:val="lef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100"/>
  </w:num>
  <w:num w:numId="96">
    <w:abstractNumId w:val="152"/>
  </w:num>
  <w:num w:numId="97">
    <w:abstractNumId w:val="144"/>
  </w:num>
  <w:num w:numId="98">
    <w:abstractNumId w:val="101"/>
  </w:num>
  <w:num w:numId="99">
    <w:abstractNumId w:val="121"/>
  </w:num>
  <w:num w:numId="100">
    <w:abstractNumId w:val="133"/>
  </w:num>
  <w:num w:numId="101">
    <w:abstractNumId w:val="179"/>
  </w:num>
  <w:num w:numId="102">
    <w:abstractNumId w:val="113"/>
  </w:num>
  <w:num w:numId="103">
    <w:abstractNumId w:val="95"/>
  </w:num>
  <w:num w:numId="104">
    <w:abstractNumId w:val="156"/>
  </w:num>
  <w:num w:numId="105">
    <w:abstractNumId w:val="155"/>
  </w:num>
  <w:num w:numId="106">
    <w:abstractNumId w:val="128"/>
  </w:num>
  <w:num w:numId="107">
    <w:abstractNumId w:val="119"/>
  </w:num>
  <w:num w:numId="108">
    <w:abstractNumId w:val="154"/>
  </w:num>
  <w:num w:numId="109">
    <w:abstractNumId w:val="109"/>
  </w:num>
  <w:num w:numId="110">
    <w:abstractNumId w:val="137"/>
  </w:num>
  <w:num w:numId="111">
    <w:abstractNumId w:val="123"/>
  </w:num>
  <w:num w:numId="112">
    <w:abstractNumId w:val="166"/>
  </w:num>
  <w:num w:numId="113">
    <w:abstractNumId w:val="110"/>
  </w:num>
  <w:num w:numId="114">
    <w:abstractNumId w:val="177"/>
  </w:num>
  <w:num w:numId="115">
    <w:abstractNumId w:val="127"/>
  </w:num>
  <w:num w:numId="116">
    <w:abstractNumId w:val="104"/>
  </w:num>
  <w:num w:numId="117">
    <w:abstractNumId w:val="131"/>
  </w:num>
  <w:num w:numId="118">
    <w:abstractNumId w:val="117"/>
  </w:num>
  <w:num w:numId="119">
    <w:abstractNumId w:val="145"/>
  </w:num>
  <w:num w:numId="120">
    <w:abstractNumId w:val="172"/>
  </w:num>
  <w:num w:numId="121">
    <w:abstractNumId w:val="139"/>
  </w:num>
  <w:num w:numId="122">
    <w:abstractNumId w:val="150"/>
  </w:num>
  <w:num w:numId="123">
    <w:abstractNumId w:val="175"/>
  </w:num>
  <w:num w:numId="124">
    <w:abstractNumId w:val="164"/>
  </w:num>
  <w:num w:numId="125">
    <w:abstractNumId w:val="126"/>
  </w:num>
  <w:num w:numId="126">
    <w:abstractNumId w:val="134"/>
  </w:num>
  <w:num w:numId="127">
    <w:abstractNumId w:val="105"/>
  </w:num>
  <w:num w:numId="128">
    <w:abstractNumId w:val="120"/>
  </w:num>
  <w:num w:numId="129">
    <w:abstractNumId w:val="170"/>
  </w:num>
  <w:num w:numId="130">
    <w:abstractNumId w:val="130"/>
  </w:num>
  <w:num w:numId="131">
    <w:abstractNumId w:val="140"/>
  </w:num>
  <w:num w:numId="132">
    <w:abstractNumId w:val="129"/>
  </w:num>
  <w:num w:numId="133">
    <w:abstractNumId w:val="148"/>
  </w:num>
  <w:num w:numId="134">
    <w:abstractNumId w:val="102"/>
  </w:num>
  <w:num w:numId="135">
    <w:abstractNumId w:val="151"/>
  </w:num>
  <w:num w:numId="136">
    <w:abstractNumId w:val="125"/>
  </w:num>
  <w:num w:numId="137">
    <w:abstractNumId w:val="122"/>
  </w:num>
  <w:num w:numId="138">
    <w:abstractNumId w:val="176"/>
  </w:num>
  <w:num w:numId="139">
    <w:abstractNumId w:val="135"/>
  </w:num>
  <w:num w:numId="140">
    <w:abstractNumId w:val="96"/>
  </w:num>
  <w:num w:numId="141">
    <w:abstractNumId w:val="168"/>
  </w:num>
  <w:num w:numId="142">
    <w:abstractNumId w:val="118"/>
  </w:num>
  <w:num w:numId="143">
    <w:abstractNumId w:val="98"/>
  </w:num>
  <w:num w:numId="144">
    <w:abstractNumId w:val="163"/>
  </w:num>
  <w:num w:numId="145">
    <w:abstractNumId w:val="136"/>
  </w:num>
  <w:num w:numId="146">
    <w:abstractNumId w:val="111"/>
  </w:num>
  <w:num w:numId="147">
    <w:abstractNumId w:val="99"/>
  </w:num>
  <w:num w:numId="148">
    <w:abstractNumId w:val="112"/>
  </w:num>
  <w:num w:numId="149">
    <w:abstractNumId w:val="147"/>
  </w:num>
  <w:num w:numId="150">
    <w:abstractNumId w:val="173"/>
  </w:num>
  <w:num w:numId="151">
    <w:abstractNumId w:val="162"/>
  </w:num>
  <w:num w:numId="152">
    <w:abstractNumId w:val="178"/>
  </w:num>
  <w:num w:numId="153">
    <w:abstractNumId w:val="159"/>
  </w:num>
  <w:num w:numId="154">
    <w:abstractNumId w:val="94"/>
  </w:num>
  <w:num w:numId="155">
    <w:abstractNumId w:val="138"/>
  </w:num>
  <w:num w:numId="156">
    <w:abstractNumId w:val="174"/>
  </w:num>
  <w:num w:numId="157">
    <w:abstractNumId w:val="108"/>
  </w:num>
  <w:num w:numId="158">
    <w:abstractNumId w:val="132"/>
  </w:num>
  <w:num w:numId="159">
    <w:abstractNumId w:val="97"/>
  </w:num>
  <w:num w:numId="160">
    <w:abstractNumId w:val="169"/>
  </w:num>
  <w:num w:numId="161">
    <w:abstractNumId w:val="165"/>
  </w:num>
  <w:num w:numId="162">
    <w:abstractNumId w:val="116"/>
  </w:num>
  <w:num w:numId="163">
    <w:abstractNumId w:val="115"/>
  </w:num>
  <w:num w:numId="164">
    <w:abstractNumId w:val="107"/>
  </w:num>
  <w:num w:numId="165">
    <w:abstractNumId w:val="158"/>
  </w:num>
  <w:num w:numId="166">
    <w:abstractNumId w:val="146"/>
  </w:num>
  <w:num w:numId="167">
    <w:abstractNumId w:val="167"/>
  </w:num>
  <w:num w:numId="168">
    <w:abstractNumId w:val="142"/>
  </w:num>
  <w:num w:numId="169">
    <w:abstractNumId w:val="114"/>
  </w:num>
  <w:num w:numId="170">
    <w:abstractNumId w:val="171"/>
  </w:num>
  <w:num w:numId="171">
    <w:abstractNumId w:val="153"/>
  </w:num>
  <w:num w:numId="172">
    <w:abstractNumId w:val="124"/>
  </w:num>
  <w:num w:numId="173">
    <w:abstractNumId w:val="143"/>
  </w:num>
  <w:num w:numId="174">
    <w:abstractNumId w:val="149"/>
  </w:num>
  <w:num w:numId="175">
    <w:abstractNumId w:val="103"/>
  </w:num>
  <w:num w:numId="176">
    <w:abstractNumId w:val="106"/>
  </w:num>
  <w:num w:numId="177">
    <w:abstractNumId w:val="141"/>
  </w:num>
  <w:num w:numId="178">
    <w:abstractNumId w:val="161"/>
  </w:num>
  <w:num w:numId="179">
    <w:abstractNumId w:val="157"/>
  </w:num>
  <w:num w:numId="180">
    <w:abstractNumId w:val="160"/>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B4"/>
    <w:rsid w:val="00012EAB"/>
    <w:rsid w:val="00042677"/>
    <w:rsid w:val="000426DA"/>
    <w:rsid w:val="00050955"/>
    <w:rsid w:val="000675CB"/>
    <w:rsid w:val="00075962"/>
    <w:rsid w:val="00080486"/>
    <w:rsid w:val="000A0EAC"/>
    <w:rsid w:val="000B29AC"/>
    <w:rsid w:val="000B4D73"/>
    <w:rsid w:val="000B4EF7"/>
    <w:rsid w:val="000C2D18"/>
    <w:rsid w:val="000C59A4"/>
    <w:rsid w:val="000E768A"/>
    <w:rsid w:val="000F3F27"/>
    <w:rsid w:val="00115869"/>
    <w:rsid w:val="0013345C"/>
    <w:rsid w:val="001647D9"/>
    <w:rsid w:val="001E0655"/>
    <w:rsid w:val="001F04FB"/>
    <w:rsid w:val="0021211E"/>
    <w:rsid w:val="002357C2"/>
    <w:rsid w:val="0023681F"/>
    <w:rsid w:val="002400CB"/>
    <w:rsid w:val="002E63FF"/>
    <w:rsid w:val="00320070"/>
    <w:rsid w:val="00321127"/>
    <w:rsid w:val="003249F8"/>
    <w:rsid w:val="00356622"/>
    <w:rsid w:val="00365AC1"/>
    <w:rsid w:val="00373741"/>
    <w:rsid w:val="00381C2D"/>
    <w:rsid w:val="003839F7"/>
    <w:rsid w:val="003B4487"/>
    <w:rsid w:val="003C419C"/>
    <w:rsid w:val="003D36CB"/>
    <w:rsid w:val="004077A2"/>
    <w:rsid w:val="0041363D"/>
    <w:rsid w:val="004250CD"/>
    <w:rsid w:val="00430E4B"/>
    <w:rsid w:val="00431F60"/>
    <w:rsid w:val="00432A72"/>
    <w:rsid w:val="00436996"/>
    <w:rsid w:val="00452856"/>
    <w:rsid w:val="00472E80"/>
    <w:rsid w:val="00477F4F"/>
    <w:rsid w:val="00481DA3"/>
    <w:rsid w:val="004A3E7E"/>
    <w:rsid w:val="004A53ED"/>
    <w:rsid w:val="004B581E"/>
    <w:rsid w:val="004F7619"/>
    <w:rsid w:val="005069A4"/>
    <w:rsid w:val="00515906"/>
    <w:rsid w:val="005321AA"/>
    <w:rsid w:val="00560FAA"/>
    <w:rsid w:val="005649F6"/>
    <w:rsid w:val="00566C47"/>
    <w:rsid w:val="00577767"/>
    <w:rsid w:val="005F6A83"/>
    <w:rsid w:val="006141CC"/>
    <w:rsid w:val="006171C7"/>
    <w:rsid w:val="00634AB3"/>
    <w:rsid w:val="00695E9D"/>
    <w:rsid w:val="006D5E42"/>
    <w:rsid w:val="006E2C4E"/>
    <w:rsid w:val="006F69CC"/>
    <w:rsid w:val="00707EEE"/>
    <w:rsid w:val="00731A7B"/>
    <w:rsid w:val="0076561A"/>
    <w:rsid w:val="0078183D"/>
    <w:rsid w:val="007B276E"/>
    <w:rsid w:val="007B2B54"/>
    <w:rsid w:val="007F669F"/>
    <w:rsid w:val="00820F10"/>
    <w:rsid w:val="0082500C"/>
    <w:rsid w:val="00825639"/>
    <w:rsid w:val="0083626F"/>
    <w:rsid w:val="00843705"/>
    <w:rsid w:val="008472DF"/>
    <w:rsid w:val="0087191F"/>
    <w:rsid w:val="00885318"/>
    <w:rsid w:val="008A1F7D"/>
    <w:rsid w:val="008C36F0"/>
    <w:rsid w:val="00904CA7"/>
    <w:rsid w:val="00926909"/>
    <w:rsid w:val="009823B3"/>
    <w:rsid w:val="009A2ACB"/>
    <w:rsid w:val="009A56CD"/>
    <w:rsid w:val="009B4DC0"/>
    <w:rsid w:val="009B55EC"/>
    <w:rsid w:val="009D3C9B"/>
    <w:rsid w:val="009E2B64"/>
    <w:rsid w:val="009E7D97"/>
    <w:rsid w:val="00A432A9"/>
    <w:rsid w:val="00A929AE"/>
    <w:rsid w:val="00AE02EB"/>
    <w:rsid w:val="00AE5B60"/>
    <w:rsid w:val="00AE6DEE"/>
    <w:rsid w:val="00B04E9D"/>
    <w:rsid w:val="00B20549"/>
    <w:rsid w:val="00B35174"/>
    <w:rsid w:val="00B52A93"/>
    <w:rsid w:val="00B624D6"/>
    <w:rsid w:val="00BE3D25"/>
    <w:rsid w:val="00BF7A29"/>
    <w:rsid w:val="00C12938"/>
    <w:rsid w:val="00C2533F"/>
    <w:rsid w:val="00C26CAC"/>
    <w:rsid w:val="00C97D35"/>
    <w:rsid w:val="00CC4249"/>
    <w:rsid w:val="00CC4960"/>
    <w:rsid w:val="00D03043"/>
    <w:rsid w:val="00D12926"/>
    <w:rsid w:val="00D267B6"/>
    <w:rsid w:val="00D33E70"/>
    <w:rsid w:val="00D3482B"/>
    <w:rsid w:val="00D72F4A"/>
    <w:rsid w:val="00D73190"/>
    <w:rsid w:val="00D74AA4"/>
    <w:rsid w:val="00D9113E"/>
    <w:rsid w:val="00D91885"/>
    <w:rsid w:val="00DA2BB2"/>
    <w:rsid w:val="00DC07DD"/>
    <w:rsid w:val="00DE4785"/>
    <w:rsid w:val="00DE562C"/>
    <w:rsid w:val="00DE5A21"/>
    <w:rsid w:val="00DE6D8A"/>
    <w:rsid w:val="00E23DA5"/>
    <w:rsid w:val="00E32438"/>
    <w:rsid w:val="00E43E5B"/>
    <w:rsid w:val="00E520B0"/>
    <w:rsid w:val="00E93C6E"/>
    <w:rsid w:val="00EB668F"/>
    <w:rsid w:val="00EC449E"/>
    <w:rsid w:val="00F148D1"/>
    <w:rsid w:val="00F34B3E"/>
    <w:rsid w:val="00F44423"/>
    <w:rsid w:val="00F45784"/>
    <w:rsid w:val="00F46118"/>
    <w:rsid w:val="00F63DEB"/>
    <w:rsid w:val="00FA0942"/>
    <w:rsid w:val="00FB2863"/>
    <w:rsid w:val="00FE51B4"/>
    <w:rsid w:val="00FF164F"/>
    <w:rsid w:val="00FF33E7"/>
    <w:rsid w:val="00FF3558"/>
    <w:rsid w:val="00FF70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9923341"/>
  <w15:docId w15:val="{DE26C7E4-5F24-49B4-A398-90EC4908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EB668F"/>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319"/>
    <w:rPr>
      <w:b/>
      <w:bCs/>
    </w:rPr>
  </w:style>
  <w:style w:type="character" w:styleId="Emphasis">
    <w:name w:val="Emphasis"/>
    <w:basedOn w:val="DefaultParagraphFont"/>
    <w:uiPriority w:val="20"/>
    <w:qFormat/>
    <w:rsid w:val="00844319"/>
    <w:rPr>
      <w:i/>
      <w:iCs/>
    </w:rPr>
  </w:style>
  <w:style w:type="paragraph" w:styleId="NormalWeb">
    <w:name w:val="Normal (Web)"/>
    <w:basedOn w:val="Normal"/>
    <w:uiPriority w:val="99"/>
    <w:semiHidden/>
    <w:unhideWhenUsed/>
    <w:rsid w:val="00926909"/>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EB668F"/>
    <w:rPr>
      <w:rFonts w:ascii="Cambria" w:hAnsi="Cambria"/>
      <w:b/>
      <w:bCs/>
      <w:color w:val="365F91"/>
      <w:sz w:val="28"/>
      <w:szCs w:val="28"/>
    </w:rPr>
  </w:style>
  <w:style w:type="paragraph" w:styleId="Footer">
    <w:name w:val="footer"/>
    <w:basedOn w:val="Normal"/>
    <w:link w:val="FooterChar"/>
    <w:uiPriority w:val="99"/>
    <w:unhideWhenUsed/>
    <w:rsid w:val="006141CC"/>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141CC"/>
    <w:rPr>
      <w:rFonts w:ascii="Calibri" w:eastAsia="Calibri" w:hAnsi="Calibri"/>
    </w:rPr>
  </w:style>
  <w:style w:type="paragraph" w:styleId="ListParagraph">
    <w:name w:val="List Paragraph"/>
    <w:basedOn w:val="Normal"/>
    <w:uiPriority w:val="34"/>
    <w:qFormat/>
    <w:rsid w:val="00EB668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semiHidden/>
    <w:unhideWhenUsed/>
    <w:rsid w:val="004077A2"/>
    <w:pPr>
      <w:tabs>
        <w:tab w:val="center" w:pos="4680"/>
        <w:tab w:val="right" w:pos="9360"/>
      </w:tabs>
      <w:spacing w:after="200" w:line="276" w:lineRule="auto"/>
    </w:pPr>
    <w:rPr>
      <w:rFonts w:ascii="Calibri" w:eastAsia="Calibri" w:hAnsi="Calibri"/>
      <w:sz w:val="22"/>
      <w:szCs w:val="22"/>
    </w:rPr>
  </w:style>
  <w:style w:type="character" w:customStyle="1" w:styleId="HeaderChar">
    <w:name w:val="Header Char"/>
    <w:basedOn w:val="DefaultParagraphFont"/>
    <w:link w:val="Header"/>
    <w:uiPriority w:val="99"/>
    <w:semiHidden/>
    <w:rsid w:val="004077A2"/>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2.bp.blogspot.com/_RqaYDMMCxaM/SImYiK3SmZI/AAAAAAAADJA/k1KlxVXzV0g/s1600-h/10.JPG" TargetMode="External"/><Relationship Id="rId18" Type="http://schemas.openxmlformats.org/officeDocument/2006/relationships/image" Target="media/image5.jpeg"/><Relationship Id="rId26" Type="http://schemas.openxmlformats.org/officeDocument/2006/relationships/footer" Target="footer5.xml"/><Relationship Id="rId39" Type="http://schemas.openxmlformats.org/officeDocument/2006/relationships/footer" Target="footer15.xml"/><Relationship Id="rId21" Type="http://schemas.openxmlformats.org/officeDocument/2006/relationships/hyperlink" Target="http://2.bp.blogspot.com/_RqaYDMMCxaM/SImmyj6UYrI/AAAAAAAADJg/q9JbiH1FQ4U/s1600-h/19.JPG" TargetMode="External"/><Relationship Id="rId34" Type="http://schemas.openxmlformats.org/officeDocument/2006/relationships/footer" Target="footer13.xml"/><Relationship Id="rId42" Type="http://schemas.openxmlformats.org/officeDocument/2006/relationships/footer" Target="footer16.xml"/><Relationship Id="rId47" Type="http://schemas.openxmlformats.org/officeDocument/2006/relationships/footer" Target="footer19.xml"/><Relationship Id="rId50" Type="http://schemas.openxmlformats.org/officeDocument/2006/relationships/footer" Target="footer20.xml"/><Relationship Id="rId55" Type="http://schemas.openxmlformats.org/officeDocument/2006/relationships/footer" Target="footer23.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footer" Target="footer8.xml"/><Relationship Id="rId11" Type="http://schemas.openxmlformats.org/officeDocument/2006/relationships/image" Target="media/image2.jpeg"/><Relationship Id="rId24" Type="http://schemas.openxmlformats.org/officeDocument/2006/relationships/image" Target="media/image8.jpeg"/><Relationship Id="rId32" Type="http://schemas.openxmlformats.org/officeDocument/2006/relationships/footer" Target="footer11.xml"/><Relationship Id="rId37" Type="http://schemas.openxmlformats.org/officeDocument/2006/relationships/footer" Target="footer14.xml"/><Relationship Id="rId40" Type="http://schemas.openxmlformats.org/officeDocument/2006/relationships/header" Target="header3.xml"/><Relationship Id="rId45" Type="http://schemas.openxmlformats.org/officeDocument/2006/relationships/footer" Target="footer18.xml"/><Relationship Id="rId53" Type="http://schemas.openxmlformats.org/officeDocument/2006/relationships/footer" Target="footer22.xml"/><Relationship Id="rId5" Type="http://schemas.openxmlformats.org/officeDocument/2006/relationships/footnotes" Target="footnotes.xml"/><Relationship Id="rId19" Type="http://schemas.openxmlformats.org/officeDocument/2006/relationships/hyperlink" Target="http://4.bp.blogspot.com/_RqaYDMMCxaM/SIml29dd1gI/AAAAAAAADJY/EKJso_izCug/s1600-h/17.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footer" Target="footer6.xml"/><Relationship Id="rId30" Type="http://schemas.openxmlformats.org/officeDocument/2006/relationships/footer" Target="footer9.xml"/><Relationship Id="rId35" Type="http://schemas.openxmlformats.org/officeDocument/2006/relationships/hyperlink" Target="http://books24x7.blogspot.com/2008/08/istqb-question-paper-dump-4of1.html" TargetMode="External"/><Relationship Id="rId43" Type="http://schemas.openxmlformats.org/officeDocument/2006/relationships/footer" Target="footer17.xml"/><Relationship Id="rId48" Type="http://schemas.openxmlformats.org/officeDocument/2006/relationships/header" Target="header7.xml"/><Relationship Id="rId5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hyperlink" Target="http://3.bp.blogspot.com/_RqaYDMMCxaM/SImk0zAcxKI/AAAAAAAADJQ/zfzgJ76jHc0/s1600-h/12.JPG" TargetMode="External"/><Relationship Id="rId25" Type="http://schemas.openxmlformats.org/officeDocument/2006/relationships/image" Target="media/image9.jpeg"/><Relationship Id="rId33" Type="http://schemas.openxmlformats.org/officeDocument/2006/relationships/footer" Target="footer12.xml"/><Relationship Id="rId38" Type="http://schemas.openxmlformats.org/officeDocument/2006/relationships/header" Target="header2.xml"/><Relationship Id="rId46" Type="http://schemas.openxmlformats.org/officeDocument/2006/relationships/header" Target="header6.xml"/><Relationship Id="rId20" Type="http://schemas.openxmlformats.org/officeDocument/2006/relationships/image" Target="media/image6.jpeg"/><Relationship Id="rId41" Type="http://schemas.openxmlformats.org/officeDocument/2006/relationships/header" Target="header4.xml"/><Relationship Id="rId54"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4.bp.blogspot.com/_RqaYDMMCxaM/SImY7m0-VcI/AAAAAAAADJI/NdFNQhehk40/s1600-h/13.JPG" TargetMode="External"/><Relationship Id="rId23" Type="http://schemas.openxmlformats.org/officeDocument/2006/relationships/hyperlink" Target="http://4.bp.blogspot.com/_RqaYDMMCxaM/SImpInzSeuI/AAAAAAAADJo/quY6ooP8OVs/s1600-h/21.JPG" TargetMode="External"/><Relationship Id="rId28" Type="http://schemas.openxmlformats.org/officeDocument/2006/relationships/footer" Target="footer7.xml"/><Relationship Id="rId36" Type="http://schemas.openxmlformats.org/officeDocument/2006/relationships/header" Target="header1.xml"/><Relationship Id="rId49" Type="http://schemas.openxmlformats.org/officeDocument/2006/relationships/header" Target="header8.xml"/><Relationship Id="rId5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footer" Target="footer10.xml"/><Relationship Id="rId44" Type="http://schemas.openxmlformats.org/officeDocument/2006/relationships/header" Target="header5.xml"/><Relationship Id="rId5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213</Pages>
  <Words>49829</Words>
  <Characters>284029</Characters>
  <Application>Microsoft Office Word</Application>
  <DocSecurity>0</DocSecurity>
  <Lines>2366</Lines>
  <Paragraphs>666</Paragraphs>
  <ScaleCrop>false</ScaleCrop>
  <Company/>
  <LinksUpToDate>false</LinksUpToDate>
  <CharactersWithSpaces>333192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þÿMicrosoft Word - ISTQB Sample Question Paper Dump - 11.doc</dc:title>
  <dc:creator>þÿohmkumar</dc:creator>
  <cp:lastModifiedBy>Supriya Bobade</cp:lastModifiedBy>
  <cp:revision>2</cp:revision>
  <dcterms:created xsi:type="dcterms:W3CDTF">2022-02-26T16:43:00Z</dcterms:created>
  <dcterms:modified xsi:type="dcterms:W3CDTF">2022-02-26T16:43:00Z</dcterms:modified>
</cp:coreProperties>
</file>